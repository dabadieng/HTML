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1959" w:rsidRDefault="006A14E2">
      <w:pPr>
        <w:pStyle w:val="En-tte"/>
        <w:tabs>
          <w:tab w:val="clear" w:pos="4593"/>
          <w:tab w:val="clear" w:pos="9129"/>
        </w:tabs>
      </w:pPr>
      <w:r>
        <w:rPr>
          <w:noProof/>
          <w:lang w:eastAsia="fr-FR"/>
        </w:rPr>
        <mc:AlternateContent>
          <mc:Choice Requires="wps">
            <w:drawing>
              <wp:anchor distT="0" distB="0" distL="114935" distR="114935" simplePos="0" relativeHeight="251660288" behindDoc="0" locked="0" layoutInCell="1" allowOverlap="1">
                <wp:simplePos x="0" y="0"/>
                <wp:positionH relativeFrom="column">
                  <wp:posOffset>-277495</wp:posOffset>
                </wp:positionH>
                <wp:positionV relativeFrom="paragraph">
                  <wp:posOffset>-212090</wp:posOffset>
                </wp:positionV>
                <wp:extent cx="1028065" cy="1142365"/>
                <wp:effectExtent l="8255" t="6985" r="1905" b="3175"/>
                <wp:wrapNone/>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65" cy="11423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Default="00A513EE">
                            <w:r>
                              <w:rPr>
                                <w:noProof/>
                                <w:lang w:eastAsia="fr-FR"/>
                              </w:rPr>
                              <w:drawing>
                                <wp:inline distT="0" distB="0" distL="0" distR="0">
                                  <wp:extent cx="1028065" cy="1028065"/>
                                  <wp:effectExtent l="19050" t="0" r="635" b="0"/>
                                  <wp:docPr id="3" name="Image 2" descr="logoAfpa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fpa2010.png"/>
                                          <pic:cNvPicPr/>
                                        </pic:nvPicPr>
                                        <pic:blipFill>
                                          <a:blip r:embed="rId14"/>
                                          <a:stretch>
                                            <a:fillRect/>
                                          </a:stretch>
                                        </pic:blipFill>
                                        <pic:spPr>
                                          <a:xfrm>
                                            <a:off x="0" y="0"/>
                                            <a:ext cx="1028065" cy="102806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1.85pt;margin-top:-16.7pt;width:80.95pt;height:89.9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" stroked="f">
                <v:fill opacity="0"/>
                <v:textbox inset="0,0,0,0">
                  <w:txbxContent>
                    <w:p w:rsidR="00A513EE" w:rsidRDefault="00A513EE">
                      <w:r>
                        <w:rPr>
                          <w:noProof/>
                          <w:lang w:eastAsia="fr-FR"/>
                        </w:rPr>
                        <w:drawing>
                          <wp:inline distT="0" distB="0" distL="0" distR="0">
                            <wp:extent cx="1028065" cy="1028065"/>
                            <wp:effectExtent l="19050" t="0" r="635" b="0"/>
                            <wp:docPr id="3" name="Image 2" descr="logoAfpa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fpa2010.png"/>
                                    <pic:cNvPicPr/>
                                  </pic:nvPicPr>
                                  <pic:blipFill>
                                    <a:blip r:embed="rId14"/>
                                    <a:stretch>
                                      <a:fillRect/>
                                    </a:stretch>
                                  </pic:blipFill>
                                  <pic:spPr>
                                    <a:xfrm>
                                      <a:off x="0" y="0"/>
                                      <a:ext cx="1028065" cy="1028065"/>
                                    </a:xfrm>
                                    <a:prstGeom prst="rect">
                                      <a:avLst/>
                                    </a:prstGeom>
                                  </pic:spPr>
                                </pic:pic>
                              </a:graphicData>
                            </a:graphic>
                          </wp:inline>
                        </w:drawing>
                      </w:r>
                    </w:p>
                  </w:txbxContent>
                </v:textbox>
              </v:shape>
            </w:pict>
          </mc:Fallback>
        </mc:AlternateContent>
      </w:r>
    </w:p>
    <w:p w:rsidR="00421959" w:rsidRDefault="00421959"/>
    <w:p w:rsidR="00421959" w:rsidRDefault="00421959"/>
    <w:p w:rsidR="00421959" w:rsidRDefault="00421959"/>
    <w:p w:rsidR="00421959" w:rsidRDefault="00421959"/>
    <w:p w:rsidR="00421959" w:rsidRDefault="00421959"/>
    <w:p w:rsidR="00421959" w:rsidRDefault="00421959">
      <w:pPr>
        <w:rPr>
          <w:rFonts w:ascii="Garamond" w:hAnsi="Garamond"/>
          <w:b/>
          <w:szCs w:val="24"/>
        </w:rPr>
      </w:pPr>
    </w:p>
    <w:p w:rsidR="00421959" w:rsidRDefault="00421959">
      <w:pPr>
        <w:rPr>
          <w:rFonts w:ascii="Garamond" w:hAnsi="Garamond"/>
          <w:b/>
          <w:szCs w:val="24"/>
        </w:rPr>
      </w:pPr>
    </w:p>
    <w:p w:rsidR="00421959" w:rsidRDefault="00421959">
      <w:pPr>
        <w:ind w:left="0" w:right="0" w:firstLine="4253"/>
        <w:rPr>
          <w:rFonts w:ascii="Garamond" w:hAnsi="Garamond"/>
          <w:b/>
          <w:szCs w:val="24"/>
        </w:rPr>
      </w:pPr>
    </w:p>
    <w:p w:rsidR="00421959" w:rsidRDefault="00421959">
      <w:pPr>
        <w:ind w:left="0" w:right="0" w:firstLine="4253"/>
        <w:rPr>
          <w:rFonts w:ascii="Garamond" w:hAnsi="Garamond"/>
          <w:b/>
          <w:szCs w:val="24"/>
        </w:rPr>
      </w:pPr>
    </w:p>
    <w:p w:rsidR="00421959" w:rsidRDefault="00421959">
      <w:r>
        <w:t xml:space="preserve"> </w:t>
      </w:r>
    </w:p>
    <w:p w:rsidR="00421959" w:rsidRDefault="00421959">
      <w:pPr>
        <w:ind w:left="4253" w:right="0"/>
        <w:rPr>
          <w:rFonts w:ascii="Univers Condensed" w:hAnsi="Univers Condensed"/>
          <w:sz w:val="22"/>
        </w:rPr>
      </w:pPr>
    </w:p>
    <w:p w:rsidR="00421959" w:rsidRDefault="00421959">
      <w:pPr>
        <w:pStyle w:val="En-tte"/>
        <w:tabs>
          <w:tab w:val="clear" w:pos="4593"/>
          <w:tab w:val="clear" w:pos="9129"/>
        </w:tabs>
      </w:pPr>
    </w:p>
    <w:p w:rsidR="00421959" w:rsidRDefault="006A14E2">
      <w:pPr>
        <w:rPr>
          <w:rFonts w:ascii="Arial" w:hAnsi="Arial" w:cs="Arial"/>
        </w:rPr>
      </w:pPr>
      <w:r>
        <w:rPr>
          <w:noProof/>
          <w:lang w:eastAsia="fr-FR"/>
        </w:rPr>
        <mc:AlternateContent>
          <mc:Choice Requires="wps">
            <w:drawing>
              <wp:anchor distT="0" distB="0" distL="114935" distR="114935" simplePos="0" relativeHeight="251661312" behindDoc="1" locked="0" layoutInCell="1" allowOverlap="1">
                <wp:simplePos x="0" y="0"/>
                <wp:positionH relativeFrom="column">
                  <wp:posOffset>1208405</wp:posOffset>
                </wp:positionH>
                <wp:positionV relativeFrom="paragraph">
                  <wp:posOffset>105410</wp:posOffset>
                </wp:positionV>
                <wp:extent cx="4679315" cy="503555"/>
                <wp:effectExtent l="0" t="635" r="0" b="635"/>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503555"/>
                        </a:xfrm>
                        <a:prstGeom prst="rect">
                          <a:avLst/>
                        </a:prstGeom>
                        <a:solidFill>
                          <a:srgbClr val="E5B8B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Pr="005E0983" w:rsidRDefault="00A513EE">
                            <w:pPr>
                              <w:spacing w:line="320" w:lineRule="exact"/>
                              <w:jc w:val="center"/>
                              <w:rPr>
                                <w:color w:val="860044"/>
                                <w:sz w:val="32"/>
                                <w:szCs w:val="32"/>
                              </w:rPr>
                            </w:pPr>
                            <w:r w:rsidRPr="005E0983">
                              <w:rPr>
                                <w:color w:val="860044"/>
                                <w:sz w:val="32"/>
                                <w:szCs w:val="32"/>
                              </w:rPr>
                              <w:t>Secteur Tert</w:t>
                            </w:r>
                            <w:r>
                              <w:rPr>
                                <w:color w:val="860044"/>
                                <w:sz w:val="32"/>
                                <w:szCs w:val="32"/>
                              </w:rPr>
                              <w:t>i</w:t>
                            </w:r>
                            <w:r w:rsidRPr="005E0983">
                              <w:rPr>
                                <w:color w:val="860044"/>
                                <w:sz w:val="32"/>
                                <w:szCs w:val="32"/>
                              </w:rPr>
                              <w:t>aire Informatique</w:t>
                            </w:r>
                          </w:p>
                          <w:p w:rsidR="00A513EE" w:rsidRPr="005E0983" w:rsidRDefault="00A513EE">
                            <w:pPr>
                              <w:spacing w:line="320" w:lineRule="exact"/>
                              <w:jc w:val="center"/>
                              <w:rPr>
                                <w:color w:val="860044"/>
                                <w:sz w:val="32"/>
                                <w:szCs w:val="32"/>
                              </w:rPr>
                            </w:pPr>
                            <w:r w:rsidRPr="005E0983">
                              <w:rPr>
                                <w:color w:val="860044"/>
                                <w:sz w:val="32"/>
                                <w:szCs w:val="32"/>
                              </w:rPr>
                              <w:t>Filière étude - développement.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95.15pt;margin-top:8.3pt;width:368.45pt;height:39.65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" fillcolor="#e5b8b7" stroked="f">
                <v:textbox inset="0,0,0,0">
                  <w:txbxContent>
                    <w:p w:rsidR="00A513EE" w:rsidRPr="005E0983" w:rsidRDefault="00A513EE">
                      <w:pPr>
                        <w:spacing w:line="320" w:lineRule="exact"/>
                        <w:jc w:val="center"/>
                        <w:rPr>
                          <w:color w:val="860044"/>
                          <w:sz w:val="32"/>
                          <w:szCs w:val="32"/>
                        </w:rPr>
                      </w:pPr>
                      <w:r w:rsidRPr="005E0983">
                        <w:rPr>
                          <w:color w:val="860044"/>
                          <w:sz w:val="32"/>
                          <w:szCs w:val="32"/>
                        </w:rPr>
                        <w:t>Secteur Tert</w:t>
                      </w:r>
                      <w:r>
                        <w:rPr>
                          <w:color w:val="860044"/>
                          <w:sz w:val="32"/>
                          <w:szCs w:val="32"/>
                        </w:rPr>
                        <w:t>i</w:t>
                      </w:r>
                      <w:r w:rsidRPr="005E0983">
                        <w:rPr>
                          <w:color w:val="860044"/>
                          <w:sz w:val="32"/>
                          <w:szCs w:val="32"/>
                        </w:rPr>
                        <w:t>aire Informatique</w:t>
                      </w:r>
                    </w:p>
                    <w:p w:rsidR="00A513EE" w:rsidRPr="005E0983" w:rsidRDefault="00A513EE">
                      <w:pPr>
                        <w:spacing w:line="320" w:lineRule="exact"/>
                        <w:jc w:val="center"/>
                        <w:rPr>
                          <w:color w:val="860044"/>
                          <w:sz w:val="32"/>
                          <w:szCs w:val="32"/>
                        </w:rPr>
                      </w:pPr>
                      <w:r w:rsidRPr="005E0983">
                        <w:rPr>
                          <w:color w:val="860044"/>
                          <w:sz w:val="32"/>
                          <w:szCs w:val="32"/>
                        </w:rPr>
                        <w:t>Filière étude - développement.</w:t>
                      </w:r>
                    </w:p>
                  </w:txbxContent>
                </v:textbox>
              </v:shape>
            </w:pict>
          </mc:Fallback>
        </mc:AlternateConten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6A14E2">
      <w:pPr>
        <w:rPr>
          <w:rFonts w:ascii="Arial" w:hAnsi="Arial" w:cs="Arial"/>
          <w:caps/>
          <w:szCs w:val="24"/>
        </w:rPr>
      </w:pPr>
      <w:r>
        <w:rPr>
          <w:noProof/>
          <w:lang w:eastAsia="fr-FR"/>
        </w:rPr>
        <mc:AlternateContent>
          <mc:Choice Requires="wps">
            <w:drawing>
              <wp:anchor distT="0" distB="0" distL="114935" distR="114935" simplePos="0" relativeHeight="251668480" behindDoc="1" locked="0" layoutInCell="1" allowOverlap="1">
                <wp:simplePos x="0" y="0"/>
                <wp:positionH relativeFrom="column">
                  <wp:posOffset>1208405</wp:posOffset>
                </wp:positionH>
                <wp:positionV relativeFrom="paragraph">
                  <wp:posOffset>69215</wp:posOffset>
                </wp:positionV>
                <wp:extent cx="4679315" cy="503555"/>
                <wp:effectExtent l="0" t="2540" r="0" b="0"/>
                <wp:wrapNone/>
                <wp:docPr id="2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503555"/>
                        </a:xfrm>
                        <a:prstGeom prst="rect">
                          <a:avLst/>
                        </a:prstGeom>
                        <a:solidFill>
                          <a:srgbClr val="E5B8B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Default="00A513EE" w:rsidP="005E0983">
                            <w:pPr>
                              <w:shd w:val="clear" w:color="auto" w:fill="D798B9"/>
                              <w:spacing w:line="255" w:lineRule="exact"/>
                              <w:jc w:val="center"/>
                              <w:rPr>
                                <w:rFonts w:cs="Arial"/>
                                <w:b/>
                                <w:bCs/>
                                <w:szCs w:val="24"/>
                              </w:rPr>
                            </w:pPr>
                          </w:p>
                          <w:p w:rsidR="00A513EE" w:rsidRDefault="00A513EE" w:rsidP="005E0983">
                            <w:pPr>
                              <w:shd w:val="clear" w:color="auto" w:fill="D798B9"/>
                              <w:spacing w:line="255" w:lineRule="exact"/>
                              <w:jc w:val="center"/>
                              <w:rPr>
                                <w:color w:val="860044"/>
                                <w:sz w:val="32"/>
                                <w:szCs w:val="32"/>
                              </w:rPr>
                            </w:pPr>
                            <w:r>
                              <w:rPr>
                                <w:color w:val="860044"/>
                                <w:sz w:val="32"/>
                                <w:szCs w:val="32"/>
                              </w:rPr>
                              <w:t>Développer des composants d'interface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left:0;text-align:left;margin-left:95.15pt;margin-top:5.45pt;width:368.45pt;height:39.65pt;z-index:-2516480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" fillcolor="#e5b8b7" stroked="f">
                <v:textbox inset="0,0,0,0">
                  <w:txbxContent>
                    <w:p w:rsidR="00A513EE" w:rsidRDefault="00A513EE" w:rsidP="005E0983">
                      <w:pPr>
                        <w:shd w:val="clear" w:color="auto" w:fill="D798B9"/>
                        <w:spacing w:line="255" w:lineRule="exact"/>
                        <w:jc w:val="center"/>
                        <w:rPr>
                          <w:rFonts w:cs="Arial"/>
                          <w:b/>
                          <w:bCs/>
                          <w:szCs w:val="24"/>
                        </w:rPr>
                      </w:pPr>
                    </w:p>
                    <w:p w:rsidR="00A513EE" w:rsidRDefault="00A513EE" w:rsidP="005E0983">
                      <w:pPr>
                        <w:shd w:val="clear" w:color="auto" w:fill="D798B9"/>
                        <w:spacing w:line="255" w:lineRule="exact"/>
                        <w:jc w:val="center"/>
                        <w:rPr>
                          <w:color w:val="860044"/>
                          <w:sz w:val="32"/>
                          <w:szCs w:val="32"/>
                        </w:rPr>
                      </w:pPr>
                      <w:r>
                        <w:rPr>
                          <w:color w:val="860044"/>
                          <w:sz w:val="32"/>
                          <w:szCs w:val="32"/>
                        </w:rPr>
                        <w:t>Développer des composants d'interface</w:t>
                      </w:r>
                    </w:p>
                  </w:txbxContent>
                </v:textbox>
              </v:shape>
            </w:pict>
          </mc:Fallback>
        </mc:AlternateContent>
      </w:r>
      <w:r>
        <w:rPr>
          <w:noProof/>
          <w:lang w:eastAsia="fr-FR"/>
        </w:rPr>
        <mc:AlternateContent>
          <mc:Choice Requires="wps">
            <w:drawing>
              <wp:anchor distT="0" distB="0" distL="114935" distR="114935" simplePos="0" relativeHeight="251653120" behindDoc="1" locked="0" layoutInCell="1" allowOverlap="1">
                <wp:simplePos x="0" y="0"/>
                <wp:positionH relativeFrom="column">
                  <wp:posOffset>3008630</wp:posOffset>
                </wp:positionH>
                <wp:positionV relativeFrom="paragraph">
                  <wp:posOffset>1210945</wp:posOffset>
                </wp:positionV>
                <wp:extent cx="2879090" cy="2879090"/>
                <wp:effectExtent l="0" t="1270" r="0" b="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2879090"/>
                        </a:xfrm>
                        <a:prstGeom prst="rect">
                          <a:avLst/>
                        </a:prstGeom>
                        <a:solidFill>
                          <a:srgbClr val="E5B8B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Pr="00084932" w:rsidRDefault="00A513EE" w:rsidP="000849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236.9pt;margin-top:95.35pt;width:226.7pt;height:226.7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" fillcolor="#e5b8b7" stroked="f">
                <v:textbox inset="0,0,0,0">
                  <w:txbxContent>
                    <w:p w:rsidR="00A513EE" w:rsidRPr="00084932" w:rsidRDefault="00A513EE" w:rsidP="00084932"/>
                  </w:txbxContent>
                </v:textbox>
              </v:shape>
            </w:pict>
          </mc:Fallback>
        </mc:AlternateConten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6A14E2">
      <w:pPr>
        <w:rPr>
          <w:rFonts w:ascii="Arial" w:hAnsi="Arial" w:cs="Arial"/>
        </w:rPr>
      </w:pPr>
      <w:r>
        <w:rPr>
          <w:noProof/>
          <w:lang w:eastAsia="fr-FR"/>
        </w:rPr>
        <mc:AlternateContent>
          <mc:Choice Requires="wps">
            <w:drawing>
              <wp:anchor distT="0" distB="0" distL="114935" distR="114935" simplePos="0" relativeHeight="251664384" behindDoc="1" locked="0" layoutInCell="1" allowOverlap="1">
                <wp:simplePos x="0" y="0"/>
                <wp:positionH relativeFrom="column">
                  <wp:posOffset>1208405</wp:posOffset>
                </wp:positionH>
                <wp:positionV relativeFrom="paragraph">
                  <wp:posOffset>3810</wp:posOffset>
                </wp:positionV>
                <wp:extent cx="4679315" cy="417195"/>
                <wp:effectExtent l="0" t="3810" r="0" b="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417195"/>
                        </a:xfrm>
                        <a:prstGeom prst="rect">
                          <a:avLst/>
                        </a:prstGeom>
                        <a:solidFill>
                          <a:srgbClr val="86004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Default="00A513EE">
                            <w:pPr>
                              <w:jc w:val="center"/>
                              <w:rPr>
                                <w:rFonts w:cs="Arial"/>
                                <w:b/>
                                <w:bCs/>
                                <w:color w:val="FFFFFF"/>
                                <w:sz w:val="32"/>
                                <w:szCs w:val="32"/>
                              </w:rPr>
                            </w:pPr>
                            <w:r>
                              <w:rPr>
                                <w:rFonts w:cs="Arial"/>
                                <w:b/>
                                <w:bCs/>
                                <w:color w:val="FFFFFF"/>
                                <w:sz w:val="32"/>
                                <w:szCs w:val="32"/>
                              </w:rPr>
                              <w:t>Initiation à CSS3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left:0;text-align:left;margin-left:95.15pt;margin-top:.3pt;width:368.45pt;height:32.85pt;z-index:-2516520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" fillcolor="#860044" stroked="f">
                <v:textbox inset="0,0,0,0">
                  <w:txbxContent>
                    <w:p w:rsidR="00A513EE" w:rsidRDefault="00A513EE">
                      <w:pPr>
                        <w:jc w:val="center"/>
                        <w:rPr>
                          <w:rFonts w:cs="Arial"/>
                          <w:b/>
                          <w:bCs/>
                          <w:color w:val="FFFFFF"/>
                          <w:sz w:val="32"/>
                          <w:szCs w:val="32"/>
                        </w:rPr>
                      </w:pPr>
                      <w:r>
                        <w:rPr>
                          <w:rFonts w:cs="Arial"/>
                          <w:b/>
                          <w:bCs/>
                          <w:color w:val="FFFFFF"/>
                          <w:sz w:val="32"/>
                          <w:szCs w:val="32"/>
                        </w:rPr>
                        <w:t>Initiation à CSS3</w:t>
                      </w:r>
                    </w:p>
                  </w:txbxContent>
                </v:textbox>
              </v:shape>
            </w:pict>
          </mc:Fallback>
        </mc:AlternateContent>
      </w:r>
    </w:p>
    <w:p w:rsidR="00421959" w:rsidRDefault="00421959">
      <w:pPr>
        <w:rPr>
          <w:rFonts w:ascii="Arial" w:hAnsi="Arial" w:cs="Arial"/>
        </w:rPr>
      </w:pPr>
    </w:p>
    <w:p w:rsidR="00421959" w:rsidRDefault="00421959">
      <w:pPr>
        <w:rPr>
          <w:rFonts w:ascii="Arial" w:hAnsi="Arial" w:cs="Arial"/>
        </w:rPr>
      </w:pPr>
    </w:p>
    <w:p w:rsidR="00421959" w:rsidRDefault="006A14E2">
      <w:pPr>
        <w:rPr>
          <w:rFonts w:ascii="Arial" w:hAnsi="Arial" w:cs="Arial"/>
        </w:rPr>
      </w:pPr>
      <w:r>
        <w:rPr>
          <w:rFonts w:ascii="Arial" w:hAnsi="Arial" w:cs="Arial"/>
          <w:noProof/>
          <w:lang w:eastAsia="fr-FR"/>
        </w:rPr>
        <mc:AlternateContent>
          <mc:Choice Requires="wpc">
            <w:drawing>
              <wp:anchor distT="0" distB="0" distL="114300" distR="114300" simplePos="0" relativeHeight="251667456" behindDoc="0" locked="0" layoutInCell="1" allowOverlap="1">
                <wp:simplePos x="0" y="0"/>
                <wp:positionH relativeFrom="character">
                  <wp:posOffset>3024505</wp:posOffset>
                </wp:positionH>
                <wp:positionV relativeFrom="page">
                  <wp:posOffset>5152390</wp:posOffset>
                </wp:positionV>
                <wp:extent cx="2720975" cy="2364105"/>
                <wp:effectExtent l="0" t="1270" r="0" b="6350"/>
                <wp:wrapNone/>
                <wp:docPr id="22" name="Zone de dessin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6"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14296"/>
                            <a:ext cx="1363790" cy="996917"/>
                          </a:xfrm>
                          <a:prstGeom prst="rect">
                            <a:avLst/>
                          </a:prstGeom>
                          <a:noFill/>
                          <a:extLst>
                            <a:ext uri="{909E8E84-426E-40DD-AFC4-6F175D3DCCD1}">
                              <a14:hiddenFill xmlns:a14="http://schemas.microsoft.com/office/drawing/2010/main">
                                <a:solidFill>
                                  <a:srgbClr val="BBE0E3"/>
                                </a:solidFill>
                              </a14:hiddenFill>
                            </a:ext>
                          </a:extLst>
                        </pic:spPr>
                      </pic:pic>
                      <pic:pic xmlns:pic="http://schemas.openxmlformats.org/drawingml/2006/picture">
                        <pic:nvPicPr>
                          <pic:cNvPr id="17"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07021" y="1376713"/>
                            <a:ext cx="1079392" cy="987392"/>
                          </a:xfrm>
                          <a:prstGeom prst="rect">
                            <a:avLst/>
                          </a:prstGeom>
                          <a:noFill/>
                          <a:extLst>
                            <a:ext uri="{909E8E84-426E-40DD-AFC4-6F175D3DCCD1}">
                              <a14:hiddenFill xmlns:a14="http://schemas.microsoft.com/office/drawing/2010/main">
                                <a:solidFill>
                                  <a:srgbClr val="BBE0E3"/>
                                </a:solidFill>
                              </a14:hiddenFill>
                            </a:ext>
                          </a:extLst>
                        </pic:spPr>
                      </pic:pic>
                      <pic:pic xmlns:pic="http://schemas.openxmlformats.org/drawingml/2006/picture">
                        <pic:nvPicPr>
                          <pic:cNvPr id="18" name="Picture 26" descr="cycle_spira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485969" y="0"/>
                            <a:ext cx="1235006" cy="9004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7" descr="img_visio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6869" y="1447751"/>
                            <a:ext cx="1152452" cy="90484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id="Zone de dessin 22" o:spid="_x0000_s1026" editas="canvas" style="position:absolute;margin-left:238.15pt;margin-top:405.7pt;width:214.25pt;height:186.15pt;z-index:251667456;mso-position-horizontal-relative:char;mso-position-vertical-relative:page" coordsize="27209,23641" o:gfxdata="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209;height:23641;visibility:visible;mso-wrap-style:square">
                  <v:fill o:detectmouseclick="t"/>
                  <v:path o:connecttype="none"/>
                </v:shape>
                <v:shape id="Picture 24" o:spid="_x0000_s1028" type="#_x0000_t75" style="position:absolute;top:1142;width:13637;height:99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cOKXBAAAA2wAAAA8AAABkcnMvZG93bnJldi54bWxET02LwjAQvQv7H8IseNN096ClGkWWFQS9&#10;aGTZ49iMbbGZlCZq9dcbQfA2j/c503lna3Gh1leOFXwNExDEuTMVFwr2ejlIQfiAbLB2TApu5GE+&#10;++hNMTPuylu67EIhYgj7DBWUITSZlD4vyaIfuoY4ckfXWgwRtoU0LV5juK3ld5KMpMWKY0OJDf2U&#10;lJ92Z6sg6Pv/IR2nyab4W647/auP9Vor1f/sFhMQgbrwFr/cKxPnj+D5SzxAzh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8cOKXBAAAA2wAAAA8AAAAAAAAAAAAAAAAAnwIA&#10;AGRycy9kb3ducmV2LnhtbFBLBQYAAAAABAAEAPcAAACNAwAAAAA=&#10;" fillcolor="#bbe0e3">
                  <v:imagedata r:id="rId19" o:title=""/>
                </v:shape>
                <v:shape id="Picture 25" o:spid="_x0000_s1029" type="#_x0000_t75" style="position:absolute;left:15070;top:13767;width:10794;height:9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4xSfDAAAA2wAAAA8AAABkcnMvZG93bnJldi54bWxET0trwkAQvgv+h2WE3sxGsQ+iqxSpYunB&#10;NvHibZqdJsHsbMhuk/jvuwXB23x8z1ltBlOLjlpXWVYwi2IQxLnVFRcKTtlu+gLCeWSNtWVScCUH&#10;m/V4tMJE256/qEt9IUIIuwQVlN43iZQuL8mgi2xDHLgf2xr0AbaF1C32IdzUch7HT9JgxaGhxIa2&#10;JeWX9NcoePw45vPT4i1rPl28P39n8v26lUo9TIbXJQhPg7+Lb+6DDvOf4f+XcIB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7jFJ8MAAADbAAAADwAAAAAAAAAAAAAAAACf&#10;AgAAZHJzL2Rvd25yZXYueG1sUEsFBgAAAAAEAAQA9wAAAI8DAAAAAA==&#10;" fillcolor="#bbe0e3">
                  <v:imagedata r:id="rId20" o:title=""/>
                </v:shape>
                <v:shape id="Picture 26" o:spid="_x0000_s1030" type="#_x0000_t75" alt="cycle_spirale" style="position:absolute;left:14859;width:12350;height:9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VPZXFAAAA2wAAAA8AAABkcnMvZG93bnJldi54bWxEj09rwkAQxe+C32GZQi+im3qQNHWValV6&#10;keI/6HHITrOh2dmQ3Wr67TuHgrcZ3pv3fjNf9r5RV+piHdjA0yQDRVwGW3Nl4HzajnNQMSFbbAKT&#10;gV+KsFwMB3MsbLjxga7HVCkJ4VigAZdSW2gdS0ce4yS0xKJ9hc5jkrWrtO3wJuG+0dMsm2mPNUuD&#10;w5bWjsrv44838Hl53p/plK9Gs/zwEfXGv7nVzpjHh/71BVSiPt3N/9fvVvAFVn6RAfTi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VT2VxQAAANsAAAAPAAAAAAAAAAAAAAAA&#10;AJ8CAABkcnMvZG93bnJldi54bWxQSwUGAAAAAAQABAD3AAAAkQMAAAAA&#10;">
                  <v:imagedata r:id="rId21" o:title="cycle_spirale"/>
                </v:shape>
                <v:shape id="Picture 27" o:spid="_x0000_s1031" type="#_x0000_t75" alt="img_visio_01" style="position:absolute;left:668;top:14477;width:11525;height:9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MFbCAAAA2wAAAA8AAABkcnMvZG93bnJldi54bWxET01rwkAQvQv+h2WEXqRu0kNsU1cJAUuv&#10;RsXrmJ0mqdnZkN3G1F/fLQje5vE+Z7UZTSsG6l1jWUG8iEAQl1Y3XCk47LfPryCcR9bYWiYFv+Rg&#10;s55OVphqe+UdDYWvRAhhl6KC2vsuldKVNRl0C9sRB+7L9gZ9gH0ldY/XEG5a+RJFiTTYcGiosaO8&#10;pvJS/BgFx3Mpz+3NjvP4e5kci49TkuUnpZ5mY/YOwtPoH+K7+1OH+W/w/0s4Q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xzBWwgAAANsAAAAPAAAAAAAAAAAAAAAAAJ8C&#10;AABkcnMvZG93bnJldi54bWxQSwUGAAAAAAQABAD3AAAAjgMAAAAA&#10;">
                  <v:imagedata r:id="rId22" o:title="img_visio_01"/>
                </v:shape>
                <w10:wrap anchory="page"/>
              </v:group>
            </w:pict>
          </mc:Fallback>
        </mc:AlternateConten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6A14E2">
      <w:pPr>
        <w:rPr>
          <w:rFonts w:ascii="Arial" w:hAnsi="Arial" w:cs="Arial"/>
        </w:rPr>
      </w:pPr>
      <w:r>
        <w:rPr>
          <w:noProof/>
          <w:lang w:eastAsia="fr-FR"/>
        </w:rPr>
        <mc:AlternateContent>
          <mc:Choice Requires="wps">
            <w:drawing>
              <wp:anchor distT="0" distB="0" distL="114935" distR="114935" simplePos="0" relativeHeight="251654144" behindDoc="1" locked="0" layoutInCell="1" allowOverlap="1">
                <wp:simplePos x="0" y="0"/>
                <wp:positionH relativeFrom="column">
                  <wp:posOffset>1208405</wp:posOffset>
                </wp:positionH>
                <wp:positionV relativeFrom="paragraph">
                  <wp:posOffset>148590</wp:posOffset>
                </wp:positionV>
                <wp:extent cx="1655445" cy="611505"/>
                <wp:effectExtent l="0" t="0" r="3175" b="190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611505"/>
                        </a:xfrm>
                        <a:prstGeom prst="rect">
                          <a:avLst/>
                        </a:prstGeom>
                        <a:solidFill>
                          <a:srgbClr val="E5B8B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Pr="005E0983" w:rsidRDefault="00A513EE">
                            <w:pPr>
                              <w:pStyle w:val="normalvert"/>
                              <w:spacing w:before="160"/>
                              <w:rPr>
                                <w:color w:val="860044"/>
                              </w:rPr>
                            </w:pPr>
                            <w:r w:rsidRPr="005E0983">
                              <w:rPr>
                                <w:color w:val="860044"/>
                              </w:rPr>
                              <w:t>Evaluation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95.15pt;margin-top:11.7pt;width:130.35pt;height:48.1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" fillcolor="#e5b8b7" stroked="f">
                <v:textbox inset="0,0,0,0">
                  <w:txbxContent>
                    <w:p w:rsidR="00A513EE" w:rsidRPr="005E0983" w:rsidRDefault="00A513EE">
                      <w:pPr>
                        <w:pStyle w:val="normalvert"/>
                        <w:spacing w:before="160"/>
                        <w:rPr>
                          <w:color w:val="860044"/>
                        </w:rPr>
                      </w:pPr>
                      <w:r w:rsidRPr="005E0983">
                        <w:rPr>
                          <w:color w:val="860044"/>
                        </w:rPr>
                        <w:t>Evaluation</w:t>
                      </w:r>
                    </w:p>
                  </w:txbxContent>
                </v:textbox>
              </v:shape>
            </w:pict>
          </mc:Fallback>
        </mc:AlternateContent>
      </w:r>
      <w:r>
        <w:rPr>
          <w:noProof/>
          <w:lang w:eastAsia="fr-FR"/>
        </w:rPr>
        <mc:AlternateContent>
          <mc:Choice Requires="wps">
            <w:drawing>
              <wp:anchor distT="0" distB="0" distL="114935" distR="114935" simplePos="0" relativeHeight="251655168" behindDoc="1" locked="0" layoutInCell="1" allowOverlap="1">
                <wp:simplePos x="0" y="0"/>
                <wp:positionH relativeFrom="column">
                  <wp:posOffset>1208405</wp:posOffset>
                </wp:positionH>
                <wp:positionV relativeFrom="paragraph">
                  <wp:posOffset>-607695</wp:posOffset>
                </wp:positionV>
                <wp:extent cx="1655445" cy="611505"/>
                <wp:effectExtent l="0" t="1905" r="3175"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611505"/>
                        </a:xfrm>
                        <a:prstGeom prst="rect">
                          <a:avLst/>
                        </a:prstGeom>
                        <a:solidFill>
                          <a:srgbClr val="E5B8B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Pr="005E0983" w:rsidRDefault="00A513EE">
                            <w:pPr>
                              <w:pStyle w:val="normalvert"/>
                              <w:spacing w:before="120"/>
                              <w:rPr>
                                <w:color w:val="860044"/>
                              </w:rPr>
                            </w:pPr>
                            <w:r w:rsidRPr="005E0983">
                              <w:rPr>
                                <w:color w:val="860044"/>
                              </w:rPr>
                              <w:t>Période en entreprise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left:0;text-align:left;margin-left:95.15pt;margin-top:-47.85pt;width:130.35pt;height:48.1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" fillcolor="#e5b8b7" stroked="f">
                <v:textbox inset="0,0,0,0">
                  <w:txbxContent>
                    <w:p w:rsidR="00A513EE" w:rsidRPr="005E0983" w:rsidRDefault="00A513EE">
                      <w:pPr>
                        <w:pStyle w:val="normalvert"/>
                        <w:spacing w:before="120"/>
                        <w:rPr>
                          <w:color w:val="860044"/>
                        </w:rPr>
                      </w:pPr>
                      <w:r w:rsidRPr="005E0983">
                        <w:rPr>
                          <w:color w:val="860044"/>
                        </w:rPr>
                        <w:t>Période en entreprise</w:t>
                      </w:r>
                    </w:p>
                  </w:txbxContent>
                </v:textbox>
              </v:shape>
            </w:pict>
          </mc:Fallback>
        </mc:AlternateContent>
      </w:r>
      <w:r>
        <w:rPr>
          <w:noProof/>
          <w:lang w:eastAsia="fr-FR"/>
        </w:rPr>
        <mc:AlternateContent>
          <mc:Choice Requires="wps">
            <w:drawing>
              <wp:anchor distT="0" distB="0" distL="114935" distR="114935" simplePos="0" relativeHeight="251656192" behindDoc="1" locked="0" layoutInCell="1" allowOverlap="1">
                <wp:simplePos x="0" y="0"/>
                <wp:positionH relativeFrom="column">
                  <wp:posOffset>1208405</wp:posOffset>
                </wp:positionH>
                <wp:positionV relativeFrom="paragraph">
                  <wp:posOffset>-1363345</wp:posOffset>
                </wp:positionV>
                <wp:extent cx="1655445" cy="611505"/>
                <wp:effectExtent l="0" t="0" r="3175"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611505"/>
                        </a:xfrm>
                        <a:prstGeom prst="rect">
                          <a:avLst/>
                        </a:prstGeom>
                        <a:solidFill>
                          <a:srgbClr val="86004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Default="00A513EE">
                            <w:pPr>
                              <w:spacing w:before="200"/>
                              <w:jc w:val="center"/>
                              <w:rPr>
                                <w:b/>
                                <w:bCs/>
                                <w:color w:val="FFFFFF"/>
                                <w:sz w:val="32"/>
                                <w:szCs w:val="32"/>
                              </w:rPr>
                            </w:pPr>
                            <w:r>
                              <w:rPr>
                                <w:b/>
                                <w:bCs/>
                                <w:color w:val="FFFFFF"/>
                                <w:sz w:val="32"/>
                                <w:szCs w:val="32"/>
                              </w:rPr>
                              <w:t>Apprentissage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left:0;text-align:left;margin-left:95.15pt;margin-top:-107.35pt;width:130.35pt;height:48.1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" fillcolor="#860044" stroked="f">
                <v:textbox inset="0,0,0,0">
                  <w:txbxContent>
                    <w:p w:rsidR="00A513EE" w:rsidRDefault="00A513EE">
                      <w:pPr>
                        <w:spacing w:before="200"/>
                        <w:jc w:val="center"/>
                        <w:rPr>
                          <w:b/>
                          <w:bCs/>
                          <w:color w:val="FFFFFF"/>
                          <w:sz w:val="32"/>
                          <w:szCs w:val="32"/>
                        </w:rPr>
                      </w:pPr>
                      <w:r>
                        <w:rPr>
                          <w:b/>
                          <w:bCs/>
                          <w:color w:val="FFFFFF"/>
                          <w:sz w:val="32"/>
                          <w:szCs w:val="32"/>
                        </w:rPr>
                        <w:t>Apprentissage</w:t>
                      </w:r>
                    </w:p>
                  </w:txbxContent>
                </v:textbox>
              </v:shape>
            </w:pict>
          </mc:Fallback>
        </mc:AlternateContent>
      </w:r>
      <w:r>
        <w:rPr>
          <w:noProof/>
          <w:lang w:eastAsia="fr-FR"/>
        </w:rPr>
        <mc:AlternateContent>
          <mc:Choice Requires="wps">
            <w:drawing>
              <wp:anchor distT="0" distB="0" distL="114935" distR="114935" simplePos="0" relativeHeight="251657216" behindDoc="1" locked="0" layoutInCell="1" allowOverlap="1">
                <wp:simplePos x="0" y="0"/>
                <wp:positionH relativeFrom="column">
                  <wp:posOffset>1208405</wp:posOffset>
                </wp:positionH>
                <wp:positionV relativeFrom="paragraph">
                  <wp:posOffset>-2120900</wp:posOffset>
                </wp:positionV>
                <wp:extent cx="1655445" cy="611505"/>
                <wp:effectExtent l="0" t="3175" r="3175" b="444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611505"/>
                        </a:xfrm>
                        <a:prstGeom prst="rect">
                          <a:avLst/>
                        </a:prstGeom>
                        <a:solidFill>
                          <a:srgbClr val="E5B8B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Pr="005E0983" w:rsidRDefault="00A513EE">
                            <w:pPr>
                              <w:spacing w:before="200"/>
                              <w:jc w:val="center"/>
                              <w:rPr>
                                <w:b/>
                                <w:bCs/>
                                <w:color w:val="860044"/>
                                <w:sz w:val="32"/>
                                <w:szCs w:val="32"/>
                              </w:rPr>
                            </w:pPr>
                            <w:r w:rsidRPr="005E0983">
                              <w:rPr>
                                <w:b/>
                                <w:bCs/>
                                <w:color w:val="860044"/>
                                <w:sz w:val="32"/>
                                <w:szCs w:val="32"/>
                              </w:rPr>
                              <w:t>Accueil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left:0;text-align:left;margin-left:95.15pt;margin-top:-167pt;width:130.35pt;height:48.1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" fillcolor="#e5b8b7" stroked="f">
                <v:textbox inset="0,0,0,0">
                  <w:txbxContent>
                    <w:p w:rsidR="00A513EE" w:rsidRPr="005E0983" w:rsidRDefault="00A513EE">
                      <w:pPr>
                        <w:spacing w:before="200"/>
                        <w:jc w:val="center"/>
                        <w:rPr>
                          <w:b/>
                          <w:bCs/>
                          <w:color w:val="860044"/>
                          <w:sz w:val="32"/>
                          <w:szCs w:val="32"/>
                        </w:rPr>
                      </w:pPr>
                      <w:r w:rsidRPr="005E0983">
                        <w:rPr>
                          <w:b/>
                          <w:bCs/>
                          <w:color w:val="860044"/>
                          <w:sz w:val="32"/>
                          <w:szCs w:val="32"/>
                        </w:rPr>
                        <w:t>Accueil</w:t>
                      </w:r>
                    </w:p>
                  </w:txbxContent>
                </v:textbox>
              </v:shape>
            </w:pict>
          </mc:Fallback>
        </mc:AlternateContent>
      </w:r>
      <w:r w:rsidR="00421959">
        <w:rPr>
          <w:rFonts w:ascii="Arial" w:hAnsi="Arial" w:cs="Arial"/>
        </w:rPr>
        <w:t xml:space="preserve"> </w: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77511F" w:rsidRDefault="006A14E2">
      <w:pPr>
        <w:suppressAutoHyphens w:val="0"/>
        <w:ind w:left="0" w:right="0"/>
        <w:rPr>
          <w:rFonts w:ascii="Arial" w:hAnsi="Arial" w:cs="Arial"/>
        </w:rPr>
      </w:pPr>
      <w:r>
        <w:rPr>
          <w:noProof/>
          <w:lang w:eastAsia="fr-FR"/>
        </w:rPr>
        <mc:AlternateContent>
          <mc:Choice Requires="wps">
            <w:drawing>
              <wp:anchor distT="0" distB="0" distL="114935" distR="114935" simplePos="0" relativeHeight="251665408" behindDoc="1" locked="0" layoutInCell="1" allowOverlap="1">
                <wp:simplePos x="0" y="0"/>
                <wp:positionH relativeFrom="column">
                  <wp:posOffset>3728085</wp:posOffset>
                </wp:positionH>
                <wp:positionV relativeFrom="paragraph">
                  <wp:posOffset>772795</wp:posOffset>
                </wp:positionV>
                <wp:extent cx="2159635" cy="323215"/>
                <wp:effectExtent l="0" t="635" r="2540" b="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323215"/>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Default="00A513EE">
                            <w:pPr>
                              <w:jc w:val="center"/>
                              <w:rPr>
                                <w:rFonts w:cs="Arial"/>
                                <w:b/>
                                <w:bCs/>
                                <w:color w:val="FFFFFF"/>
                                <w:sz w:val="32"/>
                                <w:szCs w:val="32"/>
                              </w:rPr>
                            </w:pPr>
                            <w:r>
                              <w:rPr>
                                <w:rFonts w:cs="Arial"/>
                                <w:b/>
                                <w:bCs/>
                                <w:color w:val="FFFFFF"/>
                                <w:sz w:val="32"/>
                                <w:szCs w:val="32"/>
                              </w:rPr>
                              <w:t>CODE BARRE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margin-left:293.55pt;margin-top:60.85pt;width:170.05pt;height:25.45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" fillcolor="#969696" stroked="f">
                <v:textbox inset="0,0,0,0">
                  <w:txbxContent>
                    <w:p w:rsidR="00A513EE" w:rsidRDefault="00A513EE">
                      <w:pPr>
                        <w:jc w:val="center"/>
                        <w:rPr>
                          <w:rFonts w:cs="Arial"/>
                          <w:b/>
                          <w:bCs/>
                          <w:color w:val="FFFFFF"/>
                          <w:sz w:val="32"/>
                          <w:szCs w:val="32"/>
                        </w:rPr>
                      </w:pPr>
                      <w:r>
                        <w:rPr>
                          <w:rFonts w:cs="Arial"/>
                          <w:b/>
                          <w:bCs/>
                          <w:color w:val="FFFFFF"/>
                          <w:sz w:val="32"/>
                          <w:szCs w:val="32"/>
                        </w:rPr>
                        <w:t>CODE BARRE</w:t>
                      </w:r>
                    </w:p>
                  </w:txbxContent>
                </v:textbox>
              </v:shape>
            </w:pict>
          </mc:Fallback>
        </mc:AlternateContent>
      </w:r>
      <w:r w:rsidR="0077511F">
        <w:rPr>
          <w:rFonts w:ascii="Arial" w:hAnsi="Arial" w:cs="Arial"/>
        </w:rPr>
        <w:br w:type="page"/>
      </w:r>
    </w:p>
    <w:p w:rsidR="00421959" w:rsidRDefault="006A14E2">
      <w:pPr>
        <w:rPr>
          <w:rFonts w:ascii="Arial" w:hAnsi="Arial" w:cs="Arial"/>
        </w:rPr>
      </w:pPr>
      <w:r>
        <w:rPr>
          <w:noProof/>
          <w:lang w:eastAsia="fr-FR"/>
        </w:rPr>
        <w:lastRenderedPageBreak/>
        <mc:AlternateContent>
          <mc:Choice Requires="wps">
            <w:drawing>
              <wp:anchor distT="0" distB="0" distL="114300" distR="114300" simplePos="0" relativeHeight="251651072" behindDoc="0" locked="0" layoutInCell="1" allowOverlap="1">
                <wp:simplePos x="0" y="0"/>
                <wp:positionH relativeFrom="column">
                  <wp:posOffset>98425</wp:posOffset>
                </wp:positionH>
                <wp:positionV relativeFrom="paragraph">
                  <wp:posOffset>1155065</wp:posOffset>
                </wp:positionV>
                <wp:extent cx="5892800" cy="0"/>
                <wp:effectExtent l="3175" t="254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5pt,90.95pt" to="471.7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" stroked="f"/>
            </w:pict>
          </mc:Fallback>
        </mc:AlternateContent>
      </w:r>
    </w:p>
    <w:p w:rsidR="00421959" w:rsidRPr="005E0983" w:rsidRDefault="00421959">
      <w:pPr>
        <w:rPr>
          <w:b/>
          <w:bCs/>
          <w:color w:val="860044"/>
          <w:sz w:val="32"/>
        </w:rPr>
      </w:pPr>
      <w:r w:rsidRPr="005E0983">
        <w:rPr>
          <w:b/>
          <w:bCs/>
          <w:color w:val="860044"/>
          <w:sz w:val="32"/>
        </w:rPr>
        <w:t>SOMMAIR</w:t>
      </w:r>
      <w:bookmarkStart w:id="0" w:name="_GoBack"/>
      <w:bookmarkEnd w:id="0"/>
      <w:r w:rsidRPr="005E0983">
        <w:rPr>
          <w:b/>
          <w:bCs/>
          <w:color w:val="860044"/>
          <w:sz w:val="32"/>
        </w:rPr>
        <w:t>E</w:t>
      </w:r>
    </w:p>
    <w:p w:rsidR="00421959" w:rsidRPr="005E0983" w:rsidRDefault="00421959">
      <w:pPr>
        <w:rPr>
          <w:b/>
          <w:bCs/>
          <w:color w:val="860044"/>
          <w:sz w:val="32"/>
        </w:rPr>
      </w:pPr>
    </w:p>
    <w:p w:rsidR="00A513EE" w:rsidRDefault="00FB501C">
      <w:pPr>
        <w:pStyle w:val="TM1"/>
        <w:rPr>
          <w:rFonts w:asciiTheme="minorHAnsi" w:eastAsiaTheme="minorEastAsia" w:hAnsiTheme="minorHAnsi" w:cstheme="minorBidi"/>
          <w:iCs w:val="0"/>
          <w:noProof/>
          <w:color w:val="auto"/>
          <w:sz w:val="22"/>
          <w:szCs w:val="22"/>
          <w:lang w:eastAsia="fr-FR"/>
        </w:rPr>
      </w:pPr>
      <w:r>
        <w:fldChar w:fldCharType="begin"/>
      </w:r>
      <w:r w:rsidR="00421959">
        <w:instrText xml:space="preserve"> TOC \o "1-9" \t "Heading 9;9;Heading 8;8;Heading 7;7;Heading 6;6;Heading 5;5;Heading 4;4;Heading 3;3;Heading 2;2;Heading 1;1;Style Titre 1;1" \h</w:instrText>
      </w:r>
      <w:r>
        <w:fldChar w:fldCharType="separate"/>
      </w:r>
      <w:hyperlink w:anchor="_Toc453315418" w:history="1">
        <w:r w:rsidR="00A513EE" w:rsidRPr="00A52646">
          <w:rPr>
            <w:rStyle w:val="Lienhypertexte"/>
            <w:noProof/>
          </w:rPr>
          <w:t>Les feuilles de styles CSS</w:t>
        </w:r>
        <w:r w:rsidR="00A513EE">
          <w:rPr>
            <w:noProof/>
          </w:rPr>
          <w:tab/>
        </w:r>
        <w:r w:rsidR="00A513EE">
          <w:rPr>
            <w:noProof/>
          </w:rPr>
          <w:fldChar w:fldCharType="begin"/>
        </w:r>
        <w:r w:rsidR="00A513EE">
          <w:rPr>
            <w:noProof/>
          </w:rPr>
          <w:instrText xml:space="preserve"> PAGEREF _Toc453315418 \h </w:instrText>
        </w:r>
        <w:r w:rsidR="00A513EE">
          <w:rPr>
            <w:noProof/>
          </w:rPr>
        </w:r>
        <w:r w:rsidR="00A513EE">
          <w:rPr>
            <w:noProof/>
          </w:rPr>
          <w:fldChar w:fldCharType="separate"/>
        </w:r>
        <w:r w:rsidR="008665D8">
          <w:rPr>
            <w:noProof/>
          </w:rPr>
          <w:t>3</w:t>
        </w:r>
        <w:r w:rsidR="00A513EE">
          <w:rPr>
            <w:noProof/>
          </w:rPr>
          <w:fldChar w:fldCharType="end"/>
        </w:r>
      </w:hyperlink>
    </w:p>
    <w:p w:rsidR="00A513EE" w:rsidRDefault="00A513EE">
      <w:pPr>
        <w:pStyle w:val="TM1"/>
        <w:tabs>
          <w:tab w:val="left" w:pos="400"/>
        </w:tabs>
        <w:rPr>
          <w:rFonts w:asciiTheme="minorHAnsi" w:eastAsiaTheme="minorEastAsia" w:hAnsiTheme="minorHAnsi" w:cstheme="minorBidi"/>
          <w:iCs w:val="0"/>
          <w:noProof/>
          <w:color w:val="auto"/>
          <w:sz w:val="22"/>
          <w:szCs w:val="22"/>
          <w:lang w:eastAsia="fr-FR"/>
        </w:rPr>
      </w:pPr>
      <w:hyperlink w:anchor="_Toc453315419" w:history="1">
        <w:r w:rsidRPr="00A52646">
          <w:rPr>
            <w:rStyle w:val="Lienhypertexte"/>
            <w:noProof/>
          </w:rPr>
          <w:t>I</w:t>
        </w:r>
        <w:r>
          <w:rPr>
            <w:rFonts w:asciiTheme="minorHAnsi" w:eastAsiaTheme="minorEastAsia" w:hAnsiTheme="minorHAnsi" w:cstheme="minorBidi"/>
            <w:iCs w:val="0"/>
            <w:noProof/>
            <w:color w:val="auto"/>
            <w:sz w:val="22"/>
            <w:szCs w:val="22"/>
            <w:lang w:eastAsia="fr-FR"/>
          </w:rPr>
          <w:tab/>
        </w:r>
        <w:r w:rsidRPr="00A52646">
          <w:rPr>
            <w:rStyle w:val="Lienhypertexte"/>
            <w:noProof/>
          </w:rPr>
          <w:t>Objectifs des feuilles de style</w:t>
        </w:r>
        <w:r>
          <w:rPr>
            <w:noProof/>
          </w:rPr>
          <w:tab/>
        </w:r>
        <w:r>
          <w:rPr>
            <w:noProof/>
          </w:rPr>
          <w:fldChar w:fldCharType="begin"/>
        </w:r>
        <w:r>
          <w:rPr>
            <w:noProof/>
          </w:rPr>
          <w:instrText xml:space="preserve"> PAGEREF _Toc453315419 \h </w:instrText>
        </w:r>
        <w:r>
          <w:rPr>
            <w:noProof/>
          </w:rPr>
        </w:r>
        <w:r>
          <w:rPr>
            <w:noProof/>
          </w:rPr>
          <w:fldChar w:fldCharType="separate"/>
        </w:r>
        <w:r w:rsidR="008665D8">
          <w:rPr>
            <w:noProof/>
          </w:rPr>
          <w:t>3</w:t>
        </w:r>
        <w:r>
          <w:rPr>
            <w:noProof/>
          </w:rPr>
          <w:fldChar w:fldCharType="end"/>
        </w:r>
      </w:hyperlink>
    </w:p>
    <w:p w:rsidR="00A513EE" w:rsidRDefault="00A513EE">
      <w:pPr>
        <w:pStyle w:val="TM1"/>
        <w:tabs>
          <w:tab w:val="left" w:pos="600"/>
        </w:tabs>
        <w:rPr>
          <w:rFonts w:asciiTheme="minorHAnsi" w:eastAsiaTheme="minorEastAsia" w:hAnsiTheme="minorHAnsi" w:cstheme="minorBidi"/>
          <w:iCs w:val="0"/>
          <w:noProof/>
          <w:color w:val="auto"/>
          <w:sz w:val="22"/>
          <w:szCs w:val="22"/>
          <w:lang w:eastAsia="fr-FR"/>
        </w:rPr>
      </w:pPr>
      <w:hyperlink w:anchor="_Toc453315420" w:history="1">
        <w:r w:rsidRPr="00A52646">
          <w:rPr>
            <w:rStyle w:val="Lienhypertexte"/>
            <w:noProof/>
          </w:rPr>
          <w:t>II</w:t>
        </w:r>
        <w:r>
          <w:rPr>
            <w:rFonts w:asciiTheme="minorHAnsi" w:eastAsiaTheme="minorEastAsia" w:hAnsiTheme="minorHAnsi" w:cstheme="minorBidi"/>
            <w:iCs w:val="0"/>
            <w:noProof/>
            <w:color w:val="auto"/>
            <w:sz w:val="22"/>
            <w:szCs w:val="22"/>
            <w:lang w:eastAsia="fr-FR"/>
          </w:rPr>
          <w:tab/>
        </w:r>
        <w:r w:rsidRPr="00A52646">
          <w:rPr>
            <w:rStyle w:val="Lienhypertexte"/>
            <w:noProof/>
          </w:rPr>
          <w:t>Utiliser les feuilles de styles en HTML</w:t>
        </w:r>
        <w:r>
          <w:rPr>
            <w:noProof/>
          </w:rPr>
          <w:tab/>
        </w:r>
        <w:r>
          <w:rPr>
            <w:noProof/>
          </w:rPr>
          <w:fldChar w:fldCharType="begin"/>
        </w:r>
        <w:r>
          <w:rPr>
            <w:noProof/>
          </w:rPr>
          <w:instrText xml:space="preserve"> PAGEREF _Toc453315420 \h </w:instrText>
        </w:r>
        <w:r>
          <w:rPr>
            <w:noProof/>
          </w:rPr>
        </w:r>
        <w:r>
          <w:rPr>
            <w:noProof/>
          </w:rPr>
          <w:fldChar w:fldCharType="separate"/>
        </w:r>
        <w:r w:rsidR="008665D8">
          <w:rPr>
            <w:noProof/>
          </w:rPr>
          <w:t>4</w:t>
        </w:r>
        <w:r>
          <w:rPr>
            <w:noProof/>
          </w:rPr>
          <w:fldChar w:fldCharType="end"/>
        </w:r>
      </w:hyperlink>
    </w:p>
    <w:p w:rsidR="00A513EE" w:rsidRDefault="00A513EE">
      <w:pPr>
        <w:pStyle w:val="TM1"/>
        <w:tabs>
          <w:tab w:val="left" w:pos="600"/>
        </w:tabs>
        <w:rPr>
          <w:rFonts w:asciiTheme="minorHAnsi" w:eastAsiaTheme="minorEastAsia" w:hAnsiTheme="minorHAnsi" w:cstheme="minorBidi"/>
          <w:iCs w:val="0"/>
          <w:noProof/>
          <w:color w:val="auto"/>
          <w:sz w:val="22"/>
          <w:szCs w:val="22"/>
          <w:lang w:eastAsia="fr-FR"/>
        </w:rPr>
      </w:pPr>
      <w:hyperlink w:anchor="_Toc453315421" w:history="1">
        <w:r w:rsidRPr="00A52646">
          <w:rPr>
            <w:rStyle w:val="Lienhypertexte"/>
            <w:noProof/>
          </w:rPr>
          <w:t>III</w:t>
        </w:r>
        <w:r>
          <w:rPr>
            <w:rFonts w:asciiTheme="minorHAnsi" w:eastAsiaTheme="minorEastAsia" w:hAnsiTheme="minorHAnsi" w:cstheme="minorBidi"/>
            <w:iCs w:val="0"/>
            <w:noProof/>
            <w:color w:val="auto"/>
            <w:sz w:val="22"/>
            <w:szCs w:val="22"/>
            <w:lang w:eastAsia="fr-FR"/>
          </w:rPr>
          <w:tab/>
        </w:r>
        <w:r w:rsidRPr="00A52646">
          <w:rPr>
            <w:rStyle w:val="Lienhypertexte"/>
            <w:noProof/>
          </w:rPr>
          <w:t>Définition des formats (sélecteurs)</w:t>
        </w:r>
        <w:r>
          <w:rPr>
            <w:noProof/>
          </w:rPr>
          <w:tab/>
        </w:r>
        <w:r>
          <w:rPr>
            <w:noProof/>
          </w:rPr>
          <w:fldChar w:fldCharType="begin"/>
        </w:r>
        <w:r>
          <w:rPr>
            <w:noProof/>
          </w:rPr>
          <w:instrText xml:space="preserve"> PAGEREF _Toc453315421 \h </w:instrText>
        </w:r>
        <w:r>
          <w:rPr>
            <w:noProof/>
          </w:rPr>
        </w:r>
        <w:r>
          <w:rPr>
            <w:noProof/>
          </w:rPr>
          <w:fldChar w:fldCharType="separate"/>
        </w:r>
        <w:r w:rsidR="008665D8">
          <w:rPr>
            <w:noProof/>
          </w:rPr>
          <w:t>5</w:t>
        </w:r>
        <w:r>
          <w:rPr>
            <w:noProof/>
          </w:rPr>
          <w:fldChar w:fldCharType="end"/>
        </w:r>
      </w:hyperlink>
    </w:p>
    <w:p w:rsidR="00A513EE" w:rsidRDefault="00A513EE">
      <w:pPr>
        <w:pStyle w:val="TM1"/>
        <w:tabs>
          <w:tab w:val="left" w:pos="600"/>
        </w:tabs>
        <w:rPr>
          <w:rFonts w:asciiTheme="minorHAnsi" w:eastAsiaTheme="minorEastAsia" w:hAnsiTheme="minorHAnsi" w:cstheme="minorBidi"/>
          <w:iCs w:val="0"/>
          <w:noProof/>
          <w:color w:val="auto"/>
          <w:sz w:val="22"/>
          <w:szCs w:val="22"/>
          <w:lang w:eastAsia="fr-FR"/>
        </w:rPr>
      </w:pPr>
      <w:hyperlink w:anchor="_Toc453315422" w:history="1">
        <w:r w:rsidRPr="00A52646">
          <w:rPr>
            <w:rStyle w:val="Lienhypertexte"/>
            <w:noProof/>
          </w:rPr>
          <w:t>IV</w:t>
        </w:r>
        <w:r>
          <w:rPr>
            <w:rFonts w:asciiTheme="minorHAnsi" w:eastAsiaTheme="minorEastAsia" w:hAnsiTheme="minorHAnsi" w:cstheme="minorBidi"/>
            <w:iCs w:val="0"/>
            <w:noProof/>
            <w:color w:val="auto"/>
            <w:sz w:val="22"/>
            <w:szCs w:val="22"/>
            <w:lang w:eastAsia="fr-FR"/>
          </w:rPr>
          <w:tab/>
        </w:r>
        <w:r w:rsidRPr="00A52646">
          <w:rPr>
            <w:rStyle w:val="Lienhypertexte"/>
            <w:noProof/>
          </w:rPr>
          <w:t>Les balises &lt;div&gt; et &lt;span&gt;… et les autres…</w:t>
        </w:r>
        <w:r>
          <w:rPr>
            <w:noProof/>
          </w:rPr>
          <w:tab/>
        </w:r>
        <w:r>
          <w:rPr>
            <w:noProof/>
          </w:rPr>
          <w:fldChar w:fldCharType="begin"/>
        </w:r>
        <w:r>
          <w:rPr>
            <w:noProof/>
          </w:rPr>
          <w:instrText xml:space="preserve"> PAGEREF _Toc453315422 \h </w:instrText>
        </w:r>
        <w:r>
          <w:rPr>
            <w:noProof/>
          </w:rPr>
        </w:r>
        <w:r>
          <w:rPr>
            <w:noProof/>
          </w:rPr>
          <w:fldChar w:fldCharType="separate"/>
        </w:r>
        <w:r w:rsidR="008665D8">
          <w:rPr>
            <w:noProof/>
          </w:rPr>
          <w:t>7</w:t>
        </w:r>
        <w:r>
          <w:rPr>
            <w:noProof/>
          </w:rPr>
          <w:fldChar w:fldCharType="end"/>
        </w:r>
      </w:hyperlink>
    </w:p>
    <w:p w:rsidR="00A513EE" w:rsidRDefault="00A513EE">
      <w:pPr>
        <w:pStyle w:val="TM1"/>
        <w:tabs>
          <w:tab w:val="left" w:pos="600"/>
        </w:tabs>
        <w:rPr>
          <w:rFonts w:asciiTheme="minorHAnsi" w:eastAsiaTheme="minorEastAsia" w:hAnsiTheme="minorHAnsi" w:cstheme="minorBidi"/>
          <w:iCs w:val="0"/>
          <w:noProof/>
          <w:color w:val="auto"/>
          <w:sz w:val="22"/>
          <w:szCs w:val="22"/>
          <w:lang w:eastAsia="fr-FR"/>
        </w:rPr>
      </w:pPr>
      <w:hyperlink w:anchor="_Toc453315423" w:history="1">
        <w:r w:rsidRPr="00A52646">
          <w:rPr>
            <w:rStyle w:val="Lienhypertexte"/>
            <w:noProof/>
          </w:rPr>
          <w:t>V</w:t>
        </w:r>
        <w:r>
          <w:rPr>
            <w:rFonts w:asciiTheme="minorHAnsi" w:eastAsiaTheme="minorEastAsia" w:hAnsiTheme="minorHAnsi" w:cstheme="minorBidi"/>
            <w:iCs w:val="0"/>
            <w:noProof/>
            <w:color w:val="auto"/>
            <w:sz w:val="22"/>
            <w:szCs w:val="22"/>
            <w:lang w:eastAsia="fr-FR"/>
          </w:rPr>
          <w:tab/>
        </w:r>
        <w:r w:rsidRPr="00A52646">
          <w:rPr>
            <w:rStyle w:val="Lienhypertexte"/>
            <w:noProof/>
          </w:rPr>
          <w:t>Le modèle de « boîtes »</w:t>
        </w:r>
        <w:r>
          <w:rPr>
            <w:noProof/>
          </w:rPr>
          <w:tab/>
        </w:r>
        <w:r>
          <w:rPr>
            <w:noProof/>
          </w:rPr>
          <w:fldChar w:fldCharType="begin"/>
        </w:r>
        <w:r>
          <w:rPr>
            <w:noProof/>
          </w:rPr>
          <w:instrText xml:space="preserve"> PAGEREF _Toc453315423 \h </w:instrText>
        </w:r>
        <w:r>
          <w:rPr>
            <w:noProof/>
          </w:rPr>
        </w:r>
        <w:r>
          <w:rPr>
            <w:noProof/>
          </w:rPr>
          <w:fldChar w:fldCharType="separate"/>
        </w:r>
        <w:r w:rsidR="008665D8">
          <w:rPr>
            <w:noProof/>
          </w:rPr>
          <w:t>8</w:t>
        </w:r>
        <w:r>
          <w:rPr>
            <w:noProof/>
          </w:rPr>
          <w:fldChar w:fldCharType="end"/>
        </w:r>
      </w:hyperlink>
    </w:p>
    <w:p w:rsidR="00A513EE" w:rsidRDefault="00A513EE">
      <w:pPr>
        <w:pStyle w:val="TM1"/>
        <w:tabs>
          <w:tab w:val="left" w:pos="600"/>
        </w:tabs>
        <w:rPr>
          <w:rFonts w:asciiTheme="minorHAnsi" w:eastAsiaTheme="minorEastAsia" w:hAnsiTheme="minorHAnsi" w:cstheme="minorBidi"/>
          <w:iCs w:val="0"/>
          <w:noProof/>
          <w:color w:val="auto"/>
          <w:sz w:val="22"/>
          <w:szCs w:val="22"/>
          <w:lang w:eastAsia="fr-FR"/>
        </w:rPr>
      </w:pPr>
      <w:hyperlink w:anchor="_Toc453315424" w:history="1">
        <w:r w:rsidRPr="00A52646">
          <w:rPr>
            <w:rStyle w:val="Lienhypertexte"/>
            <w:noProof/>
          </w:rPr>
          <w:t>VI</w:t>
        </w:r>
        <w:r>
          <w:rPr>
            <w:rFonts w:asciiTheme="minorHAnsi" w:eastAsiaTheme="minorEastAsia" w:hAnsiTheme="minorHAnsi" w:cstheme="minorBidi"/>
            <w:iCs w:val="0"/>
            <w:noProof/>
            <w:color w:val="auto"/>
            <w:sz w:val="22"/>
            <w:szCs w:val="22"/>
            <w:lang w:eastAsia="fr-FR"/>
          </w:rPr>
          <w:tab/>
        </w:r>
        <w:r w:rsidRPr="00A52646">
          <w:rPr>
            <w:rStyle w:val="Lienhypertexte"/>
            <w:noProof/>
          </w:rPr>
          <w:t>Définition des propriétés</w:t>
        </w:r>
        <w:r>
          <w:rPr>
            <w:noProof/>
          </w:rPr>
          <w:tab/>
        </w:r>
        <w:r>
          <w:rPr>
            <w:noProof/>
          </w:rPr>
          <w:fldChar w:fldCharType="begin"/>
        </w:r>
        <w:r>
          <w:rPr>
            <w:noProof/>
          </w:rPr>
          <w:instrText xml:space="preserve"> PAGEREF _Toc453315424 \h </w:instrText>
        </w:r>
        <w:r>
          <w:rPr>
            <w:noProof/>
          </w:rPr>
        </w:r>
        <w:r>
          <w:rPr>
            <w:noProof/>
          </w:rPr>
          <w:fldChar w:fldCharType="separate"/>
        </w:r>
        <w:r w:rsidR="008665D8">
          <w:rPr>
            <w:noProof/>
          </w:rPr>
          <w:t>8</w:t>
        </w:r>
        <w:r>
          <w:rPr>
            <w:noProof/>
          </w:rPr>
          <w:fldChar w:fldCharType="end"/>
        </w:r>
      </w:hyperlink>
    </w:p>
    <w:p w:rsidR="00A513EE" w:rsidRDefault="00A513EE">
      <w:pPr>
        <w:pStyle w:val="TM1"/>
        <w:tabs>
          <w:tab w:val="left" w:pos="800"/>
        </w:tabs>
        <w:rPr>
          <w:rFonts w:asciiTheme="minorHAnsi" w:eastAsiaTheme="minorEastAsia" w:hAnsiTheme="minorHAnsi" w:cstheme="minorBidi"/>
          <w:iCs w:val="0"/>
          <w:noProof/>
          <w:color w:val="auto"/>
          <w:sz w:val="22"/>
          <w:szCs w:val="22"/>
          <w:lang w:eastAsia="fr-FR"/>
        </w:rPr>
      </w:pPr>
      <w:hyperlink w:anchor="_Toc453315425" w:history="1">
        <w:r w:rsidRPr="00A52646">
          <w:rPr>
            <w:rStyle w:val="Lienhypertexte"/>
            <w:noProof/>
          </w:rPr>
          <w:t>VII</w:t>
        </w:r>
        <w:r>
          <w:rPr>
            <w:rFonts w:asciiTheme="minorHAnsi" w:eastAsiaTheme="minorEastAsia" w:hAnsiTheme="minorHAnsi" w:cstheme="minorBidi"/>
            <w:iCs w:val="0"/>
            <w:noProof/>
            <w:color w:val="auto"/>
            <w:sz w:val="22"/>
            <w:szCs w:val="22"/>
            <w:lang w:eastAsia="fr-FR"/>
          </w:rPr>
          <w:tab/>
        </w:r>
        <w:r w:rsidRPr="00A52646">
          <w:rPr>
            <w:rStyle w:val="Lienhypertexte"/>
            <w:noProof/>
          </w:rPr>
          <w:t>Le positionnement des éléments</w:t>
        </w:r>
        <w:r>
          <w:rPr>
            <w:noProof/>
          </w:rPr>
          <w:tab/>
        </w:r>
        <w:r>
          <w:rPr>
            <w:noProof/>
          </w:rPr>
          <w:fldChar w:fldCharType="begin"/>
        </w:r>
        <w:r>
          <w:rPr>
            <w:noProof/>
          </w:rPr>
          <w:instrText xml:space="preserve"> PAGEREF _Toc453315425 \h </w:instrText>
        </w:r>
        <w:r>
          <w:rPr>
            <w:noProof/>
          </w:rPr>
        </w:r>
        <w:r>
          <w:rPr>
            <w:noProof/>
          </w:rPr>
          <w:fldChar w:fldCharType="separate"/>
        </w:r>
        <w:r w:rsidR="008665D8">
          <w:rPr>
            <w:noProof/>
          </w:rPr>
          <w:t>11</w:t>
        </w:r>
        <w:r>
          <w:rPr>
            <w:noProof/>
          </w:rPr>
          <w:fldChar w:fldCharType="end"/>
        </w:r>
      </w:hyperlink>
    </w:p>
    <w:p w:rsidR="00A513EE" w:rsidRDefault="00A513EE">
      <w:pPr>
        <w:pStyle w:val="TM2"/>
        <w:tabs>
          <w:tab w:val="left" w:pos="1000"/>
          <w:tab w:val="right" w:leader="dot" w:pos="9343"/>
        </w:tabs>
        <w:rPr>
          <w:rFonts w:asciiTheme="minorHAnsi" w:eastAsiaTheme="minorEastAsia" w:hAnsiTheme="minorHAnsi" w:cstheme="minorBidi"/>
          <w:noProof/>
          <w:sz w:val="22"/>
          <w:szCs w:val="22"/>
          <w:lang w:eastAsia="fr-FR"/>
        </w:rPr>
      </w:pPr>
      <w:hyperlink w:anchor="_Toc453315426" w:history="1">
        <w:r w:rsidRPr="00A52646">
          <w:rPr>
            <w:rStyle w:val="Lienhypertexte"/>
            <w:noProof/>
          </w:rPr>
          <w:t>VII.1</w:t>
        </w:r>
        <w:r>
          <w:rPr>
            <w:rFonts w:asciiTheme="minorHAnsi" w:eastAsiaTheme="minorEastAsia" w:hAnsiTheme="minorHAnsi" w:cstheme="minorBidi"/>
            <w:noProof/>
            <w:sz w:val="22"/>
            <w:szCs w:val="22"/>
            <w:lang w:eastAsia="fr-FR"/>
          </w:rPr>
          <w:tab/>
        </w:r>
        <w:r w:rsidRPr="00A52646">
          <w:rPr>
            <w:rStyle w:val="Lienhypertexte"/>
            <w:noProof/>
          </w:rPr>
          <w:t>Le positionnement en flux normal</w:t>
        </w:r>
        <w:r>
          <w:rPr>
            <w:noProof/>
          </w:rPr>
          <w:tab/>
        </w:r>
        <w:r>
          <w:rPr>
            <w:noProof/>
          </w:rPr>
          <w:fldChar w:fldCharType="begin"/>
        </w:r>
        <w:r>
          <w:rPr>
            <w:noProof/>
          </w:rPr>
          <w:instrText xml:space="preserve"> PAGEREF _Toc453315426 \h </w:instrText>
        </w:r>
        <w:r>
          <w:rPr>
            <w:noProof/>
          </w:rPr>
        </w:r>
        <w:r>
          <w:rPr>
            <w:noProof/>
          </w:rPr>
          <w:fldChar w:fldCharType="separate"/>
        </w:r>
        <w:r w:rsidR="008665D8">
          <w:rPr>
            <w:noProof/>
          </w:rPr>
          <w:t>14</w:t>
        </w:r>
        <w:r>
          <w:rPr>
            <w:noProof/>
          </w:rPr>
          <w:fldChar w:fldCharType="end"/>
        </w:r>
      </w:hyperlink>
    </w:p>
    <w:p w:rsidR="00A513EE" w:rsidRDefault="00A513EE">
      <w:pPr>
        <w:pStyle w:val="TM3"/>
        <w:tabs>
          <w:tab w:val="right" w:leader="dot" w:pos="9343"/>
        </w:tabs>
        <w:rPr>
          <w:rFonts w:asciiTheme="minorHAnsi" w:eastAsiaTheme="minorEastAsia" w:hAnsiTheme="minorHAnsi" w:cstheme="minorBidi"/>
          <w:noProof/>
          <w:sz w:val="22"/>
          <w:szCs w:val="22"/>
          <w:lang w:eastAsia="fr-FR"/>
        </w:rPr>
      </w:pPr>
      <w:hyperlink w:anchor="_Toc453315427" w:history="1">
        <w:r w:rsidRPr="00A52646">
          <w:rPr>
            <w:rStyle w:val="Lienhypertexte"/>
            <w:noProof/>
          </w:rPr>
          <w:t>Boîte de type bloc en flux normal</w:t>
        </w:r>
        <w:r>
          <w:rPr>
            <w:noProof/>
          </w:rPr>
          <w:tab/>
        </w:r>
        <w:r>
          <w:rPr>
            <w:noProof/>
          </w:rPr>
          <w:fldChar w:fldCharType="begin"/>
        </w:r>
        <w:r>
          <w:rPr>
            <w:noProof/>
          </w:rPr>
          <w:instrText xml:space="preserve"> PAGEREF _Toc453315427 \h </w:instrText>
        </w:r>
        <w:r>
          <w:rPr>
            <w:noProof/>
          </w:rPr>
        </w:r>
        <w:r>
          <w:rPr>
            <w:noProof/>
          </w:rPr>
          <w:fldChar w:fldCharType="separate"/>
        </w:r>
        <w:r w:rsidR="008665D8">
          <w:rPr>
            <w:noProof/>
          </w:rPr>
          <w:t>14</w:t>
        </w:r>
        <w:r>
          <w:rPr>
            <w:noProof/>
          </w:rPr>
          <w:fldChar w:fldCharType="end"/>
        </w:r>
      </w:hyperlink>
    </w:p>
    <w:p w:rsidR="00A513EE" w:rsidRDefault="00A513EE">
      <w:pPr>
        <w:pStyle w:val="TM3"/>
        <w:tabs>
          <w:tab w:val="right" w:leader="dot" w:pos="9343"/>
        </w:tabs>
        <w:rPr>
          <w:rFonts w:asciiTheme="minorHAnsi" w:eastAsiaTheme="minorEastAsia" w:hAnsiTheme="minorHAnsi" w:cstheme="minorBidi"/>
          <w:noProof/>
          <w:sz w:val="22"/>
          <w:szCs w:val="22"/>
          <w:lang w:eastAsia="fr-FR"/>
        </w:rPr>
      </w:pPr>
      <w:hyperlink w:anchor="_Toc453315428" w:history="1">
        <w:r w:rsidRPr="00A52646">
          <w:rPr>
            <w:rStyle w:val="Lienhypertexte"/>
            <w:noProof/>
          </w:rPr>
          <w:t>Boîte de type en ligne en flux normal</w:t>
        </w:r>
        <w:r>
          <w:rPr>
            <w:noProof/>
          </w:rPr>
          <w:tab/>
        </w:r>
        <w:r>
          <w:rPr>
            <w:noProof/>
          </w:rPr>
          <w:fldChar w:fldCharType="begin"/>
        </w:r>
        <w:r>
          <w:rPr>
            <w:noProof/>
          </w:rPr>
          <w:instrText xml:space="preserve"> PAGEREF _Toc453315428 \h </w:instrText>
        </w:r>
        <w:r>
          <w:rPr>
            <w:noProof/>
          </w:rPr>
        </w:r>
        <w:r>
          <w:rPr>
            <w:noProof/>
          </w:rPr>
          <w:fldChar w:fldCharType="separate"/>
        </w:r>
        <w:r w:rsidR="008665D8">
          <w:rPr>
            <w:noProof/>
          </w:rPr>
          <w:t>14</w:t>
        </w:r>
        <w:r>
          <w:rPr>
            <w:noProof/>
          </w:rPr>
          <w:fldChar w:fldCharType="end"/>
        </w:r>
      </w:hyperlink>
    </w:p>
    <w:p w:rsidR="00A513EE" w:rsidRDefault="00A513EE">
      <w:pPr>
        <w:pStyle w:val="TM2"/>
        <w:tabs>
          <w:tab w:val="left" w:pos="1000"/>
          <w:tab w:val="right" w:leader="dot" w:pos="9343"/>
        </w:tabs>
        <w:rPr>
          <w:rFonts w:asciiTheme="minorHAnsi" w:eastAsiaTheme="minorEastAsia" w:hAnsiTheme="minorHAnsi" w:cstheme="minorBidi"/>
          <w:noProof/>
          <w:sz w:val="22"/>
          <w:szCs w:val="22"/>
          <w:lang w:eastAsia="fr-FR"/>
        </w:rPr>
      </w:pPr>
      <w:hyperlink w:anchor="_Toc453315429" w:history="1">
        <w:r w:rsidRPr="00A52646">
          <w:rPr>
            <w:rStyle w:val="Lienhypertexte"/>
            <w:noProof/>
          </w:rPr>
          <w:t>VII.2</w:t>
        </w:r>
        <w:r>
          <w:rPr>
            <w:rFonts w:asciiTheme="minorHAnsi" w:eastAsiaTheme="minorEastAsia" w:hAnsiTheme="minorHAnsi" w:cstheme="minorBidi"/>
            <w:noProof/>
            <w:sz w:val="22"/>
            <w:szCs w:val="22"/>
            <w:lang w:eastAsia="fr-FR"/>
          </w:rPr>
          <w:tab/>
        </w:r>
        <w:r w:rsidRPr="00A52646">
          <w:rPr>
            <w:rStyle w:val="Lienhypertexte"/>
            <w:noProof/>
          </w:rPr>
          <w:t>Le positionnement en flux relatif</w:t>
        </w:r>
        <w:r>
          <w:rPr>
            <w:noProof/>
          </w:rPr>
          <w:tab/>
        </w:r>
        <w:r>
          <w:rPr>
            <w:noProof/>
          </w:rPr>
          <w:fldChar w:fldCharType="begin"/>
        </w:r>
        <w:r>
          <w:rPr>
            <w:noProof/>
          </w:rPr>
          <w:instrText xml:space="preserve"> PAGEREF _Toc453315429 \h </w:instrText>
        </w:r>
        <w:r>
          <w:rPr>
            <w:noProof/>
          </w:rPr>
        </w:r>
        <w:r>
          <w:rPr>
            <w:noProof/>
          </w:rPr>
          <w:fldChar w:fldCharType="separate"/>
        </w:r>
        <w:r w:rsidR="008665D8">
          <w:rPr>
            <w:noProof/>
          </w:rPr>
          <w:t>15</w:t>
        </w:r>
        <w:r>
          <w:rPr>
            <w:noProof/>
          </w:rPr>
          <w:fldChar w:fldCharType="end"/>
        </w:r>
      </w:hyperlink>
    </w:p>
    <w:p w:rsidR="00A513EE" w:rsidRDefault="00A513EE">
      <w:pPr>
        <w:pStyle w:val="TM2"/>
        <w:tabs>
          <w:tab w:val="left" w:pos="1000"/>
          <w:tab w:val="right" w:leader="dot" w:pos="9343"/>
        </w:tabs>
        <w:rPr>
          <w:rFonts w:asciiTheme="minorHAnsi" w:eastAsiaTheme="minorEastAsia" w:hAnsiTheme="minorHAnsi" w:cstheme="minorBidi"/>
          <w:noProof/>
          <w:sz w:val="22"/>
          <w:szCs w:val="22"/>
          <w:lang w:eastAsia="fr-FR"/>
        </w:rPr>
      </w:pPr>
      <w:hyperlink w:anchor="_Toc453315430" w:history="1">
        <w:r w:rsidRPr="00A52646">
          <w:rPr>
            <w:rStyle w:val="Lienhypertexte"/>
            <w:noProof/>
          </w:rPr>
          <w:t>VII.3</w:t>
        </w:r>
        <w:r>
          <w:rPr>
            <w:rFonts w:asciiTheme="minorHAnsi" w:eastAsiaTheme="minorEastAsia" w:hAnsiTheme="minorHAnsi" w:cstheme="minorBidi"/>
            <w:noProof/>
            <w:sz w:val="22"/>
            <w:szCs w:val="22"/>
            <w:lang w:eastAsia="fr-FR"/>
          </w:rPr>
          <w:tab/>
        </w:r>
        <w:r w:rsidRPr="00A52646">
          <w:rPr>
            <w:rStyle w:val="Lienhypertexte"/>
            <w:noProof/>
          </w:rPr>
          <w:t>Le positionnement flottant</w:t>
        </w:r>
        <w:r>
          <w:rPr>
            <w:noProof/>
          </w:rPr>
          <w:tab/>
        </w:r>
        <w:r>
          <w:rPr>
            <w:noProof/>
          </w:rPr>
          <w:fldChar w:fldCharType="begin"/>
        </w:r>
        <w:r>
          <w:rPr>
            <w:noProof/>
          </w:rPr>
          <w:instrText xml:space="preserve"> PAGEREF _Toc453315430 \h </w:instrText>
        </w:r>
        <w:r>
          <w:rPr>
            <w:noProof/>
          </w:rPr>
        </w:r>
        <w:r>
          <w:rPr>
            <w:noProof/>
          </w:rPr>
          <w:fldChar w:fldCharType="separate"/>
        </w:r>
        <w:r w:rsidR="008665D8">
          <w:rPr>
            <w:noProof/>
          </w:rPr>
          <w:t>16</w:t>
        </w:r>
        <w:r>
          <w:rPr>
            <w:noProof/>
          </w:rPr>
          <w:fldChar w:fldCharType="end"/>
        </w:r>
      </w:hyperlink>
    </w:p>
    <w:p w:rsidR="00A513EE" w:rsidRDefault="00A513EE">
      <w:pPr>
        <w:pStyle w:val="TM3"/>
        <w:tabs>
          <w:tab w:val="right" w:leader="dot" w:pos="9343"/>
        </w:tabs>
        <w:rPr>
          <w:rFonts w:asciiTheme="minorHAnsi" w:eastAsiaTheme="minorEastAsia" w:hAnsiTheme="minorHAnsi" w:cstheme="minorBidi"/>
          <w:noProof/>
          <w:sz w:val="22"/>
          <w:szCs w:val="22"/>
          <w:lang w:eastAsia="fr-FR"/>
        </w:rPr>
      </w:pPr>
      <w:hyperlink w:anchor="_Toc453315431" w:history="1">
        <w:r w:rsidRPr="00A52646">
          <w:rPr>
            <w:rStyle w:val="Lienhypertexte"/>
            <w:noProof/>
          </w:rPr>
          <w:t>Les problèmes de débordement :</w:t>
        </w:r>
        <w:r>
          <w:rPr>
            <w:noProof/>
          </w:rPr>
          <w:tab/>
        </w:r>
        <w:r>
          <w:rPr>
            <w:noProof/>
          </w:rPr>
          <w:fldChar w:fldCharType="begin"/>
        </w:r>
        <w:r>
          <w:rPr>
            <w:noProof/>
          </w:rPr>
          <w:instrText xml:space="preserve"> PAGEREF _Toc453315431 \h </w:instrText>
        </w:r>
        <w:r>
          <w:rPr>
            <w:noProof/>
          </w:rPr>
        </w:r>
        <w:r>
          <w:rPr>
            <w:noProof/>
          </w:rPr>
          <w:fldChar w:fldCharType="separate"/>
        </w:r>
        <w:r w:rsidR="008665D8">
          <w:rPr>
            <w:noProof/>
          </w:rPr>
          <w:t>17</w:t>
        </w:r>
        <w:r>
          <w:rPr>
            <w:noProof/>
          </w:rPr>
          <w:fldChar w:fldCharType="end"/>
        </w:r>
      </w:hyperlink>
    </w:p>
    <w:p w:rsidR="00A513EE" w:rsidRDefault="00A513EE">
      <w:pPr>
        <w:pStyle w:val="TM2"/>
        <w:tabs>
          <w:tab w:val="left" w:pos="1000"/>
          <w:tab w:val="right" w:leader="dot" w:pos="9343"/>
        </w:tabs>
        <w:rPr>
          <w:rFonts w:asciiTheme="minorHAnsi" w:eastAsiaTheme="minorEastAsia" w:hAnsiTheme="minorHAnsi" w:cstheme="minorBidi"/>
          <w:noProof/>
          <w:sz w:val="22"/>
          <w:szCs w:val="22"/>
          <w:lang w:eastAsia="fr-FR"/>
        </w:rPr>
      </w:pPr>
      <w:hyperlink w:anchor="_Toc453315432" w:history="1">
        <w:r w:rsidRPr="00A52646">
          <w:rPr>
            <w:rStyle w:val="Lienhypertexte"/>
            <w:noProof/>
          </w:rPr>
          <w:t>VII.4</w:t>
        </w:r>
        <w:r>
          <w:rPr>
            <w:rFonts w:asciiTheme="minorHAnsi" w:eastAsiaTheme="minorEastAsia" w:hAnsiTheme="minorHAnsi" w:cstheme="minorBidi"/>
            <w:noProof/>
            <w:sz w:val="22"/>
            <w:szCs w:val="22"/>
            <w:lang w:eastAsia="fr-FR"/>
          </w:rPr>
          <w:tab/>
        </w:r>
        <w:r w:rsidRPr="00A52646">
          <w:rPr>
            <w:rStyle w:val="Lienhypertexte"/>
            <w:noProof/>
          </w:rPr>
          <w:t>Le positionnement absolu ou fixe</w:t>
        </w:r>
        <w:r>
          <w:rPr>
            <w:noProof/>
          </w:rPr>
          <w:tab/>
        </w:r>
        <w:r>
          <w:rPr>
            <w:noProof/>
          </w:rPr>
          <w:fldChar w:fldCharType="begin"/>
        </w:r>
        <w:r>
          <w:rPr>
            <w:noProof/>
          </w:rPr>
          <w:instrText xml:space="preserve"> PAGEREF _Toc453315432 \h </w:instrText>
        </w:r>
        <w:r>
          <w:rPr>
            <w:noProof/>
          </w:rPr>
        </w:r>
        <w:r>
          <w:rPr>
            <w:noProof/>
          </w:rPr>
          <w:fldChar w:fldCharType="separate"/>
        </w:r>
        <w:r w:rsidR="008665D8">
          <w:rPr>
            <w:noProof/>
          </w:rPr>
          <w:t>19</w:t>
        </w:r>
        <w:r>
          <w:rPr>
            <w:noProof/>
          </w:rPr>
          <w:fldChar w:fldCharType="end"/>
        </w:r>
      </w:hyperlink>
    </w:p>
    <w:p w:rsidR="00A513EE" w:rsidRDefault="00A513EE">
      <w:pPr>
        <w:pStyle w:val="TM3"/>
        <w:tabs>
          <w:tab w:val="right" w:leader="dot" w:pos="9343"/>
        </w:tabs>
        <w:rPr>
          <w:rFonts w:asciiTheme="minorHAnsi" w:eastAsiaTheme="minorEastAsia" w:hAnsiTheme="minorHAnsi" w:cstheme="minorBidi"/>
          <w:noProof/>
          <w:sz w:val="22"/>
          <w:szCs w:val="22"/>
          <w:lang w:eastAsia="fr-FR"/>
        </w:rPr>
      </w:pPr>
      <w:hyperlink w:anchor="_Toc453315433" w:history="1">
        <w:r w:rsidRPr="00A52646">
          <w:rPr>
            <w:rStyle w:val="Lienhypertexte"/>
            <w:noProof/>
          </w:rPr>
          <w:t>Profondeur des éléments</w:t>
        </w:r>
        <w:r>
          <w:rPr>
            <w:noProof/>
          </w:rPr>
          <w:tab/>
        </w:r>
        <w:r>
          <w:rPr>
            <w:noProof/>
          </w:rPr>
          <w:fldChar w:fldCharType="begin"/>
        </w:r>
        <w:r>
          <w:rPr>
            <w:noProof/>
          </w:rPr>
          <w:instrText xml:space="preserve"> PAGEREF _Toc453315433 \h </w:instrText>
        </w:r>
        <w:r>
          <w:rPr>
            <w:noProof/>
          </w:rPr>
        </w:r>
        <w:r>
          <w:rPr>
            <w:noProof/>
          </w:rPr>
          <w:fldChar w:fldCharType="separate"/>
        </w:r>
        <w:r w:rsidR="008665D8">
          <w:rPr>
            <w:noProof/>
          </w:rPr>
          <w:t>20</w:t>
        </w:r>
        <w:r>
          <w:rPr>
            <w:noProof/>
          </w:rPr>
          <w:fldChar w:fldCharType="end"/>
        </w:r>
      </w:hyperlink>
    </w:p>
    <w:p w:rsidR="00A513EE" w:rsidRDefault="00A513EE">
      <w:pPr>
        <w:pStyle w:val="TM1"/>
        <w:tabs>
          <w:tab w:val="left" w:pos="800"/>
        </w:tabs>
        <w:rPr>
          <w:rFonts w:asciiTheme="minorHAnsi" w:eastAsiaTheme="minorEastAsia" w:hAnsiTheme="minorHAnsi" w:cstheme="minorBidi"/>
          <w:iCs w:val="0"/>
          <w:noProof/>
          <w:color w:val="auto"/>
          <w:sz w:val="22"/>
          <w:szCs w:val="22"/>
          <w:lang w:eastAsia="fr-FR"/>
        </w:rPr>
      </w:pPr>
      <w:hyperlink w:anchor="_Toc453315434" w:history="1">
        <w:r w:rsidRPr="00A52646">
          <w:rPr>
            <w:rStyle w:val="Lienhypertexte"/>
            <w:noProof/>
          </w:rPr>
          <w:t>VIII</w:t>
        </w:r>
        <w:r>
          <w:rPr>
            <w:rFonts w:asciiTheme="minorHAnsi" w:eastAsiaTheme="minorEastAsia" w:hAnsiTheme="minorHAnsi" w:cstheme="minorBidi"/>
            <w:iCs w:val="0"/>
            <w:noProof/>
            <w:color w:val="auto"/>
            <w:sz w:val="22"/>
            <w:szCs w:val="22"/>
            <w:lang w:eastAsia="fr-FR"/>
          </w:rPr>
          <w:tab/>
        </w:r>
        <w:r w:rsidRPr="00A52646">
          <w:rPr>
            <w:rStyle w:val="Lienhypertexte"/>
            <w:noProof/>
          </w:rPr>
          <w:t>Les unités de mesure</w:t>
        </w:r>
        <w:r>
          <w:rPr>
            <w:noProof/>
          </w:rPr>
          <w:tab/>
        </w:r>
        <w:r>
          <w:rPr>
            <w:noProof/>
          </w:rPr>
          <w:fldChar w:fldCharType="begin"/>
        </w:r>
        <w:r>
          <w:rPr>
            <w:noProof/>
          </w:rPr>
          <w:instrText xml:space="preserve"> PAGEREF _Toc453315434 \h </w:instrText>
        </w:r>
        <w:r>
          <w:rPr>
            <w:noProof/>
          </w:rPr>
        </w:r>
        <w:r>
          <w:rPr>
            <w:noProof/>
          </w:rPr>
          <w:fldChar w:fldCharType="separate"/>
        </w:r>
        <w:r w:rsidR="008665D8">
          <w:rPr>
            <w:noProof/>
          </w:rPr>
          <w:t>21</w:t>
        </w:r>
        <w:r>
          <w:rPr>
            <w:noProof/>
          </w:rPr>
          <w:fldChar w:fldCharType="end"/>
        </w:r>
      </w:hyperlink>
    </w:p>
    <w:p w:rsidR="00A513EE" w:rsidRDefault="00A513EE">
      <w:pPr>
        <w:pStyle w:val="TM1"/>
        <w:tabs>
          <w:tab w:val="left" w:pos="600"/>
        </w:tabs>
        <w:rPr>
          <w:rFonts w:asciiTheme="minorHAnsi" w:eastAsiaTheme="minorEastAsia" w:hAnsiTheme="minorHAnsi" w:cstheme="minorBidi"/>
          <w:iCs w:val="0"/>
          <w:noProof/>
          <w:color w:val="auto"/>
          <w:sz w:val="22"/>
          <w:szCs w:val="22"/>
          <w:lang w:eastAsia="fr-FR"/>
        </w:rPr>
      </w:pPr>
      <w:hyperlink w:anchor="_Toc453315435" w:history="1">
        <w:r w:rsidRPr="00A52646">
          <w:rPr>
            <w:rStyle w:val="Lienhypertexte"/>
            <w:noProof/>
          </w:rPr>
          <w:t>IX</w:t>
        </w:r>
        <w:r>
          <w:rPr>
            <w:rFonts w:asciiTheme="minorHAnsi" w:eastAsiaTheme="minorEastAsia" w:hAnsiTheme="minorHAnsi" w:cstheme="minorBidi"/>
            <w:iCs w:val="0"/>
            <w:noProof/>
            <w:color w:val="auto"/>
            <w:sz w:val="22"/>
            <w:szCs w:val="22"/>
            <w:lang w:eastAsia="fr-FR"/>
          </w:rPr>
          <w:tab/>
        </w:r>
        <w:r w:rsidRPr="00A52646">
          <w:rPr>
            <w:rStyle w:val="Lienhypertexte"/>
            <w:noProof/>
          </w:rPr>
          <w:t>Les pseudo-attributs</w:t>
        </w:r>
        <w:r>
          <w:rPr>
            <w:noProof/>
          </w:rPr>
          <w:tab/>
        </w:r>
        <w:r>
          <w:rPr>
            <w:noProof/>
          </w:rPr>
          <w:fldChar w:fldCharType="begin"/>
        </w:r>
        <w:r>
          <w:rPr>
            <w:noProof/>
          </w:rPr>
          <w:instrText xml:space="preserve"> PAGEREF _Toc453315435 \h </w:instrText>
        </w:r>
        <w:r>
          <w:rPr>
            <w:noProof/>
          </w:rPr>
        </w:r>
        <w:r>
          <w:rPr>
            <w:noProof/>
          </w:rPr>
          <w:fldChar w:fldCharType="separate"/>
        </w:r>
        <w:r w:rsidR="008665D8">
          <w:rPr>
            <w:noProof/>
          </w:rPr>
          <w:t>21</w:t>
        </w:r>
        <w:r>
          <w:rPr>
            <w:noProof/>
          </w:rPr>
          <w:fldChar w:fldCharType="end"/>
        </w:r>
      </w:hyperlink>
    </w:p>
    <w:p w:rsidR="00A513EE" w:rsidRDefault="00A513EE">
      <w:pPr>
        <w:pStyle w:val="TM1"/>
        <w:tabs>
          <w:tab w:val="left" w:pos="600"/>
        </w:tabs>
        <w:rPr>
          <w:rFonts w:asciiTheme="minorHAnsi" w:eastAsiaTheme="minorEastAsia" w:hAnsiTheme="minorHAnsi" w:cstheme="minorBidi"/>
          <w:iCs w:val="0"/>
          <w:noProof/>
          <w:color w:val="auto"/>
          <w:sz w:val="22"/>
          <w:szCs w:val="22"/>
          <w:lang w:eastAsia="fr-FR"/>
        </w:rPr>
      </w:pPr>
      <w:hyperlink w:anchor="_Toc453315436" w:history="1">
        <w:r w:rsidRPr="00A52646">
          <w:rPr>
            <w:rStyle w:val="Lienhypertexte"/>
            <w:noProof/>
          </w:rPr>
          <w:t>X</w:t>
        </w:r>
        <w:r>
          <w:rPr>
            <w:rFonts w:asciiTheme="minorHAnsi" w:eastAsiaTheme="minorEastAsia" w:hAnsiTheme="minorHAnsi" w:cstheme="minorBidi"/>
            <w:iCs w:val="0"/>
            <w:noProof/>
            <w:color w:val="auto"/>
            <w:sz w:val="22"/>
            <w:szCs w:val="22"/>
            <w:lang w:eastAsia="fr-FR"/>
          </w:rPr>
          <w:tab/>
        </w:r>
        <w:r w:rsidRPr="00A52646">
          <w:rPr>
            <w:rStyle w:val="Lienhypertexte"/>
            <w:noProof/>
          </w:rPr>
          <w:t>Les ombrages</w:t>
        </w:r>
        <w:r>
          <w:rPr>
            <w:noProof/>
          </w:rPr>
          <w:tab/>
        </w:r>
        <w:r>
          <w:rPr>
            <w:noProof/>
          </w:rPr>
          <w:fldChar w:fldCharType="begin"/>
        </w:r>
        <w:r>
          <w:rPr>
            <w:noProof/>
          </w:rPr>
          <w:instrText xml:space="preserve"> PAGEREF _Toc453315436 \h </w:instrText>
        </w:r>
        <w:r>
          <w:rPr>
            <w:noProof/>
          </w:rPr>
        </w:r>
        <w:r>
          <w:rPr>
            <w:noProof/>
          </w:rPr>
          <w:fldChar w:fldCharType="separate"/>
        </w:r>
        <w:r w:rsidR="008665D8">
          <w:rPr>
            <w:noProof/>
          </w:rPr>
          <w:t>22</w:t>
        </w:r>
        <w:r>
          <w:rPr>
            <w:noProof/>
          </w:rPr>
          <w:fldChar w:fldCharType="end"/>
        </w:r>
      </w:hyperlink>
    </w:p>
    <w:p w:rsidR="00A513EE" w:rsidRDefault="00A513EE">
      <w:pPr>
        <w:pStyle w:val="TM1"/>
        <w:tabs>
          <w:tab w:val="left" w:pos="600"/>
        </w:tabs>
        <w:rPr>
          <w:rFonts w:asciiTheme="minorHAnsi" w:eastAsiaTheme="minorEastAsia" w:hAnsiTheme="minorHAnsi" w:cstheme="minorBidi"/>
          <w:iCs w:val="0"/>
          <w:noProof/>
          <w:color w:val="auto"/>
          <w:sz w:val="22"/>
          <w:szCs w:val="22"/>
          <w:lang w:eastAsia="fr-FR"/>
        </w:rPr>
      </w:pPr>
      <w:hyperlink w:anchor="_Toc453315437" w:history="1">
        <w:r w:rsidRPr="00A52646">
          <w:rPr>
            <w:rStyle w:val="Lienhypertexte"/>
            <w:noProof/>
          </w:rPr>
          <w:t>XI</w:t>
        </w:r>
        <w:r>
          <w:rPr>
            <w:rFonts w:asciiTheme="minorHAnsi" w:eastAsiaTheme="minorEastAsia" w:hAnsiTheme="minorHAnsi" w:cstheme="minorBidi"/>
            <w:iCs w:val="0"/>
            <w:noProof/>
            <w:color w:val="auto"/>
            <w:sz w:val="22"/>
            <w:szCs w:val="22"/>
            <w:lang w:eastAsia="fr-FR"/>
          </w:rPr>
          <w:tab/>
        </w:r>
        <w:r w:rsidRPr="00A52646">
          <w:rPr>
            <w:rStyle w:val="Lienhypertexte"/>
            <w:noProof/>
          </w:rPr>
          <w:t>Les angles arrondis</w:t>
        </w:r>
        <w:r>
          <w:rPr>
            <w:noProof/>
          </w:rPr>
          <w:tab/>
        </w:r>
        <w:r>
          <w:rPr>
            <w:noProof/>
          </w:rPr>
          <w:fldChar w:fldCharType="begin"/>
        </w:r>
        <w:r>
          <w:rPr>
            <w:noProof/>
          </w:rPr>
          <w:instrText xml:space="preserve"> PAGEREF _Toc453315437 \h </w:instrText>
        </w:r>
        <w:r>
          <w:rPr>
            <w:noProof/>
          </w:rPr>
        </w:r>
        <w:r>
          <w:rPr>
            <w:noProof/>
          </w:rPr>
          <w:fldChar w:fldCharType="separate"/>
        </w:r>
        <w:r w:rsidR="008665D8">
          <w:rPr>
            <w:noProof/>
          </w:rPr>
          <w:t>23</w:t>
        </w:r>
        <w:r>
          <w:rPr>
            <w:noProof/>
          </w:rPr>
          <w:fldChar w:fldCharType="end"/>
        </w:r>
      </w:hyperlink>
    </w:p>
    <w:p w:rsidR="00A513EE" w:rsidRDefault="00A513EE">
      <w:pPr>
        <w:pStyle w:val="TM1"/>
        <w:tabs>
          <w:tab w:val="left" w:pos="800"/>
        </w:tabs>
        <w:rPr>
          <w:rFonts w:asciiTheme="minorHAnsi" w:eastAsiaTheme="minorEastAsia" w:hAnsiTheme="minorHAnsi" w:cstheme="minorBidi"/>
          <w:iCs w:val="0"/>
          <w:noProof/>
          <w:color w:val="auto"/>
          <w:sz w:val="22"/>
          <w:szCs w:val="22"/>
          <w:lang w:eastAsia="fr-FR"/>
        </w:rPr>
      </w:pPr>
      <w:hyperlink w:anchor="_Toc453315438" w:history="1">
        <w:r w:rsidRPr="00A52646">
          <w:rPr>
            <w:rStyle w:val="Lienhypertexte"/>
            <w:noProof/>
          </w:rPr>
          <w:t>XII</w:t>
        </w:r>
        <w:r>
          <w:rPr>
            <w:rFonts w:asciiTheme="minorHAnsi" w:eastAsiaTheme="minorEastAsia" w:hAnsiTheme="minorHAnsi" w:cstheme="minorBidi"/>
            <w:iCs w:val="0"/>
            <w:noProof/>
            <w:color w:val="auto"/>
            <w:sz w:val="22"/>
            <w:szCs w:val="22"/>
            <w:lang w:eastAsia="fr-FR"/>
          </w:rPr>
          <w:tab/>
        </w:r>
        <w:r w:rsidRPr="00A52646">
          <w:rPr>
            <w:rStyle w:val="Lienhypertexte"/>
            <w:noProof/>
          </w:rPr>
          <w:t>Les fonds dégradés</w:t>
        </w:r>
        <w:r>
          <w:rPr>
            <w:noProof/>
          </w:rPr>
          <w:tab/>
        </w:r>
        <w:r>
          <w:rPr>
            <w:noProof/>
          </w:rPr>
          <w:fldChar w:fldCharType="begin"/>
        </w:r>
        <w:r>
          <w:rPr>
            <w:noProof/>
          </w:rPr>
          <w:instrText xml:space="preserve"> PAGEREF _Toc453315438 \h </w:instrText>
        </w:r>
        <w:r>
          <w:rPr>
            <w:noProof/>
          </w:rPr>
        </w:r>
        <w:r>
          <w:rPr>
            <w:noProof/>
          </w:rPr>
          <w:fldChar w:fldCharType="separate"/>
        </w:r>
        <w:r w:rsidR="008665D8">
          <w:rPr>
            <w:noProof/>
          </w:rPr>
          <w:t>23</w:t>
        </w:r>
        <w:r>
          <w:rPr>
            <w:noProof/>
          </w:rPr>
          <w:fldChar w:fldCharType="end"/>
        </w:r>
      </w:hyperlink>
    </w:p>
    <w:p w:rsidR="00A513EE" w:rsidRDefault="00A513EE">
      <w:pPr>
        <w:pStyle w:val="TM1"/>
        <w:tabs>
          <w:tab w:val="left" w:pos="800"/>
        </w:tabs>
        <w:rPr>
          <w:rFonts w:asciiTheme="minorHAnsi" w:eastAsiaTheme="minorEastAsia" w:hAnsiTheme="minorHAnsi" w:cstheme="minorBidi"/>
          <w:iCs w:val="0"/>
          <w:noProof/>
          <w:color w:val="auto"/>
          <w:sz w:val="22"/>
          <w:szCs w:val="22"/>
          <w:lang w:eastAsia="fr-FR"/>
        </w:rPr>
      </w:pPr>
      <w:hyperlink w:anchor="_Toc453315439" w:history="1">
        <w:r w:rsidRPr="00A52646">
          <w:rPr>
            <w:rStyle w:val="Lienhypertexte"/>
            <w:noProof/>
          </w:rPr>
          <w:t>XIII</w:t>
        </w:r>
        <w:r>
          <w:rPr>
            <w:rFonts w:asciiTheme="minorHAnsi" w:eastAsiaTheme="minorEastAsia" w:hAnsiTheme="minorHAnsi" w:cstheme="minorBidi"/>
            <w:iCs w:val="0"/>
            <w:noProof/>
            <w:color w:val="auto"/>
            <w:sz w:val="22"/>
            <w:szCs w:val="22"/>
            <w:lang w:eastAsia="fr-FR"/>
          </w:rPr>
          <w:tab/>
        </w:r>
        <w:r w:rsidRPr="00A52646">
          <w:rPr>
            <w:rStyle w:val="Lienhypertexte"/>
            <w:noProof/>
          </w:rPr>
          <w:t>La transparence</w:t>
        </w:r>
        <w:r>
          <w:rPr>
            <w:noProof/>
          </w:rPr>
          <w:tab/>
        </w:r>
        <w:r>
          <w:rPr>
            <w:noProof/>
          </w:rPr>
          <w:fldChar w:fldCharType="begin"/>
        </w:r>
        <w:r>
          <w:rPr>
            <w:noProof/>
          </w:rPr>
          <w:instrText xml:space="preserve"> PAGEREF _Toc453315439 \h </w:instrText>
        </w:r>
        <w:r>
          <w:rPr>
            <w:noProof/>
          </w:rPr>
        </w:r>
        <w:r>
          <w:rPr>
            <w:noProof/>
          </w:rPr>
          <w:fldChar w:fldCharType="separate"/>
        </w:r>
        <w:r w:rsidR="008665D8">
          <w:rPr>
            <w:noProof/>
          </w:rPr>
          <w:t>24</w:t>
        </w:r>
        <w:r>
          <w:rPr>
            <w:noProof/>
          </w:rPr>
          <w:fldChar w:fldCharType="end"/>
        </w:r>
      </w:hyperlink>
    </w:p>
    <w:p w:rsidR="00A513EE" w:rsidRDefault="00A513EE">
      <w:pPr>
        <w:pStyle w:val="TM1"/>
        <w:tabs>
          <w:tab w:val="left" w:pos="800"/>
        </w:tabs>
        <w:rPr>
          <w:rFonts w:asciiTheme="minorHAnsi" w:eastAsiaTheme="minorEastAsia" w:hAnsiTheme="minorHAnsi" w:cstheme="minorBidi"/>
          <w:iCs w:val="0"/>
          <w:noProof/>
          <w:color w:val="auto"/>
          <w:sz w:val="22"/>
          <w:szCs w:val="22"/>
          <w:lang w:eastAsia="fr-FR"/>
        </w:rPr>
      </w:pPr>
      <w:hyperlink w:anchor="_Toc453315440" w:history="1">
        <w:r w:rsidRPr="00A52646">
          <w:rPr>
            <w:rStyle w:val="Lienhypertexte"/>
            <w:noProof/>
          </w:rPr>
          <w:t>XIV</w:t>
        </w:r>
        <w:r>
          <w:rPr>
            <w:rFonts w:asciiTheme="minorHAnsi" w:eastAsiaTheme="minorEastAsia" w:hAnsiTheme="minorHAnsi" w:cstheme="minorBidi"/>
            <w:iCs w:val="0"/>
            <w:noProof/>
            <w:color w:val="auto"/>
            <w:sz w:val="22"/>
            <w:szCs w:val="22"/>
            <w:lang w:eastAsia="fr-FR"/>
          </w:rPr>
          <w:tab/>
        </w:r>
        <w:r w:rsidRPr="00A52646">
          <w:rPr>
            <w:rStyle w:val="Lienhypertexte"/>
            <w:noProof/>
          </w:rPr>
          <w:t>Les transformations, transitions et animations</w:t>
        </w:r>
        <w:r>
          <w:rPr>
            <w:noProof/>
          </w:rPr>
          <w:tab/>
        </w:r>
        <w:r>
          <w:rPr>
            <w:noProof/>
          </w:rPr>
          <w:fldChar w:fldCharType="begin"/>
        </w:r>
        <w:r>
          <w:rPr>
            <w:noProof/>
          </w:rPr>
          <w:instrText xml:space="preserve"> PAGEREF _Toc453315440 \h </w:instrText>
        </w:r>
        <w:r>
          <w:rPr>
            <w:noProof/>
          </w:rPr>
        </w:r>
        <w:r>
          <w:rPr>
            <w:noProof/>
          </w:rPr>
          <w:fldChar w:fldCharType="separate"/>
        </w:r>
        <w:r w:rsidR="008665D8">
          <w:rPr>
            <w:noProof/>
          </w:rPr>
          <w:t>25</w:t>
        </w:r>
        <w:r>
          <w:rPr>
            <w:noProof/>
          </w:rPr>
          <w:fldChar w:fldCharType="end"/>
        </w:r>
      </w:hyperlink>
    </w:p>
    <w:p w:rsidR="00A513EE" w:rsidRDefault="00A513EE">
      <w:pPr>
        <w:pStyle w:val="TM1"/>
        <w:tabs>
          <w:tab w:val="left" w:pos="800"/>
        </w:tabs>
        <w:rPr>
          <w:rFonts w:asciiTheme="minorHAnsi" w:eastAsiaTheme="minorEastAsia" w:hAnsiTheme="minorHAnsi" w:cstheme="minorBidi"/>
          <w:iCs w:val="0"/>
          <w:noProof/>
          <w:color w:val="auto"/>
          <w:sz w:val="22"/>
          <w:szCs w:val="22"/>
          <w:lang w:eastAsia="fr-FR"/>
        </w:rPr>
      </w:pPr>
      <w:hyperlink w:anchor="_Toc453315441" w:history="1">
        <w:r w:rsidRPr="00A52646">
          <w:rPr>
            <w:rStyle w:val="Lienhypertexte"/>
            <w:noProof/>
          </w:rPr>
          <w:t>XV</w:t>
        </w:r>
        <w:r>
          <w:rPr>
            <w:rFonts w:asciiTheme="minorHAnsi" w:eastAsiaTheme="minorEastAsia" w:hAnsiTheme="minorHAnsi" w:cstheme="minorBidi"/>
            <w:iCs w:val="0"/>
            <w:noProof/>
            <w:color w:val="auto"/>
            <w:sz w:val="22"/>
            <w:szCs w:val="22"/>
            <w:lang w:eastAsia="fr-FR"/>
          </w:rPr>
          <w:tab/>
        </w:r>
        <w:r w:rsidRPr="00A52646">
          <w:rPr>
            <w:rStyle w:val="Lienhypertexte"/>
            <w:noProof/>
          </w:rPr>
          <w:t>Les jeux de styles différents selon le périphérique</w:t>
        </w:r>
        <w:r>
          <w:rPr>
            <w:noProof/>
          </w:rPr>
          <w:tab/>
        </w:r>
        <w:r>
          <w:rPr>
            <w:noProof/>
          </w:rPr>
          <w:fldChar w:fldCharType="begin"/>
        </w:r>
        <w:r>
          <w:rPr>
            <w:noProof/>
          </w:rPr>
          <w:instrText xml:space="preserve"> PAGEREF _Toc453315441 \h </w:instrText>
        </w:r>
        <w:r>
          <w:rPr>
            <w:noProof/>
          </w:rPr>
        </w:r>
        <w:r>
          <w:rPr>
            <w:noProof/>
          </w:rPr>
          <w:fldChar w:fldCharType="separate"/>
        </w:r>
        <w:r w:rsidR="008665D8">
          <w:rPr>
            <w:noProof/>
          </w:rPr>
          <w:t>26</w:t>
        </w:r>
        <w:r>
          <w:rPr>
            <w:noProof/>
          </w:rPr>
          <w:fldChar w:fldCharType="end"/>
        </w:r>
      </w:hyperlink>
    </w:p>
    <w:p w:rsidR="0077511F" w:rsidRDefault="00FB501C" w:rsidP="0077511F">
      <w:pPr>
        <w:pStyle w:val="TM2"/>
        <w:tabs>
          <w:tab w:val="right" w:leader="dot" w:pos="9213"/>
        </w:tabs>
      </w:pPr>
      <w:r>
        <w:fldChar w:fldCharType="end"/>
      </w:r>
    </w:p>
    <w:p w:rsidR="0077511F" w:rsidRDefault="0077511F" w:rsidP="0077511F">
      <w:r>
        <w:br w:type="page"/>
      </w:r>
    </w:p>
    <w:p w:rsidR="000F234D" w:rsidRPr="000F234D" w:rsidRDefault="000F234D" w:rsidP="004C41B5">
      <w:pPr>
        <w:pStyle w:val="Titre1"/>
        <w:numPr>
          <w:ilvl w:val="0"/>
          <w:numId w:val="0"/>
        </w:numPr>
        <w:jc w:val="center"/>
      </w:pPr>
      <w:bookmarkStart w:id="1" w:name="_Toc233099998"/>
      <w:bookmarkStart w:id="2" w:name="_Toc453315418"/>
      <w:r w:rsidRPr="000F234D">
        <w:lastRenderedPageBreak/>
        <w:t>Les feuilles de styles CSS</w:t>
      </w:r>
      <w:bookmarkEnd w:id="1"/>
      <w:bookmarkEnd w:id="2"/>
    </w:p>
    <w:p w:rsidR="000F234D" w:rsidRPr="000F234D" w:rsidRDefault="000F234D" w:rsidP="004C41B5">
      <w:pPr>
        <w:pStyle w:val="Titre1"/>
      </w:pPr>
      <w:bookmarkStart w:id="3" w:name="_Toc233099999"/>
      <w:bookmarkStart w:id="4" w:name="_Toc453315419"/>
      <w:r w:rsidRPr="000F234D">
        <w:t>Objectifs des feuilles de style</w:t>
      </w:r>
      <w:bookmarkEnd w:id="3"/>
      <w:bookmarkEnd w:id="4"/>
    </w:p>
    <w:p w:rsidR="000F234D" w:rsidRDefault="000F234D" w:rsidP="000F234D">
      <w:r>
        <w:t xml:space="preserve">Les feuilles de style (CSS : </w:t>
      </w:r>
      <w:proofErr w:type="spellStart"/>
      <w:r>
        <w:rPr>
          <w:b/>
        </w:rPr>
        <w:t>C</w:t>
      </w:r>
      <w:r>
        <w:t>ascading</w:t>
      </w:r>
      <w:proofErr w:type="spellEnd"/>
      <w:r>
        <w:t xml:space="preserve"> </w:t>
      </w:r>
      <w:r>
        <w:rPr>
          <w:b/>
        </w:rPr>
        <w:t>S</w:t>
      </w:r>
      <w:r>
        <w:t xml:space="preserve">tyle </w:t>
      </w:r>
      <w:proofErr w:type="spellStart"/>
      <w:r>
        <w:rPr>
          <w:b/>
        </w:rPr>
        <w:t>S</w:t>
      </w:r>
      <w:r>
        <w:t>heet</w:t>
      </w:r>
      <w:proofErr w:type="spellEnd"/>
      <w:r>
        <w:t xml:space="preserve">) complètent HTML, en offrant un langage permettant de </w:t>
      </w:r>
      <w:r w:rsidRPr="00725EAA">
        <w:rPr>
          <w:b/>
          <w:i/>
        </w:rPr>
        <w:t xml:space="preserve">définir des propriétés de format et de présentation au contenu </w:t>
      </w:r>
      <w:r w:rsidR="00725EAA" w:rsidRPr="00725EAA">
        <w:rPr>
          <w:b/>
          <w:i/>
        </w:rPr>
        <w:t>des éléments définis par des balises HTML</w:t>
      </w:r>
      <w:r>
        <w:t>. On peut</w:t>
      </w:r>
      <w:r w:rsidR="00725EAA">
        <w:t xml:space="preserve"> par exemple affecter à certain</w:t>
      </w:r>
      <w:r>
        <w:t xml:space="preserve">s </w:t>
      </w:r>
      <w:r w:rsidR="00725EAA">
        <w:t>éléments</w:t>
      </w:r>
      <w:r>
        <w:t xml:space="preserve"> une couleur d'arrière plan, une image d'arrière plan, des bordures, des polices de caractères spécifiques, etc…</w:t>
      </w:r>
    </w:p>
    <w:p w:rsidR="000F234D" w:rsidRDefault="000F234D" w:rsidP="000F234D"/>
    <w:p w:rsidR="000F234D" w:rsidRDefault="000F234D" w:rsidP="000F234D">
      <w:r>
        <w:t>CSS permet d’aller plus loin</w:t>
      </w:r>
      <w:r w:rsidR="00725EAA">
        <w:t>, beaucoup plus loin,</w:t>
      </w:r>
      <w:r>
        <w:t xml:space="preserve"> que HTML dans la présentation des pages Web ; on peut ainsi par exemple positionner au pixel près certains éléments dans la fenêtre d'affichage du navigateur, ou modifier l'aspect du curseur</w:t>
      </w:r>
      <w:r w:rsidR="00725EAA">
        <w:t xml:space="preserve"> ou encore effectuer certaines animations, le tout, sans aucune programmation, rien qu’avec des listes de valeurs d’attributs</w:t>
      </w:r>
      <w:r>
        <w:t>.</w:t>
      </w:r>
    </w:p>
    <w:p w:rsidR="000F234D" w:rsidRDefault="000F234D" w:rsidP="000F234D"/>
    <w:p w:rsidR="000F234D" w:rsidRDefault="000F234D" w:rsidP="000F234D">
      <w:r>
        <w:t xml:space="preserve">Les styles peuvent s’appliquer balise par balise, ou bien de manière commune à toutes (ou certaines) balises d’un type donné. Ceci permet de </w:t>
      </w:r>
      <w:r w:rsidRPr="00725EAA">
        <w:rPr>
          <w:b/>
          <w:i/>
        </w:rPr>
        <w:t>définir un style</w:t>
      </w:r>
      <w:r w:rsidR="00725EAA" w:rsidRPr="00725EAA">
        <w:rPr>
          <w:b/>
          <w:i/>
        </w:rPr>
        <w:t>-type</w:t>
      </w:r>
      <w:r>
        <w:t xml:space="preserve"> une seule fois, et de </w:t>
      </w:r>
      <w:r w:rsidRPr="00725EAA">
        <w:rPr>
          <w:b/>
          <w:i/>
        </w:rPr>
        <w:t>l’appliquer autant de fois que nécessaire</w:t>
      </w:r>
      <w:r>
        <w:t>, sans avoir à le redéfinir à chaque usage.</w:t>
      </w:r>
    </w:p>
    <w:p w:rsidR="000F234D" w:rsidRDefault="000F234D" w:rsidP="000F234D"/>
    <w:p w:rsidR="000F234D" w:rsidRDefault="000F234D" w:rsidP="00992FE4">
      <w:r>
        <w:t xml:space="preserve">De plus, les styles, qui peuvent être définis à l’intérieur d’une page HTML, peuvent </w:t>
      </w:r>
      <w:r w:rsidR="00725EAA">
        <w:t xml:space="preserve">(doivent !) </w:t>
      </w:r>
      <w:r>
        <w:t xml:space="preserve">être définis dans un </w:t>
      </w:r>
      <w:r w:rsidRPr="00725EAA">
        <w:rPr>
          <w:b/>
          <w:i/>
        </w:rPr>
        <w:t>fichier externe qui sera associé à toutes les pages HTML qui en ont besoin</w:t>
      </w:r>
      <w:r>
        <w:t>. Ceci permettra de regrouper dans un seul fichier toute la « charte graphique » et le</w:t>
      </w:r>
      <w:r w:rsidR="00992FE4">
        <w:t xml:space="preserve">s aspects de présentation d’un site </w:t>
      </w:r>
      <w:r>
        <w:t xml:space="preserve">Web, </w:t>
      </w:r>
      <w:r w:rsidR="00992FE4">
        <w:t xml:space="preserve">ce qui bien sûr simplifiera sa maintenance et </w:t>
      </w:r>
      <w:r>
        <w:t>s</w:t>
      </w:r>
      <w:r w:rsidR="00992FE4">
        <w:t>on</w:t>
      </w:r>
      <w:r w:rsidR="00725EAA">
        <w:t xml:space="preserve"> évolution</w:t>
      </w:r>
      <w:r>
        <w:t>.</w:t>
      </w:r>
    </w:p>
    <w:p w:rsidR="000F234D" w:rsidRDefault="000F234D" w:rsidP="000F234D"/>
    <w:p w:rsidR="000F234D" w:rsidRDefault="000F234D" w:rsidP="000F234D">
      <w:r>
        <w:t>Les feuilles de style CSS sont constituées de formats que l’on définit pour certains éléments HTML ou pour un ensemble d’éléments HTML. Pour choisir cet ensemble d'éléments HTML auquel doit s'applique</w:t>
      </w:r>
      <w:r w:rsidR="00725EAA">
        <w:t>r un format, on utilise dans le code</w:t>
      </w:r>
      <w:r>
        <w:t xml:space="preserve"> CSS ce qu'on appelle des </w:t>
      </w:r>
      <w:r w:rsidRPr="00725EAA">
        <w:rPr>
          <w:b/>
          <w:i/>
        </w:rPr>
        <w:t>sélecteurs</w:t>
      </w:r>
      <w:r>
        <w:t xml:space="preserve">. Pour chaque sélecteur (qui permet de sélectionner les </w:t>
      </w:r>
      <w:r w:rsidR="00725EAA">
        <w:t>éléments</w:t>
      </w:r>
      <w:r>
        <w:t xml:space="preserve"> HTML concernées par le style), on va définir un style de présentation en utilisant un certain nombre de </w:t>
      </w:r>
      <w:r w:rsidRPr="00725EAA">
        <w:rPr>
          <w:b/>
          <w:i/>
        </w:rPr>
        <w:t>propriétés</w:t>
      </w:r>
      <w:r w:rsidR="00725EAA" w:rsidRPr="00725EAA">
        <w:rPr>
          <w:b/>
          <w:i/>
        </w:rPr>
        <w:t>/attributs</w:t>
      </w:r>
      <w:r>
        <w:t xml:space="preserve"> auxquelles on va affecter des </w:t>
      </w:r>
      <w:r w:rsidRPr="00725EAA">
        <w:rPr>
          <w:b/>
          <w:i/>
        </w:rPr>
        <w:t>valeurs</w:t>
      </w:r>
      <w:r>
        <w:t xml:space="preserve">. Par exemple, on peut définir un format pour les balises </w:t>
      </w:r>
      <w:r>
        <w:rPr>
          <w:b/>
        </w:rPr>
        <w:t>&lt;h1&gt;</w:t>
      </w:r>
      <w:r w:rsidR="00877EDD">
        <w:t xml:space="preserve"> </w:t>
      </w:r>
      <w:r>
        <w:t>pour lesquelles on va fixer les propriétés telles la taille de police, la couleur de police, etc…</w:t>
      </w:r>
    </w:p>
    <w:p w:rsidR="000F234D" w:rsidRDefault="000F234D" w:rsidP="000F234D"/>
    <w:p w:rsidR="000F234D" w:rsidRDefault="000F234D" w:rsidP="000F234D">
      <w:r>
        <w:t xml:space="preserve">Les feuilles de style offrent de multiples possibilités. Ce qui est décrit ici concerne uniquement les utilisations les plus courantes. Pour plus de détails, reportez vous à l’aide en ligne de Microsoft, par exemple, ou </w:t>
      </w:r>
      <w:r w:rsidR="00725EAA">
        <w:t>aux tutoriaux et</w:t>
      </w:r>
      <w:r>
        <w:t xml:space="preserve"> traduction</w:t>
      </w:r>
      <w:r w:rsidR="00725EAA">
        <w:t>s</w:t>
      </w:r>
      <w:r>
        <w:t xml:space="preserve"> </w:t>
      </w:r>
      <w:r w:rsidR="00725EAA">
        <w:t>des standards</w:t>
      </w:r>
      <w:r>
        <w:t xml:space="preserve"> CSS (documents en ligne).</w:t>
      </w:r>
      <w:r w:rsidR="00877EDD">
        <w:t xml:space="preserve"> Retenez que maîtriser CSS relève des métiers de « Web Designer » et « Intégrateur Web », et non des développeurs informatique !</w:t>
      </w:r>
    </w:p>
    <w:p w:rsidR="000F234D" w:rsidRDefault="000F234D" w:rsidP="000F234D"/>
    <w:p w:rsidR="00BB2083" w:rsidRDefault="00BB2083" w:rsidP="000F234D"/>
    <w:p w:rsidR="003441A4" w:rsidRDefault="003441A4">
      <w:pPr>
        <w:suppressAutoHyphens w:val="0"/>
        <w:ind w:left="0" w:right="0"/>
        <w:rPr>
          <w:rFonts w:cs="Arial"/>
          <w:b/>
          <w:bCs/>
          <w:caps/>
          <w:color w:val="860044"/>
          <w:sz w:val="32"/>
          <w:szCs w:val="24"/>
        </w:rPr>
      </w:pPr>
      <w:bookmarkStart w:id="5" w:name="global"/>
      <w:bookmarkStart w:id="6" w:name="_Toc233100000"/>
      <w:r>
        <w:br w:type="page"/>
      </w:r>
    </w:p>
    <w:p w:rsidR="000F234D" w:rsidRPr="000F234D" w:rsidRDefault="000F234D" w:rsidP="004C41B5">
      <w:pPr>
        <w:pStyle w:val="Titre1"/>
      </w:pPr>
      <w:bookmarkStart w:id="7" w:name="_Toc453315420"/>
      <w:r w:rsidRPr="000F234D">
        <w:lastRenderedPageBreak/>
        <w:t>Utiliser les feuilles de styles en HTML</w:t>
      </w:r>
      <w:bookmarkEnd w:id="5"/>
      <w:bookmarkEnd w:id="6"/>
      <w:bookmarkEnd w:id="7"/>
    </w:p>
    <w:p w:rsidR="000F234D" w:rsidRDefault="000F234D" w:rsidP="000F234D">
      <w:r>
        <w:t>Plusieurs méthodes sont utilisables pour intégrer des feuilles de style en HTML :</w:t>
      </w:r>
    </w:p>
    <w:p w:rsidR="000F234D" w:rsidRDefault="000F234D" w:rsidP="000F234D"/>
    <w:p w:rsidR="000F234D" w:rsidRDefault="000F234D" w:rsidP="000F234D">
      <w:pPr>
        <w:pStyle w:val="TableHeading"/>
      </w:pPr>
      <w:r>
        <w:t xml:space="preserve">Définir globalement des formats </w:t>
      </w:r>
      <w:r w:rsidR="003441A4">
        <w:t>dans</w:t>
      </w:r>
      <w:r>
        <w:t xml:space="preserve"> un fichier HTML</w:t>
      </w:r>
    </w:p>
    <w:p w:rsidR="000F234D" w:rsidRDefault="000F234D" w:rsidP="006E371F">
      <w:r>
        <w:t xml:space="preserve">Les balises HTML </w:t>
      </w:r>
      <w:r>
        <w:rPr>
          <w:rStyle w:val="CodeHTML"/>
          <w:rFonts w:ascii="Arial" w:hAnsi="Arial" w:cs="Arial"/>
          <w:b/>
          <w:bCs/>
        </w:rPr>
        <w:t>&lt;style...&gt;</w:t>
      </w:r>
      <w:r>
        <w:rPr>
          <w:b/>
          <w:bCs/>
        </w:rPr>
        <w:t xml:space="preserve"> ... </w:t>
      </w:r>
      <w:r>
        <w:rPr>
          <w:rStyle w:val="CodeHTML"/>
          <w:rFonts w:ascii="Arial" w:hAnsi="Arial" w:cs="Arial"/>
          <w:b/>
          <w:bCs/>
        </w:rPr>
        <w:t>&lt;/style&gt;</w:t>
      </w:r>
      <w:r>
        <w:t xml:space="preserve"> permettent de contenir la définition des formats CSS. Cette définition se positionne dans l’en-tête (</w:t>
      </w:r>
      <w:proofErr w:type="spellStart"/>
      <w:r>
        <w:rPr>
          <w:b/>
        </w:rPr>
        <w:t>head</w:t>
      </w:r>
      <w:proofErr w:type="spellEnd"/>
      <w:r>
        <w:t xml:space="preserve">) du document. Pour les navigateurs (antiques) qui n’interprètent pas l'élément </w:t>
      </w:r>
      <w:r>
        <w:rPr>
          <w:rStyle w:val="CodeHTML"/>
          <w:rFonts w:ascii="Arial" w:hAnsi="Arial" w:cs="Arial"/>
        </w:rPr>
        <w:t xml:space="preserve">style, </w:t>
      </w:r>
      <w:r>
        <w:t>vous pouvez insérer le contenu dans un commentaire HTML  (</w:t>
      </w:r>
      <w:r>
        <w:rPr>
          <w:rStyle w:val="CodeHTML"/>
          <w:rFonts w:ascii="Arial" w:hAnsi="Arial" w:cs="Arial"/>
        </w:rPr>
        <w:t>&lt;!--</w:t>
      </w:r>
      <w:r>
        <w:t xml:space="preserve"> ... </w:t>
      </w:r>
      <w:r>
        <w:rPr>
          <w:rStyle w:val="CodeHTML"/>
          <w:rFonts w:ascii="Arial" w:hAnsi="Arial" w:cs="Arial"/>
        </w:rPr>
        <w:t>--&gt;</w:t>
      </w:r>
      <w:r>
        <w:t>)</w:t>
      </w:r>
    </w:p>
    <w:p w:rsidR="000F234D" w:rsidRDefault="000F234D" w:rsidP="006E371F"/>
    <w:p w:rsidR="000F234D" w:rsidRPr="006E371F" w:rsidRDefault="000F234D" w:rsidP="006E371F">
      <w:r w:rsidRPr="006E371F">
        <w:t>Exemple:</w:t>
      </w:r>
    </w:p>
    <w:tbl>
      <w:tblPr>
        <w:tblW w:w="0" w:type="auto"/>
        <w:tblInd w:w="799" w:type="dxa"/>
        <w:tblLayout w:type="fixed"/>
        <w:tblCellMar>
          <w:top w:w="150" w:type="dxa"/>
          <w:left w:w="150" w:type="dxa"/>
          <w:bottom w:w="150" w:type="dxa"/>
          <w:right w:w="150" w:type="dxa"/>
        </w:tblCellMar>
        <w:tblLook w:val="0000" w:firstRow="0" w:lastRow="0" w:firstColumn="0" w:lastColumn="0" w:noHBand="0" w:noVBand="0"/>
      </w:tblPr>
      <w:tblGrid>
        <w:gridCol w:w="5548"/>
      </w:tblGrid>
      <w:tr w:rsidR="000F234D" w:rsidRPr="006A14E2" w:rsidTr="000F234D">
        <w:trPr>
          <w:trHeight w:val="1501"/>
        </w:trPr>
        <w:tc>
          <w:tcPr>
            <w:tcW w:w="5548" w:type="dxa"/>
            <w:vMerge w:val="restart"/>
            <w:tcBorders>
              <w:top w:val="single" w:sz="40" w:space="0" w:color="FFFFFF"/>
              <w:left w:val="single" w:sz="40" w:space="0" w:color="FFFFFF"/>
              <w:bottom w:val="single" w:sz="40" w:space="0" w:color="FFFFFF"/>
              <w:right w:val="single" w:sz="40" w:space="0" w:color="FFFFFF"/>
            </w:tcBorders>
            <w:shd w:val="clear" w:color="auto" w:fill="FFFFE0"/>
            <w:vAlign w:val="center"/>
          </w:tcPr>
          <w:p w:rsidR="000F234D" w:rsidRPr="006E371F" w:rsidRDefault="000F234D" w:rsidP="000F234D">
            <w:pPr>
              <w:pStyle w:val="PrformatHTML"/>
              <w:snapToGrid w:val="0"/>
              <w:rPr>
                <w:rFonts w:ascii="Arial" w:hAnsi="Arial" w:cs="Arial"/>
              </w:rPr>
            </w:pPr>
            <w:r w:rsidRPr="006E371F">
              <w:rPr>
                <w:rFonts w:ascii="Arial" w:hAnsi="Arial" w:cs="Arial"/>
              </w:rPr>
              <w:t>&lt;html&gt;</w:t>
            </w:r>
          </w:p>
          <w:p w:rsidR="000F234D" w:rsidRPr="006E371F" w:rsidRDefault="000F234D" w:rsidP="000F234D">
            <w:pPr>
              <w:pStyle w:val="PrformatHTML"/>
              <w:rPr>
                <w:rFonts w:ascii="Arial" w:hAnsi="Arial" w:cs="Arial"/>
              </w:rPr>
            </w:pPr>
            <w:r w:rsidRPr="006E371F">
              <w:rPr>
                <w:rFonts w:ascii="Arial" w:hAnsi="Arial" w:cs="Arial"/>
              </w:rPr>
              <w:t>&lt;</w:t>
            </w:r>
            <w:proofErr w:type="spellStart"/>
            <w:r w:rsidRPr="006E371F">
              <w:rPr>
                <w:rFonts w:ascii="Arial" w:hAnsi="Arial" w:cs="Arial"/>
              </w:rPr>
              <w:t>head</w:t>
            </w:r>
            <w:proofErr w:type="spellEnd"/>
            <w:r w:rsidRPr="006E371F">
              <w:rPr>
                <w:rFonts w:ascii="Arial" w:hAnsi="Arial" w:cs="Arial"/>
              </w:rPr>
              <w:t>&gt;</w:t>
            </w:r>
          </w:p>
          <w:p w:rsidR="000F234D" w:rsidRPr="006E371F" w:rsidRDefault="000F234D" w:rsidP="000F234D">
            <w:pPr>
              <w:pStyle w:val="PrformatHTML"/>
              <w:rPr>
                <w:rFonts w:ascii="Arial" w:hAnsi="Arial" w:cs="Arial"/>
              </w:rPr>
            </w:pPr>
            <w:r w:rsidRPr="006E371F">
              <w:rPr>
                <w:rFonts w:ascii="Arial" w:hAnsi="Arial" w:cs="Arial"/>
              </w:rPr>
              <w:t>&lt;</w:t>
            </w:r>
            <w:proofErr w:type="spellStart"/>
            <w:r w:rsidRPr="006E371F">
              <w:rPr>
                <w:rFonts w:ascii="Arial" w:hAnsi="Arial" w:cs="Arial"/>
              </w:rPr>
              <w:t>title</w:t>
            </w:r>
            <w:proofErr w:type="spellEnd"/>
            <w:r w:rsidRPr="006E371F">
              <w:rPr>
                <w:rFonts w:ascii="Arial" w:hAnsi="Arial" w:cs="Arial"/>
              </w:rPr>
              <w:t>&gt;Titre du fichier&lt;/</w:t>
            </w:r>
            <w:proofErr w:type="spellStart"/>
            <w:r w:rsidRPr="006E371F">
              <w:rPr>
                <w:rFonts w:ascii="Arial" w:hAnsi="Arial" w:cs="Arial"/>
              </w:rPr>
              <w:t>title</w:t>
            </w:r>
            <w:proofErr w:type="spellEnd"/>
            <w:r w:rsidRPr="006E371F">
              <w:rPr>
                <w:rFonts w:ascii="Arial" w:hAnsi="Arial" w:cs="Arial"/>
              </w:rPr>
              <w:t>&gt;</w:t>
            </w:r>
          </w:p>
          <w:p w:rsidR="000F234D" w:rsidRPr="006E371F" w:rsidRDefault="000F234D" w:rsidP="000F234D">
            <w:pPr>
              <w:pStyle w:val="PrformatHTML"/>
              <w:rPr>
                <w:rFonts w:ascii="Arial" w:hAnsi="Arial" w:cs="Arial"/>
              </w:rPr>
            </w:pPr>
            <w:r w:rsidRPr="006E371F">
              <w:rPr>
                <w:rFonts w:ascii="Arial" w:hAnsi="Arial" w:cs="Arial"/>
              </w:rPr>
              <w:t>&lt;style type="</w:t>
            </w:r>
            <w:proofErr w:type="spellStart"/>
            <w:r w:rsidRPr="006E371F">
              <w:rPr>
                <w:rFonts w:ascii="Arial" w:hAnsi="Arial" w:cs="Arial"/>
              </w:rPr>
              <w:t>text</w:t>
            </w:r>
            <w:proofErr w:type="spellEnd"/>
            <w:r w:rsidRPr="006E371F">
              <w:rPr>
                <w:rFonts w:ascii="Arial" w:hAnsi="Arial" w:cs="Arial"/>
              </w:rPr>
              <w:t>/</w:t>
            </w:r>
            <w:proofErr w:type="spellStart"/>
            <w:r w:rsidRPr="006E371F">
              <w:rPr>
                <w:rFonts w:ascii="Arial" w:hAnsi="Arial" w:cs="Arial"/>
              </w:rPr>
              <w:t>css</w:t>
            </w:r>
            <w:proofErr w:type="spellEnd"/>
            <w:r w:rsidRPr="006E371F">
              <w:rPr>
                <w:rFonts w:ascii="Arial" w:hAnsi="Arial" w:cs="Arial"/>
              </w:rPr>
              <w:t>"&gt;</w:t>
            </w:r>
          </w:p>
          <w:p w:rsidR="000F234D" w:rsidRPr="006E371F" w:rsidRDefault="000F234D" w:rsidP="000F234D">
            <w:pPr>
              <w:pStyle w:val="PrformatHTML"/>
              <w:rPr>
                <w:rFonts w:ascii="Arial" w:hAnsi="Arial" w:cs="Arial"/>
              </w:rPr>
            </w:pPr>
            <w:r w:rsidRPr="006E371F">
              <w:rPr>
                <w:rFonts w:ascii="Arial" w:hAnsi="Arial" w:cs="Arial"/>
              </w:rPr>
              <w:t>&lt;!--</w:t>
            </w:r>
          </w:p>
          <w:p w:rsidR="000F234D" w:rsidRPr="006E371F" w:rsidRDefault="000F234D" w:rsidP="000F234D">
            <w:pPr>
              <w:pStyle w:val="PrformatHTML"/>
              <w:rPr>
                <w:rFonts w:ascii="Arial" w:hAnsi="Arial" w:cs="Arial"/>
                <w:lang w:val="en-GB"/>
              </w:rPr>
            </w:pPr>
            <w:r w:rsidRPr="006E371F">
              <w:rPr>
                <w:rFonts w:ascii="Arial" w:hAnsi="Arial" w:cs="Arial"/>
              </w:rPr>
              <w:t xml:space="preserve">/*  ... ici sont définis les formats ... </w:t>
            </w:r>
            <w:r w:rsidRPr="006E371F">
              <w:rPr>
                <w:rFonts w:ascii="Arial" w:hAnsi="Arial" w:cs="Arial"/>
                <w:lang w:val="en-GB"/>
              </w:rPr>
              <w:t>*/</w:t>
            </w:r>
          </w:p>
          <w:p w:rsidR="000F234D" w:rsidRPr="006E371F" w:rsidRDefault="000F234D" w:rsidP="000F234D">
            <w:pPr>
              <w:pStyle w:val="PrformatHTML"/>
              <w:rPr>
                <w:rFonts w:ascii="Arial" w:hAnsi="Arial" w:cs="Arial"/>
                <w:lang w:val="en-GB"/>
              </w:rPr>
            </w:pPr>
            <w:r w:rsidRPr="006E371F">
              <w:rPr>
                <w:rFonts w:ascii="Arial" w:hAnsi="Arial" w:cs="Arial"/>
                <w:lang w:val="en-GB"/>
              </w:rPr>
              <w:t>--&gt;</w:t>
            </w:r>
          </w:p>
          <w:p w:rsidR="000F234D" w:rsidRPr="006E371F" w:rsidRDefault="000F234D" w:rsidP="000F234D">
            <w:pPr>
              <w:pStyle w:val="PrformatHTML"/>
              <w:rPr>
                <w:rFonts w:ascii="Arial" w:hAnsi="Arial" w:cs="Arial"/>
                <w:lang w:val="en-GB"/>
              </w:rPr>
            </w:pPr>
            <w:r w:rsidRPr="006E371F">
              <w:rPr>
                <w:rFonts w:ascii="Arial" w:hAnsi="Arial" w:cs="Arial"/>
                <w:lang w:val="en-GB"/>
              </w:rPr>
              <w:t>&lt;/style&gt;</w:t>
            </w:r>
          </w:p>
          <w:p w:rsidR="000F234D" w:rsidRPr="006E371F" w:rsidRDefault="000F234D" w:rsidP="000F234D">
            <w:pPr>
              <w:pStyle w:val="PrformatHTML"/>
              <w:rPr>
                <w:rFonts w:ascii="Arial" w:hAnsi="Arial" w:cs="Arial"/>
                <w:lang w:val="en-GB"/>
              </w:rPr>
            </w:pPr>
            <w:r w:rsidRPr="006E371F">
              <w:rPr>
                <w:rFonts w:ascii="Arial" w:hAnsi="Arial" w:cs="Arial"/>
                <w:lang w:val="en-GB"/>
              </w:rPr>
              <w:t>&lt;/head&gt;</w:t>
            </w:r>
          </w:p>
          <w:p w:rsidR="000F234D" w:rsidRPr="006E371F" w:rsidRDefault="000F234D" w:rsidP="000F234D">
            <w:pPr>
              <w:pStyle w:val="PrformatHTML"/>
              <w:rPr>
                <w:rFonts w:ascii="Arial" w:hAnsi="Arial" w:cs="Arial"/>
                <w:lang w:val="en-GB"/>
              </w:rPr>
            </w:pPr>
            <w:r w:rsidRPr="006E371F">
              <w:rPr>
                <w:rFonts w:ascii="Arial" w:hAnsi="Arial" w:cs="Arial"/>
                <w:lang w:val="en-GB"/>
              </w:rPr>
              <w:t>&lt;</w:t>
            </w:r>
            <w:proofErr w:type="gramStart"/>
            <w:r w:rsidRPr="006E371F">
              <w:rPr>
                <w:rFonts w:ascii="Arial" w:hAnsi="Arial" w:cs="Arial"/>
                <w:lang w:val="en-GB"/>
              </w:rPr>
              <w:t>body</w:t>
            </w:r>
            <w:proofErr w:type="gramEnd"/>
            <w:r w:rsidRPr="006E371F">
              <w:rPr>
                <w:rFonts w:ascii="Arial" w:hAnsi="Arial" w:cs="Arial"/>
                <w:lang w:val="en-GB"/>
              </w:rPr>
              <w:t>&gt;….</w:t>
            </w:r>
          </w:p>
          <w:p w:rsidR="000F234D" w:rsidRPr="006E371F" w:rsidRDefault="000F234D" w:rsidP="000F234D">
            <w:pPr>
              <w:pStyle w:val="PrformatHTML"/>
              <w:rPr>
                <w:rFonts w:ascii="Arial" w:hAnsi="Arial" w:cs="Arial"/>
                <w:lang w:val="en-GB"/>
              </w:rPr>
            </w:pPr>
          </w:p>
          <w:p w:rsidR="000F234D" w:rsidRPr="006E371F" w:rsidRDefault="000F234D" w:rsidP="000F234D">
            <w:pPr>
              <w:pStyle w:val="PrformatHTML"/>
              <w:rPr>
                <w:rFonts w:ascii="Arial" w:hAnsi="Arial" w:cs="Arial"/>
                <w:lang w:val="en-GB"/>
              </w:rPr>
            </w:pPr>
            <w:r w:rsidRPr="006E371F">
              <w:rPr>
                <w:rFonts w:ascii="Arial" w:hAnsi="Arial" w:cs="Arial"/>
                <w:lang w:val="en-GB"/>
              </w:rPr>
              <w:t>&lt;/body&gt;</w:t>
            </w:r>
          </w:p>
          <w:p w:rsidR="000F234D" w:rsidRPr="006E371F" w:rsidRDefault="000F234D" w:rsidP="000F234D">
            <w:pPr>
              <w:pStyle w:val="PrformatHTML"/>
              <w:rPr>
                <w:rFonts w:ascii="Arial" w:hAnsi="Arial" w:cs="Arial"/>
                <w:lang w:val="en-GB"/>
              </w:rPr>
            </w:pPr>
            <w:r w:rsidRPr="006E371F">
              <w:rPr>
                <w:rFonts w:ascii="Arial" w:hAnsi="Arial" w:cs="Arial"/>
                <w:lang w:val="en-GB"/>
              </w:rPr>
              <w:t>&lt;/html&gt;</w:t>
            </w:r>
          </w:p>
        </w:tc>
      </w:tr>
    </w:tbl>
    <w:p w:rsidR="006E371F" w:rsidRPr="00E5343D" w:rsidRDefault="006E371F" w:rsidP="006E371F">
      <w:pPr>
        <w:rPr>
          <w:lang w:val="en-US"/>
        </w:rPr>
      </w:pPr>
    </w:p>
    <w:p w:rsidR="000F234D" w:rsidRDefault="000F234D" w:rsidP="006E371F">
      <w:pPr>
        <w:pStyle w:val="TableHeading"/>
      </w:pPr>
      <w:r>
        <w:t>Définir un format global dans un fichier CSS séparé</w:t>
      </w:r>
    </w:p>
    <w:p w:rsidR="000F234D" w:rsidRDefault="000F234D" w:rsidP="006E371F">
      <w:r>
        <w:t>On peut définir les formats dans un</w:t>
      </w:r>
      <w:r w:rsidR="00877EDD">
        <w:t xml:space="preserve"> (des) </w:t>
      </w:r>
      <w:r>
        <w:t xml:space="preserve"> fichier</w:t>
      </w:r>
      <w:r w:rsidR="00877EDD">
        <w:t>(s)</w:t>
      </w:r>
      <w:r>
        <w:t xml:space="preserve"> texte </w:t>
      </w:r>
      <w:r>
        <w:rPr>
          <w:b/>
          <w:bCs/>
        </w:rPr>
        <w:t>(.</w:t>
      </w:r>
      <w:proofErr w:type="spellStart"/>
      <w:r>
        <w:rPr>
          <w:b/>
          <w:bCs/>
        </w:rPr>
        <w:t>css</w:t>
      </w:r>
      <w:proofErr w:type="spellEnd"/>
      <w:r>
        <w:rPr>
          <w:b/>
          <w:bCs/>
        </w:rPr>
        <w:t>)</w:t>
      </w:r>
      <w:r>
        <w:t xml:space="preserve"> séparé</w:t>
      </w:r>
      <w:r w:rsidR="00877EDD">
        <w:t>(s)</w:t>
      </w:r>
      <w:r>
        <w:t xml:space="preserve"> qu'il suffira de relier aux fichiers HTML. Toute mise à jour du fichier .</w:t>
      </w:r>
      <w:proofErr w:type="spellStart"/>
      <w:r>
        <w:t>css</w:t>
      </w:r>
      <w:proofErr w:type="spellEnd"/>
      <w:r>
        <w:t xml:space="preserve"> ira se répercuter sur toutes les pages HTML utilisant cette feuille de style. C’est la meilleure solution lorsque l’on développe une application Web professionnelle car on réalise une séparation entre les données et leur présentation.</w:t>
      </w:r>
    </w:p>
    <w:p w:rsidR="006E371F" w:rsidRDefault="006E371F" w:rsidP="006E371F"/>
    <w:p w:rsidR="000F234D" w:rsidRDefault="000F234D" w:rsidP="006E371F">
      <w:pPr>
        <w:rPr>
          <w:b/>
          <w:bCs/>
        </w:rPr>
      </w:pPr>
      <w:r>
        <w:t>L’appel du fichier .</w:t>
      </w:r>
      <w:proofErr w:type="spellStart"/>
      <w:r>
        <w:t>css</w:t>
      </w:r>
      <w:proofErr w:type="spellEnd"/>
      <w:r>
        <w:t xml:space="preserve"> s’effectue à l’aide de la balise</w:t>
      </w:r>
      <w:r w:rsidR="00992FE4">
        <w:t xml:space="preserve"> HTML &lt;</w:t>
      </w:r>
      <w:proofErr w:type="spellStart"/>
      <w:r w:rsidR="00992FE4">
        <w:t>link</w:t>
      </w:r>
      <w:proofErr w:type="spellEnd"/>
      <w:r w:rsidR="00992FE4">
        <w:t>&gt;</w:t>
      </w:r>
      <w:r>
        <w:t> :</w:t>
      </w:r>
      <w:r>
        <w:br/>
      </w:r>
      <w:r>
        <w:rPr>
          <w:b/>
          <w:bCs/>
        </w:rPr>
        <w:t>&lt;</w:t>
      </w:r>
      <w:proofErr w:type="spellStart"/>
      <w:r>
        <w:rPr>
          <w:b/>
          <w:bCs/>
        </w:rPr>
        <w:t>link</w:t>
      </w:r>
      <w:proofErr w:type="spellEnd"/>
      <w:r>
        <w:rPr>
          <w:b/>
          <w:bCs/>
        </w:rPr>
        <w:t xml:space="preserve"> </w:t>
      </w:r>
      <w:proofErr w:type="spellStart"/>
      <w:r>
        <w:rPr>
          <w:b/>
          <w:bCs/>
        </w:rPr>
        <w:t>rel</w:t>
      </w:r>
      <w:proofErr w:type="spellEnd"/>
      <w:r>
        <w:rPr>
          <w:b/>
          <w:bCs/>
        </w:rPr>
        <w:t>="</w:t>
      </w:r>
      <w:proofErr w:type="spellStart"/>
      <w:r>
        <w:rPr>
          <w:b/>
          <w:bCs/>
        </w:rPr>
        <w:t>stylesheet</w:t>
      </w:r>
      <w:proofErr w:type="spellEnd"/>
      <w:r>
        <w:rPr>
          <w:b/>
          <w:bCs/>
        </w:rPr>
        <w:t>" type="</w:t>
      </w:r>
      <w:proofErr w:type="spellStart"/>
      <w:r>
        <w:rPr>
          <w:b/>
          <w:bCs/>
        </w:rPr>
        <w:t>text</w:t>
      </w:r>
      <w:proofErr w:type="spellEnd"/>
      <w:r>
        <w:rPr>
          <w:b/>
          <w:bCs/>
        </w:rPr>
        <w:t>/</w:t>
      </w:r>
      <w:proofErr w:type="spellStart"/>
      <w:r>
        <w:rPr>
          <w:b/>
          <w:bCs/>
        </w:rPr>
        <w:t>css</w:t>
      </w:r>
      <w:proofErr w:type="spellEnd"/>
      <w:r>
        <w:rPr>
          <w:b/>
          <w:bCs/>
        </w:rPr>
        <w:t xml:space="preserve">" </w:t>
      </w:r>
      <w:proofErr w:type="spellStart"/>
      <w:r>
        <w:rPr>
          <w:b/>
          <w:bCs/>
        </w:rPr>
        <w:t>href</w:t>
      </w:r>
      <w:proofErr w:type="spellEnd"/>
      <w:r>
        <w:rPr>
          <w:b/>
          <w:bCs/>
        </w:rPr>
        <w:t>="styles.css"</w:t>
      </w:r>
      <w:r w:rsidR="00992FE4">
        <w:rPr>
          <w:b/>
          <w:bCs/>
        </w:rPr>
        <w:t xml:space="preserve"> /</w:t>
      </w:r>
      <w:r>
        <w:rPr>
          <w:b/>
          <w:bCs/>
        </w:rPr>
        <w:t>&gt;</w:t>
      </w:r>
    </w:p>
    <w:p w:rsidR="000F234D" w:rsidRDefault="000F234D" w:rsidP="006E371F">
      <w:pPr>
        <w:rPr>
          <w:b/>
          <w:bCs/>
        </w:rPr>
      </w:pPr>
    </w:p>
    <w:p w:rsidR="000F234D" w:rsidRDefault="000F234D" w:rsidP="006E371F">
      <w:r>
        <w:t>Exemple:</w:t>
      </w:r>
    </w:p>
    <w:tbl>
      <w:tblPr>
        <w:tblW w:w="0" w:type="auto"/>
        <w:tblInd w:w="799" w:type="dxa"/>
        <w:tblLayout w:type="fixed"/>
        <w:tblCellMar>
          <w:top w:w="150" w:type="dxa"/>
          <w:left w:w="150" w:type="dxa"/>
          <w:bottom w:w="150" w:type="dxa"/>
          <w:right w:w="150" w:type="dxa"/>
        </w:tblCellMar>
        <w:tblLook w:val="0000" w:firstRow="0" w:lastRow="0" w:firstColumn="0" w:lastColumn="0" w:noHBand="0" w:noVBand="0"/>
      </w:tblPr>
      <w:tblGrid>
        <w:gridCol w:w="8119"/>
      </w:tblGrid>
      <w:tr w:rsidR="000F234D" w:rsidTr="000F234D">
        <w:trPr>
          <w:trHeight w:val="1958"/>
        </w:trPr>
        <w:tc>
          <w:tcPr>
            <w:tcW w:w="8119" w:type="dxa"/>
            <w:vMerge w:val="restart"/>
            <w:tcBorders>
              <w:top w:val="single" w:sz="40" w:space="0" w:color="FFFFFF"/>
              <w:left w:val="single" w:sz="40" w:space="0" w:color="FFFFFF"/>
              <w:bottom w:val="single" w:sz="40" w:space="0" w:color="FFFFFF"/>
              <w:right w:val="single" w:sz="40" w:space="0" w:color="FFFFFF"/>
            </w:tcBorders>
            <w:shd w:val="clear" w:color="auto" w:fill="FFFFE0"/>
            <w:vAlign w:val="center"/>
          </w:tcPr>
          <w:p w:rsidR="000F234D" w:rsidRDefault="000F234D" w:rsidP="000F234D">
            <w:pPr>
              <w:pStyle w:val="PrformatHTML"/>
              <w:snapToGrid w:val="0"/>
              <w:rPr>
                <w:rFonts w:ascii="Arial" w:hAnsi="Arial" w:cs="Arial"/>
                <w:lang w:val="en-GB"/>
              </w:rPr>
            </w:pPr>
            <w:r>
              <w:rPr>
                <w:rFonts w:ascii="Arial" w:hAnsi="Arial" w:cs="Arial"/>
                <w:lang w:val="en-GB"/>
              </w:rPr>
              <w:t>&lt;html&gt;</w:t>
            </w:r>
          </w:p>
          <w:p w:rsidR="000F234D" w:rsidRDefault="000F234D" w:rsidP="000F234D">
            <w:pPr>
              <w:pStyle w:val="PrformatHTML"/>
              <w:rPr>
                <w:rFonts w:ascii="Arial" w:hAnsi="Arial" w:cs="Arial"/>
                <w:lang w:val="en-GB"/>
              </w:rPr>
            </w:pPr>
            <w:r>
              <w:rPr>
                <w:rFonts w:ascii="Arial" w:hAnsi="Arial" w:cs="Arial"/>
                <w:lang w:val="en-GB"/>
              </w:rPr>
              <w:t>&lt;head&gt;</w:t>
            </w:r>
          </w:p>
          <w:p w:rsidR="000F234D" w:rsidRDefault="000F234D" w:rsidP="000F234D">
            <w:pPr>
              <w:pStyle w:val="PrformatHTML"/>
              <w:rPr>
                <w:rFonts w:ascii="Arial" w:hAnsi="Arial" w:cs="Arial"/>
                <w:lang w:val="en-GB"/>
              </w:rPr>
            </w:pPr>
            <w:r>
              <w:rPr>
                <w:rFonts w:ascii="Arial" w:hAnsi="Arial" w:cs="Arial"/>
                <w:lang w:val="en-GB"/>
              </w:rPr>
              <w:t xml:space="preserve">&lt;title&gt;Titre du </w:t>
            </w:r>
            <w:proofErr w:type="spellStart"/>
            <w:r>
              <w:rPr>
                <w:rFonts w:ascii="Arial" w:hAnsi="Arial" w:cs="Arial"/>
                <w:lang w:val="en-GB"/>
              </w:rPr>
              <w:t>fichier</w:t>
            </w:r>
            <w:proofErr w:type="spellEnd"/>
            <w:r>
              <w:rPr>
                <w:rFonts w:ascii="Arial" w:hAnsi="Arial" w:cs="Arial"/>
                <w:lang w:val="en-GB"/>
              </w:rPr>
              <w:t>&lt;/title&gt;</w:t>
            </w:r>
          </w:p>
          <w:p w:rsidR="000F234D" w:rsidRDefault="000F234D" w:rsidP="000F234D">
            <w:pPr>
              <w:pStyle w:val="PrformatHTML"/>
              <w:rPr>
                <w:rFonts w:ascii="Arial" w:hAnsi="Arial" w:cs="Arial"/>
                <w:lang w:val="en-GB"/>
              </w:rPr>
            </w:pPr>
            <w:r>
              <w:rPr>
                <w:rFonts w:ascii="Arial" w:hAnsi="Arial" w:cs="Arial"/>
                <w:lang w:val="en-GB"/>
              </w:rPr>
              <w:t xml:space="preserve">&lt;link </w:t>
            </w:r>
            <w:proofErr w:type="spellStart"/>
            <w:r>
              <w:rPr>
                <w:rFonts w:ascii="Arial" w:hAnsi="Arial" w:cs="Arial"/>
                <w:lang w:val="en-GB"/>
              </w:rPr>
              <w:t>rel</w:t>
            </w:r>
            <w:proofErr w:type="spellEnd"/>
            <w:r>
              <w:rPr>
                <w:rFonts w:ascii="Arial" w:hAnsi="Arial" w:cs="Arial"/>
                <w:lang w:val="en-GB"/>
              </w:rPr>
              <w:t>="stylesheet" type="text/</w:t>
            </w:r>
            <w:proofErr w:type="spellStart"/>
            <w:r>
              <w:rPr>
                <w:rFonts w:ascii="Arial" w:hAnsi="Arial" w:cs="Arial"/>
                <w:lang w:val="en-GB"/>
              </w:rPr>
              <w:t>css</w:t>
            </w:r>
            <w:proofErr w:type="spellEnd"/>
            <w:r>
              <w:rPr>
                <w:rFonts w:ascii="Arial" w:hAnsi="Arial" w:cs="Arial"/>
                <w:lang w:val="en-GB"/>
              </w:rPr>
              <w:t xml:space="preserve">" </w:t>
            </w:r>
            <w:proofErr w:type="spellStart"/>
            <w:r>
              <w:rPr>
                <w:rFonts w:ascii="Arial" w:hAnsi="Arial" w:cs="Arial"/>
                <w:lang w:val="en-GB"/>
              </w:rPr>
              <w:t>href</w:t>
            </w:r>
            <w:proofErr w:type="spellEnd"/>
            <w:r>
              <w:rPr>
                <w:rFonts w:ascii="Arial" w:hAnsi="Arial" w:cs="Arial"/>
                <w:lang w:val="en-GB"/>
              </w:rPr>
              <w:t>="formats.css"</w:t>
            </w:r>
            <w:r w:rsidR="00992FE4">
              <w:rPr>
                <w:rFonts w:ascii="Arial" w:hAnsi="Arial" w:cs="Arial"/>
                <w:lang w:val="en-GB"/>
              </w:rPr>
              <w:t xml:space="preserve"> /</w:t>
            </w:r>
            <w:r>
              <w:rPr>
                <w:rFonts w:ascii="Arial" w:hAnsi="Arial" w:cs="Arial"/>
                <w:lang w:val="en-GB"/>
              </w:rPr>
              <w:t>&gt;</w:t>
            </w:r>
          </w:p>
          <w:p w:rsidR="000F234D" w:rsidRDefault="000F234D" w:rsidP="000F234D">
            <w:pPr>
              <w:pStyle w:val="PrformatHTML"/>
              <w:rPr>
                <w:rFonts w:ascii="Arial" w:hAnsi="Arial" w:cs="Arial"/>
                <w:lang w:val="en-GB"/>
              </w:rPr>
            </w:pPr>
            <w:r>
              <w:rPr>
                <w:rFonts w:ascii="Arial" w:hAnsi="Arial" w:cs="Arial"/>
                <w:lang w:val="en-GB"/>
              </w:rPr>
              <w:t>&lt;/head&gt;</w:t>
            </w:r>
          </w:p>
          <w:p w:rsidR="000F234D" w:rsidRDefault="000F234D" w:rsidP="000F234D">
            <w:pPr>
              <w:pStyle w:val="PrformatHTML"/>
              <w:rPr>
                <w:rFonts w:ascii="Arial" w:hAnsi="Arial" w:cs="Arial"/>
                <w:lang w:val="en-GB"/>
              </w:rPr>
            </w:pPr>
            <w:r>
              <w:rPr>
                <w:rFonts w:ascii="Arial" w:hAnsi="Arial" w:cs="Arial"/>
                <w:lang w:val="en-GB"/>
              </w:rPr>
              <w:t>&lt;body&gt;</w:t>
            </w:r>
          </w:p>
          <w:p w:rsidR="000F234D" w:rsidRDefault="000F234D" w:rsidP="000F234D">
            <w:pPr>
              <w:pStyle w:val="PrformatHTML"/>
              <w:rPr>
                <w:rFonts w:ascii="Arial" w:hAnsi="Arial" w:cs="Arial"/>
                <w:lang w:val="en-GB"/>
              </w:rPr>
            </w:pPr>
            <w:r>
              <w:rPr>
                <w:rFonts w:ascii="Arial" w:hAnsi="Arial" w:cs="Arial"/>
                <w:lang w:val="en-GB"/>
              </w:rPr>
              <w:t>&lt;/body&gt;</w:t>
            </w:r>
          </w:p>
          <w:p w:rsidR="000F234D" w:rsidRDefault="000F234D" w:rsidP="000F234D">
            <w:pPr>
              <w:pStyle w:val="PrformatHTML"/>
              <w:rPr>
                <w:rFonts w:ascii="Arial" w:hAnsi="Arial" w:cs="Arial"/>
                <w:lang w:val="en-GB"/>
              </w:rPr>
            </w:pPr>
            <w:r>
              <w:rPr>
                <w:rFonts w:ascii="Arial" w:hAnsi="Arial" w:cs="Arial"/>
                <w:lang w:val="en-GB"/>
              </w:rPr>
              <w:t>&lt;/html&gt;</w:t>
            </w:r>
          </w:p>
        </w:tc>
      </w:tr>
    </w:tbl>
    <w:p w:rsidR="003441A4" w:rsidRDefault="003441A4" w:rsidP="006E371F"/>
    <w:p w:rsidR="000F234D" w:rsidRDefault="003441A4" w:rsidP="003441A4">
      <w:pPr>
        <w:pBdr>
          <w:left w:val="single" w:sz="4" w:space="4" w:color="auto"/>
        </w:pBdr>
      </w:pPr>
      <w:r>
        <w:t xml:space="preserve">NB : depuis CSS3, l’attribut </w:t>
      </w:r>
      <w:r w:rsidRPr="003441A4">
        <w:rPr>
          <w:i/>
        </w:rPr>
        <w:t>media</w:t>
      </w:r>
      <w:r>
        <w:t xml:space="preserve"> de la balise &lt;</w:t>
      </w:r>
      <w:proofErr w:type="spellStart"/>
      <w:r>
        <w:t>link</w:t>
      </w:r>
      <w:proofErr w:type="spellEnd"/>
      <w:r>
        <w:t xml:space="preserve"> /&gt; permet de spécifier quelle feuille de style utiliser en fonction du type de périphérique, ce qui facilite l’auto-adaptation de la page au navigateur (notion de </w:t>
      </w:r>
      <w:r w:rsidRPr="003441A4">
        <w:rPr>
          <w:i/>
        </w:rPr>
        <w:t>responsive design</w:t>
      </w:r>
      <w:r>
        <w:t>).</w:t>
      </w:r>
    </w:p>
    <w:p w:rsidR="000F234D" w:rsidRDefault="000F234D" w:rsidP="006E371F">
      <w:r>
        <w:lastRenderedPageBreak/>
        <w:t>Il est possible de combiner l’appel à un</w:t>
      </w:r>
      <w:r w:rsidR="003441A4">
        <w:t xml:space="preserve"> (des)</w:t>
      </w:r>
      <w:r>
        <w:t xml:space="preserve"> fichier</w:t>
      </w:r>
      <w:r w:rsidR="003441A4">
        <w:t>(s)</w:t>
      </w:r>
      <w:r>
        <w:t xml:space="preserve"> .</w:t>
      </w:r>
      <w:proofErr w:type="spellStart"/>
      <w:r>
        <w:t>css</w:t>
      </w:r>
      <w:proofErr w:type="spellEnd"/>
      <w:r>
        <w:t xml:space="preserve"> externe</w:t>
      </w:r>
      <w:r w:rsidR="003441A4">
        <w:t>(s)</w:t>
      </w:r>
      <w:r>
        <w:t xml:space="preserve"> et la définition d’un style local &lt;</w:t>
      </w:r>
      <w:r>
        <w:rPr>
          <w:b/>
        </w:rPr>
        <w:t>style</w:t>
      </w:r>
      <w:r>
        <w:t>&gt;. Dans ce cas, en cas de conflit, les formats directement définis dans &lt;</w:t>
      </w:r>
      <w:r>
        <w:rPr>
          <w:b/>
        </w:rPr>
        <w:t xml:space="preserve"> style</w:t>
      </w:r>
      <w:r>
        <w:t xml:space="preserve"> &gt; sont prioritaires. </w:t>
      </w:r>
    </w:p>
    <w:p w:rsidR="000F234D" w:rsidRDefault="000F234D" w:rsidP="006E371F"/>
    <w:p w:rsidR="000F234D" w:rsidRDefault="0081461F" w:rsidP="006E371F">
      <w:pPr>
        <w:pStyle w:val="TableHeading"/>
      </w:pPr>
      <w:bookmarkStart w:id="8" w:name="interieur_element"/>
      <w:r>
        <w:t>Définir des formats local</w:t>
      </w:r>
      <w:r w:rsidR="000F234D">
        <w:t>ement dans un élément HTML</w:t>
      </w:r>
      <w:bookmarkEnd w:id="8"/>
    </w:p>
    <w:p w:rsidR="000F234D" w:rsidRDefault="000F234D" w:rsidP="006E371F">
      <w:r>
        <w:t>L’application d’un style peut se faire directement dans une balise HTML</w:t>
      </w:r>
      <w:r w:rsidR="0081461F">
        <w:t xml:space="preserve"> et ne sera applicable qu’à ce seul élément (et éventuellement aux éléments HTML contenus dans l’élément stylé - notion d’héritage des styles en cascade-)</w:t>
      </w:r>
      <w:r>
        <w:t>.</w:t>
      </w:r>
    </w:p>
    <w:p w:rsidR="000F234D" w:rsidRDefault="000F234D" w:rsidP="006E371F"/>
    <w:p w:rsidR="000F234D" w:rsidRDefault="000F234D" w:rsidP="006E371F">
      <w:r>
        <w:t>Exemple:</w:t>
      </w:r>
    </w:p>
    <w:tbl>
      <w:tblPr>
        <w:tblW w:w="0" w:type="auto"/>
        <w:tblInd w:w="-210" w:type="dxa"/>
        <w:tblLayout w:type="fixed"/>
        <w:tblCellMar>
          <w:top w:w="150" w:type="dxa"/>
          <w:left w:w="150" w:type="dxa"/>
          <w:bottom w:w="150" w:type="dxa"/>
          <w:right w:w="150" w:type="dxa"/>
        </w:tblCellMar>
        <w:tblLook w:val="0000" w:firstRow="0" w:lastRow="0" w:firstColumn="0" w:lastColumn="0" w:noHBand="0" w:noVBand="0"/>
      </w:tblPr>
      <w:tblGrid>
        <w:gridCol w:w="6167"/>
      </w:tblGrid>
      <w:tr w:rsidR="000F234D" w:rsidTr="000F234D">
        <w:trPr>
          <w:trHeight w:val="230"/>
        </w:trPr>
        <w:tc>
          <w:tcPr>
            <w:tcW w:w="6167" w:type="dxa"/>
            <w:vMerge w:val="restart"/>
            <w:tcBorders>
              <w:top w:val="single" w:sz="40" w:space="0" w:color="FFFFFF"/>
              <w:left w:val="single" w:sz="40" w:space="0" w:color="FFFFFF"/>
              <w:bottom w:val="single" w:sz="40" w:space="0" w:color="FFFFFF"/>
              <w:right w:val="single" w:sz="40" w:space="0" w:color="FFFFFF"/>
            </w:tcBorders>
            <w:shd w:val="clear" w:color="auto" w:fill="FFFFE0"/>
            <w:vAlign w:val="center"/>
          </w:tcPr>
          <w:p w:rsidR="000F234D" w:rsidRDefault="000F234D" w:rsidP="000F234D">
            <w:pPr>
              <w:pStyle w:val="PrformatHTML"/>
              <w:snapToGrid w:val="0"/>
              <w:rPr>
                <w:rFonts w:ascii="Arial" w:hAnsi="Arial" w:cs="Arial"/>
                <w:lang w:val="en-GB"/>
              </w:rPr>
            </w:pPr>
            <w:r>
              <w:rPr>
                <w:rFonts w:ascii="Arial" w:hAnsi="Arial" w:cs="Arial"/>
                <w:lang w:val="en-GB"/>
              </w:rPr>
              <w:t>&lt;html&gt;</w:t>
            </w:r>
          </w:p>
          <w:p w:rsidR="000F234D" w:rsidRDefault="000F234D" w:rsidP="000F234D">
            <w:pPr>
              <w:pStyle w:val="PrformatHTML"/>
              <w:rPr>
                <w:rFonts w:ascii="Arial" w:hAnsi="Arial" w:cs="Arial"/>
                <w:lang w:val="en-GB"/>
              </w:rPr>
            </w:pPr>
            <w:r>
              <w:rPr>
                <w:rFonts w:ascii="Arial" w:hAnsi="Arial" w:cs="Arial"/>
                <w:lang w:val="en-GB"/>
              </w:rPr>
              <w:t>&lt;head&gt;</w:t>
            </w:r>
          </w:p>
          <w:p w:rsidR="000F234D" w:rsidRDefault="000F234D" w:rsidP="000F234D">
            <w:pPr>
              <w:pStyle w:val="PrformatHTML"/>
              <w:rPr>
                <w:rFonts w:ascii="Arial" w:hAnsi="Arial" w:cs="Arial"/>
                <w:lang w:val="en-GB"/>
              </w:rPr>
            </w:pPr>
            <w:r>
              <w:rPr>
                <w:rFonts w:ascii="Arial" w:hAnsi="Arial" w:cs="Arial"/>
                <w:lang w:val="en-GB"/>
              </w:rPr>
              <w:t xml:space="preserve">&lt;title&gt;Titre du </w:t>
            </w:r>
            <w:proofErr w:type="spellStart"/>
            <w:r>
              <w:rPr>
                <w:rFonts w:ascii="Arial" w:hAnsi="Arial" w:cs="Arial"/>
                <w:lang w:val="en-GB"/>
              </w:rPr>
              <w:t>fichier</w:t>
            </w:r>
            <w:proofErr w:type="spellEnd"/>
            <w:r>
              <w:rPr>
                <w:rFonts w:ascii="Arial" w:hAnsi="Arial" w:cs="Arial"/>
                <w:lang w:val="en-GB"/>
              </w:rPr>
              <w:t>&lt;/title&gt;</w:t>
            </w:r>
          </w:p>
          <w:p w:rsidR="000F234D" w:rsidRDefault="000F234D" w:rsidP="000F234D">
            <w:pPr>
              <w:pStyle w:val="PrformatHTML"/>
              <w:rPr>
                <w:rFonts w:ascii="Arial" w:hAnsi="Arial" w:cs="Arial"/>
                <w:lang w:val="en-GB"/>
              </w:rPr>
            </w:pPr>
            <w:r>
              <w:rPr>
                <w:rFonts w:ascii="Arial" w:hAnsi="Arial" w:cs="Arial"/>
                <w:lang w:val="en-GB"/>
              </w:rPr>
              <w:t>&lt;/head&gt;</w:t>
            </w:r>
          </w:p>
          <w:p w:rsidR="000F234D" w:rsidRDefault="000F234D" w:rsidP="000F234D">
            <w:pPr>
              <w:pStyle w:val="PrformatHTML"/>
              <w:rPr>
                <w:rFonts w:ascii="Arial" w:hAnsi="Arial" w:cs="Arial"/>
                <w:lang w:val="en-GB"/>
              </w:rPr>
            </w:pPr>
            <w:r>
              <w:rPr>
                <w:rFonts w:ascii="Arial" w:hAnsi="Arial" w:cs="Arial"/>
                <w:lang w:val="en-GB"/>
              </w:rPr>
              <w:t>&lt;body&gt;</w:t>
            </w:r>
          </w:p>
          <w:p w:rsidR="000F234D" w:rsidRDefault="000F234D" w:rsidP="000F234D">
            <w:pPr>
              <w:pStyle w:val="PrformatHTML"/>
              <w:rPr>
                <w:rFonts w:ascii="Arial" w:hAnsi="Arial" w:cs="Arial"/>
                <w:lang w:val="en-GB"/>
              </w:rPr>
            </w:pPr>
            <w:r>
              <w:rPr>
                <w:rFonts w:ascii="Arial" w:hAnsi="Arial" w:cs="Arial"/>
                <w:lang w:val="en-GB"/>
              </w:rPr>
              <w:t>&lt;h1 style="</w:t>
            </w:r>
            <w:proofErr w:type="spellStart"/>
            <w:r>
              <w:rPr>
                <w:rFonts w:ascii="Arial" w:hAnsi="Arial" w:cs="Arial"/>
                <w:lang w:val="en-GB"/>
              </w:rPr>
              <w:t>color:blue</w:t>
            </w:r>
            <w:proofErr w:type="spellEnd"/>
            <w:r>
              <w:rPr>
                <w:rFonts w:ascii="Arial" w:hAnsi="Arial" w:cs="Arial"/>
                <w:lang w:val="en-GB"/>
              </w:rPr>
              <w:t>"&gt;...&lt;/h1&gt;</w:t>
            </w:r>
          </w:p>
          <w:p w:rsidR="000F234D" w:rsidRDefault="000F234D" w:rsidP="000F234D">
            <w:pPr>
              <w:pStyle w:val="PrformatHTML"/>
              <w:rPr>
                <w:rFonts w:ascii="Arial" w:hAnsi="Arial" w:cs="Arial"/>
                <w:lang w:val="en-GB"/>
              </w:rPr>
            </w:pPr>
            <w:r>
              <w:rPr>
                <w:rFonts w:ascii="Arial" w:hAnsi="Arial" w:cs="Arial"/>
                <w:lang w:val="en-GB"/>
              </w:rPr>
              <w:t>&lt;/body&gt;</w:t>
            </w:r>
          </w:p>
          <w:p w:rsidR="000F234D" w:rsidRDefault="000F234D" w:rsidP="000F234D">
            <w:pPr>
              <w:pStyle w:val="PrformatHTML"/>
              <w:rPr>
                <w:rFonts w:ascii="Arial" w:hAnsi="Arial" w:cs="Arial"/>
                <w:lang w:val="en-GB"/>
              </w:rPr>
            </w:pPr>
            <w:r>
              <w:rPr>
                <w:rFonts w:ascii="Arial" w:hAnsi="Arial" w:cs="Arial"/>
                <w:lang w:val="en-GB"/>
              </w:rPr>
              <w:t>&lt;/html&gt;</w:t>
            </w:r>
          </w:p>
        </w:tc>
      </w:tr>
    </w:tbl>
    <w:p w:rsidR="000F234D" w:rsidRDefault="000F234D" w:rsidP="00BB2083"/>
    <w:p w:rsidR="00BB2083" w:rsidRDefault="00BB2083" w:rsidP="00BB2083"/>
    <w:p w:rsidR="000F234D" w:rsidRPr="006E371F" w:rsidRDefault="000F234D" w:rsidP="004C41B5">
      <w:pPr>
        <w:pStyle w:val="Titre1"/>
      </w:pPr>
      <w:bookmarkStart w:id="9" w:name="_Toc233100001"/>
      <w:bookmarkStart w:id="10" w:name="_Toc453315421"/>
      <w:r w:rsidRPr="006E371F">
        <w:t>Définition des formats (sélecteurs)</w:t>
      </w:r>
      <w:bookmarkEnd w:id="9"/>
      <w:bookmarkEnd w:id="10"/>
    </w:p>
    <w:p w:rsidR="000F234D" w:rsidRDefault="000F234D" w:rsidP="006E371F">
      <w:pPr>
        <w:rPr>
          <w:rFonts w:ascii="Arial" w:hAnsi="Arial" w:cs="Arial"/>
        </w:rPr>
      </w:pPr>
      <w:r>
        <w:rPr>
          <w:rFonts w:ascii="Arial" w:hAnsi="Arial" w:cs="Arial"/>
        </w:rPr>
        <w:t>Considérons la déclaration de style suivante :</w:t>
      </w:r>
    </w:p>
    <w:p w:rsidR="000F234D" w:rsidRDefault="000F234D" w:rsidP="006E371F">
      <w:pPr>
        <w:rPr>
          <w:rFonts w:ascii="Arial" w:hAnsi="Arial" w:cs="Arial"/>
        </w:rPr>
      </w:pPr>
    </w:p>
    <w:p w:rsidR="000F234D" w:rsidRPr="00AC35AD" w:rsidRDefault="000F234D" w:rsidP="000F234D">
      <w:pPr>
        <w:pStyle w:val="PrformatHTML"/>
        <w:ind w:left="708"/>
        <w:rPr>
          <w:rFonts w:ascii="Arial" w:hAnsi="Arial" w:cs="Arial"/>
          <w:color w:val="auto"/>
          <w:lang w:val="en-GB"/>
        </w:rPr>
      </w:pPr>
      <w:r w:rsidRPr="00AC35AD">
        <w:rPr>
          <w:rFonts w:ascii="Arial" w:hAnsi="Arial" w:cs="Arial"/>
          <w:color w:val="auto"/>
          <w:lang w:val="en-GB"/>
        </w:rPr>
        <w:t>&lt;style type="text/</w:t>
      </w:r>
      <w:proofErr w:type="spellStart"/>
      <w:r w:rsidRPr="00AC35AD">
        <w:rPr>
          <w:rFonts w:ascii="Arial" w:hAnsi="Arial" w:cs="Arial"/>
          <w:color w:val="auto"/>
          <w:lang w:val="en-GB"/>
        </w:rPr>
        <w:t>css</w:t>
      </w:r>
      <w:proofErr w:type="spellEnd"/>
      <w:r w:rsidRPr="00AC35AD">
        <w:rPr>
          <w:rFonts w:ascii="Arial" w:hAnsi="Arial" w:cs="Arial"/>
          <w:color w:val="auto"/>
          <w:lang w:val="en-GB"/>
        </w:rPr>
        <w:t>"&gt;</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r w:rsidRPr="00AC35AD">
        <w:rPr>
          <w:rFonts w:ascii="Arial" w:hAnsi="Arial" w:cs="Arial"/>
          <w:sz w:val="20"/>
          <w:lang w:val="en-GB"/>
        </w:rPr>
        <w:t>&lt;!--</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proofErr w:type="gramStart"/>
      <w:r w:rsidRPr="00AC35AD">
        <w:rPr>
          <w:rFonts w:ascii="Arial" w:hAnsi="Arial" w:cs="Arial"/>
          <w:sz w:val="20"/>
          <w:lang w:val="en-GB"/>
        </w:rPr>
        <w:t>body</w:t>
      </w:r>
      <w:proofErr w:type="gramEnd"/>
      <w:r w:rsidRPr="00AC35AD">
        <w:rPr>
          <w:rFonts w:ascii="Arial" w:hAnsi="Arial" w:cs="Arial"/>
          <w:sz w:val="20"/>
          <w:lang w:val="en-GB"/>
        </w:rPr>
        <w:t xml:space="preserve"> { background-</w:t>
      </w:r>
      <w:proofErr w:type="spellStart"/>
      <w:r w:rsidRPr="00AC35AD">
        <w:rPr>
          <w:rFonts w:ascii="Arial" w:hAnsi="Arial" w:cs="Arial"/>
          <w:sz w:val="20"/>
          <w:lang w:val="en-GB"/>
        </w:rPr>
        <w:t>color</w:t>
      </w:r>
      <w:proofErr w:type="spellEnd"/>
      <w:r w:rsidRPr="00AC35AD">
        <w:rPr>
          <w:rFonts w:ascii="Arial" w:hAnsi="Arial" w:cs="Arial"/>
          <w:sz w:val="20"/>
          <w:lang w:val="en-GB"/>
        </w:rPr>
        <w:t>:#FFFFCC;</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r w:rsidRPr="00AC35AD">
        <w:rPr>
          <w:rFonts w:ascii="Arial" w:hAnsi="Arial" w:cs="Arial"/>
          <w:sz w:val="20"/>
          <w:lang w:val="en-GB"/>
        </w:rPr>
        <w:t xml:space="preserve">     </w:t>
      </w:r>
      <w:proofErr w:type="gramStart"/>
      <w:r w:rsidRPr="00AC35AD">
        <w:rPr>
          <w:rFonts w:ascii="Arial" w:hAnsi="Arial" w:cs="Arial"/>
          <w:sz w:val="20"/>
          <w:lang w:val="en-GB"/>
        </w:rPr>
        <w:t>margin-left:</w:t>
      </w:r>
      <w:proofErr w:type="gramEnd"/>
      <w:r w:rsidRPr="00AC35AD">
        <w:rPr>
          <w:rFonts w:ascii="Arial" w:hAnsi="Arial" w:cs="Arial"/>
          <w:sz w:val="20"/>
          <w:lang w:val="en-GB"/>
        </w:rPr>
        <w:t>100px; }</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r w:rsidRPr="00AC35AD">
        <w:rPr>
          <w:rFonts w:ascii="Arial" w:hAnsi="Arial" w:cs="Arial"/>
          <w:sz w:val="20"/>
          <w:lang w:val="en-GB"/>
        </w:rPr>
        <w:t xml:space="preserve">h1 </w:t>
      </w:r>
      <w:proofErr w:type="gramStart"/>
      <w:r w:rsidRPr="00AC35AD">
        <w:rPr>
          <w:rFonts w:ascii="Arial" w:hAnsi="Arial" w:cs="Arial"/>
          <w:sz w:val="20"/>
          <w:lang w:val="en-GB"/>
        </w:rPr>
        <w:t>{ font</w:t>
      </w:r>
      <w:proofErr w:type="gramEnd"/>
      <w:r w:rsidRPr="00AC35AD">
        <w:rPr>
          <w:rFonts w:ascii="Arial" w:hAnsi="Arial" w:cs="Arial"/>
          <w:sz w:val="20"/>
          <w:lang w:val="en-GB"/>
        </w:rPr>
        <w:t>-size:48pt;</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r w:rsidRPr="00AC35AD">
        <w:rPr>
          <w:rFonts w:ascii="Arial" w:hAnsi="Arial" w:cs="Arial"/>
          <w:sz w:val="20"/>
          <w:lang w:val="en-GB"/>
        </w:rPr>
        <w:t xml:space="preserve">     </w:t>
      </w:r>
      <w:proofErr w:type="spellStart"/>
      <w:proofErr w:type="gramStart"/>
      <w:r w:rsidRPr="00AC35AD">
        <w:rPr>
          <w:rFonts w:ascii="Arial" w:hAnsi="Arial" w:cs="Arial"/>
          <w:sz w:val="20"/>
          <w:lang w:val="en-GB"/>
        </w:rPr>
        <w:t>color</w:t>
      </w:r>
      <w:proofErr w:type="spellEnd"/>
      <w:proofErr w:type="gramEnd"/>
      <w:r w:rsidRPr="00AC35AD">
        <w:rPr>
          <w:rFonts w:ascii="Arial" w:hAnsi="Arial" w:cs="Arial"/>
          <w:sz w:val="20"/>
          <w:lang w:val="en-GB"/>
        </w:rPr>
        <w:t>:#FF0000;</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r w:rsidRPr="00AC35AD">
        <w:rPr>
          <w:rFonts w:ascii="Arial" w:hAnsi="Arial" w:cs="Arial"/>
          <w:sz w:val="20"/>
          <w:lang w:val="en-GB"/>
        </w:rPr>
        <w:t xml:space="preserve">     </w:t>
      </w:r>
      <w:proofErr w:type="spellStart"/>
      <w:proofErr w:type="gramStart"/>
      <w:r w:rsidRPr="00AC35AD">
        <w:rPr>
          <w:rFonts w:ascii="Arial" w:hAnsi="Arial" w:cs="Arial"/>
          <w:sz w:val="20"/>
          <w:lang w:val="en-GB"/>
        </w:rPr>
        <w:t>font-style:</w:t>
      </w:r>
      <w:proofErr w:type="gramEnd"/>
      <w:r w:rsidRPr="00AC35AD">
        <w:rPr>
          <w:rFonts w:ascii="Arial" w:hAnsi="Arial" w:cs="Arial"/>
          <w:sz w:val="20"/>
          <w:lang w:val="en-GB"/>
        </w:rPr>
        <w:t>italic</w:t>
      </w:r>
      <w:proofErr w:type="spellEnd"/>
      <w:r w:rsidRPr="00AC35AD">
        <w:rPr>
          <w:rFonts w:ascii="Arial" w:hAnsi="Arial" w:cs="Arial"/>
          <w:sz w:val="20"/>
          <w:lang w:val="en-GB"/>
        </w:rPr>
        <w:t>;</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r w:rsidRPr="00AC35AD">
        <w:rPr>
          <w:rFonts w:ascii="Arial" w:hAnsi="Arial" w:cs="Arial"/>
          <w:sz w:val="20"/>
          <w:lang w:val="en-GB"/>
        </w:rPr>
        <w:t xml:space="preserve">     </w:t>
      </w:r>
      <w:proofErr w:type="spellStart"/>
      <w:proofErr w:type="gramStart"/>
      <w:r w:rsidRPr="00AC35AD">
        <w:rPr>
          <w:rFonts w:ascii="Arial" w:hAnsi="Arial" w:cs="Arial"/>
          <w:sz w:val="20"/>
          <w:lang w:val="en-GB"/>
        </w:rPr>
        <w:t>border-bottom:</w:t>
      </w:r>
      <w:proofErr w:type="gramEnd"/>
      <w:r w:rsidRPr="00AC35AD">
        <w:rPr>
          <w:rFonts w:ascii="Arial" w:hAnsi="Arial" w:cs="Arial"/>
          <w:sz w:val="20"/>
          <w:lang w:val="en-GB"/>
        </w:rPr>
        <w:t>solid</w:t>
      </w:r>
      <w:proofErr w:type="spellEnd"/>
      <w:r w:rsidRPr="00AC35AD">
        <w:rPr>
          <w:rFonts w:ascii="Arial" w:hAnsi="Arial" w:cs="Arial"/>
          <w:sz w:val="20"/>
          <w:lang w:val="en-GB"/>
        </w:rPr>
        <w:t xml:space="preserve"> thin black; }</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rPr>
      </w:pPr>
      <w:proofErr w:type="spellStart"/>
      <w:r w:rsidRPr="00AC35AD">
        <w:rPr>
          <w:rFonts w:ascii="Arial" w:hAnsi="Arial" w:cs="Arial"/>
          <w:sz w:val="20"/>
        </w:rPr>
        <w:t>p</w:t>
      </w:r>
      <w:proofErr w:type="gramStart"/>
      <w:r w:rsidRPr="00AC35AD">
        <w:rPr>
          <w:rFonts w:ascii="Arial" w:hAnsi="Arial" w:cs="Arial"/>
          <w:sz w:val="20"/>
        </w:rPr>
        <w:t>,li</w:t>
      </w:r>
      <w:proofErr w:type="spellEnd"/>
      <w:proofErr w:type="gramEnd"/>
      <w:r w:rsidRPr="00AC35AD">
        <w:rPr>
          <w:rFonts w:ascii="Arial" w:hAnsi="Arial" w:cs="Arial"/>
          <w:sz w:val="20"/>
        </w:rPr>
        <w:t xml:space="preserve">  { font-size:12pt;</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r w:rsidRPr="00AC35AD">
        <w:rPr>
          <w:rFonts w:ascii="Arial" w:hAnsi="Arial" w:cs="Arial"/>
          <w:sz w:val="20"/>
        </w:rPr>
        <w:t xml:space="preserve">        </w:t>
      </w:r>
      <w:proofErr w:type="gramStart"/>
      <w:r w:rsidRPr="00AC35AD">
        <w:rPr>
          <w:rFonts w:ascii="Arial" w:hAnsi="Arial" w:cs="Arial"/>
          <w:sz w:val="20"/>
          <w:lang w:val="en-GB"/>
        </w:rPr>
        <w:t>line-height:</w:t>
      </w:r>
      <w:proofErr w:type="gramEnd"/>
      <w:r w:rsidRPr="00AC35AD">
        <w:rPr>
          <w:rFonts w:ascii="Arial" w:hAnsi="Arial" w:cs="Arial"/>
          <w:sz w:val="20"/>
          <w:lang w:val="en-GB"/>
        </w:rPr>
        <w:t>14pt;</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r w:rsidRPr="00AC35AD">
        <w:rPr>
          <w:rFonts w:ascii="Arial" w:hAnsi="Arial" w:cs="Arial"/>
          <w:sz w:val="20"/>
          <w:lang w:val="en-GB"/>
        </w:rPr>
        <w:t xml:space="preserve">        </w:t>
      </w:r>
      <w:proofErr w:type="gramStart"/>
      <w:r w:rsidRPr="00AC35AD">
        <w:rPr>
          <w:rFonts w:ascii="Arial" w:hAnsi="Arial" w:cs="Arial"/>
          <w:sz w:val="20"/>
          <w:lang w:val="en-GB"/>
        </w:rPr>
        <w:t>font-family</w:t>
      </w:r>
      <w:proofErr w:type="gramEnd"/>
      <w:r w:rsidRPr="00AC35AD">
        <w:rPr>
          <w:rFonts w:ascii="Arial" w:hAnsi="Arial" w:cs="Arial"/>
          <w:sz w:val="20"/>
          <w:lang w:val="en-GB"/>
        </w:rPr>
        <w:t>: Arial;</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r w:rsidRPr="00AC35AD">
        <w:rPr>
          <w:rFonts w:ascii="Arial" w:hAnsi="Arial" w:cs="Arial"/>
          <w:sz w:val="20"/>
          <w:lang w:val="en-GB"/>
        </w:rPr>
        <w:t xml:space="preserve">        </w:t>
      </w:r>
      <w:proofErr w:type="gramStart"/>
      <w:r w:rsidRPr="00AC35AD">
        <w:rPr>
          <w:rFonts w:ascii="Arial" w:hAnsi="Arial" w:cs="Arial"/>
          <w:sz w:val="20"/>
          <w:lang w:val="en-GB"/>
        </w:rPr>
        <w:t>letter-spacing:</w:t>
      </w:r>
      <w:proofErr w:type="gramEnd"/>
      <w:r w:rsidRPr="00AC35AD">
        <w:rPr>
          <w:rFonts w:ascii="Arial" w:hAnsi="Arial" w:cs="Arial"/>
          <w:sz w:val="20"/>
          <w:lang w:val="en-GB"/>
        </w:rPr>
        <w:t>0.2mm;</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lang w:val="en-GB"/>
        </w:rPr>
      </w:pPr>
      <w:r w:rsidRPr="00AC35AD">
        <w:rPr>
          <w:rFonts w:ascii="Arial" w:hAnsi="Arial" w:cs="Arial"/>
          <w:sz w:val="20"/>
          <w:lang w:val="en-GB"/>
        </w:rPr>
        <w:t xml:space="preserve">        </w:t>
      </w:r>
      <w:proofErr w:type="gramStart"/>
      <w:r w:rsidRPr="00AC35AD">
        <w:rPr>
          <w:rFonts w:ascii="Arial" w:hAnsi="Arial" w:cs="Arial"/>
          <w:sz w:val="20"/>
          <w:lang w:val="en-GB"/>
        </w:rPr>
        <w:t>word-spacing:</w:t>
      </w:r>
      <w:proofErr w:type="gramEnd"/>
      <w:r w:rsidRPr="00AC35AD">
        <w:rPr>
          <w:rFonts w:ascii="Arial" w:hAnsi="Arial" w:cs="Arial"/>
          <w:sz w:val="20"/>
          <w:lang w:val="en-GB"/>
        </w:rPr>
        <w:t>0.8mm;</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rPr>
      </w:pPr>
      <w:r w:rsidRPr="00AC35AD">
        <w:rPr>
          <w:rFonts w:ascii="Arial" w:hAnsi="Arial" w:cs="Arial"/>
          <w:sz w:val="20"/>
          <w:lang w:val="en-GB"/>
        </w:rPr>
        <w:t xml:space="preserve">        </w:t>
      </w:r>
      <w:proofErr w:type="spellStart"/>
      <w:r w:rsidRPr="00AC35AD">
        <w:rPr>
          <w:rFonts w:ascii="Arial" w:hAnsi="Arial" w:cs="Arial"/>
          <w:sz w:val="20"/>
        </w:rPr>
        <w:t>color:blue</w:t>
      </w:r>
      <w:proofErr w:type="spellEnd"/>
      <w:proofErr w:type="gramStart"/>
      <w:r w:rsidRPr="00AC35AD">
        <w:rPr>
          <w:rFonts w:ascii="Arial" w:hAnsi="Arial" w:cs="Arial"/>
          <w:sz w:val="20"/>
        </w:rPr>
        <w:t>; }</w:t>
      </w:r>
      <w:proofErr w:type="gramEnd"/>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rPr>
      </w:pPr>
      <w:r w:rsidRPr="00AC35AD">
        <w:rPr>
          <w:rFonts w:ascii="Arial" w:hAnsi="Arial" w:cs="Arial"/>
          <w:sz w:val="20"/>
        </w:rPr>
        <w:t>--&gt;</w:t>
      </w:r>
    </w:p>
    <w:p w:rsidR="000F234D" w:rsidRPr="00AC35AD" w:rsidRDefault="000F234D" w:rsidP="000F234D">
      <w:pPr>
        <w:tabs>
          <w:tab w:val="left" w:pos="1624"/>
          <w:tab w:val="left" w:pos="2540"/>
          <w:tab w:val="left" w:pos="3456"/>
          <w:tab w:val="left" w:pos="4372"/>
          <w:tab w:val="left" w:pos="5288"/>
          <w:tab w:val="left" w:pos="6204"/>
          <w:tab w:val="left" w:pos="7120"/>
          <w:tab w:val="left" w:pos="8036"/>
          <w:tab w:val="left" w:pos="8952"/>
          <w:tab w:val="left" w:pos="9868"/>
          <w:tab w:val="left" w:pos="10784"/>
          <w:tab w:val="left" w:pos="11700"/>
          <w:tab w:val="left" w:pos="12616"/>
          <w:tab w:val="left" w:pos="13532"/>
          <w:tab w:val="left" w:pos="14448"/>
          <w:tab w:val="left" w:pos="15364"/>
        </w:tabs>
        <w:ind w:left="708"/>
        <w:rPr>
          <w:rFonts w:ascii="Arial" w:hAnsi="Arial" w:cs="Arial"/>
          <w:sz w:val="20"/>
        </w:rPr>
      </w:pPr>
      <w:r w:rsidRPr="00AC35AD">
        <w:rPr>
          <w:rFonts w:ascii="Arial" w:hAnsi="Arial" w:cs="Arial"/>
          <w:sz w:val="20"/>
        </w:rPr>
        <w:t>&lt;/</w:t>
      </w:r>
      <w:proofErr w:type="gramStart"/>
      <w:r w:rsidRPr="00AC35AD">
        <w:rPr>
          <w:rFonts w:ascii="Arial" w:hAnsi="Arial" w:cs="Arial"/>
          <w:sz w:val="20"/>
        </w:rPr>
        <w:t>style</w:t>
      </w:r>
      <w:proofErr w:type="gramEnd"/>
      <w:r w:rsidRPr="00AC35AD">
        <w:rPr>
          <w:rFonts w:ascii="Arial" w:hAnsi="Arial" w:cs="Arial"/>
          <w:sz w:val="20"/>
        </w:rPr>
        <w:t>&gt;</w:t>
      </w:r>
    </w:p>
    <w:p w:rsidR="000F234D" w:rsidRDefault="000F234D" w:rsidP="000F234D">
      <w:pPr>
        <w:rPr>
          <w:rFonts w:ascii="Arial" w:hAnsi="Arial" w:cs="Arial"/>
        </w:rPr>
      </w:pPr>
    </w:p>
    <w:p w:rsidR="000F234D" w:rsidRDefault="000F234D" w:rsidP="006E371F">
      <w:r>
        <w:t xml:space="preserve">En syntaxe CSS, on déclare des </w:t>
      </w:r>
      <w:r>
        <w:rPr>
          <w:b/>
          <w:bCs/>
        </w:rPr>
        <w:t>sélecteurs</w:t>
      </w:r>
      <w:r>
        <w:t xml:space="preserve"> (ici body, h1, p, li) puis leur format. Par "sélecteur" on entend ce qui se trouve devant les accolades. Le sélecteur désigne ce à quoi les définitions qui suivent s'appliquent. Les sélecteurs peuvent être une (ou plusieurs) balises HTML. C’est le cas de l’exemple ci-dessus.</w:t>
      </w:r>
    </w:p>
    <w:p w:rsidR="000F234D" w:rsidRDefault="000F234D" w:rsidP="006E371F">
      <w:proofErr w:type="spellStart"/>
      <w:r>
        <w:rPr>
          <w:b/>
        </w:rPr>
        <w:t>elem</w:t>
      </w:r>
      <w:proofErr w:type="spellEnd"/>
      <w:r>
        <w:rPr>
          <w:b/>
        </w:rPr>
        <w:t xml:space="preserve"> {...} : </w:t>
      </w:r>
      <w:r>
        <w:t>concerne tous les balises &lt;</w:t>
      </w:r>
      <w:proofErr w:type="spellStart"/>
      <w:r>
        <w:rPr>
          <w:b/>
        </w:rPr>
        <w:t>elem</w:t>
      </w:r>
      <w:proofErr w:type="spellEnd"/>
      <w:proofErr w:type="gramStart"/>
      <w:r>
        <w:t>&gt; .</w:t>
      </w:r>
      <w:proofErr w:type="gramEnd"/>
    </w:p>
    <w:p w:rsidR="000F234D" w:rsidRDefault="000F234D" w:rsidP="006E371F"/>
    <w:p w:rsidR="00B825EA" w:rsidRDefault="00B825EA">
      <w:pPr>
        <w:suppressAutoHyphens w:val="0"/>
        <w:ind w:left="0" w:right="0"/>
      </w:pPr>
      <w:r>
        <w:br w:type="page"/>
      </w:r>
    </w:p>
    <w:p w:rsidR="000F234D" w:rsidRDefault="000F234D" w:rsidP="006E371F">
      <w:r>
        <w:lastRenderedPageBreak/>
        <w:t>Il est aussi possible d’avoir des sélecteurs beaucoup plus élaborés comme par exemple :</w:t>
      </w:r>
    </w:p>
    <w:p w:rsidR="000F234D" w:rsidRDefault="000F234D" w:rsidP="006E371F">
      <w:pPr>
        <w:pStyle w:val="enumPuceN1"/>
        <w:rPr>
          <w:bCs/>
        </w:rPr>
      </w:pPr>
      <w:r>
        <w:rPr>
          <w:b/>
        </w:rPr>
        <w:t xml:space="preserve">parent </w:t>
      </w:r>
      <w:proofErr w:type="spellStart"/>
      <w:r>
        <w:rPr>
          <w:b/>
        </w:rPr>
        <w:t>elem</w:t>
      </w:r>
      <w:proofErr w:type="spellEnd"/>
      <w:r>
        <w:rPr>
          <w:b/>
        </w:rPr>
        <w:t xml:space="preserve"> {...}</w:t>
      </w:r>
      <w:r>
        <w:t> : concerne tous les éléments  &lt;</w:t>
      </w:r>
      <w:proofErr w:type="spellStart"/>
      <w:r>
        <w:rPr>
          <w:b/>
          <w:bCs/>
        </w:rPr>
        <w:t>elem</w:t>
      </w:r>
      <w:proofErr w:type="spellEnd"/>
      <w:r>
        <w:rPr>
          <w:bCs/>
        </w:rPr>
        <w:t>&gt;</w:t>
      </w:r>
      <w:r>
        <w:t xml:space="preserve"> contenus dans un élément &lt;</w:t>
      </w:r>
      <w:r>
        <w:rPr>
          <w:b/>
          <w:bCs/>
        </w:rPr>
        <w:t>parent</w:t>
      </w:r>
      <w:r>
        <w:rPr>
          <w:bCs/>
        </w:rPr>
        <w:t>&gt;</w:t>
      </w:r>
      <w:r w:rsidR="00992FE4">
        <w:rPr>
          <w:bCs/>
        </w:rPr>
        <w:t xml:space="preserve"> </w:t>
      </w:r>
      <w:r w:rsidR="00992FE4">
        <w:rPr>
          <w:bCs/>
        </w:rPr>
        <w:br/>
        <w:t xml:space="preserve">Ex : </w:t>
      </w:r>
      <w:proofErr w:type="gramStart"/>
      <w:r w:rsidR="00992FE4">
        <w:rPr>
          <w:bCs/>
        </w:rPr>
        <w:t>a</w:t>
      </w:r>
      <w:proofErr w:type="gramEnd"/>
      <w:r w:rsidR="00992FE4">
        <w:rPr>
          <w:bCs/>
        </w:rPr>
        <w:t xml:space="preserve"> </w:t>
      </w:r>
      <w:proofErr w:type="spellStart"/>
      <w:r w:rsidR="00992FE4">
        <w:rPr>
          <w:bCs/>
        </w:rPr>
        <w:t>img</w:t>
      </w:r>
      <w:proofErr w:type="spellEnd"/>
      <w:r w:rsidR="00992FE4">
        <w:rPr>
          <w:bCs/>
        </w:rPr>
        <w:t xml:space="preserve"> {…} concerne toutes les images sensibles</w:t>
      </w:r>
    </w:p>
    <w:p w:rsidR="000F234D" w:rsidRPr="00992FE4" w:rsidRDefault="000F234D" w:rsidP="00992FE4">
      <w:pPr>
        <w:pStyle w:val="enumPuceN1"/>
        <w:rPr>
          <w:bCs/>
        </w:rPr>
      </w:pPr>
      <w:r>
        <w:rPr>
          <w:b/>
        </w:rPr>
        <w:t xml:space="preserve">parent &gt; </w:t>
      </w:r>
      <w:proofErr w:type="spellStart"/>
      <w:r>
        <w:rPr>
          <w:b/>
        </w:rPr>
        <w:t>elem</w:t>
      </w:r>
      <w:proofErr w:type="spellEnd"/>
      <w:r>
        <w:rPr>
          <w:b/>
        </w:rPr>
        <w:t xml:space="preserve"> {...}</w:t>
      </w:r>
      <w:r>
        <w:t> : concerne tous les éléments  &lt;</w:t>
      </w:r>
      <w:proofErr w:type="spellStart"/>
      <w:r>
        <w:rPr>
          <w:b/>
        </w:rPr>
        <w:t>elem</w:t>
      </w:r>
      <w:proofErr w:type="spellEnd"/>
      <w:r>
        <w:t>&gt; fils direct d'un élément &lt;parent</w:t>
      </w:r>
      <w:r>
        <w:rPr>
          <w:bCs/>
        </w:rPr>
        <w:t>&gt;</w:t>
      </w:r>
      <w:r w:rsidR="00992FE4">
        <w:rPr>
          <w:bCs/>
        </w:rPr>
        <w:t xml:space="preserve">  </w:t>
      </w:r>
      <w:r w:rsidR="00992FE4">
        <w:rPr>
          <w:bCs/>
        </w:rPr>
        <w:br/>
        <w:t>Ex : a&gt;</w:t>
      </w:r>
      <w:proofErr w:type="spellStart"/>
      <w:r w:rsidR="00992FE4">
        <w:rPr>
          <w:bCs/>
        </w:rPr>
        <w:t>img</w:t>
      </w:r>
      <w:proofErr w:type="spellEnd"/>
      <w:r w:rsidR="00992FE4">
        <w:rPr>
          <w:bCs/>
        </w:rPr>
        <w:t xml:space="preserve"> {…} ne concerne pas une image sensible définie par le code HTML &lt;a </w:t>
      </w:r>
      <w:proofErr w:type="spellStart"/>
      <w:r w:rsidR="00992FE4">
        <w:rPr>
          <w:bCs/>
        </w:rPr>
        <w:t>href</w:t>
      </w:r>
      <w:proofErr w:type="spellEnd"/>
      <w:r w:rsidR="00992FE4">
        <w:rPr>
          <w:bCs/>
        </w:rPr>
        <w:t>…&gt;&lt;p&gt;</w:t>
      </w:r>
      <w:r w:rsidR="0081461F">
        <w:rPr>
          <w:bCs/>
        </w:rPr>
        <w:t>…</w:t>
      </w:r>
      <w:r w:rsidR="00992FE4">
        <w:rPr>
          <w:bCs/>
        </w:rPr>
        <w:t>&lt;</w:t>
      </w:r>
      <w:proofErr w:type="spellStart"/>
      <w:r w:rsidR="00992FE4">
        <w:rPr>
          <w:bCs/>
        </w:rPr>
        <w:t>img</w:t>
      </w:r>
      <w:proofErr w:type="spellEnd"/>
      <w:r w:rsidR="00992FE4">
        <w:rPr>
          <w:bCs/>
        </w:rPr>
        <w:t>…/&gt;…&lt;/p&gt;&lt;/a&gt;</w:t>
      </w:r>
    </w:p>
    <w:p w:rsidR="000F234D" w:rsidRPr="00992FE4" w:rsidRDefault="000F234D" w:rsidP="006E371F">
      <w:pPr>
        <w:pStyle w:val="enumPuceN1"/>
        <w:rPr>
          <w:bCs/>
        </w:rPr>
      </w:pPr>
      <w:proofErr w:type="spellStart"/>
      <w:proofErr w:type="gramStart"/>
      <w:r>
        <w:rPr>
          <w:b/>
        </w:rPr>
        <w:t>elem</w:t>
      </w:r>
      <w:proofErr w:type="spellEnd"/>
      <w:r>
        <w:rPr>
          <w:b/>
        </w:rPr>
        <w:t>[</w:t>
      </w:r>
      <w:proofErr w:type="spellStart"/>
      <w:proofErr w:type="gramEnd"/>
      <w:r>
        <w:rPr>
          <w:b/>
        </w:rPr>
        <w:t>attr</w:t>
      </w:r>
      <w:proofErr w:type="spellEnd"/>
      <w:r>
        <w:rPr>
          <w:b/>
        </w:rPr>
        <w:t>="val"] {...} </w:t>
      </w:r>
      <w:r>
        <w:t>: concerne tous les éléments &lt;</w:t>
      </w:r>
      <w:proofErr w:type="spellStart"/>
      <w:r>
        <w:rPr>
          <w:b/>
          <w:bCs/>
        </w:rPr>
        <w:t>elem</w:t>
      </w:r>
      <w:proofErr w:type="spellEnd"/>
      <w:r>
        <w:rPr>
          <w:bCs/>
        </w:rPr>
        <w:t>&gt;</w:t>
      </w:r>
      <w:r>
        <w:t xml:space="preserve"> dont la valeur de l'attribut </w:t>
      </w:r>
      <w:proofErr w:type="spellStart"/>
      <w:r>
        <w:rPr>
          <w:b/>
          <w:bCs/>
        </w:rPr>
        <w:t>attr</w:t>
      </w:r>
      <w:proofErr w:type="spellEnd"/>
      <w:r>
        <w:t xml:space="preserve"> est </w:t>
      </w:r>
      <w:r>
        <w:rPr>
          <w:b/>
          <w:bCs/>
        </w:rPr>
        <w:t>val</w:t>
      </w:r>
      <w:r>
        <w:rPr>
          <w:bCs/>
        </w:rPr>
        <w:t>.</w:t>
      </w:r>
      <w:r w:rsidR="00992FE4">
        <w:rPr>
          <w:bCs/>
        </w:rPr>
        <w:br/>
        <w:t xml:space="preserve">Ex : </w:t>
      </w:r>
      <w:proofErr w:type="spellStart"/>
      <w:proofErr w:type="gramStart"/>
      <w:r w:rsidR="00992FE4">
        <w:rPr>
          <w:bCs/>
        </w:rPr>
        <w:t>img</w:t>
      </w:r>
      <w:proofErr w:type="spellEnd"/>
      <w:r w:rsidR="00992FE4">
        <w:rPr>
          <w:bCs/>
        </w:rPr>
        <w:t>[</w:t>
      </w:r>
      <w:proofErr w:type="spellStart"/>
      <w:proofErr w:type="gramEnd"/>
      <w:r w:rsidR="00992FE4">
        <w:rPr>
          <w:bCs/>
        </w:rPr>
        <w:t>align</w:t>
      </w:r>
      <w:proofErr w:type="spellEnd"/>
      <w:r w:rsidR="00992FE4">
        <w:rPr>
          <w:bCs/>
        </w:rPr>
        <w:t>=</w:t>
      </w:r>
      <w:r w:rsidR="0081461F">
        <w:t>"right"] ne concerne que les</w:t>
      </w:r>
      <w:r w:rsidR="00992FE4" w:rsidRPr="00992FE4">
        <w:t xml:space="preserve"> images alignées à droite</w:t>
      </w:r>
    </w:p>
    <w:p w:rsidR="000F234D" w:rsidRDefault="000F234D" w:rsidP="006E371F">
      <w:pPr>
        <w:pStyle w:val="enumPuceN1"/>
      </w:pPr>
      <w:r>
        <w:t>etc…..</w:t>
      </w:r>
      <w:r w:rsidR="00B825EA" w:rsidRPr="00B825EA">
        <w:rPr>
          <w:b/>
          <w:bCs/>
          <w:i/>
          <w:iCs/>
        </w:rPr>
        <w:t xml:space="preserve"> </w:t>
      </w:r>
      <w:r w:rsidR="00B825EA">
        <w:rPr>
          <w:b/>
          <w:bCs/>
          <w:i/>
          <w:iCs/>
        </w:rPr>
        <w:t xml:space="preserve">voir : </w:t>
      </w:r>
      <w:r w:rsidR="00B825EA" w:rsidRPr="00B825EA">
        <w:rPr>
          <w:b/>
          <w:bCs/>
          <w:i/>
          <w:iCs/>
        </w:rPr>
        <w:t>http://www.w3.org/TR/CSS/ $4.2.Selector Index</w:t>
      </w:r>
    </w:p>
    <w:p w:rsidR="000F234D" w:rsidRDefault="000F234D" w:rsidP="006E371F"/>
    <w:p w:rsidR="000F234D" w:rsidRDefault="000F234D" w:rsidP="006E371F">
      <w:r>
        <w:t xml:space="preserve">On peut aussi définir des sélecteurs qui nous sont propres (et que l’on reliera à l’élément HTML par son attribut </w:t>
      </w:r>
      <w:r>
        <w:rPr>
          <w:b/>
        </w:rPr>
        <w:t>class</w:t>
      </w:r>
      <w:r>
        <w:t xml:space="preserve">). Ces sélecteurs ne concernent pas forcément une ou un ensemble </w:t>
      </w:r>
      <w:r w:rsidR="0081461F">
        <w:t>d’éléments HTML</w:t>
      </w:r>
      <w:r>
        <w:t>, mais uniquement les éléments qui seront ‘marqués’ comme devant appliquer le style défini. Le marquage se fait par l’attribut</w:t>
      </w:r>
      <w:r w:rsidR="0081461F">
        <w:t xml:space="preserve"> HTML</w:t>
      </w:r>
      <w:r>
        <w:t xml:space="preserve"> </w:t>
      </w:r>
      <w:r>
        <w:rPr>
          <w:b/>
        </w:rPr>
        <w:t>class</w:t>
      </w:r>
      <w:r>
        <w:t>. Par exemple :</w:t>
      </w:r>
    </w:p>
    <w:p w:rsidR="000F234D" w:rsidRDefault="000F234D" w:rsidP="006E371F"/>
    <w:p w:rsidR="000F234D" w:rsidRPr="006E371F" w:rsidRDefault="000F234D" w:rsidP="000F234D">
      <w:pPr>
        <w:pBdr>
          <w:top w:val="single" w:sz="4" w:space="1" w:color="000000"/>
          <w:left w:val="single" w:sz="4" w:space="4" w:color="000000"/>
          <w:bottom w:val="single" w:sz="4" w:space="1" w:color="000000"/>
          <w:right w:val="single" w:sz="4" w:space="4" w:color="000000"/>
        </w:pBdr>
        <w:rPr>
          <w:rStyle w:val="texte1"/>
          <w:sz w:val="20"/>
          <w:szCs w:val="20"/>
          <w:lang w:val="en-GB"/>
        </w:rPr>
      </w:pPr>
      <w:r w:rsidRPr="00A55D83">
        <w:rPr>
          <w:rFonts w:ascii="Arial" w:hAnsi="Arial" w:cs="Arial"/>
          <w:sz w:val="20"/>
          <w:lang w:val="en-US"/>
        </w:rPr>
        <w:t>&lt;html&gt;</w:t>
      </w:r>
      <w:r w:rsidRPr="00A55D83">
        <w:rPr>
          <w:rFonts w:ascii="Arial" w:hAnsi="Arial" w:cs="Arial"/>
          <w:sz w:val="20"/>
          <w:lang w:val="en-US"/>
        </w:rPr>
        <w:br/>
        <w:t>&lt;head&gt;</w:t>
      </w:r>
      <w:r w:rsidRPr="00A55D83">
        <w:rPr>
          <w:rFonts w:ascii="Arial" w:hAnsi="Arial" w:cs="Arial"/>
          <w:sz w:val="20"/>
          <w:lang w:val="en-US"/>
        </w:rPr>
        <w:br/>
        <w:t>&lt;style type="text/</w:t>
      </w:r>
      <w:proofErr w:type="spellStart"/>
      <w:r w:rsidRPr="00A55D83">
        <w:rPr>
          <w:rFonts w:ascii="Arial" w:hAnsi="Arial" w:cs="Arial"/>
          <w:sz w:val="20"/>
          <w:lang w:val="en-US"/>
        </w:rPr>
        <w:t>css</w:t>
      </w:r>
      <w:proofErr w:type="spellEnd"/>
      <w:r w:rsidRPr="00A55D83">
        <w:rPr>
          <w:rFonts w:ascii="Arial" w:hAnsi="Arial" w:cs="Arial"/>
          <w:sz w:val="20"/>
          <w:lang w:val="en-US"/>
        </w:rPr>
        <w:t>"&gt;</w:t>
      </w:r>
      <w:r w:rsidRPr="00A55D83">
        <w:rPr>
          <w:rFonts w:ascii="Arial" w:hAnsi="Arial" w:cs="Arial"/>
          <w:sz w:val="20"/>
          <w:lang w:val="en-US"/>
        </w:rPr>
        <w:br/>
        <w:t>&lt;!--</w:t>
      </w:r>
      <w:r w:rsidRPr="00A55D83">
        <w:rPr>
          <w:rFonts w:ascii="Arial" w:hAnsi="Arial" w:cs="Arial"/>
          <w:sz w:val="20"/>
          <w:lang w:val="en-US"/>
        </w:rPr>
        <w:br/>
        <w:t xml:space="preserve">    </w:t>
      </w:r>
      <w:r w:rsidRPr="006E371F">
        <w:rPr>
          <w:rFonts w:ascii="Arial" w:hAnsi="Arial" w:cs="Arial"/>
          <w:sz w:val="20"/>
          <w:lang w:val="en-US"/>
        </w:rPr>
        <w:t>.rouge  {</w:t>
      </w:r>
      <w:r w:rsidRPr="006E371F">
        <w:rPr>
          <w:rFonts w:ascii="Arial" w:hAnsi="Arial" w:cs="Arial"/>
          <w:sz w:val="20"/>
          <w:lang w:val="en-US"/>
        </w:rPr>
        <w:br/>
        <w:t xml:space="preserve">                    color: red;</w:t>
      </w:r>
      <w:r w:rsidRPr="006E371F">
        <w:rPr>
          <w:rFonts w:ascii="Arial" w:hAnsi="Arial" w:cs="Arial"/>
          <w:sz w:val="20"/>
          <w:lang w:val="en-US"/>
        </w:rPr>
        <w:br/>
        <w:t xml:space="preserve">                 }</w:t>
      </w:r>
      <w:r w:rsidRPr="006E371F">
        <w:rPr>
          <w:rFonts w:ascii="Arial" w:hAnsi="Arial" w:cs="Arial"/>
          <w:sz w:val="20"/>
          <w:lang w:val="en-US"/>
        </w:rPr>
        <w:br/>
        <w:t>//--&gt;</w:t>
      </w:r>
      <w:r w:rsidRPr="006E371F">
        <w:rPr>
          <w:rFonts w:ascii="Arial" w:hAnsi="Arial" w:cs="Arial"/>
          <w:sz w:val="20"/>
          <w:lang w:val="en-US"/>
        </w:rPr>
        <w:br/>
      </w:r>
      <w:r w:rsidRPr="006E371F">
        <w:rPr>
          <w:rStyle w:val="texte1"/>
          <w:sz w:val="20"/>
          <w:szCs w:val="20"/>
          <w:lang w:val="en-GB"/>
        </w:rPr>
        <w:t>&lt;/style&gt;</w:t>
      </w:r>
      <w:r w:rsidRPr="006E371F">
        <w:rPr>
          <w:rFonts w:ascii="Arial" w:hAnsi="Arial" w:cs="Arial"/>
          <w:sz w:val="20"/>
          <w:lang w:val="en-GB"/>
        </w:rPr>
        <w:br/>
      </w:r>
      <w:r w:rsidRPr="006E371F">
        <w:rPr>
          <w:rStyle w:val="texte1"/>
          <w:sz w:val="20"/>
          <w:szCs w:val="20"/>
          <w:lang w:val="en-GB"/>
        </w:rPr>
        <w:t>&lt;/head&gt;</w:t>
      </w:r>
      <w:r w:rsidRPr="006E371F">
        <w:rPr>
          <w:rFonts w:ascii="Arial" w:hAnsi="Arial" w:cs="Arial"/>
          <w:sz w:val="20"/>
          <w:lang w:val="en-GB"/>
        </w:rPr>
        <w:br/>
      </w:r>
      <w:r w:rsidRPr="006E371F">
        <w:rPr>
          <w:rStyle w:val="texte1"/>
          <w:sz w:val="20"/>
          <w:szCs w:val="20"/>
          <w:lang w:val="en-GB"/>
        </w:rPr>
        <w:t>&lt;body&gt;</w:t>
      </w:r>
      <w:r w:rsidRPr="006E371F">
        <w:rPr>
          <w:rFonts w:ascii="Arial" w:hAnsi="Arial" w:cs="Arial"/>
          <w:sz w:val="20"/>
          <w:lang w:val="en-GB"/>
        </w:rPr>
        <w:br/>
      </w:r>
      <w:r w:rsidRPr="006E371F">
        <w:rPr>
          <w:rStyle w:val="texte1"/>
          <w:sz w:val="20"/>
          <w:szCs w:val="20"/>
          <w:lang w:val="en-GB"/>
        </w:rPr>
        <w:t>&lt;h3 class="rouge"&gt;Titre rouge&lt;/h3&gt;</w:t>
      </w:r>
      <w:r w:rsidRPr="006E371F">
        <w:rPr>
          <w:rFonts w:ascii="Arial" w:hAnsi="Arial" w:cs="Arial"/>
          <w:sz w:val="20"/>
          <w:lang w:val="en-GB"/>
        </w:rPr>
        <w:br/>
      </w:r>
      <w:r w:rsidRPr="006E371F">
        <w:rPr>
          <w:rStyle w:val="texte1"/>
          <w:sz w:val="20"/>
          <w:szCs w:val="20"/>
          <w:lang w:val="en-GB"/>
        </w:rPr>
        <w:t>&lt;h3&gt;Titre normal &lt;/h3&gt;</w:t>
      </w:r>
    </w:p>
    <w:p w:rsidR="000F234D" w:rsidRPr="006E371F" w:rsidRDefault="000F234D" w:rsidP="000F234D">
      <w:pPr>
        <w:pBdr>
          <w:top w:val="single" w:sz="4" w:space="1" w:color="000000"/>
          <w:left w:val="single" w:sz="4" w:space="4" w:color="000000"/>
          <w:bottom w:val="single" w:sz="4" w:space="1" w:color="000000"/>
          <w:right w:val="single" w:sz="4" w:space="4" w:color="000000"/>
        </w:pBdr>
        <w:rPr>
          <w:rStyle w:val="texte1"/>
          <w:sz w:val="20"/>
          <w:szCs w:val="20"/>
        </w:rPr>
      </w:pPr>
      <w:r w:rsidRPr="006E371F">
        <w:rPr>
          <w:rFonts w:ascii="Arial" w:hAnsi="Arial" w:cs="Arial"/>
          <w:sz w:val="20"/>
        </w:rPr>
        <w:t>&lt;p class</w:t>
      </w:r>
      <w:r w:rsidRPr="006E371F">
        <w:rPr>
          <w:rStyle w:val="texte1"/>
          <w:sz w:val="20"/>
          <w:szCs w:val="20"/>
        </w:rPr>
        <w:t>="rouge"&gt;Texte écrit en rouge&lt;/p&gt;</w:t>
      </w:r>
      <w:r w:rsidRPr="006E371F">
        <w:rPr>
          <w:rFonts w:ascii="Arial" w:hAnsi="Arial" w:cs="Arial"/>
          <w:sz w:val="20"/>
        </w:rPr>
        <w:br/>
      </w:r>
      <w:r w:rsidRPr="006E371F">
        <w:rPr>
          <w:rStyle w:val="texte1"/>
          <w:sz w:val="20"/>
          <w:szCs w:val="20"/>
        </w:rPr>
        <w:t>&lt;/body&gt;</w:t>
      </w:r>
      <w:r w:rsidRPr="006E371F">
        <w:rPr>
          <w:rFonts w:ascii="Arial" w:hAnsi="Arial" w:cs="Arial"/>
          <w:sz w:val="20"/>
        </w:rPr>
        <w:br/>
      </w:r>
      <w:r w:rsidRPr="006E371F">
        <w:rPr>
          <w:rStyle w:val="texte1"/>
          <w:sz w:val="20"/>
          <w:szCs w:val="20"/>
        </w:rPr>
        <w:t>&lt;/html&gt;</w:t>
      </w:r>
      <w:r w:rsidRPr="006E371F">
        <w:rPr>
          <w:rStyle w:val="texte1"/>
          <w:sz w:val="20"/>
          <w:szCs w:val="20"/>
        </w:rPr>
        <w:br/>
      </w:r>
    </w:p>
    <w:p w:rsidR="006E371F" w:rsidRDefault="006E371F" w:rsidP="006E371F"/>
    <w:p w:rsidR="000F234D" w:rsidRDefault="000F234D" w:rsidP="00992FE4">
      <w:r>
        <w:t xml:space="preserve">Dans cet exemple, on définit un format nommé </w:t>
      </w:r>
      <w:r>
        <w:rPr>
          <w:b/>
        </w:rPr>
        <w:t>rouge</w:t>
      </w:r>
      <w:r>
        <w:t>, qui va s’appliquer à toutes les balises reliées à ce style</w:t>
      </w:r>
      <w:r w:rsidRPr="00992FE4">
        <w:t xml:space="preserve">. Toutes les balises </w:t>
      </w:r>
      <w:r w:rsidRPr="00992FE4">
        <w:rPr>
          <w:szCs w:val="24"/>
        </w:rPr>
        <w:t>dans le</w:t>
      </w:r>
      <w:r w:rsidRPr="00992FE4">
        <w:rPr>
          <w:rStyle w:val="texte1"/>
          <w:rFonts w:ascii="Myriad Pro" w:hAnsi="Myriad Pro"/>
          <w:sz w:val="24"/>
          <w:szCs w:val="24"/>
        </w:rPr>
        <w:t>squelles on retrouve l’attribut</w:t>
      </w:r>
      <w:r w:rsidRPr="00992FE4">
        <w:rPr>
          <w:rStyle w:val="texte1"/>
          <w:sz w:val="24"/>
          <w:szCs w:val="24"/>
        </w:rPr>
        <w:t xml:space="preserve"> </w:t>
      </w:r>
      <w:r w:rsidRPr="00992FE4">
        <w:rPr>
          <w:rStyle w:val="texte1"/>
          <w:b/>
          <w:sz w:val="24"/>
          <w:szCs w:val="24"/>
        </w:rPr>
        <w:t>class="rouge</w:t>
      </w:r>
      <w:r w:rsidRPr="00992FE4">
        <w:rPr>
          <w:rStyle w:val="texte1"/>
          <w:rFonts w:ascii="Myriad Pro" w:hAnsi="Myriad Pro"/>
          <w:b/>
          <w:sz w:val="24"/>
          <w:szCs w:val="24"/>
        </w:rPr>
        <w:t>"</w:t>
      </w:r>
      <w:r w:rsidRPr="00992FE4">
        <w:rPr>
          <w:rStyle w:val="texte1"/>
          <w:rFonts w:ascii="Myriad Pro" w:hAnsi="Myriad Pro"/>
          <w:sz w:val="24"/>
          <w:szCs w:val="24"/>
        </w:rPr>
        <w:t xml:space="preserve"> appliqueront le style défini. On peut aller encore plus loin en dé</w:t>
      </w:r>
      <w:r w:rsidR="0081461F">
        <w:rPr>
          <w:rStyle w:val="texte1"/>
          <w:rFonts w:ascii="Myriad Pro" w:hAnsi="Myriad Pro"/>
          <w:sz w:val="24"/>
          <w:szCs w:val="24"/>
        </w:rPr>
        <w:t>clinant des styles pour certain</w:t>
      </w:r>
      <w:r w:rsidRPr="00992FE4">
        <w:rPr>
          <w:rStyle w:val="texte1"/>
          <w:rFonts w:ascii="Myriad Pro" w:hAnsi="Myriad Pro"/>
          <w:sz w:val="24"/>
          <w:szCs w:val="24"/>
        </w:rPr>
        <w:t xml:space="preserve">s </w:t>
      </w:r>
      <w:r w:rsidR="0081461F">
        <w:rPr>
          <w:rStyle w:val="texte1"/>
          <w:rFonts w:ascii="Myriad Pro" w:hAnsi="Myriad Pro"/>
          <w:sz w:val="24"/>
          <w:szCs w:val="24"/>
        </w:rPr>
        <w:t>éléments</w:t>
      </w:r>
      <w:r w:rsidRPr="00992FE4">
        <w:rPr>
          <w:rStyle w:val="texte1"/>
          <w:rFonts w:ascii="Myriad Pro" w:hAnsi="Myriad Pro"/>
          <w:sz w:val="24"/>
          <w:szCs w:val="24"/>
        </w:rPr>
        <w:t xml:space="preserve"> HTML :</w:t>
      </w:r>
      <w:r w:rsidRPr="0059247A">
        <w:t xml:space="preserve"> </w:t>
      </w:r>
      <w:r>
        <w:t xml:space="preserve">par exemple si on avait défini le sélecteur </w:t>
      </w:r>
      <w:proofErr w:type="spellStart"/>
      <w:r>
        <w:rPr>
          <w:b/>
        </w:rPr>
        <w:t>p.rouge</w:t>
      </w:r>
      <w:proofErr w:type="spellEnd"/>
      <w:r>
        <w:t xml:space="preserve">, le style ne serait applicable qu’à </w:t>
      </w:r>
      <w:r w:rsidR="0081461F">
        <w:t>un élément</w:t>
      </w:r>
      <w:r>
        <w:t xml:space="preserve"> </w:t>
      </w:r>
      <w:r w:rsidR="00992FE4" w:rsidRPr="00992FE4">
        <w:rPr>
          <w:b/>
        </w:rPr>
        <w:t>&lt;</w:t>
      </w:r>
      <w:r w:rsidRPr="00992FE4">
        <w:rPr>
          <w:b/>
        </w:rPr>
        <w:t>p</w:t>
      </w:r>
      <w:r w:rsidR="0081461F">
        <w:rPr>
          <w:b/>
        </w:rPr>
        <w:t xml:space="preserve"> </w:t>
      </w:r>
      <w:r w:rsidR="00992FE4" w:rsidRPr="00992FE4">
        <w:rPr>
          <w:b/>
        </w:rPr>
        <w:t>&gt;</w:t>
      </w:r>
      <w:r w:rsidR="00B825EA">
        <w:rPr>
          <w:b/>
        </w:rPr>
        <w:t>…&lt;/p&gt; ayant</w:t>
      </w:r>
      <w:r w:rsidR="0081461F">
        <w:rPr>
          <w:b/>
        </w:rPr>
        <w:t xml:space="preserve"> un attribut class</w:t>
      </w:r>
      <w:r w:rsidR="0081461F" w:rsidRPr="00992FE4">
        <w:rPr>
          <w:rStyle w:val="texte1"/>
          <w:b/>
          <w:sz w:val="24"/>
          <w:szCs w:val="24"/>
        </w:rPr>
        <w:t>="rouge</w:t>
      </w:r>
      <w:r w:rsidR="0081461F" w:rsidRPr="00992FE4">
        <w:rPr>
          <w:rStyle w:val="texte1"/>
          <w:rFonts w:ascii="Myriad Pro" w:hAnsi="Myriad Pro"/>
          <w:b/>
          <w:sz w:val="24"/>
          <w:szCs w:val="24"/>
        </w:rPr>
        <w:t>"</w:t>
      </w:r>
      <w:r>
        <w:t>.</w:t>
      </w:r>
    </w:p>
    <w:p w:rsidR="0081461F" w:rsidRDefault="0081461F" w:rsidP="00992FE4"/>
    <w:p w:rsidR="0081461F" w:rsidRDefault="0081461F" w:rsidP="00992FE4">
      <w:r>
        <w:t xml:space="preserve">De plus, on peut associer automatiquement un élément HTML à un style nommé </w:t>
      </w:r>
      <w:r w:rsidRPr="00B825EA">
        <w:rPr>
          <w:b/>
          <w:i/>
        </w:rPr>
        <w:t>#</w:t>
      </w:r>
      <w:r w:rsidRPr="00B825EA">
        <w:rPr>
          <w:i/>
        </w:rPr>
        <w:t>xxx</w:t>
      </w:r>
      <w:r>
        <w:t xml:space="preserve"> </w:t>
      </w:r>
      <w:r w:rsidR="00E42CD9">
        <w:t>si cet élément HTML possède un attribut</w:t>
      </w:r>
      <w:r w:rsidR="00B825EA">
        <w:t xml:space="preserve"> HTML</w:t>
      </w:r>
      <w:r w:rsidR="00E42CD9">
        <w:t xml:space="preserve"> </w:t>
      </w:r>
      <w:r w:rsidR="00E42CD9" w:rsidRPr="00B825EA">
        <w:rPr>
          <w:b/>
          <w:i/>
        </w:rPr>
        <w:t>id</w:t>
      </w:r>
      <w:r w:rsidR="00E42CD9">
        <w:t xml:space="preserve">="xxx" (NB : l’attribut HTML </w:t>
      </w:r>
      <w:r w:rsidR="00E42CD9" w:rsidRPr="00B825EA">
        <w:rPr>
          <w:i/>
        </w:rPr>
        <w:t>id</w:t>
      </w:r>
      <w:r w:rsidR="00E42CD9">
        <w:t xml:space="preserve"> est fait avant tout pour identifier un élément HTML dans une page afin de la manipuler avec JavaScript et il doit être unique dans la page).</w:t>
      </w:r>
    </w:p>
    <w:p w:rsidR="0081461F" w:rsidRDefault="0081461F" w:rsidP="00992FE4"/>
    <w:p w:rsidR="00E42CD9" w:rsidRDefault="00E42CD9">
      <w:pPr>
        <w:suppressAutoHyphens w:val="0"/>
        <w:ind w:left="0" w:right="0"/>
      </w:pPr>
      <w:r>
        <w:br w:type="page"/>
      </w:r>
    </w:p>
    <w:p w:rsidR="0081461F" w:rsidRPr="004375CE" w:rsidRDefault="0081461F" w:rsidP="00992FE4">
      <w:r w:rsidRPr="004375CE">
        <w:lastRenderedPageBreak/>
        <w:t xml:space="preserve">Tout cela se résume </w:t>
      </w:r>
      <w:r w:rsidR="00E42CD9" w:rsidRPr="004375CE">
        <w:t>en</w:t>
      </w:r>
      <w:r w:rsidRPr="004375CE">
        <w:t xml:space="preserve"> quelques règles</w:t>
      </w:r>
      <w:r w:rsidR="0067560C" w:rsidRPr="004375CE">
        <w:t xml:space="preserve"> simples</w:t>
      </w:r>
      <w:r w:rsidRPr="004375CE">
        <w:t> :</w:t>
      </w:r>
    </w:p>
    <w:p w:rsidR="009361B4" w:rsidRPr="004375CE" w:rsidRDefault="009361B4" w:rsidP="0081461F">
      <w:pPr>
        <w:pStyle w:val="Paragraphedeliste"/>
        <w:numPr>
          <w:ilvl w:val="0"/>
          <w:numId w:val="26"/>
        </w:numPr>
        <w:rPr>
          <w:rFonts w:ascii="Myriad Pro" w:hAnsi="Myriad Pro" w:cs="Arial"/>
          <w:sz w:val="24"/>
          <w:szCs w:val="24"/>
        </w:rPr>
      </w:pPr>
      <w:r w:rsidRPr="004375CE">
        <w:rPr>
          <w:rFonts w:ascii="Myriad Pro" w:hAnsi="Myriad Pro" w:cs="Arial"/>
          <w:sz w:val="24"/>
          <w:szCs w:val="24"/>
        </w:rPr>
        <w:t>le rendu standard des éléments HTML est toujours pris en compte</w:t>
      </w:r>
      <w:r w:rsidR="00B825EA" w:rsidRPr="004375CE">
        <w:rPr>
          <w:rFonts w:ascii="Myriad Pro" w:hAnsi="Myriad Pro" w:cs="Arial"/>
          <w:sz w:val="24"/>
          <w:szCs w:val="24"/>
        </w:rPr>
        <w:t xml:space="preserve"> (</w:t>
      </w:r>
      <w:r w:rsidR="00B825EA" w:rsidRPr="004375CE">
        <w:rPr>
          <w:rFonts w:ascii="Myriad Pro" w:hAnsi="Myriad Pro" w:cs="Arial"/>
          <w:i/>
          <w:sz w:val="24"/>
          <w:szCs w:val="24"/>
        </w:rPr>
        <w:t>voir iecss.com</w:t>
      </w:r>
      <w:r w:rsidR="00B825EA" w:rsidRPr="004375CE">
        <w:rPr>
          <w:rFonts w:ascii="Myriad Pro" w:hAnsi="Myriad Pro" w:cs="Arial"/>
          <w:sz w:val="24"/>
          <w:szCs w:val="24"/>
        </w:rPr>
        <w:t>)</w:t>
      </w:r>
      <w:r w:rsidRPr="004375CE">
        <w:rPr>
          <w:rFonts w:ascii="Myriad Pro" w:hAnsi="Myriad Pro" w:cs="Arial"/>
          <w:sz w:val="24"/>
          <w:szCs w:val="24"/>
        </w:rPr>
        <w:t> ; il peut être complété/rectifié par des styles CSS ;</w:t>
      </w:r>
    </w:p>
    <w:p w:rsidR="0081461F" w:rsidRPr="004375CE" w:rsidRDefault="0081461F" w:rsidP="0081461F">
      <w:pPr>
        <w:pStyle w:val="Paragraphedeliste"/>
        <w:numPr>
          <w:ilvl w:val="0"/>
          <w:numId w:val="26"/>
        </w:numPr>
        <w:rPr>
          <w:rFonts w:ascii="Myriad Pro" w:hAnsi="Myriad Pro" w:cs="Arial"/>
          <w:sz w:val="24"/>
          <w:szCs w:val="24"/>
        </w:rPr>
      </w:pPr>
      <w:r w:rsidRPr="004375CE">
        <w:rPr>
          <w:rFonts w:ascii="Myriad Pro" w:hAnsi="Myriad Pro"/>
          <w:sz w:val="24"/>
          <w:szCs w:val="24"/>
        </w:rPr>
        <w:t>les styles nommés des noms d’éléments HTML s’appliquent automatiquement aux éléments HTML correspondants</w:t>
      </w:r>
      <w:r w:rsidR="0067560C" w:rsidRPr="004375CE">
        <w:rPr>
          <w:rFonts w:ascii="Myriad Pro" w:hAnsi="Myriad Pro"/>
          <w:sz w:val="24"/>
          <w:szCs w:val="24"/>
        </w:rPr>
        <w:t xml:space="preserve"> (</w:t>
      </w:r>
      <w:proofErr w:type="gramStart"/>
      <w:r w:rsidR="0067560C" w:rsidRPr="004375CE">
        <w:rPr>
          <w:rFonts w:ascii="Myriad Pro" w:hAnsi="Myriad Pro"/>
          <w:sz w:val="24"/>
          <w:szCs w:val="24"/>
        </w:rPr>
        <w:t>h1{</w:t>
      </w:r>
      <w:proofErr w:type="gramEnd"/>
      <w:r w:rsidR="0067560C" w:rsidRPr="004375CE">
        <w:rPr>
          <w:rFonts w:ascii="Myriad Pro" w:hAnsi="Myriad Pro"/>
          <w:sz w:val="24"/>
          <w:szCs w:val="24"/>
        </w:rPr>
        <w:t>…})</w:t>
      </w:r>
      <w:r w:rsidR="009361B4" w:rsidRPr="004375CE">
        <w:rPr>
          <w:rFonts w:ascii="Myriad Pro" w:hAnsi="Myriad Pro"/>
          <w:sz w:val="24"/>
          <w:szCs w:val="24"/>
        </w:rPr>
        <w:t> ;</w:t>
      </w:r>
    </w:p>
    <w:p w:rsidR="0081461F" w:rsidRPr="004375CE" w:rsidRDefault="0081461F" w:rsidP="0081461F">
      <w:pPr>
        <w:pStyle w:val="Paragraphedeliste"/>
        <w:numPr>
          <w:ilvl w:val="0"/>
          <w:numId w:val="26"/>
        </w:numPr>
        <w:rPr>
          <w:rStyle w:val="texte1"/>
          <w:rFonts w:ascii="Myriad Pro" w:hAnsi="Myriad Pro"/>
          <w:color w:val="auto"/>
          <w:sz w:val="24"/>
          <w:szCs w:val="24"/>
        </w:rPr>
      </w:pPr>
      <w:r w:rsidRPr="004375CE">
        <w:rPr>
          <w:rStyle w:val="texte1"/>
          <w:rFonts w:ascii="Myriad Pro" w:hAnsi="Myriad Pro"/>
          <w:color w:val="auto"/>
          <w:sz w:val="24"/>
          <w:szCs w:val="24"/>
        </w:rPr>
        <w:t xml:space="preserve">les styles nommés comme des déclinaisons d’éléments HTML s’appliquent aux éléments HTML dès que l’attribut </w:t>
      </w:r>
      <w:r w:rsidRPr="004375CE">
        <w:rPr>
          <w:rStyle w:val="texte1"/>
          <w:rFonts w:ascii="Myriad Pro" w:hAnsi="Myriad Pro"/>
          <w:i/>
          <w:color w:val="auto"/>
          <w:sz w:val="24"/>
          <w:szCs w:val="24"/>
        </w:rPr>
        <w:t>class</w:t>
      </w:r>
      <w:r w:rsidRPr="004375CE">
        <w:rPr>
          <w:rStyle w:val="texte1"/>
          <w:rFonts w:ascii="Myriad Pro" w:hAnsi="Myriad Pro"/>
          <w:color w:val="auto"/>
          <w:sz w:val="24"/>
          <w:szCs w:val="24"/>
        </w:rPr>
        <w:t xml:space="preserve"> est renseigné</w:t>
      </w:r>
      <w:r w:rsidR="0067560C" w:rsidRPr="004375CE">
        <w:rPr>
          <w:rStyle w:val="texte1"/>
          <w:rFonts w:ascii="Myriad Pro" w:hAnsi="Myriad Pro"/>
          <w:color w:val="auto"/>
          <w:sz w:val="24"/>
          <w:szCs w:val="24"/>
        </w:rPr>
        <w:t xml:space="preserve"> (</w:t>
      </w:r>
      <w:proofErr w:type="gramStart"/>
      <w:r w:rsidR="0067560C" w:rsidRPr="004375CE">
        <w:rPr>
          <w:rStyle w:val="texte1"/>
          <w:rFonts w:ascii="Myriad Pro" w:hAnsi="Myriad Pro"/>
          <w:color w:val="auto"/>
          <w:sz w:val="24"/>
          <w:szCs w:val="24"/>
        </w:rPr>
        <w:t>h1.rouge{</w:t>
      </w:r>
      <w:proofErr w:type="gramEnd"/>
      <w:r w:rsidR="0067560C" w:rsidRPr="004375CE">
        <w:rPr>
          <w:rStyle w:val="texte1"/>
          <w:rFonts w:ascii="Myriad Pro" w:hAnsi="Myriad Pro"/>
          <w:color w:val="auto"/>
          <w:sz w:val="24"/>
          <w:szCs w:val="24"/>
        </w:rPr>
        <w:t xml:space="preserve">…} </w:t>
      </w:r>
      <w:r w:rsidR="0067560C" w:rsidRPr="004375CE">
        <w:rPr>
          <w:rStyle w:val="texte1"/>
          <w:rFonts w:ascii="Myriad Pro" w:hAnsi="Myriad Pro"/>
          <w:color w:val="auto"/>
          <w:sz w:val="24"/>
          <w:szCs w:val="24"/>
        </w:rPr>
        <w:sym w:font="Wingdings" w:char="F0E8"/>
      </w:r>
      <w:r w:rsidR="0067560C" w:rsidRPr="004375CE">
        <w:rPr>
          <w:rStyle w:val="texte1"/>
          <w:rFonts w:ascii="Myriad Pro" w:hAnsi="Myriad Pro"/>
          <w:color w:val="auto"/>
          <w:sz w:val="24"/>
          <w:szCs w:val="24"/>
        </w:rPr>
        <w:t xml:space="preserve"> &lt;h1 class="rouge" &gt;)</w:t>
      </w:r>
      <w:r w:rsidR="009361B4" w:rsidRPr="004375CE">
        <w:rPr>
          <w:rStyle w:val="texte1"/>
          <w:rFonts w:ascii="Myriad Pro" w:hAnsi="Myriad Pro"/>
          <w:color w:val="auto"/>
          <w:sz w:val="24"/>
          <w:szCs w:val="24"/>
        </w:rPr>
        <w:t> ;</w:t>
      </w:r>
    </w:p>
    <w:p w:rsidR="0081461F" w:rsidRPr="004375CE" w:rsidRDefault="00B825EA" w:rsidP="0081461F">
      <w:pPr>
        <w:pStyle w:val="Paragraphedeliste"/>
        <w:numPr>
          <w:ilvl w:val="0"/>
          <w:numId w:val="26"/>
        </w:numPr>
        <w:rPr>
          <w:rStyle w:val="texte1"/>
          <w:rFonts w:ascii="Myriad Pro" w:hAnsi="Myriad Pro"/>
          <w:color w:val="auto"/>
          <w:sz w:val="24"/>
          <w:szCs w:val="24"/>
        </w:rPr>
      </w:pPr>
      <w:r w:rsidRPr="004375CE">
        <w:rPr>
          <w:rStyle w:val="texte1"/>
          <w:rFonts w:ascii="Myriad Pro" w:hAnsi="Myriad Pro"/>
          <w:color w:val="auto"/>
          <w:sz w:val="24"/>
          <w:szCs w:val="24"/>
        </w:rPr>
        <w:t xml:space="preserve">les styles nommés </w:t>
      </w:r>
      <w:r w:rsidR="0067560C" w:rsidRPr="004375CE">
        <w:rPr>
          <w:rStyle w:val="texte1"/>
          <w:rFonts w:ascii="Myriad Pro" w:hAnsi="Myriad Pro"/>
          <w:color w:val="auto"/>
          <w:sz w:val="24"/>
          <w:szCs w:val="24"/>
        </w:rPr>
        <w:t>librement s’appliquent aux éléments HTML dès que l’attribut class est renseigné (.</w:t>
      </w:r>
      <w:proofErr w:type="gramStart"/>
      <w:r w:rsidR="0067560C" w:rsidRPr="004375CE">
        <w:rPr>
          <w:rStyle w:val="texte1"/>
          <w:rFonts w:ascii="Myriad Pro" w:hAnsi="Myriad Pro"/>
          <w:color w:val="auto"/>
          <w:sz w:val="24"/>
          <w:szCs w:val="24"/>
        </w:rPr>
        <w:t>gras{</w:t>
      </w:r>
      <w:proofErr w:type="gramEnd"/>
      <w:r w:rsidR="0067560C" w:rsidRPr="004375CE">
        <w:rPr>
          <w:rStyle w:val="texte1"/>
          <w:rFonts w:ascii="Myriad Pro" w:hAnsi="Myriad Pro"/>
          <w:color w:val="auto"/>
          <w:sz w:val="24"/>
          <w:szCs w:val="24"/>
        </w:rPr>
        <w:t xml:space="preserve">…} </w:t>
      </w:r>
      <w:r w:rsidR="0067560C" w:rsidRPr="004375CE">
        <w:rPr>
          <w:rStyle w:val="texte1"/>
          <w:rFonts w:ascii="Myriad Pro" w:hAnsi="Myriad Pro"/>
          <w:color w:val="auto"/>
          <w:sz w:val="24"/>
          <w:szCs w:val="24"/>
        </w:rPr>
        <w:sym w:font="Wingdings" w:char="F0E8"/>
      </w:r>
      <w:r w:rsidR="0067560C" w:rsidRPr="004375CE">
        <w:rPr>
          <w:rStyle w:val="texte1"/>
          <w:rFonts w:ascii="Myriad Pro" w:hAnsi="Myriad Pro"/>
          <w:color w:val="auto"/>
          <w:sz w:val="24"/>
          <w:szCs w:val="24"/>
        </w:rPr>
        <w:t xml:space="preserve"> &lt;p class="gras" &gt;)</w:t>
      </w:r>
      <w:r w:rsidR="009361B4" w:rsidRPr="004375CE">
        <w:rPr>
          <w:rStyle w:val="texte1"/>
          <w:rFonts w:ascii="Myriad Pro" w:hAnsi="Myriad Pro"/>
          <w:color w:val="auto"/>
          <w:sz w:val="24"/>
          <w:szCs w:val="24"/>
        </w:rPr>
        <w:t> ;</w:t>
      </w:r>
    </w:p>
    <w:p w:rsidR="0067560C" w:rsidRPr="004375CE" w:rsidRDefault="00B825EA" w:rsidP="009361B4">
      <w:pPr>
        <w:pStyle w:val="Paragraphedeliste"/>
        <w:numPr>
          <w:ilvl w:val="0"/>
          <w:numId w:val="26"/>
        </w:numPr>
        <w:rPr>
          <w:rStyle w:val="texte1"/>
          <w:rFonts w:ascii="Myriad Pro" w:hAnsi="Myriad Pro"/>
          <w:color w:val="auto"/>
          <w:sz w:val="24"/>
          <w:szCs w:val="24"/>
        </w:rPr>
      </w:pPr>
      <w:r w:rsidRPr="004375CE">
        <w:rPr>
          <w:rStyle w:val="texte1"/>
          <w:rFonts w:ascii="Myriad Pro" w:hAnsi="Myriad Pro"/>
          <w:color w:val="auto"/>
          <w:sz w:val="24"/>
          <w:szCs w:val="24"/>
        </w:rPr>
        <w:t xml:space="preserve">les styles nommés </w:t>
      </w:r>
      <w:r w:rsidR="0067560C" w:rsidRPr="004375CE">
        <w:rPr>
          <w:rStyle w:val="texte1"/>
          <w:rFonts w:ascii="Myriad Pro" w:hAnsi="Myriad Pro"/>
          <w:color w:val="auto"/>
          <w:sz w:val="24"/>
          <w:szCs w:val="24"/>
        </w:rPr>
        <w:t xml:space="preserve">librement en </w:t>
      </w:r>
      <w:r w:rsidR="0067560C" w:rsidRPr="004375CE">
        <w:rPr>
          <w:rStyle w:val="texte1"/>
          <w:rFonts w:ascii="Myriad Pro" w:hAnsi="Myriad Pro"/>
          <w:b/>
          <w:i/>
          <w:color w:val="auto"/>
          <w:sz w:val="24"/>
          <w:szCs w:val="24"/>
        </w:rPr>
        <w:t>#</w:t>
      </w:r>
      <w:r w:rsidR="0067560C" w:rsidRPr="004375CE">
        <w:rPr>
          <w:rStyle w:val="texte1"/>
          <w:rFonts w:ascii="Myriad Pro" w:hAnsi="Myriad Pro"/>
          <w:color w:val="auto"/>
          <w:sz w:val="24"/>
          <w:szCs w:val="24"/>
        </w:rPr>
        <w:t>xxx s’appliquent aux éléments HTML dès que l’attribut id est renseigné (.</w:t>
      </w:r>
      <w:r w:rsidRPr="004375CE">
        <w:rPr>
          <w:rStyle w:val="texte1"/>
          <w:rFonts w:ascii="Myriad Pro" w:hAnsi="Myriad Pro"/>
          <w:color w:val="auto"/>
          <w:sz w:val="24"/>
          <w:szCs w:val="24"/>
        </w:rPr>
        <w:t>#</w:t>
      </w:r>
      <w:proofErr w:type="spellStart"/>
      <w:proofErr w:type="gramStart"/>
      <w:r w:rsidR="0067560C" w:rsidRPr="004375CE">
        <w:rPr>
          <w:rStyle w:val="texte1"/>
          <w:rFonts w:ascii="Myriad Pro" w:hAnsi="Myriad Pro"/>
          <w:color w:val="auto"/>
          <w:sz w:val="24"/>
          <w:szCs w:val="24"/>
        </w:rPr>
        <w:t>footer</w:t>
      </w:r>
      <w:proofErr w:type="spellEnd"/>
      <w:r w:rsidR="0067560C" w:rsidRPr="004375CE">
        <w:rPr>
          <w:rStyle w:val="texte1"/>
          <w:rFonts w:ascii="Myriad Pro" w:hAnsi="Myriad Pro"/>
          <w:color w:val="auto"/>
          <w:sz w:val="24"/>
          <w:szCs w:val="24"/>
        </w:rPr>
        <w:t>{</w:t>
      </w:r>
      <w:proofErr w:type="gramEnd"/>
      <w:r w:rsidR="0067560C" w:rsidRPr="004375CE">
        <w:rPr>
          <w:rStyle w:val="texte1"/>
          <w:rFonts w:ascii="Myriad Pro" w:hAnsi="Myriad Pro"/>
          <w:color w:val="auto"/>
          <w:sz w:val="24"/>
          <w:szCs w:val="24"/>
        </w:rPr>
        <w:t xml:space="preserve">…} </w:t>
      </w:r>
      <w:r w:rsidR="0067560C" w:rsidRPr="004375CE">
        <w:rPr>
          <w:rStyle w:val="texte1"/>
          <w:rFonts w:ascii="Myriad Pro" w:hAnsi="Myriad Pro"/>
          <w:color w:val="auto"/>
          <w:sz w:val="24"/>
          <w:szCs w:val="24"/>
        </w:rPr>
        <w:sym w:font="Wingdings" w:char="F0E8"/>
      </w:r>
      <w:r w:rsidR="0067560C" w:rsidRPr="004375CE">
        <w:rPr>
          <w:rStyle w:val="texte1"/>
          <w:rFonts w:ascii="Myriad Pro" w:hAnsi="Myriad Pro"/>
          <w:color w:val="auto"/>
          <w:sz w:val="24"/>
          <w:szCs w:val="24"/>
        </w:rPr>
        <w:t xml:space="preserve"> &lt;div id="</w:t>
      </w:r>
      <w:proofErr w:type="spellStart"/>
      <w:r w:rsidR="0067560C" w:rsidRPr="004375CE">
        <w:rPr>
          <w:rStyle w:val="texte1"/>
          <w:rFonts w:ascii="Myriad Pro" w:hAnsi="Myriad Pro"/>
          <w:color w:val="auto"/>
          <w:sz w:val="24"/>
          <w:szCs w:val="24"/>
        </w:rPr>
        <w:t>footer</w:t>
      </w:r>
      <w:proofErr w:type="spellEnd"/>
      <w:r w:rsidR="0067560C" w:rsidRPr="004375CE">
        <w:rPr>
          <w:rStyle w:val="texte1"/>
          <w:rFonts w:ascii="Myriad Pro" w:hAnsi="Myriad Pro"/>
          <w:color w:val="auto"/>
          <w:sz w:val="24"/>
          <w:szCs w:val="24"/>
        </w:rPr>
        <w:t>" &gt;)</w:t>
      </w:r>
      <w:r w:rsidR="009361B4" w:rsidRPr="004375CE">
        <w:rPr>
          <w:rStyle w:val="texte1"/>
          <w:rFonts w:ascii="Myriad Pro" w:hAnsi="Myriad Pro"/>
          <w:color w:val="auto"/>
          <w:sz w:val="24"/>
          <w:szCs w:val="24"/>
        </w:rPr>
        <w:t> ;</w:t>
      </w:r>
    </w:p>
    <w:p w:rsidR="000F234D" w:rsidRDefault="000F234D" w:rsidP="006E371F"/>
    <w:p w:rsidR="00BB2083" w:rsidRDefault="00BB2083" w:rsidP="006E371F"/>
    <w:p w:rsidR="00785680" w:rsidRPr="006E371F" w:rsidRDefault="00785680" w:rsidP="00785680">
      <w:pPr>
        <w:pStyle w:val="Titre1"/>
      </w:pPr>
      <w:bookmarkStart w:id="11" w:name="_Toc233100002"/>
      <w:bookmarkStart w:id="12" w:name="_Toc440614858"/>
      <w:bookmarkStart w:id="13" w:name="_Toc453315422"/>
      <w:r w:rsidRPr="006E371F">
        <w:t>Les balises &lt;div&gt; et &lt;span&gt;</w:t>
      </w:r>
      <w:bookmarkEnd w:id="11"/>
      <w:r>
        <w:t>… et les autres…</w:t>
      </w:r>
      <w:bookmarkEnd w:id="12"/>
      <w:bookmarkEnd w:id="13"/>
      <w:r w:rsidRPr="006E371F">
        <w:t xml:space="preserve"> </w:t>
      </w:r>
    </w:p>
    <w:p w:rsidR="00785680" w:rsidRDefault="00785680" w:rsidP="00785680">
      <w:r>
        <w:t xml:space="preserve">Les deux balises </w:t>
      </w:r>
      <w:r>
        <w:rPr>
          <w:b/>
          <w:bCs/>
        </w:rPr>
        <w:t>&lt;div&gt;</w:t>
      </w:r>
      <w:r>
        <w:t xml:space="preserve"> et </w:t>
      </w:r>
      <w:r>
        <w:rPr>
          <w:b/>
          <w:bCs/>
        </w:rPr>
        <w:t>&lt;</w:t>
      </w:r>
      <w:proofErr w:type="spellStart"/>
      <w:r>
        <w:rPr>
          <w:b/>
          <w:bCs/>
        </w:rPr>
        <w:t>span</w:t>
      </w:r>
      <w:proofErr w:type="spellEnd"/>
      <w:r>
        <w:rPr>
          <w:b/>
          <w:bCs/>
        </w:rPr>
        <w:t>&gt;</w:t>
      </w:r>
      <w:r>
        <w:t xml:space="preserve"> permettent d’identifier des parties de document. </w:t>
      </w:r>
      <w:r>
        <w:rPr>
          <w:b/>
          <w:bCs/>
        </w:rPr>
        <w:t>&lt;</w:t>
      </w:r>
      <w:proofErr w:type="gramStart"/>
      <w:r>
        <w:rPr>
          <w:b/>
          <w:bCs/>
        </w:rPr>
        <w:t>div</w:t>
      </w:r>
      <w:proofErr w:type="gramEnd"/>
      <w:r>
        <w:rPr>
          <w:b/>
          <w:bCs/>
        </w:rPr>
        <w:t>&gt;</w:t>
      </w:r>
      <w:r>
        <w:t xml:space="preserve"> est utilisé pour des blocs de texte entiers (et génère un saut de ligne), et </w:t>
      </w:r>
      <w:r>
        <w:rPr>
          <w:b/>
          <w:bCs/>
        </w:rPr>
        <w:t>&lt;</w:t>
      </w:r>
      <w:proofErr w:type="spellStart"/>
      <w:r>
        <w:rPr>
          <w:b/>
          <w:bCs/>
        </w:rPr>
        <w:t>span</w:t>
      </w:r>
      <w:proofErr w:type="spellEnd"/>
      <w:r>
        <w:rPr>
          <w:b/>
          <w:bCs/>
        </w:rPr>
        <w:t>&gt;</w:t>
      </w:r>
      <w:r>
        <w:t xml:space="preserve"> est utilisé pour des portions de texte (mots ou lettres). </w:t>
      </w:r>
    </w:p>
    <w:p w:rsidR="00785680" w:rsidRDefault="00785680" w:rsidP="00785680">
      <w:r>
        <w:t xml:space="preserve">Ces éléments n’ont pas de rendu prédéfini en HTML. Ils peuvent avoir leur propre style (différent des styles des éléments qui les englobent), en utilisant l’attribut </w:t>
      </w:r>
      <w:r>
        <w:rPr>
          <w:b/>
        </w:rPr>
        <w:t>class</w:t>
      </w:r>
      <w:r>
        <w:t>. Ainsi, on peut par exemple varier la mise en forme d’un mot particulier (en l’encadrant dans une balise &lt;</w:t>
      </w:r>
      <w:proofErr w:type="spellStart"/>
      <w:r>
        <w:t>span</w:t>
      </w:r>
      <w:proofErr w:type="spellEnd"/>
      <w:r>
        <w:t xml:space="preserve"> … class=…&gt;) placé dans un paragraphe déjà associé à un style (&lt;p class=…&gt;).</w:t>
      </w:r>
    </w:p>
    <w:p w:rsidR="00785680" w:rsidRDefault="00785680" w:rsidP="00785680">
      <w:r>
        <w:t xml:space="preserve">En XHTML, l’emploi des balises &lt;div&gt; est préconisé à la place </w:t>
      </w:r>
      <w:proofErr w:type="gramStart"/>
      <w:r>
        <w:t>des &lt;table</w:t>
      </w:r>
      <w:proofErr w:type="gramEnd"/>
      <w:r>
        <w:t>&gt; pour réaliser des mises en page soignées.</w:t>
      </w:r>
    </w:p>
    <w:p w:rsidR="00785680" w:rsidRDefault="00785680" w:rsidP="00785680"/>
    <w:p w:rsidR="00785680" w:rsidRDefault="00785680" w:rsidP="00785680">
      <w:r>
        <w:t>En HTML5, les nouvelles balises structurantes &lt;header&gt;, &lt;</w:t>
      </w:r>
      <w:proofErr w:type="spellStart"/>
      <w:r>
        <w:t>footer</w:t>
      </w:r>
      <w:proofErr w:type="spellEnd"/>
      <w:r>
        <w:t>&gt;, &lt;</w:t>
      </w:r>
      <w:proofErr w:type="spellStart"/>
      <w:r>
        <w:t>nav</w:t>
      </w:r>
      <w:proofErr w:type="spellEnd"/>
      <w:r>
        <w:t>&gt;, &lt;article&gt;… sont préconisées (éviter la « </w:t>
      </w:r>
      <w:proofErr w:type="spellStart"/>
      <w:r>
        <w:t>divite</w:t>
      </w:r>
      <w:proofErr w:type="spellEnd"/>
      <w:r>
        <w:t xml:space="preserve"> aigüe ») ; ils ne disposent pas de rendu prédéfini et leur présentation doit être entièrement définie en styles CSS.</w:t>
      </w:r>
    </w:p>
    <w:p w:rsidR="00785680" w:rsidRDefault="00785680" w:rsidP="00785680"/>
    <w:p w:rsidR="00785680" w:rsidRDefault="00785680" w:rsidP="00785680"/>
    <w:p w:rsidR="00A513EE" w:rsidRDefault="00A513EE">
      <w:pPr>
        <w:suppressAutoHyphens w:val="0"/>
        <w:ind w:left="0" w:right="0"/>
        <w:rPr>
          <w:rFonts w:cs="Arial"/>
          <w:b/>
          <w:bCs/>
          <w:caps/>
          <w:color w:val="860044"/>
          <w:sz w:val="32"/>
          <w:szCs w:val="24"/>
        </w:rPr>
      </w:pPr>
      <w:bookmarkStart w:id="14" w:name="_Toc440614859"/>
      <w:r>
        <w:br w:type="page"/>
      </w:r>
    </w:p>
    <w:p w:rsidR="00785680" w:rsidRDefault="00785680" w:rsidP="00785680">
      <w:pPr>
        <w:pStyle w:val="Titre1"/>
      </w:pPr>
      <w:bookmarkStart w:id="15" w:name="_Toc453315423"/>
      <w:r>
        <w:lastRenderedPageBreak/>
        <w:t>Le modèle de « boîtes »</w:t>
      </w:r>
      <w:bookmarkEnd w:id="14"/>
      <w:bookmarkEnd w:id="15"/>
    </w:p>
    <w:p w:rsidR="00785680" w:rsidRDefault="00785680" w:rsidP="00785680">
      <w:r>
        <w:t xml:space="preserve">Tout élément HTML peut être vu comme une boite pouvant contenir d’autres éléments HTML ou du texte. Chaque boîte possède généralement un </w:t>
      </w:r>
      <w:r w:rsidRPr="00B67EB1">
        <w:rPr>
          <w:b/>
        </w:rPr>
        <w:t>contenu</w:t>
      </w:r>
      <w:r>
        <w:t xml:space="preserve"> dont CSS peut affecter la </w:t>
      </w:r>
      <w:r w:rsidRPr="00B67EB1">
        <w:rPr>
          <w:b/>
        </w:rPr>
        <w:t>couleur de contenu</w:t>
      </w:r>
      <w:r>
        <w:t xml:space="preserve"> (</w:t>
      </w:r>
      <w:proofErr w:type="spellStart"/>
      <w:r w:rsidRPr="00AC373B">
        <w:rPr>
          <w:rFonts w:ascii="Courier New" w:hAnsi="Courier New" w:cs="Courier New"/>
        </w:rPr>
        <w:t>color</w:t>
      </w:r>
      <w:proofErr w:type="spellEnd"/>
      <w:r>
        <w:t xml:space="preserve">), la </w:t>
      </w:r>
      <w:r w:rsidRPr="00B67EB1">
        <w:rPr>
          <w:b/>
        </w:rPr>
        <w:t>couleur de fond</w:t>
      </w:r>
      <w:r>
        <w:t xml:space="preserve"> (</w:t>
      </w:r>
      <w:proofErr w:type="spellStart"/>
      <w:r>
        <w:rPr>
          <w:rFonts w:ascii="Courier New" w:hAnsi="Courier New" w:cs="Courier New"/>
        </w:rPr>
        <w:t>backgroud</w:t>
      </w:r>
      <w:r w:rsidRPr="00AC373B">
        <w:rPr>
          <w:rFonts w:ascii="Courier New" w:hAnsi="Courier New" w:cs="Courier New"/>
        </w:rPr>
        <w:t>-color</w:t>
      </w:r>
      <w:proofErr w:type="spellEnd"/>
      <w:r>
        <w:t>). Elle dispose de marges externes appelées « </w:t>
      </w:r>
      <w:proofErr w:type="spellStart"/>
      <w:r w:rsidRPr="00B825EA">
        <w:rPr>
          <w:b/>
        </w:rPr>
        <w:t>margin</w:t>
      </w:r>
      <w:proofErr w:type="spellEnd"/>
      <w:r>
        <w:t> » (entre elle et sa boite conteneur) et de marges internes appelées « </w:t>
      </w:r>
      <w:proofErr w:type="spellStart"/>
      <w:r w:rsidRPr="00B825EA">
        <w:rPr>
          <w:b/>
        </w:rPr>
        <w:t>padding</w:t>
      </w:r>
      <w:proofErr w:type="spellEnd"/>
      <w:r>
        <w:t> » (entre ses limites et son contenu). Entre les deux, toute boîte peut recevoir un encadrement (« </w:t>
      </w:r>
      <w:r w:rsidRPr="00B825EA">
        <w:rPr>
          <w:b/>
        </w:rPr>
        <w:t>border</w:t>
      </w:r>
      <w:r>
        <w:t> »). CSS propose une multitude d’attributs pour définir les différentes parties des marges internes et externes ainsi que les caractéristiques des différentes parties de la bordure.</w:t>
      </w:r>
    </w:p>
    <w:p w:rsidR="00785680" w:rsidRDefault="00785680" w:rsidP="00785680"/>
    <w:p w:rsidR="00785680" w:rsidRDefault="00785680" w:rsidP="00785680">
      <w:r w:rsidRPr="00FF6027">
        <w:rPr>
          <w:noProof/>
          <w:lang w:eastAsia="fr-FR"/>
        </w:rPr>
        <mc:AlternateContent>
          <mc:Choice Requires="wpg">
            <w:drawing>
              <wp:inline distT="0" distB="0" distL="0" distR="0">
                <wp:extent cx="5547801" cy="1143000"/>
                <wp:effectExtent l="0" t="0" r="15240" b="0"/>
                <wp:docPr id="26" name="Groupe 11"/>
                <wp:cNvGraphicFramePr/>
                <a:graphic xmlns:a="http://schemas.openxmlformats.org/drawingml/2006/main">
                  <a:graphicData uri="http://schemas.microsoft.com/office/word/2010/wordprocessingGroup">
                    <wpg:wgp>
                      <wpg:cNvGrpSpPr/>
                      <wpg:grpSpPr>
                        <a:xfrm>
                          <a:off x="0" y="0"/>
                          <a:ext cx="5547801" cy="1143000"/>
                          <a:chOff x="152400" y="3276600"/>
                          <a:chExt cx="5547801" cy="1143000"/>
                        </a:xfrm>
                      </wpg:grpSpPr>
                      <wps:wsp>
                        <wps:cNvPr id="52" name="Rectangle 52"/>
                        <wps:cNvSpPr>
                          <a:spLocks noChangeArrowheads="1"/>
                        </wps:cNvSpPr>
                        <wps:spPr bwMode="auto">
                          <a:xfrm>
                            <a:off x="1676400" y="3276600"/>
                            <a:ext cx="2362200" cy="1143000"/>
                          </a:xfrm>
                          <a:prstGeom prst="rect">
                            <a:avLst/>
                          </a:prstGeom>
                          <a:solidFill>
                            <a:srgbClr val="618FFD"/>
                          </a:solidFill>
                          <a:ln w="9525">
                            <a:noFill/>
                            <a:round/>
                            <a:headEnd/>
                            <a:tailEnd/>
                          </a:ln>
                        </wps:spPr>
                        <wps:bodyPr wrap="none" anchor="ctr"/>
                      </wps:wsp>
                      <wps:wsp>
                        <wps:cNvPr id="54" name="Rectangle 54"/>
                        <wps:cNvSpPr>
                          <a:spLocks noChangeArrowheads="1"/>
                        </wps:cNvSpPr>
                        <wps:spPr bwMode="auto">
                          <a:xfrm>
                            <a:off x="2209800" y="3505200"/>
                            <a:ext cx="1371600" cy="685800"/>
                          </a:xfrm>
                          <a:prstGeom prst="rect">
                            <a:avLst/>
                          </a:prstGeom>
                          <a:solidFill>
                            <a:srgbClr val="FFFFFF"/>
                          </a:solidFill>
                          <a:ln w="50760">
                            <a:solidFill>
                              <a:srgbClr val="919191"/>
                            </a:solidFill>
                            <a:miter lim="800000"/>
                            <a:headEnd/>
                            <a:tailEnd/>
                          </a:ln>
                        </wps:spPr>
                        <wps:bodyPr wrap="none" anchor="ctr"/>
                      </wps:wsp>
                      <wps:wsp>
                        <wps:cNvPr id="56" name="Text Box 6"/>
                        <wps:cNvSpPr txBox="1">
                          <a:spLocks noChangeArrowheads="1"/>
                        </wps:cNvSpPr>
                        <wps:spPr bwMode="auto">
                          <a:xfrm>
                            <a:off x="2362200" y="3657600"/>
                            <a:ext cx="2057694" cy="508889"/>
                          </a:xfrm>
                          <a:prstGeom prst="rect">
                            <a:avLst/>
                          </a:prstGeom>
                          <a:noFill/>
                          <a:ln w="9525">
                            <a:noFill/>
                            <a:round/>
                            <a:headEnd/>
                            <a:tailEnd/>
                          </a:ln>
                        </wps:spPr>
                        <wps:txbx>
                          <w:txbxContent>
                            <w:p w:rsidR="00A513EE" w:rsidRDefault="00A513EE" w:rsidP="006A14E2">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225" w:after="0"/>
                                <w:textAlignment w:val="baseline"/>
                              </w:pPr>
                              <w:proofErr w:type="gramStart"/>
                              <w:r>
                                <w:rPr>
                                  <w:rFonts w:ascii="Arial" w:eastAsia="MS Gothic" w:hAnsi="Arial" w:cstheme="minorBidi"/>
                                  <w:b/>
                                  <w:bCs/>
                                  <w:color w:val="000000"/>
                                  <w:kern w:val="24"/>
                                  <w:sz w:val="36"/>
                                  <w:szCs w:val="36"/>
                                </w:rPr>
                                <w:t>contenu</w:t>
                              </w:r>
                              <w:proofErr w:type="gramEnd"/>
                            </w:p>
                          </w:txbxContent>
                        </wps:txbx>
                        <wps:bodyPr lIns="90000" tIns="46800" rIns="90000" bIns="46800">
                          <a:spAutoFit/>
                        </wps:bodyPr>
                      </wps:wsp>
                      <wps:wsp>
                        <wps:cNvPr id="57" name="Rectangle 57"/>
                        <wps:cNvSpPr>
                          <a:spLocks noChangeArrowheads="1"/>
                        </wps:cNvSpPr>
                        <wps:spPr bwMode="auto">
                          <a:xfrm>
                            <a:off x="2438400" y="3733800"/>
                            <a:ext cx="914400" cy="228600"/>
                          </a:xfrm>
                          <a:prstGeom prst="rect">
                            <a:avLst/>
                          </a:prstGeom>
                          <a:noFill/>
                          <a:ln w="12600">
                            <a:solidFill>
                              <a:srgbClr val="000000"/>
                            </a:solidFill>
                            <a:prstDash val="sysDot"/>
                            <a:miter lim="800000"/>
                            <a:headEnd/>
                            <a:tailEnd/>
                          </a:ln>
                        </wps:spPr>
                        <wps:bodyPr wrap="none" anchor="ctr"/>
                      </wps:wsp>
                      <wps:wsp>
                        <wps:cNvPr id="58" name="AutoShape 8"/>
                        <wps:cNvSpPr>
                          <a:spLocks noChangeArrowheads="1"/>
                        </wps:cNvSpPr>
                        <wps:spPr bwMode="auto">
                          <a:xfrm>
                            <a:off x="4723517" y="3352800"/>
                            <a:ext cx="976684" cy="304876"/>
                          </a:xfrm>
                          <a:prstGeom prst="wedgeRoundRectCallout">
                            <a:avLst>
                              <a:gd name="adj1" fmla="val -142111"/>
                              <a:gd name="adj2" fmla="val -14583"/>
                              <a:gd name="adj3" fmla="val 16667"/>
                            </a:avLst>
                          </a:prstGeom>
                          <a:solidFill>
                            <a:srgbClr val="618FFD"/>
                          </a:solidFill>
                          <a:ln w="12600">
                            <a:solidFill>
                              <a:srgbClr val="000000"/>
                            </a:solidFill>
                            <a:miter lim="800000"/>
                            <a:headEnd/>
                            <a:tailEnd/>
                          </a:ln>
                        </wps:spPr>
                        <wps:txbx>
                          <w:txbxContent>
                            <w:p w:rsidR="00A513EE" w:rsidRDefault="00A513EE" w:rsidP="006A14E2">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0" w:after="0"/>
                                <w:jc w:val="center"/>
                                <w:textAlignment w:val="baseline"/>
                              </w:pPr>
                              <w:proofErr w:type="spellStart"/>
                              <w:proofErr w:type="gramStart"/>
                              <w:r>
                                <w:rPr>
                                  <w:rFonts w:ascii="Arial" w:eastAsia="MS Gothic" w:hAnsi="Arial" w:cstheme="minorBidi"/>
                                  <w:i/>
                                  <w:iCs/>
                                  <w:color w:val="000000"/>
                                  <w:kern w:val="24"/>
                                  <w:sz w:val="36"/>
                                  <w:szCs w:val="36"/>
                                </w:rPr>
                                <w:t>margin</w:t>
                              </w:r>
                              <w:proofErr w:type="spellEnd"/>
                              <w:proofErr w:type="gramEnd"/>
                            </w:p>
                          </w:txbxContent>
                        </wps:txbx>
                        <wps:bodyPr wrap="none" lIns="90000" tIns="46800" rIns="90000" bIns="46800" anchor="ctr"/>
                      </wps:wsp>
                      <wps:wsp>
                        <wps:cNvPr id="59" name="AutoShape 9"/>
                        <wps:cNvSpPr>
                          <a:spLocks noChangeArrowheads="1"/>
                        </wps:cNvSpPr>
                        <wps:spPr bwMode="auto">
                          <a:xfrm>
                            <a:off x="4570692" y="4038600"/>
                            <a:ext cx="1091343" cy="304876"/>
                          </a:xfrm>
                          <a:prstGeom prst="wedgeRoundRectCallout">
                            <a:avLst>
                              <a:gd name="adj1" fmla="val -168153"/>
                              <a:gd name="adj2" fmla="val -51565"/>
                              <a:gd name="adj3" fmla="val 16667"/>
                            </a:avLst>
                          </a:prstGeom>
                          <a:solidFill>
                            <a:srgbClr val="FFFFFF"/>
                          </a:solidFill>
                          <a:ln w="12600">
                            <a:solidFill>
                              <a:srgbClr val="000000"/>
                            </a:solidFill>
                            <a:miter lim="800000"/>
                            <a:headEnd/>
                            <a:tailEnd/>
                          </a:ln>
                        </wps:spPr>
                        <wps:txbx>
                          <w:txbxContent>
                            <w:p w:rsidR="00A513EE" w:rsidRDefault="00A513EE" w:rsidP="006A14E2">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0" w:after="0"/>
                                <w:jc w:val="center"/>
                                <w:textAlignment w:val="baseline"/>
                              </w:pPr>
                              <w:proofErr w:type="spellStart"/>
                              <w:proofErr w:type="gramStart"/>
                              <w:r>
                                <w:rPr>
                                  <w:rFonts w:ascii="Arial" w:eastAsia="MS Gothic" w:hAnsi="Arial" w:cstheme="minorBidi"/>
                                  <w:i/>
                                  <w:iCs/>
                                  <w:color w:val="000000"/>
                                  <w:kern w:val="24"/>
                                  <w:sz w:val="36"/>
                                  <w:szCs w:val="36"/>
                                </w:rPr>
                                <w:t>padding</w:t>
                              </w:r>
                              <w:proofErr w:type="spellEnd"/>
                              <w:proofErr w:type="gramEnd"/>
                            </w:p>
                          </w:txbxContent>
                        </wps:txbx>
                        <wps:bodyPr wrap="none" lIns="90000" tIns="46800" rIns="90000" bIns="46800" anchor="ctr"/>
                      </wps:wsp>
                      <wps:wsp>
                        <wps:cNvPr id="60" name="AutoShape 10"/>
                        <wps:cNvSpPr>
                          <a:spLocks noChangeArrowheads="1"/>
                        </wps:cNvSpPr>
                        <wps:spPr bwMode="auto">
                          <a:xfrm>
                            <a:off x="152400" y="3657600"/>
                            <a:ext cx="939235" cy="304876"/>
                          </a:xfrm>
                          <a:prstGeom prst="wedgeRoundRectCallout">
                            <a:avLst>
                              <a:gd name="adj1" fmla="val 140773"/>
                              <a:gd name="adj2" fmla="val -27083"/>
                              <a:gd name="adj3" fmla="val 16667"/>
                            </a:avLst>
                          </a:prstGeom>
                          <a:solidFill>
                            <a:srgbClr val="919191"/>
                          </a:solidFill>
                          <a:ln w="12600">
                            <a:solidFill>
                              <a:srgbClr val="000000"/>
                            </a:solidFill>
                            <a:miter lim="800000"/>
                            <a:headEnd/>
                            <a:tailEnd/>
                          </a:ln>
                        </wps:spPr>
                        <wps:txbx>
                          <w:txbxContent>
                            <w:p w:rsidR="00A513EE" w:rsidRDefault="00A513EE" w:rsidP="006A14E2">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0" w:after="0"/>
                                <w:jc w:val="center"/>
                                <w:textAlignment w:val="baseline"/>
                              </w:pPr>
                              <w:proofErr w:type="gramStart"/>
                              <w:r>
                                <w:rPr>
                                  <w:rFonts w:ascii="Arial" w:eastAsia="MS Gothic" w:hAnsi="Arial" w:cstheme="minorBidi"/>
                                  <w:i/>
                                  <w:iCs/>
                                  <w:color w:val="000000"/>
                                  <w:kern w:val="24"/>
                                  <w:sz w:val="36"/>
                                  <w:szCs w:val="36"/>
                                </w:rPr>
                                <w:t>border</w:t>
                              </w:r>
                              <w:proofErr w:type="gramEnd"/>
                            </w:p>
                          </w:txbxContent>
                        </wps:txbx>
                        <wps:bodyPr wrap="none" lIns="90000" tIns="46800" rIns="90000" bIns="46800" anchor="ctr"/>
                      </wps:wsp>
                    </wpg:wgp>
                  </a:graphicData>
                </a:graphic>
              </wp:inline>
            </w:drawing>
          </mc:Choice>
          <mc:Fallback>
            <w:pict>
              <v:group id="Groupe 11" o:spid="_x0000_s1036" style="width:436.85pt;height:90pt;mso-position-horizontal-relative:char;mso-position-vertical-relative:line" coordorigin="1524,32766" coordsize="554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">
                <v:rect id="Rectangle 52" o:spid="_x0000_s1037" style="position:absolute;left:16764;top:32766;width:23622;height:1143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t0MMA&#10;AADbAAAADwAAAGRycy9kb3ducmV2LnhtbESPQWvCQBSE74X+h+UVvJS6UYiU6CqtpFKP2np/zT6T&#10;YPZtsruNyb/vCkKPw8x8w6w2g2lET87XlhXMpgkI4sLqmksF318fL68gfEDW2FgmBSN52KwfH1aY&#10;aXvlA/XHUIoIYZ+hgiqENpPSFxUZ9FPbEkfvbJ3BEKUrpXZ4jXDTyHmSLKTBmuNChS1tKyoux1+j&#10;YPG8K7rTe95dHP3U6T7H8eQ6pSZPw9sSRKAh/Ifv7U+tIJ3D7U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Bt0MMAAADbAAAADwAAAAAAAAAAAAAAAACYAgAAZHJzL2Rv&#10;d25yZXYueG1sUEsFBgAAAAAEAAQA9QAAAIgDAAAAAA==&#10;" fillcolor="#618ffd" stroked="f">
                  <v:stroke joinstyle="round"/>
                </v:rect>
                <v:rect id="Rectangle 54" o:spid="_x0000_s1038" style="position:absolute;left:22098;top:35052;width:13716;height:6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n5fsUA&#10;AADbAAAADwAAAGRycy9kb3ducmV2LnhtbESPQWvCQBSE74L/YXlCb2bTYmpJXUWKFg9SiFZob6/Z&#10;1ySYfRt2t5r+e1cQPA4z8w0zW/SmFSdyvrGs4DFJQRCXVjdcKfjcr8cvIHxA1thaJgX/5GExHw5m&#10;mGt75oJOu1CJCGGfo4I6hC6X0pc1GfSJ7Yij92udwRClq6R2eI5w08qnNH2WBhuOCzV29FZTedz9&#10;GQW8Ctti8v5x6LY/hyln7qv4zjZKPYz65SuIQH24h2/tjVaQTeD6Jf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yfl+xQAAANsAAAAPAAAAAAAAAAAAAAAAAJgCAABkcnMv&#10;ZG93bnJldi54bWxQSwUGAAAAAAQABAD1AAAAigMAAAAA&#10;" strokecolor="#919191" strokeweight="1.41mm"/>
                <v:shape id="_x0000_s1039" type="#_x0000_t202" style="position:absolute;left:23622;top:36576;width:20576;height:5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e9mcQA&#10;AADbAAAADwAAAGRycy9kb3ducmV2LnhtbESPQWsCMRSE7wX/Q3hCbzWrRa1bs0upFFTooSo9Pzev&#10;u4vJS9ikuv57IxR6HGbmG2ZZ9taIM3WhdaxgPMpAEFdOt1wrOOw/nl5AhIis0TgmBVcKUBaDhyXm&#10;2l34i867WIsE4ZCjgiZGn0sZqoYshpHzxMn7cZ3FmGRXS93hJcGtkZMsm0mLLaeFBj29N1Sddr9W&#10;gX9eHI6fG79qOTOruTXfZruZKPU47N9eQUTq43/4r73WCqYzuH9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vZnEAAAA2wAAAA8AAAAAAAAAAAAAAAAAmAIAAGRycy9k&#10;b3ducmV2LnhtbFBLBQYAAAAABAAEAPUAAACJAwAAAAA=&#10;" filled="f" stroked="f">
                  <v:stroke joinstyle="round"/>
                  <v:textbox style="mso-fit-shape-to-text:t" inset="2.5mm,1.3mm,2.5mm,1.3mm">
                    <w:txbxContent>
                      <w:p w:rsidR="00A513EE" w:rsidRDefault="00A513EE" w:rsidP="006A14E2">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225" w:after="0"/>
                          <w:textAlignment w:val="baseline"/>
                        </w:pPr>
                        <w:proofErr w:type="gramStart"/>
                        <w:r>
                          <w:rPr>
                            <w:rFonts w:ascii="Arial" w:eastAsia="MS Gothic" w:hAnsi="Arial" w:cstheme="minorBidi"/>
                            <w:b/>
                            <w:bCs/>
                            <w:color w:val="000000"/>
                            <w:kern w:val="24"/>
                            <w:sz w:val="36"/>
                            <w:szCs w:val="36"/>
                          </w:rPr>
                          <w:t>contenu</w:t>
                        </w:r>
                        <w:proofErr w:type="gramEnd"/>
                      </w:p>
                    </w:txbxContent>
                  </v:textbox>
                </v:shape>
                <v:rect id="Rectangle 57" o:spid="_x0000_s1040" style="position:absolute;left:24384;top:37338;width:9144;height:228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EwcMA&#10;AADbAAAADwAAAGRycy9kb3ducmV2LnhtbESP3WoCMRCF7wu+Q5hCb4pmlaplaxTtUhC88ucBhs10&#10;d9lksmxi3L59IwheHs6c78xZbQZrRKTeN44VTCcZCOLS6YYrBZfzz/gThA/IGo1jUvBHHjbr0csK&#10;c+1ufKR4CpVIEPY5KqhD6HIpfVmTRT9xHXHyfl1vMSTZV1L3eEtwa+QsyxbSYsOpocaOvmsq29PV&#10;pje25mNXHIpj+266tojRN7PolXp7HbZfIAIN4Xn8SO+1gvkS7lsSA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TEwcMAAADbAAAADwAAAAAAAAAAAAAAAACYAgAAZHJzL2Rv&#10;d25yZXYueG1sUEsFBgAAAAAEAAQA9QAAAIgDAAAAAA==&#10;" filled="f" strokeweight=".35mm">
                  <v:stroke dashstyle="1 1"/>
                </v: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 o:spid="_x0000_s1041" type="#_x0000_t62" style="position:absolute;left:47235;top:33528;width:9767;height:30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PnNsAA&#10;AADbAAAADwAAAGRycy9kb3ducmV2LnhtbERPzYrCMBC+C75DmAUvoqnKLtI1igqKeNp2fYCxmW3L&#10;NpOSRK0+vTkIHj++/8WqM424kvO1ZQWTcQKCuLC65lLB6Xc3moPwAVljY5kU3MnDatnvLTDV9sYZ&#10;XfNQihjCPkUFVQhtKqUvKjLox7YljtyfdQZDhK6U2uEthptGTpPkSxqsOTZU2NK2ouI/vxgFZjb5&#10;2bjsvJ8P5enBj+MWc3NXavDRrb9BBOrCW/xyH7SCzzg2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1PnNsAAAADbAAAADwAAAAAAAAAAAAAAAACYAgAAZHJzL2Rvd25y&#10;ZXYueG1sUEsFBgAAAAAEAAQA9QAAAIUDAAAAAA==&#10;" adj="-19896,7650" fillcolor="#618ffd" strokeweight=".35mm">
                  <v:textbox inset="2.5mm,1.3mm,2.5mm,1.3mm">
                    <w:txbxContent>
                      <w:p w:rsidR="00A513EE" w:rsidRDefault="00A513EE" w:rsidP="006A14E2">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0" w:after="0"/>
                          <w:jc w:val="center"/>
                          <w:textAlignment w:val="baseline"/>
                        </w:pPr>
                        <w:proofErr w:type="spellStart"/>
                        <w:proofErr w:type="gramStart"/>
                        <w:r>
                          <w:rPr>
                            <w:rFonts w:ascii="Arial" w:eastAsia="MS Gothic" w:hAnsi="Arial" w:cstheme="minorBidi"/>
                            <w:i/>
                            <w:iCs/>
                            <w:color w:val="000000"/>
                            <w:kern w:val="24"/>
                            <w:sz w:val="36"/>
                            <w:szCs w:val="36"/>
                          </w:rPr>
                          <w:t>margin</w:t>
                        </w:r>
                        <w:proofErr w:type="spellEnd"/>
                        <w:proofErr w:type="gramEnd"/>
                      </w:p>
                    </w:txbxContent>
                  </v:textbox>
                </v:shape>
                <v:shape id="AutoShape 9" o:spid="_x0000_s1042" type="#_x0000_t62" style="position:absolute;left:45706;top:40386;width:10914;height:30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Z9sIA&#10;AADbAAAADwAAAGRycy9kb3ducmV2LnhtbESP3YrCMBSE74V9h3AEb2RNFZTdalpEEAp75c8DnG2O&#10;/bE56TZR6z69EQQvh5n5hlmlvWnElTpXWVYwnUQgiHOrKy4UHA/bzy8QziNrbCyTgjs5SJOPwQpj&#10;bW+8o+veFyJA2MWooPS+jaV0eUkG3cS2xME72c6gD7IrpO7wFuCmkbMoWkiDFYeFElvalJSf9xcT&#10;KMgNZXmd/c2in/9fHNe4rmqlRsN+vQThqffv8KudaQXzb3h+CT9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qtn2wgAAANsAAAAPAAAAAAAAAAAAAAAAAJgCAABkcnMvZG93&#10;bnJldi54bWxQSwUGAAAAAAQABAD1AAAAhwMAAAAA&#10;" adj="-25521,-338" strokeweight=".35mm">
                  <v:textbox inset="2.5mm,1.3mm,2.5mm,1.3mm">
                    <w:txbxContent>
                      <w:p w:rsidR="00A513EE" w:rsidRDefault="00A513EE" w:rsidP="006A14E2">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0" w:after="0"/>
                          <w:jc w:val="center"/>
                          <w:textAlignment w:val="baseline"/>
                        </w:pPr>
                        <w:proofErr w:type="spellStart"/>
                        <w:proofErr w:type="gramStart"/>
                        <w:r>
                          <w:rPr>
                            <w:rFonts w:ascii="Arial" w:eastAsia="MS Gothic" w:hAnsi="Arial" w:cstheme="minorBidi"/>
                            <w:i/>
                            <w:iCs/>
                            <w:color w:val="000000"/>
                            <w:kern w:val="24"/>
                            <w:sz w:val="36"/>
                            <w:szCs w:val="36"/>
                          </w:rPr>
                          <w:t>padding</w:t>
                        </w:r>
                        <w:proofErr w:type="spellEnd"/>
                        <w:proofErr w:type="gramEnd"/>
                      </w:p>
                    </w:txbxContent>
                  </v:textbox>
                </v:shape>
                <v:shape id="AutoShape 10" o:spid="_x0000_s1043" type="#_x0000_t62" style="position:absolute;left:1524;top:36576;width:9392;height:30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vKNcMA&#10;AADbAAAADwAAAGRycy9kb3ducmV2LnhtbERPW2vCMBR+F/Yfwhn4MmaqoEhnWsQbwh6Gug32dmjO&#10;mrLkpDSxdv9+eRj4+PHdV+XgrOipC41nBdNJBoK48rrhWsH7Zf+8BBEiskbrmRT8UoCyeBitMNf+&#10;xifqz7EWKYRDjgpMjG0uZagMOQwT3xIn7tt3DmOCXS11h7cU7qycZdlCOmw4NRhsaWOo+jlfnQL3&#10;tJ5/9q9vx91Bmy1+fVh7me+VGj8O6xcQkYZ4F/+7j1rBIq1PX9IP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vKNcMAAADbAAAADwAAAAAAAAAAAAAAAACYAgAAZHJzL2Rv&#10;d25yZXYueG1sUEsFBgAAAAAEAAQA9QAAAIgDAAAAAA==&#10;" adj="41207,4950" fillcolor="#919191" strokeweight=".35mm">
                  <v:textbox inset="2.5mm,1.3mm,2.5mm,1.3mm">
                    <w:txbxContent>
                      <w:p w:rsidR="00A513EE" w:rsidRDefault="00A513EE" w:rsidP="006A14E2">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0" w:after="0"/>
                          <w:jc w:val="center"/>
                          <w:textAlignment w:val="baseline"/>
                        </w:pPr>
                        <w:proofErr w:type="gramStart"/>
                        <w:r>
                          <w:rPr>
                            <w:rFonts w:ascii="Arial" w:eastAsia="MS Gothic" w:hAnsi="Arial" w:cstheme="minorBidi"/>
                            <w:i/>
                            <w:iCs/>
                            <w:color w:val="000000"/>
                            <w:kern w:val="24"/>
                            <w:sz w:val="36"/>
                            <w:szCs w:val="36"/>
                          </w:rPr>
                          <w:t>border</w:t>
                        </w:r>
                        <w:proofErr w:type="gramEnd"/>
                      </w:p>
                    </w:txbxContent>
                  </v:textbox>
                </v:shape>
                <w10:anchorlock/>
              </v:group>
            </w:pict>
          </mc:Fallback>
        </mc:AlternateContent>
      </w:r>
    </w:p>
    <w:p w:rsidR="00785680" w:rsidRDefault="00785680" w:rsidP="00785680"/>
    <w:p w:rsidR="00785680" w:rsidRDefault="00785680" w:rsidP="00785680"/>
    <w:p w:rsidR="00785680" w:rsidRPr="00423A53" w:rsidRDefault="00785680" w:rsidP="00785680">
      <w:r>
        <w:t>De plus, si cet élément est un ‘</w:t>
      </w:r>
      <w:r w:rsidRPr="00B67EB1">
        <w:rPr>
          <w:i/>
        </w:rPr>
        <w:t>block’</w:t>
      </w:r>
      <w:r>
        <w:t xml:space="preserve"> (voir ci-après), il peut posséder une </w:t>
      </w:r>
      <w:r w:rsidRPr="00B67EB1">
        <w:rPr>
          <w:b/>
        </w:rPr>
        <w:t>largeur</w:t>
      </w:r>
      <w:r>
        <w:t xml:space="preserve"> (</w:t>
      </w:r>
      <w:proofErr w:type="spellStart"/>
      <w:r w:rsidRPr="00423A53">
        <w:rPr>
          <w:rFonts w:ascii="Courier New" w:hAnsi="Courier New" w:cs="Courier New"/>
        </w:rPr>
        <w:t>width</w:t>
      </w:r>
      <w:proofErr w:type="spellEnd"/>
      <w:r w:rsidRPr="00423A53">
        <w:t xml:space="preserve">) et une </w:t>
      </w:r>
      <w:r w:rsidRPr="00423A53">
        <w:rPr>
          <w:b/>
        </w:rPr>
        <w:t>hauteur</w:t>
      </w:r>
      <w:r w:rsidRPr="00423A53">
        <w:t xml:space="preserve"> (</w:t>
      </w:r>
      <w:proofErr w:type="spellStart"/>
      <w:r w:rsidRPr="00423A53">
        <w:rPr>
          <w:rFonts w:ascii="Courier New" w:hAnsi="Courier New" w:cs="Courier New"/>
        </w:rPr>
        <w:t>height</w:t>
      </w:r>
      <w:proofErr w:type="spellEnd"/>
      <w:r w:rsidRPr="00423A53">
        <w:t>).</w:t>
      </w:r>
    </w:p>
    <w:p w:rsidR="00785680" w:rsidRDefault="00785680" w:rsidP="00785680">
      <w:r w:rsidRPr="00423A53">
        <w:t>Entre 2 éléments ‘block’, les marges verticales fusionnent au profit de la plus grande</w:t>
      </w:r>
      <w:r>
        <w:t xml:space="preserve">. </w:t>
      </w:r>
      <w:r w:rsidRPr="00423A53">
        <w:t>ce principe s’applique aussi bien pour des éléments successifs que</w:t>
      </w:r>
      <w:r>
        <w:t xml:space="preserve"> imbriqués.</w:t>
      </w:r>
    </w:p>
    <w:p w:rsidR="00785680" w:rsidRDefault="00785680" w:rsidP="00785680"/>
    <w:p w:rsidR="00785680" w:rsidRDefault="00785680" w:rsidP="00785680"/>
    <w:p w:rsidR="00785680" w:rsidRPr="006E371F" w:rsidRDefault="00785680" w:rsidP="00785680">
      <w:pPr>
        <w:pStyle w:val="Titre1"/>
      </w:pPr>
      <w:bookmarkStart w:id="16" w:name="_Toc233100003"/>
      <w:bookmarkStart w:id="17" w:name="_Toc440614860"/>
      <w:bookmarkStart w:id="18" w:name="_Toc453315424"/>
      <w:r w:rsidRPr="006E371F">
        <w:t>Définition des propriétés</w:t>
      </w:r>
      <w:bookmarkEnd w:id="16"/>
      <w:bookmarkEnd w:id="17"/>
      <w:bookmarkEnd w:id="18"/>
    </w:p>
    <w:p w:rsidR="00785680" w:rsidRDefault="00785680" w:rsidP="00785680">
      <w:r>
        <w:t>Pour chaque sélecteur défini, on va attribuer des valeurs à certaines propriétés CSS pour définir la mise en forme. La norme CSS est extrêmement complète et devient complexe à mettre en œuvre en raison du très grand nombre de propriétés/attributs disponibles ; il ne s’agit pas ici d’apprendre tout CSS mais plutôt de repérer les fonctions essentielles de manière à pouvoir mettre en œuvre les principes, pouvoir approfondir le sujet en cas de besoin et utiliser correctement les feuilles de styles fournies.</w:t>
      </w:r>
    </w:p>
    <w:p w:rsidR="00785680" w:rsidRDefault="00785680" w:rsidP="00785680"/>
    <w:p w:rsidR="00785680" w:rsidRDefault="00785680" w:rsidP="00785680"/>
    <w:p w:rsidR="00785680" w:rsidRDefault="00785680" w:rsidP="00785680">
      <w:pPr>
        <w:pBdr>
          <w:left w:val="single" w:sz="4" w:space="4" w:color="auto"/>
        </w:pBdr>
      </w:pPr>
      <w:r>
        <w:t>NB : La création des feuilles de styles ne fait pas partie du cœur de notre métier. Dans le meilleur des cas, le développeur reçoit une charte graphique et une (des) feuille(s) de styles définies par le ‘web designer’ ou ‘l’</w:t>
      </w:r>
      <w:proofErr w:type="spellStart"/>
      <w:r>
        <w:t>intgrateur</w:t>
      </w:r>
      <w:proofErr w:type="spellEnd"/>
      <w:r>
        <w:t xml:space="preserve"> web’ et il lui reste à appliquer les styles définis aux éléments HTML des pages qu’il développe.</w:t>
      </w:r>
    </w:p>
    <w:p w:rsidR="00785680" w:rsidRDefault="00785680" w:rsidP="00785680"/>
    <w:p w:rsidR="00785680" w:rsidRDefault="00785680" w:rsidP="00785680"/>
    <w:p w:rsidR="00A513EE" w:rsidRDefault="00A513EE">
      <w:pPr>
        <w:suppressAutoHyphens w:val="0"/>
        <w:ind w:left="0" w:right="0"/>
      </w:pPr>
      <w:r>
        <w:br w:type="page"/>
      </w:r>
    </w:p>
    <w:p w:rsidR="00785680" w:rsidRDefault="00785680" w:rsidP="00785680">
      <w:r>
        <w:lastRenderedPageBreak/>
        <w:t>Voici une liste des principales propriétés et les valeurs les plus usitées :</w:t>
      </w:r>
    </w:p>
    <w:p w:rsidR="00785680" w:rsidRDefault="00785680" w:rsidP="00785680"/>
    <w:tbl>
      <w:tblPr>
        <w:tblW w:w="9147" w:type="dxa"/>
        <w:tblInd w:w="-60" w:type="dxa"/>
        <w:tblLayout w:type="fixed"/>
        <w:tblCellMar>
          <w:top w:w="15" w:type="dxa"/>
          <w:left w:w="15" w:type="dxa"/>
          <w:bottom w:w="15" w:type="dxa"/>
          <w:right w:w="15" w:type="dxa"/>
        </w:tblCellMar>
        <w:tblLook w:val="0000" w:firstRow="0" w:lastRow="0" w:firstColumn="0" w:lastColumn="0" w:noHBand="0" w:noVBand="0"/>
      </w:tblPr>
      <w:tblGrid>
        <w:gridCol w:w="75"/>
        <w:gridCol w:w="1276"/>
        <w:gridCol w:w="5348"/>
        <w:gridCol w:w="61"/>
        <w:gridCol w:w="680"/>
        <w:gridCol w:w="1707"/>
      </w:tblGrid>
      <w:tr w:rsidR="00785680" w:rsidRPr="006E371F" w:rsidTr="00A513EE">
        <w:trPr>
          <w:trHeight w:val="276"/>
        </w:trPr>
        <w:tc>
          <w:tcPr>
            <w:tcW w:w="1351" w:type="dxa"/>
            <w:gridSpan w:val="2"/>
            <w:tcBorders>
              <w:top w:val="double" w:sz="2" w:space="0" w:color="808080"/>
              <w:left w:val="double" w:sz="2" w:space="0" w:color="808080"/>
            </w:tcBorders>
            <w:shd w:val="clear" w:color="auto" w:fill="6699CC"/>
            <w:vAlign w:val="center"/>
          </w:tcPr>
          <w:p w:rsidR="00785680" w:rsidRPr="006E371F" w:rsidRDefault="00785680" w:rsidP="00A513EE">
            <w:pPr>
              <w:snapToGrid w:val="0"/>
              <w:spacing w:before="240"/>
              <w:jc w:val="center"/>
              <w:rPr>
                <w:rFonts w:ascii="Arial" w:hAnsi="Arial" w:cs="Arial"/>
                <w:b/>
                <w:bCs/>
                <w:sz w:val="20"/>
              </w:rPr>
            </w:pPr>
            <w:bookmarkStart w:id="19" w:name="1053962"/>
            <w:bookmarkEnd w:id="19"/>
            <w:r w:rsidRPr="006E371F">
              <w:rPr>
                <w:rFonts w:ascii="Arial" w:hAnsi="Arial" w:cs="Arial"/>
                <w:b/>
                <w:bCs/>
                <w:sz w:val="20"/>
              </w:rPr>
              <w:t>Type</w:t>
            </w:r>
          </w:p>
        </w:tc>
        <w:tc>
          <w:tcPr>
            <w:tcW w:w="5409" w:type="dxa"/>
            <w:gridSpan w:val="2"/>
            <w:tcBorders>
              <w:top w:val="double" w:sz="2" w:space="0" w:color="808080"/>
            </w:tcBorders>
            <w:shd w:val="clear" w:color="auto" w:fill="6699CC"/>
            <w:vAlign w:val="center"/>
          </w:tcPr>
          <w:p w:rsidR="00785680" w:rsidRPr="006E371F" w:rsidRDefault="00785680" w:rsidP="00A513EE">
            <w:pPr>
              <w:snapToGrid w:val="0"/>
              <w:spacing w:before="240"/>
              <w:jc w:val="center"/>
              <w:rPr>
                <w:rFonts w:ascii="Arial" w:hAnsi="Arial" w:cs="Arial"/>
                <w:b/>
                <w:bCs/>
                <w:sz w:val="20"/>
              </w:rPr>
            </w:pPr>
            <w:r w:rsidRPr="006E371F">
              <w:rPr>
                <w:rFonts w:ascii="Arial" w:hAnsi="Arial" w:cs="Arial"/>
                <w:b/>
                <w:bCs/>
                <w:sz w:val="20"/>
              </w:rPr>
              <w:t>Propriété</w:t>
            </w:r>
          </w:p>
        </w:tc>
        <w:tc>
          <w:tcPr>
            <w:tcW w:w="2387" w:type="dxa"/>
            <w:gridSpan w:val="2"/>
            <w:tcBorders>
              <w:top w:val="double" w:sz="2" w:space="0" w:color="808080"/>
              <w:right w:val="double" w:sz="2" w:space="0" w:color="808080"/>
            </w:tcBorders>
            <w:shd w:val="clear" w:color="auto" w:fill="6699CC"/>
            <w:vAlign w:val="center"/>
          </w:tcPr>
          <w:p w:rsidR="00785680" w:rsidRPr="006E371F" w:rsidRDefault="00785680" w:rsidP="00A513EE">
            <w:pPr>
              <w:snapToGrid w:val="0"/>
              <w:spacing w:before="240"/>
              <w:jc w:val="center"/>
              <w:rPr>
                <w:rFonts w:ascii="Arial" w:hAnsi="Arial" w:cs="Arial"/>
                <w:b/>
                <w:bCs/>
                <w:sz w:val="20"/>
              </w:rPr>
            </w:pPr>
            <w:r w:rsidRPr="006E371F">
              <w:rPr>
                <w:rFonts w:ascii="Arial" w:hAnsi="Arial" w:cs="Arial"/>
                <w:b/>
                <w:bCs/>
                <w:sz w:val="20"/>
              </w:rPr>
              <w:t>Utilité</w:t>
            </w:r>
          </w:p>
        </w:tc>
      </w:tr>
      <w:tr w:rsidR="00785680" w:rsidRPr="006E371F" w:rsidTr="00A513EE">
        <w:trPr>
          <w:trHeight w:val="195"/>
        </w:trPr>
        <w:tc>
          <w:tcPr>
            <w:tcW w:w="1351" w:type="dxa"/>
            <w:gridSpan w:val="2"/>
            <w:vMerge w:val="restart"/>
            <w:tcBorders>
              <w:top w:val="double" w:sz="1" w:space="0" w:color="808080"/>
              <w:left w:val="double" w:sz="1" w:space="0" w:color="808080"/>
              <w:bottom w:val="double" w:sz="1" w:space="0" w:color="808080"/>
            </w:tcBorders>
          </w:tcPr>
          <w:p w:rsidR="00785680" w:rsidRPr="006E371F" w:rsidRDefault="00785680" w:rsidP="00A513EE">
            <w:pPr>
              <w:snapToGrid w:val="0"/>
              <w:spacing w:before="240"/>
              <w:rPr>
                <w:rFonts w:ascii="Arial" w:hAnsi="Arial" w:cs="Arial"/>
                <w:i/>
                <w:iCs/>
                <w:sz w:val="20"/>
              </w:rPr>
            </w:pPr>
            <w:r w:rsidRPr="006E371F">
              <w:rPr>
                <w:rFonts w:ascii="Arial" w:hAnsi="Arial" w:cs="Arial"/>
                <w:i/>
                <w:iCs/>
                <w:sz w:val="20"/>
              </w:rPr>
              <w:t xml:space="preserve">Couleurs </w:t>
            </w: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spacing w:line="240" w:lineRule="atLeast"/>
              <w:rPr>
                <w:rFonts w:ascii="Arial" w:hAnsi="Arial" w:cs="Arial"/>
                <w:b/>
                <w:bCs/>
                <w:sz w:val="20"/>
              </w:rPr>
            </w:pPr>
            <w:proofErr w:type="spellStart"/>
            <w:r w:rsidRPr="006E371F">
              <w:rPr>
                <w:rFonts w:ascii="Arial" w:hAnsi="Arial" w:cs="Arial"/>
                <w:b/>
                <w:bCs/>
                <w:sz w:val="20"/>
              </w:rPr>
              <w:t>color</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couleur d'avant-plan </w:t>
            </w:r>
          </w:p>
        </w:tc>
      </w:tr>
      <w:tr w:rsidR="00785680" w:rsidRPr="006E371F" w:rsidTr="00A513EE">
        <w:trPr>
          <w:trHeight w:val="380"/>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r w:rsidRPr="006E371F">
              <w:rPr>
                <w:rFonts w:ascii="Arial" w:hAnsi="Arial" w:cs="Arial"/>
                <w:b/>
                <w:bCs/>
                <w:sz w:val="20"/>
              </w:rPr>
              <w:t>background-</w:t>
            </w:r>
            <w:proofErr w:type="spellStart"/>
            <w:r w:rsidRPr="006E371F">
              <w:rPr>
                <w:rFonts w:ascii="Arial" w:hAnsi="Arial" w:cs="Arial"/>
                <w:b/>
                <w:bCs/>
                <w:sz w:val="20"/>
              </w:rPr>
              <w:t>color</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La couleur d'arrière plan </w:t>
            </w:r>
          </w:p>
        </w:tc>
      </w:tr>
      <w:tr w:rsidR="00785680" w:rsidRPr="006E371F" w:rsidTr="00A513EE">
        <w:trPr>
          <w:trHeight w:val="195"/>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r w:rsidRPr="006E371F">
              <w:rPr>
                <w:rFonts w:ascii="Arial" w:hAnsi="Arial" w:cs="Arial"/>
                <w:b/>
                <w:bCs/>
                <w:sz w:val="20"/>
              </w:rPr>
              <w:t xml:space="preserve">background-image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Une image à utiliser comme fond </w:t>
            </w:r>
          </w:p>
        </w:tc>
      </w:tr>
      <w:tr w:rsidR="00785680" w:rsidRPr="006E371F" w:rsidTr="00A513EE">
        <w:trPr>
          <w:trHeight w:val="432"/>
        </w:trPr>
        <w:tc>
          <w:tcPr>
            <w:tcW w:w="1351" w:type="dxa"/>
            <w:gridSpan w:val="2"/>
            <w:vMerge w:val="restart"/>
            <w:tcBorders>
              <w:top w:val="double" w:sz="1" w:space="0" w:color="808080"/>
              <w:left w:val="double" w:sz="1" w:space="0" w:color="808080"/>
              <w:bottom w:val="double" w:sz="1" w:space="0" w:color="808080"/>
            </w:tcBorders>
          </w:tcPr>
          <w:p w:rsidR="00785680" w:rsidRPr="006E371F" w:rsidRDefault="00785680" w:rsidP="00A513EE">
            <w:pPr>
              <w:snapToGrid w:val="0"/>
              <w:spacing w:before="240"/>
              <w:rPr>
                <w:rFonts w:ascii="Arial" w:hAnsi="Arial" w:cs="Arial"/>
                <w:i/>
                <w:iCs/>
                <w:sz w:val="20"/>
              </w:rPr>
            </w:pPr>
            <w:r w:rsidRPr="006E371F">
              <w:rPr>
                <w:rFonts w:ascii="Arial" w:hAnsi="Arial" w:cs="Arial"/>
                <w:i/>
                <w:iCs/>
                <w:sz w:val="20"/>
              </w:rPr>
              <w:t xml:space="preserve">Polices </w:t>
            </w: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r w:rsidRPr="006E371F">
              <w:rPr>
                <w:rFonts w:ascii="Arial" w:hAnsi="Arial" w:cs="Arial"/>
                <w:b/>
                <w:bCs/>
                <w:sz w:val="20"/>
              </w:rPr>
              <w:t>font-</w:t>
            </w:r>
            <w:proofErr w:type="spellStart"/>
            <w:r w:rsidRPr="006E371F">
              <w:rPr>
                <w:rFonts w:ascii="Arial" w:hAnsi="Arial" w:cs="Arial"/>
                <w:b/>
                <w:bCs/>
                <w:sz w:val="20"/>
              </w:rPr>
              <w:t>family</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Une liste de familles de la police à utiliser </w:t>
            </w:r>
          </w:p>
        </w:tc>
      </w:tr>
      <w:tr w:rsidR="00785680" w:rsidRPr="006A14E2" w:rsidTr="00A513EE">
        <w:trPr>
          <w:trHeight w:val="396"/>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7796" w:type="dxa"/>
            <w:gridSpan w:val="4"/>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lang w:val="en-GB"/>
              </w:rPr>
            </w:pPr>
            <w:r w:rsidRPr="006E371F">
              <w:rPr>
                <w:rFonts w:ascii="Arial" w:hAnsi="Arial" w:cs="Arial"/>
                <w:sz w:val="20"/>
                <w:lang w:val="en-GB"/>
              </w:rPr>
              <w:t>p { font-family: Baskerville, "</w:t>
            </w:r>
            <w:proofErr w:type="spellStart"/>
            <w:r w:rsidRPr="006E371F">
              <w:rPr>
                <w:rFonts w:ascii="Arial" w:hAnsi="Arial" w:cs="Arial"/>
                <w:sz w:val="20"/>
                <w:lang w:val="en-GB"/>
              </w:rPr>
              <w:t>Heisi</w:t>
            </w:r>
            <w:proofErr w:type="spellEnd"/>
            <w:r w:rsidRPr="006E371F">
              <w:rPr>
                <w:rFonts w:ascii="Arial" w:hAnsi="Arial" w:cs="Arial"/>
                <w:sz w:val="20"/>
                <w:lang w:val="en-GB"/>
              </w:rPr>
              <w:t xml:space="preserve"> Mincho W3", Symbol } </w:t>
            </w:r>
          </w:p>
        </w:tc>
      </w:tr>
      <w:tr w:rsidR="00785680" w:rsidRPr="006E371F" w:rsidTr="00A513EE">
        <w:trPr>
          <w:trHeight w:val="300"/>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lang w:val="en-GB"/>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r w:rsidRPr="006E371F">
              <w:rPr>
                <w:rFonts w:ascii="Arial" w:hAnsi="Arial" w:cs="Arial"/>
                <w:b/>
                <w:bCs/>
                <w:sz w:val="20"/>
              </w:rPr>
              <w:t xml:space="preserve">font-style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D01521">
              <w:rPr>
                <w:rFonts w:ascii="Arial" w:hAnsi="Arial" w:cs="Arial"/>
                <w:b/>
                <w:sz w:val="20"/>
              </w:rPr>
              <w:t>normal</w:t>
            </w:r>
            <w:r w:rsidRPr="006E371F">
              <w:rPr>
                <w:rFonts w:ascii="Arial" w:hAnsi="Arial" w:cs="Arial"/>
                <w:sz w:val="20"/>
              </w:rPr>
              <w:t xml:space="preserve">, </w:t>
            </w:r>
            <w:proofErr w:type="spellStart"/>
            <w:r w:rsidRPr="00D01521">
              <w:rPr>
                <w:rFonts w:ascii="Arial" w:hAnsi="Arial" w:cs="Arial"/>
                <w:b/>
                <w:sz w:val="20"/>
              </w:rPr>
              <w:t>italic</w:t>
            </w:r>
            <w:proofErr w:type="spellEnd"/>
            <w:r w:rsidRPr="006E371F">
              <w:rPr>
                <w:rFonts w:ascii="Arial" w:hAnsi="Arial" w:cs="Arial"/>
                <w:sz w:val="20"/>
              </w:rPr>
              <w:t xml:space="preserve">, </w:t>
            </w:r>
            <w:r w:rsidRPr="00D01521">
              <w:rPr>
                <w:rFonts w:ascii="Arial" w:hAnsi="Arial" w:cs="Arial"/>
                <w:b/>
                <w:sz w:val="20"/>
              </w:rPr>
              <w:t>oblique</w:t>
            </w:r>
            <w:r w:rsidRPr="006E371F">
              <w:rPr>
                <w:rFonts w:ascii="Arial" w:hAnsi="Arial" w:cs="Arial"/>
                <w:sz w:val="20"/>
              </w:rPr>
              <w:t xml:space="preserve"> </w:t>
            </w:r>
          </w:p>
        </w:tc>
      </w:tr>
      <w:tr w:rsidR="00785680" w:rsidRPr="006E371F" w:rsidTr="00A513EE">
        <w:trPr>
          <w:trHeight w:val="332"/>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r w:rsidRPr="006E371F">
              <w:rPr>
                <w:rFonts w:ascii="Arial" w:hAnsi="Arial" w:cs="Arial"/>
                <w:b/>
                <w:bCs/>
                <w:sz w:val="20"/>
              </w:rPr>
              <w:t>font-</w:t>
            </w:r>
            <w:proofErr w:type="spellStart"/>
            <w:r w:rsidRPr="006E371F">
              <w:rPr>
                <w:rFonts w:ascii="Arial" w:hAnsi="Arial" w:cs="Arial"/>
                <w:b/>
                <w:bCs/>
                <w:sz w:val="20"/>
              </w:rPr>
              <w:t>weight</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D01521">
              <w:rPr>
                <w:rFonts w:ascii="Arial" w:hAnsi="Arial" w:cs="Arial"/>
                <w:b/>
                <w:sz w:val="20"/>
              </w:rPr>
              <w:t>normal</w:t>
            </w:r>
            <w:r w:rsidRPr="006E371F">
              <w:rPr>
                <w:rFonts w:ascii="Arial" w:hAnsi="Arial" w:cs="Arial"/>
                <w:sz w:val="20"/>
              </w:rPr>
              <w:t xml:space="preserve">, </w:t>
            </w:r>
            <w:proofErr w:type="spellStart"/>
            <w:r w:rsidRPr="00D01521">
              <w:rPr>
                <w:rFonts w:ascii="Arial" w:hAnsi="Arial" w:cs="Arial"/>
                <w:b/>
                <w:sz w:val="20"/>
              </w:rPr>
              <w:t>bold</w:t>
            </w:r>
            <w:proofErr w:type="spellEnd"/>
            <w:r w:rsidRPr="006E371F">
              <w:rPr>
                <w:rFonts w:ascii="Arial" w:hAnsi="Arial" w:cs="Arial"/>
                <w:sz w:val="20"/>
              </w:rPr>
              <w:t xml:space="preserve">, </w:t>
            </w:r>
            <w:proofErr w:type="spellStart"/>
            <w:r w:rsidRPr="00D01521">
              <w:rPr>
                <w:rFonts w:ascii="Arial" w:hAnsi="Arial" w:cs="Arial"/>
                <w:b/>
                <w:sz w:val="20"/>
              </w:rPr>
              <w:t>bolder</w:t>
            </w:r>
            <w:proofErr w:type="spellEnd"/>
            <w:r w:rsidRPr="006E371F">
              <w:rPr>
                <w:rFonts w:ascii="Arial" w:hAnsi="Arial" w:cs="Arial"/>
                <w:sz w:val="20"/>
              </w:rPr>
              <w:t xml:space="preserve">, </w:t>
            </w:r>
            <w:proofErr w:type="spellStart"/>
            <w:r w:rsidRPr="00D01521">
              <w:rPr>
                <w:rFonts w:ascii="Arial" w:hAnsi="Arial" w:cs="Arial"/>
                <w:b/>
                <w:sz w:val="20"/>
              </w:rPr>
              <w:t>lighter</w:t>
            </w:r>
            <w:proofErr w:type="spellEnd"/>
            <w:r w:rsidRPr="006E371F">
              <w:rPr>
                <w:rFonts w:ascii="Arial" w:hAnsi="Arial" w:cs="Arial"/>
                <w:sz w:val="20"/>
              </w:rPr>
              <w:t xml:space="preserve"> </w:t>
            </w:r>
            <w:r>
              <w:rPr>
                <w:rFonts w:ascii="Arial" w:hAnsi="Arial" w:cs="Arial"/>
                <w:sz w:val="20"/>
              </w:rPr>
              <w:t>…</w:t>
            </w:r>
          </w:p>
        </w:tc>
      </w:tr>
      <w:tr w:rsidR="00785680" w:rsidRPr="006E371F" w:rsidTr="00A513EE">
        <w:trPr>
          <w:trHeight w:val="2093"/>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r w:rsidRPr="006E371F">
              <w:rPr>
                <w:rFonts w:ascii="Arial" w:hAnsi="Arial" w:cs="Arial"/>
                <w:b/>
                <w:bCs/>
                <w:sz w:val="20"/>
              </w:rPr>
              <w:t xml:space="preserve">font-size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La taille de la police exprimée soit par une taille ab</w:t>
            </w:r>
            <w:r>
              <w:rPr>
                <w:rFonts w:ascii="Arial" w:hAnsi="Arial" w:cs="Arial"/>
                <w:sz w:val="20"/>
              </w:rPr>
              <w:t>solue déterminée par le navigat</w:t>
            </w:r>
            <w:r w:rsidRPr="006E371F">
              <w:rPr>
                <w:rFonts w:ascii="Arial" w:hAnsi="Arial" w:cs="Arial"/>
                <w:sz w:val="20"/>
              </w:rPr>
              <w:t>eur (</w:t>
            </w:r>
            <w:r w:rsidRPr="00D01521">
              <w:rPr>
                <w:rFonts w:ascii="Arial" w:hAnsi="Arial" w:cs="Arial"/>
                <w:b/>
                <w:sz w:val="20"/>
              </w:rPr>
              <w:t>xx-</w:t>
            </w:r>
            <w:proofErr w:type="spellStart"/>
            <w:r w:rsidRPr="00D01521">
              <w:rPr>
                <w:rFonts w:ascii="Arial" w:hAnsi="Arial" w:cs="Arial"/>
                <w:b/>
                <w:sz w:val="20"/>
              </w:rPr>
              <w:t>small</w:t>
            </w:r>
            <w:proofErr w:type="spellEnd"/>
            <w:r w:rsidRPr="006E371F">
              <w:rPr>
                <w:rFonts w:ascii="Arial" w:hAnsi="Arial" w:cs="Arial"/>
                <w:sz w:val="20"/>
              </w:rPr>
              <w:t xml:space="preserve">, </w:t>
            </w:r>
            <w:r w:rsidRPr="00D01521">
              <w:rPr>
                <w:rFonts w:ascii="Arial" w:hAnsi="Arial" w:cs="Arial"/>
                <w:b/>
                <w:sz w:val="20"/>
              </w:rPr>
              <w:t>x-</w:t>
            </w:r>
            <w:proofErr w:type="spellStart"/>
            <w:r w:rsidRPr="00D01521">
              <w:rPr>
                <w:rFonts w:ascii="Arial" w:hAnsi="Arial" w:cs="Arial"/>
                <w:b/>
                <w:sz w:val="20"/>
              </w:rPr>
              <w:t>small</w:t>
            </w:r>
            <w:proofErr w:type="spellEnd"/>
            <w:r w:rsidRPr="006E371F">
              <w:rPr>
                <w:rFonts w:ascii="Arial" w:hAnsi="Arial" w:cs="Arial"/>
                <w:sz w:val="20"/>
              </w:rPr>
              <w:t xml:space="preserve">, </w:t>
            </w:r>
            <w:proofErr w:type="spellStart"/>
            <w:r w:rsidRPr="00D01521">
              <w:rPr>
                <w:rFonts w:ascii="Arial" w:hAnsi="Arial" w:cs="Arial"/>
                <w:b/>
                <w:sz w:val="20"/>
              </w:rPr>
              <w:t>small</w:t>
            </w:r>
            <w:proofErr w:type="spellEnd"/>
            <w:r w:rsidRPr="006E371F">
              <w:rPr>
                <w:rFonts w:ascii="Arial" w:hAnsi="Arial" w:cs="Arial"/>
                <w:sz w:val="20"/>
              </w:rPr>
              <w:t xml:space="preserve">, </w:t>
            </w:r>
            <w:r w:rsidRPr="00D01521">
              <w:rPr>
                <w:rFonts w:ascii="Arial" w:hAnsi="Arial" w:cs="Arial"/>
                <w:b/>
                <w:sz w:val="20"/>
              </w:rPr>
              <w:t>medium</w:t>
            </w:r>
            <w:r w:rsidRPr="006E371F">
              <w:rPr>
                <w:rFonts w:ascii="Arial" w:hAnsi="Arial" w:cs="Arial"/>
                <w:sz w:val="20"/>
              </w:rPr>
              <w:t xml:space="preserve">, </w:t>
            </w:r>
            <w:r w:rsidRPr="00D01521">
              <w:rPr>
                <w:rFonts w:ascii="Arial" w:hAnsi="Arial" w:cs="Arial"/>
                <w:b/>
                <w:sz w:val="20"/>
              </w:rPr>
              <w:t>large, x-large</w:t>
            </w:r>
            <w:r w:rsidRPr="006E371F">
              <w:rPr>
                <w:rFonts w:ascii="Arial" w:hAnsi="Arial" w:cs="Arial"/>
                <w:sz w:val="20"/>
              </w:rPr>
              <w:t xml:space="preserve">, </w:t>
            </w:r>
            <w:r w:rsidRPr="00D01521">
              <w:rPr>
                <w:rFonts w:ascii="Arial" w:hAnsi="Arial" w:cs="Arial"/>
                <w:b/>
                <w:sz w:val="20"/>
              </w:rPr>
              <w:t>xx-large</w:t>
            </w:r>
            <w:r w:rsidRPr="006E371F">
              <w:rPr>
                <w:rFonts w:ascii="Arial" w:hAnsi="Arial" w:cs="Arial"/>
                <w:sz w:val="20"/>
              </w:rPr>
              <w:t>), soit par une mesure relative (</w:t>
            </w:r>
            <w:proofErr w:type="spellStart"/>
            <w:r w:rsidRPr="00D01521">
              <w:rPr>
                <w:rFonts w:ascii="Arial" w:hAnsi="Arial" w:cs="Arial"/>
                <w:b/>
                <w:sz w:val="20"/>
              </w:rPr>
              <w:t>larger</w:t>
            </w:r>
            <w:proofErr w:type="spellEnd"/>
            <w:r w:rsidRPr="006E371F">
              <w:rPr>
                <w:rFonts w:ascii="Arial" w:hAnsi="Arial" w:cs="Arial"/>
                <w:sz w:val="20"/>
              </w:rPr>
              <w:t xml:space="preserve">, </w:t>
            </w:r>
            <w:proofErr w:type="spellStart"/>
            <w:r w:rsidRPr="00D01521">
              <w:rPr>
                <w:rFonts w:ascii="Arial" w:hAnsi="Arial" w:cs="Arial"/>
                <w:b/>
                <w:sz w:val="20"/>
              </w:rPr>
              <w:t>smaller</w:t>
            </w:r>
            <w:proofErr w:type="spellEnd"/>
            <w:r w:rsidRPr="006E371F">
              <w:rPr>
                <w:rFonts w:ascii="Arial" w:hAnsi="Arial" w:cs="Arial"/>
                <w:sz w:val="20"/>
              </w:rPr>
              <w:t xml:space="preserve">) soit par une mesure de longueur soit par un pourcentage par rapport à l'élément englobant </w:t>
            </w:r>
          </w:p>
        </w:tc>
      </w:tr>
      <w:tr w:rsidR="00785680" w:rsidRPr="006E371F" w:rsidTr="00A513EE">
        <w:trPr>
          <w:trHeight w:val="506"/>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Default="00785680" w:rsidP="00A513EE">
            <w:pPr>
              <w:snapToGrid w:val="0"/>
              <w:rPr>
                <w:rFonts w:ascii="Arial" w:hAnsi="Arial" w:cs="Arial"/>
                <w:b/>
                <w:bCs/>
                <w:sz w:val="20"/>
              </w:rPr>
            </w:pPr>
            <w:r w:rsidRPr="006E371F">
              <w:rPr>
                <w:rFonts w:ascii="Arial" w:hAnsi="Arial" w:cs="Arial"/>
                <w:b/>
                <w:bCs/>
                <w:sz w:val="20"/>
              </w:rPr>
              <w:t xml:space="preserve">font </w:t>
            </w:r>
          </w:p>
          <w:p w:rsidR="00785680" w:rsidRPr="006E371F" w:rsidRDefault="00785680" w:rsidP="00A513EE">
            <w:pPr>
              <w:snapToGrid w:val="0"/>
              <w:rPr>
                <w:rFonts w:ascii="Arial" w:hAnsi="Arial" w:cs="Arial"/>
                <w:b/>
                <w:bCs/>
                <w:sz w:val="20"/>
              </w:rPr>
            </w:pPr>
            <w:r>
              <w:rPr>
                <w:rFonts w:ascii="Arial" w:hAnsi="Arial" w:cs="Arial"/>
                <w:sz w:val="20"/>
              </w:rPr>
              <w:t xml:space="preserve">Ex : </w:t>
            </w:r>
            <w:r w:rsidRPr="006E371F">
              <w:rPr>
                <w:rFonts w:ascii="Arial" w:hAnsi="Arial" w:cs="Arial"/>
                <w:sz w:val="20"/>
              </w:rPr>
              <w:t xml:space="preserve">p </w:t>
            </w:r>
            <w:proofErr w:type="gramStart"/>
            <w:r w:rsidRPr="006E371F">
              <w:rPr>
                <w:rFonts w:ascii="Arial" w:hAnsi="Arial" w:cs="Arial"/>
                <w:sz w:val="20"/>
              </w:rPr>
              <w:t>{ font</w:t>
            </w:r>
            <w:proofErr w:type="gramEnd"/>
            <w:r w:rsidRPr="006E371F">
              <w:rPr>
                <w:rFonts w:ascii="Arial" w:hAnsi="Arial" w:cs="Arial"/>
                <w:sz w:val="20"/>
              </w:rPr>
              <w:t xml:space="preserve">: </w:t>
            </w:r>
            <w:proofErr w:type="spellStart"/>
            <w:r w:rsidRPr="006E371F">
              <w:rPr>
                <w:rFonts w:ascii="Arial" w:hAnsi="Arial" w:cs="Arial"/>
                <w:sz w:val="20"/>
              </w:rPr>
              <w:t>bold</w:t>
            </w:r>
            <w:proofErr w:type="spellEnd"/>
            <w:r w:rsidRPr="006E371F">
              <w:rPr>
                <w:rFonts w:ascii="Arial" w:hAnsi="Arial" w:cs="Arial"/>
                <w:sz w:val="20"/>
              </w:rPr>
              <w:t xml:space="preserve"> </w:t>
            </w:r>
            <w:proofErr w:type="spellStart"/>
            <w:r w:rsidRPr="006E371F">
              <w:rPr>
                <w:rFonts w:ascii="Arial" w:hAnsi="Arial" w:cs="Arial"/>
                <w:sz w:val="20"/>
              </w:rPr>
              <w:t>italic</w:t>
            </w:r>
            <w:proofErr w:type="spellEnd"/>
            <w:r w:rsidRPr="006E371F">
              <w:rPr>
                <w:rFonts w:ascii="Arial" w:hAnsi="Arial" w:cs="Arial"/>
                <w:sz w:val="20"/>
              </w:rPr>
              <w:t xml:space="preserve"> large </w:t>
            </w:r>
            <w:proofErr w:type="spellStart"/>
            <w:r w:rsidRPr="006E371F">
              <w:rPr>
                <w:rFonts w:ascii="Arial" w:hAnsi="Arial" w:cs="Arial"/>
                <w:sz w:val="20"/>
              </w:rPr>
              <w:t>Palatino</w:t>
            </w:r>
            <w:proofErr w:type="spellEnd"/>
            <w:r w:rsidRPr="006E371F">
              <w:rPr>
                <w:rFonts w:ascii="Arial" w:hAnsi="Arial" w:cs="Arial"/>
                <w:sz w:val="20"/>
              </w:rPr>
              <w:t xml:space="preserve">, </w:t>
            </w:r>
            <w:proofErr w:type="spellStart"/>
            <w:r w:rsidRPr="006E371F">
              <w:rPr>
                <w:rFonts w:ascii="Arial" w:hAnsi="Arial" w:cs="Arial"/>
                <w:sz w:val="20"/>
              </w:rPr>
              <w:t>serif</w:t>
            </w:r>
            <w:proofErr w:type="spellEnd"/>
            <w:r w:rsidRPr="006E371F">
              <w:rPr>
                <w:rFonts w:ascii="Arial" w:hAnsi="Arial" w:cs="Arial"/>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Un raccourci pour toutes les propriétés ci-dessus </w:t>
            </w:r>
          </w:p>
        </w:tc>
      </w:tr>
      <w:tr w:rsidR="00785680" w:rsidRPr="006E371F" w:rsidTr="00A513EE">
        <w:trPr>
          <w:trHeight w:val="370"/>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7796" w:type="dxa"/>
            <w:gridSpan w:val="4"/>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p>
        </w:tc>
      </w:tr>
      <w:tr w:rsidR="00785680" w:rsidRPr="006E371F" w:rsidTr="00A513EE">
        <w:trPr>
          <w:trHeight w:val="195"/>
        </w:trPr>
        <w:tc>
          <w:tcPr>
            <w:tcW w:w="1351" w:type="dxa"/>
            <w:gridSpan w:val="2"/>
            <w:vMerge w:val="restart"/>
            <w:tcBorders>
              <w:top w:val="double" w:sz="1" w:space="0" w:color="808080"/>
              <w:left w:val="double" w:sz="1" w:space="0" w:color="808080"/>
              <w:bottom w:val="double" w:sz="1" w:space="0" w:color="808080"/>
            </w:tcBorders>
          </w:tcPr>
          <w:p w:rsidR="00785680" w:rsidRPr="006E371F" w:rsidRDefault="00785680" w:rsidP="00A513EE">
            <w:pPr>
              <w:snapToGrid w:val="0"/>
              <w:spacing w:before="240"/>
              <w:rPr>
                <w:rFonts w:ascii="Arial" w:hAnsi="Arial" w:cs="Arial"/>
                <w:i/>
                <w:iCs/>
                <w:sz w:val="20"/>
              </w:rPr>
            </w:pPr>
            <w:r>
              <w:br w:type="page"/>
            </w:r>
            <w:r w:rsidRPr="006E371F">
              <w:rPr>
                <w:rFonts w:ascii="Arial" w:hAnsi="Arial" w:cs="Arial"/>
                <w:i/>
                <w:iCs/>
                <w:sz w:val="20"/>
              </w:rPr>
              <w:t xml:space="preserve">Texte </w:t>
            </w: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proofErr w:type="spellStart"/>
            <w:r w:rsidRPr="006E371F">
              <w:rPr>
                <w:rFonts w:ascii="Arial" w:hAnsi="Arial" w:cs="Arial"/>
                <w:b/>
                <w:bCs/>
                <w:sz w:val="20"/>
              </w:rPr>
              <w:t>text-indent</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Indentation de la première ligne d'un bloc </w:t>
            </w:r>
          </w:p>
        </w:tc>
      </w:tr>
      <w:tr w:rsidR="00785680" w:rsidRPr="006E371F" w:rsidTr="00A513EE">
        <w:trPr>
          <w:trHeight w:val="195"/>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proofErr w:type="spellStart"/>
            <w:r w:rsidRPr="006E371F">
              <w:rPr>
                <w:rFonts w:ascii="Arial" w:hAnsi="Arial" w:cs="Arial"/>
                <w:b/>
                <w:bCs/>
                <w:sz w:val="20"/>
              </w:rPr>
              <w:t>text-align</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Alignement horizontal </w:t>
            </w:r>
            <w:r>
              <w:rPr>
                <w:rFonts w:ascii="Arial" w:hAnsi="Arial" w:cs="Arial"/>
                <w:sz w:val="20"/>
              </w:rPr>
              <w:t>du</w:t>
            </w:r>
            <w:r w:rsidRPr="006E371F">
              <w:rPr>
                <w:rFonts w:ascii="Arial" w:hAnsi="Arial" w:cs="Arial"/>
                <w:sz w:val="20"/>
              </w:rPr>
              <w:t xml:space="preserve"> texte  d'un bloc: </w:t>
            </w:r>
            <w:proofErr w:type="spellStart"/>
            <w:r w:rsidRPr="00D01521">
              <w:rPr>
                <w:rFonts w:ascii="Arial" w:hAnsi="Arial" w:cs="Arial"/>
                <w:b/>
                <w:sz w:val="20"/>
              </w:rPr>
              <w:t>left</w:t>
            </w:r>
            <w:proofErr w:type="spellEnd"/>
            <w:r w:rsidRPr="006E371F">
              <w:rPr>
                <w:rFonts w:ascii="Arial" w:hAnsi="Arial" w:cs="Arial"/>
                <w:sz w:val="20"/>
              </w:rPr>
              <w:t>, ri</w:t>
            </w:r>
            <w:r w:rsidRPr="00D01521">
              <w:rPr>
                <w:rFonts w:ascii="Arial" w:hAnsi="Arial" w:cs="Arial"/>
                <w:b/>
                <w:sz w:val="20"/>
              </w:rPr>
              <w:t>g</w:t>
            </w:r>
            <w:r w:rsidRPr="006E371F">
              <w:rPr>
                <w:rFonts w:ascii="Arial" w:hAnsi="Arial" w:cs="Arial"/>
                <w:sz w:val="20"/>
              </w:rPr>
              <w:t xml:space="preserve">ht, </w:t>
            </w:r>
            <w:r w:rsidRPr="00D01521">
              <w:rPr>
                <w:rFonts w:ascii="Arial" w:hAnsi="Arial" w:cs="Arial"/>
                <w:b/>
                <w:sz w:val="20"/>
              </w:rPr>
              <w:t>center</w:t>
            </w:r>
            <w:r w:rsidRPr="006E371F">
              <w:rPr>
                <w:rFonts w:ascii="Arial" w:hAnsi="Arial" w:cs="Arial"/>
                <w:sz w:val="20"/>
              </w:rPr>
              <w:t xml:space="preserve">, </w:t>
            </w:r>
            <w:proofErr w:type="spellStart"/>
            <w:r w:rsidRPr="00D01521">
              <w:rPr>
                <w:rFonts w:ascii="Arial" w:hAnsi="Arial" w:cs="Arial"/>
                <w:b/>
                <w:sz w:val="20"/>
              </w:rPr>
              <w:t>justify</w:t>
            </w:r>
            <w:proofErr w:type="spellEnd"/>
            <w:r w:rsidRPr="006E371F">
              <w:rPr>
                <w:rFonts w:ascii="Arial" w:hAnsi="Arial" w:cs="Arial"/>
                <w:sz w:val="20"/>
              </w:rPr>
              <w:t xml:space="preserve">. </w:t>
            </w:r>
          </w:p>
        </w:tc>
      </w:tr>
      <w:tr w:rsidR="00785680" w:rsidRPr="006A14E2" w:rsidTr="00A513EE">
        <w:trPr>
          <w:trHeight w:val="195"/>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proofErr w:type="spellStart"/>
            <w:r w:rsidRPr="006E371F">
              <w:rPr>
                <w:rFonts w:ascii="Arial" w:hAnsi="Arial" w:cs="Arial"/>
                <w:b/>
                <w:bCs/>
                <w:sz w:val="20"/>
              </w:rPr>
              <w:t>text-decoration</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lang w:val="en-GB"/>
              </w:rPr>
            </w:pPr>
            <w:proofErr w:type="spellStart"/>
            <w:r w:rsidRPr="006E371F">
              <w:rPr>
                <w:rFonts w:ascii="Arial" w:hAnsi="Arial" w:cs="Arial"/>
                <w:sz w:val="20"/>
                <w:lang w:val="en-GB"/>
              </w:rPr>
              <w:t>Attributs</w:t>
            </w:r>
            <w:proofErr w:type="spellEnd"/>
            <w:r w:rsidRPr="006E371F">
              <w:rPr>
                <w:rFonts w:ascii="Arial" w:hAnsi="Arial" w:cs="Arial"/>
                <w:sz w:val="20"/>
                <w:lang w:val="en-GB"/>
              </w:rPr>
              <w:t xml:space="preserve"> </w:t>
            </w:r>
            <w:proofErr w:type="spellStart"/>
            <w:r w:rsidRPr="006E371F">
              <w:rPr>
                <w:rFonts w:ascii="Arial" w:hAnsi="Arial" w:cs="Arial"/>
                <w:sz w:val="20"/>
                <w:lang w:val="en-GB"/>
              </w:rPr>
              <w:t>additionnels</w:t>
            </w:r>
            <w:proofErr w:type="spellEnd"/>
            <w:r w:rsidRPr="006E371F">
              <w:rPr>
                <w:rFonts w:ascii="Arial" w:hAnsi="Arial" w:cs="Arial"/>
                <w:sz w:val="20"/>
                <w:lang w:val="en-GB"/>
              </w:rPr>
              <w:t xml:space="preserve"> de </w:t>
            </w:r>
            <w:proofErr w:type="spellStart"/>
            <w:r w:rsidRPr="006E371F">
              <w:rPr>
                <w:rFonts w:ascii="Arial" w:hAnsi="Arial" w:cs="Arial"/>
                <w:sz w:val="20"/>
                <w:lang w:val="en-GB"/>
              </w:rPr>
              <w:t>décoration</w:t>
            </w:r>
            <w:proofErr w:type="spellEnd"/>
            <w:r w:rsidRPr="006E371F">
              <w:rPr>
                <w:rFonts w:ascii="Arial" w:hAnsi="Arial" w:cs="Arial"/>
                <w:sz w:val="20"/>
                <w:lang w:val="en-GB"/>
              </w:rPr>
              <w:t xml:space="preserve"> : </w:t>
            </w:r>
            <w:r w:rsidRPr="00D01521">
              <w:rPr>
                <w:rFonts w:ascii="Arial" w:hAnsi="Arial" w:cs="Arial"/>
                <w:b/>
                <w:sz w:val="20"/>
                <w:lang w:val="en-GB"/>
              </w:rPr>
              <w:t>underline</w:t>
            </w:r>
            <w:r w:rsidRPr="006E371F">
              <w:rPr>
                <w:rFonts w:ascii="Arial" w:hAnsi="Arial" w:cs="Arial"/>
                <w:sz w:val="20"/>
                <w:lang w:val="en-GB"/>
              </w:rPr>
              <w:t xml:space="preserve">, </w:t>
            </w:r>
            <w:proofErr w:type="spellStart"/>
            <w:r w:rsidRPr="00D01521">
              <w:rPr>
                <w:rFonts w:ascii="Arial" w:hAnsi="Arial" w:cs="Arial"/>
                <w:b/>
                <w:sz w:val="20"/>
                <w:lang w:val="en-GB"/>
              </w:rPr>
              <w:t>overline</w:t>
            </w:r>
            <w:proofErr w:type="spellEnd"/>
            <w:r w:rsidRPr="006E371F">
              <w:rPr>
                <w:rFonts w:ascii="Arial" w:hAnsi="Arial" w:cs="Arial"/>
                <w:sz w:val="20"/>
                <w:lang w:val="en-GB"/>
              </w:rPr>
              <w:t xml:space="preserve">, </w:t>
            </w:r>
            <w:r w:rsidRPr="00D01521">
              <w:rPr>
                <w:rFonts w:ascii="Arial" w:hAnsi="Arial" w:cs="Arial"/>
                <w:b/>
                <w:sz w:val="20"/>
                <w:lang w:val="en-GB"/>
              </w:rPr>
              <w:t>line-through</w:t>
            </w:r>
            <w:r w:rsidRPr="006E371F">
              <w:rPr>
                <w:rFonts w:ascii="Arial" w:hAnsi="Arial" w:cs="Arial"/>
                <w:sz w:val="20"/>
                <w:lang w:val="en-GB"/>
              </w:rPr>
              <w:t xml:space="preserve">, </w:t>
            </w:r>
            <w:r w:rsidRPr="00D01521">
              <w:rPr>
                <w:rFonts w:ascii="Arial" w:hAnsi="Arial" w:cs="Arial"/>
                <w:b/>
                <w:sz w:val="20"/>
                <w:lang w:val="en-GB"/>
              </w:rPr>
              <w:t>blink</w:t>
            </w:r>
            <w:r w:rsidRPr="006E371F">
              <w:rPr>
                <w:rFonts w:ascii="Arial" w:hAnsi="Arial" w:cs="Arial"/>
                <w:sz w:val="20"/>
                <w:lang w:val="en-GB"/>
              </w:rPr>
              <w:t xml:space="preserve"> </w:t>
            </w:r>
          </w:p>
        </w:tc>
      </w:tr>
      <w:tr w:rsidR="00785680" w:rsidRPr="006E371F" w:rsidTr="00A513EE">
        <w:trPr>
          <w:trHeight w:val="195"/>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lang w:val="en-GB"/>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proofErr w:type="spellStart"/>
            <w:r w:rsidRPr="006E371F">
              <w:rPr>
                <w:rFonts w:ascii="Arial" w:hAnsi="Arial" w:cs="Arial"/>
                <w:b/>
                <w:bCs/>
                <w:sz w:val="20"/>
              </w:rPr>
              <w:t>text-transform</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Modification de la capitalisation d'un bloc de texte : </w:t>
            </w:r>
            <w:proofErr w:type="spellStart"/>
            <w:r w:rsidRPr="00D01521">
              <w:rPr>
                <w:rFonts w:ascii="Arial" w:hAnsi="Arial" w:cs="Arial"/>
                <w:b/>
                <w:sz w:val="20"/>
              </w:rPr>
              <w:t>capitalize</w:t>
            </w:r>
            <w:proofErr w:type="spellEnd"/>
            <w:r w:rsidRPr="006E371F">
              <w:rPr>
                <w:rFonts w:ascii="Arial" w:hAnsi="Arial" w:cs="Arial"/>
                <w:sz w:val="20"/>
              </w:rPr>
              <w:t xml:space="preserve">, </w:t>
            </w:r>
            <w:proofErr w:type="spellStart"/>
            <w:r w:rsidRPr="00D01521">
              <w:rPr>
                <w:rFonts w:ascii="Arial" w:hAnsi="Arial" w:cs="Arial"/>
                <w:b/>
                <w:sz w:val="20"/>
              </w:rPr>
              <w:t>uppercase</w:t>
            </w:r>
            <w:proofErr w:type="spellEnd"/>
            <w:r w:rsidRPr="006E371F">
              <w:rPr>
                <w:rFonts w:ascii="Arial" w:hAnsi="Arial" w:cs="Arial"/>
                <w:sz w:val="20"/>
              </w:rPr>
              <w:t xml:space="preserve">, </w:t>
            </w:r>
            <w:proofErr w:type="spellStart"/>
            <w:r w:rsidRPr="00D01521">
              <w:rPr>
                <w:rFonts w:ascii="Arial" w:hAnsi="Arial" w:cs="Arial"/>
                <w:b/>
                <w:sz w:val="20"/>
              </w:rPr>
              <w:t>lowercase</w:t>
            </w:r>
            <w:proofErr w:type="spellEnd"/>
            <w:r w:rsidRPr="006E371F">
              <w:rPr>
                <w:rFonts w:ascii="Arial" w:hAnsi="Arial" w:cs="Arial"/>
                <w:sz w:val="20"/>
              </w:rPr>
              <w:t xml:space="preserve"> </w:t>
            </w:r>
          </w:p>
        </w:tc>
      </w:tr>
      <w:tr w:rsidR="00785680" w:rsidRPr="006E371F" w:rsidTr="00A513EE">
        <w:trPr>
          <w:trHeight w:val="1376"/>
        </w:trPr>
        <w:tc>
          <w:tcPr>
            <w:tcW w:w="1351" w:type="dxa"/>
            <w:gridSpan w:val="2"/>
            <w:vMerge w:val="restart"/>
            <w:tcBorders>
              <w:top w:val="double" w:sz="1" w:space="0" w:color="808080"/>
              <w:left w:val="double" w:sz="1" w:space="0" w:color="808080"/>
              <w:bottom w:val="double" w:sz="1" w:space="0" w:color="808080"/>
            </w:tcBorders>
          </w:tcPr>
          <w:p w:rsidR="00785680" w:rsidRPr="006E371F" w:rsidRDefault="00785680" w:rsidP="00A513EE">
            <w:pPr>
              <w:snapToGrid w:val="0"/>
              <w:spacing w:before="240"/>
              <w:rPr>
                <w:rFonts w:ascii="Arial" w:hAnsi="Arial" w:cs="Arial"/>
                <w:i/>
                <w:iCs/>
                <w:sz w:val="20"/>
              </w:rPr>
            </w:pPr>
            <w:r w:rsidRPr="006E371F">
              <w:rPr>
                <w:rFonts w:ascii="Arial" w:hAnsi="Arial" w:cs="Arial"/>
                <w:i/>
                <w:iCs/>
                <w:sz w:val="20"/>
              </w:rPr>
              <w:t xml:space="preserve">Espacement </w:t>
            </w:r>
            <w:r>
              <w:rPr>
                <w:rFonts w:ascii="Arial" w:hAnsi="Arial" w:cs="Arial"/>
                <w:i/>
                <w:iCs/>
                <w:sz w:val="20"/>
              </w:rPr>
              <w:t>externe et internes</w:t>
            </w:r>
          </w:p>
        </w:tc>
        <w:tc>
          <w:tcPr>
            <w:tcW w:w="5348" w:type="dxa"/>
            <w:tcBorders>
              <w:top w:val="double" w:sz="1" w:space="0" w:color="808080"/>
              <w:left w:val="double" w:sz="1" w:space="0" w:color="808080"/>
              <w:bottom w:val="double" w:sz="1" w:space="0" w:color="808080"/>
            </w:tcBorders>
            <w:vAlign w:val="center"/>
          </w:tcPr>
          <w:p w:rsidR="00785680" w:rsidRDefault="00785680" w:rsidP="00A513EE">
            <w:pPr>
              <w:snapToGrid w:val="0"/>
              <w:rPr>
                <w:rFonts w:ascii="Arial" w:hAnsi="Arial" w:cs="Arial"/>
                <w:b/>
                <w:bCs/>
                <w:sz w:val="20"/>
                <w:lang w:val="en-GB"/>
              </w:rPr>
            </w:pPr>
            <w:r w:rsidRPr="006E371F">
              <w:rPr>
                <w:rFonts w:ascii="Arial" w:hAnsi="Arial" w:cs="Arial"/>
                <w:b/>
                <w:bCs/>
                <w:sz w:val="20"/>
                <w:lang w:val="en-GB"/>
              </w:rPr>
              <w:t xml:space="preserve">margin-top margin-right margin-bottom margin-left </w:t>
            </w:r>
          </w:p>
          <w:p w:rsidR="00785680" w:rsidRPr="006E371F" w:rsidRDefault="00785680" w:rsidP="00A513EE">
            <w:pPr>
              <w:snapToGrid w:val="0"/>
              <w:rPr>
                <w:rFonts w:ascii="Arial" w:hAnsi="Arial" w:cs="Arial"/>
                <w:b/>
                <w:bCs/>
                <w:sz w:val="20"/>
                <w:lang w:val="en-GB"/>
              </w:rPr>
            </w:pPr>
            <w:r>
              <w:rPr>
                <w:rFonts w:ascii="Arial" w:hAnsi="Arial" w:cs="Arial"/>
                <w:b/>
                <w:bCs/>
                <w:sz w:val="20"/>
                <w:lang w:val="en-GB"/>
              </w:rPr>
              <w:t>margin</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Largeur de marge</w:t>
            </w:r>
            <w:r>
              <w:rPr>
                <w:rFonts w:ascii="Arial" w:hAnsi="Arial" w:cs="Arial"/>
                <w:sz w:val="20"/>
              </w:rPr>
              <w:t xml:space="preserve"> externe vis-à-vis de l’élément contenant</w:t>
            </w:r>
            <w:r w:rsidRPr="006E371F">
              <w:rPr>
                <w:rFonts w:ascii="Arial" w:hAnsi="Arial" w:cs="Arial"/>
                <w:sz w:val="20"/>
              </w:rPr>
              <w:t xml:space="preserve">. La valeur est soit une longueur, soit un pourcentage de la boite englobante. </w:t>
            </w:r>
            <w:proofErr w:type="spellStart"/>
            <w:r w:rsidRPr="00D01521">
              <w:rPr>
                <w:rFonts w:ascii="Arial" w:hAnsi="Arial" w:cs="Arial"/>
                <w:b/>
                <w:sz w:val="20"/>
              </w:rPr>
              <w:t>margin</w:t>
            </w:r>
            <w:proofErr w:type="spellEnd"/>
            <w:r w:rsidRPr="006E371F">
              <w:rPr>
                <w:rFonts w:ascii="Arial" w:hAnsi="Arial" w:cs="Arial"/>
                <w:sz w:val="20"/>
              </w:rPr>
              <w:t xml:space="preserve"> est un raccourci pour ces quatre spécifications individuelles. </w:t>
            </w:r>
          </w:p>
        </w:tc>
      </w:tr>
      <w:tr w:rsidR="00785680" w:rsidRPr="006E371F" w:rsidTr="00A513EE">
        <w:trPr>
          <w:trHeight w:val="1510"/>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Default="00785680" w:rsidP="00A513EE">
            <w:pPr>
              <w:snapToGrid w:val="0"/>
              <w:rPr>
                <w:rFonts w:ascii="Arial" w:hAnsi="Arial" w:cs="Arial"/>
                <w:b/>
                <w:bCs/>
                <w:sz w:val="20"/>
                <w:lang w:val="en-GB"/>
              </w:rPr>
            </w:pPr>
            <w:r w:rsidRPr="006E371F">
              <w:rPr>
                <w:rFonts w:ascii="Arial" w:hAnsi="Arial" w:cs="Arial"/>
                <w:b/>
                <w:bCs/>
                <w:sz w:val="20"/>
                <w:lang w:val="en-GB"/>
              </w:rPr>
              <w:t xml:space="preserve">padding-top padding-right padding-bottom padding-left </w:t>
            </w:r>
          </w:p>
          <w:p w:rsidR="00785680" w:rsidRPr="006E371F" w:rsidRDefault="00785680" w:rsidP="00A513EE">
            <w:pPr>
              <w:snapToGrid w:val="0"/>
              <w:rPr>
                <w:rFonts w:ascii="Arial" w:hAnsi="Arial" w:cs="Arial"/>
                <w:b/>
                <w:bCs/>
                <w:sz w:val="20"/>
                <w:lang w:val="en-GB"/>
              </w:rPr>
            </w:pPr>
            <w:r>
              <w:rPr>
                <w:rFonts w:ascii="Arial" w:hAnsi="Arial" w:cs="Arial"/>
                <w:b/>
                <w:bCs/>
                <w:sz w:val="20"/>
                <w:lang w:val="en-GB"/>
              </w:rPr>
              <w:t>padding</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Largeur de marge</w:t>
            </w:r>
            <w:r>
              <w:rPr>
                <w:rFonts w:ascii="Arial" w:hAnsi="Arial" w:cs="Arial"/>
                <w:sz w:val="20"/>
              </w:rPr>
              <w:t xml:space="preserve"> interne de l’élément </w:t>
            </w:r>
            <w:proofErr w:type="spellStart"/>
            <w:r w:rsidRPr="00D01521">
              <w:rPr>
                <w:rFonts w:ascii="Arial" w:hAnsi="Arial" w:cs="Arial"/>
                <w:b/>
                <w:sz w:val="20"/>
              </w:rPr>
              <w:t>padding</w:t>
            </w:r>
            <w:proofErr w:type="spellEnd"/>
            <w:r w:rsidRPr="006E371F">
              <w:rPr>
                <w:rFonts w:ascii="Arial" w:hAnsi="Arial" w:cs="Arial"/>
                <w:sz w:val="20"/>
              </w:rPr>
              <w:t xml:space="preserve"> est un raccourci pour ces quatre spécifications individuelles. </w:t>
            </w:r>
          </w:p>
        </w:tc>
      </w:tr>
      <w:tr w:rsidR="00785680" w:rsidRPr="006E371F" w:rsidTr="00A513EE">
        <w:trPr>
          <w:trHeight w:val="862"/>
        </w:trPr>
        <w:tc>
          <w:tcPr>
            <w:tcW w:w="1351" w:type="dxa"/>
            <w:gridSpan w:val="2"/>
            <w:vMerge w:val="restart"/>
            <w:tcBorders>
              <w:top w:val="double" w:sz="1" w:space="0" w:color="808080"/>
              <w:left w:val="double" w:sz="1" w:space="0" w:color="808080"/>
              <w:bottom w:val="double" w:sz="1" w:space="0" w:color="808080"/>
            </w:tcBorders>
          </w:tcPr>
          <w:p w:rsidR="00785680" w:rsidRPr="006E371F" w:rsidRDefault="00785680" w:rsidP="00A513EE">
            <w:pPr>
              <w:snapToGrid w:val="0"/>
              <w:spacing w:before="240"/>
              <w:rPr>
                <w:rFonts w:ascii="Arial" w:hAnsi="Arial" w:cs="Arial"/>
                <w:i/>
                <w:iCs/>
                <w:sz w:val="20"/>
              </w:rPr>
            </w:pPr>
            <w:r w:rsidRPr="006E371F">
              <w:rPr>
                <w:rFonts w:ascii="Arial" w:hAnsi="Arial" w:cs="Arial"/>
                <w:i/>
                <w:iCs/>
                <w:sz w:val="20"/>
              </w:rPr>
              <w:t xml:space="preserve">Bordures </w:t>
            </w:r>
          </w:p>
        </w:tc>
        <w:tc>
          <w:tcPr>
            <w:tcW w:w="5348" w:type="dxa"/>
            <w:tcBorders>
              <w:top w:val="double" w:sz="1" w:space="0" w:color="808080"/>
              <w:left w:val="double" w:sz="1" w:space="0" w:color="808080"/>
              <w:bottom w:val="double" w:sz="1" w:space="0" w:color="808080"/>
            </w:tcBorders>
            <w:vAlign w:val="center"/>
          </w:tcPr>
          <w:p w:rsidR="00785680" w:rsidRDefault="00785680" w:rsidP="00A513EE">
            <w:pPr>
              <w:snapToGrid w:val="0"/>
              <w:rPr>
                <w:rFonts w:ascii="Arial" w:hAnsi="Arial" w:cs="Arial"/>
                <w:b/>
                <w:bCs/>
                <w:sz w:val="20"/>
                <w:lang w:val="en-GB"/>
              </w:rPr>
            </w:pPr>
            <w:r w:rsidRPr="006E371F">
              <w:rPr>
                <w:rFonts w:ascii="Arial" w:hAnsi="Arial" w:cs="Arial"/>
                <w:b/>
                <w:bCs/>
                <w:sz w:val="20"/>
                <w:lang w:val="en-GB"/>
              </w:rPr>
              <w:t xml:space="preserve">border-top-width border-right-width border-bottom-width border-left-width </w:t>
            </w:r>
          </w:p>
          <w:p w:rsidR="00785680" w:rsidRPr="006E371F" w:rsidRDefault="00785680" w:rsidP="00A513EE">
            <w:pPr>
              <w:snapToGrid w:val="0"/>
              <w:rPr>
                <w:rFonts w:ascii="Arial" w:hAnsi="Arial" w:cs="Arial"/>
                <w:b/>
                <w:bCs/>
                <w:sz w:val="20"/>
                <w:lang w:val="en-GB"/>
              </w:rPr>
            </w:pPr>
            <w:r>
              <w:rPr>
                <w:rFonts w:ascii="Arial" w:hAnsi="Arial" w:cs="Arial"/>
                <w:b/>
                <w:bCs/>
                <w:sz w:val="20"/>
                <w:lang w:val="en-GB"/>
              </w:rPr>
              <w:t>border-width</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Largeur de bordure. La valeur est soit une longueur soit </w:t>
            </w:r>
            <w:proofErr w:type="spellStart"/>
            <w:r w:rsidRPr="00D01521">
              <w:rPr>
                <w:rFonts w:ascii="Arial" w:hAnsi="Arial" w:cs="Arial"/>
                <w:b/>
                <w:sz w:val="20"/>
              </w:rPr>
              <w:t>thin</w:t>
            </w:r>
            <w:proofErr w:type="spellEnd"/>
            <w:r w:rsidRPr="006E371F">
              <w:rPr>
                <w:rFonts w:ascii="Arial" w:hAnsi="Arial" w:cs="Arial"/>
                <w:sz w:val="20"/>
              </w:rPr>
              <w:t xml:space="preserve">, </w:t>
            </w:r>
            <w:r w:rsidRPr="00D01521">
              <w:rPr>
                <w:rFonts w:ascii="Arial" w:hAnsi="Arial" w:cs="Arial"/>
                <w:b/>
                <w:sz w:val="20"/>
              </w:rPr>
              <w:t>medium</w:t>
            </w:r>
            <w:r w:rsidRPr="006E371F">
              <w:rPr>
                <w:rFonts w:ascii="Arial" w:hAnsi="Arial" w:cs="Arial"/>
                <w:sz w:val="20"/>
              </w:rPr>
              <w:t xml:space="preserve"> ou </w:t>
            </w:r>
            <w:proofErr w:type="spellStart"/>
            <w:r w:rsidRPr="00D01521">
              <w:rPr>
                <w:rFonts w:ascii="Arial" w:hAnsi="Arial" w:cs="Arial"/>
                <w:b/>
                <w:sz w:val="20"/>
              </w:rPr>
              <w:t>thick</w:t>
            </w:r>
            <w:proofErr w:type="spellEnd"/>
            <w:r w:rsidRPr="006E371F">
              <w:rPr>
                <w:rFonts w:ascii="Arial" w:hAnsi="Arial" w:cs="Arial"/>
                <w:sz w:val="20"/>
              </w:rPr>
              <w:t xml:space="preserve">. </w:t>
            </w:r>
            <w:r w:rsidRPr="00D01521">
              <w:rPr>
                <w:rFonts w:ascii="Arial" w:hAnsi="Arial" w:cs="Arial"/>
                <w:b/>
                <w:sz w:val="20"/>
              </w:rPr>
              <w:t>border-</w:t>
            </w:r>
            <w:proofErr w:type="spellStart"/>
            <w:r w:rsidRPr="00D01521">
              <w:rPr>
                <w:rFonts w:ascii="Arial" w:hAnsi="Arial" w:cs="Arial"/>
                <w:b/>
                <w:sz w:val="20"/>
              </w:rPr>
              <w:t>width</w:t>
            </w:r>
            <w:proofErr w:type="spellEnd"/>
            <w:r w:rsidRPr="006E371F">
              <w:rPr>
                <w:rFonts w:ascii="Arial" w:hAnsi="Arial" w:cs="Arial"/>
                <w:sz w:val="20"/>
              </w:rPr>
              <w:t xml:space="preserve"> est un raccourci pour ces quatre spécifications individuelles. </w:t>
            </w:r>
          </w:p>
        </w:tc>
      </w:tr>
      <w:tr w:rsidR="00785680" w:rsidRPr="006E371F" w:rsidTr="00A513EE">
        <w:trPr>
          <w:trHeight w:val="195"/>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r w:rsidRPr="006E371F">
              <w:rPr>
                <w:rFonts w:ascii="Arial" w:hAnsi="Arial" w:cs="Arial"/>
                <w:b/>
                <w:bCs/>
                <w:sz w:val="20"/>
              </w:rPr>
              <w:t xml:space="preserve">border-style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Le style de cadre : </w:t>
            </w:r>
            <w:proofErr w:type="spellStart"/>
            <w:r w:rsidRPr="00D01521">
              <w:rPr>
                <w:rFonts w:ascii="Arial" w:hAnsi="Arial" w:cs="Arial"/>
                <w:b/>
                <w:sz w:val="20"/>
              </w:rPr>
              <w:t>dotted</w:t>
            </w:r>
            <w:proofErr w:type="spellEnd"/>
            <w:r w:rsidRPr="006E371F">
              <w:rPr>
                <w:rFonts w:ascii="Arial" w:hAnsi="Arial" w:cs="Arial"/>
                <w:sz w:val="20"/>
              </w:rPr>
              <w:t xml:space="preserve"> (pointillé), </w:t>
            </w:r>
            <w:proofErr w:type="spellStart"/>
            <w:r w:rsidRPr="00D01521">
              <w:rPr>
                <w:rFonts w:ascii="Arial" w:hAnsi="Arial" w:cs="Arial"/>
                <w:b/>
                <w:sz w:val="20"/>
              </w:rPr>
              <w:t>dashed</w:t>
            </w:r>
            <w:proofErr w:type="spellEnd"/>
            <w:r w:rsidRPr="006E371F">
              <w:rPr>
                <w:rFonts w:ascii="Arial" w:hAnsi="Arial" w:cs="Arial"/>
                <w:sz w:val="20"/>
              </w:rPr>
              <w:t xml:space="preserve"> (pointillé long), </w:t>
            </w:r>
            <w:proofErr w:type="spellStart"/>
            <w:r w:rsidRPr="006E371F">
              <w:rPr>
                <w:rFonts w:ascii="Arial" w:hAnsi="Arial" w:cs="Arial"/>
                <w:sz w:val="20"/>
              </w:rPr>
              <w:t>so</w:t>
            </w:r>
            <w:r w:rsidRPr="00D01521">
              <w:rPr>
                <w:rFonts w:ascii="Arial" w:hAnsi="Arial" w:cs="Arial"/>
                <w:b/>
                <w:sz w:val="20"/>
              </w:rPr>
              <w:t>l</w:t>
            </w:r>
            <w:r w:rsidRPr="006E371F">
              <w:rPr>
                <w:rFonts w:ascii="Arial" w:hAnsi="Arial" w:cs="Arial"/>
                <w:sz w:val="20"/>
              </w:rPr>
              <w:t>id</w:t>
            </w:r>
            <w:proofErr w:type="spellEnd"/>
            <w:r w:rsidRPr="006E371F">
              <w:rPr>
                <w:rFonts w:ascii="Arial" w:hAnsi="Arial" w:cs="Arial"/>
                <w:sz w:val="20"/>
              </w:rPr>
              <w:t xml:space="preserve">, </w:t>
            </w:r>
            <w:r w:rsidRPr="00D01521">
              <w:rPr>
                <w:rFonts w:ascii="Arial" w:hAnsi="Arial" w:cs="Arial"/>
                <w:b/>
                <w:sz w:val="20"/>
              </w:rPr>
              <w:t>double</w:t>
            </w:r>
            <w:r w:rsidRPr="006E371F">
              <w:rPr>
                <w:rFonts w:ascii="Arial" w:hAnsi="Arial" w:cs="Arial"/>
                <w:sz w:val="20"/>
              </w:rPr>
              <w:t xml:space="preserve">, </w:t>
            </w:r>
            <w:r w:rsidRPr="00D01521">
              <w:rPr>
                <w:rFonts w:ascii="Arial" w:hAnsi="Arial" w:cs="Arial"/>
                <w:b/>
                <w:sz w:val="20"/>
              </w:rPr>
              <w:t>groove</w:t>
            </w:r>
            <w:r w:rsidRPr="006E371F">
              <w:rPr>
                <w:rFonts w:ascii="Arial" w:hAnsi="Arial" w:cs="Arial"/>
                <w:sz w:val="20"/>
              </w:rPr>
              <w:t xml:space="preserve"> (creusé), </w:t>
            </w:r>
            <w:proofErr w:type="spellStart"/>
            <w:r w:rsidRPr="00D01521">
              <w:rPr>
                <w:rFonts w:ascii="Arial" w:hAnsi="Arial" w:cs="Arial"/>
                <w:b/>
                <w:sz w:val="20"/>
              </w:rPr>
              <w:t>ridge</w:t>
            </w:r>
            <w:proofErr w:type="spellEnd"/>
            <w:r w:rsidRPr="006E371F">
              <w:rPr>
                <w:rFonts w:ascii="Arial" w:hAnsi="Arial" w:cs="Arial"/>
                <w:sz w:val="20"/>
              </w:rPr>
              <w:t xml:space="preserve"> (relief) </w:t>
            </w:r>
          </w:p>
        </w:tc>
      </w:tr>
      <w:tr w:rsidR="00785680" w:rsidRPr="006E371F" w:rsidTr="00A513EE">
        <w:trPr>
          <w:trHeight w:val="1314"/>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Default="00785680" w:rsidP="00A513EE">
            <w:pPr>
              <w:snapToGrid w:val="0"/>
              <w:rPr>
                <w:rFonts w:ascii="Arial" w:hAnsi="Arial" w:cs="Arial"/>
                <w:b/>
                <w:bCs/>
                <w:sz w:val="20"/>
                <w:lang w:val="en-GB"/>
              </w:rPr>
            </w:pPr>
            <w:r w:rsidRPr="006E371F">
              <w:rPr>
                <w:rFonts w:ascii="Arial" w:hAnsi="Arial" w:cs="Arial"/>
                <w:b/>
                <w:bCs/>
                <w:sz w:val="20"/>
                <w:lang w:val="en-GB"/>
              </w:rPr>
              <w:t>border-top-</w:t>
            </w:r>
            <w:proofErr w:type="spellStart"/>
            <w:r w:rsidRPr="006E371F">
              <w:rPr>
                <w:rFonts w:ascii="Arial" w:hAnsi="Arial" w:cs="Arial"/>
                <w:b/>
                <w:bCs/>
                <w:sz w:val="20"/>
                <w:lang w:val="en-GB"/>
              </w:rPr>
              <w:t>color</w:t>
            </w:r>
            <w:proofErr w:type="spellEnd"/>
            <w:r w:rsidRPr="006E371F">
              <w:rPr>
                <w:rFonts w:ascii="Arial" w:hAnsi="Arial" w:cs="Arial"/>
                <w:b/>
                <w:bCs/>
                <w:sz w:val="20"/>
                <w:lang w:val="en-GB"/>
              </w:rPr>
              <w:t xml:space="preserve"> border-right-</w:t>
            </w:r>
            <w:proofErr w:type="spellStart"/>
            <w:r w:rsidRPr="006E371F">
              <w:rPr>
                <w:rFonts w:ascii="Arial" w:hAnsi="Arial" w:cs="Arial"/>
                <w:b/>
                <w:bCs/>
                <w:sz w:val="20"/>
                <w:lang w:val="en-GB"/>
              </w:rPr>
              <w:t>color</w:t>
            </w:r>
            <w:proofErr w:type="spellEnd"/>
            <w:r w:rsidRPr="006E371F">
              <w:rPr>
                <w:rFonts w:ascii="Arial" w:hAnsi="Arial" w:cs="Arial"/>
                <w:b/>
                <w:bCs/>
                <w:sz w:val="20"/>
                <w:lang w:val="en-GB"/>
              </w:rPr>
              <w:t xml:space="preserve"> border-bottom-</w:t>
            </w:r>
            <w:proofErr w:type="spellStart"/>
            <w:r w:rsidRPr="006E371F">
              <w:rPr>
                <w:rFonts w:ascii="Arial" w:hAnsi="Arial" w:cs="Arial"/>
                <w:b/>
                <w:bCs/>
                <w:sz w:val="20"/>
                <w:lang w:val="en-GB"/>
              </w:rPr>
              <w:t>color</w:t>
            </w:r>
            <w:proofErr w:type="spellEnd"/>
            <w:r w:rsidRPr="006E371F">
              <w:rPr>
                <w:rFonts w:ascii="Arial" w:hAnsi="Arial" w:cs="Arial"/>
                <w:b/>
                <w:bCs/>
                <w:sz w:val="20"/>
                <w:lang w:val="en-GB"/>
              </w:rPr>
              <w:t xml:space="preserve"> border-left-</w:t>
            </w:r>
            <w:proofErr w:type="spellStart"/>
            <w:r w:rsidRPr="006E371F">
              <w:rPr>
                <w:rFonts w:ascii="Arial" w:hAnsi="Arial" w:cs="Arial"/>
                <w:b/>
                <w:bCs/>
                <w:sz w:val="20"/>
                <w:lang w:val="en-GB"/>
              </w:rPr>
              <w:t>color</w:t>
            </w:r>
            <w:proofErr w:type="spellEnd"/>
            <w:r w:rsidRPr="006E371F">
              <w:rPr>
                <w:rFonts w:ascii="Arial" w:hAnsi="Arial" w:cs="Arial"/>
                <w:b/>
                <w:bCs/>
                <w:sz w:val="20"/>
                <w:lang w:val="en-GB"/>
              </w:rPr>
              <w:t xml:space="preserve"> </w:t>
            </w:r>
          </w:p>
          <w:p w:rsidR="00785680" w:rsidRPr="006E371F" w:rsidRDefault="00785680" w:rsidP="00A513EE">
            <w:pPr>
              <w:snapToGrid w:val="0"/>
              <w:rPr>
                <w:rFonts w:ascii="Arial" w:hAnsi="Arial" w:cs="Arial"/>
                <w:b/>
                <w:bCs/>
                <w:sz w:val="20"/>
                <w:lang w:val="en-GB"/>
              </w:rPr>
            </w:pPr>
            <w:r>
              <w:rPr>
                <w:rFonts w:ascii="Arial" w:hAnsi="Arial" w:cs="Arial"/>
                <w:b/>
                <w:bCs/>
                <w:sz w:val="20"/>
                <w:lang w:val="en-GB"/>
              </w:rPr>
              <w:t>border-</w:t>
            </w:r>
            <w:proofErr w:type="spellStart"/>
            <w:r>
              <w:rPr>
                <w:rFonts w:ascii="Arial" w:hAnsi="Arial" w:cs="Arial"/>
                <w:b/>
                <w:bCs/>
                <w:sz w:val="20"/>
                <w:lang w:val="en-GB"/>
              </w:rPr>
              <w:t>color</w:t>
            </w:r>
            <w:proofErr w:type="spellEnd"/>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Couleur de bordure. </w:t>
            </w:r>
            <w:r w:rsidRPr="00D01521">
              <w:rPr>
                <w:rFonts w:ascii="Arial" w:hAnsi="Arial" w:cs="Arial"/>
                <w:b/>
                <w:sz w:val="20"/>
              </w:rPr>
              <w:t>border-</w:t>
            </w:r>
            <w:proofErr w:type="spellStart"/>
            <w:r w:rsidRPr="00D01521">
              <w:rPr>
                <w:rFonts w:ascii="Arial" w:hAnsi="Arial" w:cs="Arial"/>
                <w:b/>
                <w:sz w:val="20"/>
              </w:rPr>
              <w:t>color</w:t>
            </w:r>
            <w:proofErr w:type="spellEnd"/>
            <w:r w:rsidRPr="006E371F">
              <w:rPr>
                <w:rFonts w:ascii="Arial" w:hAnsi="Arial" w:cs="Arial"/>
                <w:sz w:val="20"/>
              </w:rPr>
              <w:t xml:space="preserve"> est un raccourci pour ces quatre spécifications individuelles. </w:t>
            </w:r>
          </w:p>
        </w:tc>
      </w:tr>
      <w:tr w:rsidR="00785680" w:rsidRPr="006E371F" w:rsidTr="00A513EE">
        <w:trPr>
          <w:trHeight w:val="682"/>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Default="00785680" w:rsidP="00A513EE">
            <w:pPr>
              <w:snapToGrid w:val="0"/>
              <w:rPr>
                <w:rFonts w:ascii="Arial" w:hAnsi="Arial" w:cs="Arial"/>
                <w:b/>
                <w:bCs/>
                <w:sz w:val="20"/>
              </w:rPr>
            </w:pPr>
            <w:r w:rsidRPr="006E371F">
              <w:rPr>
                <w:rFonts w:ascii="Arial" w:hAnsi="Arial" w:cs="Arial"/>
                <w:b/>
                <w:bCs/>
                <w:sz w:val="20"/>
              </w:rPr>
              <w:t xml:space="preserve">border </w:t>
            </w:r>
          </w:p>
          <w:p w:rsidR="00785680" w:rsidRPr="00265702" w:rsidRDefault="00785680" w:rsidP="00A513EE">
            <w:pPr>
              <w:snapToGrid w:val="0"/>
              <w:rPr>
                <w:rFonts w:ascii="Arial" w:hAnsi="Arial" w:cs="Arial"/>
                <w:bCs/>
                <w:sz w:val="20"/>
              </w:rPr>
            </w:pPr>
            <w:r w:rsidRPr="00265702">
              <w:rPr>
                <w:rFonts w:ascii="Arial" w:hAnsi="Arial" w:cs="Arial"/>
                <w:bCs/>
                <w:sz w:val="20"/>
              </w:rPr>
              <w:t xml:space="preserve">Ex : </w:t>
            </w:r>
            <w:proofErr w:type="gramStart"/>
            <w:r w:rsidRPr="00265702">
              <w:rPr>
                <w:rFonts w:ascii="Arial" w:hAnsi="Arial" w:cs="Arial"/>
                <w:bCs/>
                <w:sz w:val="20"/>
              </w:rPr>
              <w:t>border</w:t>
            </w:r>
            <w:proofErr w:type="gramEnd"/>
            <w:r w:rsidRPr="00265702">
              <w:rPr>
                <w:rFonts w:ascii="Arial" w:hAnsi="Arial" w:cs="Arial"/>
                <w:bCs/>
                <w:sz w:val="20"/>
              </w:rPr>
              <w:t xml:space="preserve"> : 5px </w:t>
            </w:r>
            <w:proofErr w:type="spellStart"/>
            <w:r w:rsidRPr="00265702">
              <w:rPr>
                <w:rFonts w:ascii="Arial" w:hAnsi="Arial" w:cs="Arial"/>
                <w:bCs/>
                <w:sz w:val="20"/>
              </w:rPr>
              <w:t>solid</w:t>
            </w:r>
            <w:proofErr w:type="spellEnd"/>
            <w:r w:rsidRPr="00265702">
              <w:rPr>
                <w:rFonts w:ascii="Arial" w:hAnsi="Arial" w:cs="Arial"/>
                <w:bCs/>
                <w:sz w:val="20"/>
              </w:rPr>
              <w:t xml:space="preserve"> black ;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Raccourci pour les trois propriétés précédentes </w:t>
            </w:r>
          </w:p>
        </w:tc>
      </w:tr>
      <w:tr w:rsidR="00785680" w:rsidRPr="006E371F" w:rsidTr="00A513EE">
        <w:trPr>
          <w:trHeight w:val="1230"/>
        </w:trPr>
        <w:tc>
          <w:tcPr>
            <w:tcW w:w="1351" w:type="dxa"/>
            <w:gridSpan w:val="2"/>
            <w:vMerge w:val="restart"/>
            <w:tcBorders>
              <w:top w:val="double" w:sz="1" w:space="0" w:color="808080"/>
              <w:left w:val="double" w:sz="1" w:space="0" w:color="808080"/>
              <w:bottom w:val="double" w:sz="1" w:space="0" w:color="808080"/>
            </w:tcBorders>
          </w:tcPr>
          <w:p w:rsidR="00785680" w:rsidRPr="006E371F" w:rsidRDefault="00785680" w:rsidP="00A513EE">
            <w:pPr>
              <w:snapToGrid w:val="0"/>
              <w:spacing w:before="240"/>
              <w:rPr>
                <w:rFonts w:ascii="Arial" w:hAnsi="Arial" w:cs="Arial"/>
                <w:i/>
                <w:iCs/>
                <w:sz w:val="20"/>
              </w:rPr>
            </w:pPr>
            <w:r>
              <w:br w:type="page"/>
            </w:r>
            <w:r w:rsidRPr="006E371F">
              <w:rPr>
                <w:rFonts w:ascii="Arial" w:hAnsi="Arial" w:cs="Arial"/>
                <w:i/>
                <w:iCs/>
                <w:sz w:val="20"/>
              </w:rPr>
              <w:t xml:space="preserve">Listes </w:t>
            </w: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proofErr w:type="spellStart"/>
            <w:r w:rsidRPr="006E371F">
              <w:rPr>
                <w:rFonts w:ascii="Arial" w:hAnsi="Arial" w:cs="Arial"/>
                <w:b/>
                <w:bCs/>
                <w:sz w:val="20"/>
              </w:rPr>
              <w:t>list</w:t>
            </w:r>
            <w:proofErr w:type="spellEnd"/>
            <w:r w:rsidRPr="006E371F">
              <w:rPr>
                <w:rFonts w:ascii="Arial" w:hAnsi="Arial" w:cs="Arial"/>
                <w:b/>
                <w:bCs/>
                <w:sz w:val="20"/>
              </w:rPr>
              <w:t xml:space="preserve">-style-type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Type de numérotation de la liste : </w:t>
            </w:r>
            <w:r w:rsidRPr="00D01521">
              <w:rPr>
                <w:rFonts w:ascii="Arial" w:hAnsi="Arial" w:cs="Arial"/>
                <w:b/>
                <w:sz w:val="20"/>
              </w:rPr>
              <w:t>disc</w:t>
            </w:r>
            <w:r w:rsidRPr="006E371F">
              <w:rPr>
                <w:rFonts w:ascii="Arial" w:hAnsi="Arial" w:cs="Arial"/>
                <w:sz w:val="20"/>
              </w:rPr>
              <w:t xml:space="preserve">, </w:t>
            </w:r>
            <w:proofErr w:type="spellStart"/>
            <w:r w:rsidRPr="00D01521">
              <w:rPr>
                <w:rFonts w:ascii="Arial" w:hAnsi="Arial" w:cs="Arial"/>
                <w:b/>
                <w:sz w:val="20"/>
              </w:rPr>
              <w:t>circle</w:t>
            </w:r>
            <w:proofErr w:type="spellEnd"/>
            <w:r w:rsidRPr="006E371F">
              <w:rPr>
                <w:rFonts w:ascii="Arial" w:hAnsi="Arial" w:cs="Arial"/>
                <w:sz w:val="20"/>
              </w:rPr>
              <w:t xml:space="preserve">, </w:t>
            </w:r>
            <w:r w:rsidRPr="00D01521">
              <w:rPr>
                <w:rFonts w:ascii="Arial" w:hAnsi="Arial" w:cs="Arial"/>
                <w:b/>
                <w:sz w:val="20"/>
              </w:rPr>
              <w:t>square</w:t>
            </w:r>
            <w:r w:rsidRPr="006E371F">
              <w:rPr>
                <w:rFonts w:ascii="Arial" w:hAnsi="Arial" w:cs="Arial"/>
                <w:sz w:val="20"/>
              </w:rPr>
              <w:t xml:space="preserve">, </w:t>
            </w:r>
            <w:proofErr w:type="spellStart"/>
            <w:r w:rsidRPr="00D01521">
              <w:rPr>
                <w:rFonts w:ascii="Arial" w:hAnsi="Arial" w:cs="Arial"/>
                <w:b/>
                <w:sz w:val="20"/>
              </w:rPr>
              <w:t>decimal</w:t>
            </w:r>
            <w:proofErr w:type="spellEnd"/>
            <w:r w:rsidRPr="006E371F">
              <w:rPr>
                <w:rFonts w:ascii="Arial" w:hAnsi="Arial" w:cs="Arial"/>
                <w:sz w:val="20"/>
              </w:rPr>
              <w:t xml:space="preserve">, </w:t>
            </w:r>
            <w:proofErr w:type="spellStart"/>
            <w:r w:rsidRPr="00D01521">
              <w:rPr>
                <w:rFonts w:ascii="Arial" w:hAnsi="Arial" w:cs="Arial"/>
                <w:b/>
                <w:sz w:val="20"/>
              </w:rPr>
              <w:t>lower</w:t>
            </w:r>
            <w:proofErr w:type="spellEnd"/>
            <w:r w:rsidRPr="006E371F">
              <w:rPr>
                <w:rFonts w:ascii="Arial" w:hAnsi="Arial" w:cs="Arial"/>
                <w:sz w:val="20"/>
              </w:rPr>
              <w:t>-</w:t>
            </w:r>
            <w:r w:rsidRPr="00D01521">
              <w:rPr>
                <w:rFonts w:ascii="Arial" w:hAnsi="Arial" w:cs="Arial"/>
                <w:b/>
                <w:sz w:val="20"/>
              </w:rPr>
              <w:t>roman</w:t>
            </w:r>
            <w:r w:rsidRPr="006E371F">
              <w:rPr>
                <w:rFonts w:ascii="Arial" w:hAnsi="Arial" w:cs="Arial"/>
                <w:sz w:val="20"/>
              </w:rPr>
              <w:t xml:space="preserve">, </w:t>
            </w:r>
            <w:proofErr w:type="spellStart"/>
            <w:r w:rsidRPr="00D01521">
              <w:rPr>
                <w:rFonts w:ascii="Arial" w:hAnsi="Arial" w:cs="Arial"/>
                <w:b/>
                <w:sz w:val="20"/>
              </w:rPr>
              <w:t>upper</w:t>
            </w:r>
            <w:proofErr w:type="spellEnd"/>
            <w:r w:rsidRPr="00D01521">
              <w:rPr>
                <w:rFonts w:ascii="Arial" w:hAnsi="Arial" w:cs="Arial"/>
                <w:b/>
                <w:sz w:val="20"/>
              </w:rPr>
              <w:t>-roman</w:t>
            </w:r>
            <w:r w:rsidRPr="006E371F">
              <w:rPr>
                <w:rFonts w:ascii="Arial" w:hAnsi="Arial" w:cs="Arial"/>
                <w:sz w:val="20"/>
              </w:rPr>
              <w:t xml:space="preserve">, </w:t>
            </w:r>
            <w:proofErr w:type="spellStart"/>
            <w:r w:rsidRPr="00D01521">
              <w:rPr>
                <w:rFonts w:ascii="Arial" w:hAnsi="Arial" w:cs="Arial"/>
                <w:b/>
                <w:sz w:val="20"/>
              </w:rPr>
              <w:t>lower</w:t>
            </w:r>
            <w:proofErr w:type="spellEnd"/>
            <w:r w:rsidRPr="00D01521">
              <w:rPr>
                <w:rFonts w:ascii="Arial" w:hAnsi="Arial" w:cs="Arial"/>
                <w:b/>
                <w:sz w:val="20"/>
              </w:rPr>
              <w:t>-latin</w:t>
            </w:r>
            <w:r w:rsidRPr="006E371F">
              <w:rPr>
                <w:rFonts w:ascii="Arial" w:hAnsi="Arial" w:cs="Arial"/>
                <w:sz w:val="20"/>
              </w:rPr>
              <w:t xml:space="preserve">, </w:t>
            </w:r>
            <w:proofErr w:type="spellStart"/>
            <w:r w:rsidRPr="00D01521">
              <w:rPr>
                <w:rFonts w:ascii="Arial" w:hAnsi="Arial" w:cs="Arial"/>
                <w:b/>
                <w:sz w:val="20"/>
              </w:rPr>
              <w:t>upper</w:t>
            </w:r>
            <w:proofErr w:type="spellEnd"/>
            <w:r w:rsidRPr="00D01521">
              <w:rPr>
                <w:rFonts w:ascii="Arial" w:hAnsi="Arial" w:cs="Arial"/>
                <w:b/>
                <w:sz w:val="20"/>
              </w:rPr>
              <w:t>-latin</w:t>
            </w:r>
            <w:r w:rsidRPr="006E371F">
              <w:rPr>
                <w:rFonts w:ascii="Arial" w:hAnsi="Arial" w:cs="Arial"/>
                <w:sz w:val="20"/>
              </w:rPr>
              <w:t xml:space="preserve">, ... </w:t>
            </w:r>
          </w:p>
        </w:tc>
      </w:tr>
      <w:tr w:rsidR="00785680" w:rsidRPr="006E371F" w:rsidTr="00A513EE">
        <w:trPr>
          <w:trHeight w:val="687"/>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proofErr w:type="spellStart"/>
            <w:r w:rsidRPr="006E371F">
              <w:rPr>
                <w:rFonts w:ascii="Arial" w:hAnsi="Arial" w:cs="Arial"/>
                <w:b/>
                <w:bCs/>
                <w:sz w:val="20"/>
              </w:rPr>
              <w:t>list</w:t>
            </w:r>
            <w:proofErr w:type="spellEnd"/>
            <w:r w:rsidRPr="006E371F">
              <w:rPr>
                <w:rFonts w:ascii="Arial" w:hAnsi="Arial" w:cs="Arial"/>
                <w:b/>
                <w:bCs/>
                <w:sz w:val="20"/>
              </w:rPr>
              <w:t xml:space="preserve">-style-image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Une image à utiliser comme marqueur d'élément de liste (surcharge </w:t>
            </w:r>
            <w:proofErr w:type="spellStart"/>
            <w:r w:rsidRPr="006E371F">
              <w:rPr>
                <w:rFonts w:ascii="Arial" w:hAnsi="Arial" w:cs="Arial"/>
                <w:sz w:val="20"/>
              </w:rPr>
              <w:t>list</w:t>
            </w:r>
            <w:proofErr w:type="spellEnd"/>
            <w:r w:rsidRPr="006E371F">
              <w:rPr>
                <w:rFonts w:ascii="Arial" w:hAnsi="Arial" w:cs="Arial"/>
                <w:sz w:val="20"/>
              </w:rPr>
              <w:t xml:space="preserve">-style-type). </w:t>
            </w:r>
          </w:p>
        </w:tc>
      </w:tr>
      <w:tr w:rsidR="00785680" w:rsidRPr="006E371F" w:rsidTr="00A513EE">
        <w:trPr>
          <w:trHeight w:val="386"/>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7796" w:type="dxa"/>
            <w:gridSpan w:val="4"/>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Pr>
                <w:rFonts w:ascii="Arial" w:hAnsi="Arial" w:cs="Arial"/>
                <w:sz w:val="20"/>
              </w:rPr>
              <w:t xml:space="preserve">Ex : </w:t>
            </w:r>
            <w:proofErr w:type="spellStart"/>
            <w:r w:rsidRPr="006E371F">
              <w:rPr>
                <w:rFonts w:ascii="Arial" w:hAnsi="Arial" w:cs="Arial"/>
                <w:sz w:val="20"/>
              </w:rPr>
              <w:t>ul</w:t>
            </w:r>
            <w:proofErr w:type="spellEnd"/>
            <w:r w:rsidRPr="006E371F">
              <w:rPr>
                <w:rFonts w:ascii="Arial" w:hAnsi="Arial" w:cs="Arial"/>
                <w:sz w:val="20"/>
              </w:rPr>
              <w:t xml:space="preserve"> { </w:t>
            </w:r>
            <w:proofErr w:type="spellStart"/>
            <w:r w:rsidRPr="006E371F">
              <w:rPr>
                <w:rFonts w:ascii="Arial" w:hAnsi="Arial" w:cs="Arial"/>
                <w:sz w:val="20"/>
              </w:rPr>
              <w:t>list</w:t>
            </w:r>
            <w:proofErr w:type="spellEnd"/>
            <w:r w:rsidRPr="006E371F">
              <w:rPr>
                <w:rFonts w:ascii="Arial" w:hAnsi="Arial" w:cs="Arial"/>
                <w:sz w:val="20"/>
              </w:rPr>
              <w:t>-style-image: url(http://png.com/ellipse.png</w:t>
            </w:r>
            <w:proofErr w:type="gramStart"/>
            <w:r w:rsidRPr="006E371F">
              <w:rPr>
                <w:rFonts w:ascii="Arial" w:hAnsi="Arial" w:cs="Arial"/>
                <w:sz w:val="20"/>
              </w:rPr>
              <w:t>) }</w:t>
            </w:r>
            <w:proofErr w:type="gramEnd"/>
            <w:r w:rsidRPr="006E371F">
              <w:rPr>
                <w:rFonts w:ascii="Arial" w:hAnsi="Arial" w:cs="Arial"/>
                <w:sz w:val="20"/>
              </w:rPr>
              <w:t xml:space="preserve"> </w:t>
            </w:r>
          </w:p>
        </w:tc>
      </w:tr>
      <w:tr w:rsidR="00785680" w:rsidRPr="006E371F" w:rsidTr="00A513EE">
        <w:trPr>
          <w:trHeight w:val="813"/>
        </w:trPr>
        <w:tc>
          <w:tcPr>
            <w:tcW w:w="1351" w:type="dxa"/>
            <w:gridSpan w:val="2"/>
            <w:vMerge w:val="restart"/>
            <w:tcBorders>
              <w:top w:val="double" w:sz="1" w:space="0" w:color="808080"/>
              <w:left w:val="double" w:sz="1" w:space="0" w:color="808080"/>
              <w:bottom w:val="double" w:sz="1" w:space="0" w:color="808080"/>
            </w:tcBorders>
          </w:tcPr>
          <w:p w:rsidR="00785680" w:rsidRPr="006E371F" w:rsidRDefault="00785680" w:rsidP="00A513EE">
            <w:pPr>
              <w:snapToGrid w:val="0"/>
              <w:spacing w:before="240"/>
              <w:rPr>
                <w:rFonts w:ascii="Arial" w:hAnsi="Arial" w:cs="Arial"/>
                <w:i/>
                <w:iCs/>
                <w:sz w:val="20"/>
              </w:rPr>
            </w:pPr>
            <w:r w:rsidRPr="006E371F">
              <w:rPr>
                <w:rFonts w:ascii="Arial" w:hAnsi="Arial" w:cs="Arial"/>
                <w:i/>
                <w:iCs/>
                <w:sz w:val="20"/>
              </w:rPr>
              <w:t xml:space="preserve">Tableaux </w:t>
            </w: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proofErr w:type="spellStart"/>
            <w:r w:rsidRPr="006E371F">
              <w:rPr>
                <w:rFonts w:ascii="Arial" w:hAnsi="Arial" w:cs="Arial"/>
                <w:b/>
                <w:bCs/>
                <w:sz w:val="20"/>
              </w:rPr>
              <w:t>caption-side</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Position de la légende du tableau : </w:t>
            </w:r>
            <w:r w:rsidRPr="00D01521">
              <w:rPr>
                <w:rFonts w:ascii="Arial" w:hAnsi="Arial" w:cs="Arial"/>
                <w:b/>
                <w:sz w:val="20"/>
              </w:rPr>
              <w:t>top</w:t>
            </w:r>
            <w:r w:rsidRPr="006E371F">
              <w:rPr>
                <w:rFonts w:ascii="Arial" w:hAnsi="Arial" w:cs="Arial"/>
                <w:sz w:val="20"/>
              </w:rPr>
              <w:t xml:space="preserve">, </w:t>
            </w:r>
            <w:proofErr w:type="spellStart"/>
            <w:r w:rsidRPr="00D01521">
              <w:rPr>
                <w:rFonts w:ascii="Arial" w:hAnsi="Arial" w:cs="Arial"/>
                <w:b/>
                <w:sz w:val="20"/>
              </w:rPr>
              <w:t>bottom</w:t>
            </w:r>
            <w:proofErr w:type="spellEnd"/>
            <w:r w:rsidRPr="006E371F">
              <w:rPr>
                <w:rFonts w:ascii="Arial" w:hAnsi="Arial" w:cs="Arial"/>
                <w:sz w:val="20"/>
              </w:rPr>
              <w:t xml:space="preserve">, </w:t>
            </w:r>
            <w:proofErr w:type="spellStart"/>
            <w:r w:rsidRPr="00D01521">
              <w:rPr>
                <w:rFonts w:ascii="Arial" w:hAnsi="Arial" w:cs="Arial"/>
                <w:b/>
                <w:sz w:val="20"/>
              </w:rPr>
              <w:t>left</w:t>
            </w:r>
            <w:proofErr w:type="spellEnd"/>
            <w:r w:rsidRPr="006E371F">
              <w:rPr>
                <w:rFonts w:ascii="Arial" w:hAnsi="Arial" w:cs="Arial"/>
                <w:sz w:val="20"/>
              </w:rPr>
              <w:t xml:space="preserve"> ou </w:t>
            </w:r>
            <w:r w:rsidRPr="00D01521">
              <w:rPr>
                <w:rFonts w:ascii="Arial" w:hAnsi="Arial" w:cs="Arial"/>
                <w:b/>
                <w:sz w:val="20"/>
              </w:rPr>
              <w:t>right</w:t>
            </w:r>
            <w:r w:rsidRPr="006E371F">
              <w:rPr>
                <w:rFonts w:ascii="Arial" w:hAnsi="Arial" w:cs="Arial"/>
                <w:sz w:val="20"/>
              </w:rPr>
              <w:t xml:space="preserve">. </w:t>
            </w:r>
          </w:p>
        </w:tc>
      </w:tr>
      <w:tr w:rsidR="00785680" w:rsidRPr="006E371F" w:rsidTr="00A513EE">
        <w:trPr>
          <w:trHeight w:val="1107"/>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r w:rsidRPr="006E371F">
              <w:rPr>
                <w:rFonts w:ascii="Arial" w:hAnsi="Arial" w:cs="Arial"/>
                <w:b/>
                <w:bCs/>
                <w:sz w:val="20"/>
              </w:rPr>
              <w:t>vertical-</w:t>
            </w:r>
            <w:proofErr w:type="spellStart"/>
            <w:r w:rsidRPr="006E371F">
              <w:rPr>
                <w:rFonts w:ascii="Arial" w:hAnsi="Arial" w:cs="Arial"/>
                <w:b/>
                <w:bCs/>
                <w:sz w:val="20"/>
              </w:rPr>
              <w:t>align</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La hauteur d'une rangée dépend de la taille et du placement des cellules qu'elle contient. Une cellule est donc souvent moins haute que la hauteur de la rangée à laquelle elle appartient. Cette propriété détermine l'alignement vertical d'une cellule par rapport à sa rangée : </w:t>
            </w:r>
            <w:proofErr w:type="spellStart"/>
            <w:r w:rsidRPr="00D01521">
              <w:rPr>
                <w:rFonts w:ascii="Arial" w:hAnsi="Arial" w:cs="Arial"/>
                <w:b/>
                <w:sz w:val="20"/>
              </w:rPr>
              <w:t>baseline</w:t>
            </w:r>
            <w:proofErr w:type="spellEnd"/>
            <w:r w:rsidRPr="006E371F">
              <w:rPr>
                <w:rFonts w:ascii="Arial" w:hAnsi="Arial" w:cs="Arial"/>
                <w:sz w:val="20"/>
              </w:rPr>
              <w:t xml:space="preserve"> (aligne la ligne de base texte de la cellule avec la ligne de base de la rangée), </w:t>
            </w:r>
            <w:proofErr w:type="spellStart"/>
            <w:r w:rsidRPr="00265702">
              <w:rPr>
                <w:rFonts w:ascii="Arial" w:hAnsi="Arial" w:cs="Arial"/>
                <w:b/>
                <w:sz w:val="20"/>
              </w:rPr>
              <w:lastRenderedPageBreak/>
              <w:t>bottom</w:t>
            </w:r>
            <w:proofErr w:type="spellEnd"/>
            <w:r w:rsidRPr="006E371F">
              <w:rPr>
                <w:rFonts w:ascii="Arial" w:hAnsi="Arial" w:cs="Arial"/>
                <w:sz w:val="20"/>
              </w:rPr>
              <w:t xml:space="preserve"> (le bas de la cellule coïncide avec le bas de la rangée), </w:t>
            </w:r>
            <w:r w:rsidRPr="00265702">
              <w:rPr>
                <w:rFonts w:ascii="Arial" w:hAnsi="Arial" w:cs="Arial"/>
                <w:b/>
                <w:sz w:val="20"/>
              </w:rPr>
              <w:t>top</w:t>
            </w:r>
            <w:r w:rsidRPr="006E371F">
              <w:rPr>
                <w:rFonts w:ascii="Arial" w:hAnsi="Arial" w:cs="Arial"/>
                <w:sz w:val="20"/>
              </w:rPr>
              <w:t xml:space="preserve">, </w:t>
            </w:r>
            <w:r w:rsidRPr="00265702">
              <w:rPr>
                <w:rFonts w:ascii="Arial" w:hAnsi="Arial" w:cs="Arial"/>
                <w:b/>
                <w:sz w:val="20"/>
              </w:rPr>
              <w:t>middle</w:t>
            </w:r>
            <w:r w:rsidRPr="006E371F">
              <w:rPr>
                <w:rFonts w:ascii="Arial" w:hAnsi="Arial" w:cs="Arial"/>
                <w:sz w:val="20"/>
              </w:rPr>
              <w:t xml:space="preserve"> </w:t>
            </w:r>
          </w:p>
        </w:tc>
      </w:tr>
      <w:tr w:rsidR="00785680" w:rsidRPr="006E371F" w:rsidTr="00A513EE">
        <w:trPr>
          <w:trHeight w:val="2938"/>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b/>
                <w:bCs/>
                <w:sz w:val="20"/>
              </w:rPr>
            </w:pPr>
            <w:r w:rsidRPr="006E371F">
              <w:rPr>
                <w:rFonts w:ascii="Arial" w:hAnsi="Arial" w:cs="Arial"/>
                <w:b/>
                <w:bCs/>
                <w:sz w:val="20"/>
              </w:rPr>
              <w:t>border-</w:t>
            </w:r>
            <w:proofErr w:type="spellStart"/>
            <w:r w:rsidRPr="006E371F">
              <w:rPr>
                <w:rFonts w:ascii="Arial" w:hAnsi="Arial" w:cs="Arial"/>
                <w:b/>
                <w:bCs/>
                <w:sz w:val="20"/>
              </w:rPr>
              <w:t>spacing</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vAlign w:val="center"/>
          </w:tcPr>
          <w:p w:rsidR="00785680" w:rsidRPr="006E371F" w:rsidRDefault="00785680" w:rsidP="00A513EE">
            <w:pPr>
              <w:snapToGrid w:val="0"/>
              <w:rPr>
                <w:rFonts w:ascii="Arial" w:hAnsi="Arial" w:cs="Arial"/>
                <w:sz w:val="20"/>
              </w:rPr>
            </w:pPr>
            <w:r w:rsidRPr="006E371F">
              <w:rPr>
                <w:rFonts w:ascii="Arial" w:hAnsi="Arial" w:cs="Arial"/>
                <w:sz w:val="20"/>
              </w:rPr>
              <w:t xml:space="preserve">Espacement des bordures de cellules. La spécification comprend une ou deux longueurs (une seule longueur s'applique à l'espacement horizontal et vertical), deux longueurs correspondent respectivement à l'espacement horizontal et vertical. </w:t>
            </w:r>
          </w:p>
        </w:tc>
      </w:tr>
      <w:tr w:rsidR="00785680" w:rsidRPr="006E371F" w:rsidTr="00A513EE">
        <w:trPr>
          <w:trHeight w:val="567"/>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7796" w:type="dxa"/>
            <w:gridSpan w:val="4"/>
            <w:tcBorders>
              <w:top w:val="double" w:sz="1" w:space="0" w:color="808080"/>
              <w:left w:val="double" w:sz="1" w:space="0" w:color="808080"/>
              <w:bottom w:val="double" w:sz="1" w:space="0" w:color="808080"/>
              <w:right w:val="double" w:sz="1" w:space="0" w:color="808080"/>
            </w:tcBorders>
          </w:tcPr>
          <w:p w:rsidR="00785680" w:rsidRPr="006E371F" w:rsidRDefault="00785680" w:rsidP="00A513EE">
            <w:pPr>
              <w:snapToGrid w:val="0"/>
              <w:rPr>
                <w:rFonts w:ascii="Arial" w:hAnsi="Arial" w:cs="Arial"/>
                <w:sz w:val="20"/>
              </w:rPr>
            </w:pPr>
            <w:r w:rsidRPr="006E371F">
              <w:rPr>
                <w:rFonts w:ascii="Arial" w:hAnsi="Arial" w:cs="Arial"/>
                <w:sz w:val="20"/>
              </w:rPr>
              <w:t xml:space="preserve">table </w:t>
            </w:r>
            <w:proofErr w:type="gramStart"/>
            <w:r w:rsidRPr="006E371F">
              <w:rPr>
                <w:rFonts w:ascii="Arial" w:hAnsi="Arial" w:cs="Arial"/>
                <w:sz w:val="20"/>
              </w:rPr>
              <w:t>{ border</w:t>
            </w:r>
            <w:proofErr w:type="gramEnd"/>
            <w:r w:rsidRPr="006E371F">
              <w:rPr>
                <w:rFonts w:ascii="Arial" w:hAnsi="Arial" w:cs="Arial"/>
                <w:sz w:val="20"/>
              </w:rPr>
              <w:t>-</w:t>
            </w:r>
            <w:proofErr w:type="spellStart"/>
            <w:r w:rsidRPr="006E371F">
              <w:rPr>
                <w:rFonts w:ascii="Arial" w:hAnsi="Arial" w:cs="Arial"/>
                <w:sz w:val="20"/>
              </w:rPr>
              <w:t>spacing</w:t>
            </w:r>
            <w:proofErr w:type="spellEnd"/>
            <w:r w:rsidRPr="006E371F">
              <w:rPr>
                <w:rFonts w:ascii="Arial" w:hAnsi="Arial" w:cs="Arial"/>
                <w:sz w:val="20"/>
              </w:rPr>
              <w:t xml:space="preserve">: 15pt } </w:t>
            </w:r>
          </w:p>
        </w:tc>
      </w:tr>
      <w:tr w:rsidR="00785680" w:rsidRPr="006E371F" w:rsidTr="00A513EE">
        <w:trPr>
          <w:trHeight w:val="755"/>
        </w:trPr>
        <w:tc>
          <w:tcPr>
            <w:tcW w:w="1351" w:type="dxa"/>
            <w:gridSpan w:val="2"/>
            <w:vMerge/>
            <w:tcBorders>
              <w:top w:val="double" w:sz="1" w:space="0" w:color="808080"/>
              <w:left w:val="double" w:sz="1" w:space="0" w:color="808080"/>
              <w:bottom w:val="double" w:sz="1" w:space="0" w:color="808080"/>
            </w:tcBorders>
            <w:vAlign w:val="center"/>
          </w:tcPr>
          <w:p w:rsidR="00785680" w:rsidRPr="006E371F" w:rsidRDefault="00785680" w:rsidP="00A513EE">
            <w:pPr>
              <w:snapToGrid w:val="0"/>
              <w:rPr>
                <w:rFonts w:ascii="Arial" w:hAnsi="Arial" w:cs="Arial"/>
                <w:sz w:val="20"/>
              </w:rPr>
            </w:pPr>
          </w:p>
        </w:tc>
        <w:tc>
          <w:tcPr>
            <w:tcW w:w="5348" w:type="dxa"/>
            <w:tcBorders>
              <w:top w:val="double" w:sz="1" w:space="0" w:color="808080"/>
              <w:left w:val="double" w:sz="1" w:space="0" w:color="808080"/>
              <w:bottom w:val="double" w:sz="1" w:space="0" w:color="808080"/>
            </w:tcBorders>
          </w:tcPr>
          <w:p w:rsidR="00785680" w:rsidRPr="006E371F" w:rsidRDefault="00785680" w:rsidP="00A513EE">
            <w:pPr>
              <w:snapToGrid w:val="0"/>
              <w:rPr>
                <w:rFonts w:ascii="Arial" w:hAnsi="Arial" w:cs="Arial"/>
                <w:b/>
                <w:bCs/>
                <w:sz w:val="20"/>
              </w:rPr>
            </w:pPr>
            <w:proofErr w:type="spellStart"/>
            <w:r w:rsidRPr="006E371F">
              <w:rPr>
                <w:rFonts w:ascii="Arial" w:hAnsi="Arial" w:cs="Arial"/>
                <w:b/>
                <w:bCs/>
                <w:sz w:val="20"/>
              </w:rPr>
              <w:t>empty-cells</w:t>
            </w:r>
            <w:proofErr w:type="spellEnd"/>
            <w:r w:rsidRPr="006E371F">
              <w:rPr>
                <w:rFonts w:ascii="Arial" w:hAnsi="Arial" w:cs="Arial"/>
                <w:b/>
                <w:bCs/>
                <w:sz w:val="20"/>
              </w:rPr>
              <w:t xml:space="preserve"> </w:t>
            </w:r>
          </w:p>
        </w:tc>
        <w:tc>
          <w:tcPr>
            <w:tcW w:w="2448" w:type="dxa"/>
            <w:gridSpan w:val="3"/>
            <w:tcBorders>
              <w:top w:val="double" w:sz="1" w:space="0" w:color="808080"/>
              <w:left w:val="double" w:sz="1" w:space="0" w:color="808080"/>
              <w:bottom w:val="double" w:sz="1" w:space="0" w:color="808080"/>
              <w:right w:val="double" w:sz="1" w:space="0" w:color="808080"/>
            </w:tcBorders>
          </w:tcPr>
          <w:p w:rsidR="00785680" w:rsidRPr="006E371F" w:rsidRDefault="00785680" w:rsidP="00A513EE">
            <w:pPr>
              <w:snapToGrid w:val="0"/>
              <w:rPr>
                <w:rFonts w:ascii="Arial" w:hAnsi="Arial" w:cs="Arial"/>
                <w:sz w:val="20"/>
              </w:rPr>
            </w:pPr>
            <w:r w:rsidRPr="006E371F">
              <w:rPr>
                <w:rFonts w:ascii="Arial" w:hAnsi="Arial" w:cs="Arial"/>
                <w:sz w:val="20"/>
              </w:rPr>
              <w:t xml:space="preserve">Attributs de bordure pour les cellules vides : </w:t>
            </w:r>
            <w:proofErr w:type="gramStart"/>
            <w:r w:rsidRPr="00265702">
              <w:rPr>
                <w:rFonts w:ascii="Arial" w:hAnsi="Arial" w:cs="Arial"/>
                <w:b/>
                <w:sz w:val="20"/>
              </w:rPr>
              <w:t>border</w:t>
            </w:r>
            <w:proofErr w:type="gramEnd"/>
            <w:r w:rsidRPr="006E371F">
              <w:rPr>
                <w:rFonts w:ascii="Arial" w:hAnsi="Arial" w:cs="Arial"/>
                <w:sz w:val="20"/>
              </w:rPr>
              <w:t xml:space="preserve"> ou </w:t>
            </w:r>
            <w:proofErr w:type="spellStart"/>
            <w:r w:rsidRPr="00265702">
              <w:rPr>
                <w:rFonts w:ascii="Arial" w:hAnsi="Arial" w:cs="Arial"/>
                <w:b/>
                <w:sz w:val="20"/>
              </w:rPr>
              <w:t>noborder</w:t>
            </w:r>
            <w:proofErr w:type="spellEnd"/>
            <w:r w:rsidRPr="006E371F">
              <w:rPr>
                <w:rFonts w:ascii="Arial" w:hAnsi="Arial" w:cs="Arial"/>
                <w:sz w:val="20"/>
              </w:rPr>
              <w:t xml:space="preserve">. </w:t>
            </w:r>
          </w:p>
        </w:tc>
      </w:tr>
      <w:tr w:rsidR="00785680" w:rsidRPr="006E371F" w:rsidTr="00A513EE">
        <w:tblPrEx>
          <w:tblCellMar>
            <w:top w:w="0" w:type="dxa"/>
            <w:left w:w="0" w:type="dxa"/>
            <w:bottom w:w="0" w:type="dxa"/>
            <w:right w:w="0" w:type="dxa"/>
          </w:tblCellMar>
        </w:tblPrEx>
        <w:trPr>
          <w:gridBefore w:val="1"/>
          <w:gridAfter w:val="1"/>
          <w:wBefore w:w="75" w:type="dxa"/>
          <w:wAfter w:w="1707" w:type="dxa"/>
          <w:trHeight w:val="276"/>
        </w:trPr>
        <w:tc>
          <w:tcPr>
            <w:tcW w:w="7365" w:type="dxa"/>
            <w:gridSpan w:val="4"/>
          </w:tcPr>
          <w:p w:rsidR="00785680" w:rsidRDefault="00785680" w:rsidP="00A513EE"/>
          <w:p w:rsidR="00785680" w:rsidRPr="006E371F" w:rsidRDefault="00785680" w:rsidP="00A513EE"/>
          <w:p w:rsidR="00785680" w:rsidRPr="006E371F" w:rsidRDefault="00785680" w:rsidP="00A513EE"/>
        </w:tc>
      </w:tr>
    </w:tbl>
    <w:p w:rsidR="00785680" w:rsidRDefault="00785680" w:rsidP="00785680">
      <w:pPr>
        <w:pStyle w:val="Titre1"/>
      </w:pPr>
      <w:bookmarkStart w:id="20" w:name="_Toc350863863"/>
      <w:bookmarkStart w:id="21" w:name="_Toc440614861"/>
      <w:bookmarkStart w:id="22" w:name="_Toc453315425"/>
      <w:r>
        <w:t>Le positionnement des éléments</w:t>
      </w:r>
      <w:bookmarkEnd w:id="20"/>
      <w:bookmarkEnd w:id="21"/>
      <w:bookmarkEnd w:id="22"/>
    </w:p>
    <w:p w:rsidR="00785680" w:rsidRDefault="00785680" w:rsidP="00785680">
      <w:pPr>
        <w:spacing w:before="120" w:after="120"/>
      </w:pPr>
      <w:r>
        <w:t>Il existe différentes formes de positionnement des éléments qui seront présentées dans les chapitres suivants :</w:t>
      </w:r>
    </w:p>
    <w:p w:rsidR="00785680" w:rsidRPr="00B60E68" w:rsidRDefault="00785680" w:rsidP="00785680">
      <w:pPr>
        <w:pStyle w:val="ListePuceNiv2"/>
        <w:rPr>
          <w:sz w:val="24"/>
        </w:rPr>
      </w:pPr>
      <w:r w:rsidRPr="00B60E68">
        <w:rPr>
          <w:sz w:val="24"/>
        </w:rPr>
        <w:t xml:space="preserve">Positionnement dans le flux (normal) </w:t>
      </w:r>
    </w:p>
    <w:p w:rsidR="00785680" w:rsidRPr="00B60E68" w:rsidRDefault="00785680" w:rsidP="00785680">
      <w:pPr>
        <w:pStyle w:val="ListePuceNiv2"/>
        <w:rPr>
          <w:sz w:val="24"/>
        </w:rPr>
      </w:pPr>
      <w:r w:rsidRPr="00B60E68">
        <w:rPr>
          <w:sz w:val="24"/>
        </w:rPr>
        <w:t xml:space="preserve">Positionnement  relatif </w:t>
      </w:r>
    </w:p>
    <w:p w:rsidR="00785680" w:rsidRPr="00B60E68" w:rsidRDefault="00785680" w:rsidP="00785680">
      <w:pPr>
        <w:pStyle w:val="ListePuceNiv2"/>
        <w:rPr>
          <w:sz w:val="24"/>
        </w:rPr>
      </w:pPr>
      <w:r w:rsidRPr="00B60E68">
        <w:rPr>
          <w:sz w:val="24"/>
        </w:rPr>
        <w:t>Positionnement flottant</w:t>
      </w:r>
    </w:p>
    <w:p w:rsidR="00785680" w:rsidRDefault="00785680" w:rsidP="00785680">
      <w:pPr>
        <w:pStyle w:val="ListePuceNiv2"/>
        <w:rPr>
          <w:sz w:val="24"/>
          <w:lang w:eastAsia="ar-SA"/>
        </w:rPr>
      </w:pPr>
      <w:r w:rsidRPr="00B60E68">
        <w:rPr>
          <w:sz w:val="24"/>
          <w:lang w:eastAsia="ar-SA"/>
        </w:rPr>
        <w:t>Positionnement absolu</w:t>
      </w:r>
    </w:p>
    <w:p w:rsidR="00785680" w:rsidRPr="00B60E68" w:rsidRDefault="00785680" w:rsidP="00785680">
      <w:pPr>
        <w:pStyle w:val="ListePuceNiv2"/>
        <w:numPr>
          <w:ilvl w:val="0"/>
          <w:numId w:val="0"/>
        </w:numPr>
        <w:ind w:left="1211"/>
        <w:rPr>
          <w:sz w:val="24"/>
          <w:lang w:eastAsia="ar-SA"/>
        </w:rPr>
      </w:pPr>
    </w:p>
    <w:p w:rsidR="00785680" w:rsidRDefault="00785680" w:rsidP="00785680">
      <w:r>
        <w:t xml:space="preserve">Ces différents positionnements des éléments vous donnent la possibilité de mieux gérer l'apparence de vos pages Web en fonction de l'écran (notion de </w:t>
      </w:r>
      <w:r w:rsidRPr="00320D77">
        <w:rPr>
          <w:i/>
        </w:rPr>
        <w:t>responsive design</w:t>
      </w:r>
      <w:r>
        <w:t xml:space="preserve">). </w:t>
      </w:r>
    </w:p>
    <w:p w:rsidR="00785680" w:rsidRDefault="00785680" w:rsidP="00785680"/>
    <w:tbl>
      <w:tblPr>
        <w:tblW w:w="0" w:type="auto"/>
        <w:tblLayout w:type="fixed"/>
        <w:tblCellMar>
          <w:left w:w="0" w:type="dxa"/>
          <w:right w:w="0" w:type="dxa"/>
        </w:tblCellMar>
        <w:tblLook w:val="0000" w:firstRow="0" w:lastRow="0" w:firstColumn="0" w:lastColumn="0" w:noHBand="0" w:noVBand="0"/>
      </w:tblPr>
      <w:tblGrid>
        <w:gridCol w:w="8655"/>
      </w:tblGrid>
      <w:tr w:rsidR="00785680" w:rsidTr="00A513EE">
        <w:trPr>
          <w:trHeight w:val="288"/>
        </w:trPr>
        <w:tc>
          <w:tcPr>
            <w:tcW w:w="8655" w:type="dxa"/>
          </w:tcPr>
          <w:tbl>
            <w:tblPr>
              <w:tblW w:w="0" w:type="auto"/>
              <w:tblLayout w:type="fixed"/>
              <w:tblCellMar>
                <w:left w:w="0" w:type="dxa"/>
                <w:right w:w="0" w:type="dxa"/>
              </w:tblCellMar>
              <w:tblLook w:val="0000" w:firstRow="0" w:lastRow="0" w:firstColumn="0" w:lastColumn="0" w:noHBand="0" w:noVBand="0"/>
            </w:tblPr>
            <w:tblGrid>
              <w:gridCol w:w="8655"/>
            </w:tblGrid>
            <w:tr w:rsidR="00785680" w:rsidTr="00A513EE">
              <w:trPr>
                <w:trHeight w:val="288"/>
              </w:trPr>
              <w:tc>
                <w:tcPr>
                  <w:tcW w:w="8655" w:type="dxa"/>
                  <w:vMerge w:val="restart"/>
                </w:tcPr>
                <w:tbl>
                  <w:tblPr>
                    <w:tblW w:w="0" w:type="auto"/>
                    <w:tblBorders>
                      <w:top w:val="double" w:sz="2" w:space="0" w:color="800080"/>
                      <w:left w:val="double" w:sz="2" w:space="0" w:color="800080"/>
                      <w:bottom w:val="double" w:sz="2" w:space="0" w:color="800080"/>
                      <w:right w:val="double" w:sz="2" w:space="0" w:color="800080"/>
                      <w:insideH w:val="double" w:sz="2" w:space="0" w:color="800080"/>
                      <w:insideV w:val="double" w:sz="2" w:space="0" w:color="800080"/>
                    </w:tblBorders>
                    <w:tblLayout w:type="fixed"/>
                    <w:tblCellMar>
                      <w:top w:w="45" w:type="dxa"/>
                      <w:left w:w="45" w:type="dxa"/>
                      <w:bottom w:w="45" w:type="dxa"/>
                      <w:right w:w="45" w:type="dxa"/>
                    </w:tblCellMar>
                    <w:tblLook w:val="0000" w:firstRow="0" w:lastRow="0" w:firstColumn="0" w:lastColumn="0" w:noHBand="0" w:noVBand="0"/>
                  </w:tblPr>
                  <w:tblGrid>
                    <w:gridCol w:w="1972"/>
                    <w:gridCol w:w="2295"/>
                    <w:gridCol w:w="2529"/>
                    <w:gridCol w:w="1843"/>
                  </w:tblGrid>
                  <w:tr w:rsidR="00785680" w:rsidRPr="006E371F" w:rsidTr="00A513EE">
                    <w:trPr>
                      <w:trHeight w:val="454"/>
                    </w:trPr>
                    <w:tc>
                      <w:tcPr>
                        <w:tcW w:w="1972" w:type="dxa"/>
                        <w:vMerge w:val="restart"/>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Propriété</w:t>
                        </w:r>
                      </w:p>
                    </w:tc>
                    <w:tc>
                      <w:tcPr>
                        <w:tcW w:w="2295" w:type="dxa"/>
                        <w:vMerge w:val="restart"/>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Utilité</w:t>
                        </w:r>
                      </w:p>
                    </w:tc>
                    <w:tc>
                      <w:tcPr>
                        <w:tcW w:w="2529" w:type="dxa"/>
                        <w:vMerge w:val="restart"/>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Valeur(s)</w:t>
                        </w:r>
                      </w:p>
                    </w:tc>
                    <w:tc>
                      <w:tcPr>
                        <w:tcW w:w="1843" w:type="dxa"/>
                        <w:vMerge w:val="restart"/>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Exemple</w:t>
                        </w:r>
                      </w:p>
                    </w:tc>
                  </w:tr>
                  <w:tr w:rsidR="00785680" w:rsidRPr="006E371F" w:rsidTr="00A513EE">
                    <w:trPr>
                      <w:trHeight w:val="2837"/>
                    </w:trPr>
                    <w:tc>
                      <w:tcPr>
                        <w:tcW w:w="1972" w:type="dxa"/>
                        <w:vMerge w:val="restart"/>
                        <w:vAlign w:val="center"/>
                      </w:tcPr>
                      <w:p w:rsidR="00785680" w:rsidRPr="006E371F" w:rsidRDefault="00785680" w:rsidP="00A513EE">
                        <w:pPr>
                          <w:snapToGrid w:val="0"/>
                          <w:rPr>
                            <w:rFonts w:ascii="Arial" w:hAnsi="Arial" w:cs="Arial"/>
                            <w:b/>
                            <w:bCs/>
                            <w:color w:val="330033"/>
                            <w:sz w:val="20"/>
                          </w:rPr>
                        </w:pPr>
                        <w:r w:rsidRPr="006E371F">
                          <w:rPr>
                            <w:rFonts w:ascii="Arial" w:hAnsi="Arial" w:cs="Arial"/>
                            <w:b/>
                            <w:bCs/>
                            <w:color w:val="330033"/>
                            <w:sz w:val="20"/>
                          </w:rPr>
                          <w:t>position</w:t>
                        </w:r>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Mode de positionnement</w:t>
                        </w:r>
                      </w:p>
                    </w:tc>
                    <w:tc>
                      <w:tcPr>
                        <w:tcW w:w="2529" w:type="dxa"/>
                        <w:vMerge w:val="restart"/>
                        <w:vAlign w:val="center"/>
                      </w:tcPr>
                      <w:p w:rsidR="00785680" w:rsidRPr="006E371F" w:rsidRDefault="00785680" w:rsidP="00A513EE">
                        <w:pPr>
                          <w:snapToGrid w:val="0"/>
                          <w:rPr>
                            <w:rFonts w:ascii="Arial" w:hAnsi="Arial" w:cs="Arial"/>
                            <w:sz w:val="20"/>
                          </w:rPr>
                        </w:pPr>
                        <w:proofErr w:type="spellStart"/>
                        <w:r w:rsidRPr="00265702">
                          <w:rPr>
                            <w:rStyle w:val="CodeHTML"/>
                            <w:rFonts w:ascii="Arial" w:hAnsi="Arial" w:cs="Arial"/>
                            <w:b/>
                          </w:rPr>
                          <w:t>absolute</w:t>
                        </w:r>
                        <w:proofErr w:type="spellEnd"/>
                        <w:r w:rsidRPr="006E371F">
                          <w:rPr>
                            <w:rFonts w:ascii="Arial" w:hAnsi="Arial" w:cs="Arial"/>
                            <w:sz w:val="20"/>
                          </w:rPr>
                          <w:t xml:space="preserve"> = Positionnement absolu, mesuré à partir du bord de l'élément parent; peut défiler.</w:t>
                        </w:r>
                        <w:r w:rsidRPr="006E371F">
                          <w:rPr>
                            <w:rFonts w:ascii="Arial" w:hAnsi="Arial" w:cs="Arial"/>
                            <w:sz w:val="20"/>
                          </w:rPr>
                          <w:br/>
                        </w:r>
                        <w:proofErr w:type="spellStart"/>
                        <w:r w:rsidRPr="00265702">
                          <w:rPr>
                            <w:rStyle w:val="CodeHTML"/>
                            <w:rFonts w:ascii="Arial" w:hAnsi="Arial" w:cs="Arial"/>
                            <w:b/>
                          </w:rPr>
                          <w:t>fixed</w:t>
                        </w:r>
                        <w:proofErr w:type="spellEnd"/>
                        <w:r w:rsidRPr="006E371F">
                          <w:rPr>
                            <w:rFonts w:ascii="Arial" w:hAnsi="Arial" w:cs="Arial"/>
                            <w:sz w:val="20"/>
                          </w:rPr>
                          <w:t xml:space="preserve"> = Positionnement absolu, mesuré à partir du bord de l'élément parent; reste fixe lors du défilement.</w:t>
                        </w:r>
                        <w:r w:rsidRPr="006E371F">
                          <w:rPr>
                            <w:rFonts w:ascii="Arial" w:hAnsi="Arial" w:cs="Arial"/>
                            <w:sz w:val="20"/>
                          </w:rPr>
                          <w:br/>
                        </w:r>
                        <w:r w:rsidRPr="00265702">
                          <w:rPr>
                            <w:rStyle w:val="CodeHTML"/>
                            <w:rFonts w:ascii="Arial" w:hAnsi="Arial" w:cs="Arial"/>
                            <w:b/>
                          </w:rPr>
                          <w:t>relative</w:t>
                        </w:r>
                        <w:r w:rsidRPr="006E371F">
                          <w:rPr>
                            <w:rFonts w:ascii="Arial" w:hAnsi="Arial" w:cs="Arial"/>
                            <w:sz w:val="20"/>
                          </w:rPr>
                          <w:t xml:space="preserve"> = Positionnement relatif mesuré à partir de </w:t>
                        </w:r>
                        <w:r w:rsidRPr="006E371F">
                          <w:rPr>
                            <w:rFonts w:ascii="Arial" w:hAnsi="Arial" w:cs="Arial"/>
                            <w:sz w:val="20"/>
                          </w:rPr>
                          <w:lastRenderedPageBreak/>
                          <w:t>la position de départ de l'élément proprement dit.</w:t>
                        </w:r>
                        <w:r w:rsidRPr="006E371F">
                          <w:rPr>
                            <w:rFonts w:ascii="Arial" w:hAnsi="Arial" w:cs="Arial"/>
                            <w:sz w:val="20"/>
                          </w:rPr>
                          <w:br/>
                        </w:r>
                        <w:proofErr w:type="spellStart"/>
                        <w:r w:rsidRPr="00265702">
                          <w:rPr>
                            <w:rStyle w:val="CodeHTML"/>
                            <w:rFonts w:ascii="Arial" w:hAnsi="Arial" w:cs="Arial"/>
                            <w:b/>
                          </w:rPr>
                          <w:t>static</w:t>
                        </w:r>
                        <w:proofErr w:type="spellEnd"/>
                        <w:r w:rsidRPr="006E371F">
                          <w:rPr>
                            <w:rFonts w:ascii="Arial" w:hAnsi="Arial" w:cs="Arial"/>
                            <w:sz w:val="20"/>
                          </w:rPr>
                          <w:t xml:space="preserve"> = Pas de positionnement spécial, flux normal de l'élément (réglage par défaut).</w:t>
                        </w:r>
                      </w:p>
                    </w:tc>
                    <w:tc>
                      <w:tcPr>
                        <w:tcW w:w="1843"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lastRenderedPageBreak/>
                          <w:t>{</w:t>
                        </w:r>
                        <w:proofErr w:type="spellStart"/>
                        <w:r w:rsidRPr="006E371F">
                          <w:rPr>
                            <w:rFonts w:ascii="Arial" w:hAnsi="Arial" w:cs="Arial"/>
                            <w:sz w:val="20"/>
                          </w:rPr>
                          <w:t>position:absolute</w:t>
                        </w:r>
                        <w:proofErr w:type="spellEnd"/>
                        <w:r w:rsidRPr="006E371F">
                          <w:rPr>
                            <w:rFonts w:ascii="Arial" w:hAnsi="Arial" w:cs="Arial"/>
                            <w:sz w:val="20"/>
                          </w:rPr>
                          <w:t>}</w:t>
                        </w:r>
                      </w:p>
                    </w:tc>
                  </w:tr>
                  <w:tr w:rsidR="00785680" w:rsidRPr="006E371F" w:rsidTr="00A513EE">
                    <w:trPr>
                      <w:trHeight w:val="328"/>
                    </w:trPr>
                    <w:tc>
                      <w:tcPr>
                        <w:tcW w:w="1972" w:type="dxa"/>
                        <w:vMerge w:val="restart"/>
                        <w:vAlign w:val="center"/>
                      </w:tcPr>
                      <w:p w:rsidR="00785680" w:rsidRPr="006E371F" w:rsidRDefault="00785680" w:rsidP="00A513EE">
                        <w:pPr>
                          <w:snapToGrid w:val="0"/>
                          <w:rPr>
                            <w:rFonts w:ascii="Arial" w:hAnsi="Arial" w:cs="Arial"/>
                            <w:b/>
                            <w:bCs/>
                            <w:color w:val="330033"/>
                            <w:sz w:val="20"/>
                          </w:rPr>
                        </w:pPr>
                        <w:r w:rsidRPr="006E371F">
                          <w:rPr>
                            <w:rFonts w:ascii="Arial" w:hAnsi="Arial" w:cs="Arial"/>
                            <w:b/>
                            <w:bCs/>
                            <w:color w:val="330033"/>
                            <w:sz w:val="20"/>
                          </w:rPr>
                          <w:lastRenderedPageBreak/>
                          <w:t>top</w:t>
                        </w:r>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Position à partir du haut</w:t>
                        </w:r>
                      </w:p>
                    </w:tc>
                    <w:tc>
                      <w:tcPr>
                        <w:tcW w:w="2529"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Valeur en cm</w:t>
                        </w:r>
                        <w:r>
                          <w:rPr>
                            <w:rFonts w:ascii="Arial" w:hAnsi="Arial" w:cs="Arial"/>
                            <w:color w:val="330033"/>
                            <w:sz w:val="20"/>
                          </w:rPr>
                          <w:t>,</w:t>
                        </w:r>
                        <w:r w:rsidRPr="006E371F">
                          <w:rPr>
                            <w:rFonts w:ascii="Arial" w:hAnsi="Arial" w:cs="Arial"/>
                            <w:color w:val="330033"/>
                            <w:sz w:val="20"/>
                          </w:rPr>
                          <w:t xml:space="preserve"> pixel</w:t>
                        </w:r>
                        <w:r>
                          <w:rPr>
                            <w:rFonts w:ascii="Arial" w:hAnsi="Arial" w:cs="Arial"/>
                            <w:color w:val="330033"/>
                            <w:sz w:val="20"/>
                          </w:rPr>
                          <w:t>, %...</w:t>
                        </w:r>
                      </w:p>
                    </w:tc>
                    <w:tc>
                      <w:tcPr>
                        <w:tcW w:w="1843" w:type="dxa"/>
                        <w:vMerge w:val="restart"/>
                        <w:vAlign w:val="center"/>
                      </w:tcPr>
                      <w:p w:rsidR="00785680" w:rsidRPr="006E371F" w:rsidRDefault="00785680" w:rsidP="00A513EE">
                        <w:pPr>
                          <w:snapToGrid w:val="0"/>
                          <w:rPr>
                            <w:rFonts w:ascii="Arial" w:hAnsi="Arial" w:cs="Arial"/>
                            <w:color w:val="330033"/>
                            <w:sz w:val="20"/>
                          </w:rPr>
                        </w:pPr>
                        <w:proofErr w:type="gramStart"/>
                        <w:r w:rsidRPr="006E371F">
                          <w:rPr>
                            <w:rFonts w:ascii="Arial" w:hAnsi="Arial" w:cs="Arial"/>
                            <w:color w:val="330033"/>
                            <w:sz w:val="20"/>
                          </w:rPr>
                          <w:t>{</w:t>
                        </w:r>
                        <w:r w:rsidRPr="006E371F">
                          <w:rPr>
                            <w:rFonts w:ascii="Arial" w:hAnsi="Arial" w:cs="Arial"/>
                            <w:sz w:val="20"/>
                          </w:rPr>
                          <w:t xml:space="preserve"> top:3.6cm</w:t>
                        </w:r>
                        <w:proofErr w:type="gramEnd"/>
                        <w:r w:rsidRPr="006E371F">
                          <w:rPr>
                            <w:rFonts w:ascii="Arial" w:hAnsi="Arial" w:cs="Arial"/>
                            <w:color w:val="330033"/>
                            <w:sz w:val="20"/>
                          </w:rPr>
                          <w:t xml:space="preserve"> }</w:t>
                        </w:r>
                      </w:p>
                    </w:tc>
                  </w:tr>
                  <w:tr w:rsidR="00785680" w:rsidRPr="006E371F" w:rsidTr="00A513EE">
                    <w:trPr>
                      <w:trHeight w:val="333"/>
                    </w:trPr>
                    <w:tc>
                      <w:tcPr>
                        <w:tcW w:w="1972" w:type="dxa"/>
                        <w:vMerge w:val="restart"/>
                        <w:vAlign w:val="center"/>
                      </w:tcPr>
                      <w:p w:rsidR="00785680" w:rsidRPr="006E371F" w:rsidRDefault="00785680" w:rsidP="00A513EE">
                        <w:pPr>
                          <w:snapToGrid w:val="0"/>
                          <w:rPr>
                            <w:rFonts w:ascii="Arial" w:hAnsi="Arial" w:cs="Arial"/>
                            <w:b/>
                            <w:bCs/>
                            <w:color w:val="330033"/>
                            <w:sz w:val="20"/>
                          </w:rPr>
                        </w:pPr>
                        <w:proofErr w:type="spellStart"/>
                        <w:r w:rsidRPr="006E371F">
                          <w:rPr>
                            <w:rFonts w:ascii="Arial" w:hAnsi="Arial" w:cs="Arial"/>
                            <w:b/>
                            <w:bCs/>
                            <w:color w:val="330033"/>
                            <w:sz w:val="20"/>
                          </w:rPr>
                          <w:t>left</w:t>
                        </w:r>
                        <w:proofErr w:type="spellEnd"/>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Position à partir de la gauche</w:t>
                        </w:r>
                      </w:p>
                    </w:tc>
                    <w:tc>
                      <w:tcPr>
                        <w:tcW w:w="2529"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Valeur en cm</w:t>
                        </w:r>
                        <w:r>
                          <w:rPr>
                            <w:rFonts w:ascii="Arial" w:hAnsi="Arial" w:cs="Arial"/>
                            <w:color w:val="330033"/>
                            <w:sz w:val="20"/>
                          </w:rPr>
                          <w:t>,</w:t>
                        </w:r>
                        <w:r w:rsidRPr="006E371F">
                          <w:rPr>
                            <w:rFonts w:ascii="Arial" w:hAnsi="Arial" w:cs="Arial"/>
                            <w:color w:val="330033"/>
                            <w:sz w:val="20"/>
                          </w:rPr>
                          <w:t xml:space="preserve"> pixel</w:t>
                        </w:r>
                        <w:r>
                          <w:rPr>
                            <w:rFonts w:ascii="Arial" w:hAnsi="Arial" w:cs="Arial"/>
                            <w:color w:val="330033"/>
                            <w:sz w:val="20"/>
                          </w:rPr>
                          <w:t>, %...</w:t>
                        </w:r>
                      </w:p>
                    </w:tc>
                    <w:tc>
                      <w:tcPr>
                        <w:tcW w:w="1843"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{left:350px}</w:t>
                        </w:r>
                      </w:p>
                    </w:tc>
                  </w:tr>
                  <w:tr w:rsidR="00785680" w:rsidRPr="006E371F" w:rsidTr="00A513EE">
                    <w:trPr>
                      <w:trHeight w:val="326"/>
                    </w:trPr>
                    <w:tc>
                      <w:tcPr>
                        <w:tcW w:w="1972" w:type="dxa"/>
                        <w:vMerge w:val="restart"/>
                        <w:vAlign w:val="center"/>
                      </w:tcPr>
                      <w:p w:rsidR="00785680" w:rsidRPr="006E371F" w:rsidRDefault="00785680" w:rsidP="00A513EE">
                        <w:pPr>
                          <w:snapToGrid w:val="0"/>
                          <w:rPr>
                            <w:rFonts w:ascii="Arial" w:hAnsi="Arial" w:cs="Arial"/>
                            <w:b/>
                            <w:bCs/>
                            <w:color w:val="330033"/>
                            <w:sz w:val="20"/>
                          </w:rPr>
                        </w:pPr>
                        <w:proofErr w:type="spellStart"/>
                        <w:r w:rsidRPr="006E371F">
                          <w:rPr>
                            <w:rFonts w:ascii="Arial" w:hAnsi="Arial" w:cs="Arial"/>
                            <w:b/>
                            <w:bCs/>
                            <w:color w:val="330033"/>
                            <w:sz w:val="20"/>
                          </w:rPr>
                          <w:t>bottom</w:t>
                        </w:r>
                        <w:proofErr w:type="spellEnd"/>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Position à partir du bas</w:t>
                        </w:r>
                      </w:p>
                    </w:tc>
                    <w:tc>
                      <w:tcPr>
                        <w:tcW w:w="2529"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Valeur en cm</w:t>
                        </w:r>
                        <w:r>
                          <w:rPr>
                            <w:rFonts w:ascii="Arial" w:hAnsi="Arial" w:cs="Arial"/>
                            <w:color w:val="330033"/>
                            <w:sz w:val="20"/>
                          </w:rPr>
                          <w:t>,</w:t>
                        </w:r>
                        <w:r w:rsidRPr="006E371F">
                          <w:rPr>
                            <w:rFonts w:ascii="Arial" w:hAnsi="Arial" w:cs="Arial"/>
                            <w:color w:val="330033"/>
                            <w:sz w:val="20"/>
                          </w:rPr>
                          <w:t xml:space="preserve"> pixel</w:t>
                        </w:r>
                        <w:r>
                          <w:rPr>
                            <w:rFonts w:ascii="Arial" w:hAnsi="Arial" w:cs="Arial"/>
                            <w:color w:val="330033"/>
                            <w:sz w:val="20"/>
                          </w:rPr>
                          <w:t>, %...</w:t>
                        </w:r>
                      </w:p>
                    </w:tc>
                    <w:tc>
                      <w:tcPr>
                        <w:tcW w:w="1843" w:type="dxa"/>
                        <w:vMerge w:val="restart"/>
                        <w:vAlign w:val="center"/>
                      </w:tcPr>
                      <w:p w:rsidR="00785680" w:rsidRPr="006E371F" w:rsidRDefault="00785680" w:rsidP="00A513EE">
                        <w:pPr>
                          <w:snapToGrid w:val="0"/>
                          <w:rPr>
                            <w:rFonts w:ascii="Arial" w:hAnsi="Arial" w:cs="Arial"/>
                            <w:color w:val="330033"/>
                            <w:sz w:val="20"/>
                          </w:rPr>
                        </w:pPr>
                      </w:p>
                    </w:tc>
                  </w:tr>
                  <w:tr w:rsidR="00785680" w:rsidRPr="006E371F" w:rsidTr="00A513EE">
                    <w:trPr>
                      <w:trHeight w:val="332"/>
                    </w:trPr>
                    <w:tc>
                      <w:tcPr>
                        <w:tcW w:w="1972" w:type="dxa"/>
                        <w:vMerge w:val="restart"/>
                        <w:vAlign w:val="center"/>
                      </w:tcPr>
                      <w:p w:rsidR="00785680" w:rsidRPr="006E371F" w:rsidRDefault="00785680" w:rsidP="00A513EE">
                        <w:pPr>
                          <w:snapToGrid w:val="0"/>
                          <w:rPr>
                            <w:rFonts w:ascii="Arial" w:hAnsi="Arial" w:cs="Arial"/>
                            <w:b/>
                            <w:bCs/>
                            <w:color w:val="330033"/>
                            <w:sz w:val="20"/>
                          </w:rPr>
                        </w:pPr>
                        <w:r w:rsidRPr="006E371F">
                          <w:rPr>
                            <w:rFonts w:ascii="Arial" w:hAnsi="Arial" w:cs="Arial"/>
                            <w:b/>
                            <w:bCs/>
                            <w:color w:val="330033"/>
                            <w:sz w:val="20"/>
                          </w:rPr>
                          <w:t>right</w:t>
                        </w:r>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Position à partir de la droite</w:t>
                        </w:r>
                      </w:p>
                    </w:tc>
                    <w:tc>
                      <w:tcPr>
                        <w:tcW w:w="2529"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Valeur en cm</w:t>
                        </w:r>
                        <w:r>
                          <w:rPr>
                            <w:rFonts w:ascii="Arial" w:hAnsi="Arial" w:cs="Arial"/>
                            <w:color w:val="330033"/>
                            <w:sz w:val="20"/>
                          </w:rPr>
                          <w:t>,</w:t>
                        </w:r>
                        <w:r w:rsidRPr="006E371F">
                          <w:rPr>
                            <w:rFonts w:ascii="Arial" w:hAnsi="Arial" w:cs="Arial"/>
                            <w:color w:val="330033"/>
                            <w:sz w:val="20"/>
                          </w:rPr>
                          <w:t xml:space="preserve"> pixel</w:t>
                        </w:r>
                        <w:r>
                          <w:rPr>
                            <w:rFonts w:ascii="Arial" w:hAnsi="Arial" w:cs="Arial"/>
                            <w:color w:val="330033"/>
                            <w:sz w:val="20"/>
                          </w:rPr>
                          <w:t>, %...</w:t>
                        </w:r>
                      </w:p>
                    </w:tc>
                    <w:tc>
                      <w:tcPr>
                        <w:tcW w:w="1843" w:type="dxa"/>
                        <w:vMerge w:val="restart"/>
                        <w:vAlign w:val="center"/>
                      </w:tcPr>
                      <w:p w:rsidR="00785680" w:rsidRPr="006E371F" w:rsidRDefault="00785680" w:rsidP="00A513EE">
                        <w:pPr>
                          <w:snapToGrid w:val="0"/>
                          <w:rPr>
                            <w:rFonts w:ascii="Arial" w:hAnsi="Arial" w:cs="Arial"/>
                            <w:color w:val="330033"/>
                            <w:sz w:val="20"/>
                          </w:rPr>
                        </w:pPr>
                      </w:p>
                    </w:tc>
                  </w:tr>
                  <w:tr w:rsidR="00785680" w:rsidRPr="006E371F" w:rsidTr="00A513EE">
                    <w:trPr>
                      <w:trHeight w:val="441"/>
                    </w:trPr>
                    <w:tc>
                      <w:tcPr>
                        <w:tcW w:w="1972" w:type="dxa"/>
                        <w:vMerge w:val="restart"/>
                        <w:vAlign w:val="center"/>
                      </w:tcPr>
                      <w:p w:rsidR="00785680" w:rsidRPr="006E371F" w:rsidRDefault="00785680" w:rsidP="00A513EE">
                        <w:pPr>
                          <w:snapToGrid w:val="0"/>
                          <w:rPr>
                            <w:rFonts w:ascii="Arial" w:hAnsi="Arial" w:cs="Arial"/>
                            <w:b/>
                            <w:bCs/>
                            <w:color w:val="330033"/>
                            <w:sz w:val="20"/>
                          </w:rPr>
                        </w:pPr>
                        <w:proofErr w:type="spellStart"/>
                        <w:r w:rsidRPr="006E371F">
                          <w:rPr>
                            <w:rFonts w:ascii="Arial" w:hAnsi="Arial" w:cs="Arial"/>
                            <w:b/>
                            <w:bCs/>
                            <w:color w:val="330033"/>
                            <w:sz w:val="20"/>
                          </w:rPr>
                          <w:t>width</w:t>
                        </w:r>
                        <w:proofErr w:type="spellEnd"/>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Largeur</w:t>
                        </w:r>
                      </w:p>
                    </w:tc>
                    <w:tc>
                      <w:tcPr>
                        <w:tcW w:w="2529"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Valeur en cm</w:t>
                        </w:r>
                        <w:r>
                          <w:rPr>
                            <w:rFonts w:ascii="Arial" w:hAnsi="Arial" w:cs="Arial"/>
                            <w:color w:val="330033"/>
                            <w:sz w:val="20"/>
                          </w:rPr>
                          <w:t>,</w:t>
                        </w:r>
                        <w:r w:rsidRPr="006E371F">
                          <w:rPr>
                            <w:rFonts w:ascii="Arial" w:hAnsi="Arial" w:cs="Arial"/>
                            <w:color w:val="330033"/>
                            <w:sz w:val="20"/>
                          </w:rPr>
                          <w:t xml:space="preserve"> pixel</w:t>
                        </w:r>
                        <w:r>
                          <w:rPr>
                            <w:rFonts w:ascii="Arial" w:hAnsi="Arial" w:cs="Arial"/>
                            <w:color w:val="330033"/>
                            <w:sz w:val="20"/>
                          </w:rPr>
                          <w:t>, %...</w:t>
                        </w:r>
                      </w:p>
                    </w:tc>
                    <w:tc>
                      <w:tcPr>
                        <w:tcW w:w="1843"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{width:200px}</w:t>
                        </w:r>
                      </w:p>
                    </w:tc>
                  </w:tr>
                  <w:tr w:rsidR="00785680" w:rsidRPr="006E371F" w:rsidTr="00A513EE">
                    <w:trPr>
                      <w:trHeight w:val="318"/>
                    </w:trPr>
                    <w:tc>
                      <w:tcPr>
                        <w:tcW w:w="1972" w:type="dxa"/>
                        <w:vMerge w:val="restart"/>
                        <w:vAlign w:val="center"/>
                      </w:tcPr>
                      <w:p w:rsidR="00785680" w:rsidRPr="006E371F" w:rsidRDefault="00785680" w:rsidP="00A513EE">
                        <w:pPr>
                          <w:snapToGrid w:val="0"/>
                          <w:rPr>
                            <w:rFonts w:ascii="Arial" w:hAnsi="Arial" w:cs="Arial"/>
                            <w:b/>
                            <w:bCs/>
                            <w:color w:val="330033"/>
                            <w:sz w:val="20"/>
                          </w:rPr>
                        </w:pPr>
                        <w:r w:rsidRPr="006E371F">
                          <w:rPr>
                            <w:rFonts w:ascii="Arial" w:hAnsi="Arial" w:cs="Arial"/>
                            <w:b/>
                            <w:bCs/>
                            <w:color w:val="330033"/>
                            <w:sz w:val="20"/>
                          </w:rPr>
                          <w:t>min-</w:t>
                        </w:r>
                        <w:proofErr w:type="spellStart"/>
                        <w:r w:rsidRPr="006E371F">
                          <w:rPr>
                            <w:rFonts w:ascii="Arial" w:hAnsi="Arial" w:cs="Arial"/>
                            <w:b/>
                            <w:bCs/>
                            <w:color w:val="330033"/>
                            <w:sz w:val="20"/>
                          </w:rPr>
                          <w:t>width</w:t>
                        </w:r>
                        <w:proofErr w:type="spellEnd"/>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Largeur minimale</w:t>
                        </w:r>
                      </w:p>
                    </w:tc>
                    <w:tc>
                      <w:tcPr>
                        <w:tcW w:w="2529"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Valeur en cm</w:t>
                        </w:r>
                        <w:r>
                          <w:rPr>
                            <w:rFonts w:ascii="Arial" w:hAnsi="Arial" w:cs="Arial"/>
                            <w:color w:val="330033"/>
                            <w:sz w:val="20"/>
                          </w:rPr>
                          <w:t>,</w:t>
                        </w:r>
                        <w:r w:rsidRPr="006E371F">
                          <w:rPr>
                            <w:rFonts w:ascii="Arial" w:hAnsi="Arial" w:cs="Arial"/>
                            <w:color w:val="330033"/>
                            <w:sz w:val="20"/>
                          </w:rPr>
                          <w:t xml:space="preserve"> pixel</w:t>
                        </w:r>
                        <w:r>
                          <w:rPr>
                            <w:rFonts w:ascii="Arial" w:hAnsi="Arial" w:cs="Arial"/>
                            <w:color w:val="330033"/>
                            <w:sz w:val="20"/>
                          </w:rPr>
                          <w:t>, %...</w:t>
                        </w:r>
                      </w:p>
                    </w:tc>
                    <w:tc>
                      <w:tcPr>
                        <w:tcW w:w="1843" w:type="dxa"/>
                        <w:vMerge w:val="restart"/>
                        <w:vAlign w:val="center"/>
                      </w:tcPr>
                      <w:p w:rsidR="00785680" w:rsidRPr="006E371F" w:rsidRDefault="00785680" w:rsidP="00A513EE">
                        <w:pPr>
                          <w:snapToGrid w:val="0"/>
                          <w:rPr>
                            <w:rFonts w:ascii="Arial" w:hAnsi="Arial" w:cs="Arial"/>
                            <w:color w:val="330033"/>
                            <w:sz w:val="20"/>
                          </w:rPr>
                        </w:pPr>
                      </w:p>
                    </w:tc>
                  </w:tr>
                  <w:tr w:rsidR="00785680" w:rsidRPr="006E371F" w:rsidTr="00A513EE">
                    <w:trPr>
                      <w:trHeight w:val="230"/>
                    </w:trPr>
                    <w:tc>
                      <w:tcPr>
                        <w:tcW w:w="1972" w:type="dxa"/>
                        <w:vMerge w:val="restart"/>
                        <w:vAlign w:val="center"/>
                      </w:tcPr>
                      <w:p w:rsidR="00785680" w:rsidRPr="006E371F" w:rsidRDefault="00785680" w:rsidP="00A513EE">
                        <w:pPr>
                          <w:snapToGrid w:val="0"/>
                          <w:rPr>
                            <w:rFonts w:ascii="Arial" w:hAnsi="Arial" w:cs="Arial"/>
                            <w:b/>
                            <w:bCs/>
                            <w:color w:val="330033"/>
                            <w:sz w:val="20"/>
                          </w:rPr>
                        </w:pPr>
                        <w:r w:rsidRPr="006E371F">
                          <w:rPr>
                            <w:rFonts w:ascii="Arial" w:hAnsi="Arial" w:cs="Arial"/>
                            <w:b/>
                            <w:bCs/>
                            <w:color w:val="330033"/>
                            <w:sz w:val="20"/>
                          </w:rPr>
                          <w:t>max-</w:t>
                        </w:r>
                        <w:proofErr w:type="spellStart"/>
                        <w:r w:rsidRPr="006E371F">
                          <w:rPr>
                            <w:rFonts w:ascii="Arial" w:hAnsi="Arial" w:cs="Arial"/>
                            <w:b/>
                            <w:bCs/>
                            <w:color w:val="330033"/>
                            <w:sz w:val="20"/>
                          </w:rPr>
                          <w:t>width</w:t>
                        </w:r>
                        <w:proofErr w:type="spellEnd"/>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Largeur maximale</w:t>
                        </w:r>
                      </w:p>
                    </w:tc>
                    <w:tc>
                      <w:tcPr>
                        <w:tcW w:w="2529"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Valeur en cm</w:t>
                        </w:r>
                        <w:r>
                          <w:rPr>
                            <w:rFonts w:ascii="Arial" w:hAnsi="Arial" w:cs="Arial"/>
                            <w:color w:val="330033"/>
                            <w:sz w:val="20"/>
                          </w:rPr>
                          <w:t>,</w:t>
                        </w:r>
                        <w:r w:rsidRPr="006E371F">
                          <w:rPr>
                            <w:rFonts w:ascii="Arial" w:hAnsi="Arial" w:cs="Arial"/>
                            <w:color w:val="330033"/>
                            <w:sz w:val="20"/>
                          </w:rPr>
                          <w:t xml:space="preserve"> pixel</w:t>
                        </w:r>
                        <w:r>
                          <w:rPr>
                            <w:rFonts w:ascii="Arial" w:hAnsi="Arial" w:cs="Arial"/>
                            <w:color w:val="330033"/>
                            <w:sz w:val="20"/>
                          </w:rPr>
                          <w:t>, %...</w:t>
                        </w:r>
                      </w:p>
                    </w:tc>
                    <w:tc>
                      <w:tcPr>
                        <w:tcW w:w="1843" w:type="dxa"/>
                        <w:vMerge w:val="restart"/>
                        <w:vAlign w:val="center"/>
                      </w:tcPr>
                      <w:p w:rsidR="00785680" w:rsidRPr="006E371F" w:rsidRDefault="00785680" w:rsidP="00A513EE">
                        <w:pPr>
                          <w:snapToGrid w:val="0"/>
                          <w:rPr>
                            <w:rFonts w:ascii="Arial" w:hAnsi="Arial" w:cs="Arial"/>
                            <w:color w:val="330033"/>
                            <w:sz w:val="20"/>
                          </w:rPr>
                        </w:pPr>
                      </w:p>
                    </w:tc>
                  </w:tr>
                  <w:tr w:rsidR="00785680" w:rsidRPr="006E371F" w:rsidTr="00A513EE">
                    <w:trPr>
                      <w:trHeight w:val="300"/>
                    </w:trPr>
                    <w:tc>
                      <w:tcPr>
                        <w:tcW w:w="1972" w:type="dxa"/>
                        <w:vMerge w:val="restart"/>
                        <w:vAlign w:val="center"/>
                      </w:tcPr>
                      <w:p w:rsidR="00785680" w:rsidRPr="006E371F" w:rsidRDefault="00785680" w:rsidP="00A513EE">
                        <w:pPr>
                          <w:snapToGrid w:val="0"/>
                          <w:rPr>
                            <w:rFonts w:ascii="Arial" w:hAnsi="Arial" w:cs="Arial"/>
                            <w:b/>
                            <w:bCs/>
                            <w:color w:val="330033"/>
                            <w:sz w:val="20"/>
                          </w:rPr>
                        </w:pPr>
                        <w:proofErr w:type="spellStart"/>
                        <w:r w:rsidRPr="006E371F">
                          <w:rPr>
                            <w:rFonts w:ascii="Arial" w:hAnsi="Arial" w:cs="Arial"/>
                            <w:b/>
                            <w:bCs/>
                            <w:color w:val="330033"/>
                            <w:sz w:val="20"/>
                          </w:rPr>
                          <w:t>height</w:t>
                        </w:r>
                        <w:proofErr w:type="spellEnd"/>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Hauteur</w:t>
                        </w:r>
                      </w:p>
                    </w:tc>
                    <w:tc>
                      <w:tcPr>
                        <w:tcW w:w="2529"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Valeur en cm</w:t>
                        </w:r>
                        <w:r>
                          <w:rPr>
                            <w:rFonts w:ascii="Arial" w:hAnsi="Arial" w:cs="Arial"/>
                            <w:color w:val="330033"/>
                            <w:sz w:val="20"/>
                          </w:rPr>
                          <w:t>,</w:t>
                        </w:r>
                        <w:r w:rsidRPr="006E371F">
                          <w:rPr>
                            <w:rFonts w:ascii="Arial" w:hAnsi="Arial" w:cs="Arial"/>
                            <w:color w:val="330033"/>
                            <w:sz w:val="20"/>
                          </w:rPr>
                          <w:t xml:space="preserve"> pixel</w:t>
                        </w:r>
                        <w:r>
                          <w:rPr>
                            <w:rFonts w:ascii="Arial" w:hAnsi="Arial" w:cs="Arial"/>
                            <w:color w:val="330033"/>
                            <w:sz w:val="20"/>
                          </w:rPr>
                          <w:t>, %...</w:t>
                        </w:r>
                      </w:p>
                    </w:tc>
                    <w:tc>
                      <w:tcPr>
                        <w:tcW w:w="1843"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{height:100px}</w:t>
                        </w:r>
                      </w:p>
                    </w:tc>
                  </w:tr>
                  <w:tr w:rsidR="00785680" w:rsidRPr="006E371F" w:rsidTr="00A513EE">
                    <w:trPr>
                      <w:trHeight w:val="230"/>
                    </w:trPr>
                    <w:tc>
                      <w:tcPr>
                        <w:tcW w:w="1972" w:type="dxa"/>
                        <w:vMerge w:val="restart"/>
                        <w:vAlign w:val="center"/>
                      </w:tcPr>
                      <w:p w:rsidR="00785680" w:rsidRPr="006E371F" w:rsidRDefault="00785680" w:rsidP="00A513EE">
                        <w:pPr>
                          <w:snapToGrid w:val="0"/>
                          <w:rPr>
                            <w:rFonts w:ascii="Arial" w:hAnsi="Arial" w:cs="Arial"/>
                            <w:b/>
                            <w:bCs/>
                            <w:color w:val="330033"/>
                            <w:sz w:val="20"/>
                          </w:rPr>
                        </w:pPr>
                        <w:r w:rsidRPr="006E371F">
                          <w:rPr>
                            <w:rFonts w:ascii="Arial" w:hAnsi="Arial" w:cs="Arial"/>
                            <w:b/>
                            <w:bCs/>
                            <w:color w:val="330033"/>
                            <w:sz w:val="20"/>
                          </w:rPr>
                          <w:t>min-</w:t>
                        </w:r>
                        <w:proofErr w:type="spellStart"/>
                        <w:r w:rsidRPr="006E371F">
                          <w:rPr>
                            <w:rFonts w:ascii="Arial" w:hAnsi="Arial" w:cs="Arial"/>
                            <w:b/>
                            <w:bCs/>
                            <w:color w:val="330033"/>
                            <w:sz w:val="20"/>
                          </w:rPr>
                          <w:t>height</w:t>
                        </w:r>
                        <w:proofErr w:type="spellEnd"/>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Hauteur minimale</w:t>
                        </w:r>
                      </w:p>
                    </w:tc>
                    <w:tc>
                      <w:tcPr>
                        <w:tcW w:w="2529"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Valeur en cm</w:t>
                        </w:r>
                        <w:r>
                          <w:rPr>
                            <w:rFonts w:ascii="Arial" w:hAnsi="Arial" w:cs="Arial"/>
                            <w:color w:val="330033"/>
                            <w:sz w:val="20"/>
                          </w:rPr>
                          <w:t>,</w:t>
                        </w:r>
                        <w:r w:rsidRPr="006E371F">
                          <w:rPr>
                            <w:rFonts w:ascii="Arial" w:hAnsi="Arial" w:cs="Arial"/>
                            <w:color w:val="330033"/>
                            <w:sz w:val="20"/>
                          </w:rPr>
                          <w:t xml:space="preserve"> pixel</w:t>
                        </w:r>
                        <w:r>
                          <w:rPr>
                            <w:rFonts w:ascii="Arial" w:hAnsi="Arial" w:cs="Arial"/>
                            <w:color w:val="330033"/>
                            <w:sz w:val="20"/>
                          </w:rPr>
                          <w:t>, %...</w:t>
                        </w:r>
                      </w:p>
                    </w:tc>
                    <w:tc>
                      <w:tcPr>
                        <w:tcW w:w="1843" w:type="dxa"/>
                        <w:vMerge w:val="restart"/>
                        <w:vAlign w:val="center"/>
                      </w:tcPr>
                      <w:p w:rsidR="00785680" w:rsidRPr="006E371F" w:rsidRDefault="00785680" w:rsidP="00A513EE">
                        <w:pPr>
                          <w:snapToGrid w:val="0"/>
                          <w:rPr>
                            <w:rFonts w:ascii="Arial" w:hAnsi="Arial" w:cs="Arial"/>
                            <w:color w:val="330033"/>
                            <w:sz w:val="20"/>
                          </w:rPr>
                        </w:pPr>
                      </w:p>
                    </w:tc>
                  </w:tr>
                  <w:tr w:rsidR="00785680" w:rsidRPr="006E371F" w:rsidTr="00A513EE">
                    <w:trPr>
                      <w:trHeight w:val="230"/>
                    </w:trPr>
                    <w:tc>
                      <w:tcPr>
                        <w:tcW w:w="1972" w:type="dxa"/>
                        <w:vMerge w:val="restart"/>
                        <w:vAlign w:val="center"/>
                      </w:tcPr>
                      <w:p w:rsidR="00785680" w:rsidRPr="006E371F" w:rsidRDefault="00785680" w:rsidP="00A513EE">
                        <w:pPr>
                          <w:snapToGrid w:val="0"/>
                          <w:rPr>
                            <w:rFonts w:ascii="Arial" w:hAnsi="Arial" w:cs="Arial"/>
                            <w:b/>
                            <w:bCs/>
                            <w:color w:val="330033"/>
                            <w:sz w:val="20"/>
                          </w:rPr>
                        </w:pPr>
                        <w:r w:rsidRPr="006E371F">
                          <w:rPr>
                            <w:rFonts w:ascii="Arial" w:hAnsi="Arial" w:cs="Arial"/>
                            <w:b/>
                            <w:bCs/>
                            <w:color w:val="330033"/>
                            <w:sz w:val="20"/>
                          </w:rPr>
                          <w:t>max-</w:t>
                        </w:r>
                        <w:proofErr w:type="spellStart"/>
                        <w:r w:rsidRPr="006E371F">
                          <w:rPr>
                            <w:rFonts w:ascii="Arial" w:hAnsi="Arial" w:cs="Arial"/>
                            <w:b/>
                            <w:bCs/>
                            <w:color w:val="330033"/>
                            <w:sz w:val="20"/>
                          </w:rPr>
                          <w:t>height</w:t>
                        </w:r>
                        <w:proofErr w:type="spellEnd"/>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Hauteur maximale</w:t>
                        </w:r>
                      </w:p>
                    </w:tc>
                    <w:tc>
                      <w:tcPr>
                        <w:tcW w:w="2529"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Valeur en cm</w:t>
                        </w:r>
                        <w:r>
                          <w:rPr>
                            <w:rFonts w:ascii="Arial" w:hAnsi="Arial" w:cs="Arial"/>
                            <w:color w:val="330033"/>
                            <w:sz w:val="20"/>
                          </w:rPr>
                          <w:t>,</w:t>
                        </w:r>
                        <w:r w:rsidRPr="006E371F">
                          <w:rPr>
                            <w:rFonts w:ascii="Arial" w:hAnsi="Arial" w:cs="Arial"/>
                            <w:color w:val="330033"/>
                            <w:sz w:val="20"/>
                          </w:rPr>
                          <w:t xml:space="preserve"> pixel</w:t>
                        </w:r>
                        <w:r>
                          <w:rPr>
                            <w:rFonts w:ascii="Arial" w:hAnsi="Arial" w:cs="Arial"/>
                            <w:color w:val="330033"/>
                            <w:sz w:val="20"/>
                          </w:rPr>
                          <w:t>, %...</w:t>
                        </w:r>
                      </w:p>
                    </w:tc>
                    <w:tc>
                      <w:tcPr>
                        <w:tcW w:w="1843" w:type="dxa"/>
                        <w:vMerge w:val="restart"/>
                        <w:vAlign w:val="center"/>
                      </w:tcPr>
                      <w:p w:rsidR="00785680" w:rsidRPr="006E371F" w:rsidRDefault="00785680" w:rsidP="00A513EE">
                        <w:pPr>
                          <w:snapToGrid w:val="0"/>
                          <w:rPr>
                            <w:rFonts w:ascii="Arial" w:hAnsi="Arial" w:cs="Arial"/>
                            <w:color w:val="330033"/>
                            <w:sz w:val="20"/>
                          </w:rPr>
                        </w:pPr>
                      </w:p>
                    </w:tc>
                  </w:tr>
                  <w:tr w:rsidR="00785680" w:rsidRPr="006E371F" w:rsidTr="00A513EE">
                    <w:trPr>
                      <w:trHeight w:val="4361"/>
                    </w:trPr>
                    <w:tc>
                      <w:tcPr>
                        <w:tcW w:w="1972" w:type="dxa"/>
                        <w:vMerge w:val="restart"/>
                        <w:vAlign w:val="center"/>
                      </w:tcPr>
                      <w:p w:rsidR="00785680" w:rsidRPr="006E371F" w:rsidRDefault="00785680" w:rsidP="00A513EE">
                        <w:pPr>
                          <w:snapToGrid w:val="0"/>
                          <w:rPr>
                            <w:rFonts w:ascii="Arial" w:hAnsi="Arial" w:cs="Arial"/>
                            <w:b/>
                            <w:bCs/>
                            <w:color w:val="330033"/>
                            <w:sz w:val="20"/>
                          </w:rPr>
                        </w:pPr>
                        <w:proofErr w:type="spellStart"/>
                        <w:r w:rsidRPr="006E371F">
                          <w:rPr>
                            <w:rFonts w:ascii="Arial" w:hAnsi="Arial" w:cs="Arial"/>
                            <w:b/>
                            <w:bCs/>
                            <w:color w:val="330033"/>
                            <w:sz w:val="20"/>
                          </w:rPr>
                          <w:t>overflow</w:t>
                        </w:r>
                        <w:proofErr w:type="spellEnd"/>
                      </w:p>
                    </w:tc>
                    <w:tc>
                      <w:tcPr>
                        <w:tcW w:w="2295" w:type="dxa"/>
                        <w:vMerge w:val="restart"/>
                        <w:vAlign w:val="center"/>
                      </w:tcPr>
                      <w:p w:rsidR="00785680" w:rsidRPr="006E371F" w:rsidRDefault="00785680" w:rsidP="00A513EE">
                        <w:pPr>
                          <w:snapToGrid w:val="0"/>
                          <w:rPr>
                            <w:rFonts w:ascii="Arial" w:hAnsi="Arial" w:cs="Arial"/>
                            <w:sz w:val="20"/>
                          </w:rPr>
                        </w:pPr>
                        <w:r>
                          <w:rPr>
                            <w:rFonts w:ascii="Arial" w:hAnsi="Arial" w:cs="Arial"/>
                            <w:sz w:val="20"/>
                          </w:rPr>
                          <w:t>Affichage</w:t>
                        </w:r>
                        <w:r w:rsidRPr="006E371F">
                          <w:rPr>
                            <w:rFonts w:ascii="Arial" w:hAnsi="Arial" w:cs="Arial"/>
                            <w:sz w:val="20"/>
                          </w:rPr>
                          <w:t xml:space="preserve"> d'élément au contenu trop important</w:t>
                        </w:r>
                        <w:r>
                          <w:rPr>
                            <w:rFonts w:ascii="Arial" w:hAnsi="Arial" w:cs="Arial"/>
                            <w:sz w:val="20"/>
                          </w:rPr>
                          <w:t xml:space="preserve"> pour la taille de la boite</w:t>
                        </w:r>
                      </w:p>
                    </w:tc>
                    <w:tc>
                      <w:tcPr>
                        <w:tcW w:w="2529" w:type="dxa"/>
                        <w:vMerge w:val="restart"/>
                        <w:vAlign w:val="center"/>
                      </w:tcPr>
                      <w:p w:rsidR="00785680" w:rsidRPr="006E371F" w:rsidRDefault="00785680" w:rsidP="00A513EE">
                        <w:pPr>
                          <w:snapToGrid w:val="0"/>
                          <w:rPr>
                            <w:rFonts w:ascii="Arial" w:hAnsi="Arial" w:cs="Arial"/>
                            <w:sz w:val="20"/>
                          </w:rPr>
                        </w:pPr>
                        <w:r w:rsidRPr="00265702">
                          <w:rPr>
                            <w:rStyle w:val="CodeHTML"/>
                            <w:rFonts w:ascii="Arial" w:hAnsi="Arial" w:cs="Arial"/>
                            <w:b/>
                          </w:rPr>
                          <w:t>visible</w:t>
                        </w:r>
                        <w:r w:rsidRPr="006E371F">
                          <w:rPr>
                            <w:rFonts w:ascii="Arial" w:hAnsi="Arial" w:cs="Arial"/>
                            <w:sz w:val="20"/>
                          </w:rPr>
                          <w:t xml:space="preserve"> = L'élément sera agrandi de manière à ce que son contenu soit complètement visible dans tous les cas.</w:t>
                        </w:r>
                        <w:r w:rsidRPr="006E371F">
                          <w:rPr>
                            <w:rFonts w:ascii="Arial" w:hAnsi="Arial" w:cs="Arial"/>
                            <w:sz w:val="20"/>
                          </w:rPr>
                          <w:br/>
                        </w:r>
                        <w:proofErr w:type="spellStart"/>
                        <w:r w:rsidRPr="00265702">
                          <w:rPr>
                            <w:rStyle w:val="CodeHTML"/>
                            <w:rFonts w:ascii="Arial" w:hAnsi="Arial" w:cs="Arial"/>
                            <w:b/>
                          </w:rPr>
                          <w:t>hidden</w:t>
                        </w:r>
                        <w:proofErr w:type="spellEnd"/>
                        <w:r w:rsidRPr="006E371F">
                          <w:rPr>
                            <w:rFonts w:ascii="Arial" w:hAnsi="Arial" w:cs="Arial"/>
                            <w:sz w:val="20"/>
                          </w:rPr>
                          <w:t xml:space="preserve"> = L'élément sera coupé s'il dépasse les limites.</w:t>
                        </w:r>
                        <w:r w:rsidRPr="006E371F">
                          <w:rPr>
                            <w:rFonts w:ascii="Arial" w:hAnsi="Arial" w:cs="Arial"/>
                            <w:sz w:val="20"/>
                          </w:rPr>
                          <w:br/>
                        </w:r>
                        <w:r w:rsidRPr="00265702">
                          <w:rPr>
                            <w:rStyle w:val="CodeHTML"/>
                            <w:rFonts w:ascii="Arial" w:hAnsi="Arial" w:cs="Arial"/>
                            <w:b/>
                          </w:rPr>
                          <w:t>scroll</w:t>
                        </w:r>
                        <w:r w:rsidRPr="006E371F">
                          <w:rPr>
                            <w:rFonts w:ascii="Arial" w:hAnsi="Arial" w:cs="Arial"/>
                            <w:sz w:val="20"/>
                          </w:rPr>
                          <w:t xml:space="preserve"> = L'élément sera coupé s'il dépasse les limites. Le navigateur propose des barres de défilement.</w:t>
                        </w:r>
                        <w:r w:rsidRPr="006E371F">
                          <w:rPr>
                            <w:rFonts w:ascii="Arial" w:hAnsi="Arial" w:cs="Arial"/>
                            <w:sz w:val="20"/>
                          </w:rPr>
                          <w:br/>
                        </w:r>
                        <w:r w:rsidRPr="00265702">
                          <w:rPr>
                            <w:rStyle w:val="CodeHTML"/>
                            <w:rFonts w:ascii="Arial" w:hAnsi="Arial" w:cs="Arial"/>
                            <w:b/>
                          </w:rPr>
                          <w:t>auto</w:t>
                        </w:r>
                        <w:r w:rsidRPr="006E371F">
                          <w:rPr>
                            <w:rFonts w:ascii="Arial" w:hAnsi="Arial" w:cs="Arial"/>
                            <w:sz w:val="20"/>
                          </w:rPr>
                          <w:t xml:space="preserve"> = Le navigateur Web doit décider </w:t>
                        </w:r>
                        <w:r>
                          <w:rPr>
                            <w:rFonts w:ascii="Arial" w:hAnsi="Arial" w:cs="Arial"/>
                            <w:sz w:val="20"/>
                          </w:rPr>
                          <w:t xml:space="preserve">d’afficher les barres de défilement </w:t>
                        </w:r>
                        <w:r w:rsidRPr="006E371F">
                          <w:rPr>
                            <w:rFonts w:ascii="Arial" w:hAnsi="Arial" w:cs="Arial"/>
                            <w:sz w:val="20"/>
                          </w:rPr>
                          <w:t xml:space="preserve">en cas de </w:t>
                        </w:r>
                        <w:r>
                          <w:rPr>
                            <w:rFonts w:ascii="Arial" w:hAnsi="Arial" w:cs="Arial"/>
                            <w:sz w:val="20"/>
                          </w:rPr>
                          <w:t>dépassement</w:t>
                        </w:r>
                        <w:r w:rsidRPr="006E371F">
                          <w:rPr>
                            <w:rFonts w:ascii="Arial" w:hAnsi="Arial" w:cs="Arial"/>
                            <w:sz w:val="20"/>
                          </w:rPr>
                          <w:t xml:space="preserve">. </w:t>
                        </w:r>
                      </w:p>
                    </w:tc>
                    <w:tc>
                      <w:tcPr>
                        <w:tcW w:w="1843"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w:t>
                        </w:r>
                        <w:proofErr w:type="spellStart"/>
                        <w:proofErr w:type="gramStart"/>
                        <w:r w:rsidRPr="006E371F">
                          <w:rPr>
                            <w:rFonts w:ascii="Arial" w:hAnsi="Arial" w:cs="Arial"/>
                            <w:sz w:val="20"/>
                          </w:rPr>
                          <w:t>overflow:</w:t>
                        </w:r>
                        <w:r>
                          <w:rPr>
                            <w:rFonts w:ascii="Arial" w:hAnsi="Arial" w:cs="Arial"/>
                            <w:sz w:val="20"/>
                          </w:rPr>
                          <w:t>auto</w:t>
                        </w:r>
                        <w:proofErr w:type="spellEnd"/>
                        <w:r w:rsidRPr="006E371F">
                          <w:rPr>
                            <w:rFonts w:ascii="Arial" w:hAnsi="Arial" w:cs="Arial"/>
                            <w:sz w:val="20"/>
                          </w:rPr>
                          <w:t xml:space="preserve"> }</w:t>
                        </w:r>
                        <w:proofErr w:type="gramEnd"/>
                      </w:p>
                    </w:tc>
                  </w:tr>
                  <w:tr w:rsidR="00785680" w:rsidRPr="006E371F" w:rsidTr="00A513EE">
                    <w:trPr>
                      <w:trHeight w:val="323"/>
                    </w:trPr>
                    <w:tc>
                      <w:tcPr>
                        <w:tcW w:w="1972" w:type="dxa"/>
                        <w:vMerge w:val="restart"/>
                        <w:vAlign w:val="center"/>
                      </w:tcPr>
                      <w:p w:rsidR="00785680" w:rsidRPr="006E371F" w:rsidRDefault="00785680" w:rsidP="00A513EE">
                        <w:pPr>
                          <w:snapToGrid w:val="0"/>
                          <w:rPr>
                            <w:rFonts w:ascii="Arial" w:hAnsi="Arial" w:cs="Arial"/>
                            <w:b/>
                            <w:bCs/>
                            <w:color w:val="330033"/>
                            <w:sz w:val="20"/>
                          </w:rPr>
                        </w:pPr>
                        <w:r w:rsidRPr="006E371F">
                          <w:rPr>
                            <w:rFonts w:ascii="Arial" w:hAnsi="Arial" w:cs="Arial"/>
                            <w:b/>
                            <w:bCs/>
                            <w:color w:val="330033"/>
                            <w:sz w:val="20"/>
                          </w:rPr>
                          <w:t>direction</w:t>
                        </w:r>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Sens de lecture des éléments</w:t>
                        </w:r>
                      </w:p>
                    </w:tc>
                    <w:tc>
                      <w:tcPr>
                        <w:tcW w:w="2529" w:type="dxa"/>
                        <w:vMerge w:val="restart"/>
                        <w:vAlign w:val="center"/>
                      </w:tcPr>
                      <w:p w:rsidR="00785680" w:rsidRPr="006E371F" w:rsidRDefault="00785680" w:rsidP="00A513EE">
                        <w:pPr>
                          <w:snapToGrid w:val="0"/>
                          <w:rPr>
                            <w:rFonts w:ascii="Arial" w:hAnsi="Arial" w:cs="Arial"/>
                            <w:sz w:val="20"/>
                          </w:rPr>
                        </w:pPr>
                        <w:proofErr w:type="spellStart"/>
                        <w:r w:rsidRPr="00265702">
                          <w:rPr>
                            <w:rStyle w:val="CodeHTML"/>
                            <w:rFonts w:ascii="Arial" w:hAnsi="Arial" w:cs="Arial"/>
                            <w:b/>
                          </w:rPr>
                          <w:t>ltr</w:t>
                        </w:r>
                        <w:proofErr w:type="spellEnd"/>
                        <w:r w:rsidRPr="006E371F">
                          <w:rPr>
                            <w:rFonts w:ascii="Arial" w:hAnsi="Arial" w:cs="Arial"/>
                            <w:sz w:val="20"/>
                          </w:rPr>
                          <w:t xml:space="preserve"> = de gauche à droite.</w:t>
                        </w:r>
                        <w:r w:rsidRPr="006E371F">
                          <w:rPr>
                            <w:rFonts w:ascii="Arial" w:hAnsi="Arial" w:cs="Arial"/>
                            <w:sz w:val="20"/>
                          </w:rPr>
                          <w:br/>
                        </w:r>
                        <w:proofErr w:type="spellStart"/>
                        <w:r w:rsidRPr="00265702">
                          <w:rPr>
                            <w:rStyle w:val="CodeHTML"/>
                            <w:rFonts w:ascii="Arial" w:hAnsi="Arial" w:cs="Arial"/>
                            <w:b/>
                          </w:rPr>
                          <w:t>rtl</w:t>
                        </w:r>
                        <w:proofErr w:type="spellEnd"/>
                        <w:r w:rsidRPr="006E371F">
                          <w:rPr>
                            <w:rFonts w:ascii="Arial" w:hAnsi="Arial" w:cs="Arial"/>
                            <w:sz w:val="20"/>
                          </w:rPr>
                          <w:t xml:space="preserve"> = de droite à gauche.</w:t>
                        </w:r>
                      </w:p>
                    </w:tc>
                    <w:tc>
                      <w:tcPr>
                        <w:tcW w:w="1843" w:type="dxa"/>
                        <w:vMerge w:val="restart"/>
                        <w:vAlign w:val="center"/>
                      </w:tcPr>
                      <w:p w:rsidR="00785680" w:rsidRPr="006E371F" w:rsidRDefault="00785680" w:rsidP="00A513EE">
                        <w:pPr>
                          <w:snapToGrid w:val="0"/>
                          <w:rPr>
                            <w:rFonts w:ascii="Arial" w:hAnsi="Arial" w:cs="Arial"/>
                            <w:color w:val="330033"/>
                            <w:sz w:val="20"/>
                          </w:rPr>
                        </w:pPr>
                      </w:p>
                    </w:tc>
                  </w:tr>
                  <w:tr w:rsidR="00785680" w:rsidRPr="006E371F" w:rsidTr="00A513EE">
                    <w:trPr>
                      <w:trHeight w:val="230"/>
                    </w:trPr>
                    <w:tc>
                      <w:tcPr>
                        <w:tcW w:w="1972" w:type="dxa"/>
                        <w:vAlign w:val="center"/>
                      </w:tcPr>
                      <w:p w:rsidR="00785680" w:rsidRPr="00B60E68" w:rsidRDefault="00785680" w:rsidP="00A513EE">
                        <w:pPr>
                          <w:snapToGrid w:val="0"/>
                          <w:rPr>
                            <w:rFonts w:ascii="Arial" w:hAnsi="Arial" w:cs="Arial"/>
                            <w:b/>
                            <w:bCs/>
                            <w:color w:val="330033"/>
                            <w:sz w:val="20"/>
                          </w:rPr>
                        </w:pPr>
                      </w:p>
                      <w:p w:rsidR="00785680" w:rsidRPr="00B60E68" w:rsidRDefault="00785680" w:rsidP="00A513EE">
                        <w:pPr>
                          <w:snapToGrid w:val="0"/>
                          <w:rPr>
                            <w:rFonts w:ascii="Arial" w:hAnsi="Arial" w:cs="Arial"/>
                            <w:b/>
                            <w:bCs/>
                            <w:color w:val="330033"/>
                            <w:sz w:val="20"/>
                          </w:rPr>
                        </w:pPr>
                        <w:proofErr w:type="spellStart"/>
                        <w:r w:rsidRPr="00B60E68">
                          <w:rPr>
                            <w:rFonts w:ascii="Arial" w:hAnsi="Arial" w:cs="Arial"/>
                            <w:b/>
                            <w:bCs/>
                            <w:color w:val="330033"/>
                            <w:sz w:val="20"/>
                          </w:rPr>
                          <w:t>float</w:t>
                        </w:r>
                        <w:proofErr w:type="spellEnd"/>
                      </w:p>
                    </w:tc>
                    <w:tc>
                      <w:tcPr>
                        <w:tcW w:w="2295" w:type="dxa"/>
                        <w:vAlign w:val="center"/>
                      </w:tcPr>
                      <w:p w:rsidR="00785680" w:rsidRPr="00B60E68" w:rsidRDefault="00785680" w:rsidP="00A513EE">
                        <w:pPr>
                          <w:snapToGrid w:val="0"/>
                          <w:rPr>
                            <w:rFonts w:ascii="Arial" w:hAnsi="Arial" w:cs="Arial"/>
                            <w:sz w:val="20"/>
                          </w:rPr>
                        </w:pPr>
                        <w:r w:rsidRPr="00B60E68">
                          <w:rPr>
                            <w:rFonts w:ascii="Arial" w:hAnsi="Arial" w:cs="Arial"/>
                            <w:sz w:val="20"/>
                          </w:rPr>
                          <w:t>spécifie qu'un élément doit être retiré du flux normal et placé à la droite ou à la gauche de son bloc conteneur</w:t>
                        </w:r>
                      </w:p>
                    </w:tc>
                    <w:tc>
                      <w:tcPr>
                        <w:tcW w:w="2529" w:type="dxa"/>
                        <w:vAlign w:val="center"/>
                      </w:tcPr>
                      <w:p w:rsidR="00785680" w:rsidRPr="006E371F" w:rsidRDefault="00785680" w:rsidP="00A513EE">
                        <w:pPr>
                          <w:snapToGrid w:val="0"/>
                          <w:rPr>
                            <w:rFonts w:ascii="Arial" w:hAnsi="Arial" w:cs="Arial"/>
                            <w:sz w:val="20"/>
                          </w:rPr>
                        </w:pPr>
                        <w:proofErr w:type="spellStart"/>
                        <w:r>
                          <w:rPr>
                            <w:rStyle w:val="CodeHTML"/>
                            <w:rFonts w:ascii="Arial" w:hAnsi="Arial" w:cs="Arial"/>
                            <w:b/>
                          </w:rPr>
                          <w:t>L</w:t>
                        </w:r>
                        <w:r w:rsidRPr="00B60E68">
                          <w:rPr>
                            <w:rStyle w:val="CodeHTML"/>
                            <w:rFonts w:ascii="Arial" w:hAnsi="Arial" w:cs="Arial"/>
                            <w:b/>
                          </w:rPr>
                          <w:t>eft</w:t>
                        </w:r>
                        <w:proofErr w:type="spellEnd"/>
                        <w:r w:rsidRPr="00B60E68">
                          <w:rPr>
                            <w:rFonts w:ascii="Arial" w:hAnsi="Arial" w:cs="Arial"/>
                            <w:b/>
                            <w:sz w:val="20"/>
                          </w:rPr>
                          <w:t>, ri</w:t>
                        </w:r>
                        <w:r>
                          <w:rPr>
                            <w:rFonts w:ascii="Arial" w:hAnsi="Arial" w:cs="Arial"/>
                            <w:b/>
                            <w:sz w:val="20"/>
                          </w:rPr>
                          <w:t xml:space="preserve">ght, none, </w:t>
                        </w:r>
                        <w:proofErr w:type="spellStart"/>
                        <w:r>
                          <w:rPr>
                            <w:rFonts w:ascii="Arial" w:hAnsi="Arial" w:cs="Arial"/>
                            <w:b/>
                            <w:sz w:val="20"/>
                          </w:rPr>
                          <w:t>inherit</w:t>
                        </w:r>
                        <w:proofErr w:type="spellEnd"/>
                      </w:p>
                    </w:tc>
                    <w:tc>
                      <w:tcPr>
                        <w:tcW w:w="1843" w:type="dxa"/>
                        <w:vAlign w:val="center"/>
                      </w:tcPr>
                      <w:p w:rsidR="00785680" w:rsidRPr="006E371F" w:rsidRDefault="00785680" w:rsidP="00A513EE">
                        <w:pPr>
                          <w:snapToGrid w:val="0"/>
                          <w:rPr>
                            <w:rFonts w:ascii="Arial" w:hAnsi="Arial" w:cs="Arial"/>
                            <w:sz w:val="20"/>
                          </w:rPr>
                        </w:pPr>
                        <w:proofErr w:type="gramStart"/>
                        <w:r w:rsidRPr="006E371F">
                          <w:rPr>
                            <w:rFonts w:ascii="Arial" w:hAnsi="Arial" w:cs="Arial"/>
                            <w:sz w:val="20"/>
                          </w:rPr>
                          <w:t xml:space="preserve">{ </w:t>
                        </w:r>
                        <w:proofErr w:type="spellStart"/>
                        <w:r>
                          <w:rPr>
                            <w:rFonts w:ascii="Arial" w:hAnsi="Arial" w:cs="Arial"/>
                            <w:sz w:val="20"/>
                          </w:rPr>
                          <w:t>float</w:t>
                        </w:r>
                        <w:proofErr w:type="spellEnd"/>
                        <w:proofErr w:type="gramEnd"/>
                        <w:r>
                          <w:rPr>
                            <w:rFonts w:ascii="Arial" w:hAnsi="Arial" w:cs="Arial"/>
                            <w:sz w:val="20"/>
                          </w:rPr>
                          <w:t> :</w:t>
                        </w:r>
                        <w:proofErr w:type="spellStart"/>
                        <w:r>
                          <w:rPr>
                            <w:rFonts w:ascii="Arial" w:hAnsi="Arial" w:cs="Arial"/>
                            <w:sz w:val="20"/>
                          </w:rPr>
                          <w:t>left</w:t>
                        </w:r>
                        <w:proofErr w:type="spellEnd"/>
                        <w:r w:rsidRPr="006E371F">
                          <w:rPr>
                            <w:rFonts w:ascii="Arial" w:hAnsi="Arial" w:cs="Arial"/>
                            <w:sz w:val="20"/>
                          </w:rPr>
                          <w:t xml:space="preserve"> }</w:t>
                        </w:r>
                      </w:p>
                    </w:tc>
                  </w:tr>
                  <w:tr w:rsidR="00785680" w:rsidRPr="00B60E68" w:rsidTr="00A513EE">
                    <w:trPr>
                      <w:trHeight w:val="230"/>
                    </w:trPr>
                    <w:tc>
                      <w:tcPr>
                        <w:tcW w:w="1972" w:type="dxa"/>
                        <w:vAlign w:val="center"/>
                      </w:tcPr>
                      <w:p w:rsidR="00785680" w:rsidRPr="006E371F" w:rsidRDefault="00785680" w:rsidP="00A513EE">
                        <w:pPr>
                          <w:snapToGrid w:val="0"/>
                          <w:rPr>
                            <w:rFonts w:ascii="Arial" w:hAnsi="Arial" w:cs="Arial"/>
                            <w:b/>
                            <w:bCs/>
                            <w:color w:val="330033"/>
                            <w:sz w:val="20"/>
                          </w:rPr>
                        </w:pPr>
                        <w:proofErr w:type="spellStart"/>
                        <w:r>
                          <w:rPr>
                            <w:rFonts w:ascii="Arial" w:hAnsi="Arial" w:cs="Arial"/>
                            <w:b/>
                            <w:bCs/>
                            <w:color w:val="330033"/>
                            <w:sz w:val="20"/>
                          </w:rPr>
                          <w:lastRenderedPageBreak/>
                          <w:t>clear</w:t>
                        </w:r>
                        <w:proofErr w:type="spellEnd"/>
                      </w:p>
                    </w:tc>
                    <w:tc>
                      <w:tcPr>
                        <w:tcW w:w="2295" w:type="dxa"/>
                        <w:vAlign w:val="center"/>
                      </w:tcPr>
                      <w:p w:rsidR="00785680" w:rsidRPr="00B60E68" w:rsidRDefault="00785680" w:rsidP="00A513EE">
                        <w:pPr>
                          <w:snapToGrid w:val="0"/>
                          <w:rPr>
                            <w:rFonts w:ascii="Arial" w:hAnsi="Arial" w:cs="Arial"/>
                            <w:sz w:val="20"/>
                          </w:rPr>
                        </w:pPr>
                        <w:r w:rsidRPr="00B60E68">
                          <w:rPr>
                            <w:rFonts w:ascii="Arial" w:hAnsi="Arial" w:cs="Arial"/>
                            <w:sz w:val="20"/>
                          </w:rPr>
                          <w:t xml:space="preserve">définit si un élément </w:t>
                        </w:r>
                        <w:r>
                          <w:rPr>
                            <w:rFonts w:ascii="Arial" w:hAnsi="Arial" w:cs="Arial"/>
                            <w:sz w:val="20"/>
                          </w:rPr>
                          <w:t>reste</w:t>
                        </w:r>
                        <w:r w:rsidRPr="00B60E68">
                          <w:rPr>
                            <w:rFonts w:ascii="Arial" w:hAnsi="Arial" w:cs="Arial"/>
                            <w:sz w:val="20"/>
                          </w:rPr>
                          <w:t xml:space="preserve"> à côté des éléments </w:t>
                        </w:r>
                        <w:hyperlink r:id="rId23" w:history="1">
                          <w:r w:rsidRPr="00B60E68">
                            <w:rPr>
                              <w:rStyle w:val="Lienhypertexte"/>
                              <w:rFonts w:ascii="Arial" w:hAnsi="Arial" w:cs="Arial"/>
                              <w:color w:val="auto"/>
                              <w:sz w:val="20"/>
                              <w:u w:val="none"/>
                            </w:rPr>
                            <w:t>flottants</w:t>
                          </w:r>
                        </w:hyperlink>
                        <w:r w:rsidRPr="00B60E68">
                          <w:rPr>
                            <w:rFonts w:ascii="Arial" w:hAnsi="Arial" w:cs="Arial"/>
                            <w:sz w:val="20"/>
                          </w:rPr>
                          <w:t xml:space="preserve"> qui le précèdent ou s'il doit être placé en dessous d'eux (être libéré)</w:t>
                        </w:r>
                      </w:p>
                    </w:tc>
                    <w:tc>
                      <w:tcPr>
                        <w:tcW w:w="2529" w:type="dxa"/>
                        <w:vAlign w:val="center"/>
                      </w:tcPr>
                      <w:p w:rsidR="00785680" w:rsidRPr="00B60E68" w:rsidRDefault="00785680" w:rsidP="00A513EE">
                        <w:pPr>
                          <w:snapToGrid w:val="0"/>
                          <w:rPr>
                            <w:rFonts w:ascii="Arial" w:hAnsi="Arial" w:cs="Arial"/>
                            <w:sz w:val="20"/>
                            <w:lang w:val="en-US"/>
                          </w:rPr>
                        </w:pPr>
                        <w:r w:rsidRPr="00B60E68">
                          <w:rPr>
                            <w:rStyle w:val="CodeHTML"/>
                            <w:rFonts w:ascii="Arial" w:hAnsi="Arial" w:cs="Arial"/>
                            <w:b/>
                            <w:lang w:val="en-US"/>
                          </w:rPr>
                          <w:t>Left</w:t>
                        </w:r>
                        <w:r w:rsidRPr="00B60E68">
                          <w:rPr>
                            <w:rFonts w:ascii="Arial" w:hAnsi="Arial" w:cs="Arial"/>
                            <w:b/>
                            <w:sz w:val="20"/>
                            <w:lang w:val="en-US"/>
                          </w:rPr>
                          <w:t>, right, both, none</w:t>
                        </w:r>
                      </w:p>
                    </w:tc>
                    <w:tc>
                      <w:tcPr>
                        <w:tcW w:w="1843" w:type="dxa"/>
                        <w:vAlign w:val="center"/>
                      </w:tcPr>
                      <w:p w:rsidR="00785680" w:rsidRPr="00B60E68" w:rsidRDefault="00785680" w:rsidP="00A513EE">
                        <w:pPr>
                          <w:snapToGrid w:val="0"/>
                          <w:rPr>
                            <w:rFonts w:ascii="Arial" w:hAnsi="Arial" w:cs="Arial"/>
                            <w:sz w:val="20"/>
                            <w:lang w:val="en-US"/>
                          </w:rPr>
                        </w:pPr>
                        <w:r>
                          <w:rPr>
                            <w:rFonts w:ascii="Arial" w:hAnsi="Arial" w:cs="Arial"/>
                            <w:sz w:val="20"/>
                            <w:lang w:val="en-US"/>
                          </w:rPr>
                          <w:t>{</w:t>
                        </w:r>
                        <w:proofErr w:type="spellStart"/>
                        <w:r>
                          <w:rPr>
                            <w:rFonts w:ascii="Arial" w:hAnsi="Arial" w:cs="Arial"/>
                            <w:sz w:val="20"/>
                            <w:lang w:val="en-US"/>
                          </w:rPr>
                          <w:t>clear:both</w:t>
                        </w:r>
                        <w:proofErr w:type="spellEnd"/>
                        <w:r>
                          <w:rPr>
                            <w:rFonts w:ascii="Arial" w:hAnsi="Arial" w:cs="Arial"/>
                            <w:sz w:val="20"/>
                            <w:lang w:val="en-US"/>
                          </w:rPr>
                          <w:t>}</w:t>
                        </w:r>
                      </w:p>
                    </w:tc>
                  </w:tr>
                  <w:tr w:rsidR="00785680" w:rsidRPr="006E371F" w:rsidTr="00A513EE">
                    <w:trPr>
                      <w:trHeight w:val="230"/>
                    </w:trPr>
                    <w:tc>
                      <w:tcPr>
                        <w:tcW w:w="1972" w:type="dxa"/>
                        <w:vMerge w:val="restart"/>
                        <w:vAlign w:val="center"/>
                      </w:tcPr>
                      <w:p w:rsidR="00785680" w:rsidRPr="00B60E68" w:rsidRDefault="00785680" w:rsidP="00A513EE">
                        <w:pPr>
                          <w:snapToGrid w:val="0"/>
                          <w:rPr>
                            <w:rFonts w:ascii="Arial" w:hAnsi="Arial" w:cs="Arial"/>
                            <w:b/>
                            <w:bCs/>
                            <w:color w:val="330033"/>
                            <w:sz w:val="20"/>
                            <w:lang w:val="en-US"/>
                          </w:rPr>
                        </w:pPr>
                      </w:p>
                      <w:p w:rsidR="00785680" w:rsidRPr="006E371F" w:rsidRDefault="00785680" w:rsidP="00A513EE">
                        <w:pPr>
                          <w:snapToGrid w:val="0"/>
                          <w:rPr>
                            <w:rFonts w:ascii="Arial" w:hAnsi="Arial" w:cs="Arial"/>
                            <w:b/>
                            <w:bCs/>
                            <w:color w:val="330033"/>
                            <w:sz w:val="20"/>
                          </w:rPr>
                        </w:pPr>
                        <w:r w:rsidRPr="006E371F">
                          <w:rPr>
                            <w:rFonts w:ascii="Arial" w:hAnsi="Arial" w:cs="Arial"/>
                            <w:b/>
                            <w:bCs/>
                            <w:color w:val="330033"/>
                            <w:sz w:val="20"/>
                          </w:rPr>
                          <w:t>z-index</w:t>
                        </w:r>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Position de la couche en cas de superposition</w:t>
                        </w:r>
                      </w:p>
                    </w:tc>
                    <w:tc>
                      <w:tcPr>
                        <w:tcW w:w="2529"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Valeur numérique. Les éléments dont le numéro est le plus élevé couvrent les éléments avec le numéro le moins élevé.</w:t>
                        </w:r>
                      </w:p>
                    </w:tc>
                    <w:tc>
                      <w:tcPr>
                        <w:tcW w:w="1843" w:type="dxa"/>
                        <w:vMerge w:val="restart"/>
                        <w:vAlign w:val="center"/>
                      </w:tcPr>
                      <w:p w:rsidR="00785680" w:rsidRPr="006E371F" w:rsidRDefault="00785680" w:rsidP="00A513EE">
                        <w:pPr>
                          <w:snapToGrid w:val="0"/>
                          <w:rPr>
                            <w:rFonts w:ascii="Arial" w:hAnsi="Arial" w:cs="Arial"/>
                            <w:sz w:val="20"/>
                          </w:rPr>
                        </w:pPr>
                        <w:proofErr w:type="gramStart"/>
                        <w:r w:rsidRPr="006E371F">
                          <w:rPr>
                            <w:rFonts w:ascii="Arial" w:hAnsi="Arial" w:cs="Arial"/>
                            <w:sz w:val="20"/>
                          </w:rPr>
                          <w:t>{ z</w:t>
                        </w:r>
                        <w:proofErr w:type="gramEnd"/>
                        <w:r w:rsidRPr="006E371F">
                          <w:rPr>
                            <w:rFonts w:ascii="Arial" w:hAnsi="Arial" w:cs="Arial"/>
                            <w:sz w:val="20"/>
                          </w:rPr>
                          <w:t>-index:4 }</w:t>
                        </w:r>
                      </w:p>
                    </w:tc>
                  </w:tr>
                  <w:tr w:rsidR="00785680" w:rsidRPr="006E371F" w:rsidTr="00A513EE">
                    <w:trPr>
                      <w:trHeight w:val="230"/>
                    </w:trPr>
                    <w:tc>
                      <w:tcPr>
                        <w:tcW w:w="1972" w:type="dxa"/>
                        <w:vMerge w:val="restart"/>
                        <w:vAlign w:val="center"/>
                      </w:tcPr>
                      <w:p w:rsidR="00785680" w:rsidRPr="006E371F" w:rsidRDefault="00785680" w:rsidP="00A513EE">
                        <w:pPr>
                          <w:snapToGrid w:val="0"/>
                          <w:rPr>
                            <w:rFonts w:ascii="Arial" w:hAnsi="Arial" w:cs="Arial"/>
                            <w:b/>
                            <w:bCs/>
                            <w:color w:val="330033"/>
                            <w:sz w:val="20"/>
                            <w:lang w:val="en-GB"/>
                          </w:rPr>
                        </w:pPr>
                        <w:r w:rsidRPr="006E371F">
                          <w:rPr>
                            <w:rFonts w:ascii="Arial" w:hAnsi="Arial" w:cs="Arial"/>
                            <w:b/>
                            <w:bCs/>
                            <w:color w:val="330033"/>
                            <w:sz w:val="20"/>
                            <w:lang w:val="en-GB"/>
                          </w:rPr>
                          <w:t>display</w:t>
                        </w:r>
                      </w:p>
                    </w:tc>
                    <w:tc>
                      <w:tcPr>
                        <w:tcW w:w="2295" w:type="dxa"/>
                        <w:vMerge w:val="restart"/>
                        <w:vAlign w:val="center"/>
                      </w:tcPr>
                      <w:p w:rsidR="00785680" w:rsidRPr="006E371F" w:rsidRDefault="00785680" w:rsidP="00A513EE">
                        <w:pPr>
                          <w:snapToGrid w:val="0"/>
                          <w:rPr>
                            <w:rFonts w:ascii="Arial" w:hAnsi="Arial" w:cs="Arial"/>
                            <w:sz w:val="20"/>
                          </w:rPr>
                        </w:pPr>
                        <w:r w:rsidRPr="006E371F">
                          <w:rPr>
                            <w:rFonts w:ascii="Arial" w:hAnsi="Arial" w:cs="Arial"/>
                            <w:sz w:val="20"/>
                          </w:rPr>
                          <w:t>Mode d'affichage ou plutôt non affichage sans prendre de place</w:t>
                        </w:r>
                      </w:p>
                    </w:tc>
                    <w:tc>
                      <w:tcPr>
                        <w:tcW w:w="2529" w:type="dxa"/>
                        <w:vMerge w:val="restart"/>
                        <w:vAlign w:val="center"/>
                      </w:tcPr>
                      <w:p w:rsidR="00785680" w:rsidRDefault="00785680" w:rsidP="00A513EE">
                        <w:pPr>
                          <w:snapToGrid w:val="0"/>
                          <w:rPr>
                            <w:rFonts w:ascii="Arial" w:hAnsi="Arial" w:cs="Arial"/>
                            <w:sz w:val="20"/>
                          </w:rPr>
                        </w:pPr>
                        <w:r w:rsidRPr="00265702">
                          <w:rPr>
                            <w:rStyle w:val="CodeHTML"/>
                            <w:rFonts w:ascii="Arial" w:hAnsi="Arial" w:cs="Arial"/>
                            <w:b/>
                          </w:rPr>
                          <w:t>block</w:t>
                        </w:r>
                        <w:r w:rsidRPr="006E371F">
                          <w:rPr>
                            <w:rFonts w:ascii="Arial" w:hAnsi="Arial" w:cs="Arial"/>
                            <w:sz w:val="20"/>
                          </w:rPr>
                          <w:t xml:space="preserve"> = impose un bloc - l'élément crée une nouvelle ligne.</w:t>
                        </w:r>
                        <w:r w:rsidRPr="006E371F">
                          <w:rPr>
                            <w:rFonts w:ascii="Arial" w:hAnsi="Arial" w:cs="Arial"/>
                            <w:sz w:val="20"/>
                          </w:rPr>
                          <w:br/>
                        </w:r>
                        <w:proofErr w:type="spellStart"/>
                        <w:r w:rsidRPr="00265702">
                          <w:rPr>
                            <w:rStyle w:val="CodeHTML"/>
                            <w:rFonts w:ascii="Arial" w:hAnsi="Arial" w:cs="Arial"/>
                            <w:b/>
                          </w:rPr>
                          <w:t>inline</w:t>
                        </w:r>
                        <w:proofErr w:type="spellEnd"/>
                        <w:r w:rsidRPr="006E371F">
                          <w:rPr>
                            <w:rFonts w:ascii="Arial" w:hAnsi="Arial" w:cs="Arial"/>
                            <w:sz w:val="20"/>
                          </w:rPr>
                          <w:t xml:space="preserve"> = impose l'affichage en texte - l'élément est affiché dans le cours du texte.</w:t>
                        </w:r>
                        <w:r>
                          <w:rPr>
                            <w:rFonts w:ascii="Arial" w:hAnsi="Arial" w:cs="Arial"/>
                            <w:sz w:val="20"/>
                          </w:rPr>
                          <w:br/>
                        </w:r>
                        <w:proofErr w:type="spellStart"/>
                        <w:r w:rsidRPr="00D01521">
                          <w:rPr>
                            <w:rFonts w:ascii="Arial" w:hAnsi="Arial" w:cs="Arial"/>
                            <w:b/>
                            <w:sz w:val="20"/>
                          </w:rPr>
                          <w:t>inline</w:t>
                        </w:r>
                        <w:proofErr w:type="spellEnd"/>
                        <w:r w:rsidRPr="00D01521">
                          <w:rPr>
                            <w:rFonts w:ascii="Arial" w:hAnsi="Arial" w:cs="Arial"/>
                            <w:b/>
                            <w:sz w:val="20"/>
                          </w:rPr>
                          <w:t>-block</w:t>
                        </w:r>
                        <w:r>
                          <w:rPr>
                            <w:rFonts w:ascii="Arial" w:hAnsi="Arial" w:cs="Arial"/>
                            <w:sz w:val="20"/>
                          </w:rPr>
                          <w:t xml:space="preserve"> = idem mais dans la limite du conteneur (avec, retours à la ligne automatique</w:t>
                        </w:r>
                        <w:proofErr w:type="gramStart"/>
                        <w:r>
                          <w:rPr>
                            <w:rFonts w:ascii="Arial" w:hAnsi="Arial" w:cs="Arial"/>
                            <w:sz w:val="20"/>
                          </w:rPr>
                          <w:t>)</w:t>
                        </w:r>
                        <w:proofErr w:type="gramEnd"/>
                        <w:r w:rsidRPr="006E371F">
                          <w:rPr>
                            <w:rFonts w:ascii="Arial" w:hAnsi="Arial" w:cs="Arial"/>
                            <w:sz w:val="20"/>
                          </w:rPr>
                          <w:br/>
                        </w:r>
                        <w:proofErr w:type="spellStart"/>
                        <w:r w:rsidRPr="00265702">
                          <w:rPr>
                            <w:rStyle w:val="CodeHTML"/>
                            <w:rFonts w:ascii="Arial" w:hAnsi="Arial" w:cs="Arial"/>
                            <w:b/>
                          </w:rPr>
                          <w:t>list</w:t>
                        </w:r>
                        <w:proofErr w:type="spellEnd"/>
                        <w:r w:rsidRPr="00265702">
                          <w:rPr>
                            <w:rStyle w:val="CodeHTML"/>
                            <w:rFonts w:ascii="Arial" w:hAnsi="Arial" w:cs="Arial"/>
                            <w:b/>
                          </w:rPr>
                          <w:t>-item</w:t>
                        </w:r>
                        <w:r w:rsidRPr="006E371F">
                          <w:rPr>
                            <w:rFonts w:ascii="Arial" w:hAnsi="Arial" w:cs="Arial"/>
                            <w:sz w:val="20"/>
                          </w:rPr>
                          <w:t xml:space="preserve"> = comme </w:t>
                        </w:r>
                        <w:r w:rsidRPr="006E371F">
                          <w:rPr>
                            <w:rStyle w:val="CodeHTML"/>
                            <w:rFonts w:ascii="Arial" w:hAnsi="Arial" w:cs="Arial"/>
                          </w:rPr>
                          <w:t>block</w:t>
                        </w:r>
                        <w:r w:rsidRPr="006E371F">
                          <w:rPr>
                            <w:rFonts w:ascii="Arial" w:hAnsi="Arial" w:cs="Arial"/>
                            <w:sz w:val="20"/>
                          </w:rPr>
                          <w:t>, mais précédé d'une puce comme dans une liste énumérative.</w:t>
                        </w:r>
                        <w:r w:rsidRPr="006E371F">
                          <w:rPr>
                            <w:rFonts w:ascii="Arial" w:hAnsi="Arial" w:cs="Arial"/>
                            <w:sz w:val="20"/>
                          </w:rPr>
                          <w:br/>
                        </w:r>
                        <w:r w:rsidRPr="00D01521">
                          <w:rPr>
                            <w:rStyle w:val="CodeHTML"/>
                            <w:rFonts w:ascii="Arial" w:hAnsi="Arial" w:cs="Arial"/>
                            <w:b/>
                          </w:rPr>
                          <w:t>none</w:t>
                        </w:r>
                        <w:r w:rsidRPr="006E371F">
                          <w:rPr>
                            <w:rFonts w:ascii="Arial" w:hAnsi="Arial" w:cs="Arial"/>
                            <w:sz w:val="20"/>
                          </w:rPr>
                          <w:t xml:space="preserve"> = L'élément n'est pas affiché et aucune place ne lui sera réservée</w:t>
                        </w:r>
                      </w:p>
                      <w:p w:rsidR="00785680" w:rsidRPr="006E371F" w:rsidRDefault="00785680" w:rsidP="00A513EE">
                        <w:pPr>
                          <w:snapToGrid w:val="0"/>
                          <w:rPr>
                            <w:rFonts w:ascii="Arial" w:hAnsi="Arial" w:cs="Arial"/>
                            <w:sz w:val="20"/>
                          </w:rPr>
                        </w:pPr>
                        <w:r w:rsidRPr="00A55D83">
                          <w:rPr>
                            <w:rFonts w:ascii="Arial" w:hAnsi="Arial" w:cs="Arial"/>
                            <w:b/>
                            <w:sz w:val="20"/>
                            <w:lang w:val="en-US"/>
                          </w:rPr>
                          <w:t>table</w:t>
                        </w:r>
                        <w:r w:rsidRPr="00A55D83">
                          <w:rPr>
                            <w:rFonts w:ascii="Arial" w:hAnsi="Arial" w:cs="Arial"/>
                            <w:sz w:val="20"/>
                            <w:lang w:val="en-US"/>
                          </w:rPr>
                          <w:t xml:space="preserve">, </w:t>
                        </w:r>
                        <w:r w:rsidRPr="00A55D83">
                          <w:rPr>
                            <w:rFonts w:ascii="Arial" w:hAnsi="Arial" w:cs="Arial"/>
                            <w:b/>
                            <w:sz w:val="20"/>
                            <w:lang w:val="en-US"/>
                          </w:rPr>
                          <w:t>table-cell</w:t>
                        </w:r>
                        <w:r w:rsidRPr="00A55D83">
                          <w:rPr>
                            <w:rFonts w:ascii="Arial" w:hAnsi="Arial" w:cs="Arial"/>
                            <w:sz w:val="20"/>
                            <w:lang w:val="en-US"/>
                          </w:rPr>
                          <w:t xml:space="preserve">, </w:t>
                        </w:r>
                        <w:r w:rsidRPr="00A55D83">
                          <w:rPr>
                            <w:rFonts w:ascii="Arial" w:hAnsi="Arial" w:cs="Arial"/>
                            <w:b/>
                            <w:sz w:val="20"/>
                            <w:lang w:val="en-US"/>
                          </w:rPr>
                          <w:t>table-row</w:t>
                        </w:r>
                        <w:r w:rsidRPr="00A55D83">
                          <w:rPr>
                            <w:rFonts w:ascii="Arial" w:hAnsi="Arial" w:cs="Arial"/>
                            <w:sz w:val="20"/>
                            <w:lang w:val="en-US"/>
                          </w:rPr>
                          <w:t xml:space="preserve">… </w:t>
                        </w:r>
                        <w:r>
                          <w:rPr>
                            <w:rFonts w:ascii="Arial" w:hAnsi="Arial" w:cs="Arial"/>
                            <w:sz w:val="20"/>
                          </w:rPr>
                          <w:t xml:space="preserve">= pour reproduire un tableau HTML </w:t>
                        </w:r>
                      </w:p>
                    </w:tc>
                    <w:tc>
                      <w:tcPr>
                        <w:tcW w:w="1843" w:type="dxa"/>
                        <w:vMerge w:val="restart"/>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{display </w:t>
                        </w:r>
                        <w:proofErr w:type="gramStart"/>
                        <w:r w:rsidRPr="006E371F">
                          <w:rPr>
                            <w:rFonts w:ascii="Arial" w:hAnsi="Arial" w:cs="Arial"/>
                            <w:color w:val="330033"/>
                            <w:sz w:val="20"/>
                          </w:rPr>
                          <w:t>:block</w:t>
                        </w:r>
                        <w:proofErr w:type="gramEnd"/>
                        <w:r w:rsidRPr="006E371F">
                          <w:rPr>
                            <w:rFonts w:ascii="Arial" w:hAnsi="Arial" w:cs="Arial"/>
                            <w:color w:val="330033"/>
                            <w:sz w:val="20"/>
                          </w:rPr>
                          <w:t>}</w:t>
                        </w:r>
                      </w:p>
                    </w:tc>
                  </w:tr>
                  <w:tr w:rsidR="00785680" w:rsidRPr="006E371F" w:rsidTr="00A513EE">
                    <w:trPr>
                      <w:trHeight w:val="230"/>
                    </w:trPr>
                    <w:tc>
                      <w:tcPr>
                        <w:tcW w:w="1972" w:type="dxa"/>
                        <w:vAlign w:val="center"/>
                      </w:tcPr>
                      <w:p w:rsidR="00785680" w:rsidRPr="006E371F" w:rsidRDefault="00785680" w:rsidP="00A513EE">
                        <w:pPr>
                          <w:snapToGrid w:val="0"/>
                          <w:rPr>
                            <w:rFonts w:ascii="Arial" w:hAnsi="Arial" w:cs="Arial"/>
                            <w:b/>
                            <w:bCs/>
                            <w:color w:val="330033"/>
                            <w:sz w:val="20"/>
                            <w:lang w:val="en-GB"/>
                          </w:rPr>
                        </w:pPr>
                        <w:r w:rsidRPr="006E371F">
                          <w:rPr>
                            <w:rFonts w:ascii="Arial" w:hAnsi="Arial" w:cs="Arial"/>
                            <w:b/>
                            <w:bCs/>
                            <w:color w:val="330033"/>
                            <w:sz w:val="20"/>
                            <w:lang w:val="en-GB"/>
                          </w:rPr>
                          <w:t>visibility</w:t>
                        </w:r>
                      </w:p>
                    </w:tc>
                    <w:tc>
                      <w:tcPr>
                        <w:tcW w:w="2295" w:type="dxa"/>
                        <w:vAlign w:val="center"/>
                      </w:tcPr>
                      <w:p w:rsidR="00785680" w:rsidRPr="006E371F" w:rsidRDefault="00785680" w:rsidP="00A513EE">
                        <w:pPr>
                          <w:snapToGrid w:val="0"/>
                          <w:rPr>
                            <w:rFonts w:ascii="Arial" w:hAnsi="Arial" w:cs="Arial"/>
                            <w:sz w:val="20"/>
                          </w:rPr>
                        </w:pPr>
                        <w:r w:rsidRPr="006E371F">
                          <w:rPr>
                            <w:rFonts w:ascii="Arial" w:hAnsi="Arial" w:cs="Arial"/>
                            <w:sz w:val="20"/>
                          </w:rPr>
                          <w:t>Affichage ou non affichage avec réservation de place</w:t>
                        </w:r>
                      </w:p>
                    </w:tc>
                    <w:tc>
                      <w:tcPr>
                        <w:tcW w:w="2529" w:type="dxa"/>
                        <w:vAlign w:val="center"/>
                      </w:tcPr>
                      <w:p w:rsidR="00785680" w:rsidRPr="006E371F" w:rsidRDefault="00785680" w:rsidP="00A513EE">
                        <w:pPr>
                          <w:snapToGrid w:val="0"/>
                          <w:spacing w:before="100" w:after="100"/>
                          <w:rPr>
                            <w:rFonts w:ascii="Arial" w:hAnsi="Arial" w:cs="Arial"/>
                            <w:color w:val="000000"/>
                            <w:sz w:val="20"/>
                          </w:rPr>
                        </w:pPr>
                        <w:proofErr w:type="spellStart"/>
                        <w:r w:rsidRPr="00D01521">
                          <w:rPr>
                            <w:rFonts w:ascii="Arial" w:hAnsi="Arial" w:cs="Arial"/>
                            <w:b/>
                            <w:sz w:val="20"/>
                          </w:rPr>
                          <w:t>hidden</w:t>
                        </w:r>
                        <w:proofErr w:type="spellEnd"/>
                        <w:r w:rsidRPr="006E371F">
                          <w:rPr>
                            <w:rFonts w:ascii="Arial" w:hAnsi="Arial" w:cs="Arial"/>
                            <w:color w:val="000000"/>
                            <w:sz w:val="20"/>
                          </w:rPr>
                          <w:t xml:space="preserve"> = Le contenu de l'élément est d'abord caché (non affiché).</w:t>
                        </w:r>
                        <w:r w:rsidRPr="006E371F">
                          <w:rPr>
                            <w:rFonts w:ascii="Arial" w:hAnsi="Arial" w:cs="Arial"/>
                            <w:color w:val="000000"/>
                            <w:sz w:val="20"/>
                          </w:rPr>
                          <w:br/>
                        </w:r>
                        <w:r w:rsidRPr="00D01521">
                          <w:rPr>
                            <w:rFonts w:ascii="Arial" w:hAnsi="Arial" w:cs="Arial"/>
                            <w:b/>
                            <w:sz w:val="20"/>
                          </w:rPr>
                          <w:t>visible</w:t>
                        </w:r>
                        <w:r w:rsidRPr="006E371F">
                          <w:rPr>
                            <w:rFonts w:ascii="Arial" w:hAnsi="Arial" w:cs="Arial"/>
                            <w:color w:val="000000"/>
                            <w:sz w:val="20"/>
                          </w:rPr>
                          <w:t xml:space="preserve"> = Le contenu de l'élément est d'abord affiché (réglage normal).</w:t>
                        </w:r>
                      </w:p>
                      <w:p w:rsidR="00785680" w:rsidRPr="006E371F" w:rsidRDefault="00785680" w:rsidP="00A513EE">
                        <w:pPr>
                          <w:rPr>
                            <w:rFonts w:ascii="Arial" w:hAnsi="Arial" w:cs="Arial"/>
                            <w:color w:val="330033"/>
                            <w:sz w:val="20"/>
                          </w:rPr>
                        </w:pPr>
                      </w:p>
                    </w:tc>
                    <w:tc>
                      <w:tcPr>
                        <w:tcW w:w="1843" w:type="dxa"/>
                        <w:vAlign w:val="center"/>
                      </w:tcPr>
                      <w:p w:rsidR="00785680" w:rsidRPr="006E371F" w:rsidRDefault="00785680" w:rsidP="00A513EE">
                        <w:pPr>
                          <w:snapToGrid w:val="0"/>
                          <w:rPr>
                            <w:rFonts w:ascii="Arial" w:hAnsi="Arial" w:cs="Arial"/>
                            <w:color w:val="330033"/>
                            <w:sz w:val="20"/>
                          </w:rPr>
                        </w:pPr>
                        <w:r w:rsidRPr="006E371F">
                          <w:rPr>
                            <w:rFonts w:ascii="Arial" w:hAnsi="Arial" w:cs="Arial"/>
                            <w:color w:val="330033"/>
                            <w:sz w:val="20"/>
                          </w:rPr>
                          <w:t>{</w:t>
                        </w:r>
                        <w:proofErr w:type="spellStart"/>
                        <w:r w:rsidRPr="006E371F">
                          <w:rPr>
                            <w:rFonts w:ascii="Arial" w:hAnsi="Arial" w:cs="Arial"/>
                            <w:color w:val="330033"/>
                            <w:sz w:val="20"/>
                          </w:rPr>
                          <w:t>visibility</w:t>
                        </w:r>
                        <w:proofErr w:type="spellEnd"/>
                        <w:r w:rsidRPr="006E371F">
                          <w:rPr>
                            <w:rFonts w:ascii="Arial" w:hAnsi="Arial" w:cs="Arial"/>
                            <w:color w:val="330033"/>
                            <w:sz w:val="20"/>
                          </w:rPr>
                          <w:t> </w:t>
                        </w:r>
                        <w:proofErr w:type="gramStart"/>
                        <w:r w:rsidRPr="006E371F">
                          <w:rPr>
                            <w:rFonts w:ascii="Arial" w:hAnsi="Arial" w:cs="Arial"/>
                            <w:color w:val="330033"/>
                            <w:sz w:val="20"/>
                          </w:rPr>
                          <w:t>:</w:t>
                        </w:r>
                        <w:proofErr w:type="spellStart"/>
                        <w:r w:rsidRPr="006E371F">
                          <w:rPr>
                            <w:rFonts w:ascii="Arial" w:hAnsi="Arial" w:cs="Arial"/>
                            <w:color w:val="330033"/>
                            <w:sz w:val="20"/>
                          </w:rPr>
                          <w:t>hidden</w:t>
                        </w:r>
                        <w:proofErr w:type="spellEnd"/>
                        <w:proofErr w:type="gramEnd"/>
                        <w:r w:rsidRPr="006E371F">
                          <w:rPr>
                            <w:rFonts w:ascii="Arial" w:hAnsi="Arial" w:cs="Arial"/>
                            <w:color w:val="330033"/>
                            <w:sz w:val="20"/>
                          </w:rPr>
                          <w:t>}</w:t>
                        </w:r>
                      </w:p>
                    </w:tc>
                  </w:tr>
                </w:tbl>
                <w:p w:rsidR="00785680" w:rsidRDefault="00785680" w:rsidP="00A513EE"/>
              </w:tc>
            </w:tr>
          </w:tbl>
          <w:p w:rsidR="00785680" w:rsidRDefault="00785680" w:rsidP="00A513EE"/>
        </w:tc>
      </w:tr>
    </w:tbl>
    <w:p w:rsidR="00785680" w:rsidRDefault="00785680" w:rsidP="00785680"/>
    <w:p w:rsidR="00785680" w:rsidRDefault="00785680" w:rsidP="00785680"/>
    <w:p w:rsidR="00785680" w:rsidRPr="00423A53" w:rsidRDefault="00785680" w:rsidP="00785680">
      <w:pPr>
        <w:rPr>
          <w:szCs w:val="24"/>
        </w:rPr>
      </w:pPr>
      <w:r w:rsidRPr="00423A53">
        <w:rPr>
          <w:szCs w:val="24"/>
        </w:rPr>
        <w:t>Par défaut chaque élément a un type d’affichage par rapport au flux HTML :</w:t>
      </w:r>
    </w:p>
    <w:p w:rsidR="00785680" w:rsidRPr="00423A53" w:rsidRDefault="00785680" w:rsidP="00785680">
      <w:pPr>
        <w:pStyle w:val="enumPuce"/>
        <w:rPr>
          <w:rFonts w:ascii="Myriad Pro" w:hAnsi="Myriad Pro"/>
          <w:sz w:val="24"/>
          <w:szCs w:val="24"/>
        </w:rPr>
      </w:pPr>
      <w:r w:rsidRPr="00423A53">
        <w:rPr>
          <w:rFonts w:ascii="Myriad Pro" w:hAnsi="Myriad Pro"/>
          <w:sz w:val="24"/>
          <w:szCs w:val="24"/>
        </w:rPr>
        <w:t>Un ‘</w:t>
      </w:r>
      <w:r w:rsidRPr="00423A53">
        <w:rPr>
          <w:rFonts w:ascii="Myriad Pro" w:hAnsi="Myriad Pro" w:cs="Courier New"/>
          <w:b/>
          <w:sz w:val="24"/>
          <w:szCs w:val="24"/>
        </w:rPr>
        <w:t>block’</w:t>
      </w:r>
      <w:r w:rsidRPr="00423A53">
        <w:rPr>
          <w:rFonts w:ascii="Myriad Pro" w:hAnsi="Myriad Pro"/>
          <w:sz w:val="24"/>
          <w:szCs w:val="24"/>
        </w:rPr>
        <w:t xml:space="preserve"> comme </w:t>
      </w:r>
      <w:r w:rsidRPr="00423A53">
        <w:rPr>
          <w:rFonts w:ascii="Myriad Pro" w:hAnsi="Myriad Pro" w:cs="Courier New"/>
          <w:sz w:val="24"/>
          <w:szCs w:val="24"/>
        </w:rPr>
        <w:t>&lt;p&gt;, &lt;h2&gt;, &lt;div&gt;</w:t>
      </w:r>
      <w:r w:rsidRPr="00423A53">
        <w:rPr>
          <w:rFonts w:ascii="Myriad Pro" w:hAnsi="Myriad Pro"/>
          <w:sz w:val="24"/>
          <w:szCs w:val="24"/>
        </w:rPr>
        <w:t>… a une largeur par défaut de 100% de la place disponible ; les éléments ‘block’ se succèdent donc verticalement dans la page Web (du moins, dans leur conteneur).</w:t>
      </w:r>
    </w:p>
    <w:p w:rsidR="00785680" w:rsidRPr="00423A53" w:rsidRDefault="00785680" w:rsidP="00785680">
      <w:pPr>
        <w:pStyle w:val="enumPuce"/>
        <w:rPr>
          <w:rFonts w:ascii="Myriad Pro" w:hAnsi="Myriad Pro"/>
          <w:sz w:val="24"/>
          <w:szCs w:val="24"/>
        </w:rPr>
      </w:pPr>
      <w:r w:rsidRPr="00423A53">
        <w:rPr>
          <w:rFonts w:ascii="Myriad Pro" w:hAnsi="Myriad Pro"/>
          <w:sz w:val="24"/>
          <w:szCs w:val="24"/>
        </w:rPr>
        <w:t>Un ‘</w:t>
      </w:r>
      <w:proofErr w:type="spellStart"/>
      <w:r w:rsidRPr="00423A53">
        <w:rPr>
          <w:rFonts w:ascii="Myriad Pro" w:hAnsi="Myriad Pro" w:cs="Courier New"/>
          <w:sz w:val="24"/>
          <w:szCs w:val="24"/>
        </w:rPr>
        <w:t>inline</w:t>
      </w:r>
      <w:proofErr w:type="spellEnd"/>
      <w:r w:rsidRPr="00423A53">
        <w:rPr>
          <w:rFonts w:ascii="Myriad Pro" w:hAnsi="Myriad Pro" w:cs="Courier New"/>
          <w:sz w:val="24"/>
          <w:szCs w:val="24"/>
        </w:rPr>
        <w:t>-block</w:t>
      </w:r>
      <w:r w:rsidRPr="00423A53">
        <w:rPr>
          <w:rFonts w:ascii="Myriad Pro" w:hAnsi="Myriad Pro"/>
          <w:sz w:val="24"/>
          <w:szCs w:val="24"/>
        </w:rPr>
        <w:t xml:space="preserve">’ comme </w:t>
      </w:r>
      <w:r w:rsidRPr="00423A53">
        <w:rPr>
          <w:rFonts w:ascii="Myriad Pro" w:hAnsi="Myriad Pro" w:cs="Courier New"/>
          <w:sz w:val="24"/>
          <w:szCs w:val="24"/>
        </w:rPr>
        <w:t>&lt;input…&gt;</w:t>
      </w:r>
      <w:r w:rsidRPr="00423A53">
        <w:rPr>
          <w:rFonts w:ascii="Myriad Pro" w:hAnsi="Myriad Pro"/>
          <w:sz w:val="24"/>
          <w:szCs w:val="24"/>
        </w:rPr>
        <w:t xml:space="preserve"> possède lui aussi une largeur et une hauteur mais sa largeur par défaut reste ajustée à son contenu de manière à se couler en continu sur la ligne courante.</w:t>
      </w:r>
    </w:p>
    <w:p w:rsidR="00785680" w:rsidRPr="00423A53" w:rsidRDefault="00785680" w:rsidP="00785680">
      <w:pPr>
        <w:pStyle w:val="enumPuce"/>
        <w:rPr>
          <w:rFonts w:ascii="Myriad Pro" w:hAnsi="Myriad Pro"/>
          <w:sz w:val="24"/>
          <w:szCs w:val="24"/>
        </w:rPr>
      </w:pPr>
      <w:r w:rsidRPr="00423A53">
        <w:rPr>
          <w:rFonts w:ascii="Myriad Pro" w:hAnsi="Myriad Pro"/>
          <w:sz w:val="24"/>
          <w:szCs w:val="24"/>
        </w:rPr>
        <w:t>Un ‘</w:t>
      </w:r>
      <w:proofErr w:type="spellStart"/>
      <w:r w:rsidRPr="00423A53">
        <w:rPr>
          <w:rFonts w:ascii="Myriad Pro" w:hAnsi="Myriad Pro" w:cs="Courier New"/>
          <w:sz w:val="24"/>
          <w:szCs w:val="24"/>
        </w:rPr>
        <w:t>inline</w:t>
      </w:r>
      <w:proofErr w:type="spellEnd"/>
      <w:r w:rsidRPr="00423A53">
        <w:rPr>
          <w:rFonts w:ascii="Myriad Pro" w:hAnsi="Myriad Pro"/>
          <w:sz w:val="24"/>
          <w:szCs w:val="24"/>
        </w:rPr>
        <w:t>’ se coule toujours en continu dans le flux HTML et ne possède pas de propriété de largeur ni de hauteur.</w:t>
      </w:r>
    </w:p>
    <w:p w:rsidR="00785680" w:rsidRPr="00423A53" w:rsidRDefault="00785680" w:rsidP="00785680">
      <w:r w:rsidRPr="00423A53">
        <w:t>La propriété CSS display permet de définir ou redéfinir à l’envie le type d’affichage d’un élément par rapport au flux HTML.</w:t>
      </w:r>
    </w:p>
    <w:p w:rsidR="00785680" w:rsidRPr="00423A53" w:rsidRDefault="00785680" w:rsidP="00785680"/>
    <w:p w:rsidR="00785680" w:rsidRPr="005C40C6" w:rsidRDefault="00785680" w:rsidP="00785680">
      <w:pPr>
        <w:pStyle w:val="Titre2"/>
        <w:tabs>
          <w:tab w:val="num" w:pos="1143"/>
        </w:tabs>
        <w:suppressAutoHyphens w:val="0"/>
        <w:spacing w:before="240"/>
        <w:ind w:left="1143"/>
        <w:jc w:val="both"/>
      </w:pPr>
      <w:bookmarkStart w:id="23" w:name="_Toc350863864"/>
      <w:bookmarkStart w:id="24" w:name="_Toc440614862"/>
      <w:bookmarkStart w:id="25" w:name="_Toc453315426"/>
      <w:r w:rsidRPr="005C40C6">
        <w:lastRenderedPageBreak/>
        <w:t>Le positionnement en flux normal</w:t>
      </w:r>
      <w:bookmarkEnd w:id="23"/>
      <w:bookmarkEnd w:id="24"/>
      <w:bookmarkEnd w:id="25"/>
      <w:r w:rsidRPr="005C40C6">
        <w:t xml:space="preserve"> </w:t>
      </w:r>
    </w:p>
    <w:p w:rsidR="00785680" w:rsidRDefault="00785680" w:rsidP="00785680">
      <w:r>
        <w:t>Le positionnement en flux normal correspond à la mise en forme résultant de l’interprétation au fur et à mesure de la transcription des balises de la page HTML. Il résulte de la lecture séquentielle des éléments en partant du début et jusqu’à la fin.</w:t>
      </w:r>
    </w:p>
    <w:p w:rsidR="00785680" w:rsidRDefault="00785680" w:rsidP="00785680">
      <w:r w:rsidRPr="00F84409">
        <w:t>Comme dans la lecture d'un texte, il procède</w:t>
      </w:r>
      <w:r>
        <w:t xml:space="preserve"> verticalement, commençant en «</w:t>
      </w:r>
      <w:r w:rsidRPr="00F84409">
        <w:t>haut » de l'écran pour aller jusqu'en « bas », et horizontalement de gauche à droite, sur la totalité de l'espace disponible et nécessaire en largeur comme en hauteur.</w:t>
      </w:r>
    </w:p>
    <w:p w:rsidR="00785680" w:rsidRPr="00F84409" w:rsidRDefault="00785680" w:rsidP="00785680"/>
    <w:p w:rsidR="00785680" w:rsidRPr="00C50515" w:rsidRDefault="00785680" w:rsidP="00785680">
      <w:pPr>
        <w:pStyle w:val="Titre3"/>
        <w:numPr>
          <w:ilvl w:val="0"/>
          <w:numId w:val="0"/>
        </w:numPr>
        <w:ind w:left="1287" w:hanging="720"/>
        <w:rPr>
          <w:rFonts w:ascii="Myriad Pro" w:hAnsi="Myriad Pro"/>
          <w:sz w:val="24"/>
          <w:szCs w:val="24"/>
        </w:rPr>
      </w:pPr>
      <w:bookmarkStart w:id="26" w:name="_Toc350863865"/>
      <w:bookmarkStart w:id="27" w:name="_Toc440371228"/>
      <w:bookmarkStart w:id="28" w:name="_Toc440614863"/>
      <w:bookmarkStart w:id="29" w:name="_Toc440619899"/>
      <w:bookmarkStart w:id="30" w:name="_Toc453315427"/>
      <w:r w:rsidRPr="00C50515">
        <w:rPr>
          <w:rFonts w:ascii="Myriad Pro" w:hAnsi="Myriad Pro"/>
          <w:sz w:val="24"/>
          <w:szCs w:val="24"/>
        </w:rPr>
        <w:t>Boîte de type bloc en flux normal</w:t>
      </w:r>
      <w:bookmarkEnd w:id="26"/>
      <w:bookmarkEnd w:id="27"/>
      <w:bookmarkEnd w:id="28"/>
      <w:bookmarkEnd w:id="29"/>
      <w:bookmarkEnd w:id="30"/>
    </w:p>
    <w:p w:rsidR="00785680" w:rsidRDefault="00785680" w:rsidP="00785680">
      <w:r w:rsidRPr="00F84409">
        <w:t xml:space="preserve">Par défaut, les boîtes de type bloc seront affichées dans une succession verticale. </w:t>
      </w:r>
      <w:r>
        <w:t>Dans l’exemple qui suit deux blocs sont représentés par des paragraphes différenciés par la couleur jaune ou rouge.</w:t>
      </w:r>
    </w:p>
    <w:p w:rsidR="00785680" w:rsidRDefault="00785680" w:rsidP="00785680"/>
    <w:p w:rsidR="00785680" w:rsidRPr="00F84409" w:rsidRDefault="00785680" w:rsidP="00785680">
      <w:r w:rsidRPr="00F84409">
        <w:t>Le code HTML est extr</w:t>
      </w:r>
      <w:r>
        <w:t xml:space="preserve">êmement simple. </w:t>
      </w:r>
    </w:p>
    <w:p w:rsidR="00785680" w:rsidRDefault="00785680" w:rsidP="00785680">
      <w:pPr>
        <w:pStyle w:val="PrformatHTML"/>
      </w:pPr>
      <w:r>
        <w:t>&lt;p class="jaune"&gt;Une boîte jaune&lt;/p&gt;</w:t>
      </w:r>
    </w:p>
    <w:p w:rsidR="00785680" w:rsidRDefault="00785680" w:rsidP="00785680">
      <w:pPr>
        <w:pStyle w:val="PrformatHTML"/>
      </w:pPr>
      <w:r>
        <w:t>&lt;p class="rouge"&gt;Une boîte rouge&lt;/p&gt;</w:t>
      </w:r>
    </w:p>
    <w:p w:rsidR="00785680" w:rsidRDefault="00785680" w:rsidP="00785680">
      <w:pPr>
        <w:pStyle w:val="PrformatHTML"/>
      </w:pPr>
    </w:p>
    <w:p w:rsidR="00785680" w:rsidRDefault="00785680" w:rsidP="00785680">
      <w:r>
        <w:t xml:space="preserve">Le codage de la feuille de style </w:t>
      </w:r>
      <w:r w:rsidRPr="00F84409">
        <w:t>CSS</w:t>
      </w:r>
      <w:r>
        <w:t xml:space="preserve"> :</w:t>
      </w:r>
    </w:p>
    <w:p w:rsidR="00785680" w:rsidRPr="00D25C18" w:rsidRDefault="00785680" w:rsidP="00785680">
      <w:pPr>
        <w:pStyle w:val="PrformatHTML"/>
        <w:rPr>
          <w:rStyle w:val="CodeHTML"/>
          <w:lang w:val="en-GB"/>
        </w:rPr>
      </w:pPr>
      <w:r w:rsidRPr="00D25C18">
        <w:rPr>
          <w:rStyle w:val="CodeHTML"/>
          <w:lang w:val="en-GB"/>
        </w:rPr>
        <w:t>.</w:t>
      </w:r>
      <w:proofErr w:type="spellStart"/>
      <w:r w:rsidRPr="00D25C18">
        <w:rPr>
          <w:rStyle w:val="CodeHTML"/>
          <w:lang w:val="en-GB"/>
        </w:rPr>
        <w:t>jaune</w:t>
      </w:r>
      <w:proofErr w:type="spellEnd"/>
      <w:r w:rsidRPr="00D25C18">
        <w:rPr>
          <w:rStyle w:val="CodeHTML"/>
          <w:lang w:val="en-GB"/>
        </w:rPr>
        <w:t xml:space="preserve"> {</w:t>
      </w:r>
    </w:p>
    <w:p w:rsidR="00785680" w:rsidRPr="00D25C18" w:rsidRDefault="00785680" w:rsidP="00785680">
      <w:pPr>
        <w:pStyle w:val="PrformatHTML"/>
        <w:rPr>
          <w:rStyle w:val="CodeHTML"/>
          <w:lang w:val="en-GB"/>
        </w:rPr>
      </w:pPr>
      <w:r w:rsidRPr="00D25C18">
        <w:rPr>
          <w:rStyle w:val="CodeHTML"/>
          <w:lang w:val="en-GB"/>
        </w:rPr>
        <w:t xml:space="preserve">  </w:t>
      </w:r>
      <w:proofErr w:type="gramStart"/>
      <w:r w:rsidRPr="00D25C18">
        <w:rPr>
          <w:rStyle w:val="CodeHTML"/>
          <w:lang w:val="en-GB"/>
        </w:rPr>
        <w:t>background-</w:t>
      </w:r>
      <w:proofErr w:type="spellStart"/>
      <w:r w:rsidRPr="00D25C18">
        <w:rPr>
          <w:rStyle w:val="CodeHTML"/>
          <w:lang w:val="en-GB"/>
        </w:rPr>
        <w:t>color</w:t>
      </w:r>
      <w:proofErr w:type="spellEnd"/>
      <w:proofErr w:type="gramEnd"/>
      <w:r w:rsidRPr="00D25C18">
        <w:rPr>
          <w:rStyle w:val="CodeHTML"/>
          <w:lang w:val="en-GB"/>
        </w:rPr>
        <w:t>: yellow;</w:t>
      </w:r>
    </w:p>
    <w:p w:rsidR="00785680" w:rsidRPr="00D25C18" w:rsidRDefault="00785680" w:rsidP="00785680">
      <w:pPr>
        <w:pStyle w:val="PrformatHTML"/>
        <w:rPr>
          <w:rStyle w:val="CodeHTML"/>
          <w:lang w:val="en-GB"/>
        </w:rPr>
      </w:pPr>
      <w:r w:rsidRPr="00D25C18">
        <w:rPr>
          <w:rStyle w:val="CodeHTML"/>
          <w:lang w:val="en-GB"/>
        </w:rPr>
        <w:t>}</w:t>
      </w:r>
    </w:p>
    <w:p w:rsidR="00785680" w:rsidRPr="00D25C18" w:rsidRDefault="00785680" w:rsidP="00785680">
      <w:pPr>
        <w:pStyle w:val="PrformatHTML"/>
        <w:rPr>
          <w:rStyle w:val="CodeHTML"/>
          <w:lang w:val="en-GB"/>
        </w:rPr>
      </w:pPr>
      <w:r w:rsidRPr="00D25C18">
        <w:rPr>
          <w:rStyle w:val="CodeHTML"/>
          <w:lang w:val="en-GB"/>
        </w:rPr>
        <w:t>.rouge {</w:t>
      </w:r>
    </w:p>
    <w:p w:rsidR="00785680" w:rsidRPr="00F84409" w:rsidRDefault="00785680" w:rsidP="00785680">
      <w:pPr>
        <w:pStyle w:val="PrformatHTML"/>
        <w:rPr>
          <w:rStyle w:val="CodeHTML"/>
        </w:rPr>
      </w:pPr>
      <w:r w:rsidRPr="00D25C18">
        <w:rPr>
          <w:rStyle w:val="CodeHTML"/>
          <w:lang w:val="en-GB"/>
        </w:rPr>
        <w:t xml:space="preserve">  </w:t>
      </w:r>
      <w:r w:rsidRPr="00F84409">
        <w:rPr>
          <w:rStyle w:val="CodeHTML"/>
        </w:rPr>
        <w:t>background-</w:t>
      </w:r>
      <w:proofErr w:type="spellStart"/>
      <w:r w:rsidRPr="00F84409">
        <w:rPr>
          <w:rStyle w:val="CodeHTML"/>
        </w:rPr>
        <w:t>color</w:t>
      </w:r>
      <w:proofErr w:type="spellEnd"/>
      <w:r w:rsidRPr="00F84409">
        <w:rPr>
          <w:rStyle w:val="CodeHTML"/>
        </w:rPr>
        <w:t xml:space="preserve">: </w:t>
      </w:r>
      <w:proofErr w:type="spellStart"/>
      <w:r w:rsidRPr="00F84409">
        <w:rPr>
          <w:rStyle w:val="CodeHTML"/>
        </w:rPr>
        <w:t>red</w:t>
      </w:r>
      <w:proofErr w:type="spellEnd"/>
      <w:r w:rsidRPr="00F84409">
        <w:rPr>
          <w:rStyle w:val="CodeHTML"/>
        </w:rPr>
        <w:t>;</w:t>
      </w:r>
    </w:p>
    <w:p w:rsidR="00785680" w:rsidRPr="00F84409" w:rsidRDefault="00785680" w:rsidP="00785680">
      <w:pPr>
        <w:pStyle w:val="PrformatHTML"/>
        <w:rPr>
          <w:rStyle w:val="CodeHTML"/>
        </w:rPr>
      </w:pPr>
      <w:r w:rsidRPr="00F84409">
        <w:rPr>
          <w:rStyle w:val="CodeHTML"/>
        </w:rPr>
        <w:t>}</w:t>
      </w:r>
    </w:p>
    <w:p w:rsidR="00785680" w:rsidRDefault="00785680" w:rsidP="00785680">
      <w:r>
        <w:t>Le résultat obtenu dans lors de l’affichage dans le navigateur :</w:t>
      </w:r>
    </w:p>
    <w:p w:rsidR="00785680" w:rsidRDefault="00785680" w:rsidP="00785680">
      <w:r>
        <w:rPr>
          <w:noProof/>
          <w:lang w:eastAsia="fr-FR"/>
        </w:rPr>
        <w:drawing>
          <wp:inline distT="0" distB="0" distL="0" distR="0">
            <wp:extent cx="5267325" cy="914400"/>
            <wp:effectExtent l="0" t="0" r="9525" b="0"/>
            <wp:docPr id="37"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7325" cy="914400"/>
                    </a:xfrm>
                    <a:prstGeom prst="rect">
                      <a:avLst/>
                    </a:prstGeom>
                    <a:noFill/>
                    <a:ln>
                      <a:noFill/>
                    </a:ln>
                  </pic:spPr>
                </pic:pic>
              </a:graphicData>
            </a:graphic>
          </wp:inline>
        </w:drawing>
      </w:r>
    </w:p>
    <w:p w:rsidR="00785680" w:rsidRPr="00302945" w:rsidRDefault="00785680" w:rsidP="00785680">
      <w:r w:rsidRPr="00302945">
        <w:t>Le navigateur traite successivement les deux éléments rencontrés. Comme il s'agit d'éléments de type bloc, il aligne la marge gauche de chaque élément sur la marge gauche de l'élément conteneur, c'est à dire ici le bloc conteneur initial</w:t>
      </w:r>
      <w:r>
        <w:t xml:space="preserve"> Body</w:t>
      </w:r>
      <w:r w:rsidRPr="00302945">
        <w:t>.</w:t>
      </w:r>
      <w:r>
        <w:t xml:space="preserve"> </w:t>
      </w:r>
      <w:r w:rsidRPr="00302945">
        <w:t>Pour rappel, les principaux éléments créant des boîtes bloc sont :</w:t>
      </w:r>
    </w:p>
    <w:p w:rsidR="00785680" w:rsidRPr="00041FCC" w:rsidRDefault="00785680" w:rsidP="00785680">
      <w:pPr>
        <w:pStyle w:val="ListePuceNiv2"/>
        <w:rPr>
          <w:sz w:val="24"/>
        </w:rPr>
      </w:pPr>
      <w:r w:rsidRPr="00041FCC">
        <w:rPr>
          <w:sz w:val="24"/>
        </w:rPr>
        <w:t xml:space="preserve">l'élément </w:t>
      </w:r>
      <w:r w:rsidRPr="00041FCC">
        <w:rPr>
          <w:rFonts w:ascii="Courier New" w:hAnsi="Courier New" w:cs="Courier New"/>
          <w:sz w:val="24"/>
        </w:rPr>
        <w:t>div</w:t>
      </w:r>
      <w:r w:rsidRPr="00041FCC">
        <w:rPr>
          <w:sz w:val="24"/>
        </w:rPr>
        <w:t xml:space="preserve"> ;</w:t>
      </w:r>
    </w:p>
    <w:p w:rsidR="00785680" w:rsidRPr="00041FCC" w:rsidRDefault="00785680" w:rsidP="00785680">
      <w:pPr>
        <w:pStyle w:val="ListePuceNiv2"/>
        <w:rPr>
          <w:sz w:val="24"/>
        </w:rPr>
      </w:pPr>
      <w:r w:rsidRPr="00041FCC">
        <w:rPr>
          <w:sz w:val="24"/>
        </w:rPr>
        <w:t xml:space="preserve">les titres </w:t>
      </w:r>
      <w:r w:rsidRPr="00041FCC">
        <w:rPr>
          <w:rFonts w:ascii="Courier New" w:hAnsi="Courier New" w:cs="Courier New"/>
          <w:sz w:val="24"/>
        </w:rPr>
        <w:t>h1</w:t>
      </w:r>
      <w:r w:rsidRPr="00041FCC">
        <w:rPr>
          <w:sz w:val="24"/>
        </w:rPr>
        <w:t xml:space="preserve">, </w:t>
      </w:r>
      <w:r w:rsidRPr="00041FCC">
        <w:rPr>
          <w:rFonts w:ascii="Courier New" w:hAnsi="Courier New" w:cs="Courier New"/>
          <w:sz w:val="24"/>
        </w:rPr>
        <w:t>h2</w:t>
      </w:r>
      <w:r w:rsidRPr="00041FCC">
        <w:rPr>
          <w:sz w:val="24"/>
        </w:rPr>
        <w:t xml:space="preserve">, </w:t>
      </w:r>
      <w:r w:rsidRPr="00041FCC">
        <w:rPr>
          <w:rFonts w:ascii="Courier New" w:hAnsi="Courier New" w:cs="Courier New"/>
          <w:sz w:val="24"/>
        </w:rPr>
        <w:t>h3</w:t>
      </w:r>
      <w:r w:rsidRPr="00041FCC">
        <w:rPr>
          <w:sz w:val="24"/>
        </w:rPr>
        <w:t xml:space="preserve">, </w:t>
      </w:r>
      <w:r w:rsidRPr="00041FCC">
        <w:rPr>
          <w:rFonts w:ascii="Courier New" w:hAnsi="Courier New" w:cs="Courier New"/>
          <w:sz w:val="24"/>
        </w:rPr>
        <w:t>h4</w:t>
      </w:r>
      <w:r w:rsidRPr="00041FCC">
        <w:rPr>
          <w:sz w:val="24"/>
        </w:rPr>
        <w:t xml:space="preserve">, </w:t>
      </w:r>
      <w:r w:rsidRPr="00041FCC">
        <w:rPr>
          <w:rFonts w:ascii="Courier New" w:hAnsi="Courier New" w:cs="Courier New"/>
          <w:sz w:val="24"/>
        </w:rPr>
        <w:t>h5</w:t>
      </w:r>
      <w:r w:rsidRPr="00041FCC">
        <w:rPr>
          <w:sz w:val="24"/>
        </w:rPr>
        <w:t xml:space="preserve">, </w:t>
      </w:r>
      <w:r w:rsidRPr="00041FCC">
        <w:rPr>
          <w:rFonts w:ascii="Courier New" w:hAnsi="Courier New" w:cs="Courier New"/>
          <w:sz w:val="24"/>
        </w:rPr>
        <w:t>h6</w:t>
      </w:r>
      <w:r w:rsidRPr="00041FCC">
        <w:rPr>
          <w:sz w:val="24"/>
        </w:rPr>
        <w:t xml:space="preserve"> ;</w:t>
      </w:r>
    </w:p>
    <w:p w:rsidR="00785680" w:rsidRPr="00041FCC" w:rsidRDefault="00785680" w:rsidP="00785680">
      <w:pPr>
        <w:pStyle w:val="ListePuceNiv2"/>
        <w:rPr>
          <w:sz w:val="24"/>
        </w:rPr>
      </w:pPr>
      <w:r w:rsidRPr="00041FCC">
        <w:rPr>
          <w:sz w:val="24"/>
        </w:rPr>
        <w:t xml:space="preserve">le paragraphe </w:t>
      </w:r>
      <w:r w:rsidRPr="00041FCC">
        <w:rPr>
          <w:rFonts w:ascii="Courier New" w:hAnsi="Courier New" w:cs="Courier New"/>
          <w:sz w:val="24"/>
        </w:rPr>
        <w:t>p</w:t>
      </w:r>
      <w:r w:rsidRPr="00041FCC">
        <w:rPr>
          <w:sz w:val="24"/>
        </w:rPr>
        <w:t xml:space="preserve"> ;</w:t>
      </w:r>
    </w:p>
    <w:p w:rsidR="00785680" w:rsidRPr="00041FCC" w:rsidRDefault="00785680" w:rsidP="00785680">
      <w:pPr>
        <w:pStyle w:val="ListePuceNiv2"/>
        <w:rPr>
          <w:sz w:val="24"/>
        </w:rPr>
      </w:pPr>
      <w:r w:rsidRPr="00041FCC">
        <w:rPr>
          <w:sz w:val="24"/>
        </w:rPr>
        <w:t xml:space="preserve">Les listes et éléments de liste </w:t>
      </w:r>
      <w:proofErr w:type="spellStart"/>
      <w:r w:rsidRPr="00041FCC">
        <w:rPr>
          <w:rFonts w:ascii="Courier New" w:hAnsi="Courier New" w:cs="Courier New"/>
          <w:sz w:val="24"/>
        </w:rPr>
        <w:t>ul</w:t>
      </w:r>
      <w:proofErr w:type="spellEnd"/>
      <w:r w:rsidRPr="00041FCC">
        <w:rPr>
          <w:sz w:val="24"/>
        </w:rPr>
        <w:t xml:space="preserve">, </w:t>
      </w:r>
      <w:proofErr w:type="spellStart"/>
      <w:r w:rsidRPr="00041FCC">
        <w:rPr>
          <w:rFonts w:ascii="Courier New" w:hAnsi="Courier New" w:cs="Courier New"/>
          <w:sz w:val="24"/>
        </w:rPr>
        <w:t>ol</w:t>
      </w:r>
      <w:proofErr w:type="spellEnd"/>
      <w:r w:rsidRPr="00041FCC">
        <w:rPr>
          <w:sz w:val="24"/>
        </w:rPr>
        <w:t xml:space="preserve">, </w:t>
      </w:r>
      <w:r w:rsidRPr="00041FCC">
        <w:rPr>
          <w:rFonts w:ascii="Courier New" w:hAnsi="Courier New" w:cs="Courier New"/>
          <w:sz w:val="24"/>
        </w:rPr>
        <w:t>li</w:t>
      </w:r>
      <w:r w:rsidRPr="00041FCC">
        <w:rPr>
          <w:sz w:val="24"/>
        </w:rPr>
        <w:t xml:space="preserve">, </w:t>
      </w:r>
      <w:r w:rsidRPr="00041FCC">
        <w:rPr>
          <w:rFonts w:ascii="Courier New" w:hAnsi="Courier New" w:cs="Courier New"/>
          <w:sz w:val="24"/>
        </w:rPr>
        <w:t>dl</w:t>
      </w:r>
      <w:r w:rsidRPr="00041FCC">
        <w:rPr>
          <w:sz w:val="24"/>
        </w:rPr>
        <w:t xml:space="preserve">, </w:t>
      </w:r>
      <w:r w:rsidRPr="00041FCC">
        <w:rPr>
          <w:rFonts w:ascii="Courier New" w:hAnsi="Courier New" w:cs="Courier New"/>
          <w:sz w:val="24"/>
        </w:rPr>
        <w:t>dd</w:t>
      </w:r>
      <w:r w:rsidRPr="00041FCC">
        <w:rPr>
          <w:sz w:val="24"/>
        </w:rPr>
        <w:t xml:space="preserve"> ;</w:t>
      </w:r>
    </w:p>
    <w:p w:rsidR="00785680" w:rsidRPr="00041FCC" w:rsidRDefault="00785680" w:rsidP="00785680">
      <w:pPr>
        <w:pStyle w:val="ListePuceNiv2"/>
        <w:rPr>
          <w:sz w:val="24"/>
        </w:rPr>
      </w:pPr>
      <w:r w:rsidRPr="00041FCC">
        <w:rPr>
          <w:sz w:val="24"/>
        </w:rPr>
        <w:t xml:space="preserve">Le bloc de citation </w:t>
      </w:r>
      <w:proofErr w:type="spellStart"/>
      <w:r w:rsidRPr="00041FCC">
        <w:rPr>
          <w:rFonts w:ascii="Courier New" w:hAnsi="Courier New" w:cs="Courier New"/>
          <w:sz w:val="24"/>
        </w:rPr>
        <w:t>blockquote</w:t>
      </w:r>
      <w:proofErr w:type="spellEnd"/>
      <w:r w:rsidRPr="00041FCC">
        <w:rPr>
          <w:sz w:val="24"/>
        </w:rPr>
        <w:t xml:space="preserve"> ;</w:t>
      </w:r>
    </w:p>
    <w:p w:rsidR="00785680" w:rsidRPr="00041FCC" w:rsidRDefault="00785680" w:rsidP="00785680">
      <w:pPr>
        <w:pStyle w:val="ListePuceNiv2"/>
        <w:rPr>
          <w:sz w:val="24"/>
        </w:rPr>
      </w:pPr>
      <w:r w:rsidRPr="00041FCC">
        <w:rPr>
          <w:sz w:val="24"/>
        </w:rPr>
        <w:t xml:space="preserve">Le texte pré-formaté </w:t>
      </w:r>
      <w:proofErr w:type="spellStart"/>
      <w:r w:rsidRPr="00041FCC">
        <w:rPr>
          <w:rFonts w:ascii="Courier New" w:hAnsi="Courier New" w:cs="Courier New"/>
          <w:sz w:val="24"/>
        </w:rPr>
        <w:t>pre</w:t>
      </w:r>
      <w:proofErr w:type="spellEnd"/>
      <w:r w:rsidRPr="00041FCC">
        <w:rPr>
          <w:sz w:val="24"/>
        </w:rPr>
        <w:t xml:space="preserve"> ; </w:t>
      </w:r>
    </w:p>
    <w:p w:rsidR="00785680" w:rsidRPr="00041FCC" w:rsidRDefault="00785680" w:rsidP="00785680">
      <w:pPr>
        <w:pStyle w:val="ListePuceNiv2"/>
        <w:rPr>
          <w:sz w:val="24"/>
        </w:rPr>
      </w:pPr>
      <w:r w:rsidRPr="00041FCC">
        <w:rPr>
          <w:sz w:val="24"/>
        </w:rPr>
        <w:t xml:space="preserve">L'adresse </w:t>
      </w:r>
      <w:proofErr w:type="spellStart"/>
      <w:r w:rsidRPr="00041FCC">
        <w:rPr>
          <w:rFonts w:ascii="Courier New" w:hAnsi="Courier New" w:cs="Courier New"/>
          <w:sz w:val="24"/>
        </w:rPr>
        <w:t>address</w:t>
      </w:r>
      <w:proofErr w:type="spellEnd"/>
      <w:r w:rsidRPr="00041FCC">
        <w:rPr>
          <w:sz w:val="24"/>
        </w:rPr>
        <w:t>.</w:t>
      </w:r>
    </w:p>
    <w:p w:rsidR="00785680" w:rsidRDefault="00785680" w:rsidP="00785680">
      <w:pPr>
        <w:pStyle w:val="ListePuceNiv2"/>
        <w:numPr>
          <w:ilvl w:val="0"/>
          <w:numId w:val="0"/>
        </w:numPr>
        <w:ind w:left="1211" w:hanging="360"/>
      </w:pPr>
    </w:p>
    <w:p w:rsidR="00785680" w:rsidRDefault="00785680" w:rsidP="00785680">
      <w:pPr>
        <w:pStyle w:val="ListePuceNiv2"/>
        <w:numPr>
          <w:ilvl w:val="0"/>
          <w:numId w:val="0"/>
        </w:numPr>
        <w:ind w:left="1211" w:hanging="360"/>
      </w:pPr>
    </w:p>
    <w:p w:rsidR="00785680" w:rsidRDefault="00785680" w:rsidP="00785680">
      <w:pPr>
        <w:pStyle w:val="Titre3"/>
        <w:numPr>
          <w:ilvl w:val="0"/>
          <w:numId w:val="0"/>
        </w:numPr>
        <w:ind w:left="1287" w:hanging="720"/>
        <w:rPr>
          <w:rFonts w:ascii="Myriad Pro" w:hAnsi="Myriad Pro"/>
          <w:sz w:val="24"/>
          <w:szCs w:val="24"/>
        </w:rPr>
      </w:pPr>
      <w:bookmarkStart w:id="31" w:name="_Toc440371229"/>
      <w:bookmarkStart w:id="32" w:name="_Toc440614864"/>
      <w:bookmarkStart w:id="33" w:name="_Toc440619900"/>
      <w:bookmarkStart w:id="34" w:name="_Toc350863866"/>
      <w:bookmarkStart w:id="35" w:name="_Toc453315428"/>
      <w:r w:rsidRPr="00C50515">
        <w:rPr>
          <w:rFonts w:ascii="Myriad Pro" w:hAnsi="Myriad Pro"/>
          <w:sz w:val="24"/>
          <w:szCs w:val="24"/>
        </w:rPr>
        <w:t xml:space="preserve">Boîte de type </w:t>
      </w:r>
      <w:r>
        <w:rPr>
          <w:rFonts w:ascii="Myriad Pro" w:hAnsi="Myriad Pro"/>
          <w:sz w:val="24"/>
          <w:szCs w:val="24"/>
        </w:rPr>
        <w:t>en ligne</w:t>
      </w:r>
      <w:r w:rsidRPr="00C50515">
        <w:rPr>
          <w:rFonts w:ascii="Myriad Pro" w:hAnsi="Myriad Pro"/>
          <w:sz w:val="24"/>
          <w:szCs w:val="24"/>
        </w:rPr>
        <w:t xml:space="preserve"> en flux normal</w:t>
      </w:r>
      <w:bookmarkEnd w:id="31"/>
      <w:bookmarkEnd w:id="32"/>
      <w:bookmarkEnd w:id="33"/>
      <w:bookmarkEnd w:id="35"/>
    </w:p>
    <w:p w:rsidR="00785680" w:rsidRPr="00C50515" w:rsidRDefault="00785680" w:rsidP="00785680"/>
    <w:bookmarkEnd w:id="34"/>
    <w:p w:rsidR="00785680" w:rsidRDefault="00785680" w:rsidP="00785680">
      <w:r>
        <w:t xml:space="preserve">Remplaçons maintenant les deux paragraphes par des éléments </w:t>
      </w:r>
      <w:proofErr w:type="spellStart"/>
      <w:r>
        <w:t>span</w:t>
      </w:r>
      <w:proofErr w:type="spellEnd"/>
      <w:r>
        <w:t xml:space="preserve"> (portion de texte) de type en ligne.</w:t>
      </w:r>
    </w:p>
    <w:p w:rsidR="00785680" w:rsidRDefault="00785680" w:rsidP="00785680"/>
    <w:p w:rsidR="00785680" w:rsidRPr="00F84409" w:rsidRDefault="00785680" w:rsidP="00785680">
      <w:r w:rsidRPr="00F84409">
        <w:t xml:space="preserve">Le code HTML </w:t>
      </w:r>
      <w:r>
        <w:t>reste</w:t>
      </w:r>
      <w:r w:rsidRPr="00F84409">
        <w:t xml:space="preserve"> extr</w:t>
      </w:r>
      <w:r>
        <w:t xml:space="preserve">êmement simple. </w:t>
      </w:r>
    </w:p>
    <w:p w:rsidR="00785680" w:rsidRPr="00F642A2" w:rsidRDefault="00785680" w:rsidP="00785680">
      <w:pPr>
        <w:pStyle w:val="PrformatHTML"/>
        <w:rPr>
          <w:lang w:val="en-US"/>
        </w:rPr>
      </w:pPr>
      <w:r w:rsidRPr="00F642A2">
        <w:rPr>
          <w:lang w:val="en-US"/>
        </w:rPr>
        <w:t>&lt;p&gt;&lt;span class="</w:t>
      </w:r>
      <w:proofErr w:type="spellStart"/>
      <w:r w:rsidRPr="00F642A2">
        <w:rPr>
          <w:lang w:val="en-US"/>
        </w:rPr>
        <w:t>jaune</w:t>
      </w:r>
      <w:proofErr w:type="spellEnd"/>
      <w:r w:rsidRPr="00F642A2">
        <w:rPr>
          <w:lang w:val="en-US"/>
        </w:rPr>
        <w:t>"&gt;</w:t>
      </w:r>
      <w:proofErr w:type="spellStart"/>
      <w:r w:rsidRPr="00F642A2">
        <w:rPr>
          <w:lang w:val="en-US"/>
        </w:rPr>
        <w:t>Une</w:t>
      </w:r>
      <w:proofErr w:type="spellEnd"/>
      <w:r w:rsidRPr="00F642A2">
        <w:rPr>
          <w:lang w:val="en-US"/>
        </w:rPr>
        <w:t xml:space="preserve"> </w:t>
      </w:r>
      <w:proofErr w:type="spellStart"/>
      <w:r w:rsidRPr="00F642A2">
        <w:rPr>
          <w:lang w:val="en-US"/>
        </w:rPr>
        <w:t>boîte</w:t>
      </w:r>
      <w:proofErr w:type="spellEnd"/>
      <w:r w:rsidRPr="00F642A2">
        <w:rPr>
          <w:lang w:val="en-US"/>
        </w:rPr>
        <w:t xml:space="preserve"> </w:t>
      </w:r>
      <w:proofErr w:type="spellStart"/>
      <w:r w:rsidRPr="00F642A2">
        <w:rPr>
          <w:lang w:val="en-US"/>
        </w:rPr>
        <w:t>jaune</w:t>
      </w:r>
      <w:proofErr w:type="spellEnd"/>
      <w:r w:rsidRPr="00F642A2">
        <w:rPr>
          <w:lang w:val="en-US"/>
        </w:rPr>
        <w:t>&lt;/span&gt;</w:t>
      </w:r>
    </w:p>
    <w:p w:rsidR="00785680" w:rsidRPr="00F642A2" w:rsidRDefault="00785680" w:rsidP="00785680">
      <w:pPr>
        <w:pStyle w:val="PrformatHTML"/>
        <w:rPr>
          <w:lang w:val="en-US"/>
        </w:rPr>
      </w:pPr>
      <w:r w:rsidRPr="00F642A2">
        <w:rPr>
          <w:lang w:val="en-US"/>
        </w:rPr>
        <w:t>&lt;span class="rouge"&gt;</w:t>
      </w:r>
      <w:proofErr w:type="spellStart"/>
      <w:r w:rsidRPr="00F642A2">
        <w:rPr>
          <w:lang w:val="en-US"/>
        </w:rPr>
        <w:t>Une</w:t>
      </w:r>
      <w:proofErr w:type="spellEnd"/>
      <w:r w:rsidRPr="00F642A2">
        <w:rPr>
          <w:lang w:val="en-US"/>
        </w:rPr>
        <w:t xml:space="preserve"> </w:t>
      </w:r>
      <w:proofErr w:type="spellStart"/>
      <w:r w:rsidRPr="00F642A2">
        <w:rPr>
          <w:lang w:val="en-US"/>
        </w:rPr>
        <w:t>boîte</w:t>
      </w:r>
      <w:proofErr w:type="spellEnd"/>
      <w:r w:rsidRPr="00F642A2">
        <w:rPr>
          <w:lang w:val="en-US"/>
        </w:rPr>
        <w:t xml:space="preserve"> rouge &lt;/span&gt;&lt;/p&gt;</w:t>
      </w:r>
    </w:p>
    <w:p w:rsidR="00785680" w:rsidRPr="00F642A2" w:rsidRDefault="00785680" w:rsidP="00785680">
      <w:pPr>
        <w:rPr>
          <w:lang w:val="en-US"/>
        </w:rPr>
      </w:pPr>
    </w:p>
    <w:p w:rsidR="00785680" w:rsidRDefault="00785680" w:rsidP="00785680">
      <w:r>
        <w:t xml:space="preserve">La feuille de style reste inchangée. </w:t>
      </w:r>
    </w:p>
    <w:p w:rsidR="00785680" w:rsidRDefault="00785680" w:rsidP="00785680"/>
    <w:p w:rsidR="00785680" w:rsidRDefault="00785680" w:rsidP="00785680">
      <w:r>
        <w:t>On obtient alors le résultat suivant :</w:t>
      </w:r>
    </w:p>
    <w:p w:rsidR="00785680" w:rsidRDefault="00785680" w:rsidP="00785680">
      <w:r>
        <w:rPr>
          <w:noProof/>
          <w:lang w:eastAsia="fr-FR"/>
        </w:rPr>
        <w:drawing>
          <wp:inline distT="0" distB="0" distL="0" distR="0">
            <wp:extent cx="4667250" cy="447675"/>
            <wp:effectExtent l="0" t="0" r="0" b="9525"/>
            <wp:docPr id="3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67250" cy="447675"/>
                    </a:xfrm>
                    <a:prstGeom prst="rect">
                      <a:avLst/>
                    </a:prstGeom>
                    <a:noFill/>
                    <a:ln>
                      <a:noFill/>
                    </a:ln>
                  </pic:spPr>
                </pic:pic>
              </a:graphicData>
            </a:graphic>
          </wp:inline>
        </w:drawing>
      </w:r>
    </w:p>
    <w:p w:rsidR="00785680" w:rsidRDefault="00785680" w:rsidP="00785680"/>
    <w:p w:rsidR="00785680" w:rsidRDefault="00785680" w:rsidP="00785680">
      <w:r>
        <w:t xml:space="preserve">Nous nous apercevons alors que les éléments en ligne se succèdent horizontalement. </w:t>
      </w:r>
    </w:p>
    <w:p w:rsidR="00785680" w:rsidRDefault="00785680" w:rsidP="00785680">
      <w:pPr>
        <w:pStyle w:val="Titre2"/>
        <w:tabs>
          <w:tab w:val="num" w:pos="1143"/>
        </w:tabs>
        <w:suppressAutoHyphens w:val="0"/>
        <w:spacing w:before="240"/>
        <w:ind w:left="1143"/>
        <w:jc w:val="both"/>
      </w:pPr>
      <w:bookmarkStart w:id="36" w:name="_Toc350863867"/>
      <w:bookmarkStart w:id="37" w:name="_Toc440614865"/>
      <w:bookmarkStart w:id="38" w:name="_Toc453315429"/>
      <w:r>
        <w:t>Le positionnement en flux relatif</w:t>
      </w:r>
      <w:bookmarkEnd w:id="36"/>
      <w:bookmarkEnd w:id="37"/>
      <w:bookmarkEnd w:id="38"/>
      <w:r>
        <w:t xml:space="preserve"> </w:t>
      </w:r>
    </w:p>
    <w:p w:rsidR="00785680" w:rsidRDefault="00785680" w:rsidP="00785680">
      <w:r>
        <w:t xml:space="preserve">Le positionnement relatif permet d'inscrire un contenu en flux normal, puis de le décaler horizontalement et/ou verticalement. </w:t>
      </w:r>
    </w:p>
    <w:p w:rsidR="00785680" w:rsidRDefault="00785680" w:rsidP="00785680">
      <w:r>
        <w:t>Le contenu suivant n'est pas affecté par ce déplacement. Cela peut donc entraîner des chevauchements.</w:t>
      </w:r>
    </w:p>
    <w:p w:rsidR="00785680" w:rsidRDefault="00785680" w:rsidP="00785680"/>
    <w:p w:rsidR="00785680" w:rsidRDefault="00785680" w:rsidP="00785680">
      <w:r>
        <w:t>Soit par exemple un positionnement relatif qui produit un décalage vers le haut de 5 pixels et un arrière-plan jaune :</w:t>
      </w:r>
    </w:p>
    <w:p w:rsidR="00785680" w:rsidRDefault="00785680" w:rsidP="00785680">
      <w:pPr>
        <w:rPr>
          <w:b/>
        </w:rPr>
      </w:pPr>
    </w:p>
    <w:p w:rsidR="00785680" w:rsidRPr="00B60E68" w:rsidRDefault="00785680" w:rsidP="00785680">
      <w:r w:rsidRPr="00B60E68">
        <w:t>Le code HTML de l’exemple</w:t>
      </w:r>
    </w:p>
    <w:p w:rsidR="00785680" w:rsidRDefault="00785680" w:rsidP="00785680">
      <w:pPr>
        <w:pStyle w:val="PrformatHTML"/>
      </w:pPr>
      <w:r>
        <w:t>&lt;p&gt;</w:t>
      </w:r>
    </w:p>
    <w:p w:rsidR="00785680" w:rsidRDefault="00785680" w:rsidP="00785680">
      <w:pPr>
        <w:pStyle w:val="PrformatHTML"/>
      </w:pPr>
      <w:r>
        <w:t>Début du positionnement en flux normal</w:t>
      </w:r>
    </w:p>
    <w:p w:rsidR="00785680" w:rsidRDefault="00785680" w:rsidP="00785680">
      <w:pPr>
        <w:pStyle w:val="PrformatHTML"/>
      </w:pPr>
      <w:r>
        <w:t>&lt;</w:t>
      </w:r>
      <w:proofErr w:type="spellStart"/>
      <w:r>
        <w:t>span</w:t>
      </w:r>
      <w:proofErr w:type="spellEnd"/>
      <w:r>
        <w:t xml:space="preserve"> class="jaune"&gt;boîte jaune en position relative&lt;/</w:t>
      </w:r>
      <w:proofErr w:type="spellStart"/>
      <w:r>
        <w:t>span</w:t>
      </w:r>
      <w:proofErr w:type="spellEnd"/>
      <w:r>
        <w:t>&gt;</w:t>
      </w:r>
    </w:p>
    <w:p w:rsidR="00785680" w:rsidRDefault="00785680" w:rsidP="00785680">
      <w:pPr>
        <w:pStyle w:val="PrformatHTML"/>
      </w:pPr>
      <w:r>
        <w:t>Suite du flux normal&lt;/p&gt;</w:t>
      </w:r>
    </w:p>
    <w:p w:rsidR="00785680" w:rsidRDefault="00785680" w:rsidP="00785680">
      <w:pPr>
        <w:rPr>
          <w:b/>
        </w:rPr>
      </w:pPr>
    </w:p>
    <w:p w:rsidR="00785680" w:rsidRPr="00B60E68" w:rsidRDefault="00785680" w:rsidP="00785680">
      <w:r w:rsidRPr="00B60E68">
        <w:t>Le style CSS :</w:t>
      </w:r>
    </w:p>
    <w:p w:rsidR="00785680" w:rsidRPr="00F642A2" w:rsidRDefault="00785680" w:rsidP="00785680">
      <w:pPr>
        <w:pStyle w:val="PrformatHTML"/>
      </w:pPr>
      <w:r w:rsidRPr="00F642A2">
        <w:t>.jaune {</w:t>
      </w:r>
    </w:p>
    <w:p w:rsidR="00785680" w:rsidRPr="0077511F" w:rsidRDefault="00785680" w:rsidP="00785680">
      <w:pPr>
        <w:pStyle w:val="PrformatHTML"/>
        <w:rPr>
          <w:lang w:val="en-US"/>
        </w:rPr>
      </w:pPr>
      <w:proofErr w:type="gramStart"/>
      <w:r w:rsidRPr="0077511F">
        <w:rPr>
          <w:lang w:val="en-US"/>
        </w:rPr>
        <w:t>position</w:t>
      </w:r>
      <w:proofErr w:type="gramEnd"/>
      <w:r w:rsidRPr="0077511F">
        <w:rPr>
          <w:lang w:val="en-US"/>
        </w:rPr>
        <w:t>: relative;</w:t>
      </w:r>
    </w:p>
    <w:p w:rsidR="00785680" w:rsidRPr="00D25C18" w:rsidRDefault="00785680" w:rsidP="00785680">
      <w:pPr>
        <w:pStyle w:val="PrformatHTML"/>
        <w:rPr>
          <w:lang w:val="en-GB"/>
        </w:rPr>
      </w:pPr>
      <w:proofErr w:type="gramStart"/>
      <w:r w:rsidRPr="00D25C18">
        <w:rPr>
          <w:lang w:val="en-GB"/>
        </w:rPr>
        <w:t>bottom</w:t>
      </w:r>
      <w:proofErr w:type="gramEnd"/>
      <w:r w:rsidRPr="00D25C18">
        <w:rPr>
          <w:lang w:val="en-GB"/>
        </w:rPr>
        <w:t>: 5px;</w:t>
      </w:r>
    </w:p>
    <w:p w:rsidR="00785680" w:rsidRPr="00D25C18" w:rsidRDefault="00785680" w:rsidP="00785680">
      <w:pPr>
        <w:pStyle w:val="PrformatHTML"/>
        <w:rPr>
          <w:lang w:val="en-GB"/>
        </w:rPr>
      </w:pPr>
      <w:proofErr w:type="gramStart"/>
      <w:r w:rsidRPr="00D25C18">
        <w:rPr>
          <w:lang w:val="en-GB"/>
        </w:rPr>
        <w:t>background-</w:t>
      </w:r>
      <w:proofErr w:type="spellStart"/>
      <w:r w:rsidRPr="00D25C18">
        <w:rPr>
          <w:lang w:val="en-GB"/>
        </w:rPr>
        <w:t>color</w:t>
      </w:r>
      <w:proofErr w:type="spellEnd"/>
      <w:proofErr w:type="gramEnd"/>
      <w:r w:rsidRPr="00D25C18">
        <w:rPr>
          <w:lang w:val="en-GB"/>
        </w:rPr>
        <w:t>: yellow;</w:t>
      </w:r>
    </w:p>
    <w:p w:rsidR="00785680" w:rsidRDefault="00785680" w:rsidP="00785680">
      <w:pPr>
        <w:pStyle w:val="PrformatHTML"/>
      </w:pPr>
      <w:r>
        <w:t>}</w:t>
      </w:r>
    </w:p>
    <w:p w:rsidR="00785680" w:rsidRDefault="00785680" w:rsidP="00785680">
      <w:pPr>
        <w:pStyle w:val="PrformatHTML"/>
      </w:pPr>
    </w:p>
    <w:p w:rsidR="00785680" w:rsidRPr="00B60E68" w:rsidRDefault="00785680" w:rsidP="00785680">
      <w:r w:rsidRPr="00B60E68">
        <w:t>Résultat</w:t>
      </w:r>
    </w:p>
    <w:p w:rsidR="00785680" w:rsidRDefault="00785680" w:rsidP="00785680">
      <w:pPr>
        <w:rPr>
          <w:b/>
        </w:rPr>
      </w:pPr>
      <w:r>
        <w:rPr>
          <w:b/>
          <w:noProof/>
          <w:lang w:eastAsia="fr-FR"/>
        </w:rPr>
        <w:drawing>
          <wp:inline distT="0" distB="0" distL="0" distR="0">
            <wp:extent cx="5372100" cy="323850"/>
            <wp:effectExtent l="0" t="0" r="0" b="0"/>
            <wp:docPr id="3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p>
    <w:p w:rsidR="00785680" w:rsidRPr="0090552E" w:rsidRDefault="00785680" w:rsidP="00785680">
      <w:pPr>
        <w:rPr>
          <w:b/>
        </w:rPr>
      </w:pPr>
    </w:p>
    <w:p w:rsidR="00785680" w:rsidRDefault="00785680" w:rsidP="00785680">
      <w:r>
        <w:t>Pour illustrer le risque de chevauchement, ajoutons un décalage vers la droite en positionnant la boite à 20 pixels gauche du contenu précédent :</w:t>
      </w:r>
    </w:p>
    <w:p w:rsidR="00785680" w:rsidRPr="00F642A2" w:rsidRDefault="00785680" w:rsidP="00785680">
      <w:pPr>
        <w:pStyle w:val="PrformatHTML"/>
        <w:rPr>
          <w:lang w:val="en-US"/>
        </w:rPr>
      </w:pPr>
      <w:r w:rsidRPr="00F642A2">
        <w:rPr>
          <w:lang w:val="en-US"/>
        </w:rPr>
        <w:t>.</w:t>
      </w:r>
      <w:proofErr w:type="spellStart"/>
      <w:r w:rsidRPr="00F642A2">
        <w:rPr>
          <w:lang w:val="en-US"/>
        </w:rPr>
        <w:t>jaune</w:t>
      </w:r>
      <w:proofErr w:type="spellEnd"/>
      <w:r w:rsidRPr="00F642A2">
        <w:rPr>
          <w:lang w:val="en-US"/>
        </w:rPr>
        <w:t xml:space="preserve"> {</w:t>
      </w:r>
    </w:p>
    <w:p w:rsidR="00785680" w:rsidRPr="00E45FFD" w:rsidRDefault="00785680" w:rsidP="00785680">
      <w:pPr>
        <w:pStyle w:val="PrformatHTML"/>
        <w:rPr>
          <w:lang w:val="en-GB"/>
        </w:rPr>
      </w:pPr>
      <w:proofErr w:type="gramStart"/>
      <w:r w:rsidRPr="00E45FFD">
        <w:rPr>
          <w:lang w:val="en-GB"/>
        </w:rPr>
        <w:t>position</w:t>
      </w:r>
      <w:proofErr w:type="gramEnd"/>
      <w:r w:rsidRPr="00E45FFD">
        <w:rPr>
          <w:lang w:val="en-GB"/>
        </w:rPr>
        <w:t>: relative;</w:t>
      </w:r>
    </w:p>
    <w:p w:rsidR="00785680" w:rsidRPr="00E45FFD" w:rsidRDefault="00785680" w:rsidP="00785680">
      <w:pPr>
        <w:pStyle w:val="PrformatHTML"/>
        <w:rPr>
          <w:lang w:val="en-GB"/>
        </w:rPr>
      </w:pPr>
      <w:proofErr w:type="gramStart"/>
      <w:r w:rsidRPr="00E45FFD">
        <w:rPr>
          <w:lang w:val="en-GB"/>
        </w:rPr>
        <w:t>bottom</w:t>
      </w:r>
      <w:proofErr w:type="gramEnd"/>
      <w:r w:rsidRPr="00E45FFD">
        <w:rPr>
          <w:lang w:val="en-GB"/>
        </w:rPr>
        <w:t>: 5px;</w:t>
      </w:r>
    </w:p>
    <w:p w:rsidR="00785680" w:rsidRPr="00E45FFD" w:rsidRDefault="00785680" w:rsidP="00785680">
      <w:pPr>
        <w:pStyle w:val="PrformatHTML"/>
        <w:rPr>
          <w:lang w:val="en-GB"/>
        </w:rPr>
      </w:pPr>
      <w:proofErr w:type="gramStart"/>
      <w:r w:rsidRPr="00E45FFD">
        <w:rPr>
          <w:lang w:val="en-GB"/>
        </w:rPr>
        <w:t>left :</w:t>
      </w:r>
      <w:proofErr w:type="gramEnd"/>
      <w:r w:rsidRPr="00E45FFD">
        <w:rPr>
          <w:lang w:val="en-GB"/>
        </w:rPr>
        <w:t xml:space="preserve"> 20 </w:t>
      </w:r>
      <w:proofErr w:type="spellStart"/>
      <w:r w:rsidRPr="00E45FFD">
        <w:rPr>
          <w:lang w:val="en-GB"/>
        </w:rPr>
        <w:t>px</w:t>
      </w:r>
      <w:proofErr w:type="spellEnd"/>
      <w:r w:rsidRPr="00E45FFD">
        <w:rPr>
          <w:lang w:val="en-GB"/>
        </w:rPr>
        <w:t> ;</w:t>
      </w:r>
    </w:p>
    <w:p w:rsidR="00785680" w:rsidRDefault="00785680" w:rsidP="00785680">
      <w:pPr>
        <w:pStyle w:val="PrformatHTML"/>
      </w:pPr>
      <w:r>
        <w:t>background-</w:t>
      </w:r>
      <w:proofErr w:type="spellStart"/>
      <w:r>
        <w:t>color</w:t>
      </w:r>
      <w:proofErr w:type="spellEnd"/>
      <w:r>
        <w:t xml:space="preserve">: </w:t>
      </w:r>
      <w:proofErr w:type="spellStart"/>
      <w:r>
        <w:t>yellow</w:t>
      </w:r>
      <w:proofErr w:type="spellEnd"/>
      <w:r>
        <w:t>;</w:t>
      </w:r>
    </w:p>
    <w:p w:rsidR="00785680" w:rsidRDefault="00785680" w:rsidP="00785680">
      <w:pPr>
        <w:pStyle w:val="PrformatHTML"/>
      </w:pPr>
      <w:r>
        <w:t>}</w:t>
      </w:r>
    </w:p>
    <w:p w:rsidR="00785680" w:rsidRPr="00B60E68" w:rsidRDefault="00785680" w:rsidP="00785680">
      <w:r w:rsidRPr="00B60E68">
        <w:t>Résultat</w:t>
      </w:r>
    </w:p>
    <w:p w:rsidR="00785680" w:rsidRDefault="00785680" w:rsidP="00785680">
      <w:pPr>
        <w:pStyle w:val="PrformatHTML"/>
      </w:pPr>
      <w:r>
        <w:rPr>
          <w:noProof/>
          <w:lang w:eastAsia="fr-FR"/>
        </w:rPr>
        <w:drawing>
          <wp:inline distT="0" distB="0" distL="0" distR="0">
            <wp:extent cx="5762625" cy="342900"/>
            <wp:effectExtent l="0" t="0" r="9525" b="0"/>
            <wp:docPr id="40"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2625" cy="342900"/>
                    </a:xfrm>
                    <a:prstGeom prst="rect">
                      <a:avLst/>
                    </a:prstGeom>
                    <a:noFill/>
                    <a:ln>
                      <a:noFill/>
                    </a:ln>
                  </pic:spPr>
                </pic:pic>
              </a:graphicData>
            </a:graphic>
          </wp:inline>
        </w:drawing>
      </w:r>
    </w:p>
    <w:p w:rsidR="00785680" w:rsidRDefault="00785680" w:rsidP="00785680">
      <w:r>
        <w:t>Nous constatons alors un chevauchement sur le reste du flux en mode normal qui n’est pas affecté par le positionnement relatif.</w:t>
      </w:r>
    </w:p>
    <w:p w:rsidR="00785680" w:rsidRDefault="00785680" w:rsidP="00785680"/>
    <w:p w:rsidR="00785680" w:rsidRDefault="00785680" w:rsidP="00785680">
      <w:pPr>
        <w:pStyle w:val="Titre2"/>
        <w:tabs>
          <w:tab w:val="num" w:pos="1143"/>
        </w:tabs>
        <w:suppressAutoHyphens w:val="0"/>
        <w:spacing w:before="240"/>
        <w:ind w:left="1143"/>
        <w:jc w:val="both"/>
      </w:pPr>
      <w:bookmarkStart w:id="39" w:name="_Toc350863868"/>
      <w:bookmarkStart w:id="40" w:name="_Toc440614866"/>
      <w:bookmarkStart w:id="41" w:name="_Toc453315430"/>
      <w:r>
        <w:lastRenderedPageBreak/>
        <w:t>Le positionnement flottant</w:t>
      </w:r>
      <w:bookmarkEnd w:id="39"/>
      <w:bookmarkEnd w:id="40"/>
      <w:bookmarkEnd w:id="41"/>
    </w:p>
    <w:p w:rsidR="00785680" w:rsidRDefault="00785680" w:rsidP="00785680">
      <w:r>
        <w:t xml:space="preserve">La position </w:t>
      </w:r>
      <w:proofErr w:type="spellStart"/>
      <w:r w:rsidRPr="00041FCC">
        <w:rPr>
          <w:b/>
        </w:rPr>
        <w:t>float</w:t>
      </w:r>
      <w:proofErr w:type="spellEnd"/>
      <w:r>
        <w:t xml:space="preserve"> retire une boîte du flux normal pour la placer le plus à droite ou le plus gauche possible dans son conteneur. </w:t>
      </w:r>
    </w:p>
    <w:p w:rsidR="00785680" w:rsidRDefault="00785680" w:rsidP="00785680"/>
    <w:p w:rsidR="00785680" w:rsidRDefault="00785680" w:rsidP="00785680">
      <w:r>
        <w:t>Une boîte flottante est donc placée le plus à droite (</w:t>
      </w:r>
      <w:proofErr w:type="spellStart"/>
      <w:r>
        <w:t>float</w:t>
      </w:r>
      <w:proofErr w:type="spellEnd"/>
      <w:r>
        <w:t>: right) ou le plus à gauche (</w:t>
      </w:r>
      <w:proofErr w:type="spellStart"/>
      <w:r>
        <w:t>float</w:t>
      </w:r>
      <w:proofErr w:type="spellEnd"/>
      <w:r>
        <w:t xml:space="preserve">: </w:t>
      </w:r>
      <w:proofErr w:type="spellStart"/>
      <w:r>
        <w:t>left</w:t>
      </w:r>
      <w:proofErr w:type="spellEnd"/>
      <w:r>
        <w:t>) possible dans son conteneur. Le contenu suivant cette boîte flottante s'écoule le long de celle-ci, dans l'espace laissé libre. Ce mécanisme est bien connu en traitement de texte pour écrire du texte autour d’une image.</w:t>
      </w:r>
    </w:p>
    <w:p w:rsidR="00785680" w:rsidRDefault="00785680" w:rsidP="00785680">
      <w:r>
        <w:t xml:space="preserve">Il faut prendre garde à la position du conteneur et à la position des éléments dans celui-ci. </w:t>
      </w:r>
    </w:p>
    <w:p w:rsidR="00785680" w:rsidRDefault="00785680" w:rsidP="00785680"/>
    <w:p w:rsidR="00785680" w:rsidRDefault="00785680" w:rsidP="00785680">
      <w:r>
        <w:t>Un exemple pour illustrer le fonctionnement des boites flottantes</w:t>
      </w:r>
    </w:p>
    <w:p w:rsidR="00785680" w:rsidRDefault="00785680" w:rsidP="00785680"/>
    <w:p w:rsidR="00785680" w:rsidRDefault="00785680" w:rsidP="00785680">
      <w:r>
        <w:t>Reprenons l’exemple des boites jaune et rouge précédent. Ajoutons aux styles précédents une règle de positionnement flottant à droite. Ajoutons du texte pour que la présentation soit significative dans l’élément devant être visualisé autour de l’élément flottant:</w:t>
      </w:r>
    </w:p>
    <w:p w:rsidR="00785680" w:rsidRDefault="00785680" w:rsidP="00785680"/>
    <w:p w:rsidR="00785680" w:rsidRDefault="00785680" w:rsidP="00785680">
      <w:r>
        <w:t>Pour un meilleur rendu visuel, le texte est justifié et une marge gauche est définie pour la boite flottante.</w:t>
      </w:r>
    </w:p>
    <w:p w:rsidR="00785680" w:rsidRDefault="00785680" w:rsidP="00785680"/>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w:t>
      </w:r>
      <w:proofErr w:type="spellStart"/>
      <w:r w:rsidRPr="0082105F">
        <w:rPr>
          <w:rFonts w:ascii="Courier New" w:hAnsi="Courier New" w:cs="Courier New"/>
          <w:sz w:val="20"/>
          <w:lang w:val="en-GB"/>
        </w:rPr>
        <w:t>jaune</w:t>
      </w:r>
      <w:proofErr w:type="spellEnd"/>
      <w:r w:rsidRPr="0082105F">
        <w:rPr>
          <w:rFonts w:ascii="Courier New" w:hAnsi="Courier New" w:cs="Courier New"/>
          <w:sz w:val="20"/>
          <w:lang w:val="en-GB"/>
        </w:rPr>
        <w:t xml:space="preserve"> </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w:t>
      </w:r>
    </w:p>
    <w:p w:rsidR="00785680" w:rsidRPr="0082105F" w:rsidRDefault="00785680" w:rsidP="00785680">
      <w:pPr>
        <w:rPr>
          <w:rFonts w:ascii="Courier New" w:hAnsi="Courier New" w:cs="Courier New"/>
          <w:sz w:val="20"/>
          <w:lang w:val="en-GB"/>
        </w:rPr>
      </w:pPr>
      <w:proofErr w:type="gramStart"/>
      <w:r w:rsidRPr="0082105F">
        <w:rPr>
          <w:rFonts w:ascii="Courier New" w:hAnsi="Courier New" w:cs="Courier New"/>
          <w:sz w:val="20"/>
          <w:lang w:val="en-GB"/>
        </w:rPr>
        <w:t>background-</w:t>
      </w:r>
      <w:proofErr w:type="spellStart"/>
      <w:r w:rsidRPr="0082105F">
        <w:rPr>
          <w:rFonts w:ascii="Courier New" w:hAnsi="Courier New" w:cs="Courier New"/>
          <w:sz w:val="20"/>
          <w:lang w:val="en-GB"/>
        </w:rPr>
        <w:t>color</w:t>
      </w:r>
      <w:proofErr w:type="spellEnd"/>
      <w:proofErr w:type="gramEnd"/>
      <w:r w:rsidRPr="0082105F">
        <w:rPr>
          <w:rFonts w:ascii="Courier New" w:hAnsi="Courier New" w:cs="Courier New"/>
          <w:sz w:val="20"/>
          <w:lang w:val="en-GB"/>
        </w:rPr>
        <w:t>: yellow;</w:t>
      </w:r>
    </w:p>
    <w:p w:rsidR="00785680" w:rsidRPr="0082105F" w:rsidRDefault="00785680" w:rsidP="00785680">
      <w:pPr>
        <w:rPr>
          <w:rFonts w:ascii="Courier New" w:hAnsi="Courier New" w:cs="Courier New"/>
          <w:sz w:val="20"/>
          <w:lang w:val="en-GB"/>
        </w:rPr>
      </w:pPr>
      <w:proofErr w:type="gramStart"/>
      <w:r w:rsidRPr="0082105F">
        <w:rPr>
          <w:rFonts w:ascii="Courier New" w:hAnsi="Courier New" w:cs="Courier New"/>
          <w:sz w:val="20"/>
          <w:lang w:val="en-GB"/>
        </w:rPr>
        <w:t>text-</w:t>
      </w:r>
      <w:proofErr w:type="gramEnd"/>
      <w:r w:rsidRPr="0082105F">
        <w:rPr>
          <w:rFonts w:ascii="Courier New" w:hAnsi="Courier New" w:cs="Courier New"/>
          <w:sz w:val="20"/>
          <w:lang w:val="en-GB"/>
        </w:rPr>
        <w:t>align: justify;</w:t>
      </w:r>
    </w:p>
    <w:p w:rsidR="00785680" w:rsidRPr="0082105F" w:rsidRDefault="00785680" w:rsidP="00785680">
      <w:pPr>
        <w:rPr>
          <w:rFonts w:ascii="Courier New" w:hAnsi="Courier New" w:cs="Courier New"/>
          <w:sz w:val="20"/>
          <w:lang w:val="en-US"/>
        </w:rPr>
      </w:pPr>
      <w:r w:rsidRPr="0082105F">
        <w:rPr>
          <w:rFonts w:ascii="Courier New" w:hAnsi="Courier New" w:cs="Courier New"/>
          <w:sz w:val="20"/>
          <w:lang w:val="en-US"/>
        </w:rPr>
        <w:t>}</w:t>
      </w:r>
    </w:p>
    <w:p w:rsidR="00785680" w:rsidRPr="0082105F" w:rsidRDefault="00785680" w:rsidP="00785680">
      <w:pPr>
        <w:rPr>
          <w:rFonts w:ascii="Courier New" w:hAnsi="Courier New" w:cs="Courier New"/>
          <w:sz w:val="20"/>
          <w:lang w:val="en-US"/>
        </w:rPr>
      </w:pPr>
      <w:r w:rsidRPr="0082105F">
        <w:rPr>
          <w:rFonts w:ascii="Courier New" w:hAnsi="Courier New" w:cs="Courier New"/>
          <w:sz w:val="20"/>
          <w:lang w:val="en-US"/>
        </w:rPr>
        <w:t xml:space="preserve">.rouge </w:t>
      </w:r>
    </w:p>
    <w:p w:rsidR="00785680" w:rsidRPr="0082105F" w:rsidRDefault="00785680" w:rsidP="00785680">
      <w:pPr>
        <w:rPr>
          <w:rFonts w:ascii="Courier New" w:hAnsi="Courier New" w:cs="Courier New"/>
          <w:sz w:val="20"/>
          <w:lang w:val="en-US"/>
        </w:rPr>
      </w:pPr>
      <w:r w:rsidRPr="0082105F">
        <w:rPr>
          <w:rFonts w:ascii="Courier New" w:hAnsi="Courier New" w:cs="Courier New"/>
          <w:sz w:val="20"/>
          <w:lang w:val="en-US"/>
        </w:rPr>
        <w:t>{</w:t>
      </w:r>
    </w:p>
    <w:p w:rsidR="00785680" w:rsidRPr="0082105F" w:rsidRDefault="00785680" w:rsidP="00785680">
      <w:pPr>
        <w:rPr>
          <w:rFonts w:ascii="Courier New" w:hAnsi="Courier New" w:cs="Courier New"/>
          <w:sz w:val="20"/>
          <w:lang w:val="en-US"/>
        </w:rPr>
      </w:pPr>
      <w:r w:rsidRPr="0082105F">
        <w:rPr>
          <w:rFonts w:ascii="Courier New" w:hAnsi="Courier New" w:cs="Courier New"/>
          <w:sz w:val="20"/>
          <w:lang w:val="en-US"/>
        </w:rPr>
        <w:t xml:space="preserve">  </w:t>
      </w:r>
      <w:proofErr w:type="gramStart"/>
      <w:r w:rsidRPr="0082105F">
        <w:rPr>
          <w:rFonts w:ascii="Courier New" w:hAnsi="Courier New" w:cs="Courier New"/>
          <w:sz w:val="20"/>
          <w:lang w:val="en-US"/>
        </w:rPr>
        <w:t>background-color</w:t>
      </w:r>
      <w:proofErr w:type="gramEnd"/>
      <w:r w:rsidRPr="0082105F">
        <w:rPr>
          <w:rFonts w:ascii="Courier New" w:hAnsi="Courier New" w:cs="Courier New"/>
          <w:sz w:val="20"/>
          <w:lang w:val="en-US"/>
        </w:rPr>
        <w:t>: red;</w:t>
      </w:r>
    </w:p>
    <w:p w:rsidR="00785680" w:rsidRPr="0082105F" w:rsidRDefault="00785680" w:rsidP="00785680">
      <w:pPr>
        <w:rPr>
          <w:rFonts w:ascii="Courier New" w:hAnsi="Courier New" w:cs="Courier New"/>
          <w:b/>
          <w:sz w:val="20"/>
          <w:lang w:val="en-GB"/>
        </w:rPr>
      </w:pPr>
      <w:r w:rsidRPr="0082105F">
        <w:rPr>
          <w:rFonts w:ascii="Courier New" w:hAnsi="Courier New" w:cs="Courier New"/>
          <w:b/>
          <w:sz w:val="20"/>
          <w:lang w:val="en-US"/>
        </w:rPr>
        <w:t xml:space="preserve">  </w:t>
      </w:r>
      <w:proofErr w:type="gramStart"/>
      <w:r w:rsidRPr="0082105F">
        <w:rPr>
          <w:rFonts w:ascii="Courier New" w:hAnsi="Courier New" w:cs="Courier New"/>
          <w:b/>
          <w:sz w:val="20"/>
          <w:lang w:val="en-GB"/>
        </w:rPr>
        <w:t>float</w:t>
      </w:r>
      <w:proofErr w:type="gramEnd"/>
      <w:r w:rsidRPr="0082105F">
        <w:rPr>
          <w:rFonts w:ascii="Courier New" w:hAnsi="Courier New" w:cs="Courier New"/>
          <w:b/>
          <w:sz w:val="20"/>
          <w:lang w:val="en-GB"/>
        </w:rPr>
        <w:t>: right;</w:t>
      </w:r>
    </w:p>
    <w:p w:rsidR="00785680" w:rsidRPr="0082105F" w:rsidRDefault="00785680" w:rsidP="00785680">
      <w:pPr>
        <w:rPr>
          <w:rFonts w:ascii="Courier New" w:hAnsi="Courier New" w:cs="Courier New"/>
          <w:b/>
          <w:sz w:val="20"/>
        </w:rPr>
      </w:pPr>
      <w:r w:rsidRPr="0082105F">
        <w:rPr>
          <w:rFonts w:ascii="Courier New" w:hAnsi="Courier New" w:cs="Courier New"/>
          <w:b/>
          <w:sz w:val="20"/>
          <w:lang w:val="en-GB"/>
        </w:rPr>
        <w:t xml:space="preserve">  </w:t>
      </w:r>
      <w:proofErr w:type="spellStart"/>
      <w:proofErr w:type="gramStart"/>
      <w:r w:rsidRPr="0082105F">
        <w:rPr>
          <w:rFonts w:ascii="Courier New" w:hAnsi="Courier New" w:cs="Courier New"/>
          <w:b/>
          <w:sz w:val="20"/>
        </w:rPr>
        <w:t>width</w:t>
      </w:r>
      <w:proofErr w:type="spellEnd"/>
      <w:proofErr w:type="gramEnd"/>
      <w:r w:rsidRPr="0082105F">
        <w:rPr>
          <w:rFonts w:ascii="Courier New" w:hAnsi="Courier New" w:cs="Courier New"/>
          <w:b/>
          <w:sz w:val="20"/>
        </w:rPr>
        <w:t>: 100px;</w:t>
      </w:r>
    </w:p>
    <w:p w:rsidR="00785680" w:rsidRPr="0082105F" w:rsidRDefault="00785680" w:rsidP="00785680">
      <w:pPr>
        <w:rPr>
          <w:rFonts w:ascii="Courier New" w:hAnsi="Courier New" w:cs="Courier New"/>
          <w:sz w:val="20"/>
        </w:rPr>
      </w:pPr>
      <w:r w:rsidRPr="0082105F">
        <w:rPr>
          <w:rFonts w:ascii="Courier New" w:hAnsi="Courier New" w:cs="Courier New"/>
          <w:sz w:val="20"/>
        </w:rPr>
        <w:t xml:space="preserve">  </w:t>
      </w:r>
      <w:proofErr w:type="spellStart"/>
      <w:proofErr w:type="gramStart"/>
      <w:r w:rsidRPr="0082105F">
        <w:rPr>
          <w:rFonts w:ascii="Courier New" w:hAnsi="Courier New" w:cs="Courier New"/>
          <w:sz w:val="20"/>
        </w:rPr>
        <w:t>margin</w:t>
      </w:r>
      <w:proofErr w:type="spellEnd"/>
      <w:proofErr w:type="gramEnd"/>
      <w:r w:rsidRPr="0082105F">
        <w:rPr>
          <w:rFonts w:ascii="Courier New" w:hAnsi="Courier New" w:cs="Courier New"/>
          <w:sz w:val="20"/>
        </w:rPr>
        <w:t>: 0 0 0 10px;</w:t>
      </w:r>
    </w:p>
    <w:p w:rsidR="00785680" w:rsidRDefault="00785680" w:rsidP="00785680">
      <w:pPr>
        <w:rPr>
          <w:rFonts w:ascii="Courier New" w:hAnsi="Courier New" w:cs="Courier New"/>
          <w:sz w:val="20"/>
        </w:rPr>
      </w:pPr>
      <w:r w:rsidRPr="0082105F">
        <w:rPr>
          <w:rFonts w:ascii="Courier New" w:hAnsi="Courier New" w:cs="Courier New"/>
          <w:sz w:val="20"/>
        </w:rPr>
        <w:t>}</w:t>
      </w:r>
    </w:p>
    <w:p w:rsidR="00785680" w:rsidRPr="0082105F" w:rsidRDefault="00785680" w:rsidP="00785680">
      <w:pPr>
        <w:rPr>
          <w:rFonts w:ascii="Courier New" w:hAnsi="Courier New" w:cs="Courier New"/>
          <w:sz w:val="20"/>
        </w:rPr>
      </w:pPr>
    </w:p>
    <w:p w:rsidR="00785680" w:rsidRPr="0082105F" w:rsidRDefault="00785680" w:rsidP="00785680">
      <w:pPr>
        <w:rPr>
          <w:szCs w:val="24"/>
        </w:rPr>
      </w:pPr>
      <w:r w:rsidRPr="0082105F">
        <w:rPr>
          <w:szCs w:val="24"/>
        </w:rPr>
        <w:t>Résultat :</w:t>
      </w:r>
    </w:p>
    <w:p w:rsidR="00785680" w:rsidRDefault="00785680" w:rsidP="00785680"/>
    <w:p w:rsidR="00785680" w:rsidRDefault="00785680" w:rsidP="00785680">
      <w:r>
        <w:rPr>
          <w:noProof/>
          <w:lang w:eastAsia="fr-FR"/>
        </w:rPr>
        <w:drawing>
          <wp:inline distT="0" distB="0" distL="0" distR="0">
            <wp:extent cx="5762625" cy="285750"/>
            <wp:effectExtent l="0" t="0" r="9525" b="0"/>
            <wp:docPr id="41"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2625" cy="285750"/>
                    </a:xfrm>
                    <a:prstGeom prst="rect">
                      <a:avLst/>
                    </a:prstGeom>
                    <a:noFill/>
                    <a:ln>
                      <a:noFill/>
                    </a:ln>
                  </pic:spPr>
                </pic:pic>
              </a:graphicData>
            </a:graphic>
          </wp:inline>
        </w:drawing>
      </w:r>
    </w:p>
    <w:p w:rsidR="00785680" w:rsidRDefault="00785680" w:rsidP="00785680"/>
    <w:p w:rsidR="00785680" w:rsidRDefault="00785680" w:rsidP="00785680">
      <w:r>
        <w:t>Il est important de tenir compte du flux HTML et d’ordonner correctement les éléments HTML. L’élément flottant doit précéder l’élément qui l’entoure.</w:t>
      </w:r>
    </w:p>
    <w:p w:rsidR="00785680" w:rsidRDefault="00785680" w:rsidP="00785680"/>
    <w:p w:rsidR="00785680" w:rsidRDefault="00785680" w:rsidP="00785680">
      <w:r>
        <w:t>Le positionnement flottant est très utile pour faire du multicolonnage.</w:t>
      </w:r>
    </w:p>
    <w:p w:rsidR="00785680" w:rsidRDefault="00785680" w:rsidP="00785680"/>
    <w:p w:rsidR="00785680" w:rsidRDefault="00785680" w:rsidP="00785680">
      <w:r>
        <w:t>L’exemple suivant montre comment diviser l’espace de la page en 3 colonnes de même largeur avec une séparation verticale à gauche.</w:t>
      </w:r>
    </w:p>
    <w:p w:rsidR="00785680" w:rsidRDefault="00785680" w:rsidP="00785680"/>
    <w:p w:rsidR="00785680" w:rsidRDefault="00785680" w:rsidP="00785680">
      <w:r>
        <w:t>Il faut toutefois prendre garde au dépassement (</w:t>
      </w:r>
      <w:proofErr w:type="spellStart"/>
      <w:r>
        <w:t>overflow</w:t>
      </w:r>
      <w:proofErr w:type="spellEnd"/>
      <w:r>
        <w:t>) qui peut engendrer un rendu visuel peu satisfaisant (La largeur des 3 colonnes dépasse 100% de la zone d’affichage...)</w:t>
      </w:r>
    </w:p>
    <w:p w:rsidR="00785680" w:rsidRDefault="00785680" w:rsidP="00785680"/>
    <w:p w:rsidR="00A513EE" w:rsidRDefault="00A513EE">
      <w:pPr>
        <w:suppressAutoHyphens w:val="0"/>
        <w:ind w:left="0" w:right="0"/>
        <w:rPr>
          <w:b/>
        </w:rPr>
      </w:pPr>
      <w:r>
        <w:rPr>
          <w:b/>
        </w:rPr>
        <w:br w:type="page"/>
      </w:r>
    </w:p>
    <w:p w:rsidR="00785680" w:rsidRPr="00C23EE7" w:rsidRDefault="00785680" w:rsidP="00785680">
      <w:pPr>
        <w:rPr>
          <w:b/>
        </w:rPr>
      </w:pPr>
      <w:r w:rsidRPr="00C23EE7">
        <w:rPr>
          <w:b/>
        </w:rPr>
        <w:lastRenderedPageBreak/>
        <w:t>La définition des styles :</w:t>
      </w:r>
    </w:p>
    <w:p w:rsidR="00785680" w:rsidRDefault="00785680" w:rsidP="00785680"/>
    <w:p w:rsidR="00785680" w:rsidRPr="0082105F" w:rsidRDefault="00785680" w:rsidP="00785680">
      <w:pPr>
        <w:rPr>
          <w:rFonts w:ascii="Courier New" w:hAnsi="Courier New" w:cs="Courier New"/>
          <w:sz w:val="20"/>
        </w:rPr>
      </w:pPr>
      <w:r w:rsidRPr="0082105F">
        <w:rPr>
          <w:rFonts w:ascii="Courier New" w:hAnsi="Courier New" w:cs="Courier New"/>
          <w:sz w:val="20"/>
        </w:rPr>
        <w:t xml:space="preserve">.colonne </w:t>
      </w:r>
    </w:p>
    <w:p w:rsidR="00785680" w:rsidRPr="0082105F" w:rsidRDefault="00785680" w:rsidP="00785680">
      <w:pPr>
        <w:rPr>
          <w:rFonts w:ascii="Courier New" w:hAnsi="Courier New" w:cs="Courier New"/>
          <w:sz w:val="20"/>
        </w:rPr>
      </w:pPr>
      <w:r w:rsidRPr="0082105F">
        <w:rPr>
          <w:rFonts w:ascii="Courier New" w:hAnsi="Courier New" w:cs="Courier New"/>
          <w:sz w:val="20"/>
        </w:rPr>
        <w:t>{</w:t>
      </w:r>
    </w:p>
    <w:p w:rsidR="00785680" w:rsidRPr="0082105F" w:rsidRDefault="00785680" w:rsidP="00785680">
      <w:pPr>
        <w:rPr>
          <w:rFonts w:ascii="Courier New" w:hAnsi="Courier New" w:cs="Courier New"/>
          <w:b/>
          <w:sz w:val="20"/>
          <w:lang w:val="en-GB"/>
        </w:rPr>
      </w:pPr>
      <w:proofErr w:type="gramStart"/>
      <w:r w:rsidRPr="0082105F">
        <w:rPr>
          <w:rFonts w:ascii="Courier New" w:hAnsi="Courier New" w:cs="Courier New"/>
          <w:b/>
          <w:sz w:val="20"/>
          <w:lang w:val="en-GB"/>
        </w:rPr>
        <w:t>float</w:t>
      </w:r>
      <w:proofErr w:type="gramEnd"/>
      <w:r w:rsidRPr="0082105F">
        <w:rPr>
          <w:rFonts w:ascii="Courier New" w:hAnsi="Courier New" w:cs="Courier New"/>
          <w:b/>
          <w:sz w:val="20"/>
          <w:lang w:val="en-GB"/>
        </w:rPr>
        <w:t>: left;</w:t>
      </w:r>
    </w:p>
    <w:p w:rsidR="00785680" w:rsidRPr="0082105F" w:rsidRDefault="00785680" w:rsidP="00785680">
      <w:pPr>
        <w:rPr>
          <w:rFonts w:ascii="Courier New" w:hAnsi="Courier New" w:cs="Courier New"/>
          <w:b/>
          <w:sz w:val="20"/>
          <w:lang w:val="en-GB"/>
        </w:rPr>
      </w:pPr>
      <w:proofErr w:type="gramStart"/>
      <w:r w:rsidRPr="0082105F">
        <w:rPr>
          <w:rFonts w:ascii="Courier New" w:hAnsi="Courier New" w:cs="Courier New"/>
          <w:b/>
          <w:sz w:val="20"/>
          <w:lang w:val="en-GB"/>
        </w:rPr>
        <w:t>width</w:t>
      </w:r>
      <w:proofErr w:type="gramEnd"/>
      <w:r w:rsidRPr="0082105F">
        <w:rPr>
          <w:rFonts w:ascii="Courier New" w:hAnsi="Courier New" w:cs="Courier New"/>
          <w:b/>
          <w:sz w:val="20"/>
          <w:lang w:val="en-GB"/>
        </w:rPr>
        <w:t>: 32%;</w:t>
      </w:r>
    </w:p>
    <w:p w:rsidR="00785680" w:rsidRPr="0082105F" w:rsidRDefault="00785680" w:rsidP="00785680">
      <w:pPr>
        <w:rPr>
          <w:rFonts w:ascii="Courier New" w:hAnsi="Courier New" w:cs="Courier New"/>
          <w:sz w:val="20"/>
          <w:lang w:val="en-GB"/>
        </w:rPr>
      </w:pPr>
      <w:proofErr w:type="gramStart"/>
      <w:r w:rsidRPr="0082105F">
        <w:rPr>
          <w:rFonts w:ascii="Courier New" w:hAnsi="Courier New" w:cs="Courier New"/>
          <w:sz w:val="20"/>
          <w:lang w:val="en-GB"/>
        </w:rPr>
        <w:t>background-</w:t>
      </w:r>
      <w:proofErr w:type="spellStart"/>
      <w:r w:rsidRPr="0082105F">
        <w:rPr>
          <w:rFonts w:ascii="Courier New" w:hAnsi="Courier New" w:cs="Courier New"/>
          <w:sz w:val="20"/>
          <w:lang w:val="en-GB"/>
        </w:rPr>
        <w:t>color</w:t>
      </w:r>
      <w:proofErr w:type="spellEnd"/>
      <w:proofErr w:type="gramEnd"/>
      <w:r w:rsidRPr="0082105F">
        <w:rPr>
          <w:rFonts w:ascii="Courier New" w:hAnsi="Courier New" w:cs="Courier New"/>
          <w:sz w:val="20"/>
          <w:lang w:val="en-GB"/>
        </w:rPr>
        <w:t>: yellow;</w:t>
      </w:r>
    </w:p>
    <w:p w:rsidR="00785680" w:rsidRPr="0082105F" w:rsidRDefault="00785680" w:rsidP="00785680">
      <w:pPr>
        <w:rPr>
          <w:rFonts w:ascii="Courier New" w:hAnsi="Courier New" w:cs="Courier New"/>
          <w:sz w:val="20"/>
          <w:lang w:val="en-US"/>
        </w:rPr>
      </w:pPr>
      <w:proofErr w:type="gramStart"/>
      <w:r w:rsidRPr="0082105F">
        <w:rPr>
          <w:rFonts w:ascii="Courier New" w:hAnsi="Courier New" w:cs="Courier New"/>
          <w:sz w:val="20"/>
          <w:lang w:val="en-US"/>
        </w:rPr>
        <w:t>text-</w:t>
      </w:r>
      <w:proofErr w:type="gramEnd"/>
      <w:r w:rsidRPr="0082105F">
        <w:rPr>
          <w:rFonts w:ascii="Courier New" w:hAnsi="Courier New" w:cs="Courier New"/>
          <w:sz w:val="20"/>
          <w:lang w:val="en-US"/>
        </w:rPr>
        <w:t>align: justify;</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border-left-</w:t>
      </w:r>
      <w:proofErr w:type="gramStart"/>
      <w:r w:rsidRPr="0082105F">
        <w:rPr>
          <w:rFonts w:ascii="Courier New" w:hAnsi="Courier New" w:cs="Courier New"/>
          <w:sz w:val="20"/>
          <w:lang w:val="en-GB"/>
        </w:rPr>
        <w:t>style :</w:t>
      </w:r>
      <w:proofErr w:type="gramEnd"/>
      <w:r w:rsidRPr="0082105F">
        <w:rPr>
          <w:rFonts w:ascii="Courier New" w:hAnsi="Courier New" w:cs="Courier New"/>
          <w:sz w:val="20"/>
          <w:lang w:val="en-GB"/>
        </w:rPr>
        <w:t xml:space="preserve"> solid;</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border-left-</w:t>
      </w:r>
      <w:proofErr w:type="spellStart"/>
      <w:proofErr w:type="gramStart"/>
      <w:r w:rsidRPr="0082105F">
        <w:rPr>
          <w:rFonts w:ascii="Courier New" w:hAnsi="Courier New" w:cs="Courier New"/>
          <w:sz w:val="20"/>
          <w:lang w:val="en-GB"/>
        </w:rPr>
        <w:t>color</w:t>
      </w:r>
      <w:proofErr w:type="spellEnd"/>
      <w:r w:rsidRPr="0082105F">
        <w:rPr>
          <w:rFonts w:ascii="Courier New" w:hAnsi="Courier New" w:cs="Courier New"/>
          <w:sz w:val="20"/>
          <w:lang w:val="en-GB"/>
        </w:rPr>
        <w:t xml:space="preserve"> :</w:t>
      </w:r>
      <w:proofErr w:type="gramEnd"/>
      <w:r w:rsidRPr="0082105F">
        <w:rPr>
          <w:rFonts w:ascii="Courier New" w:hAnsi="Courier New" w:cs="Courier New"/>
          <w:sz w:val="20"/>
          <w:lang w:val="en-GB"/>
        </w:rPr>
        <w:t xml:space="preserve"> blue;</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border-left-</w:t>
      </w:r>
      <w:proofErr w:type="gramStart"/>
      <w:r w:rsidRPr="0082105F">
        <w:rPr>
          <w:rFonts w:ascii="Courier New" w:hAnsi="Courier New" w:cs="Courier New"/>
          <w:sz w:val="20"/>
          <w:lang w:val="en-GB"/>
        </w:rPr>
        <w:t>width :</w:t>
      </w:r>
      <w:proofErr w:type="gramEnd"/>
      <w:r w:rsidRPr="0082105F">
        <w:rPr>
          <w:rFonts w:ascii="Courier New" w:hAnsi="Courier New" w:cs="Courier New"/>
          <w:sz w:val="20"/>
          <w:lang w:val="en-GB"/>
        </w:rPr>
        <w:t xml:space="preserve"> 0.2em;</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padding-</w:t>
      </w:r>
      <w:proofErr w:type="gramStart"/>
      <w:r w:rsidRPr="0082105F">
        <w:rPr>
          <w:rFonts w:ascii="Courier New" w:hAnsi="Courier New" w:cs="Courier New"/>
          <w:sz w:val="20"/>
          <w:lang w:val="en-GB"/>
        </w:rPr>
        <w:t>left :</w:t>
      </w:r>
      <w:proofErr w:type="gramEnd"/>
      <w:r w:rsidRPr="0082105F">
        <w:rPr>
          <w:rFonts w:ascii="Courier New" w:hAnsi="Courier New" w:cs="Courier New"/>
          <w:sz w:val="20"/>
          <w:lang w:val="en-GB"/>
        </w:rPr>
        <w:t xml:space="preserve"> 0.3em;</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 xml:space="preserve">.corps </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 xml:space="preserve">  </w:t>
      </w:r>
      <w:proofErr w:type="gramStart"/>
      <w:r w:rsidRPr="0082105F">
        <w:rPr>
          <w:rFonts w:ascii="Courier New" w:hAnsi="Courier New" w:cs="Courier New"/>
          <w:sz w:val="20"/>
          <w:lang w:val="en-GB"/>
        </w:rPr>
        <w:t>background-</w:t>
      </w:r>
      <w:proofErr w:type="spellStart"/>
      <w:r w:rsidRPr="0082105F">
        <w:rPr>
          <w:rFonts w:ascii="Courier New" w:hAnsi="Courier New" w:cs="Courier New"/>
          <w:sz w:val="20"/>
          <w:lang w:val="en-GB"/>
        </w:rPr>
        <w:t>color</w:t>
      </w:r>
      <w:proofErr w:type="spellEnd"/>
      <w:proofErr w:type="gramEnd"/>
      <w:r w:rsidRPr="0082105F">
        <w:rPr>
          <w:rFonts w:ascii="Courier New" w:hAnsi="Courier New" w:cs="Courier New"/>
          <w:sz w:val="20"/>
          <w:lang w:val="en-GB"/>
        </w:rPr>
        <w:t>: red;</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 xml:space="preserve">  </w:t>
      </w:r>
      <w:proofErr w:type="gramStart"/>
      <w:r w:rsidRPr="0082105F">
        <w:rPr>
          <w:rFonts w:ascii="Courier New" w:hAnsi="Courier New" w:cs="Courier New"/>
          <w:sz w:val="20"/>
          <w:lang w:val="en-GB"/>
        </w:rPr>
        <w:t>margin</w:t>
      </w:r>
      <w:proofErr w:type="gramEnd"/>
      <w:r w:rsidRPr="0082105F">
        <w:rPr>
          <w:rFonts w:ascii="Courier New" w:hAnsi="Courier New" w:cs="Courier New"/>
          <w:sz w:val="20"/>
          <w:lang w:val="en-GB"/>
        </w:rPr>
        <w:t>: 0;</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 xml:space="preserve">  </w:t>
      </w:r>
      <w:proofErr w:type="gramStart"/>
      <w:r w:rsidRPr="0082105F">
        <w:rPr>
          <w:rFonts w:ascii="Courier New" w:hAnsi="Courier New" w:cs="Courier New"/>
          <w:sz w:val="20"/>
          <w:lang w:val="en-GB"/>
        </w:rPr>
        <w:t>padding</w:t>
      </w:r>
      <w:proofErr w:type="gramEnd"/>
      <w:r w:rsidRPr="0082105F">
        <w:rPr>
          <w:rFonts w:ascii="Courier New" w:hAnsi="Courier New" w:cs="Courier New"/>
          <w:sz w:val="20"/>
          <w:lang w:val="en-GB"/>
        </w:rPr>
        <w:t>: 0;</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w:t>
      </w:r>
    </w:p>
    <w:p w:rsidR="00785680" w:rsidRPr="00D25C18" w:rsidRDefault="00785680" w:rsidP="00785680">
      <w:pPr>
        <w:rPr>
          <w:lang w:val="en-GB"/>
        </w:rPr>
      </w:pPr>
    </w:p>
    <w:p w:rsidR="00785680" w:rsidRPr="00D25C18" w:rsidRDefault="00785680" w:rsidP="00785680">
      <w:pPr>
        <w:rPr>
          <w:lang w:val="en-GB"/>
        </w:rPr>
      </w:pPr>
      <w:r w:rsidRPr="00D25C18">
        <w:rPr>
          <w:lang w:val="en-GB"/>
        </w:rPr>
        <w:t>Le code HTML</w:t>
      </w:r>
    </w:p>
    <w:p w:rsidR="00785680" w:rsidRPr="00D25C18" w:rsidRDefault="00785680" w:rsidP="00785680">
      <w:pPr>
        <w:rPr>
          <w:lang w:val="en-GB"/>
        </w:rPr>
      </w:pP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&lt;body class='corps'&gt;</w:t>
      </w:r>
    </w:p>
    <w:p w:rsidR="00785680" w:rsidRPr="0082105F" w:rsidRDefault="00785680" w:rsidP="00785680">
      <w:pPr>
        <w:rPr>
          <w:rFonts w:ascii="Courier New" w:hAnsi="Courier New" w:cs="Courier New"/>
          <w:sz w:val="20"/>
        </w:rPr>
      </w:pPr>
      <w:r w:rsidRPr="0082105F">
        <w:rPr>
          <w:rFonts w:ascii="Courier New" w:hAnsi="Courier New" w:cs="Courier New"/>
          <w:sz w:val="20"/>
        </w:rPr>
        <w:t>&lt;div class='colonne'&gt;</w:t>
      </w:r>
    </w:p>
    <w:p w:rsidR="00785680" w:rsidRPr="0082105F" w:rsidRDefault="00785680" w:rsidP="00785680">
      <w:pPr>
        <w:rPr>
          <w:rFonts w:ascii="Courier New" w:hAnsi="Courier New" w:cs="Courier New"/>
          <w:sz w:val="20"/>
        </w:rPr>
      </w:pPr>
      <w:r w:rsidRPr="0082105F">
        <w:rPr>
          <w:rFonts w:ascii="Courier New" w:hAnsi="Courier New" w:cs="Courier New"/>
          <w:sz w:val="20"/>
        </w:rPr>
        <w:t>&lt;p&gt;Le positionnement en flux normal correspond à la mise en forme résultant de l’interprétation au fur et à mesure de la transcription des ...&lt;/p&gt;</w:t>
      </w:r>
    </w:p>
    <w:p w:rsidR="00785680" w:rsidRPr="0082105F" w:rsidRDefault="00785680" w:rsidP="00785680">
      <w:pPr>
        <w:rPr>
          <w:rFonts w:ascii="Courier New" w:hAnsi="Courier New" w:cs="Courier New"/>
          <w:sz w:val="20"/>
        </w:rPr>
      </w:pPr>
      <w:r w:rsidRPr="0082105F">
        <w:rPr>
          <w:rFonts w:ascii="Courier New" w:hAnsi="Courier New" w:cs="Courier New"/>
          <w:sz w:val="20"/>
        </w:rPr>
        <w:t>&lt;/</w:t>
      </w:r>
      <w:proofErr w:type="gramStart"/>
      <w:r w:rsidRPr="0082105F">
        <w:rPr>
          <w:rFonts w:ascii="Courier New" w:hAnsi="Courier New" w:cs="Courier New"/>
          <w:sz w:val="20"/>
        </w:rPr>
        <w:t>div</w:t>
      </w:r>
      <w:proofErr w:type="gramEnd"/>
      <w:r w:rsidRPr="0082105F">
        <w:rPr>
          <w:rFonts w:ascii="Courier New" w:hAnsi="Courier New" w:cs="Courier New"/>
          <w:sz w:val="20"/>
        </w:rPr>
        <w:t>&gt;</w:t>
      </w:r>
    </w:p>
    <w:p w:rsidR="00785680" w:rsidRPr="0082105F" w:rsidRDefault="00785680" w:rsidP="00785680">
      <w:pPr>
        <w:rPr>
          <w:rFonts w:ascii="Courier New" w:hAnsi="Courier New" w:cs="Courier New"/>
          <w:sz w:val="20"/>
        </w:rPr>
      </w:pPr>
      <w:r w:rsidRPr="0082105F">
        <w:rPr>
          <w:rFonts w:ascii="Courier New" w:hAnsi="Courier New" w:cs="Courier New"/>
          <w:sz w:val="20"/>
        </w:rPr>
        <w:t>&lt;div class='colonne'&gt;</w:t>
      </w:r>
    </w:p>
    <w:p w:rsidR="00785680" w:rsidRPr="0082105F" w:rsidRDefault="00785680" w:rsidP="00785680">
      <w:pPr>
        <w:rPr>
          <w:rFonts w:ascii="Courier New" w:hAnsi="Courier New" w:cs="Courier New"/>
          <w:sz w:val="20"/>
        </w:rPr>
      </w:pPr>
      <w:r w:rsidRPr="0082105F">
        <w:rPr>
          <w:rFonts w:ascii="Courier New" w:hAnsi="Courier New" w:cs="Courier New"/>
          <w:sz w:val="20"/>
        </w:rPr>
        <w:t>&lt;p&gt;Le positionnement relatif permet ...&lt;/p&gt;</w:t>
      </w:r>
    </w:p>
    <w:p w:rsidR="00785680" w:rsidRPr="0082105F" w:rsidRDefault="00785680" w:rsidP="00785680">
      <w:pPr>
        <w:rPr>
          <w:rFonts w:ascii="Courier New" w:hAnsi="Courier New" w:cs="Courier New"/>
          <w:sz w:val="20"/>
        </w:rPr>
      </w:pPr>
      <w:r w:rsidRPr="0082105F">
        <w:rPr>
          <w:rFonts w:ascii="Courier New" w:hAnsi="Courier New" w:cs="Courier New"/>
          <w:sz w:val="20"/>
        </w:rPr>
        <w:t>&lt;/</w:t>
      </w:r>
      <w:proofErr w:type="gramStart"/>
      <w:r w:rsidRPr="0082105F">
        <w:rPr>
          <w:rFonts w:ascii="Courier New" w:hAnsi="Courier New" w:cs="Courier New"/>
          <w:sz w:val="20"/>
        </w:rPr>
        <w:t>div</w:t>
      </w:r>
      <w:proofErr w:type="gramEnd"/>
      <w:r w:rsidRPr="0082105F">
        <w:rPr>
          <w:rFonts w:ascii="Courier New" w:hAnsi="Courier New" w:cs="Courier New"/>
          <w:sz w:val="20"/>
        </w:rPr>
        <w:t>&gt;</w:t>
      </w:r>
    </w:p>
    <w:p w:rsidR="00785680" w:rsidRPr="0082105F" w:rsidRDefault="00785680" w:rsidP="00785680">
      <w:pPr>
        <w:rPr>
          <w:rFonts w:ascii="Courier New" w:hAnsi="Courier New" w:cs="Courier New"/>
          <w:sz w:val="20"/>
        </w:rPr>
      </w:pPr>
      <w:r w:rsidRPr="0082105F">
        <w:rPr>
          <w:rFonts w:ascii="Courier New" w:hAnsi="Courier New" w:cs="Courier New"/>
          <w:sz w:val="20"/>
        </w:rPr>
        <w:t>&lt;div class='colonne'&gt;</w:t>
      </w:r>
    </w:p>
    <w:p w:rsidR="00785680" w:rsidRPr="0082105F" w:rsidRDefault="00785680" w:rsidP="00785680">
      <w:pPr>
        <w:rPr>
          <w:rFonts w:ascii="Courier New" w:hAnsi="Courier New" w:cs="Courier New"/>
          <w:sz w:val="20"/>
        </w:rPr>
      </w:pPr>
      <w:r w:rsidRPr="0082105F">
        <w:rPr>
          <w:rFonts w:ascii="Courier New" w:hAnsi="Courier New" w:cs="Courier New"/>
          <w:sz w:val="20"/>
        </w:rPr>
        <w:t xml:space="preserve">&lt;p&gt;La position </w:t>
      </w:r>
      <w:proofErr w:type="spellStart"/>
      <w:r w:rsidRPr="0082105F">
        <w:rPr>
          <w:rFonts w:ascii="Courier New" w:hAnsi="Courier New" w:cs="Courier New"/>
          <w:sz w:val="20"/>
        </w:rPr>
        <w:t>float</w:t>
      </w:r>
      <w:proofErr w:type="spellEnd"/>
      <w:r w:rsidRPr="0082105F">
        <w:rPr>
          <w:rFonts w:ascii="Courier New" w:hAnsi="Courier New" w:cs="Courier New"/>
          <w:sz w:val="20"/>
        </w:rPr>
        <w:t xml:space="preserve"> retire ...&lt;/p&gt;</w:t>
      </w:r>
    </w:p>
    <w:p w:rsidR="00785680" w:rsidRPr="0082105F" w:rsidRDefault="00785680" w:rsidP="00785680">
      <w:pPr>
        <w:rPr>
          <w:rFonts w:ascii="Courier New" w:hAnsi="Courier New" w:cs="Courier New"/>
          <w:sz w:val="20"/>
        </w:rPr>
      </w:pPr>
      <w:r w:rsidRPr="0082105F">
        <w:rPr>
          <w:rFonts w:ascii="Courier New" w:hAnsi="Courier New" w:cs="Courier New"/>
          <w:sz w:val="20"/>
        </w:rPr>
        <w:t>&lt;/</w:t>
      </w:r>
      <w:proofErr w:type="gramStart"/>
      <w:r w:rsidRPr="0082105F">
        <w:rPr>
          <w:rFonts w:ascii="Courier New" w:hAnsi="Courier New" w:cs="Courier New"/>
          <w:sz w:val="20"/>
        </w:rPr>
        <w:t>div</w:t>
      </w:r>
      <w:proofErr w:type="gramEnd"/>
      <w:r w:rsidRPr="0082105F">
        <w:rPr>
          <w:rFonts w:ascii="Courier New" w:hAnsi="Courier New" w:cs="Courier New"/>
          <w:sz w:val="20"/>
        </w:rPr>
        <w:t>&gt;</w:t>
      </w:r>
    </w:p>
    <w:p w:rsidR="00785680" w:rsidRPr="0082105F" w:rsidRDefault="00785680" w:rsidP="00785680">
      <w:pPr>
        <w:rPr>
          <w:rFonts w:ascii="Courier New" w:hAnsi="Courier New" w:cs="Courier New"/>
          <w:sz w:val="20"/>
        </w:rPr>
      </w:pPr>
      <w:r w:rsidRPr="0082105F">
        <w:rPr>
          <w:rFonts w:ascii="Courier New" w:hAnsi="Courier New" w:cs="Courier New"/>
          <w:sz w:val="20"/>
        </w:rPr>
        <w:t>&lt;/</w:t>
      </w:r>
      <w:proofErr w:type="gramStart"/>
      <w:r w:rsidRPr="0082105F">
        <w:rPr>
          <w:rFonts w:ascii="Courier New" w:hAnsi="Courier New" w:cs="Courier New"/>
          <w:sz w:val="20"/>
        </w:rPr>
        <w:t>body</w:t>
      </w:r>
      <w:proofErr w:type="gramEnd"/>
      <w:r w:rsidRPr="0082105F">
        <w:rPr>
          <w:rFonts w:ascii="Courier New" w:hAnsi="Courier New" w:cs="Courier New"/>
          <w:sz w:val="20"/>
        </w:rPr>
        <w:t>&gt;</w:t>
      </w:r>
    </w:p>
    <w:p w:rsidR="00785680" w:rsidRDefault="00785680" w:rsidP="00785680"/>
    <w:p w:rsidR="00785680" w:rsidRDefault="00785680" w:rsidP="00785680">
      <w:r>
        <w:t>Le résultat obtenu :</w:t>
      </w:r>
    </w:p>
    <w:p w:rsidR="00785680" w:rsidRDefault="00785680" w:rsidP="00785680"/>
    <w:p w:rsidR="00785680" w:rsidRDefault="00785680" w:rsidP="00785680">
      <w:r>
        <w:rPr>
          <w:noProof/>
          <w:lang w:eastAsia="fr-FR"/>
        </w:rPr>
        <w:drawing>
          <wp:inline distT="0" distB="0" distL="0" distR="0">
            <wp:extent cx="5762625" cy="1076325"/>
            <wp:effectExtent l="0" t="0" r="9525" b="9525"/>
            <wp:docPr id="42"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2625" cy="1076325"/>
                    </a:xfrm>
                    <a:prstGeom prst="rect">
                      <a:avLst/>
                    </a:prstGeom>
                    <a:noFill/>
                    <a:ln>
                      <a:noFill/>
                    </a:ln>
                  </pic:spPr>
                </pic:pic>
              </a:graphicData>
            </a:graphic>
          </wp:inline>
        </w:drawing>
      </w:r>
    </w:p>
    <w:p w:rsidR="00785680" w:rsidRDefault="00785680" w:rsidP="00785680"/>
    <w:p w:rsidR="00785680" w:rsidRDefault="00785680" w:rsidP="00785680">
      <w:pPr>
        <w:pStyle w:val="Titre3"/>
        <w:numPr>
          <w:ilvl w:val="0"/>
          <w:numId w:val="0"/>
        </w:numPr>
        <w:ind w:left="1287" w:hanging="720"/>
        <w:rPr>
          <w:rFonts w:ascii="Myriad Pro" w:hAnsi="Myriad Pro"/>
          <w:sz w:val="24"/>
          <w:szCs w:val="24"/>
        </w:rPr>
      </w:pPr>
      <w:bookmarkStart w:id="42" w:name="_Toc350863869"/>
    </w:p>
    <w:p w:rsidR="00785680" w:rsidRPr="00C50515" w:rsidRDefault="00785680" w:rsidP="00785680">
      <w:pPr>
        <w:pStyle w:val="Titre3"/>
        <w:numPr>
          <w:ilvl w:val="0"/>
          <w:numId w:val="0"/>
        </w:numPr>
        <w:ind w:left="1287" w:hanging="720"/>
        <w:rPr>
          <w:rFonts w:ascii="Myriad Pro" w:hAnsi="Myriad Pro"/>
          <w:sz w:val="24"/>
          <w:szCs w:val="24"/>
        </w:rPr>
      </w:pPr>
      <w:bookmarkStart w:id="43" w:name="_Toc440371232"/>
      <w:bookmarkStart w:id="44" w:name="_Toc440614867"/>
      <w:bookmarkStart w:id="45" w:name="_Toc440619903"/>
      <w:bookmarkStart w:id="46" w:name="_Toc453315431"/>
      <w:r>
        <w:rPr>
          <w:rFonts w:ascii="Myriad Pro" w:hAnsi="Myriad Pro"/>
          <w:sz w:val="24"/>
          <w:szCs w:val="24"/>
        </w:rPr>
        <w:t>Les problèmes de débordement :</w:t>
      </w:r>
      <w:bookmarkEnd w:id="43"/>
      <w:bookmarkEnd w:id="44"/>
      <w:bookmarkEnd w:id="45"/>
      <w:bookmarkEnd w:id="46"/>
    </w:p>
    <w:bookmarkEnd w:id="42"/>
    <w:p w:rsidR="00785680" w:rsidRDefault="00785680" w:rsidP="00785680"/>
    <w:p w:rsidR="00785680" w:rsidRDefault="00785680" w:rsidP="00785680">
      <w:r>
        <w:t>Lorsque nous incluons des éléments flottants dans une subdivision de page &lt;div&gt; sans préciser de taille pour celle-ci (taille des contenus), il se produit des effets non recherchés. Exemple, dans le cas de cette page avec 2 colonnes dans une division dont le fond est vert, le corps de la page ayant un fond rouge, nous obtenons ceci :</w:t>
      </w:r>
    </w:p>
    <w:p w:rsidR="00785680" w:rsidRDefault="00785680" w:rsidP="00785680"/>
    <w:p w:rsidR="00785680" w:rsidRDefault="00785680" w:rsidP="00785680">
      <w:r>
        <w:rPr>
          <w:noProof/>
          <w:lang w:eastAsia="fr-FR"/>
        </w:rPr>
        <w:lastRenderedPageBreak/>
        <w:drawing>
          <wp:inline distT="0" distB="0" distL="0" distR="0">
            <wp:extent cx="5753100" cy="1314450"/>
            <wp:effectExtent l="0" t="0" r="0" b="0"/>
            <wp:docPr id="43"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53100" cy="1314450"/>
                    </a:xfrm>
                    <a:prstGeom prst="rect">
                      <a:avLst/>
                    </a:prstGeom>
                    <a:noFill/>
                    <a:ln>
                      <a:noFill/>
                    </a:ln>
                  </pic:spPr>
                </pic:pic>
              </a:graphicData>
            </a:graphic>
          </wp:inline>
        </w:drawing>
      </w:r>
    </w:p>
    <w:p w:rsidR="00785680" w:rsidRDefault="00785680" w:rsidP="00785680"/>
    <w:p w:rsidR="00785680" w:rsidRDefault="00785680" w:rsidP="00785680">
      <w:r>
        <w:t>Le style de la division conteneur ne précise pas la taille de celle-ci.</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 xml:space="preserve">.global </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 xml:space="preserve">  </w:t>
      </w:r>
      <w:proofErr w:type="gramStart"/>
      <w:r w:rsidRPr="0082105F">
        <w:rPr>
          <w:rFonts w:ascii="Courier New" w:hAnsi="Courier New" w:cs="Courier New"/>
          <w:sz w:val="20"/>
          <w:lang w:val="en-GB"/>
        </w:rPr>
        <w:t>background-</w:t>
      </w:r>
      <w:proofErr w:type="spellStart"/>
      <w:r w:rsidRPr="0082105F">
        <w:rPr>
          <w:rFonts w:ascii="Courier New" w:hAnsi="Courier New" w:cs="Courier New"/>
          <w:sz w:val="20"/>
          <w:lang w:val="en-GB"/>
        </w:rPr>
        <w:t>color</w:t>
      </w:r>
      <w:proofErr w:type="spellEnd"/>
      <w:proofErr w:type="gramEnd"/>
      <w:r w:rsidRPr="0082105F">
        <w:rPr>
          <w:rFonts w:ascii="Courier New" w:hAnsi="Courier New" w:cs="Courier New"/>
          <w:sz w:val="20"/>
          <w:lang w:val="en-GB"/>
        </w:rPr>
        <w:t>: green;</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 xml:space="preserve">  </w:t>
      </w:r>
      <w:proofErr w:type="gramStart"/>
      <w:r w:rsidRPr="0082105F">
        <w:rPr>
          <w:rFonts w:ascii="Courier New" w:hAnsi="Courier New" w:cs="Courier New"/>
          <w:sz w:val="20"/>
          <w:lang w:val="en-GB"/>
        </w:rPr>
        <w:t>margin</w:t>
      </w:r>
      <w:proofErr w:type="gramEnd"/>
      <w:r w:rsidRPr="0082105F">
        <w:rPr>
          <w:rFonts w:ascii="Courier New" w:hAnsi="Courier New" w:cs="Courier New"/>
          <w:sz w:val="20"/>
          <w:lang w:val="en-GB"/>
        </w:rPr>
        <w:t>: 0;</w:t>
      </w:r>
    </w:p>
    <w:p w:rsidR="00785680" w:rsidRPr="0077511F" w:rsidRDefault="00785680" w:rsidP="00785680">
      <w:pPr>
        <w:rPr>
          <w:rFonts w:ascii="Courier New" w:hAnsi="Courier New" w:cs="Courier New"/>
          <w:sz w:val="20"/>
          <w:lang w:val="en-US"/>
        </w:rPr>
      </w:pPr>
      <w:r w:rsidRPr="0082105F">
        <w:rPr>
          <w:rFonts w:ascii="Courier New" w:hAnsi="Courier New" w:cs="Courier New"/>
          <w:sz w:val="20"/>
          <w:lang w:val="en-GB"/>
        </w:rPr>
        <w:t xml:space="preserve">  </w:t>
      </w:r>
      <w:proofErr w:type="gramStart"/>
      <w:r w:rsidRPr="0077511F">
        <w:rPr>
          <w:rFonts w:ascii="Courier New" w:hAnsi="Courier New" w:cs="Courier New"/>
          <w:sz w:val="20"/>
          <w:lang w:val="en-US"/>
        </w:rPr>
        <w:t>padding</w:t>
      </w:r>
      <w:proofErr w:type="gramEnd"/>
      <w:r w:rsidRPr="0077511F">
        <w:rPr>
          <w:rFonts w:ascii="Courier New" w:hAnsi="Courier New" w:cs="Courier New"/>
          <w:sz w:val="20"/>
          <w:lang w:val="en-US"/>
        </w:rPr>
        <w:t>: 0;</w:t>
      </w:r>
    </w:p>
    <w:p w:rsidR="00785680" w:rsidRPr="0082105F" w:rsidRDefault="00785680" w:rsidP="00785680">
      <w:pPr>
        <w:rPr>
          <w:rFonts w:ascii="Courier New" w:hAnsi="Courier New" w:cs="Courier New"/>
          <w:sz w:val="20"/>
        </w:rPr>
      </w:pPr>
      <w:r w:rsidRPr="0082105F">
        <w:rPr>
          <w:rFonts w:ascii="Courier New" w:hAnsi="Courier New" w:cs="Courier New"/>
          <w:sz w:val="20"/>
        </w:rPr>
        <w:t>}</w:t>
      </w:r>
    </w:p>
    <w:p w:rsidR="00785680" w:rsidRPr="00F642A2" w:rsidRDefault="00785680" w:rsidP="00785680"/>
    <w:p w:rsidR="00785680" w:rsidRDefault="00785680" w:rsidP="00785680">
      <w:r>
        <w:t>Hors nous souhaitons obtenir un fond vert sur toute la division.</w:t>
      </w:r>
    </w:p>
    <w:p w:rsidR="00785680" w:rsidRDefault="00785680" w:rsidP="00785680">
      <w:r>
        <w:t xml:space="preserve">Nous allons avoir recours à la propriété </w:t>
      </w:r>
      <w:proofErr w:type="spellStart"/>
      <w:r w:rsidRPr="00E1729F">
        <w:rPr>
          <w:b/>
        </w:rPr>
        <w:t>clear</w:t>
      </w:r>
      <w:proofErr w:type="spellEnd"/>
      <w:r>
        <w:t xml:space="preserve"> qui interdit le voisinage d’un élément flottant, forçant ainsi l’élément portant cette propriété à se positionner dans le respect de la propriété </w:t>
      </w:r>
      <w:proofErr w:type="spellStart"/>
      <w:r>
        <w:t>clear</w:t>
      </w:r>
      <w:proofErr w:type="spellEnd"/>
      <w:r>
        <w:t>.</w:t>
      </w:r>
    </w:p>
    <w:p w:rsidR="00785680" w:rsidRDefault="00785680" w:rsidP="00785680">
      <w:proofErr w:type="spellStart"/>
      <w:r>
        <w:t>Clear</w:t>
      </w:r>
      <w:proofErr w:type="spellEnd"/>
      <w:r>
        <w:t xml:space="preserve"> admet 3 valeurs : right pas d’élément flottant à droite, </w:t>
      </w:r>
      <w:proofErr w:type="spellStart"/>
      <w:r>
        <w:t>left</w:t>
      </w:r>
      <w:proofErr w:type="spellEnd"/>
      <w:r>
        <w:t xml:space="preserve"> aucun flottant à gauche, </w:t>
      </w:r>
      <w:proofErr w:type="spellStart"/>
      <w:r>
        <w:t>both</w:t>
      </w:r>
      <w:proofErr w:type="spellEnd"/>
      <w:r>
        <w:t xml:space="preserve"> aucun flottant ni à droite ni à gauche.</w:t>
      </w:r>
    </w:p>
    <w:p w:rsidR="00785680" w:rsidRDefault="00785680" w:rsidP="00785680"/>
    <w:p w:rsidR="00785680" w:rsidRDefault="00785680" w:rsidP="00785680">
      <w:r>
        <w:t xml:space="preserve">Dans notre cas, nous allons forcer le position d’un élément quelconque non affiché après les éléments flottants en utilisant la propriété </w:t>
      </w:r>
      <w:proofErr w:type="spellStart"/>
      <w:r>
        <w:t>clear</w:t>
      </w:r>
      <w:proofErr w:type="spellEnd"/>
      <w:r>
        <w:t> </w:t>
      </w:r>
      <w:proofErr w:type="gramStart"/>
      <w:r>
        <w:t>:</w:t>
      </w:r>
      <w:proofErr w:type="spellStart"/>
      <w:r>
        <w:t>both</w:t>
      </w:r>
      <w:proofErr w:type="spellEnd"/>
      <w:proofErr w:type="gramEnd"/>
      <w:r>
        <w:t>. L’élément va donc être repositionné dans le flux courant.</w:t>
      </w:r>
    </w:p>
    <w:p w:rsidR="00785680" w:rsidRDefault="00785680" w:rsidP="00785680"/>
    <w:p w:rsidR="00785680" w:rsidRDefault="00785680" w:rsidP="00785680">
      <w:r>
        <w:t>Ajout d’une division invisible juste après la deuxième colonne avec le style suivant :</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#separation</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w:t>
      </w:r>
    </w:p>
    <w:p w:rsidR="00785680" w:rsidRPr="0082105F" w:rsidRDefault="00785680" w:rsidP="00785680">
      <w:pPr>
        <w:rPr>
          <w:rFonts w:ascii="Courier New" w:hAnsi="Courier New" w:cs="Courier New"/>
          <w:sz w:val="20"/>
          <w:lang w:val="en-GB"/>
        </w:rPr>
      </w:pPr>
      <w:proofErr w:type="gramStart"/>
      <w:r w:rsidRPr="0082105F">
        <w:rPr>
          <w:rFonts w:ascii="Courier New" w:hAnsi="Courier New" w:cs="Courier New"/>
          <w:sz w:val="20"/>
          <w:lang w:val="en-GB"/>
        </w:rPr>
        <w:t>clear</w:t>
      </w:r>
      <w:proofErr w:type="gramEnd"/>
      <w:r w:rsidRPr="0082105F">
        <w:rPr>
          <w:rFonts w:ascii="Courier New" w:hAnsi="Courier New" w:cs="Courier New"/>
          <w:sz w:val="20"/>
          <w:lang w:val="en-GB"/>
        </w:rPr>
        <w:t>: both;</w:t>
      </w:r>
    </w:p>
    <w:p w:rsidR="00785680" w:rsidRPr="0082105F" w:rsidRDefault="00785680" w:rsidP="00785680">
      <w:pPr>
        <w:rPr>
          <w:rFonts w:ascii="Courier New" w:hAnsi="Courier New" w:cs="Courier New"/>
          <w:sz w:val="20"/>
          <w:lang w:val="en-GB"/>
        </w:rPr>
      </w:pPr>
      <w:proofErr w:type="gramStart"/>
      <w:r w:rsidRPr="0082105F">
        <w:rPr>
          <w:rFonts w:ascii="Courier New" w:hAnsi="Courier New" w:cs="Courier New"/>
          <w:sz w:val="20"/>
          <w:lang w:val="en-GB"/>
        </w:rPr>
        <w:t>visibility</w:t>
      </w:r>
      <w:proofErr w:type="gramEnd"/>
      <w:r w:rsidRPr="0082105F">
        <w:rPr>
          <w:rFonts w:ascii="Courier New" w:hAnsi="Courier New" w:cs="Courier New"/>
          <w:sz w:val="20"/>
          <w:lang w:val="en-GB"/>
        </w:rPr>
        <w:t>: hidden;</w:t>
      </w:r>
    </w:p>
    <w:p w:rsidR="00785680" w:rsidRPr="0077511F" w:rsidRDefault="00785680" w:rsidP="00785680">
      <w:pPr>
        <w:rPr>
          <w:rFonts w:ascii="Courier New" w:hAnsi="Courier New" w:cs="Courier New"/>
          <w:sz w:val="20"/>
          <w:lang w:val="en-US"/>
        </w:rPr>
      </w:pPr>
      <w:r w:rsidRPr="0077511F">
        <w:rPr>
          <w:rFonts w:ascii="Courier New" w:hAnsi="Courier New" w:cs="Courier New"/>
          <w:sz w:val="20"/>
          <w:lang w:val="en-US"/>
        </w:rPr>
        <w:t>}</w:t>
      </w:r>
    </w:p>
    <w:p w:rsidR="00785680" w:rsidRPr="0077511F" w:rsidRDefault="00785680" w:rsidP="00785680">
      <w:pPr>
        <w:rPr>
          <w:rFonts w:ascii="Courier New" w:hAnsi="Courier New" w:cs="Courier New"/>
          <w:sz w:val="20"/>
          <w:lang w:val="en-US"/>
        </w:rPr>
      </w:pPr>
    </w:p>
    <w:p w:rsidR="00785680" w:rsidRDefault="00785680" w:rsidP="00785680">
      <w:r>
        <w:t>Donne le résultat suivant : Le fond vert est bien affiché sous les éléments flottants.</w:t>
      </w:r>
    </w:p>
    <w:p w:rsidR="00785680" w:rsidRDefault="00785680" w:rsidP="00785680"/>
    <w:p w:rsidR="00785680" w:rsidRDefault="00785680" w:rsidP="00785680">
      <w:r>
        <w:rPr>
          <w:noProof/>
          <w:lang w:eastAsia="fr-FR"/>
        </w:rPr>
        <w:drawing>
          <wp:inline distT="0" distB="0" distL="0" distR="0">
            <wp:extent cx="5762625" cy="1314450"/>
            <wp:effectExtent l="0" t="0" r="9525" b="0"/>
            <wp:docPr id="44"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2625" cy="1314450"/>
                    </a:xfrm>
                    <a:prstGeom prst="rect">
                      <a:avLst/>
                    </a:prstGeom>
                    <a:noFill/>
                    <a:ln>
                      <a:noFill/>
                    </a:ln>
                  </pic:spPr>
                </pic:pic>
              </a:graphicData>
            </a:graphic>
          </wp:inline>
        </w:drawing>
      </w:r>
    </w:p>
    <w:p w:rsidR="00785680" w:rsidRDefault="00785680" w:rsidP="00785680"/>
    <w:p w:rsidR="00A513EE" w:rsidRDefault="00A513EE">
      <w:pPr>
        <w:suppressAutoHyphens w:val="0"/>
        <w:ind w:left="0" w:right="0"/>
        <w:rPr>
          <w:b/>
          <w:bCs/>
          <w:caps/>
          <w:color w:val="860044"/>
          <w:spacing w:val="4"/>
          <w:szCs w:val="24"/>
        </w:rPr>
      </w:pPr>
      <w:bookmarkStart w:id="47" w:name="_Toc350863870"/>
      <w:bookmarkStart w:id="48" w:name="_Toc440614868"/>
      <w:r>
        <w:br w:type="page"/>
      </w:r>
    </w:p>
    <w:p w:rsidR="00785680" w:rsidRDefault="00785680" w:rsidP="00785680">
      <w:pPr>
        <w:pStyle w:val="Titre2"/>
        <w:tabs>
          <w:tab w:val="num" w:pos="1143"/>
        </w:tabs>
        <w:suppressAutoHyphens w:val="0"/>
        <w:spacing w:before="240"/>
        <w:ind w:left="1143"/>
        <w:jc w:val="both"/>
      </w:pPr>
      <w:bookmarkStart w:id="49" w:name="_Toc453315432"/>
      <w:r>
        <w:lastRenderedPageBreak/>
        <w:t>Le positionnement absolu ou fixe</w:t>
      </w:r>
      <w:bookmarkEnd w:id="47"/>
      <w:bookmarkEnd w:id="48"/>
      <w:bookmarkEnd w:id="49"/>
    </w:p>
    <w:p w:rsidR="00785680" w:rsidRDefault="00785680" w:rsidP="00785680"/>
    <w:p w:rsidR="00785680" w:rsidRDefault="00785680" w:rsidP="00785680">
      <w:r>
        <w:t>Une boîte en positionnement absolu peut être placée n'importe-où dans le code HTML  et s'afficher à l'endroit de votre choix. Ceci s'avère très utile en particulier pour :</w:t>
      </w:r>
    </w:p>
    <w:p w:rsidR="00785680" w:rsidRDefault="00785680" w:rsidP="00785680"/>
    <w:p w:rsidR="00785680" w:rsidRDefault="00785680" w:rsidP="00785680">
      <w:pPr>
        <w:numPr>
          <w:ilvl w:val="0"/>
          <w:numId w:val="31"/>
        </w:numPr>
        <w:suppressAutoHyphens w:val="0"/>
        <w:ind w:right="0"/>
        <w:jc w:val="both"/>
      </w:pPr>
      <w:r>
        <w:t>Placer les menus de navigation en fin de page, pour améliorer l'accessibilité de votre site en donnant un accès immédiat à son contenu dans les navigateurs textes, tout en les faisant apparaître en haut de page ou encore dans une colonne pour les navigateurs graphiques ;</w:t>
      </w:r>
    </w:p>
    <w:p w:rsidR="00785680" w:rsidRDefault="00785680" w:rsidP="00785680">
      <w:pPr>
        <w:numPr>
          <w:ilvl w:val="0"/>
          <w:numId w:val="31"/>
        </w:numPr>
        <w:suppressAutoHyphens w:val="0"/>
        <w:ind w:right="0"/>
        <w:jc w:val="both"/>
      </w:pPr>
      <w:r>
        <w:t>Créer plusieurs colonnes ou plusieurs boites au positionnement indépendant de l'ordre dans lequel elles se trouvent en HTML.</w:t>
      </w:r>
    </w:p>
    <w:p w:rsidR="00785680" w:rsidRDefault="00785680" w:rsidP="00785680"/>
    <w:p w:rsidR="00785680" w:rsidRDefault="00785680" w:rsidP="00785680">
      <w:r>
        <w:t>Le fonctionnement de la position absolue</w:t>
      </w:r>
    </w:p>
    <w:p w:rsidR="00785680" w:rsidRDefault="00785680" w:rsidP="00785680"/>
    <w:p w:rsidR="00785680" w:rsidRDefault="00785680" w:rsidP="00785680">
      <w:r>
        <w:t>Le positionnement absolu « retire » totalement du flux le contenu concerné : sa position est déterminée par référence aux limites du conteneur. Celui-ci peut-être :</w:t>
      </w:r>
    </w:p>
    <w:p w:rsidR="00785680" w:rsidRDefault="00785680" w:rsidP="00785680"/>
    <w:p w:rsidR="00785680" w:rsidRDefault="00785680" w:rsidP="00785680">
      <w:pPr>
        <w:numPr>
          <w:ilvl w:val="0"/>
          <w:numId w:val="32"/>
        </w:numPr>
        <w:suppressAutoHyphens w:val="0"/>
        <w:ind w:right="0"/>
        <w:jc w:val="both"/>
      </w:pPr>
      <w:r>
        <w:t>une boîte elle-même positionnée (position relative ou absolue) ;</w:t>
      </w:r>
    </w:p>
    <w:p w:rsidR="00785680" w:rsidRDefault="00785680" w:rsidP="00785680">
      <w:pPr>
        <w:numPr>
          <w:ilvl w:val="0"/>
          <w:numId w:val="32"/>
        </w:numPr>
        <w:suppressAutoHyphens w:val="0"/>
        <w:ind w:right="0"/>
        <w:jc w:val="both"/>
      </w:pPr>
      <w:r>
        <w:t>le bloc conteneur initial, à défaut de boîte positionnée, c'est à dire en pratique le plus souvent la fenêtre du navigateur (le parent le plus ancien ou racine)</w:t>
      </w:r>
    </w:p>
    <w:p w:rsidR="00785680" w:rsidRDefault="00785680" w:rsidP="00785680"/>
    <w:p w:rsidR="00785680" w:rsidRDefault="00785680" w:rsidP="00785680">
      <w:r>
        <w:t>Dans l’exemple qui suit nous avons 3 boites qui sont positionnées de manière absolue par rapport à une division (le trait bleu) positionné de manière relative. Le point de référence sera donc la division. Si la division n’avait pas été positionnée, le point de référence aurait été le cadre de la fenêtre de navigation.</w:t>
      </w:r>
    </w:p>
    <w:p w:rsidR="00785680" w:rsidRDefault="00785680" w:rsidP="00785680"/>
    <w:p w:rsidR="00785680" w:rsidRDefault="00785680" w:rsidP="00785680">
      <w:r>
        <w:t>Les principaux styles définis :</w:t>
      </w:r>
    </w:p>
    <w:p w:rsidR="00785680" w:rsidRDefault="00785680" w:rsidP="00785680"/>
    <w:p w:rsidR="00785680" w:rsidRDefault="00785680" w:rsidP="00785680">
      <w:r>
        <w:t>Le point de référence</w:t>
      </w:r>
    </w:p>
    <w:p w:rsidR="00785680" w:rsidRDefault="00785680" w:rsidP="00785680"/>
    <w:p w:rsidR="00785680" w:rsidRPr="0082105F" w:rsidRDefault="00785680" w:rsidP="00785680">
      <w:pPr>
        <w:rPr>
          <w:rFonts w:ascii="Courier New" w:hAnsi="Courier New" w:cs="Courier New"/>
          <w:sz w:val="20"/>
          <w:lang w:val="en-US"/>
        </w:rPr>
      </w:pPr>
      <w:r w:rsidRPr="0082105F">
        <w:rPr>
          <w:rFonts w:ascii="Courier New" w:hAnsi="Courier New" w:cs="Courier New"/>
          <w:sz w:val="20"/>
          <w:lang w:val="en-US"/>
        </w:rPr>
        <w:t>.</w:t>
      </w:r>
      <w:proofErr w:type="spellStart"/>
      <w:r w:rsidRPr="0082105F">
        <w:rPr>
          <w:rFonts w:ascii="Courier New" w:hAnsi="Courier New" w:cs="Courier New"/>
          <w:sz w:val="20"/>
          <w:lang w:val="en-US"/>
        </w:rPr>
        <w:t>repere</w:t>
      </w:r>
      <w:proofErr w:type="spellEnd"/>
      <w:r w:rsidRPr="0082105F">
        <w:rPr>
          <w:rFonts w:ascii="Courier New" w:hAnsi="Courier New" w:cs="Courier New"/>
          <w:sz w:val="20"/>
          <w:lang w:val="en-US"/>
        </w:rPr>
        <w:t xml:space="preserve"> </w:t>
      </w:r>
    </w:p>
    <w:p w:rsidR="00785680" w:rsidRPr="0082105F" w:rsidRDefault="00785680" w:rsidP="00785680">
      <w:pPr>
        <w:rPr>
          <w:rFonts w:ascii="Courier New" w:hAnsi="Courier New" w:cs="Courier New"/>
          <w:sz w:val="20"/>
          <w:lang w:val="en-US"/>
        </w:rPr>
      </w:pPr>
      <w:r w:rsidRPr="0082105F">
        <w:rPr>
          <w:rFonts w:ascii="Courier New" w:hAnsi="Courier New" w:cs="Courier New"/>
          <w:sz w:val="20"/>
          <w:lang w:val="en-US"/>
        </w:rPr>
        <w:t>{</w:t>
      </w:r>
    </w:p>
    <w:p w:rsidR="00785680" w:rsidRPr="0082105F" w:rsidRDefault="00785680" w:rsidP="00785680">
      <w:pPr>
        <w:rPr>
          <w:rFonts w:ascii="Courier New" w:hAnsi="Courier New" w:cs="Courier New"/>
          <w:sz w:val="20"/>
          <w:lang w:val="en-US"/>
        </w:rPr>
      </w:pPr>
      <w:r w:rsidRPr="0082105F">
        <w:rPr>
          <w:rFonts w:ascii="Courier New" w:hAnsi="Courier New" w:cs="Courier New"/>
          <w:sz w:val="20"/>
          <w:lang w:val="en-US"/>
        </w:rPr>
        <w:t xml:space="preserve">  </w:t>
      </w:r>
      <w:proofErr w:type="gramStart"/>
      <w:r w:rsidRPr="0082105F">
        <w:rPr>
          <w:rFonts w:ascii="Courier New" w:hAnsi="Courier New" w:cs="Courier New"/>
          <w:sz w:val="20"/>
          <w:lang w:val="en-US"/>
        </w:rPr>
        <w:t>background-color</w:t>
      </w:r>
      <w:proofErr w:type="gramEnd"/>
      <w:r w:rsidRPr="0082105F">
        <w:rPr>
          <w:rFonts w:ascii="Courier New" w:hAnsi="Courier New" w:cs="Courier New"/>
          <w:sz w:val="20"/>
          <w:lang w:val="en-US"/>
        </w:rPr>
        <w:t>: blue;</w:t>
      </w:r>
    </w:p>
    <w:p w:rsidR="00785680" w:rsidRPr="0082105F" w:rsidRDefault="00785680" w:rsidP="00785680">
      <w:pPr>
        <w:rPr>
          <w:rFonts w:ascii="Courier New" w:hAnsi="Courier New" w:cs="Courier New"/>
          <w:b/>
          <w:sz w:val="20"/>
          <w:lang w:val="en-GB"/>
        </w:rPr>
      </w:pPr>
      <w:r w:rsidRPr="0082105F">
        <w:rPr>
          <w:rFonts w:ascii="Courier New" w:hAnsi="Courier New" w:cs="Courier New"/>
          <w:b/>
          <w:sz w:val="20"/>
          <w:lang w:val="en-US"/>
        </w:rPr>
        <w:t xml:space="preserve">  </w:t>
      </w:r>
      <w:proofErr w:type="gramStart"/>
      <w:r w:rsidRPr="0082105F">
        <w:rPr>
          <w:rFonts w:ascii="Courier New" w:hAnsi="Courier New" w:cs="Courier New"/>
          <w:b/>
          <w:sz w:val="20"/>
          <w:lang w:val="en-GB"/>
        </w:rPr>
        <w:t>position</w:t>
      </w:r>
      <w:proofErr w:type="gramEnd"/>
      <w:r w:rsidRPr="0082105F">
        <w:rPr>
          <w:rFonts w:ascii="Courier New" w:hAnsi="Courier New" w:cs="Courier New"/>
          <w:b/>
          <w:sz w:val="20"/>
          <w:lang w:val="en-GB"/>
        </w:rPr>
        <w:t>: relative;</w:t>
      </w:r>
    </w:p>
    <w:p w:rsidR="00785680" w:rsidRPr="0082105F" w:rsidRDefault="00785680" w:rsidP="00785680">
      <w:pPr>
        <w:rPr>
          <w:rFonts w:ascii="Courier New" w:hAnsi="Courier New" w:cs="Courier New"/>
          <w:b/>
          <w:sz w:val="20"/>
          <w:lang w:val="en-GB"/>
        </w:rPr>
      </w:pPr>
      <w:r w:rsidRPr="0082105F">
        <w:rPr>
          <w:rFonts w:ascii="Courier New" w:hAnsi="Courier New" w:cs="Courier New"/>
          <w:b/>
          <w:sz w:val="20"/>
          <w:lang w:val="en-GB"/>
        </w:rPr>
        <w:t xml:space="preserve">  </w:t>
      </w:r>
      <w:proofErr w:type="gramStart"/>
      <w:r w:rsidRPr="0082105F">
        <w:rPr>
          <w:rFonts w:ascii="Courier New" w:hAnsi="Courier New" w:cs="Courier New"/>
          <w:b/>
          <w:sz w:val="20"/>
          <w:lang w:val="en-GB"/>
        </w:rPr>
        <w:t>top</w:t>
      </w:r>
      <w:proofErr w:type="gramEnd"/>
      <w:r w:rsidRPr="0082105F">
        <w:rPr>
          <w:rFonts w:ascii="Courier New" w:hAnsi="Courier New" w:cs="Courier New"/>
          <w:b/>
          <w:sz w:val="20"/>
          <w:lang w:val="en-GB"/>
        </w:rPr>
        <w:t>: 50px;</w:t>
      </w:r>
    </w:p>
    <w:p w:rsidR="00785680" w:rsidRPr="0082105F" w:rsidRDefault="00785680" w:rsidP="00785680">
      <w:pPr>
        <w:rPr>
          <w:rFonts w:ascii="Courier New" w:hAnsi="Courier New" w:cs="Courier New"/>
          <w:b/>
          <w:sz w:val="20"/>
          <w:lang w:val="en-GB"/>
        </w:rPr>
      </w:pPr>
      <w:r w:rsidRPr="0082105F">
        <w:rPr>
          <w:rFonts w:ascii="Courier New" w:hAnsi="Courier New" w:cs="Courier New"/>
          <w:b/>
          <w:sz w:val="20"/>
          <w:lang w:val="en-GB"/>
        </w:rPr>
        <w:t xml:space="preserve">  </w:t>
      </w:r>
      <w:proofErr w:type="gramStart"/>
      <w:r w:rsidRPr="0082105F">
        <w:rPr>
          <w:rFonts w:ascii="Courier New" w:hAnsi="Courier New" w:cs="Courier New"/>
          <w:b/>
          <w:sz w:val="20"/>
          <w:lang w:val="en-GB"/>
        </w:rPr>
        <w:t>left :</w:t>
      </w:r>
      <w:proofErr w:type="gramEnd"/>
      <w:r w:rsidRPr="0082105F">
        <w:rPr>
          <w:rFonts w:ascii="Courier New" w:hAnsi="Courier New" w:cs="Courier New"/>
          <w:b/>
          <w:sz w:val="20"/>
          <w:lang w:val="en-GB"/>
        </w:rPr>
        <w:t xml:space="preserve"> 20 </w:t>
      </w:r>
      <w:proofErr w:type="spellStart"/>
      <w:r w:rsidRPr="0082105F">
        <w:rPr>
          <w:rFonts w:ascii="Courier New" w:hAnsi="Courier New" w:cs="Courier New"/>
          <w:b/>
          <w:sz w:val="20"/>
          <w:lang w:val="en-GB"/>
        </w:rPr>
        <w:t>px</w:t>
      </w:r>
      <w:proofErr w:type="spellEnd"/>
      <w:r w:rsidRPr="0082105F">
        <w:rPr>
          <w:rFonts w:ascii="Courier New" w:hAnsi="Courier New" w:cs="Courier New"/>
          <w:b/>
          <w:sz w:val="20"/>
          <w:lang w:val="en-GB"/>
        </w:rPr>
        <w:t>;</w:t>
      </w:r>
    </w:p>
    <w:p w:rsidR="00785680" w:rsidRPr="0082105F" w:rsidRDefault="00785680" w:rsidP="00785680">
      <w:pPr>
        <w:rPr>
          <w:rFonts w:ascii="Courier New" w:hAnsi="Courier New" w:cs="Courier New"/>
          <w:sz w:val="20"/>
          <w:lang w:val="en-GB"/>
        </w:rPr>
      </w:pPr>
      <w:r w:rsidRPr="0082105F">
        <w:rPr>
          <w:rFonts w:ascii="Courier New" w:hAnsi="Courier New" w:cs="Courier New"/>
          <w:sz w:val="20"/>
          <w:lang w:val="en-GB"/>
        </w:rPr>
        <w:t xml:space="preserve">  </w:t>
      </w:r>
      <w:proofErr w:type="gramStart"/>
      <w:r w:rsidRPr="0082105F">
        <w:rPr>
          <w:rFonts w:ascii="Courier New" w:hAnsi="Courier New" w:cs="Courier New"/>
          <w:sz w:val="20"/>
          <w:lang w:val="en-GB"/>
        </w:rPr>
        <w:t>height</w:t>
      </w:r>
      <w:proofErr w:type="gramEnd"/>
      <w:r w:rsidRPr="0082105F">
        <w:rPr>
          <w:rFonts w:ascii="Courier New" w:hAnsi="Courier New" w:cs="Courier New"/>
          <w:sz w:val="20"/>
          <w:lang w:val="en-GB"/>
        </w:rPr>
        <w:t>: 0.5em;</w:t>
      </w:r>
    </w:p>
    <w:p w:rsidR="00785680" w:rsidRPr="0082105F" w:rsidRDefault="00785680" w:rsidP="00785680">
      <w:pPr>
        <w:rPr>
          <w:rFonts w:ascii="Courier New" w:hAnsi="Courier New" w:cs="Courier New"/>
          <w:sz w:val="20"/>
          <w:lang w:val="en-GB"/>
        </w:rPr>
      </w:pPr>
    </w:p>
    <w:p w:rsidR="00785680" w:rsidRDefault="00785680" w:rsidP="00785680">
      <w:pPr>
        <w:rPr>
          <w:rFonts w:ascii="Courier New" w:hAnsi="Courier New" w:cs="Courier New"/>
          <w:sz w:val="20"/>
          <w:lang w:val="en-GB"/>
        </w:rPr>
      </w:pPr>
      <w:r w:rsidRPr="0082105F">
        <w:rPr>
          <w:rFonts w:ascii="Courier New" w:hAnsi="Courier New" w:cs="Courier New"/>
          <w:sz w:val="20"/>
          <w:lang w:val="en-GB"/>
        </w:rPr>
        <w:t>}</w:t>
      </w:r>
    </w:p>
    <w:p w:rsidR="00785680" w:rsidRDefault="00785680" w:rsidP="00785680">
      <w:pPr>
        <w:rPr>
          <w:rFonts w:ascii="Courier New" w:hAnsi="Courier New" w:cs="Courier New"/>
          <w:sz w:val="20"/>
          <w:lang w:val="en-GB"/>
        </w:rPr>
      </w:pPr>
    </w:p>
    <w:p w:rsidR="00785680" w:rsidRDefault="00785680" w:rsidP="00785680">
      <w:pPr>
        <w:rPr>
          <w:rFonts w:ascii="Courier New" w:hAnsi="Courier New" w:cs="Courier New"/>
          <w:sz w:val="20"/>
          <w:lang w:val="en-GB"/>
        </w:rPr>
      </w:pPr>
    </w:p>
    <w:p w:rsidR="00785680" w:rsidRPr="0082105F" w:rsidRDefault="006A14E2" w:rsidP="00785680">
      <w:pPr>
        <w:rPr>
          <w:rFonts w:ascii="Courier New" w:hAnsi="Courier New" w:cs="Courier New"/>
          <w:sz w:val="20"/>
          <w:lang w:val="en-GB"/>
        </w:rPr>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-61595</wp:posOffset>
                </wp:positionH>
                <wp:positionV relativeFrom="paragraph">
                  <wp:posOffset>81280</wp:posOffset>
                </wp:positionV>
                <wp:extent cx="1781175" cy="1333500"/>
                <wp:effectExtent l="0" t="0" r="4445" b="4445"/>
                <wp:wrapNone/>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Pr="0082105F" w:rsidRDefault="00A513EE" w:rsidP="00785680">
                            <w:pPr>
                              <w:rPr>
                                <w:rFonts w:ascii="Courier New" w:hAnsi="Courier New" w:cs="Courier New"/>
                                <w:sz w:val="20"/>
                                <w:lang w:val="en-GB"/>
                              </w:rPr>
                            </w:pPr>
                            <w:r w:rsidRPr="0082105F">
                              <w:rPr>
                                <w:rFonts w:ascii="Courier New" w:hAnsi="Courier New" w:cs="Courier New"/>
                                <w:sz w:val="20"/>
                                <w:lang w:val="en-GB"/>
                              </w:rPr>
                              <w:t xml:space="preserve">#colonne1 </w:t>
                            </w:r>
                          </w:p>
                          <w:p w:rsidR="00A513EE" w:rsidRPr="0082105F" w:rsidRDefault="00A513EE" w:rsidP="00785680">
                            <w:pPr>
                              <w:rPr>
                                <w:rFonts w:ascii="Courier New" w:hAnsi="Courier New" w:cs="Courier New"/>
                                <w:sz w:val="20"/>
                                <w:lang w:val="en-GB"/>
                              </w:rPr>
                            </w:pPr>
                            <w:r w:rsidRPr="0082105F">
                              <w:rPr>
                                <w:rFonts w:ascii="Courier New" w:hAnsi="Courier New" w:cs="Courier New"/>
                                <w:sz w:val="20"/>
                                <w:lang w:val="en-GB"/>
                              </w:rPr>
                              <w:t>{</w:t>
                            </w:r>
                          </w:p>
                          <w:p w:rsidR="00A513EE" w:rsidRPr="0082105F" w:rsidRDefault="00A513EE" w:rsidP="00785680">
                            <w:pPr>
                              <w:rPr>
                                <w:rFonts w:ascii="Courier New" w:hAnsi="Courier New" w:cs="Courier New"/>
                                <w:sz w:val="20"/>
                                <w:lang w:val="en-GB"/>
                              </w:rPr>
                            </w:pPr>
                            <w:proofErr w:type="gramStart"/>
                            <w:r w:rsidRPr="0082105F">
                              <w:rPr>
                                <w:rFonts w:ascii="Courier New" w:hAnsi="Courier New" w:cs="Courier New"/>
                                <w:sz w:val="20"/>
                                <w:lang w:val="en-GB"/>
                              </w:rPr>
                              <w:t>position :</w:t>
                            </w:r>
                            <w:proofErr w:type="gramEnd"/>
                            <w:r w:rsidRPr="0082105F">
                              <w:rPr>
                                <w:rFonts w:ascii="Courier New" w:hAnsi="Courier New" w:cs="Courier New"/>
                                <w:sz w:val="20"/>
                                <w:lang w:val="en-GB"/>
                              </w:rPr>
                              <w:t xml:space="preserve"> absolute;</w:t>
                            </w:r>
                          </w:p>
                          <w:p w:rsidR="00A513EE" w:rsidRPr="0082105F" w:rsidRDefault="00A513EE" w:rsidP="00785680">
                            <w:pPr>
                              <w:rPr>
                                <w:rFonts w:ascii="Courier New" w:hAnsi="Courier New" w:cs="Courier New"/>
                                <w:sz w:val="20"/>
                                <w:lang w:val="en-GB"/>
                              </w:rPr>
                            </w:pPr>
                            <w:proofErr w:type="gramStart"/>
                            <w:r w:rsidRPr="0082105F">
                              <w:rPr>
                                <w:rFonts w:ascii="Courier New" w:hAnsi="Courier New" w:cs="Courier New"/>
                                <w:sz w:val="20"/>
                                <w:lang w:val="en-GB"/>
                              </w:rPr>
                              <w:t>top</w:t>
                            </w:r>
                            <w:proofErr w:type="gramEnd"/>
                            <w:r w:rsidRPr="0082105F">
                              <w:rPr>
                                <w:rFonts w:ascii="Courier New" w:hAnsi="Courier New" w:cs="Courier New"/>
                                <w:sz w:val="20"/>
                                <w:lang w:val="en-GB"/>
                              </w:rPr>
                              <w:t>: 2em;</w:t>
                            </w:r>
                          </w:p>
                          <w:p w:rsidR="00A513EE" w:rsidRPr="0082105F" w:rsidRDefault="00A513EE" w:rsidP="00785680">
                            <w:pPr>
                              <w:rPr>
                                <w:rFonts w:ascii="Courier New" w:hAnsi="Courier New" w:cs="Courier New"/>
                                <w:sz w:val="20"/>
                                <w:lang w:val="en-GB"/>
                              </w:rPr>
                            </w:pPr>
                            <w:r w:rsidRPr="0082105F">
                              <w:rPr>
                                <w:rFonts w:ascii="Courier New" w:hAnsi="Courier New" w:cs="Courier New"/>
                                <w:sz w:val="20"/>
                                <w:lang w:val="en-GB"/>
                              </w:rPr>
                              <w:t>Left: 2em;</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Default="00A513EE" w:rsidP="00785680">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4" type="#_x0000_t202" style="position:absolute;left:0;text-align:left;margin-left:-4.85pt;margin-top:6.4pt;width:140.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" stroked="f">
                <v:textbox>
                  <w:txbxContent>
                    <w:p w:rsidR="00A513EE" w:rsidRPr="0082105F" w:rsidRDefault="00A513EE" w:rsidP="00785680">
                      <w:pPr>
                        <w:rPr>
                          <w:rFonts w:ascii="Courier New" w:hAnsi="Courier New" w:cs="Courier New"/>
                          <w:sz w:val="20"/>
                          <w:lang w:val="en-GB"/>
                        </w:rPr>
                      </w:pPr>
                      <w:r w:rsidRPr="0082105F">
                        <w:rPr>
                          <w:rFonts w:ascii="Courier New" w:hAnsi="Courier New" w:cs="Courier New"/>
                          <w:sz w:val="20"/>
                          <w:lang w:val="en-GB"/>
                        </w:rPr>
                        <w:t xml:space="preserve">#colonne1 </w:t>
                      </w:r>
                    </w:p>
                    <w:p w:rsidR="00A513EE" w:rsidRPr="0082105F" w:rsidRDefault="00A513EE" w:rsidP="00785680">
                      <w:pPr>
                        <w:rPr>
                          <w:rFonts w:ascii="Courier New" w:hAnsi="Courier New" w:cs="Courier New"/>
                          <w:sz w:val="20"/>
                          <w:lang w:val="en-GB"/>
                        </w:rPr>
                      </w:pPr>
                      <w:r w:rsidRPr="0082105F">
                        <w:rPr>
                          <w:rFonts w:ascii="Courier New" w:hAnsi="Courier New" w:cs="Courier New"/>
                          <w:sz w:val="20"/>
                          <w:lang w:val="en-GB"/>
                        </w:rPr>
                        <w:t>{</w:t>
                      </w:r>
                    </w:p>
                    <w:p w:rsidR="00A513EE" w:rsidRPr="0082105F" w:rsidRDefault="00A513EE" w:rsidP="00785680">
                      <w:pPr>
                        <w:rPr>
                          <w:rFonts w:ascii="Courier New" w:hAnsi="Courier New" w:cs="Courier New"/>
                          <w:sz w:val="20"/>
                          <w:lang w:val="en-GB"/>
                        </w:rPr>
                      </w:pPr>
                      <w:proofErr w:type="gramStart"/>
                      <w:r w:rsidRPr="0082105F">
                        <w:rPr>
                          <w:rFonts w:ascii="Courier New" w:hAnsi="Courier New" w:cs="Courier New"/>
                          <w:sz w:val="20"/>
                          <w:lang w:val="en-GB"/>
                        </w:rPr>
                        <w:t>position :</w:t>
                      </w:r>
                      <w:proofErr w:type="gramEnd"/>
                      <w:r w:rsidRPr="0082105F">
                        <w:rPr>
                          <w:rFonts w:ascii="Courier New" w:hAnsi="Courier New" w:cs="Courier New"/>
                          <w:sz w:val="20"/>
                          <w:lang w:val="en-GB"/>
                        </w:rPr>
                        <w:t xml:space="preserve"> absolute;</w:t>
                      </w:r>
                    </w:p>
                    <w:p w:rsidR="00A513EE" w:rsidRPr="0082105F" w:rsidRDefault="00A513EE" w:rsidP="00785680">
                      <w:pPr>
                        <w:rPr>
                          <w:rFonts w:ascii="Courier New" w:hAnsi="Courier New" w:cs="Courier New"/>
                          <w:sz w:val="20"/>
                          <w:lang w:val="en-GB"/>
                        </w:rPr>
                      </w:pPr>
                      <w:proofErr w:type="gramStart"/>
                      <w:r w:rsidRPr="0082105F">
                        <w:rPr>
                          <w:rFonts w:ascii="Courier New" w:hAnsi="Courier New" w:cs="Courier New"/>
                          <w:sz w:val="20"/>
                          <w:lang w:val="en-GB"/>
                        </w:rPr>
                        <w:t>top</w:t>
                      </w:r>
                      <w:proofErr w:type="gramEnd"/>
                      <w:r w:rsidRPr="0082105F">
                        <w:rPr>
                          <w:rFonts w:ascii="Courier New" w:hAnsi="Courier New" w:cs="Courier New"/>
                          <w:sz w:val="20"/>
                          <w:lang w:val="en-GB"/>
                        </w:rPr>
                        <w:t>: 2em;</w:t>
                      </w:r>
                    </w:p>
                    <w:p w:rsidR="00A513EE" w:rsidRPr="0082105F" w:rsidRDefault="00A513EE" w:rsidP="00785680">
                      <w:pPr>
                        <w:rPr>
                          <w:rFonts w:ascii="Courier New" w:hAnsi="Courier New" w:cs="Courier New"/>
                          <w:sz w:val="20"/>
                          <w:lang w:val="en-GB"/>
                        </w:rPr>
                      </w:pPr>
                      <w:r w:rsidRPr="0082105F">
                        <w:rPr>
                          <w:rFonts w:ascii="Courier New" w:hAnsi="Courier New" w:cs="Courier New"/>
                          <w:sz w:val="20"/>
                          <w:lang w:val="en-GB"/>
                        </w:rPr>
                        <w:t>Left: 2em;</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Default="00A513EE" w:rsidP="00785680">
                      <w:pPr>
                        <w:ind w:left="0"/>
                      </w:pPr>
                    </w:p>
                  </w:txbxContent>
                </v:textbox>
              </v:shape>
            </w:pict>
          </mc:Fallback>
        </mc:AlternateContent>
      </w:r>
    </w:p>
    <w:p w:rsidR="00785680" w:rsidRPr="00D25C18" w:rsidRDefault="00785680" w:rsidP="00785680">
      <w:pPr>
        <w:rPr>
          <w:lang w:val="en-GB"/>
        </w:rPr>
      </w:pPr>
    </w:p>
    <w:p w:rsidR="00785680" w:rsidRPr="00D25C18" w:rsidRDefault="006A14E2" w:rsidP="00785680">
      <w:pPr>
        <w:rPr>
          <w:lang w:val="en-GB"/>
        </w:rPr>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3875405</wp:posOffset>
                </wp:positionH>
                <wp:positionV relativeFrom="paragraph">
                  <wp:posOffset>-238125</wp:posOffset>
                </wp:positionV>
                <wp:extent cx="1781175" cy="1333500"/>
                <wp:effectExtent l="0" t="0" r="1270" b="0"/>
                <wp:wrapNone/>
                <wp:docPr id="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#colonne3</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Pr="0082105F" w:rsidRDefault="00A513EE" w:rsidP="00785680">
                            <w:pPr>
                              <w:rPr>
                                <w:rFonts w:ascii="Courier New" w:hAnsi="Courier New" w:cs="Courier New"/>
                                <w:sz w:val="20"/>
                                <w:lang w:val="en-US"/>
                              </w:rPr>
                            </w:pPr>
                            <w:proofErr w:type="gramStart"/>
                            <w:r w:rsidRPr="0082105F">
                              <w:rPr>
                                <w:rFonts w:ascii="Courier New" w:hAnsi="Courier New" w:cs="Courier New"/>
                                <w:sz w:val="20"/>
                                <w:lang w:val="en-US"/>
                              </w:rPr>
                              <w:t>position :</w:t>
                            </w:r>
                            <w:proofErr w:type="gramEnd"/>
                            <w:r w:rsidRPr="0082105F">
                              <w:rPr>
                                <w:rFonts w:ascii="Courier New" w:hAnsi="Courier New" w:cs="Courier New"/>
                                <w:sz w:val="20"/>
                                <w:lang w:val="en-US"/>
                              </w:rPr>
                              <w:t xml:space="preserve"> absolute;</w:t>
                            </w:r>
                          </w:p>
                          <w:p w:rsidR="00A513EE" w:rsidRPr="0082105F" w:rsidRDefault="00A513EE" w:rsidP="00785680">
                            <w:pPr>
                              <w:rPr>
                                <w:rFonts w:ascii="Courier New" w:hAnsi="Courier New" w:cs="Courier New"/>
                                <w:sz w:val="20"/>
                                <w:lang w:val="en-US"/>
                              </w:rPr>
                            </w:pPr>
                            <w:proofErr w:type="gramStart"/>
                            <w:r w:rsidRPr="0082105F">
                              <w:rPr>
                                <w:rFonts w:ascii="Courier New" w:hAnsi="Courier New" w:cs="Courier New"/>
                                <w:sz w:val="20"/>
                                <w:lang w:val="en-US"/>
                              </w:rPr>
                              <w:t>top</w:t>
                            </w:r>
                            <w:proofErr w:type="gramEnd"/>
                            <w:r w:rsidRPr="0082105F">
                              <w:rPr>
                                <w:rFonts w:ascii="Courier New" w:hAnsi="Courier New" w:cs="Courier New"/>
                                <w:sz w:val="20"/>
                                <w:lang w:val="en-US"/>
                              </w:rPr>
                              <w:t>: 6em;</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Left: 6em;</w:t>
                            </w:r>
                          </w:p>
                          <w:p w:rsidR="00A513EE" w:rsidRPr="0082105F" w:rsidRDefault="00A513EE" w:rsidP="00785680">
                            <w:pPr>
                              <w:rPr>
                                <w:rFonts w:ascii="Courier New" w:hAnsi="Courier New" w:cs="Courier New"/>
                                <w:sz w:val="20"/>
                              </w:rPr>
                            </w:pPr>
                            <w:r w:rsidRPr="0082105F">
                              <w:rPr>
                                <w:rFonts w:ascii="Courier New" w:hAnsi="Courier New" w:cs="Courier New"/>
                                <w:sz w:val="20"/>
                              </w:rPr>
                              <w:t>...;</w:t>
                            </w:r>
                          </w:p>
                          <w:p w:rsidR="00A513EE" w:rsidRDefault="00A513EE" w:rsidP="00785680">
                            <w:r w:rsidRPr="0082105F">
                              <w:rPr>
                                <w:rFonts w:ascii="Courier New" w:hAnsi="Courier New" w:cs="Courier New"/>
                                <w:sz w:val="20"/>
                              </w:rPr>
                              <w:t>}</w:t>
                            </w:r>
                          </w:p>
                          <w:p w:rsidR="00A513EE" w:rsidRDefault="00A513EE" w:rsidP="00785680">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5" type="#_x0000_t202" style="position:absolute;left:0;text-align:left;margin-left:305.15pt;margin-top:-18.75pt;width:140.2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" stroked="f">
                <v:textbox>
                  <w:txbxContent>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#colonne3</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Pr="0082105F" w:rsidRDefault="00A513EE" w:rsidP="00785680">
                      <w:pPr>
                        <w:rPr>
                          <w:rFonts w:ascii="Courier New" w:hAnsi="Courier New" w:cs="Courier New"/>
                          <w:sz w:val="20"/>
                          <w:lang w:val="en-US"/>
                        </w:rPr>
                      </w:pPr>
                      <w:proofErr w:type="gramStart"/>
                      <w:r w:rsidRPr="0082105F">
                        <w:rPr>
                          <w:rFonts w:ascii="Courier New" w:hAnsi="Courier New" w:cs="Courier New"/>
                          <w:sz w:val="20"/>
                          <w:lang w:val="en-US"/>
                        </w:rPr>
                        <w:t>position :</w:t>
                      </w:r>
                      <w:proofErr w:type="gramEnd"/>
                      <w:r w:rsidRPr="0082105F">
                        <w:rPr>
                          <w:rFonts w:ascii="Courier New" w:hAnsi="Courier New" w:cs="Courier New"/>
                          <w:sz w:val="20"/>
                          <w:lang w:val="en-US"/>
                        </w:rPr>
                        <w:t xml:space="preserve"> absolute;</w:t>
                      </w:r>
                    </w:p>
                    <w:p w:rsidR="00A513EE" w:rsidRPr="0082105F" w:rsidRDefault="00A513EE" w:rsidP="00785680">
                      <w:pPr>
                        <w:rPr>
                          <w:rFonts w:ascii="Courier New" w:hAnsi="Courier New" w:cs="Courier New"/>
                          <w:sz w:val="20"/>
                          <w:lang w:val="en-US"/>
                        </w:rPr>
                      </w:pPr>
                      <w:proofErr w:type="gramStart"/>
                      <w:r w:rsidRPr="0082105F">
                        <w:rPr>
                          <w:rFonts w:ascii="Courier New" w:hAnsi="Courier New" w:cs="Courier New"/>
                          <w:sz w:val="20"/>
                          <w:lang w:val="en-US"/>
                        </w:rPr>
                        <w:t>top</w:t>
                      </w:r>
                      <w:proofErr w:type="gramEnd"/>
                      <w:r w:rsidRPr="0082105F">
                        <w:rPr>
                          <w:rFonts w:ascii="Courier New" w:hAnsi="Courier New" w:cs="Courier New"/>
                          <w:sz w:val="20"/>
                          <w:lang w:val="en-US"/>
                        </w:rPr>
                        <w:t>: 6em;</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Left: 6em;</w:t>
                      </w:r>
                    </w:p>
                    <w:p w:rsidR="00A513EE" w:rsidRPr="0082105F" w:rsidRDefault="00A513EE" w:rsidP="00785680">
                      <w:pPr>
                        <w:rPr>
                          <w:rFonts w:ascii="Courier New" w:hAnsi="Courier New" w:cs="Courier New"/>
                          <w:sz w:val="20"/>
                        </w:rPr>
                      </w:pPr>
                      <w:r w:rsidRPr="0082105F">
                        <w:rPr>
                          <w:rFonts w:ascii="Courier New" w:hAnsi="Courier New" w:cs="Courier New"/>
                          <w:sz w:val="20"/>
                        </w:rPr>
                        <w:t>...;</w:t>
                      </w:r>
                    </w:p>
                    <w:p w:rsidR="00A513EE" w:rsidRDefault="00A513EE" w:rsidP="00785680">
                      <w:r w:rsidRPr="0082105F">
                        <w:rPr>
                          <w:rFonts w:ascii="Courier New" w:hAnsi="Courier New" w:cs="Courier New"/>
                          <w:sz w:val="20"/>
                        </w:rPr>
                        <w:t>}</w:t>
                      </w:r>
                    </w:p>
                    <w:p w:rsidR="00A513EE" w:rsidRDefault="00A513EE" w:rsidP="00785680">
                      <w:pPr>
                        <w:ind w:left="0"/>
                      </w:pP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1875155</wp:posOffset>
                </wp:positionH>
                <wp:positionV relativeFrom="paragraph">
                  <wp:posOffset>-238125</wp:posOffset>
                </wp:positionV>
                <wp:extent cx="1781175" cy="1333500"/>
                <wp:effectExtent l="0" t="0" r="1270" b="0"/>
                <wp:wrapNone/>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 xml:space="preserve">#colonne2 </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Pr="0082105F" w:rsidRDefault="00A513EE" w:rsidP="00785680">
                            <w:pPr>
                              <w:rPr>
                                <w:rFonts w:ascii="Courier New" w:hAnsi="Courier New" w:cs="Courier New"/>
                                <w:sz w:val="20"/>
                                <w:lang w:val="en-US"/>
                              </w:rPr>
                            </w:pPr>
                            <w:proofErr w:type="gramStart"/>
                            <w:r w:rsidRPr="0082105F">
                              <w:rPr>
                                <w:rFonts w:ascii="Courier New" w:hAnsi="Courier New" w:cs="Courier New"/>
                                <w:sz w:val="20"/>
                                <w:lang w:val="en-US"/>
                              </w:rPr>
                              <w:t>position :</w:t>
                            </w:r>
                            <w:proofErr w:type="gramEnd"/>
                            <w:r w:rsidRPr="0082105F">
                              <w:rPr>
                                <w:rFonts w:ascii="Courier New" w:hAnsi="Courier New" w:cs="Courier New"/>
                                <w:sz w:val="20"/>
                                <w:lang w:val="en-US"/>
                              </w:rPr>
                              <w:t xml:space="preserve"> absolute;</w:t>
                            </w:r>
                          </w:p>
                          <w:p w:rsidR="00A513EE" w:rsidRPr="0082105F" w:rsidRDefault="00A513EE" w:rsidP="00785680">
                            <w:pPr>
                              <w:rPr>
                                <w:rFonts w:ascii="Courier New" w:hAnsi="Courier New" w:cs="Courier New"/>
                                <w:sz w:val="20"/>
                                <w:lang w:val="en-US"/>
                              </w:rPr>
                            </w:pPr>
                            <w:proofErr w:type="gramStart"/>
                            <w:r w:rsidRPr="0082105F">
                              <w:rPr>
                                <w:rFonts w:ascii="Courier New" w:hAnsi="Courier New" w:cs="Courier New"/>
                                <w:sz w:val="20"/>
                                <w:lang w:val="en-US"/>
                              </w:rPr>
                              <w:t>top</w:t>
                            </w:r>
                            <w:proofErr w:type="gramEnd"/>
                            <w:r w:rsidRPr="0082105F">
                              <w:rPr>
                                <w:rFonts w:ascii="Courier New" w:hAnsi="Courier New" w:cs="Courier New"/>
                                <w:sz w:val="20"/>
                                <w:lang w:val="en-US"/>
                              </w:rPr>
                              <w:t>: 4em;</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Left: 4em;</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Default="00A513EE" w:rsidP="00785680">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6" type="#_x0000_t202" style="position:absolute;left:0;text-align:left;margin-left:147.65pt;margin-top:-18.75pt;width:140.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" stroked="f">
                <v:textbox>
                  <w:txbxContent>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 xml:space="preserve">#colonne2 </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Pr="0082105F" w:rsidRDefault="00A513EE" w:rsidP="00785680">
                      <w:pPr>
                        <w:rPr>
                          <w:rFonts w:ascii="Courier New" w:hAnsi="Courier New" w:cs="Courier New"/>
                          <w:sz w:val="20"/>
                          <w:lang w:val="en-US"/>
                        </w:rPr>
                      </w:pPr>
                      <w:proofErr w:type="gramStart"/>
                      <w:r w:rsidRPr="0082105F">
                        <w:rPr>
                          <w:rFonts w:ascii="Courier New" w:hAnsi="Courier New" w:cs="Courier New"/>
                          <w:sz w:val="20"/>
                          <w:lang w:val="en-US"/>
                        </w:rPr>
                        <w:t>position :</w:t>
                      </w:r>
                      <w:proofErr w:type="gramEnd"/>
                      <w:r w:rsidRPr="0082105F">
                        <w:rPr>
                          <w:rFonts w:ascii="Courier New" w:hAnsi="Courier New" w:cs="Courier New"/>
                          <w:sz w:val="20"/>
                          <w:lang w:val="en-US"/>
                        </w:rPr>
                        <w:t xml:space="preserve"> absolute;</w:t>
                      </w:r>
                    </w:p>
                    <w:p w:rsidR="00A513EE" w:rsidRPr="0082105F" w:rsidRDefault="00A513EE" w:rsidP="00785680">
                      <w:pPr>
                        <w:rPr>
                          <w:rFonts w:ascii="Courier New" w:hAnsi="Courier New" w:cs="Courier New"/>
                          <w:sz w:val="20"/>
                          <w:lang w:val="en-US"/>
                        </w:rPr>
                      </w:pPr>
                      <w:proofErr w:type="gramStart"/>
                      <w:r w:rsidRPr="0082105F">
                        <w:rPr>
                          <w:rFonts w:ascii="Courier New" w:hAnsi="Courier New" w:cs="Courier New"/>
                          <w:sz w:val="20"/>
                          <w:lang w:val="en-US"/>
                        </w:rPr>
                        <w:t>top</w:t>
                      </w:r>
                      <w:proofErr w:type="gramEnd"/>
                      <w:r w:rsidRPr="0082105F">
                        <w:rPr>
                          <w:rFonts w:ascii="Courier New" w:hAnsi="Courier New" w:cs="Courier New"/>
                          <w:sz w:val="20"/>
                          <w:lang w:val="en-US"/>
                        </w:rPr>
                        <w:t>: 4em;</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Left: 4em;</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Pr="0082105F" w:rsidRDefault="00A513EE" w:rsidP="00785680">
                      <w:pPr>
                        <w:rPr>
                          <w:rFonts w:ascii="Courier New" w:hAnsi="Courier New" w:cs="Courier New"/>
                          <w:sz w:val="20"/>
                          <w:lang w:val="en-US"/>
                        </w:rPr>
                      </w:pPr>
                      <w:r w:rsidRPr="0082105F">
                        <w:rPr>
                          <w:rFonts w:ascii="Courier New" w:hAnsi="Courier New" w:cs="Courier New"/>
                          <w:sz w:val="20"/>
                          <w:lang w:val="en-US"/>
                        </w:rPr>
                        <w:t>}</w:t>
                      </w:r>
                    </w:p>
                    <w:p w:rsidR="00A513EE" w:rsidRDefault="00A513EE" w:rsidP="00785680">
                      <w:pPr>
                        <w:ind w:left="0"/>
                      </w:pPr>
                    </w:p>
                  </w:txbxContent>
                </v:textbox>
              </v:shape>
            </w:pict>
          </mc:Fallback>
        </mc:AlternateContent>
      </w:r>
    </w:p>
    <w:p w:rsidR="00785680" w:rsidRPr="00D25C18" w:rsidRDefault="00785680" w:rsidP="00785680">
      <w:pPr>
        <w:rPr>
          <w:lang w:val="en-GB"/>
        </w:rPr>
      </w:pPr>
    </w:p>
    <w:p w:rsidR="00785680" w:rsidRPr="00D25C18" w:rsidRDefault="00785680" w:rsidP="00785680">
      <w:pPr>
        <w:rPr>
          <w:lang w:val="en-GB"/>
        </w:rPr>
      </w:pPr>
    </w:p>
    <w:p w:rsidR="00785680" w:rsidRPr="0082105F" w:rsidRDefault="00785680" w:rsidP="00785680">
      <w:pPr>
        <w:rPr>
          <w:rFonts w:ascii="Courier New" w:hAnsi="Courier New" w:cs="Courier New"/>
          <w:sz w:val="20"/>
          <w:lang w:val="en-US"/>
        </w:rPr>
      </w:pPr>
    </w:p>
    <w:p w:rsidR="00785680" w:rsidRDefault="00785680" w:rsidP="00785680">
      <w:r>
        <w:t>Le résultat obtenu</w:t>
      </w:r>
    </w:p>
    <w:p w:rsidR="00785680" w:rsidRDefault="00785680" w:rsidP="00785680"/>
    <w:p w:rsidR="00785680" w:rsidRDefault="00785680" w:rsidP="00785680">
      <w:r>
        <w:rPr>
          <w:noProof/>
          <w:lang w:eastAsia="fr-FR"/>
        </w:rPr>
        <w:lastRenderedPageBreak/>
        <w:drawing>
          <wp:inline distT="0" distB="0" distL="0" distR="0">
            <wp:extent cx="5600700" cy="3867150"/>
            <wp:effectExtent l="0" t="0" r="0" b="0"/>
            <wp:docPr id="45"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00700" cy="3867150"/>
                    </a:xfrm>
                    <a:prstGeom prst="rect">
                      <a:avLst/>
                    </a:prstGeom>
                    <a:noFill/>
                    <a:ln>
                      <a:noFill/>
                    </a:ln>
                  </pic:spPr>
                </pic:pic>
              </a:graphicData>
            </a:graphic>
          </wp:inline>
        </w:drawing>
      </w:r>
    </w:p>
    <w:p w:rsidR="00785680" w:rsidRDefault="00785680" w:rsidP="00785680">
      <w:pPr>
        <w:pStyle w:val="Titre3"/>
        <w:numPr>
          <w:ilvl w:val="0"/>
          <w:numId w:val="0"/>
        </w:numPr>
        <w:ind w:left="1287" w:hanging="720"/>
        <w:rPr>
          <w:rFonts w:ascii="Myriad Pro" w:hAnsi="Myriad Pro"/>
          <w:sz w:val="24"/>
          <w:szCs w:val="24"/>
        </w:rPr>
      </w:pPr>
      <w:bookmarkStart w:id="50" w:name="_Toc350863871"/>
    </w:p>
    <w:p w:rsidR="00785680" w:rsidRPr="00C50515" w:rsidRDefault="00785680" w:rsidP="00785680">
      <w:pPr>
        <w:pStyle w:val="Titre3"/>
        <w:numPr>
          <w:ilvl w:val="0"/>
          <w:numId w:val="0"/>
        </w:numPr>
        <w:ind w:left="1287" w:hanging="720"/>
        <w:rPr>
          <w:rFonts w:ascii="Myriad Pro" w:hAnsi="Myriad Pro"/>
          <w:sz w:val="24"/>
          <w:szCs w:val="24"/>
        </w:rPr>
      </w:pPr>
      <w:bookmarkStart w:id="51" w:name="_Toc440614869"/>
      <w:bookmarkStart w:id="52" w:name="_Toc440619905"/>
      <w:bookmarkStart w:id="53" w:name="_Toc453315433"/>
      <w:r>
        <w:rPr>
          <w:rFonts w:ascii="Myriad Pro" w:hAnsi="Myriad Pro"/>
          <w:sz w:val="24"/>
          <w:szCs w:val="24"/>
        </w:rPr>
        <w:t>Profondeur des éléments</w:t>
      </w:r>
      <w:bookmarkEnd w:id="51"/>
      <w:bookmarkEnd w:id="52"/>
      <w:bookmarkEnd w:id="53"/>
    </w:p>
    <w:bookmarkEnd w:id="50"/>
    <w:p w:rsidR="00785680" w:rsidRDefault="00785680" w:rsidP="00785680"/>
    <w:p w:rsidR="00785680" w:rsidRDefault="00785680" w:rsidP="00785680">
      <w:r>
        <w:t xml:space="preserve">Nous pouvons indiquer un ordre de profondeur différent de celui retenu (ordre dans le flux). La propriété </w:t>
      </w:r>
      <w:r w:rsidRPr="009720FA">
        <w:rPr>
          <w:b/>
        </w:rPr>
        <w:t>z-index</w:t>
      </w:r>
      <w:r>
        <w:t xml:space="preserve">  s’apparente au travail avec des couches ou calques.</w:t>
      </w:r>
    </w:p>
    <w:p w:rsidR="00785680" w:rsidRDefault="00785680" w:rsidP="00785680">
      <w:r>
        <w:t>Ainsi, nous allons, pour l’exercice, faire apparaitre au premier plan la colonne1 en jaune ; en deuxième plan la rouge et en dernier la zone violette.</w:t>
      </w:r>
    </w:p>
    <w:p w:rsidR="00785680" w:rsidRDefault="00785680" w:rsidP="00785680"/>
    <w:p w:rsidR="00785680" w:rsidRDefault="00785680" w:rsidP="00785680">
      <w:pPr>
        <w:spacing w:before="120"/>
      </w:pPr>
      <w:r>
        <w:t xml:space="preserve">Nous obtenons pour résultat : </w:t>
      </w:r>
    </w:p>
    <w:p w:rsidR="00785680" w:rsidRDefault="00785680" w:rsidP="00785680">
      <w:r>
        <w:rPr>
          <w:noProof/>
          <w:lang w:eastAsia="fr-FR"/>
        </w:rPr>
        <w:drawing>
          <wp:inline distT="0" distB="0" distL="0" distR="0">
            <wp:extent cx="4695825" cy="3056890"/>
            <wp:effectExtent l="0" t="0" r="9525" b="0"/>
            <wp:docPr id="46"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95825" cy="3056890"/>
                    </a:xfrm>
                    <a:prstGeom prst="rect">
                      <a:avLst/>
                    </a:prstGeom>
                    <a:noFill/>
                    <a:ln>
                      <a:noFill/>
                    </a:ln>
                  </pic:spPr>
                </pic:pic>
              </a:graphicData>
            </a:graphic>
          </wp:inline>
        </w:drawing>
      </w:r>
    </w:p>
    <w:p w:rsidR="00785680" w:rsidRDefault="00785680" w:rsidP="00785680">
      <w:pPr>
        <w:ind w:left="0"/>
      </w:pPr>
      <w:r>
        <w:lastRenderedPageBreak/>
        <w:t>Les valeurs de z-index n’ont aucune signification en absolu. Seule compte leur position relative, l’élément le plus élevé étant affiché au dessus des autres.</w:t>
      </w:r>
    </w:p>
    <w:p w:rsidR="00785680" w:rsidRDefault="00785680" w:rsidP="00785680"/>
    <w:p w:rsidR="00785680" w:rsidRDefault="00785680" w:rsidP="00785680">
      <w:r>
        <w:t>La position fixe</w:t>
      </w:r>
    </w:p>
    <w:p w:rsidR="00785680" w:rsidRDefault="00785680" w:rsidP="00785680">
      <w:r>
        <w:t>Il s’agit uniquement d’une spécialisation du positionnement absolu, le contenu concerné est retiré totalement du flux. Mais il est cette fois positionné uniquement par rapport aux limites de la zone de visualisation, autrement dit la fenêtre du navigateur. Le défilement de la page n'a aucun effet sur un contenu en position fixe. Le fait de mettre un z-index supérieur lui permettra d’être toujours visible.</w:t>
      </w:r>
    </w:p>
    <w:p w:rsidR="00785680" w:rsidRDefault="00785680" w:rsidP="00785680"/>
    <w:p w:rsidR="00785680" w:rsidRDefault="00785680" w:rsidP="00785680">
      <w:r>
        <w:t>La position fixe doit être utilisée avec précaution, car cela fige une partie de la zone d’affichage.</w:t>
      </w:r>
    </w:p>
    <w:p w:rsidR="00785680" w:rsidRDefault="00785680" w:rsidP="00785680"/>
    <w:p w:rsidR="00785680" w:rsidRDefault="00785680" w:rsidP="00785680"/>
    <w:p w:rsidR="00785680" w:rsidRDefault="00785680" w:rsidP="00785680">
      <w:pPr>
        <w:pStyle w:val="Titre1"/>
      </w:pPr>
      <w:bookmarkStart w:id="54" w:name="_Toc440614870"/>
      <w:bookmarkStart w:id="55" w:name="_Toc233100005"/>
      <w:bookmarkStart w:id="56" w:name="_Toc453315434"/>
      <w:r>
        <w:t>Les unités de mesure</w:t>
      </w:r>
      <w:bookmarkEnd w:id="54"/>
      <w:bookmarkEnd w:id="56"/>
    </w:p>
    <w:p w:rsidR="00785680" w:rsidRDefault="00785680" w:rsidP="00785680">
      <w:r>
        <w:t>CSS offre de nombreuses unités de mesure pour définir les dimensions (d’élément, de marge, de texte…), au contraire de HTML très limité en la matière :</w:t>
      </w:r>
    </w:p>
    <w:p w:rsidR="00785680" w:rsidRDefault="00785680" w:rsidP="00785680">
      <w:pPr>
        <w:pStyle w:val="enumPuceN1"/>
      </w:pPr>
      <w:r>
        <w:t xml:space="preserve">Unités métrique absolues comme </w:t>
      </w:r>
      <w:r w:rsidRPr="00BD4633">
        <w:rPr>
          <w:b/>
        </w:rPr>
        <w:t>cm</w:t>
      </w:r>
      <w:r>
        <w:t xml:space="preserve">, </w:t>
      </w:r>
      <w:r w:rsidRPr="00BD4633">
        <w:rPr>
          <w:b/>
        </w:rPr>
        <w:t>mm</w:t>
      </w:r>
      <w:r>
        <w:t xml:space="preserve"> ou </w:t>
      </w:r>
      <w:proofErr w:type="gramStart"/>
      <w:r w:rsidRPr="00BD4633">
        <w:rPr>
          <w:b/>
        </w:rPr>
        <w:t>in</w:t>
      </w:r>
      <w:r>
        <w:t>(</w:t>
      </w:r>
      <w:proofErr w:type="spellStart"/>
      <w:proofErr w:type="gramEnd"/>
      <w:r>
        <w:t>che</w:t>
      </w:r>
      <w:proofErr w:type="spellEnd"/>
      <w:r>
        <w:t>)</w:t>
      </w:r>
    </w:p>
    <w:p w:rsidR="00785680" w:rsidRDefault="00785680" w:rsidP="00785680">
      <w:pPr>
        <w:pStyle w:val="enumPuceN1"/>
      </w:pPr>
      <w:r w:rsidRPr="00BD4633">
        <w:rPr>
          <w:b/>
        </w:rPr>
        <w:t xml:space="preserve">pt </w:t>
      </w:r>
      <w:r>
        <w:t>pour point typographique (=1/72 pouce soit 1/3 mm)</w:t>
      </w:r>
    </w:p>
    <w:p w:rsidR="00785680" w:rsidRDefault="00785680" w:rsidP="00785680">
      <w:pPr>
        <w:pStyle w:val="enumPuceN1"/>
      </w:pPr>
      <w:r w:rsidRPr="00BD4633">
        <w:rPr>
          <w:b/>
        </w:rPr>
        <w:t>px</w:t>
      </w:r>
      <w:r>
        <w:t xml:space="preserve"> pour pixel</w:t>
      </w:r>
    </w:p>
    <w:p w:rsidR="00785680" w:rsidRDefault="00785680" w:rsidP="00785680">
      <w:pPr>
        <w:pStyle w:val="enumPuceN1"/>
      </w:pPr>
      <w:r w:rsidRPr="00BD4633">
        <w:rPr>
          <w:b/>
        </w:rPr>
        <w:t>%</w:t>
      </w:r>
      <w:r>
        <w:t xml:space="preserve"> pour une proportion de la place disponible</w:t>
      </w:r>
    </w:p>
    <w:p w:rsidR="00785680" w:rsidRDefault="00785680" w:rsidP="00785680">
      <w:pPr>
        <w:pStyle w:val="enumPuceN1"/>
      </w:pPr>
      <w:proofErr w:type="spellStart"/>
      <w:r w:rsidRPr="00084575">
        <w:rPr>
          <w:b/>
        </w:rPr>
        <w:t>em</w:t>
      </w:r>
      <w:proofErr w:type="spellEnd"/>
      <w:r>
        <w:t>, mesure relative à la taille de la police de l’élément parent</w:t>
      </w:r>
    </w:p>
    <w:p w:rsidR="00785680" w:rsidRDefault="00785680" w:rsidP="00785680"/>
    <w:p w:rsidR="00785680" w:rsidRDefault="00785680" w:rsidP="00785680">
      <w:r>
        <w:t xml:space="preserve">La maitrise de la présentation par CSS repose sur celle de ces unités de mesure, en particulier les unités relatives </w:t>
      </w:r>
      <w:proofErr w:type="spellStart"/>
      <w:r w:rsidRPr="00084575">
        <w:rPr>
          <w:i/>
        </w:rPr>
        <w:t>em</w:t>
      </w:r>
      <w:proofErr w:type="spellEnd"/>
      <w:r>
        <w:t xml:space="preserve"> et </w:t>
      </w:r>
      <w:r w:rsidRPr="00084575">
        <w:rPr>
          <w:i/>
        </w:rPr>
        <w:t>%</w:t>
      </w:r>
      <w:r>
        <w:t>.</w:t>
      </w:r>
    </w:p>
    <w:p w:rsidR="00785680" w:rsidRDefault="00785680" w:rsidP="00785680"/>
    <w:p w:rsidR="00785680" w:rsidRPr="00A00F7C" w:rsidRDefault="00785680" w:rsidP="00785680"/>
    <w:p w:rsidR="00785680" w:rsidRPr="006E371F" w:rsidRDefault="00785680" w:rsidP="00785680">
      <w:pPr>
        <w:pStyle w:val="Titre1"/>
      </w:pPr>
      <w:bookmarkStart w:id="57" w:name="_Toc440614871"/>
      <w:bookmarkStart w:id="58" w:name="_Toc453315435"/>
      <w:r>
        <w:t>Les pseudo-</w:t>
      </w:r>
      <w:bookmarkEnd w:id="55"/>
      <w:r>
        <w:t>attributs</w:t>
      </w:r>
      <w:bookmarkEnd w:id="57"/>
      <w:bookmarkEnd w:id="58"/>
    </w:p>
    <w:p w:rsidR="00785680" w:rsidRDefault="00785680" w:rsidP="00785680">
      <w:r>
        <w:t>Les pseudo-attributs s'appliquaient principalement à l'élément HTML &lt;a…&gt; ; ils permettaient de préciser les couleurs sur les liens. Les pseudos-attributs sont les suivants :</w:t>
      </w:r>
    </w:p>
    <w:p w:rsidR="00785680" w:rsidRDefault="00785680" w:rsidP="00785680">
      <w:pPr>
        <w:pStyle w:val="enumPuceN1"/>
      </w:pPr>
      <w:r w:rsidRPr="0040424D">
        <w:t>a</w:t>
      </w:r>
      <w:r>
        <w:rPr>
          <w:rFonts w:ascii="Courier New" w:hAnsi="Courier New" w:cs="Courier New"/>
        </w:rPr>
        <w:t>:</w:t>
      </w:r>
      <w:r w:rsidRPr="00D01521">
        <w:rPr>
          <w:rFonts w:ascii="Courier New" w:hAnsi="Courier New" w:cs="Courier New"/>
          <w:b/>
        </w:rPr>
        <w:t>link</w:t>
      </w:r>
      <w:r w:rsidRPr="00D01521">
        <w:rPr>
          <w:b/>
        </w:rPr>
        <w:t xml:space="preserve"> </w:t>
      </w:r>
      <w:r>
        <w:t>= pour les liens aux pages qui n'ont pas encore été visitées</w:t>
      </w:r>
    </w:p>
    <w:p w:rsidR="00785680" w:rsidRDefault="00785680" w:rsidP="00785680">
      <w:pPr>
        <w:pStyle w:val="enumPuceN1"/>
      </w:pPr>
      <w:r>
        <w:t>a</w:t>
      </w:r>
      <w:r>
        <w:rPr>
          <w:rFonts w:ascii="Courier New" w:hAnsi="Courier New" w:cs="Courier New"/>
        </w:rPr>
        <w:t>:</w:t>
      </w:r>
      <w:r w:rsidRPr="00D01521">
        <w:rPr>
          <w:rFonts w:ascii="Courier New" w:hAnsi="Courier New" w:cs="Courier New"/>
          <w:b/>
        </w:rPr>
        <w:t>visited</w:t>
      </w:r>
      <w:r>
        <w:t xml:space="preserve"> = pour les liens aux pages qui ont déjà été visitées</w:t>
      </w:r>
    </w:p>
    <w:p w:rsidR="00785680" w:rsidRDefault="00785680" w:rsidP="00785680">
      <w:pPr>
        <w:pStyle w:val="enumPuceN1"/>
      </w:pPr>
      <w:r>
        <w:t>a</w:t>
      </w:r>
      <w:r>
        <w:rPr>
          <w:rFonts w:ascii="Courier New" w:hAnsi="Courier New" w:cs="Courier New"/>
        </w:rPr>
        <w:t>:</w:t>
      </w:r>
      <w:r w:rsidRPr="00D01521">
        <w:rPr>
          <w:rFonts w:ascii="Courier New" w:hAnsi="Courier New" w:cs="Courier New"/>
          <w:b/>
        </w:rPr>
        <w:t>hover</w:t>
      </w:r>
      <w:r>
        <w:t xml:space="preserve"> = pour les liens sur lesquels l'utilisateur passe avec la souris</w:t>
      </w:r>
    </w:p>
    <w:p w:rsidR="00785680" w:rsidRDefault="00785680" w:rsidP="00785680">
      <w:pPr>
        <w:pStyle w:val="enumPuceN1"/>
      </w:pPr>
      <w:r>
        <w:t>a</w:t>
      </w:r>
      <w:r>
        <w:rPr>
          <w:rFonts w:ascii="Courier New" w:hAnsi="Courier New" w:cs="Courier New"/>
        </w:rPr>
        <w:t>:</w:t>
      </w:r>
      <w:r w:rsidRPr="00D01521">
        <w:rPr>
          <w:rFonts w:ascii="Courier New" w:hAnsi="Courier New" w:cs="Courier New"/>
          <w:b/>
        </w:rPr>
        <w:t>active</w:t>
      </w:r>
      <w:r>
        <w:t xml:space="preserve"> = pour les liens en train d'être cliqués</w:t>
      </w:r>
    </w:p>
    <w:p w:rsidR="00785680" w:rsidRDefault="00785680" w:rsidP="00785680">
      <w:pPr>
        <w:pStyle w:val="enumPuceN1"/>
      </w:pPr>
      <w:r>
        <w:t>a</w:t>
      </w:r>
      <w:r>
        <w:rPr>
          <w:rFonts w:ascii="Courier New" w:hAnsi="Courier New" w:cs="Courier New"/>
        </w:rPr>
        <w:t>:</w:t>
      </w:r>
      <w:r w:rsidRPr="00D01521">
        <w:rPr>
          <w:rFonts w:ascii="Courier New" w:hAnsi="Courier New" w:cs="Courier New"/>
          <w:b/>
        </w:rPr>
        <w:t>focus</w:t>
      </w:r>
      <w:r>
        <w:t xml:space="preserve"> = pour les liens qui deviennent actifs (focus) </w:t>
      </w:r>
    </w:p>
    <w:p w:rsidR="00785680" w:rsidRDefault="00785680" w:rsidP="00785680"/>
    <w:p w:rsidR="00785680" w:rsidRDefault="00785680" w:rsidP="00785680">
      <w:pPr>
        <w:rPr>
          <w:rStyle w:val="texte1"/>
          <w:sz w:val="20"/>
        </w:rPr>
      </w:pPr>
      <w:r>
        <w:t>Exemple</w:t>
      </w:r>
      <w:r>
        <w:rPr>
          <w:rStyle w:val="texte1"/>
          <w:sz w:val="20"/>
        </w:rPr>
        <w:t> :</w:t>
      </w:r>
    </w:p>
    <w:p w:rsidR="00785680" w:rsidRDefault="00785680" w:rsidP="00785680"/>
    <w:p w:rsidR="00785680" w:rsidRPr="00AC35AD" w:rsidRDefault="00785680" w:rsidP="0078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AC35AD">
        <w:rPr>
          <w:rFonts w:ascii="Arial" w:hAnsi="Arial" w:cs="Arial"/>
          <w:sz w:val="20"/>
        </w:rPr>
        <w:t>&lt;style type="</w:t>
      </w:r>
      <w:proofErr w:type="spellStart"/>
      <w:r w:rsidRPr="00AC35AD">
        <w:rPr>
          <w:rFonts w:ascii="Arial" w:hAnsi="Arial" w:cs="Arial"/>
          <w:sz w:val="20"/>
        </w:rPr>
        <w:t>text</w:t>
      </w:r>
      <w:proofErr w:type="spellEnd"/>
      <w:r w:rsidRPr="00AC35AD">
        <w:rPr>
          <w:rFonts w:ascii="Arial" w:hAnsi="Arial" w:cs="Arial"/>
          <w:sz w:val="20"/>
        </w:rPr>
        <w:t>/</w:t>
      </w:r>
      <w:proofErr w:type="spellStart"/>
      <w:r w:rsidRPr="00AC35AD">
        <w:rPr>
          <w:rFonts w:ascii="Arial" w:hAnsi="Arial" w:cs="Arial"/>
          <w:sz w:val="20"/>
        </w:rPr>
        <w:t>css</w:t>
      </w:r>
      <w:proofErr w:type="spellEnd"/>
      <w:r w:rsidRPr="00AC35AD">
        <w:rPr>
          <w:rFonts w:ascii="Arial" w:hAnsi="Arial" w:cs="Arial"/>
          <w:sz w:val="20"/>
        </w:rPr>
        <w:t>"&gt;</w:t>
      </w:r>
    </w:p>
    <w:p w:rsidR="00785680" w:rsidRPr="00AC35AD" w:rsidRDefault="00785680" w:rsidP="0078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lang w:val="en-GB"/>
        </w:rPr>
      </w:pPr>
      <w:r w:rsidRPr="00AC35AD">
        <w:rPr>
          <w:rFonts w:ascii="Arial" w:hAnsi="Arial" w:cs="Arial"/>
          <w:sz w:val="20"/>
        </w:rPr>
        <w:tab/>
      </w:r>
      <w:proofErr w:type="gramStart"/>
      <w:r w:rsidRPr="00AC35AD">
        <w:rPr>
          <w:rFonts w:ascii="Arial" w:hAnsi="Arial" w:cs="Arial"/>
          <w:sz w:val="20"/>
          <w:lang w:val="en-GB"/>
        </w:rPr>
        <w:t>a:</w:t>
      </w:r>
      <w:proofErr w:type="gramEnd"/>
      <w:r w:rsidRPr="00AC35AD">
        <w:rPr>
          <w:rFonts w:ascii="Arial" w:hAnsi="Arial" w:cs="Arial"/>
          <w:sz w:val="20"/>
          <w:lang w:val="en-GB"/>
        </w:rPr>
        <w:t xml:space="preserve">hover { </w:t>
      </w:r>
      <w:proofErr w:type="spellStart"/>
      <w:r w:rsidRPr="00AC35AD">
        <w:rPr>
          <w:rFonts w:ascii="Arial" w:hAnsi="Arial" w:cs="Arial"/>
          <w:sz w:val="20"/>
          <w:lang w:val="en-GB"/>
        </w:rPr>
        <w:t>font-weight:bold</w:t>
      </w:r>
      <w:proofErr w:type="spellEnd"/>
      <w:r w:rsidRPr="00AC35AD">
        <w:rPr>
          <w:rFonts w:ascii="Arial" w:hAnsi="Arial" w:cs="Arial"/>
          <w:sz w:val="20"/>
          <w:lang w:val="en-GB"/>
        </w:rPr>
        <w:t xml:space="preserve">; </w:t>
      </w:r>
      <w:proofErr w:type="spellStart"/>
      <w:r w:rsidRPr="00AC35AD">
        <w:rPr>
          <w:rFonts w:ascii="Arial" w:hAnsi="Arial" w:cs="Arial"/>
          <w:sz w:val="20"/>
          <w:lang w:val="en-GB"/>
        </w:rPr>
        <w:t>color</w:t>
      </w:r>
      <w:proofErr w:type="spellEnd"/>
      <w:r w:rsidRPr="00AC35AD">
        <w:rPr>
          <w:rFonts w:ascii="Arial" w:hAnsi="Arial" w:cs="Arial"/>
          <w:sz w:val="20"/>
          <w:lang w:val="en-GB"/>
        </w:rPr>
        <w:t xml:space="preserve">:#E00000; </w:t>
      </w:r>
      <w:proofErr w:type="spellStart"/>
      <w:r w:rsidRPr="00AC35AD">
        <w:rPr>
          <w:rFonts w:ascii="Arial" w:hAnsi="Arial" w:cs="Arial"/>
          <w:sz w:val="20"/>
          <w:lang w:val="en-GB"/>
        </w:rPr>
        <w:t>text-decoration:none</w:t>
      </w:r>
      <w:proofErr w:type="spellEnd"/>
      <w:r w:rsidRPr="00AC35AD">
        <w:rPr>
          <w:rFonts w:ascii="Arial" w:hAnsi="Arial" w:cs="Arial"/>
          <w:sz w:val="20"/>
          <w:lang w:val="en-GB"/>
        </w:rPr>
        <w:t xml:space="preserve"> }</w:t>
      </w:r>
    </w:p>
    <w:p w:rsidR="00785680" w:rsidRPr="00AC35AD" w:rsidRDefault="00785680" w:rsidP="0078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AC35AD">
        <w:rPr>
          <w:rFonts w:ascii="Arial" w:hAnsi="Arial" w:cs="Arial"/>
          <w:sz w:val="20"/>
        </w:rPr>
        <w:t>&lt;/</w:t>
      </w:r>
      <w:proofErr w:type="gramStart"/>
      <w:r w:rsidRPr="00AC35AD">
        <w:rPr>
          <w:rFonts w:ascii="Arial" w:hAnsi="Arial" w:cs="Arial"/>
          <w:sz w:val="20"/>
        </w:rPr>
        <w:t>style</w:t>
      </w:r>
      <w:proofErr w:type="gramEnd"/>
      <w:r w:rsidRPr="00AC35AD">
        <w:rPr>
          <w:rFonts w:ascii="Arial" w:hAnsi="Arial" w:cs="Arial"/>
          <w:sz w:val="20"/>
        </w:rPr>
        <w:t>&gt;</w:t>
      </w:r>
    </w:p>
    <w:p w:rsidR="00785680" w:rsidRDefault="00785680" w:rsidP="00785680">
      <w:r>
        <w:lastRenderedPageBreak/>
        <w:t>Tout élément HTML peut maintenant « réagir » au survol de la souris grâce au pseudo-élément </w:t>
      </w:r>
      <w:proofErr w:type="gramStart"/>
      <w:r>
        <w:t>:</w:t>
      </w:r>
      <w:proofErr w:type="spellStart"/>
      <w:r>
        <w:t>hover</w:t>
      </w:r>
      <w:proofErr w:type="spellEnd"/>
      <w:proofErr w:type="gramEnd"/>
      <w:r>
        <w:t xml:space="preserve">, même s’il n’est pas une zone </w:t>
      </w:r>
      <w:proofErr w:type="spellStart"/>
      <w:r>
        <w:t>clicable</w:t>
      </w:r>
      <w:proofErr w:type="spellEnd"/>
      <w:r>
        <w:t>. Le développeur peut de cette manière ajouter un peu d’animation aux pages à peu de frais.</w:t>
      </w:r>
    </w:p>
    <w:p w:rsidR="00785680" w:rsidRDefault="00785680" w:rsidP="00785680"/>
    <w:p w:rsidR="00785680" w:rsidRDefault="00785680" w:rsidP="00785680">
      <w:pPr>
        <w:rPr>
          <w:rFonts w:ascii="Arial" w:hAnsi="Arial" w:cs="Arial"/>
          <w:color w:val="000000"/>
        </w:rPr>
      </w:pPr>
      <w:r>
        <w:rPr>
          <w:rFonts w:ascii="Arial" w:hAnsi="Arial" w:cs="Arial"/>
          <w:color w:val="000000"/>
        </w:rPr>
        <w:t xml:space="preserve">On peut encore modifier la forme du curseur, par l’intermédiaire de l’attribut </w:t>
      </w:r>
      <w:proofErr w:type="spellStart"/>
      <w:r w:rsidRPr="00E149D6">
        <w:rPr>
          <w:rFonts w:ascii="Arial" w:hAnsi="Arial" w:cs="Arial"/>
          <w:b/>
          <w:color w:val="000000"/>
        </w:rPr>
        <w:t>cursor</w:t>
      </w:r>
      <w:proofErr w:type="spellEnd"/>
      <w:r>
        <w:rPr>
          <w:rFonts w:ascii="Arial" w:hAnsi="Arial" w:cs="Arial"/>
          <w:color w:val="000000"/>
        </w:rPr>
        <w:t xml:space="preserve">. Les principales valeurs possibles sont : </w:t>
      </w:r>
      <w:r w:rsidRPr="00E149D6">
        <w:rPr>
          <w:rFonts w:ascii="Arial" w:hAnsi="Arial" w:cs="Arial"/>
          <w:b/>
          <w:color w:val="000000"/>
        </w:rPr>
        <w:t>auto</w:t>
      </w:r>
      <w:r>
        <w:rPr>
          <w:rFonts w:ascii="Arial" w:hAnsi="Arial" w:cs="Arial"/>
          <w:color w:val="000000"/>
        </w:rPr>
        <w:t xml:space="preserve">, </w:t>
      </w:r>
      <w:proofErr w:type="spellStart"/>
      <w:r w:rsidRPr="00E149D6">
        <w:rPr>
          <w:rFonts w:ascii="Arial" w:hAnsi="Arial" w:cs="Arial"/>
          <w:b/>
          <w:color w:val="000000"/>
        </w:rPr>
        <w:t>crosshair</w:t>
      </w:r>
      <w:proofErr w:type="spellEnd"/>
      <w:r>
        <w:rPr>
          <w:rFonts w:ascii="Arial" w:hAnsi="Arial" w:cs="Arial"/>
          <w:color w:val="000000"/>
        </w:rPr>
        <w:t xml:space="preserve">, </w:t>
      </w:r>
      <w:r w:rsidRPr="00E149D6">
        <w:rPr>
          <w:rFonts w:ascii="Arial" w:hAnsi="Arial" w:cs="Arial"/>
          <w:b/>
          <w:color w:val="000000"/>
        </w:rPr>
        <w:t>hand</w:t>
      </w:r>
      <w:r>
        <w:rPr>
          <w:rFonts w:ascii="Arial" w:hAnsi="Arial" w:cs="Arial"/>
          <w:color w:val="000000"/>
        </w:rPr>
        <w:t xml:space="preserve">, </w:t>
      </w:r>
      <w:r w:rsidRPr="00E149D6">
        <w:rPr>
          <w:rFonts w:ascii="Arial" w:hAnsi="Arial" w:cs="Arial"/>
          <w:b/>
          <w:color w:val="000000"/>
        </w:rPr>
        <w:t>move</w:t>
      </w:r>
      <w:r>
        <w:rPr>
          <w:rFonts w:ascii="Arial" w:hAnsi="Arial" w:cs="Arial"/>
          <w:color w:val="000000"/>
        </w:rPr>
        <w:t xml:space="preserve">, </w:t>
      </w:r>
      <w:proofErr w:type="spellStart"/>
      <w:r w:rsidRPr="00E149D6">
        <w:rPr>
          <w:rFonts w:ascii="Arial" w:hAnsi="Arial" w:cs="Arial"/>
          <w:b/>
          <w:color w:val="000000"/>
        </w:rPr>
        <w:t>resize</w:t>
      </w:r>
      <w:proofErr w:type="spellEnd"/>
      <w:r>
        <w:rPr>
          <w:rFonts w:ascii="Arial" w:hAnsi="Arial" w:cs="Arial"/>
          <w:color w:val="000000"/>
        </w:rPr>
        <w:t xml:space="preserve">, </w:t>
      </w:r>
      <w:proofErr w:type="spellStart"/>
      <w:r w:rsidRPr="00E149D6">
        <w:rPr>
          <w:rFonts w:ascii="Arial" w:hAnsi="Arial" w:cs="Arial"/>
          <w:b/>
          <w:color w:val="000000"/>
        </w:rPr>
        <w:t>text</w:t>
      </w:r>
      <w:proofErr w:type="spellEnd"/>
      <w:r>
        <w:rPr>
          <w:rFonts w:ascii="Arial" w:hAnsi="Arial" w:cs="Arial"/>
          <w:color w:val="000000"/>
        </w:rPr>
        <w:t xml:space="preserve">, </w:t>
      </w:r>
      <w:proofErr w:type="spellStart"/>
      <w:r w:rsidRPr="00E149D6">
        <w:rPr>
          <w:rFonts w:ascii="Arial" w:hAnsi="Arial" w:cs="Arial"/>
          <w:b/>
          <w:color w:val="000000"/>
        </w:rPr>
        <w:t>wait</w:t>
      </w:r>
      <w:proofErr w:type="spellEnd"/>
      <w:r>
        <w:rPr>
          <w:rFonts w:ascii="Arial" w:hAnsi="Arial" w:cs="Arial"/>
          <w:color w:val="000000"/>
        </w:rPr>
        <w:t xml:space="preserve">, </w:t>
      </w:r>
      <w:r w:rsidRPr="00E149D6">
        <w:rPr>
          <w:rFonts w:ascii="Arial" w:hAnsi="Arial" w:cs="Arial"/>
          <w:b/>
          <w:color w:val="000000"/>
        </w:rPr>
        <w:t>help</w:t>
      </w:r>
      <w:r>
        <w:rPr>
          <w:rFonts w:ascii="Arial" w:hAnsi="Arial" w:cs="Arial"/>
          <w:color w:val="000000"/>
        </w:rPr>
        <w:t>….. Utilisé en combinaison avec le pseudo-attribut </w:t>
      </w:r>
      <w:proofErr w:type="gramStart"/>
      <w:r>
        <w:rPr>
          <w:rFonts w:ascii="Arial" w:hAnsi="Arial" w:cs="Arial"/>
          <w:color w:val="000000"/>
        </w:rPr>
        <w:t>:</w:t>
      </w:r>
      <w:proofErr w:type="spellStart"/>
      <w:r>
        <w:rPr>
          <w:rFonts w:ascii="Arial" w:hAnsi="Arial" w:cs="Arial"/>
          <w:color w:val="000000"/>
        </w:rPr>
        <w:t>hover</w:t>
      </w:r>
      <w:proofErr w:type="spellEnd"/>
      <w:proofErr w:type="gramEnd"/>
      <w:r>
        <w:rPr>
          <w:rFonts w:ascii="Arial" w:hAnsi="Arial" w:cs="Arial"/>
          <w:color w:val="000000"/>
        </w:rPr>
        <w:t xml:space="preserve"> , cela permet de modifier complètement l’apparence par défaut des liens hypertexte.</w:t>
      </w:r>
    </w:p>
    <w:p w:rsidR="00785680" w:rsidRDefault="00785680" w:rsidP="00785680">
      <w:pPr>
        <w:rPr>
          <w:rFonts w:ascii="Arial" w:hAnsi="Arial" w:cs="Arial"/>
          <w:color w:val="000000"/>
        </w:rPr>
      </w:pPr>
    </w:p>
    <w:p w:rsidR="00785680" w:rsidRDefault="00785680" w:rsidP="00785680">
      <w:pPr>
        <w:rPr>
          <w:rFonts w:ascii="Arial" w:hAnsi="Arial" w:cs="Arial"/>
          <w:color w:val="000000"/>
        </w:rPr>
      </w:pPr>
    </w:p>
    <w:p w:rsidR="00785680" w:rsidRDefault="00785680" w:rsidP="00785680">
      <w:pPr>
        <w:pStyle w:val="Titre1"/>
      </w:pPr>
      <w:bookmarkStart w:id="59" w:name="_Toc440614872"/>
      <w:bookmarkStart w:id="60" w:name="_Toc453315436"/>
      <w:r>
        <w:t>Les ombrages</w:t>
      </w:r>
      <w:bookmarkEnd w:id="59"/>
      <w:bookmarkEnd w:id="60"/>
    </w:p>
    <w:p w:rsidR="00785680" w:rsidRDefault="00785680" w:rsidP="00785680">
      <w:r>
        <w:t>CSS3 apporte une standardisation des ombrages, applicables aussi bien pour le texte que pour toute boîte conteneur.</w:t>
      </w:r>
    </w:p>
    <w:p w:rsidR="00785680" w:rsidRDefault="00785680" w:rsidP="00785680"/>
    <w:tbl>
      <w:tblPr>
        <w:tblW w:w="0" w:type="auto"/>
        <w:tblBorders>
          <w:top w:val="double" w:sz="2" w:space="0" w:color="800080"/>
          <w:left w:val="double" w:sz="2" w:space="0" w:color="800080"/>
          <w:bottom w:val="double" w:sz="2" w:space="0" w:color="800080"/>
          <w:right w:val="double" w:sz="2" w:space="0" w:color="800080"/>
          <w:insideH w:val="double" w:sz="2" w:space="0" w:color="800080"/>
          <w:insideV w:val="double" w:sz="2" w:space="0" w:color="800080"/>
        </w:tblBorders>
        <w:tblLayout w:type="fixed"/>
        <w:tblCellMar>
          <w:top w:w="45" w:type="dxa"/>
          <w:left w:w="45" w:type="dxa"/>
          <w:bottom w:w="45" w:type="dxa"/>
          <w:right w:w="45" w:type="dxa"/>
        </w:tblCellMar>
        <w:tblLook w:val="0000" w:firstRow="0" w:lastRow="0" w:firstColumn="0" w:lastColumn="0" w:noHBand="0" w:noVBand="0"/>
      </w:tblPr>
      <w:tblGrid>
        <w:gridCol w:w="1972"/>
        <w:gridCol w:w="2295"/>
        <w:gridCol w:w="2529"/>
        <w:gridCol w:w="1843"/>
      </w:tblGrid>
      <w:tr w:rsidR="00785680" w:rsidRPr="006E371F" w:rsidTr="00A513EE">
        <w:trPr>
          <w:trHeight w:val="454"/>
        </w:trPr>
        <w:tc>
          <w:tcPr>
            <w:tcW w:w="1972"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Propriété</w:t>
            </w:r>
          </w:p>
        </w:tc>
        <w:tc>
          <w:tcPr>
            <w:tcW w:w="2295"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Utilité</w:t>
            </w:r>
          </w:p>
        </w:tc>
        <w:tc>
          <w:tcPr>
            <w:tcW w:w="2529"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Valeur(s)</w:t>
            </w:r>
          </w:p>
        </w:tc>
        <w:tc>
          <w:tcPr>
            <w:tcW w:w="1843"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Exemple</w:t>
            </w:r>
          </w:p>
        </w:tc>
      </w:tr>
      <w:tr w:rsidR="00785680" w:rsidRPr="006A14E2" w:rsidTr="00A513EE">
        <w:trPr>
          <w:trHeight w:val="1206"/>
        </w:trPr>
        <w:tc>
          <w:tcPr>
            <w:tcW w:w="1972" w:type="dxa"/>
            <w:vAlign w:val="center"/>
          </w:tcPr>
          <w:p w:rsidR="00785680" w:rsidRPr="006E371F" w:rsidRDefault="00785680" w:rsidP="00A513EE">
            <w:pPr>
              <w:snapToGrid w:val="0"/>
              <w:rPr>
                <w:rFonts w:ascii="Arial" w:hAnsi="Arial" w:cs="Arial"/>
                <w:b/>
                <w:bCs/>
                <w:color w:val="330033"/>
                <w:sz w:val="20"/>
              </w:rPr>
            </w:pPr>
            <w:r>
              <w:rPr>
                <w:rFonts w:ascii="Arial" w:hAnsi="Arial" w:cs="Arial"/>
                <w:b/>
                <w:bCs/>
                <w:color w:val="330033"/>
                <w:sz w:val="20"/>
              </w:rPr>
              <w:t>box-</w:t>
            </w:r>
            <w:proofErr w:type="spellStart"/>
            <w:r>
              <w:rPr>
                <w:rFonts w:ascii="Arial" w:hAnsi="Arial" w:cs="Arial"/>
                <w:b/>
                <w:bCs/>
                <w:color w:val="330033"/>
                <w:sz w:val="20"/>
              </w:rPr>
              <w:t>shadow</w:t>
            </w:r>
            <w:proofErr w:type="spellEnd"/>
          </w:p>
        </w:tc>
        <w:tc>
          <w:tcPr>
            <w:tcW w:w="2295" w:type="dxa"/>
            <w:vAlign w:val="center"/>
          </w:tcPr>
          <w:p w:rsidR="00785680" w:rsidRPr="006E371F" w:rsidRDefault="00785680" w:rsidP="00A513EE">
            <w:pPr>
              <w:snapToGrid w:val="0"/>
              <w:rPr>
                <w:rFonts w:ascii="Arial" w:hAnsi="Arial" w:cs="Arial"/>
                <w:sz w:val="20"/>
              </w:rPr>
            </w:pPr>
            <w:r>
              <w:rPr>
                <w:rFonts w:ascii="Arial" w:hAnsi="Arial" w:cs="Arial"/>
                <w:sz w:val="20"/>
              </w:rPr>
              <w:t>Ombre portée par la boîte conteneur</w:t>
            </w:r>
          </w:p>
        </w:tc>
        <w:tc>
          <w:tcPr>
            <w:tcW w:w="2529" w:type="dxa"/>
            <w:vAlign w:val="center"/>
          </w:tcPr>
          <w:p w:rsidR="00785680" w:rsidRPr="006E371F" w:rsidRDefault="00785680" w:rsidP="00A513EE">
            <w:pPr>
              <w:snapToGrid w:val="0"/>
              <w:rPr>
                <w:rFonts w:ascii="Arial" w:hAnsi="Arial" w:cs="Arial"/>
                <w:sz w:val="20"/>
              </w:rPr>
            </w:pPr>
            <w:r>
              <w:rPr>
                <w:rFonts w:ascii="Arial" w:hAnsi="Arial" w:cs="Arial"/>
                <w:sz w:val="20"/>
              </w:rPr>
              <w:t>4 paramètres séparés par un espace : décalage à droite, décalage en bas, taille de l’ombre, couleur de l’ombre</w:t>
            </w:r>
          </w:p>
        </w:tc>
        <w:tc>
          <w:tcPr>
            <w:tcW w:w="1843" w:type="dxa"/>
            <w:vAlign w:val="center"/>
          </w:tcPr>
          <w:p w:rsidR="00785680" w:rsidRPr="00A55D83" w:rsidRDefault="00785680" w:rsidP="00A513EE">
            <w:pPr>
              <w:snapToGrid w:val="0"/>
              <w:rPr>
                <w:rFonts w:ascii="Arial" w:hAnsi="Arial" w:cs="Arial"/>
                <w:sz w:val="20"/>
                <w:lang w:val="en-US"/>
              </w:rPr>
            </w:pPr>
            <w:r w:rsidRPr="00A55D83">
              <w:rPr>
                <w:rFonts w:ascii="Arial" w:hAnsi="Arial" w:cs="Arial"/>
                <w:sz w:val="20"/>
                <w:lang w:val="en-US"/>
              </w:rPr>
              <w:t>{</w:t>
            </w:r>
            <w:r w:rsidRPr="00A55D83">
              <w:rPr>
                <w:rFonts w:ascii="Arial" w:hAnsi="Arial" w:cs="Arial"/>
                <w:bCs/>
                <w:sz w:val="20"/>
                <w:lang w:val="en-US"/>
              </w:rPr>
              <w:t xml:space="preserve">box-shadow: 5px </w:t>
            </w:r>
            <w:proofErr w:type="spellStart"/>
            <w:r w:rsidRPr="00A55D83">
              <w:rPr>
                <w:rFonts w:ascii="Arial" w:hAnsi="Arial" w:cs="Arial"/>
                <w:bCs/>
                <w:sz w:val="20"/>
                <w:lang w:val="en-US"/>
              </w:rPr>
              <w:t>5px</w:t>
            </w:r>
            <w:proofErr w:type="spellEnd"/>
            <w:r w:rsidRPr="00A55D83">
              <w:rPr>
                <w:rFonts w:ascii="Arial" w:hAnsi="Arial" w:cs="Arial"/>
                <w:bCs/>
                <w:sz w:val="20"/>
                <w:lang w:val="en-US"/>
              </w:rPr>
              <w:t xml:space="preserve"> 10px </w:t>
            </w:r>
            <w:proofErr w:type="spellStart"/>
            <w:r w:rsidRPr="00A55D83">
              <w:rPr>
                <w:rFonts w:ascii="Arial" w:hAnsi="Arial" w:cs="Arial"/>
                <w:bCs/>
                <w:sz w:val="20"/>
                <w:lang w:val="en-US"/>
              </w:rPr>
              <w:t>lightblue</w:t>
            </w:r>
            <w:proofErr w:type="spellEnd"/>
            <w:r w:rsidRPr="00A55D83">
              <w:rPr>
                <w:rFonts w:ascii="Arial" w:hAnsi="Arial" w:cs="Arial"/>
                <w:bCs/>
                <w:sz w:val="20"/>
                <w:lang w:val="en-US"/>
              </w:rPr>
              <w:t>;</w:t>
            </w:r>
            <w:r w:rsidRPr="00A55D83">
              <w:rPr>
                <w:rFonts w:ascii="Arial" w:hAnsi="Arial" w:cs="Arial"/>
                <w:sz w:val="20"/>
                <w:lang w:val="en-US"/>
              </w:rPr>
              <w:t>}</w:t>
            </w:r>
          </w:p>
        </w:tc>
      </w:tr>
      <w:tr w:rsidR="00785680" w:rsidRPr="006E371F" w:rsidTr="00A513EE">
        <w:trPr>
          <w:trHeight w:val="328"/>
        </w:trPr>
        <w:tc>
          <w:tcPr>
            <w:tcW w:w="1972" w:type="dxa"/>
            <w:vAlign w:val="center"/>
          </w:tcPr>
          <w:p w:rsidR="00785680" w:rsidRPr="00400F8E" w:rsidRDefault="00785680" w:rsidP="00A513EE">
            <w:pPr>
              <w:snapToGrid w:val="0"/>
              <w:rPr>
                <w:rFonts w:ascii="Arial" w:hAnsi="Arial" w:cs="Arial"/>
                <w:b/>
                <w:bCs/>
                <w:color w:val="330033"/>
                <w:sz w:val="20"/>
              </w:rPr>
            </w:pPr>
            <w:proofErr w:type="spellStart"/>
            <w:r w:rsidRPr="00400F8E">
              <w:rPr>
                <w:rFonts w:ascii="Arial" w:hAnsi="Arial" w:cs="Arial"/>
                <w:b/>
                <w:bCs/>
                <w:iCs/>
                <w:color w:val="330033"/>
                <w:sz w:val="20"/>
              </w:rPr>
              <w:t>text-shadow</w:t>
            </w:r>
            <w:proofErr w:type="spellEnd"/>
          </w:p>
        </w:tc>
        <w:tc>
          <w:tcPr>
            <w:tcW w:w="2295" w:type="dxa"/>
            <w:vAlign w:val="center"/>
          </w:tcPr>
          <w:p w:rsidR="00785680" w:rsidRPr="006E371F" w:rsidRDefault="00785680" w:rsidP="00A513EE">
            <w:pPr>
              <w:snapToGrid w:val="0"/>
              <w:rPr>
                <w:rFonts w:ascii="Arial" w:hAnsi="Arial" w:cs="Arial"/>
                <w:sz w:val="20"/>
              </w:rPr>
            </w:pPr>
            <w:r>
              <w:rPr>
                <w:rFonts w:ascii="Arial" w:hAnsi="Arial" w:cs="Arial"/>
                <w:sz w:val="20"/>
              </w:rPr>
              <w:t>Ombre portée par le texte</w:t>
            </w:r>
          </w:p>
        </w:tc>
        <w:tc>
          <w:tcPr>
            <w:tcW w:w="2529" w:type="dxa"/>
            <w:vAlign w:val="center"/>
          </w:tcPr>
          <w:p w:rsidR="00785680" w:rsidRPr="006E371F" w:rsidRDefault="00785680" w:rsidP="00A513EE">
            <w:pPr>
              <w:snapToGrid w:val="0"/>
              <w:rPr>
                <w:rFonts w:ascii="Arial" w:hAnsi="Arial" w:cs="Arial"/>
                <w:color w:val="330033"/>
                <w:sz w:val="20"/>
              </w:rPr>
            </w:pPr>
            <w:r>
              <w:rPr>
                <w:rFonts w:ascii="Arial" w:hAnsi="Arial" w:cs="Arial"/>
                <w:color w:val="330033"/>
                <w:sz w:val="20"/>
              </w:rPr>
              <w:t>idem</w:t>
            </w:r>
          </w:p>
        </w:tc>
        <w:tc>
          <w:tcPr>
            <w:tcW w:w="1843" w:type="dxa"/>
            <w:vAlign w:val="center"/>
          </w:tcPr>
          <w:p w:rsidR="00785680" w:rsidRPr="006E371F" w:rsidRDefault="00785680" w:rsidP="00A513EE">
            <w:pPr>
              <w:snapToGrid w:val="0"/>
              <w:rPr>
                <w:rFonts w:ascii="Arial" w:hAnsi="Arial" w:cs="Arial"/>
                <w:color w:val="330033"/>
                <w:sz w:val="20"/>
              </w:rPr>
            </w:pPr>
          </w:p>
        </w:tc>
      </w:tr>
    </w:tbl>
    <w:p w:rsidR="00785680" w:rsidRDefault="00785680" w:rsidP="00785680"/>
    <w:p w:rsidR="00785680" w:rsidRDefault="00785680" w:rsidP="00785680">
      <w:r>
        <w:t xml:space="preserve">CSS3 est défini par un ensemble complexe de standards (des </w:t>
      </w:r>
      <w:r w:rsidRPr="004C4751">
        <w:rPr>
          <w:i/>
        </w:rPr>
        <w:t>chapitres</w:t>
      </w:r>
      <w:r>
        <w:t>) qui sont spécifiés progressivement par les équipes du W3C ; ainsi certaines fonctionnalités sont déjà bien stabilisées alors que d’autres ne sont qu’à peine ébauchées. Et on parle déjà des ‘sélecteurs CSS4’…</w:t>
      </w:r>
      <w:r>
        <w:br/>
        <w:t>(</w:t>
      </w:r>
      <w:r w:rsidRPr="00813879">
        <w:rPr>
          <w:rFonts w:ascii="Wingdings" w:hAnsi="Wingdings"/>
          <w:sz w:val="32"/>
        </w:rPr>
        <w:t></w:t>
      </w:r>
      <w:r w:rsidRPr="00B67EB1">
        <w:rPr>
          <w:rFonts w:cs="Arial"/>
        </w:rPr>
        <w:t xml:space="preserve"> </w:t>
      </w:r>
      <w:hyperlink r:id="rId34" w:history="1">
        <w:r w:rsidRPr="00D067D2">
          <w:rPr>
            <w:rStyle w:val="Lienhypertexte"/>
          </w:rPr>
          <w:t>http://inserthtml.developpez.com/tutoriels/css/specifications-css4/</w:t>
        </w:r>
      </w:hyperlink>
      <w:r>
        <w:t xml:space="preserve"> )</w:t>
      </w:r>
    </w:p>
    <w:p w:rsidR="00785680" w:rsidRDefault="00785680" w:rsidP="00785680"/>
    <w:p w:rsidR="00785680" w:rsidRPr="00053A49" w:rsidRDefault="00785680" w:rsidP="00785680">
      <w:r>
        <w:t xml:space="preserve">Pendant les nécessaires périodes de transition, chaque moteur de navigateur définit et implémente sa propre vision de la fonctionnalité avant que le standard ne soit stabilisé ; ainsi pour définir un ombrage, la propriété CSS standard est </w:t>
      </w:r>
      <w:r>
        <w:rPr>
          <w:rFonts w:ascii="Courier New" w:hAnsi="Courier New" w:cs="Courier New"/>
        </w:rPr>
        <w:t>box</w:t>
      </w:r>
      <w:r w:rsidRPr="00B35943">
        <w:rPr>
          <w:rFonts w:ascii="Courier New" w:hAnsi="Courier New" w:cs="Courier New"/>
        </w:rPr>
        <w:t>-</w:t>
      </w:r>
      <w:proofErr w:type="spellStart"/>
      <w:r>
        <w:rPr>
          <w:rFonts w:ascii="Courier New" w:hAnsi="Courier New" w:cs="Courier New"/>
        </w:rPr>
        <w:t>shadow</w:t>
      </w:r>
      <w:proofErr w:type="spellEnd"/>
      <w:r>
        <w:t xml:space="preserve">, mais le monde </w:t>
      </w:r>
      <w:proofErr w:type="spellStart"/>
      <w:r>
        <w:t>FireFox</w:t>
      </w:r>
      <w:proofErr w:type="spellEnd"/>
      <w:r>
        <w:t xml:space="preserve"> a de plus inventé </w:t>
      </w:r>
      <w:r w:rsidRPr="00B35943">
        <w:rPr>
          <w:rFonts w:ascii="Courier New" w:hAnsi="Courier New" w:cs="Courier New"/>
        </w:rPr>
        <w:t>-</w:t>
      </w:r>
      <w:proofErr w:type="spellStart"/>
      <w:r w:rsidRPr="00B35943">
        <w:rPr>
          <w:rFonts w:ascii="Courier New" w:hAnsi="Courier New" w:cs="Courier New"/>
        </w:rPr>
        <w:t>moz</w:t>
      </w:r>
      <w:proofErr w:type="spellEnd"/>
      <w:r w:rsidRPr="00B35943">
        <w:rPr>
          <w:rFonts w:ascii="Courier New" w:hAnsi="Courier New" w:cs="Courier New"/>
        </w:rPr>
        <w:t>-</w:t>
      </w:r>
      <w:r w:rsidRPr="00A344B3">
        <w:rPr>
          <w:rFonts w:ascii="Courier New" w:hAnsi="Courier New" w:cs="Courier New"/>
        </w:rPr>
        <w:t xml:space="preserve"> </w:t>
      </w:r>
      <w:r>
        <w:rPr>
          <w:rFonts w:ascii="Courier New" w:hAnsi="Courier New" w:cs="Courier New"/>
        </w:rPr>
        <w:t>box</w:t>
      </w:r>
      <w:r w:rsidRPr="00B35943">
        <w:rPr>
          <w:rFonts w:ascii="Courier New" w:hAnsi="Courier New" w:cs="Courier New"/>
        </w:rPr>
        <w:t>-</w:t>
      </w:r>
      <w:proofErr w:type="spellStart"/>
      <w:r>
        <w:rPr>
          <w:rFonts w:ascii="Courier New" w:hAnsi="Courier New" w:cs="Courier New"/>
        </w:rPr>
        <w:t>shadow</w:t>
      </w:r>
      <w:proofErr w:type="spellEnd"/>
      <w:r>
        <w:t xml:space="preserve">, celui de Chrome, </w:t>
      </w:r>
      <w:r w:rsidRPr="00B35943">
        <w:rPr>
          <w:rFonts w:ascii="Courier New" w:hAnsi="Courier New" w:cs="Courier New"/>
        </w:rPr>
        <w:t>-</w:t>
      </w:r>
      <w:proofErr w:type="spellStart"/>
      <w:r w:rsidRPr="00B35943">
        <w:rPr>
          <w:rFonts w:ascii="Courier New" w:hAnsi="Courier New" w:cs="Courier New"/>
        </w:rPr>
        <w:t>webkit</w:t>
      </w:r>
      <w:proofErr w:type="spellEnd"/>
      <w:r w:rsidRPr="00B35943">
        <w:rPr>
          <w:rFonts w:ascii="Courier New" w:hAnsi="Courier New" w:cs="Courier New"/>
        </w:rPr>
        <w:t>-</w:t>
      </w:r>
      <w:r w:rsidRPr="00A344B3">
        <w:rPr>
          <w:rFonts w:ascii="Courier New" w:hAnsi="Courier New" w:cs="Courier New"/>
        </w:rPr>
        <w:t xml:space="preserve"> </w:t>
      </w:r>
      <w:r>
        <w:rPr>
          <w:rFonts w:ascii="Courier New" w:hAnsi="Courier New" w:cs="Courier New"/>
        </w:rPr>
        <w:t>box</w:t>
      </w:r>
      <w:r w:rsidRPr="00B35943">
        <w:rPr>
          <w:rFonts w:ascii="Courier New" w:hAnsi="Courier New" w:cs="Courier New"/>
        </w:rPr>
        <w:t>-</w:t>
      </w:r>
      <w:proofErr w:type="spellStart"/>
      <w:r>
        <w:rPr>
          <w:rFonts w:ascii="Courier New" w:hAnsi="Courier New" w:cs="Courier New"/>
        </w:rPr>
        <w:t>shadow</w:t>
      </w:r>
      <w:proofErr w:type="spellEnd"/>
      <w:r>
        <w:t xml:space="preserve"> et </w:t>
      </w:r>
      <w:proofErr w:type="spellStart"/>
      <w:r>
        <w:t>opera</w:t>
      </w:r>
      <w:proofErr w:type="spellEnd"/>
      <w:r>
        <w:t xml:space="preserve"> </w:t>
      </w:r>
      <w:r w:rsidRPr="00B35943">
        <w:rPr>
          <w:rFonts w:ascii="Courier New" w:hAnsi="Courier New" w:cs="Courier New"/>
        </w:rPr>
        <w:t>-o-</w:t>
      </w:r>
      <w:r w:rsidRPr="00A344B3">
        <w:rPr>
          <w:rFonts w:ascii="Courier New" w:hAnsi="Courier New" w:cs="Courier New"/>
        </w:rPr>
        <w:t xml:space="preserve"> </w:t>
      </w:r>
      <w:r>
        <w:rPr>
          <w:rFonts w:ascii="Courier New" w:hAnsi="Courier New" w:cs="Courier New"/>
        </w:rPr>
        <w:t>box</w:t>
      </w:r>
      <w:r w:rsidRPr="00B35943">
        <w:rPr>
          <w:rFonts w:ascii="Courier New" w:hAnsi="Courier New" w:cs="Courier New"/>
        </w:rPr>
        <w:t>-</w:t>
      </w:r>
      <w:proofErr w:type="spellStart"/>
      <w:r>
        <w:rPr>
          <w:rFonts w:ascii="Courier New" w:hAnsi="Courier New" w:cs="Courier New"/>
        </w:rPr>
        <w:t>shadow</w:t>
      </w:r>
      <w:proofErr w:type="spellEnd"/>
      <w:r w:rsidRPr="00053A49">
        <w:t xml:space="preserve"> quand Internet Explorer proposait</w:t>
      </w:r>
      <w:r>
        <w:rPr>
          <w:i/>
        </w:rPr>
        <w:t xml:space="preserve"> </w:t>
      </w:r>
      <w:r w:rsidRPr="00B35943">
        <w:rPr>
          <w:rFonts w:ascii="Courier New" w:hAnsi="Courier New" w:cs="Courier New"/>
        </w:rPr>
        <w:t>-ms-</w:t>
      </w:r>
      <w:r w:rsidRPr="00A344B3">
        <w:rPr>
          <w:rFonts w:ascii="Courier New" w:hAnsi="Courier New" w:cs="Courier New"/>
        </w:rPr>
        <w:t xml:space="preserve"> </w:t>
      </w:r>
      <w:r>
        <w:rPr>
          <w:rFonts w:ascii="Courier New" w:hAnsi="Courier New" w:cs="Courier New"/>
        </w:rPr>
        <w:t>box</w:t>
      </w:r>
      <w:r w:rsidRPr="00B35943">
        <w:rPr>
          <w:rFonts w:ascii="Courier New" w:hAnsi="Courier New" w:cs="Courier New"/>
        </w:rPr>
        <w:t>-</w:t>
      </w:r>
      <w:proofErr w:type="spellStart"/>
      <w:r>
        <w:rPr>
          <w:rFonts w:ascii="Courier New" w:hAnsi="Courier New" w:cs="Courier New"/>
        </w:rPr>
        <w:t>shadow</w:t>
      </w:r>
      <w:proofErr w:type="spellEnd"/>
      <w:r w:rsidRPr="00B35943">
        <w:rPr>
          <w:rFonts w:ascii="Courier New" w:hAnsi="Courier New" w:cs="Courier New"/>
          <w:i/>
        </w:rPr>
        <w:t xml:space="preserve"> …</w:t>
      </w:r>
      <w:r>
        <w:rPr>
          <w:i/>
        </w:rPr>
        <w:t xml:space="preserve"> </w:t>
      </w:r>
      <w:r w:rsidRPr="00053A49">
        <w:t>Au final, pour raison de compatibilité avec d’anciens navigateurs, on écrit bien souvent 5 règles de styles identiques pour s’assurer que chacun y trouvera une règle applicable</w:t>
      </w:r>
      <w:r>
        <w:t> !</w:t>
      </w:r>
      <w:r w:rsidRPr="00053A49">
        <w:t xml:space="preserve"> </w:t>
      </w:r>
      <w:r>
        <w:t>Ceci est valable pour toutes les propriétés CSS3 qui suivent.</w:t>
      </w:r>
    </w:p>
    <w:p w:rsidR="00785680" w:rsidRDefault="00785680" w:rsidP="00785680"/>
    <w:p w:rsidR="00785680" w:rsidRDefault="00785680" w:rsidP="00785680"/>
    <w:p w:rsidR="00785680" w:rsidRPr="009C23D8" w:rsidRDefault="00785680" w:rsidP="00785680">
      <w:pPr>
        <w:rPr>
          <w:u w:val="single"/>
          <w:lang w:val="en-US"/>
        </w:rPr>
      </w:pPr>
      <w:proofErr w:type="spellStart"/>
      <w:proofErr w:type="gramStart"/>
      <w:r w:rsidRPr="009C23D8">
        <w:rPr>
          <w:u w:val="single"/>
          <w:lang w:val="en-US"/>
        </w:rPr>
        <w:t>Exemple</w:t>
      </w:r>
      <w:proofErr w:type="spellEnd"/>
      <w:r w:rsidRPr="009C23D8">
        <w:rPr>
          <w:u w:val="single"/>
          <w:lang w:val="en-US"/>
        </w:rPr>
        <w:t> :</w:t>
      </w:r>
      <w:proofErr w:type="gramEnd"/>
    </w:p>
    <w:p w:rsidR="00785680" w:rsidRPr="009C23D8" w:rsidRDefault="00785680" w:rsidP="00785680">
      <w:pPr>
        <w:rPr>
          <w:lang w:val="en-US"/>
        </w:rPr>
      </w:pPr>
      <w:r>
        <w:rPr>
          <w:noProof/>
          <w:lang w:eastAsia="fr-FR"/>
        </w:rPr>
        <w:drawing>
          <wp:anchor distT="0" distB="0" distL="114300" distR="114300" simplePos="0" relativeHeight="251648000" behindDoc="0" locked="0" layoutInCell="1" allowOverlap="1">
            <wp:simplePos x="0" y="0"/>
            <wp:positionH relativeFrom="column">
              <wp:posOffset>3156585</wp:posOffset>
            </wp:positionH>
            <wp:positionV relativeFrom="paragraph">
              <wp:posOffset>20320</wp:posOffset>
            </wp:positionV>
            <wp:extent cx="2855595" cy="571500"/>
            <wp:effectExtent l="19050" t="0" r="1905" b="0"/>
            <wp:wrapNone/>
            <wp:docPr id="47" name="Image 2"/>
            <wp:cNvGraphicFramePr/>
            <a:graphic xmlns:a="http://schemas.openxmlformats.org/drawingml/2006/main">
              <a:graphicData uri="http://schemas.openxmlformats.org/drawingml/2006/picture">
                <pic:pic xmlns:pic="http://schemas.openxmlformats.org/drawingml/2006/picture">
                  <pic:nvPicPr>
                    <pic:cNvPr id="73730" name="Picture 2"/>
                    <pic:cNvPicPr>
                      <a:picLocks noChangeAspect="1" noChangeArrowheads="1"/>
                    </pic:cNvPicPr>
                  </pic:nvPicPr>
                  <pic:blipFill>
                    <a:blip r:embed="rId35" cstate="print"/>
                    <a:srcRect t="11650" b="16505"/>
                    <a:stretch>
                      <a:fillRect/>
                    </a:stretch>
                  </pic:blipFill>
                  <pic:spPr bwMode="auto">
                    <a:xfrm>
                      <a:off x="0" y="0"/>
                      <a:ext cx="2855595" cy="571500"/>
                    </a:xfrm>
                    <a:prstGeom prst="rect">
                      <a:avLst/>
                    </a:prstGeom>
                    <a:noFill/>
                    <a:ln w="9525">
                      <a:noFill/>
                      <a:miter lim="800000"/>
                      <a:headEnd/>
                      <a:tailEnd/>
                    </a:ln>
                  </pic:spPr>
                </pic:pic>
              </a:graphicData>
            </a:graphic>
          </wp:anchor>
        </w:drawing>
      </w:r>
    </w:p>
    <w:p w:rsidR="00785680" w:rsidRPr="009C23D8" w:rsidRDefault="00785680" w:rsidP="00785680">
      <w:pPr>
        <w:rPr>
          <w:rFonts w:ascii="Courier New" w:hAnsi="Courier New" w:cs="Courier New"/>
          <w:lang w:val="en-US"/>
        </w:rPr>
      </w:pPr>
      <w:proofErr w:type="gramStart"/>
      <w:r w:rsidRPr="009C23D8">
        <w:rPr>
          <w:rFonts w:ascii="Courier New" w:hAnsi="Courier New" w:cs="Courier New"/>
          <w:bCs/>
          <w:lang w:val="en-US"/>
        </w:rPr>
        <w:t>box-shadow</w:t>
      </w:r>
      <w:proofErr w:type="gramEnd"/>
      <w:r w:rsidRPr="009C23D8">
        <w:rPr>
          <w:rFonts w:ascii="Courier New" w:hAnsi="Courier New" w:cs="Courier New"/>
          <w:bCs/>
          <w:lang w:val="en-US"/>
        </w:rPr>
        <w:t xml:space="preserve">: 5px </w:t>
      </w:r>
      <w:proofErr w:type="spellStart"/>
      <w:r w:rsidRPr="009C23D8">
        <w:rPr>
          <w:rFonts w:ascii="Courier New" w:hAnsi="Courier New" w:cs="Courier New"/>
          <w:bCs/>
          <w:lang w:val="en-US"/>
        </w:rPr>
        <w:t>5px</w:t>
      </w:r>
      <w:proofErr w:type="spellEnd"/>
      <w:r w:rsidRPr="009C23D8">
        <w:rPr>
          <w:rFonts w:ascii="Courier New" w:hAnsi="Courier New" w:cs="Courier New"/>
          <w:bCs/>
          <w:lang w:val="en-US"/>
        </w:rPr>
        <w:t xml:space="preserve"> 10px </w:t>
      </w:r>
      <w:proofErr w:type="spellStart"/>
      <w:r w:rsidRPr="009C23D8">
        <w:rPr>
          <w:rFonts w:ascii="Courier New" w:hAnsi="Courier New" w:cs="Courier New"/>
          <w:bCs/>
          <w:lang w:val="en-US"/>
        </w:rPr>
        <w:t>lightblue</w:t>
      </w:r>
      <w:proofErr w:type="spellEnd"/>
      <w:r w:rsidRPr="009C23D8">
        <w:rPr>
          <w:rFonts w:ascii="Courier New" w:hAnsi="Courier New" w:cs="Courier New"/>
          <w:bCs/>
          <w:lang w:val="en-US"/>
        </w:rPr>
        <w:t>;</w:t>
      </w:r>
      <w:r w:rsidRPr="009C23D8">
        <w:rPr>
          <w:rFonts w:ascii="Courier New" w:hAnsi="Courier New" w:cs="Courier New"/>
          <w:noProof/>
          <w:lang w:val="en-US" w:eastAsia="fr-FR"/>
        </w:rPr>
        <w:t xml:space="preserve"> </w:t>
      </w:r>
    </w:p>
    <w:p w:rsidR="00785680" w:rsidRPr="009C23D8" w:rsidRDefault="00785680" w:rsidP="00785680">
      <w:pPr>
        <w:rPr>
          <w:lang w:val="en-US"/>
        </w:rPr>
      </w:pPr>
    </w:p>
    <w:p w:rsidR="00785680" w:rsidRPr="003D3DFC" w:rsidRDefault="00785680" w:rsidP="00785680">
      <w:pPr>
        <w:rPr>
          <w:lang w:val="en-US"/>
        </w:rPr>
      </w:pPr>
    </w:p>
    <w:p w:rsidR="00785680" w:rsidRPr="003D3DFC" w:rsidRDefault="00785680" w:rsidP="00785680">
      <w:pPr>
        <w:rPr>
          <w:lang w:val="en-US"/>
        </w:rPr>
      </w:pPr>
    </w:p>
    <w:p w:rsidR="00785680" w:rsidRDefault="00785680" w:rsidP="00785680">
      <w:pPr>
        <w:pStyle w:val="Titre1"/>
      </w:pPr>
      <w:bookmarkStart w:id="61" w:name="_Toc440614873"/>
      <w:bookmarkStart w:id="62" w:name="_Toc453315437"/>
      <w:r>
        <w:lastRenderedPageBreak/>
        <w:t>Les angles arrondis</w:t>
      </w:r>
      <w:bookmarkEnd w:id="61"/>
      <w:bookmarkEnd w:id="62"/>
    </w:p>
    <w:p w:rsidR="00785680" w:rsidRDefault="00785680" w:rsidP="00785680">
      <w:r>
        <w:t>CSS3 apporte une standardisation des angles arrondis applicables pour toute boîte conteneur dotée d’une bordure.</w:t>
      </w:r>
    </w:p>
    <w:p w:rsidR="00785680" w:rsidRDefault="00785680" w:rsidP="00785680">
      <w:r>
        <w:t>On peut définir une valeur générale ou éventuellement pour chacun des coins de la boîte ; les arrondis peuvent êtres circulaires ou elliptiques.</w:t>
      </w:r>
    </w:p>
    <w:p w:rsidR="00785680" w:rsidRDefault="00785680" w:rsidP="00785680"/>
    <w:tbl>
      <w:tblPr>
        <w:tblW w:w="9259" w:type="dxa"/>
        <w:tblBorders>
          <w:top w:val="double" w:sz="2" w:space="0" w:color="800080"/>
          <w:left w:val="double" w:sz="2" w:space="0" w:color="800080"/>
          <w:bottom w:val="double" w:sz="2" w:space="0" w:color="800080"/>
          <w:right w:val="double" w:sz="2" w:space="0" w:color="800080"/>
          <w:insideH w:val="double" w:sz="2" w:space="0" w:color="800080"/>
          <w:insideV w:val="double" w:sz="2" w:space="0" w:color="800080"/>
        </w:tblBorders>
        <w:tblLayout w:type="fixed"/>
        <w:tblCellMar>
          <w:top w:w="45" w:type="dxa"/>
          <w:left w:w="45" w:type="dxa"/>
          <w:bottom w:w="45" w:type="dxa"/>
          <w:right w:w="45" w:type="dxa"/>
        </w:tblCellMar>
        <w:tblLook w:val="0000" w:firstRow="0" w:lastRow="0" w:firstColumn="0" w:lastColumn="0" w:noHBand="0" w:noVBand="0"/>
      </w:tblPr>
      <w:tblGrid>
        <w:gridCol w:w="2313"/>
        <w:gridCol w:w="1954"/>
        <w:gridCol w:w="2529"/>
        <w:gridCol w:w="2463"/>
      </w:tblGrid>
      <w:tr w:rsidR="00785680" w:rsidRPr="006E371F" w:rsidTr="00A513EE">
        <w:trPr>
          <w:trHeight w:val="454"/>
        </w:trPr>
        <w:tc>
          <w:tcPr>
            <w:tcW w:w="2313"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Propriété</w:t>
            </w:r>
          </w:p>
        </w:tc>
        <w:tc>
          <w:tcPr>
            <w:tcW w:w="1954"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Utilité</w:t>
            </w:r>
          </w:p>
        </w:tc>
        <w:tc>
          <w:tcPr>
            <w:tcW w:w="2529"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Valeur(s)</w:t>
            </w:r>
          </w:p>
        </w:tc>
        <w:tc>
          <w:tcPr>
            <w:tcW w:w="2463"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Exemple</w:t>
            </w:r>
          </w:p>
        </w:tc>
      </w:tr>
      <w:tr w:rsidR="00785680" w:rsidRPr="006E371F" w:rsidTr="00A513EE">
        <w:trPr>
          <w:trHeight w:val="947"/>
        </w:trPr>
        <w:tc>
          <w:tcPr>
            <w:tcW w:w="2313" w:type="dxa"/>
            <w:vAlign w:val="center"/>
          </w:tcPr>
          <w:p w:rsidR="00785680" w:rsidRPr="00A55D83" w:rsidRDefault="00785680" w:rsidP="00A513EE">
            <w:pPr>
              <w:snapToGrid w:val="0"/>
              <w:rPr>
                <w:rFonts w:ascii="Arial" w:hAnsi="Arial" w:cs="Arial"/>
                <w:b/>
                <w:bCs/>
                <w:color w:val="330033"/>
                <w:sz w:val="20"/>
                <w:lang w:val="en-US"/>
              </w:rPr>
            </w:pPr>
            <w:r w:rsidRPr="00A55D83">
              <w:rPr>
                <w:rFonts w:ascii="Arial" w:hAnsi="Arial" w:cs="Arial"/>
                <w:b/>
                <w:bCs/>
                <w:color w:val="330033"/>
                <w:sz w:val="20"/>
                <w:lang w:val="en-US"/>
              </w:rPr>
              <w:t>border-radius</w:t>
            </w:r>
          </w:p>
          <w:p w:rsidR="00785680" w:rsidRPr="00A55D83" w:rsidRDefault="00785680" w:rsidP="00A513EE">
            <w:pPr>
              <w:snapToGrid w:val="0"/>
              <w:rPr>
                <w:rFonts w:ascii="Arial" w:hAnsi="Arial" w:cs="Arial"/>
                <w:b/>
                <w:bCs/>
                <w:color w:val="330033"/>
                <w:sz w:val="20"/>
                <w:lang w:val="en-US"/>
              </w:rPr>
            </w:pPr>
          </w:p>
          <w:p w:rsidR="00785680" w:rsidRPr="00A55D83" w:rsidRDefault="00785680" w:rsidP="00A513EE">
            <w:pPr>
              <w:snapToGrid w:val="0"/>
              <w:rPr>
                <w:rFonts w:ascii="Arial" w:hAnsi="Arial" w:cs="Arial"/>
                <w:b/>
                <w:bCs/>
                <w:color w:val="330033"/>
                <w:sz w:val="20"/>
                <w:lang w:val="en-US"/>
              </w:rPr>
            </w:pPr>
            <w:r w:rsidRPr="00A55D83">
              <w:rPr>
                <w:rFonts w:ascii="Arial" w:hAnsi="Arial" w:cs="Arial"/>
                <w:b/>
                <w:bCs/>
                <w:color w:val="330033"/>
                <w:sz w:val="20"/>
                <w:lang w:val="en-US"/>
              </w:rPr>
              <w:t>border-top-left-radius</w:t>
            </w:r>
          </w:p>
          <w:p w:rsidR="00785680" w:rsidRDefault="00785680" w:rsidP="00A513EE">
            <w:pPr>
              <w:snapToGrid w:val="0"/>
              <w:rPr>
                <w:rFonts w:ascii="Arial" w:hAnsi="Arial" w:cs="Arial"/>
                <w:b/>
                <w:bCs/>
                <w:color w:val="330033"/>
                <w:sz w:val="20"/>
              </w:rPr>
            </w:pPr>
            <w:r>
              <w:rPr>
                <w:rFonts w:ascii="Arial" w:hAnsi="Arial" w:cs="Arial"/>
                <w:b/>
                <w:bCs/>
                <w:color w:val="330033"/>
                <w:sz w:val="20"/>
              </w:rPr>
              <w:t>border-</w:t>
            </w:r>
            <w:proofErr w:type="spellStart"/>
            <w:r>
              <w:rPr>
                <w:rFonts w:ascii="Arial" w:hAnsi="Arial" w:cs="Arial"/>
                <w:b/>
                <w:bCs/>
                <w:color w:val="330033"/>
                <w:sz w:val="20"/>
              </w:rPr>
              <w:t>bottom</w:t>
            </w:r>
            <w:proofErr w:type="spellEnd"/>
            <w:r>
              <w:rPr>
                <w:rFonts w:ascii="Arial" w:hAnsi="Arial" w:cs="Arial"/>
                <w:b/>
                <w:bCs/>
                <w:color w:val="330033"/>
                <w:sz w:val="20"/>
              </w:rPr>
              <w:t xml:space="preserve">-right-radius </w:t>
            </w:r>
          </w:p>
          <w:p w:rsidR="00785680" w:rsidRPr="006E371F" w:rsidRDefault="00785680" w:rsidP="00A513EE">
            <w:pPr>
              <w:snapToGrid w:val="0"/>
              <w:rPr>
                <w:rFonts w:ascii="Arial" w:hAnsi="Arial" w:cs="Arial"/>
                <w:b/>
                <w:bCs/>
                <w:color w:val="330033"/>
                <w:sz w:val="20"/>
              </w:rPr>
            </w:pPr>
            <w:r>
              <w:rPr>
                <w:rFonts w:ascii="Arial" w:hAnsi="Arial" w:cs="Arial"/>
                <w:b/>
                <w:bCs/>
                <w:color w:val="330033"/>
                <w:sz w:val="20"/>
              </w:rPr>
              <w:t>…</w:t>
            </w:r>
          </w:p>
        </w:tc>
        <w:tc>
          <w:tcPr>
            <w:tcW w:w="1954" w:type="dxa"/>
            <w:vAlign w:val="center"/>
          </w:tcPr>
          <w:p w:rsidR="00785680" w:rsidRPr="006E371F" w:rsidRDefault="00785680" w:rsidP="00A513EE">
            <w:pPr>
              <w:snapToGrid w:val="0"/>
              <w:rPr>
                <w:rFonts w:ascii="Arial" w:hAnsi="Arial" w:cs="Arial"/>
                <w:sz w:val="20"/>
              </w:rPr>
            </w:pPr>
            <w:r>
              <w:rPr>
                <w:rFonts w:ascii="Arial" w:hAnsi="Arial" w:cs="Arial"/>
                <w:sz w:val="20"/>
              </w:rPr>
              <w:t>Arrondis circulaires des angles de la bordure</w:t>
            </w:r>
          </w:p>
        </w:tc>
        <w:tc>
          <w:tcPr>
            <w:tcW w:w="2529" w:type="dxa"/>
            <w:vAlign w:val="center"/>
          </w:tcPr>
          <w:p w:rsidR="00785680" w:rsidRPr="006E371F" w:rsidRDefault="00785680" w:rsidP="00A513EE">
            <w:pPr>
              <w:snapToGrid w:val="0"/>
              <w:rPr>
                <w:rFonts w:ascii="Arial" w:hAnsi="Arial" w:cs="Arial"/>
                <w:sz w:val="20"/>
              </w:rPr>
            </w:pPr>
            <w:r>
              <w:rPr>
                <w:rFonts w:ascii="Arial" w:hAnsi="Arial" w:cs="Arial"/>
                <w:sz w:val="20"/>
              </w:rPr>
              <w:t>Taille en pixels, cm, %...</w:t>
            </w:r>
          </w:p>
        </w:tc>
        <w:tc>
          <w:tcPr>
            <w:tcW w:w="2463" w:type="dxa"/>
            <w:vAlign w:val="center"/>
          </w:tcPr>
          <w:p w:rsidR="00785680" w:rsidRPr="00830CDC" w:rsidRDefault="00785680" w:rsidP="00A513EE">
            <w:pPr>
              <w:snapToGrid w:val="0"/>
              <w:rPr>
                <w:rFonts w:ascii="Arial" w:hAnsi="Arial" w:cs="Arial"/>
                <w:bCs/>
                <w:sz w:val="20"/>
              </w:rPr>
            </w:pPr>
            <w:r w:rsidRPr="00830CDC">
              <w:rPr>
                <w:rFonts w:ascii="Arial" w:hAnsi="Arial" w:cs="Arial"/>
                <w:sz w:val="20"/>
              </w:rPr>
              <w:t>{</w:t>
            </w:r>
            <w:r w:rsidRPr="00830CDC">
              <w:rPr>
                <w:rFonts w:ascii="Arial" w:hAnsi="Arial" w:cs="Arial"/>
                <w:bCs/>
                <w:sz w:val="20"/>
              </w:rPr>
              <w:t>border-radius: 10 px;</w:t>
            </w:r>
            <w:r w:rsidRPr="00830CDC">
              <w:rPr>
                <w:rFonts w:ascii="Arial" w:hAnsi="Arial" w:cs="Arial"/>
                <w:sz w:val="20"/>
              </w:rPr>
              <w:t>}</w:t>
            </w:r>
          </w:p>
        </w:tc>
      </w:tr>
      <w:tr w:rsidR="00785680" w:rsidRPr="006A14E2" w:rsidTr="00A513EE">
        <w:trPr>
          <w:trHeight w:val="612"/>
        </w:trPr>
        <w:tc>
          <w:tcPr>
            <w:tcW w:w="2313" w:type="dxa"/>
            <w:vAlign w:val="center"/>
          </w:tcPr>
          <w:p w:rsidR="00785680" w:rsidRPr="00400F8E" w:rsidRDefault="00785680" w:rsidP="00A513EE">
            <w:pPr>
              <w:snapToGrid w:val="0"/>
              <w:rPr>
                <w:rFonts w:ascii="Arial" w:hAnsi="Arial" w:cs="Arial"/>
                <w:b/>
                <w:bCs/>
                <w:color w:val="330033"/>
                <w:sz w:val="20"/>
              </w:rPr>
            </w:pPr>
          </w:p>
        </w:tc>
        <w:tc>
          <w:tcPr>
            <w:tcW w:w="1954" w:type="dxa"/>
            <w:vAlign w:val="center"/>
          </w:tcPr>
          <w:p w:rsidR="00785680" w:rsidRPr="006E371F" w:rsidRDefault="00785680" w:rsidP="00A513EE">
            <w:pPr>
              <w:snapToGrid w:val="0"/>
              <w:rPr>
                <w:rFonts w:ascii="Arial" w:hAnsi="Arial" w:cs="Arial"/>
                <w:sz w:val="20"/>
              </w:rPr>
            </w:pPr>
            <w:r>
              <w:rPr>
                <w:rFonts w:ascii="Arial" w:hAnsi="Arial" w:cs="Arial"/>
                <w:sz w:val="20"/>
              </w:rPr>
              <w:t>Arrondis elliptiques des angles de la bordure</w:t>
            </w:r>
          </w:p>
        </w:tc>
        <w:tc>
          <w:tcPr>
            <w:tcW w:w="2529" w:type="dxa"/>
            <w:vAlign w:val="center"/>
          </w:tcPr>
          <w:p w:rsidR="00785680" w:rsidRPr="006E371F" w:rsidRDefault="00785680" w:rsidP="00A513EE">
            <w:pPr>
              <w:snapToGrid w:val="0"/>
              <w:rPr>
                <w:rFonts w:ascii="Arial" w:hAnsi="Arial" w:cs="Arial"/>
                <w:color w:val="330033"/>
                <w:sz w:val="20"/>
              </w:rPr>
            </w:pPr>
            <w:r>
              <w:rPr>
                <w:rFonts w:ascii="Arial" w:hAnsi="Arial" w:cs="Arial"/>
                <w:color w:val="330033"/>
                <w:sz w:val="20"/>
              </w:rPr>
              <w:t>2 paramètres séparés par un espace : largeur et hauteur de l’arc d’ellipse</w:t>
            </w:r>
          </w:p>
        </w:tc>
        <w:tc>
          <w:tcPr>
            <w:tcW w:w="2463" w:type="dxa"/>
            <w:vAlign w:val="center"/>
          </w:tcPr>
          <w:p w:rsidR="00785680" w:rsidRPr="00A55D83" w:rsidRDefault="00785680" w:rsidP="00A513EE">
            <w:pPr>
              <w:snapToGrid w:val="0"/>
              <w:rPr>
                <w:rFonts w:ascii="Arial" w:hAnsi="Arial" w:cs="Arial"/>
                <w:color w:val="330033"/>
                <w:sz w:val="20"/>
                <w:lang w:val="en-US"/>
              </w:rPr>
            </w:pPr>
            <w:r w:rsidRPr="00A55D83">
              <w:rPr>
                <w:rFonts w:ascii="Arial" w:hAnsi="Arial" w:cs="Arial"/>
                <w:bCs/>
                <w:color w:val="330033"/>
                <w:sz w:val="20"/>
                <w:lang w:val="en-US"/>
              </w:rPr>
              <w:t>{border-top-left-radius: 20px 10px ; }</w:t>
            </w:r>
          </w:p>
          <w:p w:rsidR="00785680" w:rsidRPr="00A55D83" w:rsidRDefault="00785680" w:rsidP="00A513EE">
            <w:pPr>
              <w:snapToGrid w:val="0"/>
              <w:rPr>
                <w:rFonts w:ascii="Arial" w:hAnsi="Arial" w:cs="Arial"/>
                <w:color w:val="330033"/>
                <w:sz w:val="20"/>
                <w:lang w:val="en-US"/>
              </w:rPr>
            </w:pPr>
          </w:p>
        </w:tc>
      </w:tr>
    </w:tbl>
    <w:p w:rsidR="00785680" w:rsidRPr="00A55D83" w:rsidRDefault="00785680" w:rsidP="00785680">
      <w:pPr>
        <w:suppressAutoHyphens w:val="0"/>
        <w:ind w:left="0" w:right="0"/>
        <w:rPr>
          <w:lang w:val="en-US"/>
        </w:rPr>
      </w:pPr>
    </w:p>
    <w:p w:rsidR="00785680" w:rsidRDefault="00785680" w:rsidP="00785680">
      <w:pPr>
        <w:pBdr>
          <w:left w:val="single" w:sz="4" w:space="4" w:color="auto"/>
        </w:pBdr>
        <w:suppressAutoHyphens w:val="0"/>
        <w:ind w:left="0" w:right="0"/>
      </w:pPr>
      <w:r>
        <w:t>NB : dans l’attente du support complet de CSS3 par tous les navigateurs, il est préférable de compléter cet attribut standard par les attributs similaires spécifiques à chaque navigateur.</w:t>
      </w:r>
    </w:p>
    <w:p w:rsidR="00785680" w:rsidRDefault="00785680" w:rsidP="00785680">
      <w:pPr>
        <w:suppressAutoHyphens w:val="0"/>
        <w:ind w:left="0" w:right="0"/>
      </w:pPr>
    </w:p>
    <w:p w:rsidR="00785680" w:rsidRPr="003D3DFC" w:rsidRDefault="00785680" w:rsidP="00785680">
      <w:pPr>
        <w:rPr>
          <w:u w:val="single"/>
          <w:lang w:val="en-US"/>
        </w:rPr>
      </w:pPr>
      <w:proofErr w:type="spellStart"/>
      <w:proofErr w:type="gramStart"/>
      <w:r w:rsidRPr="003D3DFC">
        <w:rPr>
          <w:u w:val="single"/>
          <w:lang w:val="en-US"/>
        </w:rPr>
        <w:t>Exemples</w:t>
      </w:r>
      <w:proofErr w:type="spellEnd"/>
      <w:r w:rsidRPr="003D3DFC">
        <w:rPr>
          <w:u w:val="single"/>
          <w:lang w:val="en-US"/>
        </w:rPr>
        <w:t> :</w:t>
      </w:r>
      <w:proofErr w:type="gramEnd"/>
      <w:r w:rsidRPr="003D3DFC">
        <w:rPr>
          <w:u w:val="single"/>
          <w:lang w:val="en-US"/>
        </w:rPr>
        <w:t xml:space="preserve"> </w:t>
      </w:r>
    </w:p>
    <w:p w:rsidR="00785680" w:rsidRPr="003D3DFC" w:rsidRDefault="00785680" w:rsidP="00785680">
      <w:pPr>
        <w:rPr>
          <w:lang w:val="en-US"/>
        </w:rPr>
      </w:pPr>
      <w:r>
        <w:rPr>
          <w:noProof/>
          <w:lang w:eastAsia="fr-FR"/>
        </w:rPr>
        <w:drawing>
          <wp:anchor distT="0" distB="0" distL="114300" distR="114300" simplePos="0" relativeHeight="251646976" behindDoc="0" locked="0" layoutInCell="1" allowOverlap="1">
            <wp:simplePos x="0" y="0"/>
            <wp:positionH relativeFrom="column">
              <wp:posOffset>3420276</wp:posOffset>
            </wp:positionH>
            <wp:positionV relativeFrom="paragraph">
              <wp:posOffset>193371</wp:posOffset>
            </wp:positionV>
            <wp:extent cx="2489752" cy="882595"/>
            <wp:effectExtent l="19050" t="0" r="5798" b="0"/>
            <wp:wrapNone/>
            <wp:docPr id="48" name="Image 1"/>
            <wp:cNvGraphicFramePr/>
            <a:graphic xmlns:a="http://schemas.openxmlformats.org/drawingml/2006/main">
              <a:graphicData uri="http://schemas.openxmlformats.org/drawingml/2006/picture">
                <pic:pic xmlns:pic="http://schemas.openxmlformats.org/drawingml/2006/picture">
                  <pic:nvPicPr>
                    <pic:cNvPr id="72707" name="Picture 3"/>
                    <pic:cNvPicPr>
                      <a:picLocks noChangeAspect="1" noChangeArrowheads="1"/>
                    </pic:cNvPicPr>
                  </pic:nvPicPr>
                  <pic:blipFill>
                    <a:blip r:embed="rId36" cstate="print"/>
                    <a:srcRect t="4687" r="1877" b="8594"/>
                    <a:stretch>
                      <a:fillRect/>
                    </a:stretch>
                  </pic:blipFill>
                  <pic:spPr bwMode="auto">
                    <a:xfrm>
                      <a:off x="0" y="0"/>
                      <a:ext cx="2489752" cy="882595"/>
                    </a:xfrm>
                    <a:prstGeom prst="rect">
                      <a:avLst/>
                    </a:prstGeom>
                    <a:noFill/>
                    <a:ln w="9525">
                      <a:noFill/>
                      <a:miter lim="800000"/>
                      <a:headEnd/>
                      <a:tailEnd/>
                    </a:ln>
                  </pic:spPr>
                </pic:pic>
              </a:graphicData>
            </a:graphic>
          </wp:anchor>
        </w:drawing>
      </w:r>
    </w:p>
    <w:p w:rsidR="00785680" w:rsidRPr="009C23D8" w:rsidRDefault="00785680" w:rsidP="00785680">
      <w:pPr>
        <w:rPr>
          <w:rFonts w:ascii="Courier New" w:hAnsi="Courier New" w:cs="Courier New"/>
          <w:bCs/>
          <w:lang w:val="en-US"/>
        </w:rPr>
      </w:pPr>
      <w:proofErr w:type="gramStart"/>
      <w:r w:rsidRPr="009C23D8">
        <w:rPr>
          <w:rFonts w:ascii="Courier New" w:hAnsi="Courier New" w:cs="Courier New"/>
          <w:bCs/>
          <w:lang w:val="en-US"/>
        </w:rPr>
        <w:t>border-radius</w:t>
      </w:r>
      <w:proofErr w:type="gramEnd"/>
      <w:r w:rsidRPr="009C23D8">
        <w:rPr>
          <w:rFonts w:ascii="Courier New" w:hAnsi="Courier New" w:cs="Courier New"/>
          <w:bCs/>
          <w:lang w:val="en-US"/>
        </w:rPr>
        <w:t xml:space="preserve">: 10 </w:t>
      </w:r>
      <w:proofErr w:type="spellStart"/>
      <w:r w:rsidRPr="009C23D8">
        <w:rPr>
          <w:rFonts w:ascii="Courier New" w:hAnsi="Courier New" w:cs="Courier New"/>
          <w:bCs/>
          <w:lang w:val="en-US"/>
        </w:rPr>
        <w:t>px</w:t>
      </w:r>
      <w:proofErr w:type="spellEnd"/>
      <w:r w:rsidRPr="009C23D8">
        <w:rPr>
          <w:rFonts w:ascii="Courier New" w:hAnsi="Courier New" w:cs="Courier New"/>
          <w:bCs/>
          <w:lang w:val="en-US"/>
        </w:rPr>
        <w:t>;</w:t>
      </w:r>
    </w:p>
    <w:p w:rsidR="00785680" w:rsidRPr="009C23D8" w:rsidRDefault="00785680" w:rsidP="00785680">
      <w:pPr>
        <w:rPr>
          <w:bCs/>
          <w:lang w:val="en-US"/>
        </w:rPr>
      </w:pPr>
    </w:p>
    <w:p w:rsidR="00785680" w:rsidRPr="009C23D8" w:rsidRDefault="00785680" w:rsidP="00785680">
      <w:pPr>
        <w:rPr>
          <w:rFonts w:ascii="Courier New" w:hAnsi="Courier New" w:cs="Courier New"/>
          <w:lang w:val="en-US"/>
        </w:rPr>
      </w:pPr>
      <w:proofErr w:type="gramStart"/>
      <w:r w:rsidRPr="009C23D8">
        <w:rPr>
          <w:rFonts w:ascii="Courier New" w:hAnsi="Courier New" w:cs="Courier New"/>
          <w:bCs/>
          <w:lang w:val="en-US"/>
        </w:rPr>
        <w:t>border-top-left-radius</w:t>
      </w:r>
      <w:proofErr w:type="gramEnd"/>
      <w:r w:rsidRPr="009C23D8">
        <w:rPr>
          <w:rFonts w:ascii="Courier New" w:hAnsi="Courier New" w:cs="Courier New"/>
          <w:bCs/>
          <w:lang w:val="en-US"/>
        </w:rPr>
        <w:t xml:space="preserve">: 20px 10px ; </w:t>
      </w:r>
    </w:p>
    <w:p w:rsidR="00785680" w:rsidRPr="009C23D8" w:rsidRDefault="00785680" w:rsidP="00785680">
      <w:pPr>
        <w:rPr>
          <w:rFonts w:ascii="Courier New" w:hAnsi="Courier New" w:cs="Courier New"/>
          <w:lang w:val="en-US"/>
        </w:rPr>
      </w:pPr>
      <w:proofErr w:type="gramStart"/>
      <w:r w:rsidRPr="009C23D8">
        <w:rPr>
          <w:rFonts w:ascii="Courier New" w:hAnsi="Courier New" w:cs="Courier New"/>
          <w:bCs/>
          <w:lang w:val="en-US"/>
        </w:rPr>
        <w:t>border-bottom-right-radius</w:t>
      </w:r>
      <w:proofErr w:type="gramEnd"/>
      <w:r w:rsidRPr="009C23D8">
        <w:rPr>
          <w:rFonts w:ascii="Courier New" w:hAnsi="Courier New" w:cs="Courier New"/>
          <w:bCs/>
          <w:lang w:val="en-US"/>
        </w:rPr>
        <w:t>: 20px 10px;</w:t>
      </w:r>
    </w:p>
    <w:p w:rsidR="00785680" w:rsidRPr="009C23D8" w:rsidRDefault="00785680" w:rsidP="00785680">
      <w:pPr>
        <w:rPr>
          <w:lang w:val="en-US"/>
        </w:rPr>
      </w:pPr>
    </w:p>
    <w:p w:rsidR="00785680" w:rsidRPr="009C23D8" w:rsidRDefault="00785680" w:rsidP="00785680">
      <w:pPr>
        <w:rPr>
          <w:lang w:val="en-US"/>
        </w:rPr>
      </w:pPr>
    </w:p>
    <w:p w:rsidR="00785680" w:rsidRPr="003D3DFC" w:rsidRDefault="00785680" w:rsidP="00785680">
      <w:pPr>
        <w:suppressAutoHyphens w:val="0"/>
        <w:ind w:left="0" w:right="0"/>
        <w:rPr>
          <w:lang w:val="en-US"/>
        </w:rPr>
      </w:pPr>
    </w:p>
    <w:p w:rsidR="00785680" w:rsidRPr="003D3DFC" w:rsidRDefault="00785680" w:rsidP="00785680">
      <w:pPr>
        <w:suppressAutoHyphens w:val="0"/>
        <w:ind w:left="0" w:right="0"/>
        <w:rPr>
          <w:lang w:val="en-US"/>
        </w:rPr>
      </w:pPr>
    </w:p>
    <w:p w:rsidR="00785680" w:rsidRDefault="00785680" w:rsidP="00785680">
      <w:pPr>
        <w:pStyle w:val="Titre1"/>
      </w:pPr>
      <w:bookmarkStart w:id="63" w:name="_Toc440614874"/>
      <w:bookmarkStart w:id="64" w:name="_Toc453315438"/>
      <w:r>
        <w:t>Les fonds dégradés</w:t>
      </w:r>
      <w:bookmarkEnd w:id="63"/>
      <w:bookmarkEnd w:id="64"/>
    </w:p>
    <w:p w:rsidR="00785680" w:rsidRDefault="00785680" w:rsidP="00785680">
      <w:r>
        <w:t>CSS3 apporte une standardisation des fonds dégradés applicables pour toute boîte conteneur. Le dégradé peut être aussi bien linéaire d’un bord à l’autre, en horizontal, que radial, depuis le centre vers les bordures.</w:t>
      </w:r>
    </w:p>
    <w:p w:rsidR="00785680" w:rsidRDefault="00785680" w:rsidP="00785680"/>
    <w:tbl>
      <w:tblPr>
        <w:tblW w:w="9259" w:type="dxa"/>
        <w:tblBorders>
          <w:top w:val="double" w:sz="2" w:space="0" w:color="800080"/>
          <w:left w:val="double" w:sz="2" w:space="0" w:color="800080"/>
          <w:bottom w:val="double" w:sz="2" w:space="0" w:color="800080"/>
          <w:right w:val="double" w:sz="2" w:space="0" w:color="800080"/>
          <w:insideH w:val="double" w:sz="2" w:space="0" w:color="800080"/>
          <w:insideV w:val="double" w:sz="2" w:space="0" w:color="800080"/>
        </w:tblBorders>
        <w:tblLayout w:type="fixed"/>
        <w:tblCellMar>
          <w:top w:w="45" w:type="dxa"/>
          <w:left w:w="45" w:type="dxa"/>
          <w:bottom w:w="45" w:type="dxa"/>
          <w:right w:w="45" w:type="dxa"/>
        </w:tblCellMar>
        <w:tblLook w:val="0000" w:firstRow="0" w:lastRow="0" w:firstColumn="0" w:lastColumn="0" w:noHBand="0" w:noVBand="0"/>
      </w:tblPr>
      <w:tblGrid>
        <w:gridCol w:w="2313"/>
        <w:gridCol w:w="1954"/>
        <w:gridCol w:w="2529"/>
        <w:gridCol w:w="2463"/>
      </w:tblGrid>
      <w:tr w:rsidR="00785680" w:rsidRPr="006E371F" w:rsidTr="00A513EE">
        <w:trPr>
          <w:trHeight w:val="454"/>
        </w:trPr>
        <w:tc>
          <w:tcPr>
            <w:tcW w:w="2313"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Propriété</w:t>
            </w:r>
          </w:p>
        </w:tc>
        <w:tc>
          <w:tcPr>
            <w:tcW w:w="1954"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Utilité</w:t>
            </w:r>
          </w:p>
        </w:tc>
        <w:tc>
          <w:tcPr>
            <w:tcW w:w="2529"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Valeur(s)</w:t>
            </w:r>
          </w:p>
        </w:tc>
        <w:tc>
          <w:tcPr>
            <w:tcW w:w="2463" w:type="dxa"/>
            <w:shd w:val="clear" w:color="auto" w:fill="6699CC"/>
            <w:vAlign w:val="center"/>
          </w:tcPr>
          <w:p w:rsidR="00785680" w:rsidRPr="006E371F" w:rsidRDefault="00785680" w:rsidP="00A513EE">
            <w:pPr>
              <w:snapToGrid w:val="0"/>
              <w:jc w:val="center"/>
              <w:rPr>
                <w:rFonts w:ascii="Arial" w:hAnsi="Arial" w:cs="Arial"/>
                <w:b/>
                <w:bCs/>
                <w:color w:val="330033"/>
                <w:sz w:val="20"/>
              </w:rPr>
            </w:pPr>
            <w:r w:rsidRPr="006E371F">
              <w:rPr>
                <w:rFonts w:ascii="Arial" w:hAnsi="Arial" w:cs="Arial"/>
                <w:b/>
                <w:bCs/>
                <w:color w:val="330033"/>
                <w:sz w:val="20"/>
              </w:rPr>
              <w:t>Exemple</w:t>
            </w:r>
          </w:p>
        </w:tc>
      </w:tr>
      <w:tr w:rsidR="00785680" w:rsidRPr="006A14E2" w:rsidTr="00A513EE">
        <w:trPr>
          <w:trHeight w:val="947"/>
        </w:trPr>
        <w:tc>
          <w:tcPr>
            <w:tcW w:w="2313" w:type="dxa"/>
            <w:vAlign w:val="center"/>
          </w:tcPr>
          <w:p w:rsidR="00785680" w:rsidRDefault="00785680" w:rsidP="00A513EE">
            <w:pPr>
              <w:snapToGrid w:val="0"/>
              <w:rPr>
                <w:rFonts w:ascii="Arial" w:hAnsi="Arial" w:cs="Arial"/>
                <w:b/>
                <w:bCs/>
                <w:color w:val="330033"/>
                <w:sz w:val="20"/>
              </w:rPr>
            </w:pPr>
            <w:r>
              <w:rPr>
                <w:rFonts w:ascii="Arial" w:hAnsi="Arial" w:cs="Arial"/>
                <w:b/>
                <w:bCs/>
                <w:color w:val="330033"/>
                <w:sz w:val="20"/>
              </w:rPr>
              <w:t xml:space="preserve">background : </w:t>
            </w:r>
            <w:proofErr w:type="spellStart"/>
            <w:r>
              <w:rPr>
                <w:rFonts w:ascii="Arial" w:hAnsi="Arial" w:cs="Arial"/>
                <w:b/>
                <w:bCs/>
                <w:color w:val="330033"/>
                <w:sz w:val="20"/>
              </w:rPr>
              <w:t>linear</w:t>
            </w:r>
            <w:proofErr w:type="spellEnd"/>
            <w:r>
              <w:rPr>
                <w:rFonts w:ascii="Arial" w:hAnsi="Arial" w:cs="Arial"/>
                <w:b/>
                <w:bCs/>
                <w:color w:val="330033"/>
                <w:sz w:val="20"/>
              </w:rPr>
              <w:t>-gradient (…)</w:t>
            </w:r>
          </w:p>
          <w:p w:rsidR="00785680" w:rsidRDefault="00785680" w:rsidP="00A513EE">
            <w:pPr>
              <w:snapToGrid w:val="0"/>
              <w:rPr>
                <w:rFonts w:ascii="Arial" w:hAnsi="Arial" w:cs="Arial"/>
                <w:b/>
                <w:bCs/>
                <w:color w:val="330033"/>
                <w:sz w:val="20"/>
              </w:rPr>
            </w:pPr>
          </w:p>
          <w:p w:rsidR="00785680" w:rsidRPr="006E371F" w:rsidRDefault="00785680" w:rsidP="00A513EE">
            <w:pPr>
              <w:snapToGrid w:val="0"/>
              <w:rPr>
                <w:rFonts w:ascii="Arial" w:hAnsi="Arial" w:cs="Arial"/>
                <w:b/>
                <w:bCs/>
                <w:color w:val="330033"/>
                <w:sz w:val="20"/>
              </w:rPr>
            </w:pPr>
          </w:p>
        </w:tc>
        <w:tc>
          <w:tcPr>
            <w:tcW w:w="1954" w:type="dxa"/>
            <w:vAlign w:val="center"/>
          </w:tcPr>
          <w:p w:rsidR="00785680" w:rsidRPr="006E371F" w:rsidRDefault="00785680" w:rsidP="00A513EE">
            <w:pPr>
              <w:snapToGrid w:val="0"/>
              <w:rPr>
                <w:rFonts w:ascii="Arial" w:hAnsi="Arial" w:cs="Arial"/>
                <w:sz w:val="20"/>
              </w:rPr>
            </w:pPr>
            <w:r>
              <w:rPr>
                <w:rFonts w:ascii="Arial" w:hAnsi="Arial" w:cs="Arial"/>
                <w:sz w:val="20"/>
              </w:rPr>
              <w:t>Fond linéaire de gauche à droite ou de droite à gauche</w:t>
            </w:r>
          </w:p>
        </w:tc>
        <w:tc>
          <w:tcPr>
            <w:tcW w:w="2529" w:type="dxa"/>
            <w:vAlign w:val="center"/>
          </w:tcPr>
          <w:p w:rsidR="00785680" w:rsidRPr="006E371F" w:rsidRDefault="00785680" w:rsidP="00A513EE">
            <w:pPr>
              <w:snapToGrid w:val="0"/>
              <w:rPr>
                <w:rFonts w:ascii="Arial" w:hAnsi="Arial" w:cs="Arial"/>
                <w:sz w:val="20"/>
              </w:rPr>
            </w:pPr>
            <w:r>
              <w:rPr>
                <w:rFonts w:ascii="Arial" w:hAnsi="Arial" w:cs="Arial"/>
                <w:sz w:val="20"/>
              </w:rPr>
              <w:t>3 paramètres séparés par virgule : direction, couleur-début, couleur-fin</w:t>
            </w:r>
          </w:p>
        </w:tc>
        <w:tc>
          <w:tcPr>
            <w:tcW w:w="2463" w:type="dxa"/>
            <w:vAlign w:val="center"/>
          </w:tcPr>
          <w:p w:rsidR="00785680" w:rsidRPr="00A55D83" w:rsidRDefault="00785680" w:rsidP="00A513EE">
            <w:pPr>
              <w:snapToGrid w:val="0"/>
              <w:rPr>
                <w:rFonts w:ascii="Arial" w:hAnsi="Arial" w:cs="Arial"/>
                <w:bCs/>
                <w:sz w:val="20"/>
                <w:lang w:val="en-US"/>
              </w:rPr>
            </w:pPr>
            <w:r w:rsidRPr="00BA2637">
              <w:rPr>
                <w:rFonts w:ascii="Arial" w:hAnsi="Arial" w:cs="Arial"/>
                <w:bCs/>
                <w:sz w:val="20"/>
                <w:lang w:val="en-US"/>
              </w:rPr>
              <w:t xml:space="preserve">{background : linear-gradient(to right, </w:t>
            </w:r>
            <w:proofErr w:type="spellStart"/>
            <w:r w:rsidRPr="00BA2637">
              <w:rPr>
                <w:rFonts w:ascii="Arial" w:hAnsi="Arial" w:cs="Arial"/>
                <w:bCs/>
                <w:sz w:val="20"/>
                <w:lang w:val="en-US"/>
              </w:rPr>
              <w:t>LightBlue</w:t>
            </w:r>
            <w:proofErr w:type="spellEnd"/>
            <w:r w:rsidRPr="00BA2637">
              <w:rPr>
                <w:rFonts w:ascii="Arial" w:hAnsi="Arial" w:cs="Arial"/>
                <w:bCs/>
                <w:sz w:val="20"/>
                <w:lang w:val="en-US"/>
              </w:rPr>
              <w:t>, blue ); }</w:t>
            </w:r>
          </w:p>
        </w:tc>
      </w:tr>
      <w:tr w:rsidR="00785680" w:rsidRPr="006A14E2" w:rsidTr="00A513EE">
        <w:trPr>
          <w:trHeight w:val="612"/>
        </w:trPr>
        <w:tc>
          <w:tcPr>
            <w:tcW w:w="2313" w:type="dxa"/>
            <w:vAlign w:val="center"/>
          </w:tcPr>
          <w:p w:rsidR="00785680" w:rsidRPr="00400F8E" w:rsidRDefault="00785680" w:rsidP="00A513EE">
            <w:pPr>
              <w:snapToGrid w:val="0"/>
              <w:rPr>
                <w:rFonts w:ascii="Arial" w:hAnsi="Arial" w:cs="Arial"/>
                <w:b/>
                <w:bCs/>
                <w:color w:val="330033"/>
                <w:sz w:val="20"/>
              </w:rPr>
            </w:pPr>
            <w:r>
              <w:rPr>
                <w:rFonts w:ascii="Arial" w:hAnsi="Arial" w:cs="Arial"/>
                <w:b/>
                <w:bCs/>
                <w:color w:val="330033"/>
                <w:sz w:val="20"/>
              </w:rPr>
              <w:t>background : radial-gradient (…)</w:t>
            </w:r>
          </w:p>
        </w:tc>
        <w:tc>
          <w:tcPr>
            <w:tcW w:w="1954" w:type="dxa"/>
            <w:vAlign w:val="center"/>
          </w:tcPr>
          <w:p w:rsidR="00785680" w:rsidRPr="006E371F" w:rsidRDefault="00785680" w:rsidP="00A513EE">
            <w:pPr>
              <w:snapToGrid w:val="0"/>
              <w:rPr>
                <w:rFonts w:ascii="Arial" w:hAnsi="Arial" w:cs="Arial"/>
                <w:sz w:val="20"/>
              </w:rPr>
            </w:pPr>
            <w:r>
              <w:rPr>
                <w:rFonts w:ascii="Arial" w:hAnsi="Arial" w:cs="Arial"/>
                <w:sz w:val="20"/>
              </w:rPr>
              <w:t>Fond dégradé du centre vers les bordures</w:t>
            </w:r>
          </w:p>
        </w:tc>
        <w:tc>
          <w:tcPr>
            <w:tcW w:w="2529" w:type="dxa"/>
            <w:vAlign w:val="center"/>
          </w:tcPr>
          <w:p w:rsidR="00785680" w:rsidRPr="006E371F" w:rsidRDefault="00785680" w:rsidP="00A513EE">
            <w:pPr>
              <w:snapToGrid w:val="0"/>
              <w:rPr>
                <w:rFonts w:ascii="Arial" w:hAnsi="Arial" w:cs="Arial"/>
                <w:color w:val="330033"/>
                <w:sz w:val="20"/>
              </w:rPr>
            </w:pPr>
            <w:r>
              <w:rPr>
                <w:rFonts w:ascii="Arial" w:hAnsi="Arial" w:cs="Arial"/>
                <w:sz w:val="20"/>
              </w:rPr>
              <w:t>3 paramètres séparés par virgule : position-centre, couleur-début, couleur-fin</w:t>
            </w:r>
          </w:p>
        </w:tc>
        <w:tc>
          <w:tcPr>
            <w:tcW w:w="2463" w:type="dxa"/>
            <w:vAlign w:val="center"/>
          </w:tcPr>
          <w:p w:rsidR="00785680" w:rsidRPr="00A55D83" w:rsidRDefault="00785680" w:rsidP="00A513EE">
            <w:pPr>
              <w:snapToGrid w:val="0"/>
              <w:rPr>
                <w:rFonts w:ascii="Arial" w:hAnsi="Arial" w:cs="Arial"/>
                <w:color w:val="330033"/>
                <w:sz w:val="20"/>
                <w:lang w:val="en-US"/>
              </w:rPr>
            </w:pPr>
            <w:r w:rsidRPr="00A55D83">
              <w:rPr>
                <w:rFonts w:ascii="Arial" w:hAnsi="Arial" w:cs="Arial"/>
                <w:bCs/>
                <w:color w:val="330033"/>
                <w:sz w:val="20"/>
                <w:lang w:val="en-US"/>
              </w:rPr>
              <w:t>{</w:t>
            </w:r>
            <w:r w:rsidRPr="00BA2637">
              <w:rPr>
                <w:rFonts w:ascii="Arial" w:hAnsi="Arial" w:cs="Arial"/>
                <w:bCs/>
                <w:color w:val="330033"/>
                <w:sz w:val="20"/>
                <w:lang w:val="en-US"/>
              </w:rPr>
              <w:t xml:space="preserve">background : radial-gradient(ellipse at center, </w:t>
            </w:r>
            <w:proofErr w:type="spellStart"/>
            <w:r w:rsidRPr="00BA2637">
              <w:rPr>
                <w:rFonts w:ascii="Arial" w:hAnsi="Arial" w:cs="Arial"/>
                <w:bCs/>
                <w:color w:val="330033"/>
                <w:sz w:val="20"/>
                <w:lang w:val="en-US"/>
              </w:rPr>
              <w:t>LightBlue</w:t>
            </w:r>
            <w:proofErr w:type="spellEnd"/>
            <w:r w:rsidRPr="00BA2637">
              <w:rPr>
                <w:rFonts w:ascii="Arial" w:hAnsi="Arial" w:cs="Arial"/>
                <w:bCs/>
                <w:color w:val="330033"/>
                <w:sz w:val="20"/>
                <w:lang w:val="en-US"/>
              </w:rPr>
              <w:t>, blue );</w:t>
            </w:r>
            <w:r w:rsidRPr="00A55D83">
              <w:rPr>
                <w:rFonts w:ascii="Arial" w:hAnsi="Arial" w:cs="Arial"/>
                <w:bCs/>
                <w:color w:val="330033"/>
                <w:sz w:val="20"/>
                <w:lang w:val="en-US"/>
              </w:rPr>
              <w:t xml:space="preserve"> }</w:t>
            </w:r>
          </w:p>
          <w:p w:rsidR="00785680" w:rsidRPr="00A55D83" w:rsidRDefault="00785680" w:rsidP="00A513EE">
            <w:pPr>
              <w:snapToGrid w:val="0"/>
              <w:rPr>
                <w:rFonts w:ascii="Arial" w:hAnsi="Arial" w:cs="Arial"/>
                <w:color w:val="330033"/>
                <w:sz w:val="20"/>
                <w:lang w:val="en-US"/>
              </w:rPr>
            </w:pPr>
          </w:p>
        </w:tc>
      </w:tr>
    </w:tbl>
    <w:p w:rsidR="00785680" w:rsidRPr="00A55D83" w:rsidRDefault="00785680" w:rsidP="00785680">
      <w:pPr>
        <w:rPr>
          <w:lang w:val="en-US"/>
        </w:rPr>
      </w:pPr>
    </w:p>
    <w:p w:rsidR="00785680" w:rsidRDefault="00785680" w:rsidP="00785680">
      <w:pPr>
        <w:pBdr>
          <w:left w:val="single" w:sz="4" w:space="4" w:color="auto"/>
        </w:pBdr>
        <w:suppressAutoHyphens w:val="0"/>
        <w:ind w:left="0" w:right="0"/>
      </w:pPr>
      <w:r>
        <w:lastRenderedPageBreak/>
        <w:t>NB : dans l’attente du support complet de CSS3 par tous les navigateurs, il est préférable de compléter cet attribut standard par les attributs similaires spécifiques à chaque navigateur.</w:t>
      </w:r>
    </w:p>
    <w:p w:rsidR="00785680" w:rsidRDefault="00785680" w:rsidP="00785680"/>
    <w:p w:rsidR="00785680" w:rsidRDefault="00785680" w:rsidP="00785680"/>
    <w:p w:rsidR="00785680" w:rsidRPr="003D3DFC" w:rsidRDefault="00785680" w:rsidP="00785680">
      <w:pPr>
        <w:rPr>
          <w:u w:val="single"/>
          <w:lang w:val="en-US"/>
        </w:rPr>
      </w:pPr>
      <w:proofErr w:type="spellStart"/>
      <w:proofErr w:type="gramStart"/>
      <w:r w:rsidRPr="003D3DFC">
        <w:rPr>
          <w:u w:val="single"/>
          <w:lang w:val="en-US"/>
        </w:rPr>
        <w:t>Exemples</w:t>
      </w:r>
      <w:proofErr w:type="spellEnd"/>
      <w:r w:rsidRPr="003D3DFC">
        <w:rPr>
          <w:u w:val="single"/>
          <w:lang w:val="en-US"/>
        </w:rPr>
        <w:t> :</w:t>
      </w:r>
      <w:proofErr w:type="gramEnd"/>
    </w:p>
    <w:p w:rsidR="00785680" w:rsidRPr="009C23D8" w:rsidRDefault="00785680" w:rsidP="00785680">
      <w:pPr>
        <w:rPr>
          <w:rFonts w:ascii="Courier New" w:hAnsi="Courier New" w:cs="Courier New"/>
          <w:bCs/>
          <w:lang w:val="en-US"/>
        </w:rPr>
      </w:pPr>
      <w:r w:rsidRPr="00327D72">
        <w:rPr>
          <w:rFonts w:ascii="Courier New" w:hAnsi="Courier New" w:cs="Courier New"/>
          <w:bCs/>
          <w:noProof/>
          <w:lang w:eastAsia="fr-FR"/>
        </w:rPr>
        <w:drawing>
          <wp:anchor distT="0" distB="0" distL="114300" distR="114300" simplePos="0" relativeHeight="251649024" behindDoc="0" locked="0" layoutInCell="1" allowOverlap="1">
            <wp:simplePos x="0" y="0"/>
            <wp:positionH relativeFrom="column">
              <wp:posOffset>2200910</wp:posOffset>
            </wp:positionH>
            <wp:positionV relativeFrom="paragraph">
              <wp:posOffset>216535</wp:posOffset>
            </wp:positionV>
            <wp:extent cx="3637280" cy="548640"/>
            <wp:effectExtent l="19050" t="0" r="1270" b="0"/>
            <wp:wrapNone/>
            <wp:docPr id="49" name="Image 3"/>
            <wp:cNvGraphicFramePr/>
            <a:graphic xmlns:a="http://schemas.openxmlformats.org/drawingml/2006/main">
              <a:graphicData uri="http://schemas.openxmlformats.org/drawingml/2006/picture">
                <pic:pic xmlns:pic="http://schemas.openxmlformats.org/drawingml/2006/picture">
                  <pic:nvPicPr>
                    <pic:cNvPr id="74754" name="Picture 2"/>
                    <pic:cNvPicPr>
                      <a:picLocks noChangeAspect="1" noChangeArrowheads="1"/>
                    </pic:cNvPicPr>
                  </pic:nvPicPr>
                  <pic:blipFill>
                    <a:blip r:embed="rId37" cstate="print"/>
                    <a:srcRect b="69058"/>
                    <a:stretch>
                      <a:fillRect/>
                    </a:stretch>
                  </pic:blipFill>
                  <pic:spPr bwMode="auto">
                    <a:xfrm>
                      <a:off x="0" y="0"/>
                      <a:ext cx="3637280" cy="548640"/>
                    </a:xfrm>
                    <a:prstGeom prst="rect">
                      <a:avLst/>
                    </a:prstGeom>
                    <a:noFill/>
                    <a:ln w="9525">
                      <a:noFill/>
                      <a:miter lim="800000"/>
                      <a:headEnd/>
                      <a:tailEnd/>
                    </a:ln>
                  </pic:spPr>
                </pic:pic>
              </a:graphicData>
            </a:graphic>
          </wp:anchor>
        </w:drawing>
      </w:r>
      <w:proofErr w:type="gramStart"/>
      <w:r w:rsidRPr="00327D72">
        <w:rPr>
          <w:rFonts w:ascii="Courier New" w:hAnsi="Courier New" w:cs="Courier New"/>
          <w:bCs/>
          <w:lang w:val="en-US"/>
        </w:rPr>
        <w:t>background :</w:t>
      </w:r>
      <w:proofErr w:type="gramEnd"/>
      <w:r w:rsidRPr="00327D72">
        <w:rPr>
          <w:rFonts w:ascii="Courier New" w:hAnsi="Courier New" w:cs="Courier New"/>
          <w:bCs/>
          <w:lang w:val="en-US"/>
        </w:rPr>
        <w:t xml:space="preserve"> linear-gradient(to right, </w:t>
      </w:r>
      <w:proofErr w:type="spellStart"/>
      <w:r w:rsidRPr="00327D72">
        <w:rPr>
          <w:rFonts w:ascii="Courier New" w:hAnsi="Courier New" w:cs="Courier New"/>
          <w:bCs/>
          <w:lang w:val="en-US"/>
        </w:rPr>
        <w:t>LightBlue</w:t>
      </w:r>
      <w:proofErr w:type="spellEnd"/>
      <w:r w:rsidRPr="00327D72">
        <w:rPr>
          <w:rFonts w:ascii="Courier New" w:hAnsi="Courier New" w:cs="Courier New"/>
          <w:bCs/>
          <w:lang w:val="en-US"/>
        </w:rPr>
        <w:t>, blue );</w:t>
      </w:r>
      <w:r w:rsidRPr="009C23D8">
        <w:rPr>
          <w:rFonts w:ascii="Courier New" w:hAnsi="Courier New" w:cs="Courier New"/>
          <w:bCs/>
          <w:lang w:val="en-US"/>
        </w:rPr>
        <w:t xml:space="preserve"> </w:t>
      </w:r>
    </w:p>
    <w:p w:rsidR="00785680" w:rsidRPr="009C23D8" w:rsidRDefault="00785680" w:rsidP="00785680">
      <w:pPr>
        <w:rPr>
          <w:bCs/>
          <w:lang w:val="en-US"/>
        </w:rPr>
      </w:pPr>
    </w:p>
    <w:p w:rsidR="00785680" w:rsidRPr="009C23D8" w:rsidRDefault="00785680" w:rsidP="00785680">
      <w:pPr>
        <w:rPr>
          <w:bCs/>
          <w:lang w:val="en-US"/>
        </w:rPr>
      </w:pPr>
    </w:p>
    <w:p w:rsidR="00785680" w:rsidRDefault="00785680" w:rsidP="00785680">
      <w:pPr>
        <w:rPr>
          <w:lang w:val="en-US"/>
        </w:rPr>
      </w:pPr>
    </w:p>
    <w:p w:rsidR="00785680" w:rsidRPr="009C23D8" w:rsidRDefault="00785680" w:rsidP="00785680">
      <w:pPr>
        <w:rPr>
          <w:lang w:val="en-US"/>
        </w:rPr>
      </w:pPr>
    </w:p>
    <w:p w:rsidR="00785680" w:rsidRPr="009C23D8" w:rsidRDefault="00785680" w:rsidP="00785680">
      <w:pPr>
        <w:rPr>
          <w:rFonts w:ascii="Courier New" w:hAnsi="Courier New" w:cs="Courier New"/>
          <w:bCs/>
          <w:lang w:val="en-US"/>
        </w:rPr>
      </w:pPr>
      <w:proofErr w:type="gramStart"/>
      <w:r w:rsidRPr="00327D72">
        <w:rPr>
          <w:rFonts w:ascii="Courier New" w:hAnsi="Courier New" w:cs="Courier New"/>
          <w:bCs/>
          <w:lang w:val="en-US"/>
        </w:rPr>
        <w:t>background :</w:t>
      </w:r>
      <w:proofErr w:type="gramEnd"/>
      <w:r w:rsidRPr="00327D72">
        <w:rPr>
          <w:rFonts w:ascii="Courier New" w:hAnsi="Courier New" w:cs="Courier New"/>
          <w:bCs/>
          <w:lang w:val="en-US"/>
        </w:rPr>
        <w:t xml:space="preserve"> radial-gradient(ellipse at center, </w:t>
      </w:r>
      <w:proofErr w:type="spellStart"/>
      <w:r w:rsidRPr="00327D72">
        <w:rPr>
          <w:rFonts w:ascii="Courier New" w:hAnsi="Courier New" w:cs="Courier New"/>
          <w:bCs/>
          <w:lang w:val="en-US"/>
        </w:rPr>
        <w:t>LightBlue</w:t>
      </w:r>
      <w:proofErr w:type="spellEnd"/>
      <w:r w:rsidRPr="00327D72">
        <w:rPr>
          <w:rFonts w:ascii="Courier New" w:hAnsi="Courier New" w:cs="Courier New"/>
          <w:bCs/>
          <w:lang w:val="en-US"/>
        </w:rPr>
        <w:t>, blue );</w:t>
      </w:r>
      <w:r w:rsidRPr="009C23D8">
        <w:rPr>
          <w:rFonts w:ascii="Courier New" w:hAnsi="Courier New" w:cs="Courier New"/>
          <w:bCs/>
          <w:lang w:val="en-US"/>
        </w:rPr>
        <w:t xml:space="preserve"> </w:t>
      </w:r>
    </w:p>
    <w:p w:rsidR="00785680" w:rsidRPr="009C23D8" w:rsidRDefault="00785680" w:rsidP="00785680">
      <w:pPr>
        <w:rPr>
          <w:lang w:val="en-US"/>
        </w:rPr>
      </w:pPr>
      <w:r w:rsidRPr="0080451B">
        <w:rPr>
          <w:noProof/>
          <w:lang w:eastAsia="fr-FR"/>
        </w:rPr>
        <w:drawing>
          <wp:anchor distT="0" distB="0" distL="114300" distR="114300" simplePos="0" relativeHeight="251650048" behindDoc="0" locked="0" layoutInCell="1" allowOverlap="1">
            <wp:simplePos x="0" y="0"/>
            <wp:positionH relativeFrom="column">
              <wp:posOffset>2272748</wp:posOffset>
            </wp:positionH>
            <wp:positionV relativeFrom="paragraph">
              <wp:posOffset>2264</wp:posOffset>
            </wp:positionV>
            <wp:extent cx="3637280" cy="1168842"/>
            <wp:effectExtent l="19050" t="0" r="1270" b="0"/>
            <wp:wrapNone/>
            <wp:docPr id="50" name="Image 4"/>
            <wp:cNvGraphicFramePr/>
            <a:graphic xmlns:a="http://schemas.openxmlformats.org/drawingml/2006/main">
              <a:graphicData uri="http://schemas.openxmlformats.org/drawingml/2006/picture">
                <pic:pic xmlns:pic="http://schemas.openxmlformats.org/drawingml/2006/picture">
                  <pic:nvPicPr>
                    <pic:cNvPr id="74754" name="Picture 2"/>
                    <pic:cNvPicPr>
                      <a:picLocks noChangeAspect="1" noChangeArrowheads="1"/>
                    </pic:cNvPicPr>
                  </pic:nvPicPr>
                  <pic:blipFill>
                    <a:blip r:embed="rId37" cstate="print"/>
                    <a:srcRect t="30493" b="3587"/>
                    <a:stretch>
                      <a:fillRect/>
                    </a:stretch>
                  </pic:blipFill>
                  <pic:spPr bwMode="auto">
                    <a:xfrm>
                      <a:off x="0" y="0"/>
                      <a:ext cx="3637280" cy="1168842"/>
                    </a:xfrm>
                    <a:prstGeom prst="rect">
                      <a:avLst/>
                    </a:prstGeom>
                    <a:noFill/>
                    <a:ln w="9525">
                      <a:noFill/>
                      <a:miter lim="800000"/>
                      <a:headEnd/>
                      <a:tailEnd/>
                    </a:ln>
                  </pic:spPr>
                </pic:pic>
              </a:graphicData>
            </a:graphic>
          </wp:anchor>
        </w:drawing>
      </w:r>
    </w:p>
    <w:p w:rsidR="00785680" w:rsidRPr="009C23D8" w:rsidRDefault="00785680" w:rsidP="00785680">
      <w:pPr>
        <w:rPr>
          <w:lang w:val="en-US"/>
        </w:rPr>
      </w:pPr>
    </w:p>
    <w:p w:rsidR="00785680" w:rsidRPr="009C23D8" w:rsidRDefault="00785680" w:rsidP="00785680">
      <w:pPr>
        <w:rPr>
          <w:lang w:val="en-US"/>
        </w:rPr>
      </w:pPr>
    </w:p>
    <w:p w:rsidR="00785680" w:rsidRPr="009C23D8" w:rsidRDefault="00785680" w:rsidP="00785680">
      <w:pPr>
        <w:rPr>
          <w:lang w:val="en-US"/>
        </w:rPr>
      </w:pPr>
    </w:p>
    <w:p w:rsidR="00785680" w:rsidRDefault="00785680" w:rsidP="00785680">
      <w:pPr>
        <w:rPr>
          <w:lang w:val="en-US"/>
        </w:rPr>
      </w:pPr>
    </w:p>
    <w:p w:rsidR="00785680" w:rsidRDefault="00785680" w:rsidP="00785680">
      <w:pPr>
        <w:rPr>
          <w:lang w:val="en-US"/>
        </w:rPr>
      </w:pPr>
    </w:p>
    <w:p w:rsidR="00785680" w:rsidRDefault="00785680" w:rsidP="00785680">
      <w:pPr>
        <w:rPr>
          <w:lang w:val="en-US"/>
        </w:rPr>
      </w:pPr>
    </w:p>
    <w:p w:rsidR="00785680" w:rsidRPr="003D3DFC" w:rsidRDefault="00785680" w:rsidP="00785680">
      <w:pPr>
        <w:rPr>
          <w:lang w:val="en-US"/>
        </w:rPr>
      </w:pPr>
    </w:p>
    <w:p w:rsidR="00785680" w:rsidRDefault="00785680" w:rsidP="00785680">
      <w:pPr>
        <w:pStyle w:val="Titre1"/>
      </w:pPr>
      <w:bookmarkStart w:id="65" w:name="_Toc440614875"/>
      <w:bookmarkStart w:id="66" w:name="_Toc453315439"/>
      <w:r>
        <w:t>La transparence</w:t>
      </w:r>
      <w:bookmarkEnd w:id="65"/>
      <w:bookmarkEnd w:id="66"/>
    </w:p>
    <w:p w:rsidR="00785680" w:rsidRDefault="00785680" w:rsidP="00785680">
      <w:r>
        <w:t>CSS3 apporte une standardisation dans la définition de la transparence d’un élément HTML, applicable à tout élément (texte, image, boite…).  L’usage le plus fréquent est le placement d’un logo en fond (de page, de tableau, de boite…) qui sera partiellement masqué par le contenu (de la page, du tableau, de la boîte…).</w:t>
      </w:r>
    </w:p>
    <w:p w:rsidR="00785680" w:rsidRDefault="00785680" w:rsidP="00785680"/>
    <w:p w:rsidR="00785680" w:rsidRDefault="00785680" w:rsidP="00785680">
      <w:r>
        <w:t xml:space="preserve">Attribut CSS : </w:t>
      </w:r>
      <w:proofErr w:type="spellStart"/>
      <w:r w:rsidRPr="00BF3BFF">
        <w:rPr>
          <w:b/>
        </w:rPr>
        <w:t>opacity</w:t>
      </w:r>
      <w:proofErr w:type="spellEnd"/>
      <w:r>
        <w:t> : ayant pour valeur un nombre compris entre 0.0 (=totalement transparent) et 1.0 (=opaque).</w:t>
      </w:r>
    </w:p>
    <w:p w:rsidR="00785680" w:rsidRDefault="00785680" w:rsidP="00785680"/>
    <w:p w:rsidR="00785680" w:rsidRDefault="00785680" w:rsidP="00785680">
      <w:r>
        <w:t xml:space="preserve">Ex : </w:t>
      </w:r>
    </w:p>
    <w:p w:rsidR="00785680" w:rsidRDefault="00785680" w:rsidP="00785680">
      <w:r>
        <w:t xml:space="preserve">body </w:t>
      </w:r>
      <w:proofErr w:type="gramStart"/>
      <w:r>
        <w:t>{ /</w:t>
      </w:r>
      <w:proofErr w:type="gramEnd"/>
      <w:r>
        <w:t>* image en fond de page */</w:t>
      </w:r>
    </w:p>
    <w:p w:rsidR="00785680" w:rsidRPr="00A55D83" w:rsidRDefault="00785680" w:rsidP="00785680">
      <w:pPr>
        <w:rPr>
          <w:lang w:val="en-US"/>
        </w:rPr>
      </w:pPr>
      <w:r>
        <w:tab/>
      </w:r>
      <w:proofErr w:type="spellStart"/>
      <w:proofErr w:type="gramStart"/>
      <w:r w:rsidRPr="00A55D83">
        <w:rPr>
          <w:lang w:val="en-US"/>
        </w:rPr>
        <w:t>background-image:</w:t>
      </w:r>
      <w:proofErr w:type="gramEnd"/>
      <w:r w:rsidRPr="00A55D83">
        <w:rPr>
          <w:lang w:val="en-US"/>
        </w:rPr>
        <w:t>url</w:t>
      </w:r>
      <w:proofErr w:type="spellEnd"/>
      <w:r w:rsidRPr="00A55D83">
        <w:rPr>
          <w:lang w:val="en-US"/>
        </w:rPr>
        <w:t>("logoAfpa2010.png");</w:t>
      </w:r>
    </w:p>
    <w:p w:rsidR="00785680" w:rsidRPr="00A55D83" w:rsidRDefault="00785680" w:rsidP="00785680">
      <w:pPr>
        <w:rPr>
          <w:lang w:val="en-US"/>
        </w:rPr>
      </w:pPr>
      <w:r w:rsidRPr="00A55D83">
        <w:rPr>
          <w:lang w:val="en-US"/>
        </w:rPr>
        <w:tab/>
      </w:r>
      <w:proofErr w:type="spellStart"/>
      <w:proofErr w:type="gramStart"/>
      <w:r w:rsidRPr="00A55D83">
        <w:rPr>
          <w:lang w:val="en-US"/>
        </w:rPr>
        <w:t>background-attachment:</w:t>
      </w:r>
      <w:proofErr w:type="gramEnd"/>
      <w:r w:rsidRPr="00A55D83">
        <w:rPr>
          <w:lang w:val="en-US"/>
        </w:rPr>
        <w:t>fixed</w:t>
      </w:r>
      <w:proofErr w:type="spellEnd"/>
      <w:r w:rsidRPr="00A55D83">
        <w:rPr>
          <w:lang w:val="en-US"/>
        </w:rPr>
        <w:t>;</w:t>
      </w:r>
    </w:p>
    <w:p w:rsidR="00785680" w:rsidRPr="00A55D83" w:rsidRDefault="00785680" w:rsidP="00785680">
      <w:pPr>
        <w:rPr>
          <w:lang w:val="en-US"/>
        </w:rPr>
      </w:pPr>
      <w:r w:rsidRPr="00A55D83">
        <w:rPr>
          <w:lang w:val="en-US"/>
        </w:rPr>
        <w:tab/>
      </w:r>
      <w:proofErr w:type="spellStart"/>
      <w:proofErr w:type="gramStart"/>
      <w:r w:rsidRPr="00A55D83">
        <w:rPr>
          <w:lang w:val="en-US"/>
        </w:rPr>
        <w:t>background-position:</w:t>
      </w:r>
      <w:proofErr w:type="gramEnd"/>
      <w:r w:rsidRPr="00A55D83">
        <w:rPr>
          <w:lang w:val="en-US"/>
        </w:rPr>
        <w:t>center</w:t>
      </w:r>
      <w:proofErr w:type="spellEnd"/>
      <w:r w:rsidRPr="00A55D83">
        <w:rPr>
          <w:lang w:val="en-US"/>
        </w:rPr>
        <w:t xml:space="preserve"> center;</w:t>
      </w:r>
    </w:p>
    <w:p w:rsidR="00785680" w:rsidRPr="00785680" w:rsidRDefault="00785680" w:rsidP="00785680">
      <w:pPr>
        <w:rPr>
          <w:lang w:val="en-US"/>
        </w:rPr>
      </w:pPr>
      <w:r w:rsidRPr="00A55D83">
        <w:rPr>
          <w:lang w:val="en-US"/>
        </w:rPr>
        <w:tab/>
      </w:r>
      <w:proofErr w:type="spellStart"/>
      <w:proofErr w:type="gramStart"/>
      <w:r w:rsidRPr="00785680">
        <w:rPr>
          <w:lang w:val="en-US"/>
        </w:rPr>
        <w:t>background-repeat:</w:t>
      </w:r>
      <w:proofErr w:type="gramEnd"/>
      <w:r w:rsidRPr="00785680">
        <w:rPr>
          <w:lang w:val="en-US"/>
        </w:rPr>
        <w:t>no-repeat</w:t>
      </w:r>
      <w:proofErr w:type="spellEnd"/>
      <w:r w:rsidRPr="00785680">
        <w:rPr>
          <w:lang w:val="en-US"/>
        </w:rPr>
        <w:t>;</w:t>
      </w:r>
    </w:p>
    <w:p w:rsidR="00785680" w:rsidRPr="00785680" w:rsidRDefault="00785680" w:rsidP="00785680">
      <w:pPr>
        <w:rPr>
          <w:lang w:val="en-US"/>
        </w:rPr>
      </w:pPr>
      <w:r w:rsidRPr="00785680">
        <w:rPr>
          <w:lang w:val="en-US"/>
        </w:rPr>
        <w:t>}</w:t>
      </w:r>
    </w:p>
    <w:p w:rsidR="00785680" w:rsidRPr="0077511F" w:rsidRDefault="00785680" w:rsidP="00785680">
      <w:r w:rsidRPr="0077511F">
        <w:t xml:space="preserve">h2 </w:t>
      </w:r>
      <w:proofErr w:type="gramStart"/>
      <w:r w:rsidRPr="0077511F">
        <w:t>{  /</w:t>
      </w:r>
      <w:proofErr w:type="gramEnd"/>
      <w:r w:rsidRPr="0077511F">
        <w:t>* titre avec  légère transparence */</w:t>
      </w:r>
      <w:r w:rsidRPr="0077511F">
        <w:rPr>
          <w:noProof/>
          <w:lang w:eastAsia="fr-FR"/>
        </w:rPr>
        <w:t xml:space="preserve"> </w:t>
      </w:r>
    </w:p>
    <w:p w:rsidR="00785680" w:rsidRPr="00A55D83" w:rsidRDefault="00785680" w:rsidP="00785680">
      <w:pPr>
        <w:rPr>
          <w:lang w:val="en-US"/>
        </w:rPr>
      </w:pPr>
      <w:r>
        <w:rPr>
          <w:noProof/>
          <w:lang w:eastAsia="fr-FR"/>
        </w:rPr>
        <w:drawing>
          <wp:anchor distT="0" distB="0" distL="114300" distR="114300" simplePos="0" relativeHeight="251645952" behindDoc="0" locked="0" layoutInCell="1" allowOverlap="1">
            <wp:simplePos x="0" y="0"/>
            <wp:positionH relativeFrom="column">
              <wp:posOffset>2166620</wp:posOffset>
            </wp:positionH>
            <wp:positionV relativeFrom="paragraph">
              <wp:posOffset>147955</wp:posOffset>
            </wp:positionV>
            <wp:extent cx="3409950" cy="1247775"/>
            <wp:effectExtent l="19050" t="0" r="0" b="0"/>
            <wp:wrapNone/>
            <wp:docPr id="51" name="Image 5"/>
            <wp:cNvGraphicFramePr/>
            <a:graphic xmlns:a="http://schemas.openxmlformats.org/drawingml/2006/main">
              <a:graphicData uri="http://schemas.openxmlformats.org/drawingml/2006/picture">
                <pic:pic xmlns:pic="http://schemas.openxmlformats.org/drawingml/2006/picture">
                  <pic:nvPicPr>
                    <pic:cNvPr id="76802" name="Picture 2"/>
                    <pic:cNvPicPr>
                      <a:picLocks noChangeAspect="1" noChangeArrowheads="1"/>
                    </pic:cNvPicPr>
                  </pic:nvPicPr>
                  <pic:blipFill>
                    <a:blip r:embed="rId38" cstate="print"/>
                    <a:srcRect/>
                    <a:stretch>
                      <a:fillRect/>
                    </a:stretch>
                  </pic:blipFill>
                  <pic:spPr bwMode="auto">
                    <a:xfrm>
                      <a:off x="0" y="0"/>
                      <a:ext cx="3409950" cy="1247775"/>
                    </a:xfrm>
                    <a:prstGeom prst="rect">
                      <a:avLst/>
                    </a:prstGeom>
                    <a:noFill/>
                    <a:ln w="9525">
                      <a:noFill/>
                      <a:miter lim="800000"/>
                      <a:headEnd/>
                      <a:tailEnd/>
                    </a:ln>
                  </pic:spPr>
                </pic:pic>
              </a:graphicData>
            </a:graphic>
          </wp:anchor>
        </w:drawing>
      </w:r>
      <w:r w:rsidRPr="006A14E2">
        <w:rPr>
          <w:lang w:val="en-US"/>
        </w:rPr>
        <w:t xml:space="preserve"> </w:t>
      </w:r>
      <w:r w:rsidRPr="006A14E2">
        <w:rPr>
          <w:lang w:val="en-US"/>
        </w:rPr>
        <w:tab/>
      </w:r>
      <w:proofErr w:type="gramStart"/>
      <w:r w:rsidRPr="00BF3BFF">
        <w:rPr>
          <w:lang w:val="en-US"/>
        </w:rPr>
        <w:t>background :</w:t>
      </w:r>
      <w:proofErr w:type="gramEnd"/>
      <w:r w:rsidRPr="00BF3BFF">
        <w:rPr>
          <w:lang w:val="en-US"/>
        </w:rPr>
        <w:t xml:space="preserve"> linear-gradient(to right, #FFBBFF, magenta ); </w:t>
      </w:r>
    </w:p>
    <w:p w:rsidR="00785680" w:rsidRPr="00A55D83" w:rsidRDefault="00785680" w:rsidP="00785680">
      <w:pPr>
        <w:rPr>
          <w:lang w:val="en-US"/>
        </w:rPr>
      </w:pPr>
      <w:r w:rsidRPr="00BF3BFF">
        <w:rPr>
          <w:lang w:val="en-US"/>
        </w:rPr>
        <w:tab/>
      </w:r>
      <w:proofErr w:type="gramStart"/>
      <w:r w:rsidRPr="00BF3BFF">
        <w:rPr>
          <w:lang w:val="en-US"/>
        </w:rPr>
        <w:t>border</w:t>
      </w:r>
      <w:proofErr w:type="gramEnd"/>
      <w:r w:rsidRPr="00BF3BFF">
        <w:rPr>
          <w:lang w:val="en-US"/>
        </w:rPr>
        <w:t xml:space="preserve">: ridge purple; </w:t>
      </w:r>
    </w:p>
    <w:p w:rsidR="00785680" w:rsidRPr="00A55D83" w:rsidRDefault="00785680" w:rsidP="00785680">
      <w:pPr>
        <w:rPr>
          <w:lang w:val="en-US"/>
        </w:rPr>
      </w:pPr>
      <w:r>
        <w:rPr>
          <w:lang w:val="en-US"/>
        </w:rPr>
        <w:t xml:space="preserve"> </w:t>
      </w:r>
      <w:r>
        <w:rPr>
          <w:lang w:val="en-US"/>
        </w:rPr>
        <w:tab/>
      </w:r>
      <w:proofErr w:type="gramStart"/>
      <w:r w:rsidRPr="00BF3BFF">
        <w:rPr>
          <w:lang w:val="en-US"/>
        </w:rPr>
        <w:t>padding</w:t>
      </w:r>
      <w:proofErr w:type="gramEnd"/>
      <w:r w:rsidRPr="00BF3BFF">
        <w:rPr>
          <w:lang w:val="en-US"/>
        </w:rPr>
        <w:t>: 5px;</w:t>
      </w:r>
      <w:r w:rsidRPr="00A55D83">
        <w:rPr>
          <w:lang w:val="en-US"/>
        </w:rPr>
        <w:t xml:space="preserve"> </w:t>
      </w:r>
    </w:p>
    <w:p w:rsidR="00785680" w:rsidRPr="00BF3BFF" w:rsidRDefault="00785680" w:rsidP="00785680">
      <w:r w:rsidRPr="00A55D83">
        <w:rPr>
          <w:lang w:val="en-US"/>
        </w:rPr>
        <w:tab/>
      </w:r>
      <w:proofErr w:type="spellStart"/>
      <w:proofErr w:type="gramStart"/>
      <w:r w:rsidRPr="00BF3BFF">
        <w:t>opacity</w:t>
      </w:r>
      <w:proofErr w:type="spellEnd"/>
      <w:proofErr w:type="gramEnd"/>
      <w:r w:rsidRPr="00BF3BFF">
        <w:t>: 0.8;}</w:t>
      </w:r>
    </w:p>
    <w:p w:rsidR="00785680" w:rsidRDefault="00785680" w:rsidP="00785680"/>
    <w:p w:rsidR="00785680" w:rsidRDefault="00785680" w:rsidP="00785680"/>
    <w:p w:rsidR="00785680" w:rsidRDefault="00785680" w:rsidP="00785680"/>
    <w:p w:rsidR="00785680" w:rsidRDefault="00785680" w:rsidP="00785680"/>
    <w:p w:rsidR="00785680" w:rsidRDefault="00785680" w:rsidP="00785680"/>
    <w:p w:rsidR="00785680" w:rsidRDefault="00785680" w:rsidP="00785680">
      <w:pPr>
        <w:pStyle w:val="Titre1"/>
      </w:pPr>
      <w:bookmarkStart w:id="67" w:name="_Toc440614876"/>
      <w:bookmarkStart w:id="68" w:name="_Toc453315440"/>
      <w:r>
        <w:lastRenderedPageBreak/>
        <w:t>Les transformations, transitions et animations</w:t>
      </w:r>
      <w:bookmarkEnd w:id="67"/>
      <w:bookmarkEnd w:id="68"/>
    </w:p>
    <w:p w:rsidR="00785680" w:rsidRDefault="00785680" w:rsidP="00785680">
      <w:pPr>
        <w:suppressAutoHyphens w:val="0"/>
        <w:ind w:left="0" w:right="0"/>
      </w:pPr>
      <w:r>
        <w:t xml:space="preserve">CSS3 apporte une standardisation des transformations d’objets (déformations, rotation et translation), de l’animation de certains attributs et même de la définition de certaines animations simples. </w:t>
      </w:r>
    </w:p>
    <w:p w:rsidR="00785680" w:rsidRDefault="00785680" w:rsidP="00785680">
      <w:pPr>
        <w:suppressAutoHyphens w:val="0"/>
        <w:ind w:left="0" w:right="0"/>
      </w:pPr>
      <w:r>
        <w:t>Le but recherché est encore et toujours de définir des opérations de haut niveau avec un langage simple, sans utiliser d’images ou d’animations lourdes à transférer sur les réseaux.</w:t>
      </w:r>
    </w:p>
    <w:p w:rsidR="00785680" w:rsidRDefault="00785680" w:rsidP="00785680">
      <w:pPr>
        <w:suppressAutoHyphens w:val="0"/>
        <w:ind w:left="0" w:right="0"/>
      </w:pPr>
      <w:r>
        <w:t xml:space="preserve">Il faut bien reconnaître que le support de ces nouvelles fonctionnalités par les navigateurs est encore très pauvre et balbutiant ; il reste donc de beaux jours à vivre aux techniques </w:t>
      </w:r>
      <w:proofErr w:type="spellStart"/>
      <w:r>
        <w:t>Gif</w:t>
      </w:r>
      <w:proofErr w:type="spellEnd"/>
      <w:r>
        <w:t xml:space="preserve"> animé et Flash… </w:t>
      </w:r>
    </w:p>
    <w:p w:rsidR="00785680" w:rsidRDefault="00785680" w:rsidP="00785680">
      <w:pPr>
        <w:suppressAutoHyphens w:val="0"/>
        <w:ind w:left="0" w:right="0"/>
      </w:pPr>
    </w:p>
    <w:p w:rsidR="00785680" w:rsidRPr="00C8181D" w:rsidRDefault="00785680" w:rsidP="00785680">
      <w:pPr>
        <w:rPr>
          <w:u w:val="single"/>
        </w:rPr>
      </w:pPr>
      <w:r w:rsidRPr="00C8181D">
        <w:rPr>
          <w:rFonts w:ascii="Wingdings" w:hAnsi="Wingdings"/>
          <w:sz w:val="32"/>
          <w:u w:val="single"/>
        </w:rPr>
        <w:t></w:t>
      </w:r>
      <w:r w:rsidRPr="00C8181D">
        <w:rPr>
          <w:rFonts w:cs="Arial"/>
          <w:u w:val="single"/>
        </w:rPr>
        <w:t xml:space="preserve"> </w:t>
      </w:r>
      <w:r w:rsidRPr="00C8181D">
        <w:rPr>
          <w:u w:val="single"/>
        </w:rPr>
        <w:t>Pour aller plus loin :</w:t>
      </w:r>
    </w:p>
    <w:p w:rsidR="00785680" w:rsidRDefault="00A513EE" w:rsidP="00785680">
      <w:pPr>
        <w:rPr>
          <w:rFonts w:cs="Arial"/>
        </w:rPr>
      </w:pPr>
      <w:hyperlink r:id="rId39" w:history="1">
        <w:r w:rsidR="00785680" w:rsidRPr="00D067D2">
          <w:rPr>
            <w:rStyle w:val="Lienhypertexte"/>
            <w:rFonts w:cs="Arial"/>
          </w:rPr>
          <w:t>http://debray-jerome.developpez.com/articles/les-transformations-en-css3/</w:t>
        </w:r>
      </w:hyperlink>
      <w:r w:rsidR="00785680">
        <w:rPr>
          <w:rFonts w:cs="Arial"/>
        </w:rPr>
        <w:t xml:space="preserve"> </w:t>
      </w:r>
    </w:p>
    <w:p w:rsidR="00785680" w:rsidRPr="00AE3C66" w:rsidRDefault="00785680" w:rsidP="00785680"/>
    <w:p w:rsidR="00785680" w:rsidRPr="00726948" w:rsidRDefault="00785680" w:rsidP="00785680">
      <w:r>
        <w:t xml:space="preserve">Et le magnifique générateur de syntaxe CSS3 : </w:t>
      </w:r>
      <w:hyperlink r:id="rId40" w:history="1">
        <w:r w:rsidRPr="00D067D2">
          <w:rPr>
            <w:rStyle w:val="Lienhypertexte"/>
          </w:rPr>
          <w:t>http://www.css3maker.com/</w:t>
        </w:r>
      </w:hyperlink>
      <w:r>
        <w:t xml:space="preserve"> </w:t>
      </w:r>
    </w:p>
    <w:p w:rsidR="00785680" w:rsidRDefault="00785680" w:rsidP="00785680">
      <w:pPr>
        <w:suppressAutoHyphens w:val="0"/>
        <w:ind w:left="0" w:right="0"/>
      </w:pPr>
    </w:p>
    <w:p w:rsidR="00785680" w:rsidRDefault="00785680" w:rsidP="00785680">
      <w:pPr>
        <w:suppressAutoHyphens w:val="0"/>
        <w:ind w:left="0" w:right="0"/>
      </w:pPr>
    </w:p>
    <w:p w:rsidR="00A513EE" w:rsidRDefault="00A513EE">
      <w:pPr>
        <w:suppressAutoHyphens w:val="0"/>
        <w:ind w:left="0" w:right="0"/>
        <w:rPr>
          <w:rFonts w:cs="Arial"/>
          <w:b/>
          <w:bCs/>
          <w:caps/>
          <w:color w:val="860044"/>
          <w:sz w:val="32"/>
          <w:szCs w:val="24"/>
        </w:rPr>
      </w:pPr>
      <w:bookmarkStart w:id="69" w:name="_Toc440614877"/>
      <w:r>
        <w:br w:type="page"/>
      </w:r>
    </w:p>
    <w:p w:rsidR="00785680" w:rsidRDefault="00785680" w:rsidP="00785680">
      <w:pPr>
        <w:pStyle w:val="Titre1"/>
      </w:pPr>
      <w:bookmarkStart w:id="70" w:name="_Toc453315441"/>
      <w:r>
        <w:lastRenderedPageBreak/>
        <w:t>Les jeux de styles différents selon le périphérique</w:t>
      </w:r>
      <w:bookmarkEnd w:id="69"/>
      <w:bookmarkEnd w:id="70"/>
      <w:r>
        <w:t xml:space="preserve"> </w:t>
      </w:r>
    </w:p>
    <w:p w:rsidR="00785680" w:rsidRDefault="00785680" w:rsidP="00785680">
      <w:r>
        <w:t>Depuis toujours, CSS permet de définir différents jeux de styles à utiliser selon le périphérique de destination, écran ou imprimante à l’origine.</w:t>
      </w:r>
    </w:p>
    <w:p w:rsidR="00785680" w:rsidRDefault="00785680" w:rsidP="00785680"/>
    <w:p w:rsidR="00785680" w:rsidRDefault="00785680" w:rsidP="00785680">
      <w:r>
        <w:t xml:space="preserve">Avec la multiplication des types de périphériques pouvant afficher une page Web (écrans standards ou larges, tablettes, smartphones, mais aussi terminal braille voire lunettes 3D !), il était nécessaire que la page Web puisse s’adapter au périphérique utilisé. CSS3 introduit la notion de « media </w:t>
      </w:r>
      <w:proofErr w:type="spellStart"/>
      <w:r>
        <w:t>query</w:t>
      </w:r>
      <w:proofErr w:type="spellEnd"/>
      <w:r>
        <w:t> » qui permet de regrouper des jeux de styles à utiliser selon le cas.</w:t>
      </w:r>
    </w:p>
    <w:p w:rsidR="00785680" w:rsidRDefault="00785680" w:rsidP="00785680"/>
    <w:p w:rsidR="00785680" w:rsidRDefault="00785680" w:rsidP="00785680">
      <w:r>
        <w:t xml:space="preserve">Par exemple dans le jeu de styles définis à l’intérieur de </w:t>
      </w:r>
      <w:r w:rsidRPr="00D945DA">
        <w:rPr>
          <w:b/>
        </w:rPr>
        <w:t xml:space="preserve">@media </w:t>
      </w:r>
      <w:proofErr w:type="spellStart"/>
      <w:r w:rsidRPr="00D945DA">
        <w:rPr>
          <w:b/>
        </w:rPr>
        <w:t>screen</w:t>
      </w:r>
      <w:proofErr w:type="spellEnd"/>
      <w:r w:rsidRPr="00D945DA">
        <w:rPr>
          <w:b/>
        </w:rPr>
        <w:t xml:space="preserve"> {…}</w:t>
      </w:r>
      <w:r>
        <w:t xml:space="preserve">, tous les éléments seront affichable mais dans le jeu de styles </w:t>
      </w:r>
      <w:r w:rsidRPr="00D945DA">
        <w:rPr>
          <w:b/>
        </w:rPr>
        <w:t xml:space="preserve">@media </w:t>
      </w:r>
      <w:proofErr w:type="spellStart"/>
      <w:proofErr w:type="gramStart"/>
      <w:r w:rsidRPr="00D945DA">
        <w:rPr>
          <w:b/>
        </w:rPr>
        <w:t>print</w:t>
      </w:r>
      <w:proofErr w:type="spellEnd"/>
      <w:r w:rsidRPr="00D945DA">
        <w:rPr>
          <w:b/>
        </w:rPr>
        <w:t>{</w:t>
      </w:r>
      <w:proofErr w:type="gramEnd"/>
      <w:r w:rsidRPr="00D945DA">
        <w:rPr>
          <w:b/>
        </w:rPr>
        <w:t>…}</w:t>
      </w:r>
      <w:r>
        <w:t xml:space="preserve"> les boutons ou liens de navigation ne seront pas reproduits (display ;none ;).</w:t>
      </w:r>
    </w:p>
    <w:p w:rsidR="00785680" w:rsidRDefault="00785680" w:rsidP="00785680">
      <w:r>
        <w:t xml:space="preserve">Mais les media </w:t>
      </w:r>
      <w:proofErr w:type="spellStart"/>
      <w:r>
        <w:t>queries</w:t>
      </w:r>
      <w:proofErr w:type="spellEnd"/>
      <w:r>
        <w:t xml:space="preserve"> vont bien au-delà et la mise en page peut être totalement réajustée en fonction du périphérique ; c’est ce qu’on appelle le </w:t>
      </w:r>
      <w:r w:rsidRPr="00D945DA">
        <w:rPr>
          <w:i/>
        </w:rPr>
        <w:t>responsive design</w:t>
      </w:r>
      <w:r>
        <w:t> :</w:t>
      </w:r>
    </w:p>
    <w:p w:rsidR="00785680" w:rsidRDefault="00785680" w:rsidP="00785680"/>
    <w:p w:rsidR="00785680" w:rsidRPr="00084575" w:rsidRDefault="00785680" w:rsidP="00785680">
      <w:r>
        <w:rPr>
          <w:noProof/>
          <w:lang w:eastAsia="fr-FR"/>
        </w:rPr>
        <w:drawing>
          <wp:inline distT="0" distB="0" distL="0" distR="0">
            <wp:extent cx="1934865" cy="2705100"/>
            <wp:effectExtent l="19050" t="0" r="8235" b="0"/>
            <wp:docPr id="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1938622" cy="2710352"/>
                    </a:xfrm>
                    <a:prstGeom prst="rect">
                      <a:avLst/>
                    </a:prstGeom>
                    <a:noFill/>
                    <a:ln w="9525">
                      <a:noFill/>
                      <a:miter lim="800000"/>
                      <a:headEnd/>
                      <a:tailEnd/>
                    </a:ln>
                  </pic:spPr>
                </pic:pic>
              </a:graphicData>
            </a:graphic>
          </wp:inline>
        </w:drawing>
      </w:r>
      <w:r>
        <w:t xml:space="preserve"> </w:t>
      </w:r>
      <w:r>
        <w:rPr>
          <w:noProof/>
          <w:lang w:eastAsia="fr-FR"/>
        </w:rPr>
        <w:drawing>
          <wp:inline distT="0" distB="0" distL="0" distR="0">
            <wp:extent cx="3571875" cy="2516969"/>
            <wp:effectExtent l="19050" t="0" r="9525" b="0"/>
            <wp:docPr id="5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3572206" cy="2517202"/>
                    </a:xfrm>
                    <a:prstGeom prst="rect">
                      <a:avLst/>
                    </a:prstGeom>
                    <a:noFill/>
                    <a:ln w="9525">
                      <a:noFill/>
                      <a:miter lim="800000"/>
                      <a:headEnd/>
                      <a:tailEnd/>
                    </a:ln>
                  </pic:spPr>
                </pic:pic>
              </a:graphicData>
            </a:graphic>
          </wp:inline>
        </w:drawing>
      </w:r>
    </w:p>
    <w:p w:rsidR="00785680" w:rsidRDefault="00785680" w:rsidP="00785680">
      <w:pPr>
        <w:suppressAutoHyphens w:val="0"/>
        <w:ind w:left="0" w:right="0"/>
      </w:pPr>
    </w:p>
    <w:p w:rsidR="00785680" w:rsidRDefault="00785680" w:rsidP="00785680">
      <w:pPr>
        <w:suppressAutoHyphens w:val="0"/>
        <w:ind w:left="0" w:right="0"/>
      </w:pPr>
    </w:p>
    <w:p w:rsidR="006A14E2" w:rsidRDefault="006A14E2">
      <w:pPr>
        <w:suppressAutoHyphens w:val="0"/>
        <w:ind w:left="0" w:right="0"/>
      </w:pPr>
      <w:r>
        <w:br w:type="page"/>
      </w:r>
    </w:p>
    <w:p w:rsidR="00421959" w:rsidRDefault="00421959"/>
    <w:p w:rsidR="00421959" w:rsidRDefault="00421959"/>
    <w:p w:rsidR="00421959" w:rsidRDefault="00421959"/>
    <w:p w:rsidR="00421959" w:rsidRDefault="00421959"/>
    <w:p w:rsidR="00421959" w:rsidRDefault="00421959"/>
    <w:p w:rsidR="00421959" w:rsidRDefault="00421959"/>
    <w:p w:rsidR="00421959" w:rsidRDefault="006A14E2">
      <w:r>
        <w:rPr>
          <w:noProof/>
          <w:lang w:eastAsia="fr-FR"/>
        </w:rPr>
        <mc:AlternateContent>
          <mc:Choice Requires="wps">
            <w:drawing>
              <wp:anchor distT="0" distB="0" distL="114935" distR="114935" simplePos="0" relativeHeight="251659264" behindDoc="0" locked="0" layoutInCell="1" allowOverlap="1">
                <wp:simplePos x="0" y="0"/>
                <wp:positionH relativeFrom="column">
                  <wp:posOffset>852170</wp:posOffset>
                </wp:positionH>
                <wp:positionV relativeFrom="paragraph">
                  <wp:posOffset>15240</wp:posOffset>
                </wp:positionV>
                <wp:extent cx="4257040" cy="1944370"/>
                <wp:effectExtent l="4445" t="5715" r="5715" b="254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040" cy="19443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Default="00A513EE">
                            <w:pPr>
                              <w:pStyle w:val="Noparagraphstyle"/>
                              <w:spacing w:line="240" w:lineRule="auto"/>
                              <w:jc w:val="center"/>
                              <w:rPr>
                                <w:rFonts w:ascii="Myriad Pro" w:hAnsi="Myriad Pro" w:cs="Arial"/>
                                <w:b/>
                                <w:bCs/>
                              </w:rPr>
                            </w:pPr>
                            <w:r>
                              <w:rPr>
                                <w:rFonts w:ascii="Myriad Pro" w:hAnsi="Myriad Pro" w:cs="Arial"/>
                                <w:b/>
                                <w:bCs/>
                              </w:rPr>
                              <w:t>Etablissement référent</w:t>
                            </w:r>
                          </w:p>
                          <w:p w:rsidR="00A513EE" w:rsidRDefault="00A513EE">
                            <w:pPr>
                              <w:pStyle w:val="Noparagraphstyle"/>
                              <w:spacing w:line="240" w:lineRule="auto"/>
                              <w:jc w:val="center"/>
                              <w:rPr>
                                <w:rFonts w:ascii="Myriad Pro" w:hAnsi="Myriad Pro" w:cs="Arial"/>
                                <w:i/>
                                <w:iCs/>
                                <w:sz w:val="20"/>
                                <w:szCs w:val="20"/>
                              </w:rPr>
                            </w:pPr>
                            <w:r>
                              <w:rPr>
                                <w:rFonts w:ascii="Myriad Pro" w:hAnsi="Myriad Pro" w:cs="Arial"/>
                                <w:i/>
                                <w:iCs/>
                                <w:sz w:val="20"/>
                                <w:szCs w:val="20"/>
                              </w:rPr>
                              <w:t>Afpa Pont de Claix</w:t>
                            </w:r>
                          </w:p>
                          <w:p w:rsidR="00A513EE" w:rsidRDefault="00A513EE">
                            <w:pPr>
                              <w:pStyle w:val="Noparagraphstyle"/>
                              <w:spacing w:line="240" w:lineRule="auto"/>
                              <w:jc w:val="center"/>
                              <w:rPr>
                                <w:rFonts w:ascii="Myriad Pro" w:hAnsi="Myriad Pro" w:cs="Arial"/>
                                <w:i/>
                                <w:iCs/>
                                <w:sz w:val="20"/>
                                <w:szCs w:val="20"/>
                              </w:rPr>
                            </w:pPr>
                          </w:p>
                          <w:p w:rsidR="00A513EE" w:rsidRDefault="00A513EE">
                            <w:pPr>
                              <w:pStyle w:val="Noparagraphstyle"/>
                              <w:spacing w:line="240" w:lineRule="auto"/>
                              <w:jc w:val="center"/>
                              <w:rPr>
                                <w:rFonts w:ascii="Myriad Pro" w:hAnsi="Myriad Pro" w:cs="Arial"/>
                                <w:b/>
                                <w:bCs/>
                              </w:rPr>
                            </w:pPr>
                            <w:r>
                              <w:rPr>
                                <w:rFonts w:ascii="Myriad Pro" w:hAnsi="Myriad Pro" w:cs="Arial"/>
                                <w:b/>
                                <w:bCs/>
                              </w:rPr>
                              <w:t>Equipe de conception</w:t>
                            </w:r>
                          </w:p>
                          <w:p w:rsidR="00A513EE" w:rsidRDefault="00A513EE">
                            <w:pPr>
                              <w:pStyle w:val="Noparagraphstyle"/>
                              <w:spacing w:line="240" w:lineRule="auto"/>
                              <w:jc w:val="center"/>
                              <w:rPr>
                                <w:rFonts w:ascii="Myriad Pro" w:hAnsi="Myriad Pro" w:cs="Arial"/>
                                <w:i/>
                                <w:iCs/>
                                <w:sz w:val="20"/>
                                <w:szCs w:val="20"/>
                              </w:rPr>
                            </w:pPr>
                            <w:r>
                              <w:rPr>
                                <w:rFonts w:ascii="Myriad Pro" w:hAnsi="Myriad Pro" w:cs="Arial"/>
                                <w:i/>
                                <w:iCs/>
                                <w:sz w:val="20"/>
                                <w:szCs w:val="20"/>
                              </w:rPr>
                              <w:t xml:space="preserve">J.C. </w:t>
                            </w:r>
                            <w:proofErr w:type="spellStart"/>
                            <w:r>
                              <w:rPr>
                                <w:rFonts w:ascii="Myriad Pro" w:hAnsi="Myriad Pro" w:cs="Arial"/>
                                <w:i/>
                                <w:iCs/>
                                <w:sz w:val="20"/>
                                <w:szCs w:val="20"/>
                              </w:rPr>
                              <w:t>Rigal</w:t>
                            </w:r>
                            <w:proofErr w:type="spellEnd"/>
                            <w:r>
                              <w:rPr>
                                <w:rFonts w:ascii="Myriad Pro" w:hAnsi="Myriad Pro" w:cs="Arial"/>
                                <w:i/>
                                <w:iCs/>
                                <w:sz w:val="20"/>
                                <w:szCs w:val="20"/>
                              </w:rPr>
                              <w:t xml:space="preserve">, </w:t>
                            </w:r>
                            <w:r w:rsidRPr="00530CF7">
                              <w:rPr>
                                <w:rFonts w:ascii="Myriad Pro" w:hAnsi="Myriad Pro" w:cs="Arial"/>
                                <w:i/>
                                <w:iCs/>
                                <w:sz w:val="20"/>
                                <w:szCs w:val="20"/>
                              </w:rPr>
                              <w:t xml:space="preserve">Jacques </w:t>
                            </w:r>
                            <w:proofErr w:type="spellStart"/>
                            <w:r w:rsidRPr="00530CF7">
                              <w:rPr>
                                <w:rFonts w:ascii="Myriad Pro" w:hAnsi="Myriad Pro" w:cs="Arial"/>
                                <w:i/>
                                <w:iCs/>
                                <w:sz w:val="20"/>
                                <w:szCs w:val="20"/>
                              </w:rPr>
                              <w:t>Gereys</w:t>
                            </w:r>
                            <w:proofErr w:type="spellEnd"/>
                            <w:r>
                              <w:rPr>
                                <w:rFonts w:ascii="Myriad Pro" w:hAnsi="Myriad Pro" w:cs="Arial"/>
                                <w:i/>
                                <w:iCs/>
                                <w:sz w:val="20"/>
                                <w:szCs w:val="20"/>
                              </w:rPr>
                              <w:t xml:space="preserve">  et </w:t>
                            </w:r>
                            <w:proofErr w:type="spellStart"/>
                            <w:r>
                              <w:rPr>
                                <w:rFonts w:ascii="Myriad Pro" w:hAnsi="Myriad Pro" w:cs="Arial"/>
                                <w:i/>
                                <w:iCs/>
                                <w:sz w:val="20"/>
                                <w:szCs w:val="20"/>
                              </w:rPr>
                              <w:t>R.Lecu</w:t>
                            </w:r>
                            <w:proofErr w:type="spellEnd"/>
                          </w:p>
                          <w:p w:rsidR="00A513EE" w:rsidRDefault="00A513EE">
                            <w:pPr>
                              <w:pStyle w:val="Noparagraphstyle"/>
                              <w:spacing w:line="240" w:lineRule="auto"/>
                              <w:jc w:val="center"/>
                              <w:rPr>
                                <w:rFonts w:ascii="Myriad Pro" w:hAnsi="Myriad Pro" w:cs="Arial"/>
                                <w:i/>
                                <w:iCs/>
                                <w:sz w:val="20"/>
                                <w:szCs w:val="20"/>
                              </w:rPr>
                            </w:pPr>
                            <w:r>
                              <w:rPr>
                                <w:rFonts w:ascii="Myriad Pro" w:hAnsi="Myriad Pro" w:cs="Arial"/>
                                <w:i/>
                                <w:iCs/>
                                <w:sz w:val="20"/>
                                <w:szCs w:val="20"/>
                              </w:rPr>
                              <w:t>(</w:t>
                            </w:r>
                            <w:proofErr w:type="gramStart"/>
                            <w:r>
                              <w:rPr>
                                <w:rFonts w:ascii="Myriad Pro" w:hAnsi="Myriad Pro" w:cs="Arial"/>
                                <w:i/>
                                <w:iCs/>
                                <w:sz w:val="20"/>
                                <w:szCs w:val="20"/>
                              </w:rPr>
                              <w:t>actualisation</w:t>
                            </w:r>
                            <w:proofErr w:type="gramEnd"/>
                            <w:r>
                              <w:rPr>
                                <w:rFonts w:ascii="Myriad Pro" w:hAnsi="Myriad Pro" w:cs="Arial"/>
                                <w:i/>
                                <w:iCs/>
                                <w:sz w:val="20"/>
                                <w:szCs w:val="20"/>
                              </w:rPr>
                              <w:t xml:space="preserve"> </w:t>
                            </w:r>
                            <w:proofErr w:type="spellStart"/>
                            <w:r>
                              <w:rPr>
                                <w:rFonts w:ascii="Myriad Pro" w:hAnsi="Myriad Pro" w:cs="Arial"/>
                                <w:i/>
                                <w:iCs/>
                                <w:sz w:val="20"/>
                                <w:szCs w:val="20"/>
                              </w:rPr>
                              <w:t>B.Hézard</w:t>
                            </w:r>
                            <w:proofErr w:type="spellEnd"/>
                            <w:r>
                              <w:rPr>
                                <w:rFonts w:ascii="Myriad Pro" w:hAnsi="Myriad Pro" w:cs="Arial"/>
                                <w:i/>
                                <w:iCs/>
                                <w:sz w:val="20"/>
                                <w:szCs w:val="20"/>
                              </w:rPr>
                              <w:t xml:space="preserve"> – Afpa Nice)</w:t>
                            </w:r>
                          </w:p>
                          <w:p w:rsidR="00A513EE" w:rsidRDefault="00A513EE">
                            <w:pPr>
                              <w:pStyle w:val="Noparagraphstyle"/>
                              <w:spacing w:line="240" w:lineRule="auto"/>
                              <w:jc w:val="center"/>
                              <w:rPr>
                                <w:rFonts w:ascii="Myriad Pro" w:hAnsi="Myriad Pro" w:cs="Arial"/>
                                <w:i/>
                                <w:iCs/>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7" type="#_x0000_t202" style="position:absolute;left:0;text-align:left;margin-left:67.1pt;margin-top:1.2pt;width:335.2pt;height:153.1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" stroked="f">
                <v:fill opacity="0"/>
                <v:textbox inset="0,0,0,0">
                  <w:txbxContent>
                    <w:p w:rsidR="00A513EE" w:rsidRDefault="00A513EE">
                      <w:pPr>
                        <w:pStyle w:val="Noparagraphstyle"/>
                        <w:spacing w:line="240" w:lineRule="auto"/>
                        <w:jc w:val="center"/>
                        <w:rPr>
                          <w:rFonts w:ascii="Myriad Pro" w:hAnsi="Myriad Pro" w:cs="Arial"/>
                          <w:b/>
                          <w:bCs/>
                        </w:rPr>
                      </w:pPr>
                      <w:r>
                        <w:rPr>
                          <w:rFonts w:ascii="Myriad Pro" w:hAnsi="Myriad Pro" w:cs="Arial"/>
                          <w:b/>
                          <w:bCs/>
                        </w:rPr>
                        <w:t>Etablissement référent</w:t>
                      </w:r>
                    </w:p>
                    <w:p w:rsidR="00A513EE" w:rsidRDefault="00A513EE">
                      <w:pPr>
                        <w:pStyle w:val="Noparagraphstyle"/>
                        <w:spacing w:line="240" w:lineRule="auto"/>
                        <w:jc w:val="center"/>
                        <w:rPr>
                          <w:rFonts w:ascii="Myriad Pro" w:hAnsi="Myriad Pro" w:cs="Arial"/>
                          <w:i/>
                          <w:iCs/>
                          <w:sz w:val="20"/>
                          <w:szCs w:val="20"/>
                        </w:rPr>
                      </w:pPr>
                      <w:r>
                        <w:rPr>
                          <w:rFonts w:ascii="Myriad Pro" w:hAnsi="Myriad Pro" w:cs="Arial"/>
                          <w:i/>
                          <w:iCs/>
                          <w:sz w:val="20"/>
                          <w:szCs w:val="20"/>
                        </w:rPr>
                        <w:t>Afpa Pont de Claix</w:t>
                      </w:r>
                    </w:p>
                    <w:p w:rsidR="00A513EE" w:rsidRDefault="00A513EE">
                      <w:pPr>
                        <w:pStyle w:val="Noparagraphstyle"/>
                        <w:spacing w:line="240" w:lineRule="auto"/>
                        <w:jc w:val="center"/>
                        <w:rPr>
                          <w:rFonts w:ascii="Myriad Pro" w:hAnsi="Myriad Pro" w:cs="Arial"/>
                          <w:i/>
                          <w:iCs/>
                          <w:sz w:val="20"/>
                          <w:szCs w:val="20"/>
                        </w:rPr>
                      </w:pPr>
                    </w:p>
                    <w:p w:rsidR="00A513EE" w:rsidRDefault="00A513EE">
                      <w:pPr>
                        <w:pStyle w:val="Noparagraphstyle"/>
                        <w:spacing w:line="240" w:lineRule="auto"/>
                        <w:jc w:val="center"/>
                        <w:rPr>
                          <w:rFonts w:ascii="Myriad Pro" w:hAnsi="Myriad Pro" w:cs="Arial"/>
                          <w:b/>
                          <w:bCs/>
                        </w:rPr>
                      </w:pPr>
                      <w:r>
                        <w:rPr>
                          <w:rFonts w:ascii="Myriad Pro" w:hAnsi="Myriad Pro" w:cs="Arial"/>
                          <w:b/>
                          <w:bCs/>
                        </w:rPr>
                        <w:t>Equipe de conception</w:t>
                      </w:r>
                    </w:p>
                    <w:p w:rsidR="00A513EE" w:rsidRDefault="00A513EE">
                      <w:pPr>
                        <w:pStyle w:val="Noparagraphstyle"/>
                        <w:spacing w:line="240" w:lineRule="auto"/>
                        <w:jc w:val="center"/>
                        <w:rPr>
                          <w:rFonts w:ascii="Myriad Pro" w:hAnsi="Myriad Pro" w:cs="Arial"/>
                          <w:i/>
                          <w:iCs/>
                          <w:sz w:val="20"/>
                          <w:szCs w:val="20"/>
                        </w:rPr>
                      </w:pPr>
                      <w:r>
                        <w:rPr>
                          <w:rFonts w:ascii="Myriad Pro" w:hAnsi="Myriad Pro" w:cs="Arial"/>
                          <w:i/>
                          <w:iCs/>
                          <w:sz w:val="20"/>
                          <w:szCs w:val="20"/>
                        </w:rPr>
                        <w:t xml:space="preserve">J.C. </w:t>
                      </w:r>
                      <w:proofErr w:type="spellStart"/>
                      <w:r>
                        <w:rPr>
                          <w:rFonts w:ascii="Myriad Pro" w:hAnsi="Myriad Pro" w:cs="Arial"/>
                          <w:i/>
                          <w:iCs/>
                          <w:sz w:val="20"/>
                          <w:szCs w:val="20"/>
                        </w:rPr>
                        <w:t>Rigal</w:t>
                      </w:r>
                      <w:proofErr w:type="spellEnd"/>
                      <w:r>
                        <w:rPr>
                          <w:rFonts w:ascii="Myriad Pro" w:hAnsi="Myriad Pro" w:cs="Arial"/>
                          <w:i/>
                          <w:iCs/>
                          <w:sz w:val="20"/>
                          <w:szCs w:val="20"/>
                        </w:rPr>
                        <w:t xml:space="preserve">, </w:t>
                      </w:r>
                      <w:r w:rsidRPr="00530CF7">
                        <w:rPr>
                          <w:rFonts w:ascii="Myriad Pro" w:hAnsi="Myriad Pro" w:cs="Arial"/>
                          <w:i/>
                          <w:iCs/>
                          <w:sz w:val="20"/>
                          <w:szCs w:val="20"/>
                        </w:rPr>
                        <w:t xml:space="preserve">Jacques </w:t>
                      </w:r>
                      <w:proofErr w:type="spellStart"/>
                      <w:r w:rsidRPr="00530CF7">
                        <w:rPr>
                          <w:rFonts w:ascii="Myriad Pro" w:hAnsi="Myriad Pro" w:cs="Arial"/>
                          <w:i/>
                          <w:iCs/>
                          <w:sz w:val="20"/>
                          <w:szCs w:val="20"/>
                        </w:rPr>
                        <w:t>Gereys</w:t>
                      </w:r>
                      <w:proofErr w:type="spellEnd"/>
                      <w:r>
                        <w:rPr>
                          <w:rFonts w:ascii="Myriad Pro" w:hAnsi="Myriad Pro" w:cs="Arial"/>
                          <w:i/>
                          <w:iCs/>
                          <w:sz w:val="20"/>
                          <w:szCs w:val="20"/>
                        </w:rPr>
                        <w:t xml:space="preserve">  et </w:t>
                      </w:r>
                      <w:proofErr w:type="spellStart"/>
                      <w:r>
                        <w:rPr>
                          <w:rFonts w:ascii="Myriad Pro" w:hAnsi="Myriad Pro" w:cs="Arial"/>
                          <w:i/>
                          <w:iCs/>
                          <w:sz w:val="20"/>
                          <w:szCs w:val="20"/>
                        </w:rPr>
                        <w:t>R.Lecu</w:t>
                      </w:r>
                      <w:proofErr w:type="spellEnd"/>
                    </w:p>
                    <w:p w:rsidR="00A513EE" w:rsidRDefault="00A513EE">
                      <w:pPr>
                        <w:pStyle w:val="Noparagraphstyle"/>
                        <w:spacing w:line="240" w:lineRule="auto"/>
                        <w:jc w:val="center"/>
                        <w:rPr>
                          <w:rFonts w:ascii="Myriad Pro" w:hAnsi="Myriad Pro" w:cs="Arial"/>
                          <w:i/>
                          <w:iCs/>
                          <w:sz w:val="20"/>
                          <w:szCs w:val="20"/>
                        </w:rPr>
                      </w:pPr>
                      <w:r>
                        <w:rPr>
                          <w:rFonts w:ascii="Myriad Pro" w:hAnsi="Myriad Pro" w:cs="Arial"/>
                          <w:i/>
                          <w:iCs/>
                          <w:sz w:val="20"/>
                          <w:szCs w:val="20"/>
                        </w:rPr>
                        <w:t>(</w:t>
                      </w:r>
                      <w:proofErr w:type="gramStart"/>
                      <w:r>
                        <w:rPr>
                          <w:rFonts w:ascii="Myriad Pro" w:hAnsi="Myriad Pro" w:cs="Arial"/>
                          <w:i/>
                          <w:iCs/>
                          <w:sz w:val="20"/>
                          <w:szCs w:val="20"/>
                        </w:rPr>
                        <w:t>actualisation</w:t>
                      </w:r>
                      <w:proofErr w:type="gramEnd"/>
                      <w:r>
                        <w:rPr>
                          <w:rFonts w:ascii="Myriad Pro" w:hAnsi="Myriad Pro" w:cs="Arial"/>
                          <w:i/>
                          <w:iCs/>
                          <w:sz w:val="20"/>
                          <w:szCs w:val="20"/>
                        </w:rPr>
                        <w:t xml:space="preserve"> </w:t>
                      </w:r>
                      <w:proofErr w:type="spellStart"/>
                      <w:r>
                        <w:rPr>
                          <w:rFonts w:ascii="Myriad Pro" w:hAnsi="Myriad Pro" w:cs="Arial"/>
                          <w:i/>
                          <w:iCs/>
                          <w:sz w:val="20"/>
                          <w:szCs w:val="20"/>
                        </w:rPr>
                        <w:t>B.Hézard</w:t>
                      </w:r>
                      <w:proofErr w:type="spellEnd"/>
                      <w:r>
                        <w:rPr>
                          <w:rFonts w:ascii="Myriad Pro" w:hAnsi="Myriad Pro" w:cs="Arial"/>
                          <w:i/>
                          <w:iCs/>
                          <w:sz w:val="20"/>
                          <w:szCs w:val="20"/>
                        </w:rPr>
                        <w:t xml:space="preserve"> – Afpa Nice)</w:t>
                      </w:r>
                    </w:p>
                    <w:p w:rsidR="00A513EE" w:rsidRDefault="00A513EE">
                      <w:pPr>
                        <w:pStyle w:val="Noparagraphstyle"/>
                        <w:spacing w:line="240" w:lineRule="auto"/>
                        <w:jc w:val="center"/>
                        <w:rPr>
                          <w:rFonts w:ascii="Myriad Pro" w:hAnsi="Myriad Pro" w:cs="Arial"/>
                          <w:i/>
                          <w:iCs/>
                          <w:sz w:val="20"/>
                          <w:szCs w:val="20"/>
                        </w:rPr>
                      </w:pPr>
                    </w:p>
                  </w:txbxContent>
                </v:textbox>
              </v:shape>
            </w:pict>
          </mc:Fallback>
        </mc:AlternateContent>
      </w:r>
    </w:p>
    <w:p w:rsidR="00421959" w:rsidRDefault="00421959"/>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6A14E2">
      <w:pPr>
        <w:jc w:val="center"/>
      </w:pPr>
      <w:r>
        <w:rPr>
          <w:noProof/>
          <w:lang w:eastAsia="fr-FR"/>
        </w:rPr>
        <mc:AlternateContent>
          <mc:Choice Requires="wps">
            <w:drawing>
              <wp:anchor distT="0" distB="0" distL="114935" distR="114935" simplePos="0" relativeHeight="251658240" behindDoc="0" locked="0" layoutInCell="1" allowOverlap="1">
                <wp:simplePos x="0" y="0"/>
                <wp:positionH relativeFrom="column">
                  <wp:posOffset>1043940</wp:posOffset>
                </wp:positionH>
                <wp:positionV relativeFrom="paragraph">
                  <wp:posOffset>168910</wp:posOffset>
                </wp:positionV>
                <wp:extent cx="3959225" cy="1439545"/>
                <wp:effectExtent l="0" t="0" r="0" b="127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39545"/>
                        </a:xfrm>
                        <a:prstGeom prst="rect">
                          <a:avLst/>
                        </a:prstGeom>
                        <a:solidFill>
                          <a:srgbClr val="FFDC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Default="00A513EE">
                            <w:pPr>
                              <w:pStyle w:val="Noparagraphstyle"/>
                              <w:spacing w:before="120" w:line="240" w:lineRule="auto"/>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A513EE" w:rsidRDefault="00A513EE">
                            <w:pPr>
                              <w:pStyle w:val="Noparagraphstyle"/>
                              <w:spacing w:line="240" w:lineRule="auto"/>
                              <w:ind w:left="113" w:right="113"/>
                              <w:jc w:val="both"/>
                              <w:rPr>
                                <w:rFonts w:ascii="Myriad Pro" w:hAnsi="Myriad Pro"/>
                                <w:b/>
                                <w:sz w:val="18"/>
                              </w:rPr>
                            </w:pPr>
                          </w:p>
                          <w:p w:rsidR="00A513EE" w:rsidRDefault="00A513EE">
                            <w:pPr>
                              <w:pStyle w:val="Corpsdetexte31"/>
                              <w:ind w:left="113" w:right="113"/>
                              <w:jc w:val="center"/>
                              <w:rPr>
                                <w:rFonts w:ascii="Myriad Pro" w:hAnsi="Myriad Pro" w:cs="Arial"/>
                              </w:rPr>
                            </w:pPr>
                            <w:r>
                              <w:rPr>
                                <w:rFonts w:ascii="Myriad Pro" w:hAnsi="Myriad Pro" w:cs="Arial"/>
                              </w:rPr>
                              <w:t>Article L 122-4 du code de la propriété intellectuelle.</w:t>
                            </w:r>
                          </w:p>
                          <w:p w:rsidR="00A513EE" w:rsidRDefault="00A513EE">
                            <w:pPr>
                              <w:pStyle w:val="Corpsdetexte31"/>
                              <w:ind w:left="113" w:right="113"/>
                              <w:jc w:val="center"/>
                              <w:rPr>
                                <w:rFonts w:ascii="Myriad Pro" w:hAnsi="Myriad Pro" w:cs="Arial"/>
                              </w:rPr>
                            </w:pPr>
                            <w:r>
                              <w:rPr>
                                <w:rFonts w:ascii="Myriad Pro" w:hAnsi="Myriad Pro" w:cs="Arial"/>
                              </w:rPr>
                              <w:t>«</w:t>
                            </w:r>
                            <w:proofErr w:type="gramStart"/>
                            <w:r>
                              <w:rPr>
                                <w:rFonts w:ascii="Myriad Pro" w:hAnsi="Myriad Pro" w:cs="Arial"/>
                              </w:rPr>
                              <w:t>toute</w:t>
                            </w:r>
                            <w:proofErr w:type="gramEnd"/>
                            <w:r>
                              <w:rPr>
                                <w:rFonts w:ascii="Myriad Pro" w:hAnsi="Myriad Pro" w:cs="Arial"/>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8" type="#_x0000_t202" style="position:absolute;left:0;text-align:left;margin-left:82.2pt;margin-top:13.3pt;width:311.75pt;height:113.3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" fillcolor="#ffdca3" stroked="f">
                <v:textbox inset="0,0,0,0">
                  <w:txbxContent>
                    <w:p w:rsidR="00A513EE" w:rsidRDefault="00A513EE">
                      <w:pPr>
                        <w:pStyle w:val="Noparagraphstyle"/>
                        <w:spacing w:before="120" w:line="240" w:lineRule="auto"/>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A513EE" w:rsidRDefault="00A513EE">
                      <w:pPr>
                        <w:pStyle w:val="Noparagraphstyle"/>
                        <w:spacing w:line="240" w:lineRule="auto"/>
                        <w:ind w:left="113" w:right="113"/>
                        <w:jc w:val="both"/>
                        <w:rPr>
                          <w:rFonts w:ascii="Myriad Pro" w:hAnsi="Myriad Pro"/>
                          <w:b/>
                          <w:sz w:val="18"/>
                        </w:rPr>
                      </w:pPr>
                    </w:p>
                    <w:p w:rsidR="00A513EE" w:rsidRDefault="00A513EE">
                      <w:pPr>
                        <w:pStyle w:val="Corpsdetexte31"/>
                        <w:ind w:left="113" w:right="113"/>
                        <w:jc w:val="center"/>
                        <w:rPr>
                          <w:rFonts w:ascii="Myriad Pro" w:hAnsi="Myriad Pro" w:cs="Arial"/>
                        </w:rPr>
                      </w:pPr>
                      <w:r>
                        <w:rPr>
                          <w:rFonts w:ascii="Myriad Pro" w:hAnsi="Myriad Pro" w:cs="Arial"/>
                        </w:rPr>
                        <w:t>Article L 122-4 du code de la propriété intellectuelle.</w:t>
                      </w:r>
                    </w:p>
                    <w:p w:rsidR="00A513EE" w:rsidRDefault="00A513EE">
                      <w:pPr>
                        <w:pStyle w:val="Corpsdetexte31"/>
                        <w:ind w:left="113" w:right="113"/>
                        <w:jc w:val="center"/>
                        <w:rPr>
                          <w:rFonts w:ascii="Myriad Pro" w:hAnsi="Myriad Pro" w:cs="Arial"/>
                        </w:rPr>
                      </w:pPr>
                      <w:r>
                        <w:rPr>
                          <w:rFonts w:ascii="Myriad Pro" w:hAnsi="Myriad Pro" w:cs="Arial"/>
                        </w:rPr>
                        <w:t>«</w:t>
                      </w:r>
                      <w:proofErr w:type="gramStart"/>
                      <w:r>
                        <w:rPr>
                          <w:rFonts w:ascii="Myriad Pro" w:hAnsi="Myriad Pro" w:cs="Arial"/>
                        </w:rPr>
                        <w:t>toute</w:t>
                      </w:r>
                      <w:proofErr w:type="gramEnd"/>
                      <w:r>
                        <w:rPr>
                          <w:rFonts w:ascii="Myriad Pro" w:hAnsi="Myriad Pro" w:cs="Arial"/>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w:t>
                      </w:r>
                    </w:p>
                  </w:txbxContent>
                </v:textbox>
              </v:shape>
            </w:pict>
          </mc:Fallback>
        </mc:AlternateContent>
      </w: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6A14E2">
      <w:pPr>
        <w:jc w:val="center"/>
      </w:pPr>
      <w:r>
        <w:rPr>
          <w:noProof/>
          <w:lang w:eastAsia="fr-FR"/>
        </w:rPr>
        <mc:AlternateContent>
          <mc:Choice Requires="wps">
            <w:drawing>
              <wp:anchor distT="0" distB="0" distL="114935" distR="114935" simplePos="0" relativeHeight="251652096" behindDoc="1" locked="0" layoutInCell="1" allowOverlap="1">
                <wp:simplePos x="0" y="0"/>
                <wp:positionH relativeFrom="column">
                  <wp:posOffset>2074545</wp:posOffset>
                </wp:positionH>
                <wp:positionV relativeFrom="paragraph">
                  <wp:posOffset>123825</wp:posOffset>
                </wp:positionV>
                <wp:extent cx="1784985" cy="535305"/>
                <wp:effectExtent l="7620" t="0" r="7620" b="762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535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3EE" w:rsidRDefault="00A513EE">
                            <w:pPr>
                              <w:pStyle w:val="Noparagraphstyle"/>
                              <w:spacing w:line="240" w:lineRule="auto"/>
                              <w:jc w:val="center"/>
                              <w:rPr>
                                <w:rFonts w:ascii="Myriad Pro" w:hAnsi="Myriad Pro" w:cs="Arial"/>
                                <w:iCs/>
                                <w:sz w:val="16"/>
                              </w:rPr>
                            </w:pPr>
                            <w:r>
                              <w:rPr>
                                <w:rFonts w:ascii="Myriad Pro" w:hAnsi="Myriad Pro" w:cs="Arial"/>
                                <w:w w:val="81"/>
                                <w:sz w:val="16"/>
                              </w:rPr>
                              <w:t>Date de mise à jour juin 2013</w:t>
                            </w:r>
                          </w:p>
                          <w:p w:rsidR="00A513EE" w:rsidRDefault="00A513EE">
                            <w:pPr>
                              <w:pStyle w:val="Noparagraphstyle"/>
                              <w:spacing w:line="240" w:lineRule="auto"/>
                              <w:jc w:val="center"/>
                            </w:pPr>
                            <w:proofErr w:type="spellStart"/>
                            <w:proofErr w:type="gramStart"/>
                            <w:r>
                              <w:rPr>
                                <w:rFonts w:ascii="Myriad Pro" w:hAnsi="Myriad Pro" w:cs="Arial"/>
                                <w:iCs/>
                                <w:sz w:val="16"/>
                              </w:rPr>
                              <w:t>afpa</w:t>
                            </w:r>
                            <w:proofErr w:type="spellEnd"/>
                            <w:proofErr w:type="gramEnd"/>
                            <w:r>
                              <w:rPr>
                                <w:rFonts w:ascii="Myriad Pro" w:hAnsi="Myriad Pro" w:cs="Arial"/>
                                <w:iCs/>
                                <w:sz w:val="16"/>
                              </w:rPr>
                              <w:t xml:space="preserve"> </w:t>
                            </w:r>
                            <w:r>
                              <w:rPr>
                                <w:rFonts w:ascii="Symbol" w:hAnsi="Symbol"/>
                                <w:iCs/>
                                <w:sz w:val="16"/>
                              </w:rPr>
                              <w:t></w:t>
                            </w:r>
                            <w:r>
                              <w:rPr>
                                <w:rFonts w:ascii="Myriad Pro" w:hAnsi="Myriad Pro" w:cs="Arial"/>
                                <w:iCs/>
                                <w:sz w:val="16"/>
                              </w:rPr>
                              <w:t xml:space="preserve"> </w:t>
                            </w:r>
                            <w:r>
                              <w:rPr>
                                <w:rFonts w:ascii="Myriad Pro" w:hAnsi="Myriad Pro" w:cs="Arial"/>
                                <w:w w:val="81"/>
                                <w:sz w:val="16"/>
                              </w:rPr>
                              <w:t xml:space="preserve"> Date de dépôt légal juin 2013</w:t>
                            </w:r>
                          </w:p>
                          <w:p w:rsidR="00A513EE" w:rsidRDefault="00A513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9" type="#_x0000_t202" style="position:absolute;left:0;text-align:left;margin-left:163.35pt;margin-top:9.75pt;width:140.55pt;height:42.1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" stroked="f">
                <v:fill opacity="0"/>
                <v:textbox inset="0,0,0,0">
                  <w:txbxContent>
                    <w:p w:rsidR="00A513EE" w:rsidRDefault="00A513EE">
                      <w:pPr>
                        <w:pStyle w:val="Noparagraphstyle"/>
                        <w:spacing w:line="240" w:lineRule="auto"/>
                        <w:jc w:val="center"/>
                        <w:rPr>
                          <w:rFonts w:ascii="Myriad Pro" w:hAnsi="Myriad Pro" w:cs="Arial"/>
                          <w:iCs/>
                          <w:sz w:val="16"/>
                        </w:rPr>
                      </w:pPr>
                      <w:r>
                        <w:rPr>
                          <w:rFonts w:ascii="Myriad Pro" w:hAnsi="Myriad Pro" w:cs="Arial"/>
                          <w:w w:val="81"/>
                          <w:sz w:val="16"/>
                        </w:rPr>
                        <w:t>Date de mise à jour juin 2013</w:t>
                      </w:r>
                    </w:p>
                    <w:p w:rsidR="00A513EE" w:rsidRDefault="00A513EE">
                      <w:pPr>
                        <w:pStyle w:val="Noparagraphstyle"/>
                        <w:spacing w:line="240" w:lineRule="auto"/>
                        <w:jc w:val="center"/>
                      </w:pPr>
                      <w:proofErr w:type="spellStart"/>
                      <w:proofErr w:type="gramStart"/>
                      <w:r>
                        <w:rPr>
                          <w:rFonts w:ascii="Myriad Pro" w:hAnsi="Myriad Pro" w:cs="Arial"/>
                          <w:iCs/>
                          <w:sz w:val="16"/>
                        </w:rPr>
                        <w:t>afpa</w:t>
                      </w:r>
                      <w:proofErr w:type="spellEnd"/>
                      <w:proofErr w:type="gramEnd"/>
                      <w:r>
                        <w:rPr>
                          <w:rFonts w:ascii="Myriad Pro" w:hAnsi="Myriad Pro" w:cs="Arial"/>
                          <w:iCs/>
                          <w:sz w:val="16"/>
                        </w:rPr>
                        <w:t xml:space="preserve"> </w:t>
                      </w:r>
                      <w:r>
                        <w:rPr>
                          <w:rFonts w:ascii="Symbol" w:hAnsi="Symbol"/>
                          <w:iCs/>
                          <w:sz w:val="16"/>
                        </w:rPr>
                        <w:t></w:t>
                      </w:r>
                      <w:r>
                        <w:rPr>
                          <w:rFonts w:ascii="Myriad Pro" w:hAnsi="Myriad Pro" w:cs="Arial"/>
                          <w:iCs/>
                          <w:sz w:val="16"/>
                        </w:rPr>
                        <w:t xml:space="preserve"> </w:t>
                      </w:r>
                      <w:r>
                        <w:rPr>
                          <w:rFonts w:ascii="Myriad Pro" w:hAnsi="Myriad Pro" w:cs="Arial"/>
                          <w:w w:val="81"/>
                          <w:sz w:val="16"/>
                        </w:rPr>
                        <w:t xml:space="preserve"> Date de dépôt légal juin 2013</w:t>
                      </w:r>
                    </w:p>
                    <w:p w:rsidR="00A513EE" w:rsidRDefault="00A513EE"/>
                  </w:txbxContent>
                </v:textbox>
              </v:shape>
            </w:pict>
          </mc:Fallback>
        </mc:AlternateContent>
      </w:r>
    </w:p>
    <w:p w:rsidR="00421959" w:rsidRPr="00A10D91" w:rsidRDefault="00A10D91" w:rsidP="00A10D91">
      <w:pPr>
        <w:tabs>
          <w:tab w:val="center" w:pos="4676"/>
          <w:tab w:val="left" w:pos="5235"/>
        </w:tabs>
      </w:pPr>
      <w:r>
        <w:tab/>
      </w:r>
      <w:r w:rsidR="006A14E2">
        <w:rPr>
          <w:noProof/>
          <w:lang w:eastAsia="fr-FR"/>
        </w:rPr>
        <mc:AlternateContent>
          <mc:Choice Requires="wps">
            <w:drawing>
              <wp:anchor distT="0" distB="0" distL="114300" distR="114300" simplePos="0" relativeHeight="251666432" behindDoc="1" locked="0" layoutInCell="1" allowOverlap="1">
                <wp:simplePos x="0" y="0"/>
                <wp:positionH relativeFrom="column">
                  <wp:posOffset>5156835</wp:posOffset>
                </wp:positionH>
                <wp:positionV relativeFrom="paragraph">
                  <wp:posOffset>1061720</wp:posOffset>
                </wp:positionV>
                <wp:extent cx="2160905" cy="324485"/>
                <wp:effectExtent l="0" t="635" r="1270" b="63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60905" cy="324485"/>
                        </a:xfrm>
                        <a:prstGeom prst="rect">
                          <a:avLst/>
                        </a:pr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6" type="#_x0000_t202" style="position:absolute;margin-left:406.05pt;margin-top:83.6pt;width:170.15pt;height:25.55pt;rotation:-90;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" fillcolor="#969696" stroked="f">
                <v:stroke joinstyle="round"/>
              </v:shape>
            </w:pict>
          </mc:Fallback>
        </mc:AlternateContent>
      </w:r>
    </w:p>
    <w:p w:rsidR="00421959" w:rsidRDefault="00421959">
      <w:pPr>
        <w:jc w:val="center"/>
      </w:pPr>
    </w:p>
    <w:p w:rsidR="00421959" w:rsidRDefault="00421959">
      <w:pPr>
        <w:jc w:val="center"/>
      </w:pPr>
    </w:p>
    <w:p w:rsidR="00421959" w:rsidRDefault="00E8651C">
      <w:pPr>
        <w:jc w:val="center"/>
      </w:pPr>
      <w:r>
        <w:rPr>
          <w:noProof/>
          <w:lang w:eastAsia="fr-FR"/>
        </w:rPr>
        <w:drawing>
          <wp:inline distT="0" distB="0" distL="0" distR="0">
            <wp:extent cx="1285875" cy="1285875"/>
            <wp:effectExtent l="19050" t="0" r="9525" b="0"/>
            <wp:docPr id="8" name="Image 7" descr="logoAfpa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fpa2010.png"/>
                    <pic:cNvPicPr/>
                  </pic:nvPicPr>
                  <pic:blipFill>
                    <a:blip r:embed="rId14" cstate="print"/>
                    <a:stretch>
                      <a:fillRect/>
                    </a:stretch>
                  </pic:blipFill>
                  <pic:spPr>
                    <a:xfrm>
                      <a:off x="0" y="0"/>
                      <a:ext cx="1285875" cy="1285875"/>
                    </a:xfrm>
                    <a:prstGeom prst="rect">
                      <a:avLst/>
                    </a:prstGeom>
                  </pic:spPr>
                </pic:pic>
              </a:graphicData>
            </a:graphic>
          </wp:inline>
        </w:drawing>
      </w:r>
    </w:p>
    <w:p w:rsidR="00421959" w:rsidRDefault="00421959">
      <w:pPr>
        <w:jc w:val="center"/>
      </w:pPr>
    </w:p>
    <w:p w:rsidR="00421959" w:rsidRDefault="00421959">
      <w:pPr>
        <w:jc w:val="center"/>
      </w:pPr>
    </w:p>
    <w:p w:rsidR="00421959" w:rsidRDefault="00421959"/>
    <w:sectPr w:rsidR="00421959" w:rsidSect="0077511F">
      <w:footerReference w:type="default" r:id="rId43"/>
      <w:footnotePr>
        <w:pos w:val="beneathText"/>
      </w:footnotePr>
      <w:pgSz w:w="11905" w:h="16837"/>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11A" w:rsidRDefault="00AA311A">
      <w:r>
        <w:separator/>
      </w:r>
    </w:p>
  </w:endnote>
  <w:endnote w:type="continuationSeparator" w:id="0">
    <w:p w:rsidR="00AA311A" w:rsidRDefault="00AA3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Dutch 801 SWA">
    <w:altName w:val="Times New Roman"/>
    <w:charset w:val="00"/>
    <w:family w:val="roman"/>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 Pro Cond">
    <w:altName w:val="Aria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70" w:type="dxa"/>
        <w:right w:w="70" w:type="dxa"/>
      </w:tblCellMar>
      <w:tblLook w:val="0000" w:firstRow="0" w:lastRow="0" w:firstColumn="0" w:lastColumn="0" w:noHBand="0" w:noVBand="0"/>
    </w:tblPr>
    <w:tblGrid>
      <w:gridCol w:w="5245"/>
    </w:tblGrid>
    <w:tr w:rsidR="00A513EE" w:rsidRPr="00DB7A2B" w:rsidTr="00A513EE">
      <w:trPr>
        <w:jc w:val="center"/>
      </w:trPr>
      <w:tc>
        <w:tcPr>
          <w:tcW w:w="5245" w:type="dxa"/>
        </w:tcPr>
        <w:p w:rsidR="00A513EE" w:rsidRPr="00EC7C86" w:rsidRDefault="00A513EE" w:rsidP="00A513EE">
          <w:pPr>
            <w:pStyle w:val="Pieddepage"/>
            <w:snapToGrid w:val="0"/>
            <w:jc w:val="center"/>
            <w:rPr>
              <w:iCs/>
              <w:sz w:val="16"/>
              <w:lang w:val="en-US"/>
            </w:rPr>
          </w:pPr>
          <w:r>
            <w:rPr>
              <w:iCs/>
              <w:sz w:val="16"/>
              <w:lang w:val="en-US"/>
            </w:rPr>
            <w:t>CSS3</w:t>
          </w:r>
        </w:p>
      </w:tc>
    </w:tr>
    <w:tr w:rsidR="00A513EE" w:rsidTr="00A513EE">
      <w:trPr>
        <w:jc w:val="center"/>
      </w:trPr>
      <w:tc>
        <w:tcPr>
          <w:tcW w:w="5245" w:type="dxa"/>
        </w:tcPr>
        <w:p w:rsidR="00A513EE" w:rsidRDefault="00A513EE" w:rsidP="0077511F">
          <w:pPr>
            <w:pStyle w:val="Pieddepage"/>
            <w:snapToGrid w:val="0"/>
            <w:jc w:val="center"/>
          </w:pPr>
          <w:proofErr w:type="spellStart"/>
          <w:r>
            <w:rPr>
              <w:iCs/>
              <w:sz w:val="16"/>
            </w:rPr>
            <w:t>afpa</w:t>
          </w:r>
          <w:proofErr w:type="spellEnd"/>
          <w:r>
            <w:rPr>
              <w:iCs/>
              <w:sz w:val="16"/>
            </w:rPr>
            <w:t xml:space="preserve"> </w:t>
          </w:r>
          <w:r>
            <w:rPr>
              <w:rFonts w:ascii="Symbol" w:hAnsi="Symbol"/>
              <w:iCs/>
              <w:sz w:val="16"/>
            </w:rPr>
            <w:t></w:t>
          </w:r>
          <w:r>
            <w:rPr>
              <w:iCs/>
              <w:sz w:val="16"/>
            </w:rPr>
            <w:t xml:space="preserve"> 2016</w:t>
          </w:r>
          <w:r>
            <w:rPr>
              <w:i/>
              <w:sz w:val="16"/>
            </w:rPr>
            <w:t>– Tertiaire Informatique– Etudes et développement</w:t>
          </w:r>
        </w:p>
        <w:p w:rsidR="00A513EE" w:rsidRDefault="00A513EE" w:rsidP="0077511F">
          <w:pPr>
            <w:pStyle w:val="Pieddepage"/>
            <w:jc w:val="center"/>
          </w:pPr>
          <w:r>
            <w:rPr>
              <w:rStyle w:val="Numrodepage"/>
              <w:sz w:val="16"/>
            </w:rPr>
            <w:t xml:space="preserve">PAGE </w:t>
          </w:r>
          <w:r>
            <w:rPr>
              <w:rStyle w:val="Numrodepage"/>
              <w:sz w:val="16"/>
            </w:rPr>
            <w:fldChar w:fldCharType="begin"/>
          </w:r>
          <w:r>
            <w:rPr>
              <w:rStyle w:val="Numrodepage"/>
              <w:sz w:val="16"/>
            </w:rPr>
            <w:instrText xml:space="preserve"> PAGE </w:instrText>
          </w:r>
          <w:r>
            <w:rPr>
              <w:rStyle w:val="Numrodepage"/>
              <w:sz w:val="16"/>
            </w:rPr>
            <w:fldChar w:fldCharType="separate"/>
          </w:r>
          <w:r w:rsidR="008665D8">
            <w:rPr>
              <w:rStyle w:val="Numrodepage"/>
              <w:noProof/>
              <w:sz w:val="16"/>
            </w:rPr>
            <w:t>2</w:t>
          </w:r>
          <w:r>
            <w:rPr>
              <w:rStyle w:val="Numrodepage"/>
              <w:sz w:val="16"/>
            </w:rPr>
            <w:fldChar w:fldCharType="end"/>
          </w:r>
          <w:r>
            <w:rPr>
              <w:rStyle w:val="Numrodepage"/>
              <w:iCs/>
              <w:color w:val="000000"/>
              <w:sz w:val="16"/>
              <w:szCs w:val="16"/>
            </w:rPr>
            <w:t>/</w:t>
          </w:r>
          <w:fldSimple w:instr=" NUMPAGES  \* Arabic  \* MERGEFORMAT ">
            <w:r w:rsidR="008665D8" w:rsidRPr="008665D8">
              <w:rPr>
                <w:rStyle w:val="Numrodepage"/>
                <w:iCs/>
                <w:noProof/>
                <w:color w:val="000000"/>
                <w:sz w:val="16"/>
                <w:szCs w:val="16"/>
              </w:rPr>
              <w:t>27</w:t>
            </w:r>
          </w:fldSimple>
        </w:p>
      </w:tc>
    </w:tr>
  </w:tbl>
  <w:p w:rsidR="00A513EE" w:rsidRPr="00F068C7" w:rsidRDefault="00A513EE" w:rsidP="0077511F">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11A" w:rsidRDefault="00AA311A">
      <w:r>
        <w:separator/>
      </w:r>
    </w:p>
  </w:footnote>
  <w:footnote w:type="continuationSeparator" w:id="0">
    <w:p w:rsidR="00AA311A" w:rsidRDefault="00AA3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2E89B4C"/>
    <w:name w:val="Outline"/>
    <w:lvl w:ilvl="0">
      <w:start w:val="1"/>
      <w:numFmt w:val="upperRoman"/>
      <w:pStyle w:val="Titre1"/>
      <w:lvlText w:val="%1"/>
      <w:lvlJc w:val="left"/>
      <w:pPr>
        <w:tabs>
          <w:tab w:val="num" w:pos="-801"/>
        </w:tabs>
        <w:ind w:left="-801" w:hanging="432"/>
      </w:pPr>
    </w:lvl>
    <w:lvl w:ilvl="1">
      <w:start w:val="1"/>
      <w:numFmt w:val="decimal"/>
      <w:pStyle w:val="Titre2"/>
      <w:lvlText w:val="%1.%2"/>
      <w:lvlJc w:val="left"/>
      <w:pPr>
        <w:tabs>
          <w:tab w:val="num" w:pos="-372"/>
        </w:tabs>
        <w:ind w:left="-372" w:hanging="576"/>
      </w:pPr>
    </w:lvl>
    <w:lvl w:ilvl="2">
      <w:start w:val="1"/>
      <w:numFmt w:val="decimal"/>
      <w:pStyle w:val="Titre3"/>
      <w:lvlText w:val="%1.%2.%3"/>
      <w:lvlJc w:val="left"/>
      <w:pPr>
        <w:tabs>
          <w:tab w:val="num" w:pos="1571"/>
        </w:tabs>
        <w:ind w:left="1571" w:hanging="720"/>
      </w:pPr>
    </w:lvl>
    <w:lvl w:ilvl="3">
      <w:start w:val="1"/>
      <w:numFmt w:val="decimal"/>
      <w:pStyle w:val="Titre4"/>
      <w:lvlText w:val="%1.%2.%3.%4"/>
      <w:lvlJc w:val="left"/>
      <w:pPr>
        <w:tabs>
          <w:tab w:val="num" w:pos="-369"/>
        </w:tabs>
        <w:ind w:left="-369" w:hanging="864"/>
      </w:pPr>
    </w:lvl>
    <w:lvl w:ilvl="4">
      <w:start w:val="1"/>
      <w:numFmt w:val="decimal"/>
      <w:pStyle w:val="Titre5"/>
      <w:lvlText w:val="%1.%2.%3.%4.%5"/>
      <w:lvlJc w:val="left"/>
      <w:pPr>
        <w:tabs>
          <w:tab w:val="num" w:pos="-225"/>
        </w:tabs>
        <w:ind w:left="-225" w:hanging="1008"/>
      </w:pPr>
    </w:lvl>
    <w:lvl w:ilvl="5">
      <w:start w:val="1"/>
      <w:numFmt w:val="decimal"/>
      <w:pStyle w:val="Titre6"/>
      <w:lvlText w:val="%1.%2.%3.%4.%5.%6"/>
      <w:lvlJc w:val="left"/>
      <w:pPr>
        <w:tabs>
          <w:tab w:val="num" w:pos="-81"/>
        </w:tabs>
        <w:ind w:left="-81" w:hanging="1152"/>
      </w:pPr>
    </w:lvl>
    <w:lvl w:ilvl="6">
      <w:start w:val="1"/>
      <w:numFmt w:val="decimal"/>
      <w:pStyle w:val="Titre7"/>
      <w:lvlText w:val="%1.%2.%3.%4.%5.%6.%7"/>
      <w:lvlJc w:val="left"/>
      <w:pPr>
        <w:tabs>
          <w:tab w:val="num" w:pos="63"/>
        </w:tabs>
        <w:ind w:left="63" w:hanging="1296"/>
      </w:pPr>
    </w:lvl>
    <w:lvl w:ilvl="7">
      <w:start w:val="1"/>
      <w:numFmt w:val="decimal"/>
      <w:pStyle w:val="Titre8"/>
      <w:lvlText w:val="%1.%2.%3.%4.%5.%6.%7.%8"/>
      <w:lvlJc w:val="left"/>
      <w:pPr>
        <w:tabs>
          <w:tab w:val="num" w:pos="207"/>
        </w:tabs>
        <w:ind w:left="207" w:hanging="1440"/>
      </w:pPr>
    </w:lvl>
    <w:lvl w:ilvl="8">
      <w:start w:val="1"/>
      <w:numFmt w:val="decimal"/>
      <w:pStyle w:val="Titre9"/>
      <w:lvlText w:val="%1.%2.%3.%4.%5.%6.%7.%8.%9"/>
      <w:lvlJc w:val="left"/>
      <w:pPr>
        <w:tabs>
          <w:tab w:val="num" w:pos="351"/>
        </w:tabs>
        <w:ind w:left="351"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3"/>
    <w:multiLevelType w:val="multilevel"/>
    <w:tmpl w:val="7570B83A"/>
    <w:name w:val="WW8Num3"/>
    <w:lvl w:ilvl="0">
      <w:start w:val="1"/>
      <w:numFmt w:val="bullet"/>
      <w:pStyle w:val="enumPuceN1"/>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4"/>
    <w:multiLevelType w:val="singleLevel"/>
    <w:tmpl w:val="00000004"/>
    <w:name w:val="WW8Num4"/>
    <w:lvl w:ilvl="0">
      <w:start w:val="2"/>
      <w:numFmt w:val="bullet"/>
      <w:lvlText w:val="-"/>
      <w:lvlJc w:val="left"/>
      <w:pPr>
        <w:tabs>
          <w:tab w:val="num" w:pos="1395"/>
        </w:tabs>
        <w:ind w:left="1395" w:hanging="360"/>
      </w:pPr>
      <w:rPr>
        <w:rFonts w:ascii="Arial" w:hAnsi="Arial" w:cs="Arial"/>
      </w:rPr>
    </w:lvl>
  </w:abstractNum>
  <w:abstractNum w:abstractNumId="4">
    <w:nsid w:val="00000005"/>
    <w:multiLevelType w:val="singleLevel"/>
    <w:tmpl w:val="00000005"/>
    <w:name w:val="WW8Num7"/>
    <w:lvl w:ilvl="0">
      <w:start w:val="1"/>
      <w:numFmt w:val="decimal"/>
      <w:lvlText w:val="%1)"/>
      <w:lvlJc w:val="left"/>
      <w:pPr>
        <w:tabs>
          <w:tab w:val="num" w:pos="0"/>
        </w:tabs>
        <w:ind w:left="720" w:hanging="360"/>
      </w:pPr>
    </w:lvl>
  </w:abstractNum>
  <w:abstractNum w:abstractNumId="5">
    <w:nsid w:val="00000007"/>
    <w:multiLevelType w:val="singleLevel"/>
    <w:tmpl w:val="00000007"/>
    <w:name w:val="WW8Num10"/>
    <w:lvl w:ilvl="0">
      <w:start w:val="1"/>
      <w:numFmt w:val="bullet"/>
      <w:lvlText w:val="-"/>
      <w:lvlJc w:val="left"/>
      <w:pPr>
        <w:tabs>
          <w:tab w:val="num" w:pos="0"/>
        </w:tabs>
        <w:ind w:left="720" w:hanging="360"/>
      </w:pPr>
      <w:rPr>
        <w:rFonts w:ascii="Arial" w:hAnsi="Arial" w:cs="Arial"/>
      </w:rPr>
    </w:lvl>
  </w:abstractNum>
  <w:abstractNum w:abstractNumId="6">
    <w:nsid w:val="1030362A"/>
    <w:multiLevelType w:val="hybridMultilevel"/>
    <w:tmpl w:val="EB8C0ADC"/>
    <w:lvl w:ilvl="0" w:tplc="79B20908">
      <w:numFmt w:val="bullet"/>
      <w:lvlText w:val=""/>
      <w:lvlJc w:val="left"/>
      <w:pPr>
        <w:ind w:left="360" w:hanging="360"/>
      </w:pPr>
      <w:rPr>
        <w:rFonts w:ascii="Wingdings" w:eastAsia="Times New Roman" w:hAnsi="Wingdings" w:cs="Times New Roman"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A61226A"/>
    <w:multiLevelType w:val="multilevel"/>
    <w:tmpl w:val="215AE0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BF02909"/>
    <w:multiLevelType w:val="hybridMultilevel"/>
    <w:tmpl w:val="CE7C0496"/>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9">
    <w:nsid w:val="3E3009C9"/>
    <w:multiLevelType w:val="multilevel"/>
    <w:tmpl w:val="215AE0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27C5722"/>
    <w:multiLevelType w:val="hybridMultilevel"/>
    <w:tmpl w:val="5E204C7E"/>
    <w:lvl w:ilvl="0" w:tplc="02EEBB34">
      <w:start w:val="1"/>
      <w:numFmt w:val="decimal"/>
      <w:lvlText w:val="%1."/>
      <w:lvlJc w:val="left"/>
      <w:pPr>
        <w:tabs>
          <w:tab w:val="num" w:pos="1286"/>
        </w:tabs>
        <w:ind w:left="1400" w:hanging="341"/>
      </w:pPr>
      <w:rPr>
        <w:rFonts w:hint="default"/>
      </w:rPr>
    </w:lvl>
    <w:lvl w:ilvl="1" w:tplc="2BFA9344">
      <w:numFmt w:val="none"/>
      <w:lvlText w:val=""/>
      <w:lvlJc w:val="left"/>
      <w:pPr>
        <w:tabs>
          <w:tab w:val="num" w:pos="360"/>
        </w:tabs>
      </w:pPr>
    </w:lvl>
    <w:lvl w:ilvl="2" w:tplc="0FD4AE6E">
      <w:numFmt w:val="none"/>
      <w:lvlText w:val=""/>
      <w:lvlJc w:val="left"/>
      <w:pPr>
        <w:tabs>
          <w:tab w:val="num" w:pos="360"/>
        </w:tabs>
      </w:pPr>
    </w:lvl>
    <w:lvl w:ilvl="3" w:tplc="2D7683A4">
      <w:numFmt w:val="none"/>
      <w:lvlText w:val=""/>
      <w:lvlJc w:val="left"/>
      <w:pPr>
        <w:tabs>
          <w:tab w:val="num" w:pos="360"/>
        </w:tabs>
      </w:pPr>
    </w:lvl>
    <w:lvl w:ilvl="4" w:tplc="A60833C8">
      <w:numFmt w:val="none"/>
      <w:lvlText w:val=""/>
      <w:lvlJc w:val="left"/>
      <w:pPr>
        <w:tabs>
          <w:tab w:val="num" w:pos="360"/>
        </w:tabs>
      </w:pPr>
    </w:lvl>
    <w:lvl w:ilvl="5" w:tplc="F0DE03E4">
      <w:numFmt w:val="none"/>
      <w:lvlText w:val=""/>
      <w:lvlJc w:val="left"/>
      <w:pPr>
        <w:tabs>
          <w:tab w:val="num" w:pos="360"/>
        </w:tabs>
      </w:pPr>
    </w:lvl>
    <w:lvl w:ilvl="6" w:tplc="7FC084EE">
      <w:numFmt w:val="none"/>
      <w:lvlText w:val=""/>
      <w:lvlJc w:val="left"/>
      <w:pPr>
        <w:tabs>
          <w:tab w:val="num" w:pos="360"/>
        </w:tabs>
      </w:pPr>
    </w:lvl>
    <w:lvl w:ilvl="7" w:tplc="023AC35C">
      <w:numFmt w:val="none"/>
      <w:lvlText w:val=""/>
      <w:lvlJc w:val="left"/>
      <w:pPr>
        <w:tabs>
          <w:tab w:val="num" w:pos="360"/>
        </w:tabs>
      </w:pPr>
    </w:lvl>
    <w:lvl w:ilvl="8" w:tplc="121064AA">
      <w:numFmt w:val="none"/>
      <w:lvlText w:val=""/>
      <w:lvlJc w:val="left"/>
      <w:pPr>
        <w:tabs>
          <w:tab w:val="num" w:pos="360"/>
        </w:tabs>
      </w:pPr>
    </w:lvl>
  </w:abstractNum>
  <w:abstractNum w:abstractNumId="11">
    <w:nsid w:val="4A4B6387"/>
    <w:multiLevelType w:val="multilevel"/>
    <w:tmpl w:val="0E16AF96"/>
    <w:lvl w:ilvl="0">
      <w:start w:val="1"/>
      <w:numFmt w:val="decimal"/>
      <w:lvlText w:val="%1."/>
      <w:lvlJc w:val="left"/>
      <w:pPr>
        <w:tabs>
          <w:tab w:val="num" w:pos="720"/>
        </w:tabs>
        <w:ind w:left="720" w:hanging="360"/>
      </w:pPr>
      <w:rPr>
        <w:sz w:val="20"/>
      </w:rPr>
    </w:lvl>
    <w:lvl w:ilvl="1">
      <w:start w:val="1"/>
      <w:numFmt w:val="decimal"/>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4C6A3CDC"/>
    <w:multiLevelType w:val="multilevel"/>
    <w:tmpl w:val="BA82A5CA"/>
    <w:lvl w:ilvl="0">
      <w:numFmt w:val="bullet"/>
      <w:pStyle w:val="enumPuceN2"/>
      <w:lvlText w:val=""/>
      <w:lvlJc w:val="left"/>
      <w:pPr>
        <w:tabs>
          <w:tab w:val="num" w:pos="1069"/>
        </w:tabs>
        <w:ind w:left="1069" w:hanging="360"/>
      </w:pPr>
      <w:rPr>
        <w:rFonts w:ascii="Wingdings" w:eastAsia="Times New Roman" w:hAnsi="Wingdings" w:cs="Times New Roman" w:hint="default"/>
        <w:color w:val="000000"/>
      </w:rPr>
    </w:lvl>
    <w:lvl w:ilvl="1">
      <w:start w:val="1"/>
      <w:numFmt w:val="decimal"/>
      <w:lvlText w:val="%2."/>
      <w:lvlJc w:val="left"/>
      <w:pPr>
        <w:tabs>
          <w:tab w:val="num" w:pos="1789"/>
        </w:tabs>
        <w:ind w:left="1789" w:hanging="360"/>
      </w:pPr>
    </w:lvl>
    <w:lvl w:ilvl="2">
      <w:start w:val="1"/>
      <w:numFmt w:val="decimal"/>
      <w:lvlText w:val="%3."/>
      <w:lvlJc w:val="left"/>
      <w:pPr>
        <w:tabs>
          <w:tab w:val="num" w:pos="2509"/>
        </w:tabs>
        <w:ind w:left="2509" w:hanging="360"/>
      </w:p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13">
    <w:nsid w:val="587E1C00"/>
    <w:multiLevelType w:val="hybridMultilevel"/>
    <w:tmpl w:val="AEEC0C6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4">
    <w:nsid w:val="59B300CF"/>
    <w:multiLevelType w:val="hybridMultilevel"/>
    <w:tmpl w:val="5826270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5">
    <w:nsid w:val="5E332686"/>
    <w:multiLevelType w:val="hybridMultilevel"/>
    <w:tmpl w:val="9224EBC4"/>
    <w:lvl w:ilvl="0" w:tplc="86529DEC">
      <w:start w:val="1"/>
      <w:numFmt w:val="bullet"/>
      <w:pStyle w:val="ListePuceNiv2"/>
      <w:lvlText w:val=""/>
      <w:lvlJc w:val="left"/>
      <w:pPr>
        <w:tabs>
          <w:tab w:val="num" w:pos="1211"/>
        </w:tabs>
        <w:ind w:left="1211" w:hanging="360"/>
      </w:pPr>
      <w:rPr>
        <w:rFonts w:ascii="Wingdings" w:hAnsi="Wingdings"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5E911D8B"/>
    <w:multiLevelType w:val="hybridMultilevel"/>
    <w:tmpl w:val="2E62C218"/>
    <w:lvl w:ilvl="0" w:tplc="C520D7CE">
      <w:start w:val="1"/>
      <w:numFmt w:val="bullet"/>
      <w:lvlText w:val=""/>
      <w:lvlJc w:val="left"/>
      <w:pPr>
        <w:tabs>
          <w:tab w:val="num" w:pos="1160"/>
        </w:tabs>
        <w:ind w:left="1160" w:hanging="360"/>
      </w:pPr>
      <w:rPr>
        <w:rFonts w:ascii="Wingdings" w:hAnsi="Wingdings"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5FB6114A"/>
    <w:multiLevelType w:val="hybridMultilevel"/>
    <w:tmpl w:val="A2CE4768"/>
    <w:lvl w:ilvl="0" w:tplc="D550E3C0">
      <w:start w:val="1"/>
      <w:numFmt w:val="bullet"/>
      <w:lvlText w:val=""/>
      <w:lvlJc w:val="left"/>
      <w:pPr>
        <w:tabs>
          <w:tab w:val="num" w:pos="1160"/>
        </w:tabs>
        <w:ind w:left="1160" w:hanging="360"/>
      </w:pPr>
      <w:rPr>
        <w:rFonts w:ascii="Wingdings" w:hAnsi="Wingdings"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4974F4E"/>
    <w:multiLevelType w:val="multilevel"/>
    <w:tmpl w:val="5A76BB80"/>
    <w:lvl w:ilvl="0">
      <w:start w:val="1"/>
      <w:numFmt w:val="bullet"/>
      <w:lvlText w:val=""/>
      <w:lvlJc w:val="left"/>
      <w:pPr>
        <w:tabs>
          <w:tab w:val="num" w:pos="1069"/>
        </w:tabs>
        <w:ind w:left="1069" w:hanging="360"/>
      </w:pPr>
      <w:rPr>
        <w:rFonts w:ascii="Symbol" w:hAnsi="Symbol" w:hint="default"/>
      </w:rPr>
    </w:lvl>
    <w:lvl w:ilvl="1">
      <w:start w:val="1"/>
      <w:numFmt w:val="decimal"/>
      <w:lvlText w:val="%2."/>
      <w:lvlJc w:val="left"/>
      <w:pPr>
        <w:tabs>
          <w:tab w:val="num" w:pos="1789"/>
        </w:tabs>
        <w:ind w:left="1789" w:hanging="360"/>
      </w:pPr>
    </w:lvl>
    <w:lvl w:ilvl="2">
      <w:start w:val="1"/>
      <w:numFmt w:val="decimal"/>
      <w:lvlText w:val="%3."/>
      <w:lvlJc w:val="left"/>
      <w:pPr>
        <w:tabs>
          <w:tab w:val="num" w:pos="2509"/>
        </w:tabs>
        <w:ind w:left="2509" w:hanging="360"/>
      </w:p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19">
    <w:nsid w:val="67E515B5"/>
    <w:multiLevelType w:val="hybridMultilevel"/>
    <w:tmpl w:val="E1DA096C"/>
    <w:lvl w:ilvl="0" w:tplc="040C000F">
      <w:start w:val="1"/>
      <w:numFmt w:val="decimal"/>
      <w:lvlText w:val="%1."/>
      <w:lvlJc w:val="left"/>
      <w:pPr>
        <w:ind w:left="2895" w:hanging="360"/>
      </w:pPr>
    </w:lvl>
    <w:lvl w:ilvl="1" w:tplc="040C0019" w:tentative="1">
      <w:start w:val="1"/>
      <w:numFmt w:val="lowerLetter"/>
      <w:lvlText w:val="%2."/>
      <w:lvlJc w:val="left"/>
      <w:pPr>
        <w:ind w:left="3615" w:hanging="360"/>
      </w:pPr>
    </w:lvl>
    <w:lvl w:ilvl="2" w:tplc="040C001B" w:tentative="1">
      <w:start w:val="1"/>
      <w:numFmt w:val="lowerRoman"/>
      <w:lvlText w:val="%3."/>
      <w:lvlJc w:val="right"/>
      <w:pPr>
        <w:ind w:left="4335" w:hanging="180"/>
      </w:pPr>
    </w:lvl>
    <w:lvl w:ilvl="3" w:tplc="040C000F" w:tentative="1">
      <w:start w:val="1"/>
      <w:numFmt w:val="decimal"/>
      <w:lvlText w:val="%4."/>
      <w:lvlJc w:val="left"/>
      <w:pPr>
        <w:ind w:left="5055" w:hanging="360"/>
      </w:pPr>
    </w:lvl>
    <w:lvl w:ilvl="4" w:tplc="040C0019" w:tentative="1">
      <w:start w:val="1"/>
      <w:numFmt w:val="lowerLetter"/>
      <w:lvlText w:val="%5."/>
      <w:lvlJc w:val="left"/>
      <w:pPr>
        <w:ind w:left="5775" w:hanging="360"/>
      </w:pPr>
    </w:lvl>
    <w:lvl w:ilvl="5" w:tplc="040C001B" w:tentative="1">
      <w:start w:val="1"/>
      <w:numFmt w:val="lowerRoman"/>
      <w:lvlText w:val="%6."/>
      <w:lvlJc w:val="right"/>
      <w:pPr>
        <w:ind w:left="6495" w:hanging="180"/>
      </w:pPr>
    </w:lvl>
    <w:lvl w:ilvl="6" w:tplc="040C000F" w:tentative="1">
      <w:start w:val="1"/>
      <w:numFmt w:val="decimal"/>
      <w:lvlText w:val="%7."/>
      <w:lvlJc w:val="left"/>
      <w:pPr>
        <w:ind w:left="7215" w:hanging="360"/>
      </w:pPr>
    </w:lvl>
    <w:lvl w:ilvl="7" w:tplc="040C0019" w:tentative="1">
      <w:start w:val="1"/>
      <w:numFmt w:val="lowerLetter"/>
      <w:lvlText w:val="%8."/>
      <w:lvlJc w:val="left"/>
      <w:pPr>
        <w:ind w:left="7935" w:hanging="360"/>
      </w:pPr>
    </w:lvl>
    <w:lvl w:ilvl="8" w:tplc="040C001B" w:tentative="1">
      <w:start w:val="1"/>
      <w:numFmt w:val="lowerRoman"/>
      <w:lvlText w:val="%9."/>
      <w:lvlJc w:val="right"/>
      <w:pPr>
        <w:ind w:left="8655" w:hanging="180"/>
      </w:pPr>
    </w:lvl>
  </w:abstractNum>
  <w:abstractNum w:abstractNumId="20">
    <w:nsid w:val="69B05D8C"/>
    <w:multiLevelType w:val="hybridMultilevel"/>
    <w:tmpl w:val="08C6EDD0"/>
    <w:lvl w:ilvl="0" w:tplc="79B20908">
      <w:numFmt w:val="bullet"/>
      <w:lvlText w:val=""/>
      <w:lvlJc w:val="left"/>
      <w:pPr>
        <w:ind w:left="2160" w:hanging="360"/>
      </w:pPr>
      <w:rPr>
        <w:rFonts w:ascii="Wingdings" w:eastAsia="Times New Roman" w:hAnsi="Wingdings" w:cs="Times New Roman" w:hint="default"/>
        <w:color w:val="000000"/>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nsid w:val="6E0E6001"/>
    <w:multiLevelType w:val="hybridMultilevel"/>
    <w:tmpl w:val="BEC29962"/>
    <w:lvl w:ilvl="0" w:tplc="79B20908">
      <w:numFmt w:val="bullet"/>
      <w:lvlText w:val=""/>
      <w:lvlJc w:val="left"/>
      <w:pPr>
        <w:ind w:left="720" w:hanging="360"/>
      </w:pPr>
      <w:rPr>
        <w:rFonts w:ascii="Wingdings" w:eastAsia="Times New Roman" w:hAnsi="Wingdings"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2B84526"/>
    <w:multiLevelType w:val="hybridMultilevel"/>
    <w:tmpl w:val="F00206B8"/>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3">
    <w:nsid w:val="79726414"/>
    <w:multiLevelType w:val="hybridMultilevel"/>
    <w:tmpl w:val="1DA81FA4"/>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4">
    <w:nsid w:val="7C6F079E"/>
    <w:multiLevelType w:val="hybridMultilevel"/>
    <w:tmpl w:val="E1CCFAE4"/>
    <w:lvl w:ilvl="0" w:tplc="81B8CFFA">
      <w:start w:val="1"/>
      <w:numFmt w:val="bullet"/>
      <w:pStyle w:val="enumPuc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2"/>
  </w:num>
  <w:num w:numId="5">
    <w:abstractNumId w:val="4"/>
  </w:num>
  <w:num w:numId="6">
    <w:abstractNumId w:val="5"/>
  </w:num>
  <w:num w:numId="7">
    <w:abstractNumId w:val="6"/>
  </w:num>
  <w:num w:numId="8">
    <w:abstractNumId w:val="9"/>
  </w:num>
  <w:num w:numId="9">
    <w:abstractNumId w:val="11"/>
  </w:num>
  <w:num w:numId="10">
    <w:abstractNumId w:val="7"/>
  </w:num>
  <w:num w:numId="11">
    <w:abstractNumId w:val="18"/>
  </w:num>
  <w:num w:numId="12">
    <w:abstractNumId w:val="12"/>
  </w:num>
  <w:num w:numId="13">
    <w:abstractNumId w:val="3"/>
  </w:num>
  <w:num w:numId="14">
    <w:abstractNumId w:val="20"/>
  </w:num>
  <w:num w:numId="15">
    <w:abstractNumId w:val="2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2"/>
  </w:num>
  <w:num w:numId="20">
    <w:abstractNumId w:val="0"/>
  </w:num>
  <w:num w:numId="21">
    <w:abstractNumId w:val="0"/>
  </w:num>
  <w:num w:numId="22">
    <w:abstractNumId w:val="0"/>
  </w:num>
  <w:num w:numId="23">
    <w:abstractNumId w:val="0"/>
  </w:num>
  <w:num w:numId="24">
    <w:abstractNumId w:val="8"/>
  </w:num>
  <w:num w:numId="25">
    <w:abstractNumId w:val="23"/>
  </w:num>
  <w:num w:numId="26">
    <w:abstractNumId w:val="13"/>
  </w:num>
  <w:num w:numId="27">
    <w:abstractNumId w:val="14"/>
  </w:num>
  <w:num w:numId="28">
    <w:abstractNumId w:val="2"/>
  </w:num>
  <w:num w:numId="29">
    <w:abstractNumId w:val="10"/>
  </w:num>
  <w:num w:numId="30">
    <w:abstractNumId w:val="15"/>
  </w:num>
  <w:num w:numId="31">
    <w:abstractNumId w:val="17"/>
  </w:num>
  <w:num w:numId="32">
    <w:abstractNumId w:val="16"/>
  </w:num>
  <w:num w:numId="33">
    <w:abstractNumId w:val="24"/>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36F"/>
    <w:rsid w:val="00022D8E"/>
    <w:rsid w:val="00041FCC"/>
    <w:rsid w:val="00084575"/>
    <w:rsid w:val="00084932"/>
    <w:rsid w:val="000B1DE0"/>
    <w:rsid w:val="000C4EEF"/>
    <w:rsid w:val="000F234D"/>
    <w:rsid w:val="000F2833"/>
    <w:rsid w:val="000F45F8"/>
    <w:rsid w:val="000F6344"/>
    <w:rsid w:val="001152BF"/>
    <w:rsid w:val="00125CEA"/>
    <w:rsid w:val="00127B9C"/>
    <w:rsid w:val="00144F71"/>
    <w:rsid w:val="001709BE"/>
    <w:rsid w:val="00181584"/>
    <w:rsid w:val="00187850"/>
    <w:rsid w:val="001955A0"/>
    <w:rsid w:val="001A523D"/>
    <w:rsid w:val="001B3F74"/>
    <w:rsid w:val="001C77FF"/>
    <w:rsid w:val="0024104E"/>
    <w:rsid w:val="00260606"/>
    <w:rsid w:val="00265702"/>
    <w:rsid w:val="002670D8"/>
    <w:rsid w:val="002719F7"/>
    <w:rsid w:val="002724D1"/>
    <w:rsid w:val="00275446"/>
    <w:rsid w:val="002865B0"/>
    <w:rsid w:val="002B37A7"/>
    <w:rsid w:val="002D44F0"/>
    <w:rsid w:val="00320D77"/>
    <w:rsid w:val="00322FAB"/>
    <w:rsid w:val="00332F61"/>
    <w:rsid w:val="0034057B"/>
    <w:rsid w:val="00340EC4"/>
    <w:rsid w:val="003441A4"/>
    <w:rsid w:val="003659FF"/>
    <w:rsid w:val="00365D6D"/>
    <w:rsid w:val="00371CA2"/>
    <w:rsid w:val="00387FD1"/>
    <w:rsid w:val="003A11A3"/>
    <w:rsid w:val="003A71E8"/>
    <w:rsid w:val="003B7CCB"/>
    <w:rsid w:val="003D0A83"/>
    <w:rsid w:val="00400F8E"/>
    <w:rsid w:val="00421959"/>
    <w:rsid w:val="004375CE"/>
    <w:rsid w:val="00441B58"/>
    <w:rsid w:val="004651CD"/>
    <w:rsid w:val="00472F44"/>
    <w:rsid w:val="00474CBD"/>
    <w:rsid w:val="00481865"/>
    <w:rsid w:val="004933F1"/>
    <w:rsid w:val="004C41B5"/>
    <w:rsid w:val="004E214B"/>
    <w:rsid w:val="004F55E1"/>
    <w:rsid w:val="0050314C"/>
    <w:rsid w:val="00510149"/>
    <w:rsid w:val="00523CF7"/>
    <w:rsid w:val="00530CF7"/>
    <w:rsid w:val="00544F16"/>
    <w:rsid w:val="00567171"/>
    <w:rsid w:val="0056749B"/>
    <w:rsid w:val="005837BC"/>
    <w:rsid w:val="00591CD3"/>
    <w:rsid w:val="005C3E3A"/>
    <w:rsid w:val="005E0983"/>
    <w:rsid w:val="005E1272"/>
    <w:rsid w:val="005F0489"/>
    <w:rsid w:val="005F2962"/>
    <w:rsid w:val="00602AB1"/>
    <w:rsid w:val="006303FF"/>
    <w:rsid w:val="0063226D"/>
    <w:rsid w:val="006327D6"/>
    <w:rsid w:val="00633A48"/>
    <w:rsid w:val="00634064"/>
    <w:rsid w:val="0064312A"/>
    <w:rsid w:val="0067560C"/>
    <w:rsid w:val="006825F2"/>
    <w:rsid w:val="00683784"/>
    <w:rsid w:val="0069432D"/>
    <w:rsid w:val="00696DF8"/>
    <w:rsid w:val="006A14E2"/>
    <w:rsid w:val="006A6B69"/>
    <w:rsid w:val="006D2910"/>
    <w:rsid w:val="006D4749"/>
    <w:rsid w:val="006E285F"/>
    <w:rsid w:val="006E371F"/>
    <w:rsid w:val="006E5FF2"/>
    <w:rsid w:val="006E6B50"/>
    <w:rsid w:val="007106C2"/>
    <w:rsid w:val="00725EAA"/>
    <w:rsid w:val="00732448"/>
    <w:rsid w:val="00755797"/>
    <w:rsid w:val="00762BB3"/>
    <w:rsid w:val="007653BF"/>
    <w:rsid w:val="00766095"/>
    <w:rsid w:val="00774AB2"/>
    <w:rsid w:val="0077511F"/>
    <w:rsid w:val="00777829"/>
    <w:rsid w:val="007855E7"/>
    <w:rsid w:val="00785680"/>
    <w:rsid w:val="00787749"/>
    <w:rsid w:val="007A0AD7"/>
    <w:rsid w:val="007B562D"/>
    <w:rsid w:val="007D74DC"/>
    <w:rsid w:val="007E06CF"/>
    <w:rsid w:val="007E4924"/>
    <w:rsid w:val="00805487"/>
    <w:rsid w:val="00806289"/>
    <w:rsid w:val="0081461F"/>
    <w:rsid w:val="0082105F"/>
    <w:rsid w:val="00830CDC"/>
    <w:rsid w:val="0083650B"/>
    <w:rsid w:val="0084336F"/>
    <w:rsid w:val="008665D8"/>
    <w:rsid w:val="008709EA"/>
    <w:rsid w:val="00874A3E"/>
    <w:rsid w:val="00877EDD"/>
    <w:rsid w:val="00894047"/>
    <w:rsid w:val="008F3308"/>
    <w:rsid w:val="00923602"/>
    <w:rsid w:val="00933770"/>
    <w:rsid w:val="009361B4"/>
    <w:rsid w:val="0093727B"/>
    <w:rsid w:val="00942B67"/>
    <w:rsid w:val="00957C05"/>
    <w:rsid w:val="00957F74"/>
    <w:rsid w:val="00957F85"/>
    <w:rsid w:val="00982CC0"/>
    <w:rsid w:val="00992E56"/>
    <w:rsid w:val="00992FE4"/>
    <w:rsid w:val="009B11A8"/>
    <w:rsid w:val="009B4DF6"/>
    <w:rsid w:val="009C4E35"/>
    <w:rsid w:val="009E637F"/>
    <w:rsid w:val="009F38F1"/>
    <w:rsid w:val="00A00F7C"/>
    <w:rsid w:val="00A01C34"/>
    <w:rsid w:val="00A04623"/>
    <w:rsid w:val="00A07817"/>
    <w:rsid w:val="00A10D91"/>
    <w:rsid w:val="00A11F7E"/>
    <w:rsid w:val="00A13094"/>
    <w:rsid w:val="00A22D30"/>
    <w:rsid w:val="00A31E4F"/>
    <w:rsid w:val="00A33067"/>
    <w:rsid w:val="00A45B66"/>
    <w:rsid w:val="00A513EE"/>
    <w:rsid w:val="00A55D83"/>
    <w:rsid w:val="00AA1780"/>
    <w:rsid w:val="00AA311A"/>
    <w:rsid w:val="00AA3A34"/>
    <w:rsid w:val="00AA79CC"/>
    <w:rsid w:val="00AC35AD"/>
    <w:rsid w:val="00AC6C56"/>
    <w:rsid w:val="00AD7281"/>
    <w:rsid w:val="00AE1E79"/>
    <w:rsid w:val="00B03F1B"/>
    <w:rsid w:val="00B07B87"/>
    <w:rsid w:val="00B17046"/>
    <w:rsid w:val="00B451AE"/>
    <w:rsid w:val="00B462D8"/>
    <w:rsid w:val="00B55CF9"/>
    <w:rsid w:val="00B565E2"/>
    <w:rsid w:val="00B60E68"/>
    <w:rsid w:val="00B77575"/>
    <w:rsid w:val="00B825EA"/>
    <w:rsid w:val="00B8280F"/>
    <w:rsid w:val="00B85393"/>
    <w:rsid w:val="00BA2637"/>
    <w:rsid w:val="00BB2083"/>
    <w:rsid w:val="00BB324F"/>
    <w:rsid w:val="00BD3F21"/>
    <w:rsid w:val="00BD4633"/>
    <w:rsid w:val="00BE2027"/>
    <w:rsid w:val="00BE5BB3"/>
    <w:rsid w:val="00BF3BFF"/>
    <w:rsid w:val="00BF7CA6"/>
    <w:rsid w:val="00C45A0E"/>
    <w:rsid w:val="00C50515"/>
    <w:rsid w:val="00C915B2"/>
    <w:rsid w:val="00CA2FD0"/>
    <w:rsid w:val="00CA6501"/>
    <w:rsid w:val="00CB24D7"/>
    <w:rsid w:val="00CC74ED"/>
    <w:rsid w:val="00CD3628"/>
    <w:rsid w:val="00CD6C49"/>
    <w:rsid w:val="00CF46B2"/>
    <w:rsid w:val="00CF77AE"/>
    <w:rsid w:val="00D01521"/>
    <w:rsid w:val="00D06608"/>
    <w:rsid w:val="00D212CC"/>
    <w:rsid w:val="00D61992"/>
    <w:rsid w:val="00D93C38"/>
    <w:rsid w:val="00D945DA"/>
    <w:rsid w:val="00DB36EF"/>
    <w:rsid w:val="00DC5319"/>
    <w:rsid w:val="00DC63CB"/>
    <w:rsid w:val="00DD018F"/>
    <w:rsid w:val="00DD3F8A"/>
    <w:rsid w:val="00DE0FE7"/>
    <w:rsid w:val="00DF319D"/>
    <w:rsid w:val="00E07C3B"/>
    <w:rsid w:val="00E3752A"/>
    <w:rsid w:val="00E4250B"/>
    <w:rsid w:val="00E42CD9"/>
    <w:rsid w:val="00E51AF3"/>
    <w:rsid w:val="00E5343D"/>
    <w:rsid w:val="00E60017"/>
    <w:rsid w:val="00E8651C"/>
    <w:rsid w:val="00E94FFC"/>
    <w:rsid w:val="00EA1078"/>
    <w:rsid w:val="00EB49D2"/>
    <w:rsid w:val="00EB6F5A"/>
    <w:rsid w:val="00EC0B27"/>
    <w:rsid w:val="00ED562C"/>
    <w:rsid w:val="00ED6161"/>
    <w:rsid w:val="00EF1EB7"/>
    <w:rsid w:val="00F059DE"/>
    <w:rsid w:val="00F068C7"/>
    <w:rsid w:val="00F10EB2"/>
    <w:rsid w:val="00F4691C"/>
    <w:rsid w:val="00F53013"/>
    <w:rsid w:val="00F53CB1"/>
    <w:rsid w:val="00F623EA"/>
    <w:rsid w:val="00F76A5B"/>
    <w:rsid w:val="00F92E81"/>
    <w:rsid w:val="00F9504B"/>
    <w:rsid w:val="00FB501C"/>
    <w:rsid w:val="00FB7AF5"/>
    <w:rsid w:val="00FD1883"/>
    <w:rsid w:val="00FD7E18"/>
    <w:rsid w:val="00FF60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Definition"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F5"/>
    <w:pPr>
      <w:suppressAutoHyphens/>
      <w:ind w:left="57" w:right="57"/>
    </w:pPr>
    <w:rPr>
      <w:rFonts w:ascii="Myriad Pro" w:hAnsi="Myriad Pro"/>
      <w:sz w:val="24"/>
      <w:lang w:eastAsia="ar-SA"/>
    </w:rPr>
  </w:style>
  <w:style w:type="paragraph" w:styleId="Titre1">
    <w:name w:val="heading 1"/>
    <w:basedOn w:val="Normal"/>
    <w:next w:val="Normal"/>
    <w:qFormat/>
    <w:rsid w:val="005E0983"/>
    <w:pPr>
      <w:keepNext/>
      <w:numPr>
        <w:numId w:val="1"/>
      </w:numPr>
      <w:spacing w:before="120" w:after="240"/>
      <w:ind w:left="431" w:right="0" w:hanging="431"/>
      <w:outlineLvl w:val="0"/>
    </w:pPr>
    <w:rPr>
      <w:rFonts w:cs="Arial"/>
      <w:b/>
      <w:bCs/>
      <w:caps/>
      <w:color w:val="860044"/>
      <w:sz w:val="32"/>
      <w:szCs w:val="24"/>
    </w:rPr>
  </w:style>
  <w:style w:type="paragraph" w:styleId="Titre2">
    <w:name w:val="heading 2"/>
    <w:basedOn w:val="Normal"/>
    <w:next w:val="Normal"/>
    <w:link w:val="Titre2Car"/>
    <w:qFormat/>
    <w:rsid w:val="002670D8"/>
    <w:pPr>
      <w:keepNext/>
      <w:numPr>
        <w:ilvl w:val="1"/>
        <w:numId w:val="1"/>
      </w:numPr>
      <w:tabs>
        <w:tab w:val="clear" w:pos="-372"/>
      </w:tabs>
      <w:spacing w:after="120"/>
      <w:ind w:left="567" w:right="0"/>
      <w:outlineLvl w:val="1"/>
    </w:pPr>
    <w:rPr>
      <w:b/>
      <w:bCs/>
      <w:caps/>
      <w:color w:val="860044"/>
      <w:spacing w:val="4"/>
      <w:szCs w:val="24"/>
    </w:rPr>
  </w:style>
  <w:style w:type="paragraph" w:styleId="Titre3">
    <w:name w:val="heading 3"/>
    <w:basedOn w:val="Normal"/>
    <w:next w:val="Normal"/>
    <w:qFormat/>
    <w:rsid w:val="00FB7AF5"/>
    <w:pPr>
      <w:keepNext/>
      <w:numPr>
        <w:ilvl w:val="2"/>
        <w:numId w:val="1"/>
      </w:numPr>
      <w:tabs>
        <w:tab w:val="clear" w:pos="1571"/>
        <w:tab w:val="num" w:pos="-513"/>
      </w:tabs>
      <w:ind w:left="1287" w:right="0"/>
      <w:outlineLvl w:val="2"/>
    </w:pPr>
    <w:rPr>
      <w:rFonts w:ascii="Garamond" w:hAnsi="Garamond"/>
      <w:b/>
      <w:bCs/>
      <w:sz w:val="60"/>
      <w:szCs w:val="60"/>
    </w:rPr>
  </w:style>
  <w:style w:type="paragraph" w:styleId="Titre4">
    <w:name w:val="heading 4"/>
    <w:basedOn w:val="Normal"/>
    <w:next w:val="Normal"/>
    <w:qFormat/>
    <w:rsid w:val="00FB7AF5"/>
    <w:pPr>
      <w:keepNext/>
      <w:numPr>
        <w:ilvl w:val="3"/>
        <w:numId w:val="1"/>
      </w:numPr>
      <w:ind w:left="1431" w:right="0"/>
      <w:outlineLvl w:val="3"/>
    </w:pPr>
    <w:rPr>
      <w:rFonts w:ascii="Univers Condensed" w:hAnsi="Univers Condensed"/>
      <w:b/>
      <w:bCs/>
      <w:spacing w:val="30"/>
      <w:sz w:val="22"/>
      <w:szCs w:val="22"/>
    </w:rPr>
  </w:style>
  <w:style w:type="paragraph" w:styleId="Titre5">
    <w:name w:val="heading 5"/>
    <w:basedOn w:val="Normal"/>
    <w:next w:val="Normal"/>
    <w:qFormat/>
    <w:rsid w:val="00FB7AF5"/>
    <w:pPr>
      <w:keepNext/>
      <w:numPr>
        <w:ilvl w:val="4"/>
        <w:numId w:val="1"/>
      </w:numPr>
      <w:ind w:left="1575" w:right="0"/>
      <w:jc w:val="center"/>
      <w:outlineLvl w:val="4"/>
    </w:pPr>
    <w:rPr>
      <w:rFonts w:ascii="Garamond" w:hAnsi="Garamond"/>
      <w:b/>
      <w:bCs/>
      <w:sz w:val="60"/>
      <w:szCs w:val="60"/>
    </w:rPr>
  </w:style>
  <w:style w:type="paragraph" w:styleId="Titre6">
    <w:name w:val="heading 6"/>
    <w:basedOn w:val="Normal"/>
    <w:next w:val="Normal"/>
    <w:qFormat/>
    <w:rsid w:val="00FB7AF5"/>
    <w:pPr>
      <w:keepNext/>
      <w:numPr>
        <w:ilvl w:val="5"/>
        <w:numId w:val="1"/>
      </w:numPr>
      <w:ind w:left="1719" w:right="0"/>
      <w:jc w:val="center"/>
      <w:outlineLvl w:val="5"/>
    </w:pPr>
    <w:rPr>
      <w:rFonts w:ascii="Univers Condensed" w:hAnsi="Univers Condensed"/>
      <w:b/>
      <w:bCs/>
      <w:sz w:val="22"/>
      <w:szCs w:val="22"/>
    </w:rPr>
  </w:style>
  <w:style w:type="paragraph" w:styleId="Titre7">
    <w:name w:val="heading 7"/>
    <w:basedOn w:val="Normal"/>
    <w:next w:val="Normal"/>
    <w:qFormat/>
    <w:rsid w:val="00FB7AF5"/>
    <w:pPr>
      <w:keepNext/>
      <w:numPr>
        <w:ilvl w:val="6"/>
        <w:numId w:val="1"/>
      </w:numPr>
      <w:ind w:left="1863" w:right="0"/>
      <w:outlineLvl w:val="6"/>
    </w:pPr>
    <w:rPr>
      <w:rFonts w:ascii="Univers Condensed" w:hAnsi="Univers Condensed"/>
      <w:b/>
      <w:bCs/>
      <w:caps/>
      <w:spacing w:val="4"/>
      <w:szCs w:val="24"/>
    </w:rPr>
  </w:style>
  <w:style w:type="paragraph" w:styleId="Titre8">
    <w:name w:val="heading 8"/>
    <w:basedOn w:val="Normal"/>
    <w:next w:val="Normal"/>
    <w:qFormat/>
    <w:rsid w:val="00FB7AF5"/>
    <w:pPr>
      <w:keepNext/>
      <w:numPr>
        <w:ilvl w:val="7"/>
        <w:numId w:val="1"/>
      </w:numPr>
      <w:ind w:left="2007" w:right="0"/>
      <w:outlineLvl w:val="7"/>
    </w:pPr>
    <w:rPr>
      <w:rFonts w:ascii="Univers Condensed" w:hAnsi="Univers Condensed"/>
      <w:b/>
      <w:bCs/>
      <w:sz w:val="22"/>
      <w:szCs w:val="22"/>
    </w:rPr>
  </w:style>
  <w:style w:type="paragraph" w:styleId="Titre9">
    <w:name w:val="heading 9"/>
    <w:basedOn w:val="Normal"/>
    <w:next w:val="Normal"/>
    <w:qFormat/>
    <w:rsid w:val="00FB7AF5"/>
    <w:pPr>
      <w:keepNext/>
      <w:numPr>
        <w:ilvl w:val="8"/>
        <w:numId w:val="1"/>
      </w:numPr>
      <w:ind w:left="2151"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B7AF5"/>
    <w:rPr>
      <w:rFonts w:ascii="Symbol" w:hAnsi="Symbol"/>
    </w:rPr>
  </w:style>
  <w:style w:type="character" w:customStyle="1" w:styleId="WW8Num2z1">
    <w:name w:val="WW8Num2z1"/>
    <w:rsid w:val="00FB7AF5"/>
    <w:rPr>
      <w:rFonts w:ascii="Courier New" w:hAnsi="Courier New" w:cs="Courier New"/>
    </w:rPr>
  </w:style>
  <w:style w:type="character" w:customStyle="1" w:styleId="WW8Num2z2">
    <w:name w:val="WW8Num2z2"/>
    <w:rsid w:val="00FB7AF5"/>
    <w:rPr>
      <w:rFonts w:ascii="Wingdings" w:hAnsi="Wingdings"/>
    </w:rPr>
  </w:style>
  <w:style w:type="character" w:customStyle="1" w:styleId="WW8Num3z0">
    <w:name w:val="WW8Num3z0"/>
    <w:rsid w:val="00FB7AF5"/>
    <w:rPr>
      <w:rFonts w:ascii="Symbol" w:hAnsi="Symbol"/>
    </w:rPr>
  </w:style>
  <w:style w:type="character" w:customStyle="1" w:styleId="WW8Num4z0">
    <w:name w:val="WW8Num4z0"/>
    <w:rsid w:val="00FB7AF5"/>
    <w:rPr>
      <w:rFonts w:ascii="Arial" w:eastAsia="Times New Roman" w:hAnsi="Arial" w:cs="Arial"/>
    </w:rPr>
  </w:style>
  <w:style w:type="character" w:customStyle="1" w:styleId="WW8Num4z1">
    <w:name w:val="WW8Num4z1"/>
    <w:rsid w:val="00FB7AF5"/>
    <w:rPr>
      <w:rFonts w:ascii="Courier New" w:hAnsi="Courier New" w:cs="Courier New"/>
    </w:rPr>
  </w:style>
  <w:style w:type="character" w:customStyle="1" w:styleId="WW8Num4z2">
    <w:name w:val="WW8Num4z2"/>
    <w:rsid w:val="00FB7AF5"/>
    <w:rPr>
      <w:rFonts w:ascii="Wingdings" w:hAnsi="Wingdings"/>
    </w:rPr>
  </w:style>
  <w:style w:type="character" w:customStyle="1" w:styleId="WW8Num4z3">
    <w:name w:val="WW8Num4z3"/>
    <w:rsid w:val="00FB7AF5"/>
    <w:rPr>
      <w:rFonts w:ascii="Symbol" w:hAnsi="Symbol"/>
    </w:rPr>
  </w:style>
  <w:style w:type="character" w:customStyle="1" w:styleId="WW8Num5z0">
    <w:name w:val="WW8Num5z0"/>
    <w:rsid w:val="00FB7AF5"/>
    <w:rPr>
      <w:rFonts w:ascii="Symbol" w:hAnsi="Symbol"/>
    </w:rPr>
  </w:style>
  <w:style w:type="character" w:customStyle="1" w:styleId="WW8Num5z1">
    <w:name w:val="WW8Num5z1"/>
    <w:rsid w:val="00FB7AF5"/>
    <w:rPr>
      <w:rFonts w:ascii="Courier New" w:hAnsi="Courier New" w:cs="Courier New"/>
    </w:rPr>
  </w:style>
  <w:style w:type="character" w:customStyle="1" w:styleId="WW8Num5z2">
    <w:name w:val="WW8Num5z2"/>
    <w:rsid w:val="00FB7AF5"/>
    <w:rPr>
      <w:rFonts w:ascii="Wingdings" w:hAnsi="Wingdings"/>
    </w:rPr>
  </w:style>
  <w:style w:type="character" w:customStyle="1" w:styleId="WW8Num6z0">
    <w:name w:val="WW8Num6z0"/>
    <w:rsid w:val="00FB7AF5"/>
    <w:rPr>
      <w:rFonts w:ascii="Symbol" w:hAnsi="Symbol"/>
    </w:rPr>
  </w:style>
  <w:style w:type="character" w:customStyle="1" w:styleId="WW8Num6z1">
    <w:name w:val="WW8Num6z1"/>
    <w:rsid w:val="00FB7AF5"/>
    <w:rPr>
      <w:rFonts w:ascii="Courier New" w:hAnsi="Courier New" w:cs="Courier New"/>
    </w:rPr>
  </w:style>
  <w:style w:type="character" w:customStyle="1" w:styleId="WW8Num6z2">
    <w:name w:val="WW8Num6z2"/>
    <w:rsid w:val="00FB7AF5"/>
    <w:rPr>
      <w:rFonts w:ascii="Wingdings" w:hAnsi="Wingdings"/>
    </w:rPr>
  </w:style>
  <w:style w:type="character" w:customStyle="1" w:styleId="WW8Num8z1">
    <w:name w:val="WW8Num8z1"/>
    <w:rsid w:val="00FB7AF5"/>
    <w:rPr>
      <w:rFonts w:ascii="Courier New" w:hAnsi="Courier New"/>
    </w:rPr>
  </w:style>
  <w:style w:type="character" w:customStyle="1" w:styleId="WW8Num8z2">
    <w:name w:val="WW8Num8z2"/>
    <w:rsid w:val="00FB7AF5"/>
    <w:rPr>
      <w:rFonts w:ascii="Wingdings" w:hAnsi="Wingdings"/>
    </w:rPr>
  </w:style>
  <w:style w:type="character" w:customStyle="1" w:styleId="WW8Num8z3">
    <w:name w:val="WW8Num8z3"/>
    <w:rsid w:val="00FB7AF5"/>
    <w:rPr>
      <w:rFonts w:ascii="Symbol" w:hAnsi="Symbol"/>
    </w:rPr>
  </w:style>
  <w:style w:type="character" w:customStyle="1" w:styleId="WW8Num9z0">
    <w:name w:val="WW8Num9z0"/>
    <w:rsid w:val="00FB7AF5"/>
    <w:rPr>
      <w:rFonts w:ascii="Symbol" w:hAnsi="Symbol"/>
    </w:rPr>
  </w:style>
  <w:style w:type="character" w:customStyle="1" w:styleId="WW8Num9z1">
    <w:name w:val="WW8Num9z1"/>
    <w:rsid w:val="00FB7AF5"/>
    <w:rPr>
      <w:rFonts w:ascii="Courier New" w:hAnsi="Courier New" w:cs="Courier New"/>
    </w:rPr>
  </w:style>
  <w:style w:type="character" w:customStyle="1" w:styleId="WW8Num9z2">
    <w:name w:val="WW8Num9z2"/>
    <w:rsid w:val="00FB7AF5"/>
    <w:rPr>
      <w:rFonts w:ascii="Wingdings" w:hAnsi="Wingdings"/>
    </w:rPr>
  </w:style>
  <w:style w:type="character" w:customStyle="1" w:styleId="WW8Num10z0">
    <w:name w:val="WW8Num10z0"/>
    <w:rsid w:val="00FB7AF5"/>
    <w:rPr>
      <w:rFonts w:ascii="Helvetica" w:hAnsi="Helvetica"/>
      <w:b w:val="0"/>
      <w:i w:val="0"/>
      <w:color w:val="auto"/>
      <w:sz w:val="22"/>
    </w:rPr>
  </w:style>
  <w:style w:type="character" w:customStyle="1" w:styleId="WW8Num11z0">
    <w:name w:val="WW8Num11z0"/>
    <w:rsid w:val="00FB7AF5"/>
    <w:rPr>
      <w:rFonts w:ascii="Symbol" w:hAnsi="Symbol"/>
    </w:rPr>
  </w:style>
  <w:style w:type="character" w:customStyle="1" w:styleId="WW8Num11z1">
    <w:name w:val="WW8Num11z1"/>
    <w:rsid w:val="00FB7AF5"/>
    <w:rPr>
      <w:rFonts w:ascii="Courier New" w:hAnsi="Courier New" w:cs="Courier New"/>
    </w:rPr>
  </w:style>
  <w:style w:type="character" w:customStyle="1" w:styleId="WW8Num11z2">
    <w:name w:val="WW8Num11z2"/>
    <w:rsid w:val="00FB7AF5"/>
    <w:rPr>
      <w:rFonts w:ascii="Wingdings" w:hAnsi="Wingdings"/>
    </w:rPr>
  </w:style>
  <w:style w:type="character" w:customStyle="1" w:styleId="WW8Num13z0">
    <w:name w:val="WW8Num13z0"/>
    <w:rsid w:val="00FB7AF5"/>
    <w:rPr>
      <w:rFonts w:ascii="Helvetica" w:hAnsi="Helvetica"/>
      <w:b w:val="0"/>
      <w:i w:val="0"/>
      <w:color w:val="auto"/>
      <w:sz w:val="22"/>
    </w:rPr>
  </w:style>
  <w:style w:type="character" w:customStyle="1" w:styleId="WW8Num14z0">
    <w:name w:val="WW8Num14z0"/>
    <w:rsid w:val="00FB7AF5"/>
    <w:rPr>
      <w:rFonts w:ascii="Helvetica" w:hAnsi="Helvetica"/>
      <w:b w:val="0"/>
      <w:i w:val="0"/>
      <w:color w:val="auto"/>
      <w:sz w:val="22"/>
    </w:rPr>
  </w:style>
  <w:style w:type="character" w:customStyle="1" w:styleId="Policepardfaut1">
    <w:name w:val="Police par défaut1"/>
    <w:rsid w:val="00FB7AF5"/>
  </w:style>
  <w:style w:type="character" w:styleId="Numrodepage">
    <w:name w:val="page number"/>
    <w:basedOn w:val="Policepardfaut1"/>
    <w:rsid w:val="00FB7AF5"/>
  </w:style>
  <w:style w:type="character" w:styleId="Lienhypertexte">
    <w:name w:val="Hyperlink"/>
    <w:basedOn w:val="Policepardfaut1"/>
    <w:uiPriority w:val="99"/>
    <w:rsid w:val="00FB7AF5"/>
    <w:rPr>
      <w:color w:val="0000FF"/>
      <w:u w:val="single"/>
    </w:rPr>
  </w:style>
  <w:style w:type="character" w:styleId="Lienhypertextesuivivisit">
    <w:name w:val="FollowedHyperlink"/>
    <w:basedOn w:val="Policepardfaut1"/>
    <w:rsid w:val="00FB7AF5"/>
    <w:rPr>
      <w:color w:val="800080"/>
      <w:u w:val="single"/>
    </w:rPr>
  </w:style>
  <w:style w:type="character" w:customStyle="1" w:styleId="Car">
    <w:name w:val="Car"/>
    <w:basedOn w:val="Policepardfaut1"/>
    <w:rsid w:val="00FB7AF5"/>
    <w:rPr>
      <w:rFonts w:ascii="Myriad Pro" w:hAnsi="Myriad Pro" w:cs="Arial"/>
      <w:b/>
      <w:bCs/>
      <w:caps/>
      <w:color w:val="FD7A03"/>
      <w:sz w:val="32"/>
      <w:szCs w:val="24"/>
      <w:lang w:val="fr-FR" w:eastAsia="ar-SA" w:bidi="ar-SA"/>
    </w:rPr>
  </w:style>
  <w:style w:type="character" w:customStyle="1" w:styleId="StyleTitre1Car">
    <w:name w:val="Style Titre 1 Car"/>
    <w:basedOn w:val="Car"/>
    <w:rsid w:val="005E0983"/>
    <w:rPr>
      <w:rFonts w:ascii="Myriad Pro" w:hAnsi="Myriad Pro" w:cs="Arial"/>
      <w:b/>
      <w:bCs/>
      <w:caps/>
      <w:color w:val="860044"/>
      <w:sz w:val="32"/>
      <w:szCs w:val="24"/>
      <w:lang w:val="fr-FR" w:eastAsia="ar-SA" w:bidi="ar-SA"/>
    </w:rPr>
  </w:style>
  <w:style w:type="paragraph" w:customStyle="1" w:styleId="Heading">
    <w:name w:val="Heading"/>
    <w:basedOn w:val="Normal"/>
    <w:next w:val="Corpsdetexte"/>
    <w:rsid w:val="00FB7AF5"/>
    <w:pPr>
      <w:keepNext/>
      <w:spacing w:before="240" w:after="120"/>
    </w:pPr>
    <w:rPr>
      <w:rFonts w:ascii="Arial" w:eastAsia="MS Mincho" w:hAnsi="Arial" w:cs="Tahoma"/>
      <w:sz w:val="28"/>
      <w:szCs w:val="28"/>
    </w:rPr>
  </w:style>
  <w:style w:type="paragraph" w:styleId="Corpsdetexte">
    <w:name w:val="Body Text"/>
    <w:basedOn w:val="Normal"/>
    <w:rsid w:val="00FB7AF5"/>
    <w:rPr>
      <w:rFonts w:ascii="Garamond" w:hAnsi="Garamond"/>
      <w:i/>
      <w:iCs/>
      <w:sz w:val="44"/>
      <w:szCs w:val="44"/>
    </w:rPr>
  </w:style>
  <w:style w:type="paragraph" w:styleId="Liste">
    <w:name w:val="List"/>
    <w:basedOn w:val="Corpsdetexte"/>
    <w:rsid w:val="00FB7AF5"/>
    <w:rPr>
      <w:rFonts w:cs="Tahoma"/>
    </w:rPr>
  </w:style>
  <w:style w:type="paragraph" w:customStyle="1" w:styleId="Lgende1">
    <w:name w:val="Légende1"/>
    <w:basedOn w:val="Normal"/>
    <w:rsid w:val="00FB7AF5"/>
    <w:pPr>
      <w:suppressLineNumbers/>
      <w:spacing w:before="120" w:after="120"/>
    </w:pPr>
    <w:rPr>
      <w:rFonts w:cs="Tahoma"/>
      <w:i/>
      <w:iCs/>
      <w:szCs w:val="24"/>
    </w:rPr>
  </w:style>
  <w:style w:type="paragraph" w:customStyle="1" w:styleId="Index">
    <w:name w:val="Index"/>
    <w:basedOn w:val="Normal"/>
    <w:rsid w:val="00FB7AF5"/>
    <w:pPr>
      <w:suppressLineNumbers/>
    </w:pPr>
    <w:rPr>
      <w:rFonts w:cs="Tahoma"/>
    </w:rPr>
  </w:style>
  <w:style w:type="paragraph" w:customStyle="1" w:styleId="Corpsdetexte21">
    <w:name w:val="Corps de texte 21"/>
    <w:basedOn w:val="Normal"/>
    <w:rsid w:val="00FB7AF5"/>
    <w:pPr>
      <w:jc w:val="center"/>
    </w:pPr>
    <w:rPr>
      <w:rFonts w:ascii="Garamond" w:hAnsi="Garamond"/>
      <w:i/>
      <w:iCs/>
      <w:sz w:val="60"/>
      <w:szCs w:val="60"/>
    </w:rPr>
  </w:style>
  <w:style w:type="paragraph" w:customStyle="1" w:styleId="Noparagraphstyle">
    <w:name w:val="[No paragraph style]"/>
    <w:rsid w:val="00FB7AF5"/>
    <w:pPr>
      <w:suppressAutoHyphens/>
      <w:spacing w:line="288" w:lineRule="auto"/>
    </w:pPr>
    <w:rPr>
      <w:rFonts w:ascii="Dutch 801 SWA" w:hAnsi="Dutch 801 SWA"/>
      <w:color w:val="000000"/>
      <w:sz w:val="24"/>
      <w:szCs w:val="24"/>
      <w:lang w:eastAsia="ar-SA"/>
    </w:rPr>
  </w:style>
  <w:style w:type="paragraph" w:customStyle="1" w:styleId="Corpsdetexte31">
    <w:name w:val="Corps de texte 31"/>
    <w:basedOn w:val="Normal"/>
    <w:rsid w:val="00FB7AF5"/>
    <w:pPr>
      <w:jc w:val="both"/>
    </w:pPr>
    <w:rPr>
      <w:rFonts w:ascii="Garamond" w:hAnsi="Garamond"/>
      <w:sz w:val="18"/>
      <w:szCs w:val="18"/>
    </w:rPr>
  </w:style>
  <w:style w:type="paragraph" w:customStyle="1" w:styleId="Normalcentr1">
    <w:name w:val="Normal centré1"/>
    <w:basedOn w:val="Normal"/>
    <w:rsid w:val="00FB7AF5"/>
    <w:pPr>
      <w:ind w:left="113" w:right="113"/>
    </w:pPr>
    <w:rPr>
      <w:rFonts w:ascii="Garamond" w:hAnsi="Garamond"/>
      <w:i/>
      <w:iCs/>
      <w:sz w:val="18"/>
      <w:szCs w:val="18"/>
    </w:rPr>
  </w:style>
  <w:style w:type="paragraph" w:styleId="Retraitcorpsdetexte">
    <w:name w:val="Body Text Indent"/>
    <w:basedOn w:val="Normal"/>
    <w:rsid w:val="00FB7AF5"/>
    <w:pPr>
      <w:ind w:left="4253" w:right="0"/>
    </w:pPr>
    <w:rPr>
      <w:rFonts w:ascii="Garamond" w:hAnsi="Garamond"/>
      <w:i/>
      <w:iCs/>
      <w:sz w:val="44"/>
      <w:szCs w:val="44"/>
    </w:rPr>
  </w:style>
  <w:style w:type="paragraph" w:styleId="En-tte">
    <w:name w:val="header"/>
    <w:basedOn w:val="Normal"/>
    <w:rsid w:val="00FB7AF5"/>
    <w:pPr>
      <w:tabs>
        <w:tab w:val="center" w:pos="4593"/>
        <w:tab w:val="right" w:pos="9129"/>
      </w:tabs>
    </w:pPr>
  </w:style>
  <w:style w:type="paragraph" w:styleId="Pieddepage">
    <w:name w:val="footer"/>
    <w:basedOn w:val="Normal"/>
    <w:rsid w:val="00FB7AF5"/>
    <w:pPr>
      <w:tabs>
        <w:tab w:val="center" w:pos="4593"/>
        <w:tab w:val="right" w:pos="9129"/>
      </w:tabs>
    </w:pPr>
  </w:style>
  <w:style w:type="paragraph" w:styleId="TM1">
    <w:name w:val="toc 1"/>
    <w:basedOn w:val="Normal"/>
    <w:next w:val="Normal"/>
    <w:uiPriority w:val="39"/>
    <w:rsid w:val="005E0983"/>
    <w:pPr>
      <w:tabs>
        <w:tab w:val="right" w:leader="dot" w:pos="9261"/>
      </w:tabs>
      <w:spacing w:line="360" w:lineRule="auto"/>
      <w:jc w:val="both"/>
    </w:pPr>
    <w:rPr>
      <w:iCs/>
      <w:color w:val="860044"/>
      <w:sz w:val="28"/>
      <w:szCs w:val="32"/>
    </w:rPr>
  </w:style>
  <w:style w:type="paragraph" w:styleId="TM2">
    <w:name w:val="toc 2"/>
    <w:basedOn w:val="Normal"/>
    <w:next w:val="Normal"/>
    <w:uiPriority w:val="39"/>
    <w:rsid w:val="00FB7AF5"/>
    <w:pPr>
      <w:ind w:left="200" w:right="0"/>
    </w:pPr>
  </w:style>
  <w:style w:type="paragraph" w:styleId="TM3">
    <w:name w:val="toc 3"/>
    <w:basedOn w:val="Normal"/>
    <w:next w:val="Normal"/>
    <w:uiPriority w:val="39"/>
    <w:rsid w:val="00FB7AF5"/>
    <w:pPr>
      <w:ind w:left="400" w:right="0"/>
    </w:pPr>
  </w:style>
  <w:style w:type="paragraph" w:styleId="TM4">
    <w:name w:val="toc 4"/>
    <w:basedOn w:val="Normal"/>
    <w:next w:val="Normal"/>
    <w:semiHidden/>
    <w:rsid w:val="00FB7AF5"/>
    <w:pPr>
      <w:ind w:left="600" w:right="0"/>
    </w:pPr>
  </w:style>
  <w:style w:type="paragraph" w:styleId="TM5">
    <w:name w:val="toc 5"/>
    <w:basedOn w:val="Normal"/>
    <w:next w:val="Normal"/>
    <w:semiHidden/>
    <w:rsid w:val="00FB7AF5"/>
    <w:pPr>
      <w:ind w:left="800" w:right="0"/>
    </w:pPr>
  </w:style>
  <w:style w:type="paragraph" w:styleId="TM6">
    <w:name w:val="toc 6"/>
    <w:basedOn w:val="Normal"/>
    <w:next w:val="Normal"/>
    <w:semiHidden/>
    <w:rsid w:val="00FB7AF5"/>
    <w:pPr>
      <w:ind w:left="1000" w:right="0"/>
    </w:pPr>
  </w:style>
  <w:style w:type="paragraph" w:styleId="TM7">
    <w:name w:val="toc 7"/>
    <w:basedOn w:val="Normal"/>
    <w:next w:val="Normal"/>
    <w:semiHidden/>
    <w:rsid w:val="00FB7AF5"/>
    <w:pPr>
      <w:ind w:left="1200" w:right="0"/>
    </w:pPr>
  </w:style>
  <w:style w:type="paragraph" w:styleId="TM8">
    <w:name w:val="toc 8"/>
    <w:basedOn w:val="Normal"/>
    <w:next w:val="Normal"/>
    <w:semiHidden/>
    <w:rsid w:val="00FB7AF5"/>
    <w:pPr>
      <w:ind w:left="1400" w:right="0"/>
    </w:pPr>
  </w:style>
  <w:style w:type="paragraph" w:styleId="TM9">
    <w:name w:val="toc 9"/>
    <w:basedOn w:val="Normal"/>
    <w:next w:val="Normal"/>
    <w:semiHidden/>
    <w:rsid w:val="00FB7AF5"/>
    <w:pPr>
      <w:ind w:left="1600" w:right="0"/>
    </w:pPr>
  </w:style>
  <w:style w:type="paragraph" w:customStyle="1" w:styleId="Tabledesillustrations1">
    <w:name w:val="Table des illustrations1"/>
    <w:basedOn w:val="Normal"/>
    <w:next w:val="Normal"/>
    <w:rsid w:val="00FB7AF5"/>
    <w:pPr>
      <w:ind w:left="400" w:right="0" w:hanging="400"/>
    </w:pPr>
  </w:style>
  <w:style w:type="paragraph" w:customStyle="1" w:styleId="StyleTitre1">
    <w:name w:val="Style Titre 1"/>
    <w:basedOn w:val="Titre1"/>
    <w:rsid w:val="00FB7AF5"/>
    <w:pPr>
      <w:numPr>
        <w:numId w:val="0"/>
      </w:numPr>
      <w:outlineLvl w:val="9"/>
    </w:pPr>
  </w:style>
  <w:style w:type="paragraph" w:customStyle="1" w:styleId="normalvert">
    <w:name w:val="normal vert"/>
    <w:basedOn w:val="Normal"/>
    <w:rsid w:val="00FB7AF5"/>
    <w:pPr>
      <w:jc w:val="center"/>
    </w:pPr>
    <w:rPr>
      <w:b/>
      <w:bCs/>
      <w:color w:val="339966"/>
      <w:sz w:val="32"/>
      <w:szCs w:val="32"/>
    </w:rPr>
  </w:style>
  <w:style w:type="paragraph" w:customStyle="1" w:styleId="Framecontents">
    <w:name w:val="Frame contents"/>
    <w:basedOn w:val="Corpsdetexte"/>
    <w:rsid w:val="00FB7AF5"/>
  </w:style>
  <w:style w:type="paragraph" w:customStyle="1" w:styleId="Contents10">
    <w:name w:val="Contents 10"/>
    <w:basedOn w:val="Index"/>
    <w:rsid w:val="00FB7AF5"/>
    <w:pPr>
      <w:tabs>
        <w:tab w:val="right" w:leader="dot" w:pos="9637"/>
      </w:tabs>
      <w:ind w:left="2547" w:right="0"/>
    </w:pPr>
  </w:style>
  <w:style w:type="paragraph" w:customStyle="1" w:styleId="TableContents">
    <w:name w:val="Table Contents"/>
    <w:basedOn w:val="Normal"/>
    <w:rsid w:val="00FB7AF5"/>
    <w:pPr>
      <w:suppressLineNumbers/>
    </w:pPr>
  </w:style>
  <w:style w:type="paragraph" w:customStyle="1" w:styleId="TableHeading">
    <w:name w:val="Table Heading"/>
    <w:basedOn w:val="TableContents"/>
    <w:rsid w:val="006E5FF2"/>
    <w:pPr>
      <w:spacing w:after="120"/>
      <w:jc w:val="center"/>
    </w:pPr>
    <w:rPr>
      <w:b/>
      <w:bCs/>
    </w:rPr>
  </w:style>
  <w:style w:type="paragraph" w:styleId="Explorateurdedocuments">
    <w:name w:val="Document Map"/>
    <w:basedOn w:val="Normal"/>
    <w:link w:val="ExplorateurdedocumentsCar"/>
    <w:uiPriority w:val="99"/>
    <w:semiHidden/>
    <w:unhideWhenUsed/>
    <w:rsid w:val="00AA79CC"/>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A79CC"/>
    <w:rPr>
      <w:rFonts w:ascii="Tahoma" w:hAnsi="Tahoma" w:cs="Tahoma"/>
      <w:sz w:val="16"/>
      <w:szCs w:val="16"/>
      <w:lang w:eastAsia="ar-SA"/>
    </w:rPr>
  </w:style>
  <w:style w:type="character" w:styleId="DfinitionHTML">
    <w:name w:val="HTML Definition"/>
    <w:basedOn w:val="Policepardfaut1"/>
    <w:rsid w:val="00762BB3"/>
    <w:rPr>
      <w:i/>
      <w:iCs/>
    </w:rPr>
  </w:style>
  <w:style w:type="paragraph" w:styleId="NormalWeb">
    <w:name w:val="Normal (Web)"/>
    <w:basedOn w:val="Normal"/>
    <w:uiPriority w:val="99"/>
    <w:rsid w:val="00762BB3"/>
    <w:pPr>
      <w:spacing w:before="100" w:after="100"/>
      <w:ind w:left="0" w:right="0"/>
    </w:pPr>
    <w:rPr>
      <w:rFonts w:ascii="Times New Roman" w:hAnsi="Times New Roman"/>
      <w:szCs w:val="24"/>
    </w:rPr>
  </w:style>
  <w:style w:type="character" w:customStyle="1" w:styleId="lang-en">
    <w:name w:val="lang-en"/>
    <w:basedOn w:val="Policepardfaut1"/>
    <w:rsid w:val="00762BB3"/>
  </w:style>
  <w:style w:type="character" w:styleId="CodeHTML">
    <w:name w:val="HTML Code"/>
    <w:basedOn w:val="Policepardfaut1"/>
    <w:rsid w:val="00762BB3"/>
    <w:rPr>
      <w:rFonts w:ascii="Courier New" w:eastAsia="Times New Roman" w:hAnsi="Courier New" w:cs="Courier New"/>
      <w:sz w:val="20"/>
      <w:szCs w:val="20"/>
    </w:rPr>
  </w:style>
  <w:style w:type="paragraph" w:styleId="PrformatHTML">
    <w:name w:val="HTML Preformatted"/>
    <w:basedOn w:val="Normal"/>
    <w:link w:val="PrformatHTMLCar"/>
    <w:rsid w:val="00762BB3"/>
    <w:pPr>
      <w:tabs>
        <w:tab w:val="left" w:pos="1396"/>
        <w:tab w:val="left" w:pos="2312"/>
        <w:tab w:val="left" w:pos="3228"/>
        <w:tab w:val="left" w:pos="4144"/>
        <w:tab w:val="left" w:pos="5060"/>
        <w:tab w:val="left" w:pos="5976"/>
        <w:tab w:val="left" w:pos="6892"/>
        <w:tab w:val="left" w:pos="7808"/>
        <w:tab w:val="left" w:pos="8724"/>
        <w:tab w:val="left" w:pos="9640"/>
        <w:tab w:val="left" w:pos="10556"/>
        <w:tab w:val="left" w:pos="11472"/>
        <w:tab w:val="left" w:pos="12388"/>
        <w:tab w:val="left" w:pos="13304"/>
        <w:tab w:val="left" w:pos="14220"/>
        <w:tab w:val="left" w:pos="15136"/>
      </w:tabs>
      <w:ind w:left="480" w:right="0"/>
    </w:pPr>
    <w:rPr>
      <w:rFonts w:ascii="Courier New" w:hAnsi="Courier New" w:cs="Courier New"/>
      <w:color w:val="800000"/>
      <w:sz w:val="20"/>
    </w:rPr>
  </w:style>
  <w:style w:type="character" w:customStyle="1" w:styleId="PrformatHTMLCar">
    <w:name w:val="Préformaté HTML Car"/>
    <w:basedOn w:val="Policepardfaut"/>
    <w:link w:val="PrformatHTML"/>
    <w:rsid w:val="00762BB3"/>
    <w:rPr>
      <w:rFonts w:ascii="Courier New" w:hAnsi="Courier New" w:cs="Courier New"/>
      <w:color w:val="800000"/>
      <w:lang w:eastAsia="ar-SA"/>
    </w:rPr>
  </w:style>
  <w:style w:type="paragraph" w:customStyle="1" w:styleId="exos">
    <w:name w:val="exos"/>
    <w:basedOn w:val="Normal"/>
    <w:rsid w:val="00762BB3"/>
    <w:pPr>
      <w:shd w:val="clear" w:color="auto" w:fill="F2F2F2"/>
      <w:ind w:left="0" w:right="0"/>
      <w:jc w:val="both"/>
    </w:pPr>
    <w:rPr>
      <w:rFonts w:ascii="Times New Roman" w:hAnsi="Times New Roman"/>
      <w:b/>
      <w:bCs/>
      <w:i/>
      <w:iCs/>
      <w:sz w:val="22"/>
      <w:szCs w:val="22"/>
    </w:rPr>
  </w:style>
  <w:style w:type="paragraph" w:customStyle="1" w:styleId="Default">
    <w:name w:val="Default"/>
    <w:rsid w:val="00762BB3"/>
    <w:pPr>
      <w:suppressAutoHyphens/>
      <w:autoSpaceDE w:val="0"/>
    </w:pPr>
    <w:rPr>
      <w:rFonts w:ascii="Myriad Pro" w:eastAsia="Arial" w:hAnsi="Myriad Pro" w:cs="Myriad Pro"/>
      <w:color w:val="000000"/>
      <w:sz w:val="24"/>
      <w:szCs w:val="24"/>
      <w:lang w:eastAsia="ar-SA"/>
    </w:rPr>
  </w:style>
  <w:style w:type="paragraph" w:styleId="Paragraphedeliste">
    <w:name w:val="List Paragraph"/>
    <w:basedOn w:val="Normal"/>
    <w:uiPriority w:val="34"/>
    <w:qFormat/>
    <w:rsid w:val="00762BB3"/>
    <w:pPr>
      <w:ind w:left="708" w:right="0"/>
    </w:pPr>
    <w:rPr>
      <w:rFonts w:ascii="Times New Roman" w:hAnsi="Times New Roman"/>
      <w:sz w:val="20"/>
    </w:rPr>
  </w:style>
  <w:style w:type="paragraph" w:customStyle="1" w:styleId="enumPuceN1">
    <w:name w:val="enumPuceN1"/>
    <w:basedOn w:val="Normal"/>
    <w:qFormat/>
    <w:rsid w:val="00CA6501"/>
    <w:pPr>
      <w:numPr>
        <w:numId w:val="4"/>
      </w:numPr>
      <w:spacing w:before="100" w:after="100"/>
      <w:ind w:right="0"/>
    </w:pPr>
    <w:rPr>
      <w:rFonts w:cs="Arial"/>
      <w:color w:val="000000"/>
    </w:rPr>
  </w:style>
  <w:style w:type="paragraph" w:customStyle="1" w:styleId="enumPuceN2">
    <w:name w:val="enumPuceN2"/>
    <w:basedOn w:val="enumPuceN1"/>
    <w:qFormat/>
    <w:rsid w:val="00ED6161"/>
    <w:pPr>
      <w:numPr>
        <w:numId w:val="12"/>
      </w:numPr>
    </w:pPr>
  </w:style>
  <w:style w:type="paragraph" w:styleId="Textedebulles">
    <w:name w:val="Balloon Text"/>
    <w:basedOn w:val="Normal"/>
    <w:link w:val="TextedebullesCar"/>
    <w:uiPriority w:val="99"/>
    <w:semiHidden/>
    <w:unhideWhenUsed/>
    <w:rsid w:val="00B462D8"/>
    <w:rPr>
      <w:rFonts w:ascii="Tahoma" w:hAnsi="Tahoma" w:cs="Tahoma"/>
      <w:sz w:val="16"/>
      <w:szCs w:val="16"/>
    </w:rPr>
  </w:style>
  <w:style w:type="character" w:customStyle="1" w:styleId="TextedebullesCar">
    <w:name w:val="Texte de bulles Car"/>
    <w:basedOn w:val="Policepardfaut"/>
    <w:link w:val="Textedebulles"/>
    <w:uiPriority w:val="99"/>
    <w:semiHidden/>
    <w:rsid w:val="00B462D8"/>
    <w:rPr>
      <w:rFonts w:ascii="Tahoma" w:hAnsi="Tahoma" w:cs="Tahoma"/>
      <w:sz w:val="16"/>
      <w:szCs w:val="16"/>
      <w:lang w:eastAsia="ar-SA"/>
    </w:rPr>
  </w:style>
  <w:style w:type="character" w:customStyle="1" w:styleId="texte1">
    <w:name w:val="texte1"/>
    <w:basedOn w:val="Policepardfaut1"/>
    <w:rsid w:val="00A04623"/>
    <w:rPr>
      <w:rFonts w:ascii="Arial" w:hAnsi="Arial" w:cs="Arial"/>
      <w:b w:val="0"/>
      <w:bCs w:val="0"/>
      <w:i w:val="0"/>
      <w:iCs w:val="0"/>
      <w:color w:val="330033"/>
      <w:sz w:val="17"/>
      <w:szCs w:val="17"/>
    </w:rPr>
  </w:style>
  <w:style w:type="character" w:customStyle="1" w:styleId="Titre2Car">
    <w:name w:val="Titre 2 Car"/>
    <w:basedOn w:val="Policepardfaut"/>
    <w:link w:val="Titre2"/>
    <w:rsid w:val="002670D8"/>
    <w:rPr>
      <w:rFonts w:ascii="Myriad Pro" w:hAnsi="Myriad Pro"/>
      <w:b/>
      <w:bCs/>
      <w:caps/>
      <w:color w:val="860044"/>
      <w:spacing w:val="4"/>
      <w:sz w:val="24"/>
      <w:szCs w:val="24"/>
      <w:lang w:eastAsia="ar-SA"/>
    </w:rPr>
  </w:style>
  <w:style w:type="character" w:customStyle="1" w:styleId="lang-la">
    <w:name w:val="lang-la"/>
    <w:basedOn w:val="Policepardfaut"/>
    <w:rsid w:val="00181584"/>
  </w:style>
  <w:style w:type="paragraph" w:customStyle="1" w:styleId="ListePuceNiv2">
    <w:name w:val="ListePuceNiv2"/>
    <w:basedOn w:val="Normal"/>
    <w:autoRedefine/>
    <w:rsid w:val="00C50515"/>
    <w:pPr>
      <w:numPr>
        <w:numId w:val="30"/>
      </w:numPr>
      <w:suppressAutoHyphens w:val="0"/>
      <w:ind w:right="0"/>
      <w:jc w:val="both"/>
    </w:pPr>
    <w:rPr>
      <w:sz w:val="22"/>
      <w:szCs w:val="24"/>
      <w:lang w:eastAsia="fr-FR"/>
    </w:rPr>
  </w:style>
  <w:style w:type="paragraph" w:customStyle="1" w:styleId="enumPuce">
    <w:name w:val="enumPuce"/>
    <w:basedOn w:val="Paragraphedeliste"/>
    <w:qFormat/>
    <w:rsid w:val="00785680"/>
    <w:pPr>
      <w:numPr>
        <w:numId w:val="33"/>
      </w:numPr>
      <w:spacing w:after="100" w:line="240" w:lineRule="atLeast"/>
      <w:jc w:val="both"/>
    </w:pPr>
    <w:rPr>
      <w:rFonts w:ascii="Arial" w:hAnsi="Arial"/>
      <w:kern w:val="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Definition"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F5"/>
    <w:pPr>
      <w:suppressAutoHyphens/>
      <w:ind w:left="57" w:right="57"/>
    </w:pPr>
    <w:rPr>
      <w:rFonts w:ascii="Myriad Pro" w:hAnsi="Myriad Pro"/>
      <w:sz w:val="24"/>
      <w:lang w:eastAsia="ar-SA"/>
    </w:rPr>
  </w:style>
  <w:style w:type="paragraph" w:styleId="Titre1">
    <w:name w:val="heading 1"/>
    <w:basedOn w:val="Normal"/>
    <w:next w:val="Normal"/>
    <w:qFormat/>
    <w:rsid w:val="005E0983"/>
    <w:pPr>
      <w:keepNext/>
      <w:numPr>
        <w:numId w:val="1"/>
      </w:numPr>
      <w:spacing w:before="120" w:after="240"/>
      <w:ind w:left="431" w:right="0" w:hanging="431"/>
      <w:outlineLvl w:val="0"/>
    </w:pPr>
    <w:rPr>
      <w:rFonts w:cs="Arial"/>
      <w:b/>
      <w:bCs/>
      <w:caps/>
      <w:color w:val="860044"/>
      <w:sz w:val="32"/>
      <w:szCs w:val="24"/>
    </w:rPr>
  </w:style>
  <w:style w:type="paragraph" w:styleId="Titre2">
    <w:name w:val="heading 2"/>
    <w:basedOn w:val="Normal"/>
    <w:next w:val="Normal"/>
    <w:link w:val="Titre2Car"/>
    <w:qFormat/>
    <w:rsid w:val="002670D8"/>
    <w:pPr>
      <w:keepNext/>
      <w:numPr>
        <w:ilvl w:val="1"/>
        <w:numId w:val="1"/>
      </w:numPr>
      <w:tabs>
        <w:tab w:val="clear" w:pos="-372"/>
      </w:tabs>
      <w:spacing w:after="120"/>
      <w:ind w:left="567" w:right="0"/>
      <w:outlineLvl w:val="1"/>
    </w:pPr>
    <w:rPr>
      <w:b/>
      <w:bCs/>
      <w:caps/>
      <w:color w:val="860044"/>
      <w:spacing w:val="4"/>
      <w:szCs w:val="24"/>
    </w:rPr>
  </w:style>
  <w:style w:type="paragraph" w:styleId="Titre3">
    <w:name w:val="heading 3"/>
    <w:basedOn w:val="Normal"/>
    <w:next w:val="Normal"/>
    <w:qFormat/>
    <w:rsid w:val="00FB7AF5"/>
    <w:pPr>
      <w:keepNext/>
      <w:numPr>
        <w:ilvl w:val="2"/>
        <w:numId w:val="1"/>
      </w:numPr>
      <w:tabs>
        <w:tab w:val="clear" w:pos="1571"/>
        <w:tab w:val="num" w:pos="-513"/>
      </w:tabs>
      <w:ind w:left="1287" w:right="0"/>
      <w:outlineLvl w:val="2"/>
    </w:pPr>
    <w:rPr>
      <w:rFonts w:ascii="Garamond" w:hAnsi="Garamond"/>
      <w:b/>
      <w:bCs/>
      <w:sz w:val="60"/>
      <w:szCs w:val="60"/>
    </w:rPr>
  </w:style>
  <w:style w:type="paragraph" w:styleId="Titre4">
    <w:name w:val="heading 4"/>
    <w:basedOn w:val="Normal"/>
    <w:next w:val="Normal"/>
    <w:qFormat/>
    <w:rsid w:val="00FB7AF5"/>
    <w:pPr>
      <w:keepNext/>
      <w:numPr>
        <w:ilvl w:val="3"/>
        <w:numId w:val="1"/>
      </w:numPr>
      <w:ind w:left="1431" w:right="0"/>
      <w:outlineLvl w:val="3"/>
    </w:pPr>
    <w:rPr>
      <w:rFonts w:ascii="Univers Condensed" w:hAnsi="Univers Condensed"/>
      <w:b/>
      <w:bCs/>
      <w:spacing w:val="30"/>
      <w:sz w:val="22"/>
      <w:szCs w:val="22"/>
    </w:rPr>
  </w:style>
  <w:style w:type="paragraph" w:styleId="Titre5">
    <w:name w:val="heading 5"/>
    <w:basedOn w:val="Normal"/>
    <w:next w:val="Normal"/>
    <w:qFormat/>
    <w:rsid w:val="00FB7AF5"/>
    <w:pPr>
      <w:keepNext/>
      <w:numPr>
        <w:ilvl w:val="4"/>
        <w:numId w:val="1"/>
      </w:numPr>
      <w:ind w:left="1575" w:right="0"/>
      <w:jc w:val="center"/>
      <w:outlineLvl w:val="4"/>
    </w:pPr>
    <w:rPr>
      <w:rFonts w:ascii="Garamond" w:hAnsi="Garamond"/>
      <w:b/>
      <w:bCs/>
      <w:sz w:val="60"/>
      <w:szCs w:val="60"/>
    </w:rPr>
  </w:style>
  <w:style w:type="paragraph" w:styleId="Titre6">
    <w:name w:val="heading 6"/>
    <w:basedOn w:val="Normal"/>
    <w:next w:val="Normal"/>
    <w:qFormat/>
    <w:rsid w:val="00FB7AF5"/>
    <w:pPr>
      <w:keepNext/>
      <w:numPr>
        <w:ilvl w:val="5"/>
        <w:numId w:val="1"/>
      </w:numPr>
      <w:ind w:left="1719" w:right="0"/>
      <w:jc w:val="center"/>
      <w:outlineLvl w:val="5"/>
    </w:pPr>
    <w:rPr>
      <w:rFonts w:ascii="Univers Condensed" w:hAnsi="Univers Condensed"/>
      <w:b/>
      <w:bCs/>
      <w:sz w:val="22"/>
      <w:szCs w:val="22"/>
    </w:rPr>
  </w:style>
  <w:style w:type="paragraph" w:styleId="Titre7">
    <w:name w:val="heading 7"/>
    <w:basedOn w:val="Normal"/>
    <w:next w:val="Normal"/>
    <w:qFormat/>
    <w:rsid w:val="00FB7AF5"/>
    <w:pPr>
      <w:keepNext/>
      <w:numPr>
        <w:ilvl w:val="6"/>
        <w:numId w:val="1"/>
      </w:numPr>
      <w:ind w:left="1863" w:right="0"/>
      <w:outlineLvl w:val="6"/>
    </w:pPr>
    <w:rPr>
      <w:rFonts w:ascii="Univers Condensed" w:hAnsi="Univers Condensed"/>
      <w:b/>
      <w:bCs/>
      <w:caps/>
      <w:spacing w:val="4"/>
      <w:szCs w:val="24"/>
    </w:rPr>
  </w:style>
  <w:style w:type="paragraph" w:styleId="Titre8">
    <w:name w:val="heading 8"/>
    <w:basedOn w:val="Normal"/>
    <w:next w:val="Normal"/>
    <w:qFormat/>
    <w:rsid w:val="00FB7AF5"/>
    <w:pPr>
      <w:keepNext/>
      <w:numPr>
        <w:ilvl w:val="7"/>
        <w:numId w:val="1"/>
      </w:numPr>
      <w:ind w:left="2007" w:right="0"/>
      <w:outlineLvl w:val="7"/>
    </w:pPr>
    <w:rPr>
      <w:rFonts w:ascii="Univers Condensed" w:hAnsi="Univers Condensed"/>
      <w:b/>
      <w:bCs/>
      <w:sz w:val="22"/>
      <w:szCs w:val="22"/>
    </w:rPr>
  </w:style>
  <w:style w:type="paragraph" w:styleId="Titre9">
    <w:name w:val="heading 9"/>
    <w:basedOn w:val="Normal"/>
    <w:next w:val="Normal"/>
    <w:qFormat/>
    <w:rsid w:val="00FB7AF5"/>
    <w:pPr>
      <w:keepNext/>
      <w:numPr>
        <w:ilvl w:val="8"/>
        <w:numId w:val="1"/>
      </w:numPr>
      <w:ind w:left="2151"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B7AF5"/>
    <w:rPr>
      <w:rFonts w:ascii="Symbol" w:hAnsi="Symbol"/>
    </w:rPr>
  </w:style>
  <w:style w:type="character" w:customStyle="1" w:styleId="WW8Num2z1">
    <w:name w:val="WW8Num2z1"/>
    <w:rsid w:val="00FB7AF5"/>
    <w:rPr>
      <w:rFonts w:ascii="Courier New" w:hAnsi="Courier New" w:cs="Courier New"/>
    </w:rPr>
  </w:style>
  <w:style w:type="character" w:customStyle="1" w:styleId="WW8Num2z2">
    <w:name w:val="WW8Num2z2"/>
    <w:rsid w:val="00FB7AF5"/>
    <w:rPr>
      <w:rFonts w:ascii="Wingdings" w:hAnsi="Wingdings"/>
    </w:rPr>
  </w:style>
  <w:style w:type="character" w:customStyle="1" w:styleId="WW8Num3z0">
    <w:name w:val="WW8Num3z0"/>
    <w:rsid w:val="00FB7AF5"/>
    <w:rPr>
      <w:rFonts w:ascii="Symbol" w:hAnsi="Symbol"/>
    </w:rPr>
  </w:style>
  <w:style w:type="character" w:customStyle="1" w:styleId="WW8Num4z0">
    <w:name w:val="WW8Num4z0"/>
    <w:rsid w:val="00FB7AF5"/>
    <w:rPr>
      <w:rFonts w:ascii="Arial" w:eastAsia="Times New Roman" w:hAnsi="Arial" w:cs="Arial"/>
    </w:rPr>
  </w:style>
  <w:style w:type="character" w:customStyle="1" w:styleId="WW8Num4z1">
    <w:name w:val="WW8Num4z1"/>
    <w:rsid w:val="00FB7AF5"/>
    <w:rPr>
      <w:rFonts w:ascii="Courier New" w:hAnsi="Courier New" w:cs="Courier New"/>
    </w:rPr>
  </w:style>
  <w:style w:type="character" w:customStyle="1" w:styleId="WW8Num4z2">
    <w:name w:val="WW8Num4z2"/>
    <w:rsid w:val="00FB7AF5"/>
    <w:rPr>
      <w:rFonts w:ascii="Wingdings" w:hAnsi="Wingdings"/>
    </w:rPr>
  </w:style>
  <w:style w:type="character" w:customStyle="1" w:styleId="WW8Num4z3">
    <w:name w:val="WW8Num4z3"/>
    <w:rsid w:val="00FB7AF5"/>
    <w:rPr>
      <w:rFonts w:ascii="Symbol" w:hAnsi="Symbol"/>
    </w:rPr>
  </w:style>
  <w:style w:type="character" w:customStyle="1" w:styleId="WW8Num5z0">
    <w:name w:val="WW8Num5z0"/>
    <w:rsid w:val="00FB7AF5"/>
    <w:rPr>
      <w:rFonts w:ascii="Symbol" w:hAnsi="Symbol"/>
    </w:rPr>
  </w:style>
  <w:style w:type="character" w:customStyle="1" w:styleId="WW8Num5z1">
    <w:name w:val="WW8Num5z1"/>
    <w:rsid w:val="00FB7AF5"/>
    <w:rPr>
      <w:rFonts w:ascii="Courier New" w:hAnsi="Courier New" w:cs="Courier New"/>
    </w:rPr>
  </w:style>
  <w:style w:type="character" w:customStyle="1" w:styleId="WW8Num5z2">
    <w:name w:val="WW8Num5z2"/>
    <w:rsid w:val="00FB7AF5"/>
    <w:rPr>
      <w:rFonts w:ascii="Wingdings" w:hAnsi="Wingdings"/>
    </w:rPr>
  </w:style>
  <w:style w:type="character" w:customStyle="1" w:styleId="WW8Num6z0">
    <w:name w:val="WW8Num6z0"/>
    <w:rsid w:val="00FB7AF5"/>
    <w:rPr>
      <w:rFonts w:ascii="Symbol" w:hAnsi="Symbol"/>
    </w:rPr>
  </w:style>
  <w:style w:type="character" w:customStyle="1" w:styleId="WW8Num6z1">
    <w:name w:val="WW8Num6z1"/>
    <w:rsid w:val="00FB7AF5"/>
    <w:rPr>
      <w:rFonts w:ascii="Courier New" w:hAnsi="Courier New" w:cs="Courier New"/>
    </w:rPr>
  </w:style>
  <w:style w:type="character" w:customStyle="1" w:styleId="WW8Num6z2">
    <w:name w:val="WW8Num6z2"/>
    <w:rsid w:val="00FB7AF5"/>
    <w:rPr>
      <w:rFonts w:ascii="Wingdings" w:hAnsi="Wingdings"/>
    </w:rPr>
  </w:style>
  <w:style w:type="character" w:customStyle="1" w:styleId="WW8Num8z1">
    <w:name w:val="WW8Num8z1"/>
    <w:rsid w:val="00FB7AF5"/>
    <w:rPr>
      <w:rFonts w:ascii="Courier New" w:hAnsi="Courier New"/>
    </w:rPr>
  </w:style>
  <w:style w:type="character" w:customStyle="1" w:styleId="WW8Num8z2">
    <w:name w:val="WW8Num8z2"/>
    <w:rsid w:val="00FB7AF5"/>
    <w:rPr>
      <w:rFonts w:ascii="Wingdings" w:hAnsi="Wingdings"/>
    </w:rPr>
  </w:style>
  <w:style w:type="character" w:customStyle="1" w:styleId="WW8Num8z3">
    <w:name w:val="WW8Num8z3"/>
    <w:rsid w:val="00FB7AF5"/>
    <w:rPr>
      <w:rFonts w:ascii="Symbol" w:hAnsi="Symbol"/>
    </w:rPr>
  </w:style>
  <w:style w:type="character" w:customStyle="1" w:styleId="WW8Num9z0">
    <w:name w:val="WW8Num9z0"/>
    <w:rsid w:val="00FB7AF5"/>
    <w:rPr>
      <w:rFonts w:ascii="Symbol" w:hAnsi="Symbol"/>
    </w:rPr>
  </w:style>
  <w:style w:type="character" w:customStyle="1" w:styleId="WW8Num9z1">
    <w:name w:val="WW8Num9z1"/>
    <w:rsid w:val="00FB7AF5"/>
    <w:rPr>
      <w:rFonts w:ascii="Courier New" w:hAnsi="Courier New" w:cs="Courier New"/>
    </w:rPr>
  </w:style>
  <w:style w:type="character" w:customStyle="1" w:styleId="WW8Num9z2">
    <w:name w:val="WW8Num9z2"/>
    <w:rsid w:val="00FB7AF5"/>
    <w:rPr>
      <w:rFonts w:ascii="Wingdings" w:hAnsi="Wingdings"/>
    </w:rPr>
  </w:style>
  <w:style w:type="character" w:customStyle="1" w:styleId="WW8Num10z0">
    <w:name w:val="WW8Num10z0"/>
    <w:rsid w:val="00FB7AF5"/>
    <w:rPr>
      <w:rFonts w:ascii="Helvetica" w:hAnsi="Helvetica"/>
      <w:b w:val="0"/>
      <w:i w:val="0"/>
      <w:color w:val="auto"/>
      <w:sz w:val="22"/>
    </w:rPr>
  </w:style>
  <w:style w:type="character" w:customStyle="1" w:styleId="WW8Num11z0">
    <w:name w:val="WW8Num11z0"/>
    <w:rsid w:val="00FB7AF5"/>
    <w:rPr>
      <w:rFonts w:ascii="Symbol" w:hAnsi="Symbol"/>
    </w:rPr>
  </w:style>
  <w:style w:type="character" w:customStyle="1" w:styleId="WW8Num11z1">
    <w:name w:val="WW8Num11z1"/>
    <w:rsid w:val="00FB7AF5"/>
    <w:rPr>
      <w:rFonts w:ascii="Courier New" w:hAnsi="Courier New" w:cs="Courier New"/>
    </w:rPr>
  </w:style>
  <w:style w:type="character" w:customStyle="1" w:styleId="WW8Num11z2">
    <w:name w:val="WW8Num11z2"/>
    <w:rsid w:val="00FB7AF5"/>
    <w:rPr>
      <w:rFonts w:ascii="Wingdings" w:hAnsi="Wingdings"/>
    </w:rPr>
  </w:style>
  <w:style w:type="character" w:customStyle="1" w:styleId="WW8Num13z0">
    <w:name w:val="WW8Num13z0"/>
    <w:rsid w:val="00FB7AF5"/>
    <w:rPr>
      <w:rFonts w:ascii="Helvetica" w:hAnsi="Helvetica"/>
      <w:b w:val="0"/>
      <w:i w:val="0"/>
      <w:color w:val="auto"/>
      <w:sz w:val="22"/>
    </w:rPr>
  </w:style>
  <w:style w:type="character" w:customStyle="1" w:styleId="WW8Num14z0">
    <w:name w:val="WW8Num14z0"/>
    <w:rsid w:val="00FB7AF5"/>
    <w:rPr>
      <w:rFonts w:ascii="Helvetica" w:hAnsi="Helvetica"/>
      <w:b w:val="0"/>
      <w:i w:val="0"/>
      <w:color w:val="auto"/>
      <w:sz w:val="22"/>
    </w:rPr>
  </w:style>
  <w:style w:type="character" w:customStyle="1" w:styleId="Policepardfaut1">
    <w:name w:val="Police par défaut1"/>
    <w:rsid w:val="00FB7AF5"/>
  </w:style>
  <w:style w:type="character" w:styleId="Numrodepage">
    <w:name w:val="page number"/>
    <w:basedOn w:val="Policepardfaut1"/>
    <w:rsid w:val="00FB7AF5"/>
  </w:style>
  <w:style w:type="character" w:styleId="Lienhypertexte">
    <w:name w:val="Hyperlink"/>
    <w:basedOn w:val="Policepardfaut1"/>
    <w:uiPriority w:val="99"/>
    <w:rsid w:val="00FB7AF5"/>
    <w:rPr>
      <w:color w:val="0000FF"/>
      <w:u w:val="single"/>
    </w:rPr>
  </w:style>
  <w:style w:type="character" w:styleId="Lienhypertextesuivivisit">
    <w:name w:val="FollowedHyperlink"/>
    <w:basedOn w:val="Policepardfaut1"/>
    <w:rsid w:val="00FB7AF5"/>
    <w:rPr>
      <w:color w:val="800080"/>
      <w:u w:val="single"/>
    </w:rPr>
  </w:style>
  <w:style w:type="character" w:customStyle="1" w:styleId="Car">
    <w:name w:val="Car"/>
    <w:basedOn w:val="Policepardfaut1"/>
    <w:rsid w:val="00FB7AF5"/>
    <w:rPr>
      <w:rFonts w:ascii="Myriad Pro" w:hAnsi="Myriad Pro" w:cs="Arial"/>
      <w:b/>
      <w:bCs/>
      <w:caps/>
      <w:color w:val="FD7A03"/>
      <w:sz w:val="32"/>
      <w:szCs w:val="24"/>
      <w:lang w:val="fr-FR" w:eastAsia="ar-SA" w:bidi="ar-SA"/>
    </w:rPr>
  </w:style>
  <w:style w:type="character" w:customStyle="1" w:styleId="StyleTitre1Car">
    <w:name w:val="Style Titre 1 Car"/>
    <w:basedOn w:val="Car"/>
    <w:rsid w:val="005E0983"/>
    <w:rPr>
      <w:rFonts w:ascii="Myriad Pro" w:hAnsi="Myriad Pro" w:cs="Arial"/>
      <w:b/>
      <w:bCs/>
      <w:caps/>
      <w:color w:val="860044"/>
      <w:sz w:val="32"/>
      <w:szCs w:val="24"/>
      <w:lang w:val="fr-FR" w:eastAsia="ar-SA" w:bidi="ar-SA"/>
    </w:rPr>
  </w:style>
  <w:style w:type="paragraph" w:customStyle="1" w:styleId="Heading">
    <w:name w:val="Heading"/>
    <w:basedOn w:val="Normal"/>
    <w:next w:val="Corpsdetexte"/>
    <w:rsid w:val="00FB7AF5"/>
    <w:pPr>
      <w:keepNext/>
      <w:spacing w:before="240" w:after="120"/>
    </w:pPr>
    <w:rPr>
      <w:rFonts w:ascii="Arial" w:eastAsia="MS Mincho" w:hAnsi="Arial" w:cs="Tahoma"/>
      <w:sz w:val="28"/>
      <w:szCs w:val="28"/>
    </w:rPr>
  </w:style>
  <w:style w:type="paragraph" w:styleId="Corpsdetexte">
    <w:name w:val="Body Text"/>
    <w:basedOn w:val="Normal"/>
    <w:rsid w:val="00FB7AF5"/>
    <w:rPr>
      <w:rFonts w:ascii="Garamond" w:hAnsi="Garamond"/>
      <w:i/>
      <w:iCs/>
      <w:sz w:val="44"/>
      <w:szCs w:val="44"/>
    </w:rPr>
  </w:style>
  <w:style w:type="paragraph" w:styleId="Liste">
    <w:name w:val="List"/>
    <w:basedOn w:val="Corpsdetexte"/>
    <w:rsid w:val="00FB7AF5"/>
    <w:rPr>
      <w:rFonts w:cs="Tahoma"/>
    </w:rPr>
  </w:style>
  <w:style w:type="paragraph" w:customStyle="1" w:styleId="Lgende1">
    <w:name w:val="Légende1"/>
    <w:basedOn w:val="Normal"/>
    <w:rsid w:val="00FB7AF5"/>
    <w:pPr>
      <w:suppressLineNumbers/>
      <w:spacing w:before="120" w:after="120"/>
    </w:pPr>
    <w:rPr>
      <w:rFonts w:cs="Tahoma"/>
      <w:i/>
      <w:iCs/>
      <w:szCs w:val="24"/>
    </w:rPr>
  </w:style>
  <w:style w:type="paragraph" w:customStyle="1" w:styleId="Index">
    <w:name w:val="Index"/>
    <w:basedOn w:val="Normal"/>
    <w:rsid w:val="00FB7AF5"/>
    <w:pPr>
      <w:suppressLineNumbers/>
    </w:pPr>
    <w:rPr>
      <w:rFonts w:cs="Tahoma"/>
    </w:rPr>
  </w:style>
  <w:style w:type="paragraph" w:customStyle="1" w:styleId="Corpsdetexte21">
    <w:name w:val="Corps de texte 21"/>
    <w:basedOn w:val="Normal"/>
    <w:rsid w:val="00FB7AF5"/>
    <w:pPr>
      <w:jc w:val="center"/>
    </w:pPr>
    <w:rPr>
      <w:rFonts w:ascii="Garamond" w:hAnsi="Garamond"/>
      <w:i/>
      <w:iCs/>
      <w:sz w:val="60"/>
      <w:szCs w:val="60"/>
    </w:rPr>
  </w:style>
  <w:style w:type="paragraph" w:customStyle="1" w:styleId="Noparagraphstyle">
    <w:name w:val="[No paragraph style]"/>
    <w:rsid w:val="00FB7AF5"/>
    <w:pPr>
      <w:suppressAutoHyphens/>
      <w:spacing w:line="288" w:lineRule="auto"/>
    </w:pPr>
    <w:rPr>
      <w:rFonts w:ascii="Dutch 801 SWA" w:hAnsi="Dutch 801 SWA"/>
      <w:color w:val="000000"/>
      <w:sz w:val="24"/>
      <w:szCs w:val="24"/>
      <w:lang w:eastAsia="ar-SA"/>
    </w:rPr>
  </w:style>
  <w:style w:type="paragraph" w:customStyle="1" w:styleId="Corpsdetexte31">
    <w:name w:val="Corps de texte 31"/>
    <w:basedOn w:val="Normal"/>
    <w:rsid w:val="00FB7AF5"/>
    <w:pPr>
      <w:jc w:val="both"/>
    </w:pPr>
    <w:rPr>
      <w:rFonts w:ascii="Garamond" w:hAnsi="Garamond"/>
      <w:sz w:val="18"/>
      <w:szCs w:val="18"/>
    </w:rPr>
  </w:style>
  <w:style w:type="paragraph" w:customStyle="1" w:styleId="Normalcentr1">
    <w:name w:val="Normal centré1"/>
    <w:basedOn w:val="Normal"/>
    <w:rsid w:val="00FB7AF5"/>
    <w:pPr>
      <w:ind w:left="113" w:right="113"/>
    </w:pPr>
    <w:rPr>
      <w:rFonts w:ascii="Garamond" w:hAnsi="Garamond"/>
      <w:i/>
      <w:iCs/>
      <w:sz w:val="18"/>
      <w:szCs w:val="18"/>
    </w:rPr>
  </w:style>
  <w:style w:type="paragraph" w:styleId="Retraitcorpsdetexte">
    <w:name w:val="Body Text Indent"/>
    <w:basedOn w:val="Normal"/>
    <w:rsid w:val="00FB7AF5"/>
    <w:pPr>
      <w:ind w:left="4253" w:right="0"/>
    </w:pPr>
    <w:rPr>
      <w:rFonts w:ascii="Garamond" w:hAnsi="Garamond"/>
      <w:i/>
      <w:iCs/>
      <w:sz w:val="44"/>
      <w:szCs w:val="44"/>
    </w:rPr>
  </w:style>
  <w:style w:type="paragraph" w:styleId="En-tte">
    <w:name w:val="header"/>
    <w:basedOn w:val="Normal"/>
    <w:rsid w:val="00FB7AF5"/>
    <w:pPr>
      <w:tabs>
        <w:tab w:val="center" w:pos="4593"/>
        <w:tab w:val="right" w:pos="9129"/>
      </w:tabs>
    </w:pPr>
  </w:style>
  <w:style w:type="paragraph" w:styleId="Pieddepage">
    <w:name w:val="footer"/>
    <w:basedOn w:val="Normal"/>
    <w:rsid w:val="00FB7AF5"/>
    <w:pPr>
      <w:tabs>
        <w:tab w:val="center" w:pos="4593"/>
        <w:tab w:val="right" w:pos="9129"/>
      </w:tabs>
    </w:pPr>
  </w:style>
  <w:style w:type="paragraph" w:styleId="TM1">
    <w:name w:val="toc 1"/>
    <w:basedOn w:val="Normal"/>
    <w:next w:val="Normal"/>
    <w:uiPriority w:val="39"/>
    <w:rsid w:val="005E0983"/>
    <w:pPr>
      <w:tabs>
        <w:tab w:val="right" w:leader="dot" w:pos="9261"/>
      </w:tabs>
      <w:spacing w:line="360" w:lineRule="auto"/>
      <w:jc w:val="both"/>
    </w:pPr>
    <w:rPr>
      <w:iCs/>
      <w:color w:val="860044"/>
      <w:sz w:val="28"/>
      <w:szCs w:val="32"/>
    </w:rPr>
  </w:style>
  <w:style w:type="paragraph" w:styleId="TM2">
    <w:name w:val="toc 2"/>
    <w:basedOn w:val="Normal"/>
    <w:next w:val="Normal"/>
    <w:uiPriority w:val="39"/>
    <w:rsid w:val="00FB7AF5"/>
    <w:pPr>
      <w:ind w:left="200" w:right="0"/>
    </w:pPr>
  </w:style>
  <w:style w:type="paragraph" w:styleId="TM3">
    <w:name w:val="toc 3"/>
    <w:basedOn w:val="Normal"/>
    <w:next w:val="Normal"/>
    <w:uiPriority w:val="39"/>
    <w:rsid w:val="00FB7AF5"/>
    <w:pPr>
      <w:ind w:left="400" w:right="0"/>
    </w:pPr>
  </w:style>
  <w:style w:type="paragraph" w:styleId="TM4">
    <w:name w:val="toc 4"/>
    <w:basedOn w:val="Normal"/>
    <w:next w:val="Normal"/>
    <w:semiHidden/>
    <w:rsid w:val="00FB7AF5"/>
    <w:pPr>
      <w:ind w:left="600" w:right="0"/>
    </w:pPr>
  </w:style>
  <w:style w:type="paragraph" w:styleId="TM5">
    <w:name w:val="toc 5"/>
    <w:basedOn w:val="Normal"/>
    <w:next w:val="Normal"/>
    <w:semiHidden/>
    <w:rsid w:val="00FB7AF5"/>
    <w:pPr>
      <w:ind w:left="800" w:right="0"/>
    </w:pPr>
  </w:style>
  <w:style w:type="paragraph" w:styleId="TM6">
    <w:name w:val="toc 6"/>
    <w:basedOn w:val="Normal"/>
    <w:next w:val="Normal"/>
    <w:semiHidden/>
    <w:rsid w:val="00FB7AF5"/>
    <w:pPr>
      <w:ind w:left="1000" w:right="0"/>
    </w:pPr>
  </w:style>
  <w:style w:type="paragraph" w:styleId="TM7">
    <w:name w:val="toc 7"/>
    <w:basedOn w:val="Normal"/>
    <w:next w:val="Normal"/>
    <w:semiHidden/>
    <w:rsid w:val="00FB7AF5"/>
    <w:pPr>
      <w:ind w:left="1200" w:right="0"/>
    </w:pPr>
  </w:style>
  <w:style w:type="paragraph" w:styleId="TM8">
    <w:name w:val="toc 8"/>
    <w:basedOn w:val="Normal"/>
    <w:next w:val="Normal"/>
    <w:semiHidden/>
    <w:rsid w:val="00FB7AF5"/>
    <w:pPr>
      <w:ind w:left="1400" w:right="0"/>
    </w:pPr>
  </w:style>
  <w:style w:type="paragraph" w:styleId="TM9">
    <w:name w:val="toc 9"/>
    <w:basedOn w:val="Normal"/>
    <w:next w:val="Normal"/>
    <w:semiHidden/>
    <w:rsid w:val="00FB7AF5"/>
    <w:pPr>
      <w:ind w:left="1600" w:right="0"/>
    </w:pPr>
  </w:style>
  <w:style w:type="paragraph" w:customStyle="1" w:styleId="Tabledesillustrations1">
    <w:name w:val="Table des illustrations1"/>
    <w:basedOn w:val="Normal"/>
    <w:next w:val="Normal"/>
    <w:rsid w:val="00FB7AF5"/>
    <w:pPr>
      <w:ind w:left="400" w:right="0" w:hanging="400"/>
    </w:pPr>
  </w:style>
  <w:style w:type="paragraph" w:customStyle="1" w:styleId="StyleTitre1">
    <w:name w:val="Style Titre 1"/>
    <w:basedOn w:val="Titre1"/>
    <w:rsid w:val="00FB7AF5"/>
    <w:pPr>
      <w:numPr>
        <w:numId w:val="0"/>
      </w:numPr>
      <w:outlineLvl w:val="9"/>
    </w:pPr>
  </w:style>
  <w:style w:type="paragraph" w:customStyle="1" w:styleId="normalvert">
    <w:name w:val="normal vert"/>
    <w:basedOn w:val="Normal"/>
    <w:rsid w:val="00FB7AF5"/>
    <w:pPr>
      <w:jc w:val="center"/>
    </w:pPr>
    <w:rPr>
      <w:b/>
      <w:bCs/>
      <w:color w:val="339966"/>
      <w:sz w:val="32"/>
      <w:szCs w:val="32"/>
    </w:rPr>
  </w:style>
  <w:style w:type="paragraph" w:customStyle="1" w:styleId="Framecontents">
    <w:name w:val="Frame contents"/>
    <w:basedOn w:val="Corpsdetexte"/>
    <w:rsid w:val="00FB7AF5"/>
  </w:style>
  <w:style w:type="paragraph" w:customStyle="1" w:styleId="Contents10">
    <w:name w:val="Contents 10"/>
    <w:basedOn w:val="Index"/>
    <w:rsid w:val="00FB7AF5"/>
    <w:pPr>
      <w:tabs>
        <w:tab w:val="right" w:leader="dot" w:pos="9637"/>
      </w:tabs>
      <w:ind w:left="2547" w:right="0"/>
    </w:pPr>
  </w:style>
  <w:style w:type="paragraph" w:customStyle="1" w:styleId="TableContents">
    <w:name w:val="Table Contents"/>
    <w:basedOn w:val="Normal"/>
    <w:rsid w:val="00FB7AF5"/>
    <w:pPr>
      <w:suppressLineNumbers/>
    </w:pPr>
  </w:style>
  <w:style w:type="paragraph" w:customStyle="1" w:styleId="TableHeading">
    <w:name w:val="Table Heading"/>
    <w:basedOn w:val="TableContents"/>
    <w:rsid w:val="006E5FF2"/>
    <w:pPr>
      <w:spacing w:after="120"/>
      <w:jc w:val="center"/>
    </w:pPr>
    <w:rPr>
      <w:b/>
      <w:bCs/>
    </w:rPr>
  </w:style>
  <w:style w:type="paragraph" w:styleId="Explorateurdedocuments">
    <w:name w:val="Document Map"/>
    <w:basedOn w:val="Normal"/>
    <w:link w:val="ExplorateurdedocumentsCar"/>
    <w:uiPriority w:val="99"/>
    <w:semiHidden/>
    <w:unhideWhenUsed/>
    <w:rsid w:val="00AA79CC"/>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A79CC"/>
    <w:rPr>
      <w:rFonts w:ascii="Tahoma" w:hAnsi="Tahoma" w:cs="Tahoma"/>
      <w:sz w:val="16"/>
      <w:szCs w:val="16"/>
      <w:lang w:eastAsia="ar-SA"/>
    </w:rPr>
  </w:style>
  <w:style w:type="character" w:styleId="DfinitionHTML">
    <w:name w:val="HTML Definition"/>
    <w:basedOn w:val="Policepardfaut1"/>
    <w:rsid w:val="00762BB3"/>
    <w:rPr>
      <w:i/>
      <w:iCs/>
    </w:rPr>
  </w:style>
  <w:style w:type="paragraph" w:styleId="NormalWeb">
    <w:name w:val="Normal (Web)"/>
    <w:basedOn w:val="Normal"/>
    <w:uiPriority w:val="99"/>
    <w:rsid w:val="00762BB3"/>
    <w:pPr>
      <w:spacing w:before="100" w:after="100"/>
      <w:ind w:left="0" w:right="0"/>
    </w:pPr>
    <w:rPr>
      <w:rFonts w:ascii="Times New Roman" w:hAnsi="Times New Roman"/>
      <w:szCs w:val="24"/>
    </w:rPr>
  </w:style>
  <w:style w:type="character" w:customStyle="1" w:styleId="lang-en">
    <w:name w:val="lang-en"/>
    <w:basedOn w:val="Policepardfaut1"/>
    <w:rsid w:val="00762BB3"/>
  </w:style>
  <w:style w:type="character" w:styleId="CodeHTML">
    <w:name w:val="HTML Code"/>
    <w:basedOn w:val="Policepardfaut1"/>
    <w:rsid w:val="00762BB3"/>
    <w:rPr>
      <w:rFonts w:ascii="Courier New" w:eastAsia="Times New Roman" w:hAnsi="Courier New" w:cs="Courier New"/>
      <w:sz w:val="20"/>
      <w:szCs w:val="20"/>
    </w:rPr>
  </w:style>
  <w:style w:type="paragraph" w:styleId="PrformatHTML">
    <w:name w:val="HTML Preformatted"/>
    <w:basedOn w:val="Normal"/>
    <w:link w:val="PrformatHTMLCar"/>
    <w:rsid w:val="00762BB3"/>
    <w:pPr>
      <w:tabs>
        <w:tab w:val="left" w:pos="1396"/>
        <w:tab w:val="left" w:pos="2312"/>
        <w:tab w:val="left" w:pos="3228"/>
        <w:tab w:val="left" w:pos="4144"/>
        <w:tab w:val="left" w:pos="5060"/>
        <w:tab w:val="left" w:pos="5976"/>
        <w:tab w:val="left" w:pos="6892"/>
        <w:tab w:val="left" w:pos="7808"/>
        <w:tab w:val="left" w:pos="8724"/>
        <w:tab w:val="left" w:pos="9640"/>
        <w:tab w:val="left" w:pos="10556"/>
        <w:tab w:val="left" w:pos="11472"/>
        <w:tab w:val="left" w:pos="12388"/>
        <w:tab w:val="left" w:pos="13304"/>
        <w:tab w:val="left" w:pos="14220"/>
        <w:tab w:val="left" w:pos="15136"/>
      </w:tabs>
      <w:ind w:left="480" w:right="0"/>
    </w:pPr>
    <w:rPr>
      <w:rFonts w:ascii="Courier New" w:hAnsi="Courier New" w:cs="Courier New"/>
      <w:color w:val="800000"/>
      <w:sz w:val="20"/>
    </w:rPr>
  </w:style>
  <w:style w:type="character" w:customStyle="1" w:styleId="PrformatHTMLCar">
    <w:name w:val="Préformaté HTML Car"/>
    <w:basedOn w:val="Policepardfaut"/>
    <w:link w:val="PrformatHTML"/>
    <w:rsid w:val="00762BB3"/>
    <w:rPr>
      <w:rFonts w:ascii="Courier New" w:hAnsi="Courier New" w:cs="Courier New"/>
      <w:color w:val="800000"/>
      <w:lang w:eastAsia="ar-SA"/>
    </w:rPr>
  </w:style>
  <w:style w:type="paragraph" w:customStyle="1" w:styleId="exos">
    <w:name w:val="exos"/>
    <w:basedOn w:val="Normal"/>
    <w:rsid w:val="00762BB3"/>
    <w:pPr>
      <w:shd w:val="clear" w:color="auto" w:fill="F2F2F2"/>
      <w:ind w:left="0" w:right="0"/>
      <w:jc w:val="both"/>
    </w:pPr>
    <w:rPr>
      <w:rFonts w:ascii="Times New Roman" w:hAnsi="Times New Roman"/>
      <w:b/>
      <w:bCs/>
      <w:i/>
      <w:iCs/>
      <w:sz w:val="22"/>
      <w:szCs w:val="22"/>
    </w:rPr>
  </w:style>
  <w:style w:type="paragraph" w:customStyle="1" w:styleId="Default">
    <w:name w:val="Default"/>
    <w:rsid w:val="00762BB3"/>
    <w:pPr>
      <w:suppressAutoHyphens/>
      <w:autoSpaceDE w:val="0"/>
    </w:pPr>
    <w:rPr>
      <w:rFonts w:ascii="Myriad Pro" w:eastAsia="Arial" w:hAnsi="Myriad Pro" w:cs="Myriad Pro"/>
      <w:color w:val="000000"/>
      <w:sz w:val="24"/>
      <w:szCs w:val="24"/>
      <w:lang w:eastAsia="ar-SA"/>
    </w:rPr>
  </w:style>
  <w:style w:type="paragraph" w:styleId="Paragraphedeliste">
    <w:name w:val="List Paragraph"/>
    <w:basedOn w:val="Normal"/>
    <w:uiPriority w:val="34"/>
    <w:qFormat/>
    <w:rsid w:val="00762BB3"/>
    <w:pPr>
      <w:ind w:left="708" w:right="0"/>
    </w:pPr>
    <w:rPr>
      <w:rFonts w:ascii="Times New Roman" w:hAnsi="Times New Roman"/>
      <w:sz w:val="20"/>
    </w:rPr>
  </w:style>
  <w:style w:type="paragraph" w:customStyle="1" w:styleId="enumPuceN1">
    <w:name w:val="enumPuceN1"/>
    <w:basedOn w:val="Normal"/>
    <w:qFormat/>
    <w:rsid w:val="00CA6501"/>
    <w:pPr>
      <w:numPr>
        <w:numId w:val="4"/>
      </w:numPr>
      <w:spacing w:before="100" w:after="100"/>
      <w:ind w:right="0"/>
    </w:pPr>
    <w:rPr>
      <w:rFonts w:cs="Arial"/>
      <w:color w:val="000000"/>
    </w:rPr>
  </w:style>
  <w:style w:type="paragraph" w:customStyle="1" w:styleId="enumPuceN2">
    <w:name w:val="enumPuceN2"/>
    <w:basedOn w:val="enumPuceN1"/>
    <w:qFormat/>
    <w:rsid w:val="00ED6161"/>
    <w:pPr>
      <w:numPr>
        <w:numId w:val="12"/>
      </w:numPr>
    </w:pPr>
  </w:style>
  <w:style w:type="paragraph" w:styleId="Textedebulles">
    <w:name w:val="Balloon Text"/>
    <w:basedOn w:val="Normal"/>
    <w:link w:val="TextedebullesCar"/>
    <w:uiPriority w:val="99"/>
    <w:semiHidden/>
    <w:unhideWhenUsed/>
    <w:rsid w:val="00B462D8"/>
    <w:rPr>
      <w:rFonts w:ascii="Tahoma" w:hAnsi="Tahoma" w:cs="Tahoma"/>
      <w:sz w:val="16"/>
      <w:szCs w:val="16"/>
    </w:rPr>
  </w:style>
  <w:style w:type="character" w:customStyle="1" w:styleId="TextedebullesCar">
    <w:name w:val="Texte de bulles Car"/>
    <w:basedOn w:val="Policepardfaut"/>
    <w:link w:val="Textedebulles"/>
    <w:uiPriority w:val="99"/>
    <w:semiHidden/>
    <w:rsid w:val="00B462D8"/>
    <w:rPr>
      <w:rFonts w:ascii="Tahoma" w:hAnsi="Tahoma" w:cs="Tahoma"/>
      <w:sz w:val="16"/>
      <w:szCs w:val="16"/>
      <w:lang w:eastAsia="ar-SA"/>
    </w:rPr>
  </w:style>
  <w:style w:type="character" w:customStyle="1" w:styleId="texte1">
    <w:name w:val="texte1"/>
    <w:basedOn w:val="Policepardfaut1"/>
    <w:rsid w:val="00A04623"/>
    <w:rPr>
      <w:rFonts w:ascii="Arial" w:hAnsi="Arial" w:cs="Arial"/>
      <w:b w:val="0"/>
      <w:bCs w:val="0"/>
      <w:i w:val="0"/>
      <w:iCs w:val="0"/>
      <w:color w:val="330033"/>
      <w:sz w:val="17"/>
      <w:szCs w:val="17"/>
    </w:rPr>
  </w:style>
  <w:style w:type="character" w:customStyle="1" w:styleId="Titre2Car">
    <w:name w:val="Titre 2 Car"/>
    <w:basedOn w:val="Policepardfaut"/>
    <w:link w:val="Titre2"/>
    <w:rsid w:val="002670D8"/>
    <w:rPr>
      <w:rFonts w:ascii="Myriad Pro" w:hAnsi="Myriad Pro"/>
      <w:b/>
      <w:bCs/>
      <w:caps/>
      <w:color w:val="860044"/>
      <w:spacing w:val="4"/>
      <w:sz w:val="24"/>
      <w:szCs w:val="24"/>
      <w:lang w:eastAsia="ar-SA"/>
    </w:rPr>
  </w:style>
  <w:style w:type="character" w:customStyle="1" w:styleId="lang-la">
    <w:name w:val="lang-la"/>
    <w:basedOn w:val="Policepardfaut"/>
    <w:rsid w:val="00181584"/>
  </w:style>
  <w:style w:type="paragraph" w:customStyle="1" w:styleId="ListePuceNiv2">
    <w:name w:val="ListePuceNiv2"/>
    <w:basedOn w:val="Normal"/>
    <w:autoRedefine/>
    <w:rsid w:val="00C50515"/>
    <w:pPr>
      <w:numPr>
        <w:numId w:val="30"/>
      </w:numPr>
      <w:suppressAutoHyphens w:val="0"/>
      <w:ind w:right="0"/>
      <w:jc w:val="both"/>
    </w:pPr>
    <w:rPr>
      <w:sz w:val="22"/>
      <w:szCs w:val="24"/>
      <w:lang w:eastAsia="fr-FR"/>
    </w:rPr>
  </w:style>
  <w:style w:type="paragraph" w:customStyle="1" w:styleId="enumPuce">
    <w:name w:val="enumPuce"/>
    <w:basedOn w:val="Paragraphedeliste"/>
    <w:qFormat/>
    <w:rsid w:val="00785680"/>
    <w:pPr>
      <w:numPr>
        <w:numId w:val="33"/>
      </w:numPr>
      <w:spacing w:after="100" w:line="240" w:lineRule="atLeast"/>
      <w:jc w:val="both"/>
    </w:pPr>
    <w:rPr>
      <w:rFonts w:ascii="Arial" w:hAnsi="Arial"/>
      <w:kern w:val="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69055">
      <w:bodyDiv w:val="1"/>
      <w:marLeft w:val="0"/>
      <w:marRight w:val="0"/>
      <w:marTop w:val="0"/>
      <w:marBottom w:val="0"/>
      <w:divBdr>
        <w:top w:val="none" w:sz="0" w:space="0" w:color="auto"/>
        <w:left w:val="none" w:sz="0" w:space="0" w:color="auto"/>
        <w:bottom w:val="none" w:sz="0" w:space="0" w:color="auto"/>
        <w:right w:val="none" w:sz="0" w:space="0" w:color="auto"/>
      </w:divBdr>
    </w:div>
    <w:div w:id="593899123">
      <w:bodyDiv w:val="1"/>
      <w:marLeft w:val="0"/>
      <w:marRight w:val="0"/>
      <w:marTop w:val="0"/>
      <w:marBottom w:val="0"/>
      <w:divBdr>
        <w:top w:val="none" w:sz="0" w:space="0" w:color="auto"/>
        <w:left w:val="none" w:sz="0" w:space="0" w:color="auto"/>
        <w:bottom w:val="none" w:sz="0" w:space="0" w:color="auto"/>
        <w:right w:val="none" w:sz="0" w:space="0" w:color="auto"/>
      </w:divBdr>
    </w:div>
    <w:div w:id="778986234">
      <w:bodyDiv w:val="1"/>
      <w:marLeft w:val="0"/>
      <w:marRight w:val="0"/>
      <w:marTop w:val="0"/>
      <w:marBottom w:val="0"/>
      <w:divBdr>
        <w:top w:val="none" w:sz="0" w:space="0" w:color="auto"/>
        <w:left w:val="none" w:sz="0" w:space="0" w:color="auto"/>
        <w:bottom w:val="none" w:sz="0" w:space="0" w:color="auto"/>
        <w:right w:val="none" w:sz="0" w:space="0" w:color="auto"/>
      </w:divBdr>
    </w:div>
    <w:div w:id="10185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jpeg"/><Relationship Id="rId26" Type="http://schemas.openxmlformats.org/officeDocument/2006/relationships/image" Target="media/image12.png"/><Relationship Id="rId39" Type="http://schemas.openxmlformats.org/officeDocument/2006/relationships/hyperlink" Target="http://debray-jerome.developpez.com/articles/les-transformations-en-css3/" TargetMode="External"/><Relationship Id="rId21" Type="http://schemas.openxmlformats.org/officeDocument/2006/relationships/image" Target="media/image8.png"/><Relationship Id="rId34" Type="http://schemas.openxmlformats.org/officeDocument/2006/relationships/hyperlink" Target="http://inserthtml.developpez.com/tutoriels/css/specifications-css4/" TargetMode="External"/><Relationship Id="rId42" Type="http://schemas.openxmlformats.org/officeDocument/2006/relationships/image" Target="media/image25.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hyperlink" Target="http://www.css3maker.com/"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hyperlink" Target="https://developer.mozilla.org/fr/docs/Web/CSS/fr/CSS/float" TargetMode="External"/><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settings" Target="settings.xml"/><Relationship Id="rId19" Type="http://schemas.openxmlformats.org/officeDocument/2006/relationships/image" Target="media/image6.wmf"/><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footer" Target="footer1.xml"/><Relationship Id="rId8" Type="http://schemas.openxmlformats.org/officeDocument/2006/relationships/styles" Target="styles.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customXml" Target="../customXml/item7.xml"/><Relationship Id="rId20" Type="http://schemas.openxmlformats.org/officeDocument/2006/relationships/image" Target="media/image7.png"/><Relationship Id="rId41"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13/05/2016 12:16 Ok</Infos_x0020_de_x0020_publication>
    <Language xmlns="http://schemas.microsoft.com/sharepoint/v3">Français (France)</Language>
    <ModePlay xmlns="668a61b8-fb9f-462f-b303-c258b07ed3af" xsi:nil="true"/>
    <a748770f74294d258b496d167148dbe2 xmlns="668a61b8-fb9f-462f-b303-c258b07ed3af">
      <Terms xmlns="http://schemas.microsoft.com/office/infopath/2007/PartnerControls">
        <TermInfo xmlns="http://schemas.microsoft.com/office/infopath/2007/PartnerControls">
          <TermName xmlns="http://schemas.microsoft.com/office/infopath/2007/PartnerControls">SEA-021469-01 : Développer une page web statique - JO2013.2</TermName>
          <TermId xmlns="http://schemas.microsoft.com/office/infopath/2007/PartnerControls">b55d445f-87b1-40d9-abe9-810cd08ef0d8</TermId>
        </TermInfo>
      </Terms>
    </a748770f74294d258b496d167148dbe2>
    <Contributeur xmlns="668a61b8-fb9f-462f-b303-c258b07ed3af">Contribution collective AFPA</Contributeur>
    <Publication xmlns="668a61b8-fb9f-462f-b303-c258b07ed3af">false</Publication>
    <TaxCatchAll xmlns="668a61b8-fb9f-462f-b303-c258b07ed3af">
      <Value>6417</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29" ma:contentTypeDescription="" ma:contentTypeScope="" ma:versionID="b19077fa5b2582d3b5f5cab148434adb">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30eb4df253f16c56d50fa56214f5a376"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a748770f74294d258b496d167148dbe2"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4"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5" nillable="true" ma:displayName="Infos de publication" ma:internalName="Infos_x0020_de_x0020_publication">
      <xsd:simpleType>
        <xsd:restriction base="dms:Text">
          <xsd:maxLength value="255"/>
        </xsd:restriction>
      </xsd:simpleType>
    </xsd:element>
    <xsd:element name="ModePlay" ma:index="6" nillable="true" ma:displayName="ModePLAY" ma:internalName="ModePlay">
      <xsd:simpleType>
        <xsd:restriction base="dms:Text">
          <xsd:maxLength value="255"/>
        </xsd:restriction>
      </xsd:simpleType>
    </xsd:element>
    <xsd:element name="Publication" ma:index="7" nillable="true" ma:displayName="Publication" ma:default="0" ma:internalName="Publication">
      <xsd:simpleType>
        <xsd:restriction base="dms:Boolean"/>
      </xsd:simpleType>
    </xsd:element>
    <xsd:element name="a748770f74294d258b496d167148dbe2" ma:index="12" nillable="true" ma:taxonomy="true" ma:internalName="a748770f74294d258b496d167148dbe2" ma:taxonomyFieldName="S_x00e9_ance" ma:displayName="-" ma:default="" ma:fieldId="{a748770f-7429-4d25-8b49-6d167148dbe2}" ma:sspId="b63d366e-7468-4419-9614-c6ed98e60c10" ma:termSetId="00635404-0000-0000-0000-000000000000"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63d366e-7468-4419-9614-c6ed98e60c10" ContentTypeId="0x01010063CC4759A810D64AB831E8AE1042BD3D" PreviousValue="false"/>
</file>

<file path=customXml/item5.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29" ma:contentTypeDescription="" ma:contentTypeScope="" ma:versionID="b19077fa5b2582d3b5f5cab148434adb">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30eb4df253f16c56d50fa56214f5a376"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a748770f74294d258b496d167148dbe2"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4"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5" nillable="true" ma:displayName="Infos de publication" ma:internalName="Infos_x0020_de_x0020_publication">
      <xsd:simpleType>
        <xsd:restriction base="dms:Text">
          <xsd:maxLength value="255"/>
        </xsd:restriction>
      </xsd:simpleType>
    </xsd:element>
    <xsd:element name="ModePlay" ma:index="6" nillable="true" ma:displayName="ModePLAY" ma:internalName="ModePlay">
      <xsd:simpleType>
        <xsd:restriction base="dms:Text">
          <xsd:maxLength value="255"/>
        </xsd:restriction>
      </xsd:simpleType>
    </xsd:element>
    <xsd:element name="Publication" ma:index="7" nillable="true" ma:displayName="Publication" ma:default="0" ma:internalName="Publication">
      <xsd:simpleType>
        <xsd:restriction base="dms:Boolean"/>
      </xsd:simpleType>
    </xsd:element>
    <xsd:element name="a748770f74294d258b496d167148dbe2" ma:index="12" nillable="true" ma:taxonomy="true" ma:internalName="a748770f74294d258b496d167148dbe2" ma:taxonomyFieldName="S_x00e9_ance" ma:displayName="-" ma:default="" ma:fieldId="{a748770f-7429-4d25-8b49-6d167148dbe2}" ma:sspId="b63d366e-7468-4419-9614-c6ed98e60c10" ma:termSetId="00635404-0000-0000-0000-000000000000"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mso-contentType ?>
<spe:Receivers xmlns:spe="http://schemas.microsoft.com/sharepoint/events"/>
</file>

<file path=customXml/itemProps1.xml><?xml version="1.0" encoding="utf-8"?>
<ds:datastoreItem xmlns:ds="http://schemas.openxmlformats.org/officeDocument/2006/customXml" ds:itemID="{618C320C-D2ED-4656-952A-096BAB8474FB}"/>
</file>

<file path=customXml/itemProps2.xml><?xml version="1.0" encoding="utf-8"?>
<ds:datastoreItem xmlns:ds="http://schemas.openxmlformats.org/officeDocument/2006/customXml" ds:itemID="{375E787D-605A-49B5-BD1C-638FAA02AFE3}"/>
</file>

<file path=customXml/itemProps3.xml><?xml version="1.0" encoding="utf-8"?>
<ds:datastoreItem xmlns:ds="http://schemas.openxmlformats.org/officeDocument/2006/customXml" ds:itemID="{41A1B6B9-74E3-4F47-AF5D-090735AD9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96E8E6-9A63-4366-B7B1-7CF10CDB5761}"/>
</file>

<file path=customXml/itemProps5.xml><?xml version="1.0" encoding="utf-8"?>
<ds:datastoreItem xmlns:ds="http://schemas.openxmlformats.org/officeDocument/2006/customXml" ds:itemID="{1C26B097-8BB2-42EE-A2FD-AEF54EFB1769}"/>
</file>

<file path=customXml/itemProps6.xml><?xml version="1.0" encoding="utf-8"?>
<ds:datastoreItem xmlns:ds="http://schemas.openxmlformats.org/officeDocument/2006/customXml" ds:itemID="{60136D0C-C49C-4776-BF22-D4C0FDE4430D}"/>
</file>

<file path=customXml/itemProps7.xml><?xml version="1.0" encoding="utf-8"?>
<ds:datastoreItem xmlns:ds="http://schemas.openxmlformats.org/officeDocument/2006/customXml" ds:itemID="{65829BB3-DA9D-4C94-A8A0-0382F7C6AB32}"/>
</file>

<file path=docProps/app.xml><?xml version="1.0" encoding="utf-8"?>
<Properties xmlns="http://schemas.openxmlformats.org/officeDocument/2006/extended-properties" xmlns:vt="http://schemas.openxmlformats.org/officeDocument/2006/docPropsVTypes">
  <Template>Normal.dotm</Template>
  <TotalTime>9</TotalTime>
  <Pages>1</Pages>
  <Words>6004</Words>
  <Characters>33022</Characters>
  <Application>Microsoft Office Word</Application>
  <DocSecurity>0</DocSecurity>
  <Lines>275</Lines>
  <Paragraphs>77</Paragraphs>
  <ScaleCrop>false</ScaleCrop>
  <HeadingPairs>
    <vt:vector size="2" baseType="variant">
      <vt:variant>
        <vt:lpstr>Titre</vt:lpstr>
      </vt:variant>
      <vt:variant>
        <vt:i4>1</vt:i4>
      </vt:variant>
    </vt:vector>
  </HeadingPairs>
  <TitlesOfParts>
    <vt:vector size="1" baseType="lpstr">
      <vt:lpstr>Nom du livret</vt:lpstr>
    </vt:vector>
  </TitlesOfParts>
  <Company>afpa</Company>
  <LinksUpToDate>false</LinksUpToDate>
  <CharactersWithSpaces>38949</CharactersWithSpaces>
  <SharedDoc>false</SharedDoc>
  <HLinks>
    <vt:vector size="360" baseType="variant">
      <vt:variant>
        <vt:i4>6094965</vt:i4>
      </vt:variant>
      <vt:variant>
        <vt:i4>357</vt:i4>
      </vt:variant>
      <vt:variant>
        <vt:i4>0</vt:i4>
      </vt:variant>
      <vt:variant>
        <vt:i4>5</vt:i4>
      </vt:variant>
      <vt:variant>
        <vt:lpwstr>mailto:webmaster@afpa.fr</vt:lpwstr>
      </vt:variant>
      <vt:variant>
        <vt:lpwstr/>
      </vt:variant>
      <vt:variant>
        <vt:i4>6684721</vt:i4>
      </vt:variant>
      <vt:variant>
        <vt:i4>354</vt:i4>
      </vt:variant>
      <vt:variant>
        <vt:i4>0</vt:i4>
      </vt:variant>
      <vt:variant>
        <vt:i4>5</vt:i4>
      </vt:variant>
      <vt:variant>
        <vt:lpwstr>http://www.afpa.fr/</vt:lpwstr>
      </vt:variant>
      <vt:variant>
        <vt:lpwstr/>
      </vt:variant>
      <vt:variant>
        <vt:i4>6946873</vt:i4>
      </vt:variant>
      <vt:variant>
        <vt:i4>351</vt:i4>
      </vt:variant>
      <vt:variant>
        <vt:i4>0</vt:i4>
      </vt:variant>
      <vt:variant>
        <vt:i4>5</vt:i4>
      </vt:variant>
      <vt:variant>
        <vt:lpwstr>mailto:marc.fayolle@ifrance.com?cc=regis.lecu@ifrance.com&amp;subject=commande</vt:lpwstr>
      </vt:variant>
      <vt:variant>
        <vt:lpwstr/>
      </vt:variant>
      <vt:variant>
        <vt:i4>2818111</vt:i4>
      </vt:variant>
      <vt:variant>
        <vt:i4>348</vt:i4>
      </vt:variant>
      <vt:variant>
        <vt:i4>0</vt:i4>
      </vt:variant>
      <vt:variant>
        <vt:i4>5</vt:i4>
      </vt:variant>
      <vt:variant>
        <vt:lpwstr>http://www.afpa.fr/gif/logo.gif</vt:lpwstr>
      </vt:variant>
      <vt:variant>
        <vt:lpwstr/>
      </vt:variant>
      <vt:variant>
        <vt:i4>1507385</vt:i4>
      </vt:variant>
      <vt:variant>
        <vt:i4>332</vt:i4>
      </vt:variant>
      <vt:variant>
        <vt:i4>0</vt:i4>
      </vt:variant>
      <vt:variant>
        <vt:i4>5</vt:i4>
      </vt:variant>
      <vt:variant>
        <vt:lpwstr/>
      </vt:variant>
      <vt:variant>
        <vt:lpwstr>_Toc239647627</vt:lpwstr>
      </vt:variant>
      <vt:variant>
        <vt:i4>1507385</vt:i4>
      </vt:variant>
      <vt:variant>
        <vt:i4>326</vt:i4>
      </vt:variant>
      <vt:variant>
        <vt:i4>0</vt:i4>
      </vt:variant>
      <vt:variant>
        <vt:i4>5</vt:i4>
      </vt:variant>
      <vt:variant>
        <vt:lpwstr/>
      </vt:variant>
      <vt:variant>
        <vt:lpwstr>_Toc239647626</vt:lpwstr>
      </vt:variant>
      <vt:variant>
        <vt:i4>1507385</vt:i4>
      </vt:variant>
      <vt:variant>
        <vt:i4>320</vt:i4>
      </vt:variant>
      <vt:variant>
        <vt:i4>0</vt:i4>
      </vt:variant>
      <vt:variant>
        <vt:i4>5</vt:i4>
      </vt:variant>
      <vt:variant>
        <vt:lpwstr/>
      </vt:variant>
      <vt:variant>
        <vt:lpwstr>_Toc239647625</vt:lpwstr>
      </vt:variant>
      <vt:variant>
        <vt:i4>1507385</vt:i4>
      </vt:variant>
      <vt:variant>
        <vt:i4>314</vt:i4>
      </vt:variant>
      <vt:variant>
        <vt:i4>0</vt:i4>
      </vt:variant>
      <vt:variant>
        <vt:i4>5</vt:i4>
      </vt:variant>
      <vt:variant>
        <vt:lpwstr/>
      </vt:variant>
      <vt:variant>
        <vt:lpwstr>_Toc239647624</vt:lpwstr>
      </vt:variant>
      <vt:variant>
        <vt:i4>1507385</vt:i4>
      </vt:variant>
      <vt:variant>
        <vt:i4>308</vt:i4>
      </vt:variant>
      <vt:variant>
        <vt:i4>0</vt:i4>
      </vt:variant>
      <vt:variant>
        <vt:i4>5</vt:i4>
      </vt:variant>
      <vt:variant>
        <vt:lpwstr/>
      </vt:variant>
      <vt:variant>
        <vt:lpwstr>_Toc239647623</vt:lpwstr>
      </vt:variant>
      <vt:variant>
        <vt:i4>1507385</vt:i4>
      </vt:variant>
      <vt:variant>
        <vt:i4>302</vt:i4>
      </vt:variant>
      <vt:variant>
        <vt:i4>0</vt:i4>
      </vt:variant>
      <vt:variant>
        <vt:i4>5</vt:i4>
      </vt:variant>
      <vt:variant>
        <vt:lpwstr/>
      </vt:variant>
      <vt:variant>
        <vt:lpwstr>_Toc239647622</vt:lpwstr>
      </vt:variant>
      <vt:variant>
        <vt:i4>1507385</vt:i4>
      </vt:variant>
      <vt:variant>
        <vt:i4>296</vt:i4>
      </vt:variant>
      <vt:variant>
        <vt:i4>0</vt:i4>
      </vt:variant>
      <vt:variant>
        <vt:i4>5</vt:i4>
      </vt:variant>
      <vt:variant>
        <vt:lpwstr/>
      </vt:variant>
      <vt:variant>
        <vt:lpwstr>_Toc239647621</vt:lpwstr>
      </vt:variant>
      <vt:variant>
        <vt:i4>1507385</vt:i4>
      </vt:variant>
      <vt:variant>
        <vt:i4>290</vt:i4>
      </vt:variant>
      <vt:variant>
        <vt:i4>0</vt:i4>
      </vt:variant>
      <vt:variant>
        <vt:i4>5</vt:i4>
      </vt:variant>
      <vt:variant>
        <vt:lpwstr/>
      </vt:variant>
      <vt:variant>
        <vt:lpwstr>_Toc239647620</vt:lpwstr>
      </vt:variant>
      <vt:variant>
        <vt:i4>1310777</vt:i4>
      </vt:variant>
      <vt:variant>
        <vt:i4>284</vt:i4>
      </vt:variant>
      <vt:variant>
        <vt:i4>0</vt:i4>
      </vt:variant>
      <vt:variant>
        <vt:i4>5</vt:i4>
      </vt:variant>
      <vt:variant>
        <vt:lpwstr/>
      </vt:variant>
      <vt:variant>
        <vt:lpwstr>_Toc239647619</vt:lpwstr>
      </vt:variant>
      <vt:variant>
        <vt:i4>1310777</vt:i4>
      </vt:variant>
      <vt:variant>
        <vt:i4>278</vt:i4>
      </vt:variant>
      <vt:variant>
        <vt:i4>0</vt:i4>
      </vt:variant>
      <vt:variant>
        <vt:i4>5</vt:i4>
      </vt:variant>
      <vt:variant>
        <vt:lpwstr/>
      </vt:variant>
      <vt:variant>
        <vt:lpwstr>_Toc239647618</vt:lpwstr>
      </vt:variant>
      <vt:variant>
        <vt:i4>1310777</vt:i4>
      </vt:variant>
      <vt:variant>
        <vt:i4>272</vt:i4>
      </vt:variant>
      <vt:variant>
        <vt:i4>0</vt:i4>
      </vt:variant>
      <vt:variant>
        <vt:i4>5</vt:i4>
      </vt:variant>
      <vt:variant>
        <vt:lpwstr/>
      </vt:variant>
      <vt:variant>
        <vt:lpwstr>_Toc239647617</vt:lpwstr>
      </vt:variant>
      <vt:variant>
        <vt:i4>1310777</vt:i4>
      </vt:variant>
      <vt:variant>
        <vt:i4>266</vt:i4>
      </vt:variant>
      <vt:variant>
        <vt:i4>0</vt:i4>
      </vt:variant>
      <vt:variant>
        <vt:i4>5</vt:i4>
      </vt:variant>
      <vt:variant>
        <vt:lpwstr/>
      </vt:variant>
      <vt:variant>
        <vt:lpwstr>_Toc239647616</vt:lpwstr>
      </vt:variant>
      <vt:variant>
        <vt:i4>1310777</vt:i4>
      </vt:variant>
      <vt:variant>
        <vt:i4>260</vt:i4>
      </vt:variant>
      <vt:variant>
        <vt:i4>0</vt:i4>
      </vt:variant>
      <vt:variant>
        <vt:i4>5</vt:i4>
      </vt:variant>
      <vt:variant>
        <vt:lpwstr/>
      </vt:variant>
      <vt:variant>
        <vt:lpwstr>_Toc239647615</vt:lpwstr>
      </vt:variant>
      <vt:variant>
        <vt:i4>1310777</vt:i4>
      </vt:variant>
      <vt:variant>
        <vt:i4>254</vt:i4>
      </vt:variant>
      <vt:variant>
        <vt:i4>0</vt:i4>
      </vt:variant>
      <vt:variant>
        <vt:i4>5</vt:i4>
      </vt:variant>
      <vt:variant>
        <vt:lpwstr/>
      </vt:variant>
      <vt:variant>
        <vt:lpwstr>_Toc239647614</vt:lpwstr>
      </vt:variant>
      <vt:variant>
        <vt:i4>1310777</vt:i4>
      </vt:variant>
      <vt:variant>
        <vt:i4>248</vt:i4>
      </vt:variant>
      <vt:variant>
        <vt:i4>0</vt:i4>
      </vt:variant>
      <vt:variant>
        <vt:i4>5</vt:i4>
      </vt:variant>
      <vt:variant>
        <vt:lpwstr/>
      </vt:variant>
      <vt:variant>
        <vt:lpwstr>_Toc239647613</vt:lpwstr>
      </vt:variant>
      <vt:variant>
        <vt:i4>1310777</vt:i4>
      </vt:variant>
      <vt:variant>
        <vt:i4>242</vt:i4>
      </vt:variant>
      <vt:variant>
        <vt:i4>0</vt:i4>
      </vt:variant>
      <vt:variant>
        <vt:i4>5</vt:i4>
      </vt:variant>
      <vt:variant>
        <vt:lpwstr/>
      </vt:variant>
      <vt:variant>
        <vt:lpwstr>_Toc239647612</vt:lpwstr>
      </vt:variant>
      <vt:variant>
        <vt:i4>1310777</vt:i4>
      </vt:variant>
      <vt:variant>
        <vt:i4>236</vt:i4>
      </vt:variant>
      <vt:variant>
        <vt:i4>0</vt:i4>
      </vt:variant>
      <vt:variant>
        <vt:i4>5</vt:i4>
      </vt:variant>
      <vt:variant>
        <vt:lpwstr/>
      </vt:variant>
      <vt:variant>
        <vt:lpwstr>_Toc239647611</vt:lpwstr>
      </vt:variant>
      <vt:variant>
        <vt:i4>1310777</vt:i4>
      </vt:variant>
      <vt:variant>
        <vt:i4>230</vt:i4>
      </vt:variant>
      <vt:variant>
        <vt:i4>0</vt:i4>
      </vt:variant>
      <vt:variant>
        <vt:i4>5</vt:i4>
      </vt:variant>
      <vt:variant>
        <vt:lpwstr/>
      </vt:variant>
      <vt:variant>
        <vt:lpwstr>_Toc239647610</vt:lpwstr>
      </vt:variant>
      <vt:variant>
        <vt:i4>1376313</vt:i4>
      </vt:variant>
      <vt:variant>
        <vt:i4>224</vt:i4>
      </vt:variant>
      <vt:variant>
        <vt:i4>0</vt:i4>
      </vt:variant>
      <vt:variant>
        <vt:i4>5</vt:i4>
      </vt:variant>
      <vt:variant>
        <vt:lpwstr/>
      </vt:variant>
      <vt:variant>
        <vt:lpwstr>_Toc239647609</vt:lpwstr>
      </vt:variant>
      <vt:variant>
        <vt:i4>1376313</vt:i4>
      </vt:variant>
      <vt:variant>
        <vt:i4>218</vt:i4>
      </vt:variant>
      <vt:variant>
        <vt:i4>0</vt:i4>
      </vt:variant>
      <vt:variant>
        <vt:i4>5</vt:i4>
      </vt:variant>
      <vt:variant>
        <vt:lpwstr/>
      </vt:variant>
      <vt:variant>
        <vt:lpwstr>_Toc239647608</vt:lpwstr>
      </vt:variant>
      <vt:variant>
        <vt:i4>1376313</vt:i4>
      </vt:variant>
      <vt:variant>
        <vt:i4>212</vt:i4>
      </vt:variant>
      <vt:variant>
        <vt:i4>0</vt:i4>
      </vt:variant>
      <vt:variant>
        <vt:i4>5</vt:i4>
      </vt:variant>
      <vt:variant>
        <vt:lpwstr/>
      </vt:variant>
      <vt:variant>
        <vt:lpwstr>_Toc239647607</vt:lpwstr>
      </vt:variant>
      <vt:variant>
        <vt:i4>1376313</vt:i4>
      </vt:variant>
      <vt:variant>
        <vt:i4>206</vt:i4>
      </vt:variant>
      <vt:variant>
        <vt:i4>0</vt:i4>
      </vt:variant>
      <vt:variant>
        <vt:i4>5</vt:i4>
      </vt:variant>
      <vt:variant>
        <vt:lpwstr/>
      </vt:variant>
      <vt:variant>
        <vt:lpwstr>_Toc239647606</vt:lpwstr>
      </vt:variant>
      <vt:variant>
        <vt:i4>1376313</vt:i4>
      </vt:variant>
      <vt:variant>
        <vt:i4>200</vt:i4>
      </vt:variant>
      <vt:variant>
        <vt:i4>0</vt:i4>
      </vt:variant>
      <vt:variant>
        <vt:i4>5</vt:i4>
      </vt:variant>
      <vt:variant>
        <vt:lpwstr/>
      </vt:variant>
      <vt:variant>
        <vt:lpwstr>_Toc239647605</vt:lpwstr>
      </vt:variant>
      <vt:variant>
        <vt:i4>1376313</vt:i4>
      </vt:variant>
      <vt:variant>
        <vt:i4>194</vt:i4>
      </vt:variant>
      <vt:variant>
        <vt:i4>0</vt:i4>
      </vt:variant>
      <vt:variant>
        <vt:i4>5</vt:i4>
      </vt:variant>
      <vt:variant>
        <vt:lpwstr/>
      </vt:variant>
      <vt:variant>
        <vt:lpwstr>_Toc239647604</vt:lpwstr>
      </vt:variant>
      <vt:variant>
        <vt:i4>1376313</vt:i4>
      </vt:variant>
      <vt:variant>
        <vt:i4>188</vt:i4>
      </vt:variant>
      <vt:variant>
        <vt:i4>0</vt:i4>
      </vt:variant>
      <vt:variant>
        <vt:i4>5</vt:i4>
      </vt:variant>
      <vt:variant>
        <vt:lpwstr/>
      </vt:variant>
      <vt:variant>
        <vt:lpwstr>_Toc239647603</vt:lpwstr>
      </vt:variant>
      <vt:variant>
        <vt:i4>1376313</vt:i4>
      </vt:variant>
      <vt:variant>
        <vt:i4>182</vt:i4>
      </vt:variant>
      <vt:variant>
        <vt:i4>0</vt:i4>
      </vt:variant>
      <vt:variant>
        <vt:i4>5</vt:i4>
      </vt:variant>
      <vt:variant>
        <vt:lpwstr/>
      </vt:variant>
      <vt:variant>
        <vt:lpwstr>_Toc239647602</vt:lpwstr>
      </vt:variant>
      <vt:variant>
        <vt:i4>1376313</vt:i4>
      </vt:variant>
      <vt:variant>
        <vt:i4>176</vt:i4>
      </vt:variant>
      <vt:variant>
        <vt:i4>0</vt:i4>
      </vt:variant>
      <vt:variant>
        <vt:i4>5</vt:i4>
      </vt:variant>
      <vt:variant>
        <vt:lpwstr/>
      </vt:variant>
      <vt:variant>
        <vt:lpwstr>_Toc239647601</vt:lpwstr>
      </vt:variant>
      <vt:variant>
        <vt:i4>1376313</vt:i4>
      </vt:variant>
      <vt:variant>
        <vt:i4>170</vt:i4>
      </vt:variant>
      <vt:variant>
        <vt:i4>0</vt:i4>
      </vt:variant>
      <vt:variant>
        <vt:i4>5</vt:i4>
      </vt:variant>
      <vt:variant>
        <vt:lpwstr/>
      </vt:variant>
      <vt:variant>
        <vt:lpwstr>_Toc239647600</vt:lpwstr>
      </vt:variant>
      <vt:variant>
        <vt:i4>1835066</vt:i4>
      </vt:variant>
      <vt:variant>
        <vt:i4>164</vt:i4>
      </vt:variant>
      <vt:variant>
        <vt:i4>0</vt:i4>
      </vt:variant>
      <vt:variant>
        <vt:i4>5</vt:i4>
      </vt:variant>
      <vt:variant>
        <vt:lpwstr/>
      </vt:variant>
      <vt:variant>
        <vt:lpwstr>_Toc239647599</vt:lpwstr>
      </vt:variant>
      <vt:variant>
        <vt:i4>1835066</vt:i4>
      </vt:variant>
      <vt:variant>
        <vt:i4>158</vt:i4>
      </vt:variant>
      <vt:variant>
        <vt:i4>0</vt:i4>
      </vt:variant>
      <vt:variant>
        <vt:i4>5</vt:i4>
      </vt:variant>
      <vt:variant>
        <vt:lpwstr/>
      </vt:variant>
      <vt:variant>
        <vt:lpwstr>_Toc239647598</vt:lpwstr>
      </vt:variant>
      <vt:variant>
        <vt:i4>1835066</vt:i4>
      </vt:variant>
      <vt:variant>
        <vt:i4>152</vt:i4>
      </vt:variant>
      <vt:variant>
        <vt:i4>0</vt:i4>
      </vt:variant>
      <vt:variant>
        <vt:i4>5</vt:i4>
      </vt:variant>
      <vt:variant>
        <vt:lpwstr/>
      </vt:variant>
      <vt:variant>
        <vt:lpwstr>_Toc239647597</vt:lpwstr>
      </vt:variant>
      <vt:variant>
        <vt:i4>1835066</vt:i4>
      </vt:variant>
      <vt:variant>
        <vt:i4>146</vt:i4>
      </vt:variant>
      <vt:variant>
        <vt:i4>0</vt:i4>
      </vt:variant>
      <vt:variant>
        <vt:i4>5</vt:i4>
      </vt:variant>
      <vt:variant>
        <vt:lpwstr/>
      </vt:variant>
      <vt:variant>
        <vt:lpwstr>_Toc239647596</vt:lpwstr>
      </vt:variant>
      <vt:variant>
        <vt:i4>1835066</vt:i4>
      </vt:variant>
      <vt:variant>
        <vt:i4>140</vt:i4>
      </vt:variant>
      <vt:variant>
        <vt:i4>0</vt:i4>
      </vt:variant>
      <vt:variant>
        <vt:i4>5</vt:i4>
      </vt:variant>
      <vt:variant>
        <vt:lpwstr/>
      </vt:variant>
      <vt:variant>
        <vt:lpwstr>_Toc239647595</vt:lpwstr>
      </vt:variant>
      <vt:variant>
        <vt:i4>1835066</vt:i4>
      </vt:variant>
      <vt:variant>
        <vt:i4>134</vt:i4>
      </vt:variant>
      <vt:variant>
        <vt:i4>0</vt:i4>
      </vt:variant>
      <vt:variant>
        <vt:i4>5</vt:i4>
      </vt:variant>
      <vt:variant>
        <vt:lpwstr/>
      </vt:variant>
      <vt:variant>
        <vt:lpwstr>_Toc239647594</vt:lpwstr>
      </vt:variant>
      <vt:variant>
        <vt:i4>1835066</vt:i4>
      </vt:variant>
      <vt:variant>
        <vt:i4>128</vt:i4>
      </vt:variant>
      <vt:variant>
        <vt:i4>0</vt:i4>
      </vt:variant>
      <vt:variant>
        <vt:i4>5</vt:i4>
      </vt:variant>
      <vt:variant>
        <vt:lpwstr/>
      </vt:variant>
      <vt:variant>
        <vt:lpwstr>_Toc239647593</vt:lpwstr>
      </vt:variant>
      <vt:variant>
        <vt:i4>1835066</vt:i4>
      </vt:variant>
      <vt:variant>
        <vt:i4>122</vt:i4>
      </vt:variant>
      <vt:variant>
        <vt:i4>0</vt:i4>
      </vt:variant>
      <vt:variant>
        <vt:i4>5</vt:i4>
      </vt:variant>
      <vt:variant>
        <vt:lpwstr/>
      </vt:variant>
      <vt:variant>
        <vt:lpwstr>_Toc239647592</vt:lpwstr>
      </vt:variant>
      <vt:variant>
        <vt:i4>1835066</vt:i4>
      </vt:variant>
      <vt:variant>
        <vt:i4>116</vt:i4>
      </vt:variant>
      <vt:variant>
        <vt:i4>0</vt:i4>
      </vt:variant>
      <vt:variant>
        <vt:i4>5</vt:i4>
      </vt:variant>
      <vt:variant>
        <vt:lpwstr/>
      </vt:variant>
      <vt:variant>
        <vt:lpwstr>_Toc239647591</vt:lpwstr>
      </vt:variant>
      <vt:variant>
        <vt:i4>1835066</vt:i4>
      </vt:variant>
      <vt:variant>
        <vt:i4>110</vt:i4>
      </vt:variant>
      <vt:variant>
        <vt:i4>0</vt:i4>
      </vt:variant>
      <vt:variant>
        <vt:i4>5</vt:i4>
      </vt:variant>
      <vt:variant>
        <vt:lpwstr/>
      </vt:variant>
      <vt:variant>
        <vt:lpwstr>_Toc239647590</vt:lpwstr>
      </vt:variant>
      <vt:variant>
        <vt:i4>1900602</vt:i4>
      </vt:variant>
      <vt:variant>
        <vt:i4>104</vt:i4>
      </vt:variant>
      <vt:variant>
        <vt:i4>0</vt:i4>
      </vt:variant>
      <vt:variant>
        <vt:i4>5</vt:i4>
      </vt:variant>
      <vt:variant>
        <vt:lpwstr/>
      </vt:variant>
      <vt:variant>
        <vt:lpwstr>_Toc239647589</vt:lpwstr>
      </vt:variant>
      <vt:variant>
        <vt:i4>1900602</vt:i4>
      </vt:variant>
      <vt:variant>
        <vt:i4>98</vt:i4>
      </vt:variant>
      <vt:variant>
        <vt:i4>0</vt:i4>
      </vt:variant>
      <vt:variant>
        <vt:i4>5</vt:i4>
      </vt:variant>
      <vt:variant>
        <vt:lpwstr/>
      </vt:variant>
      <vt:variant>
        <vt:lpwstr>_Toc239647588</vt:lpwstr>
      </vt:variant>
      <vt:variant>
        <vt:i4>1900602</vt:i4>
      </vt:variant>
      <vt:variant>
        <vt:i4>92</vt:i4>
      </vt:variant>
      <vt:variant>
        <vt:i4>0</vt:i4>
      </vt:variant>
      <vt:variant>
        <vt:i4>5</vt:i4>
      </vt:variant>
      <vt:variant>
        <vt:lpwstr/>
      </vt:variant>
      <vt:variant>
        <vt:lpwstr>_Toc239647587</vt:lpwstr>
      </vt:variant>
      <vt:variant>
        <vt:i4>1900602</vt:i4>
      </vt:variant>
      <vt:variant>
        <vt:i4>86</vt:i4>
      </vt:variant>
      <vt:variant>
        <vt:i4>0</vt:i4>
      </vt:variant>
      <vt:variant>
        <vt:i4>5</vt:i4>
      </vt:variant>
      <vt:variant>
        <vt:lpwstr/>
      </vt:variant>
      <vt:variant>
        <vt:lpwstr>_Toc239647586</vt:lpwstr>
      </vt:variant>
      <vt:variant>
        <vt:i4>1900602</vt:i4>
      </vt:variant>
      <vt:variant>
        <vt:i4>80</vt:i4>
      </vt:variant>
      <vt:variant>
        <vt:i4>0</vt:i4>
      </vt:variant>
      <vt:variant>
        <vt:i4>5</vt:i4>
      </vt:variant>
      <vt:variant>
        <vt:lpwstr/>
      </vt:variant>
      <vt:variant>
        <vt:lpwstr>_Toc239647585</vt:lpwstr>
      </vt:variant>
      <vt:variant>
        <vt:i4>1900602</vt:i4>
      </vt:variant>
      <vt:variant>
        <vt:i4>74</vt:i4>
      </vt:variant>
      <vt:variant>
        <vt:i4>0</vt:i4>
      </vt:variant>
      <vt:variant>
        <vt:i4>5</vt:i4>
      </vt:variant>
      <vt:variant>
        <vt:lpwstr/>
      </vt:variant>
      <vt:variant>
        <vt:lpwstr>_Toc239647584</vt:lpwstr>
      </vt:variant>
      <vt:variant>
        <vt:i4>1900602</vt:i4>
      </vt:variant>
      <vt:variant>
        <vt:i4>68</vt:i4>
      </vt:variant>
      <vt:variant>
        <vt:i4>0</vt:i4>
      </vt:variant>
      <vt:variant>
        <vt:i4>5</vt:i4>
      </vt:variant>
      <vt:variant>
        <vt:lpwstr/>
      </vt:variant>
      <vt:variant>
        <vt:lpwstr>_Toc239647583</vt:lpwstr>
      </vt:variant>
      <vt:variant>
        <vt:i4>1900602</vt:i4>
      </vt:variant>
      <vt:variant>
        <vt:i4>62</vt:i4>
      </vt:variant>
      <vt:variant>
        <vt:i4>0</vt:i4>
      </vt:variant>
      <vt:variant>
        <vt:i4>5</vt:i4>
      </vt:variant>
      <vt:variant>
        <vt:lpwstr/>
      </vt:variant>
      <vt:variant>
        <vt:lpwstr>_Toc239647582</vt:lpwstr>
      </vt:variant>
      <vt:variant>
        <vt:i4>1900602</vt:i4>
      </vt:variant>
      <vt:variant>
        <vt:i4>56</vt:i4>
      </vt:variant>
      <vt:variant>
        <vt:i4>0</vt:i4>
      </vt:variant>
      <vt:variant>
        <vt:i4>5</vt:i4>
      </vt:variant>
      <vt:variant>
        <vt:lpwstr/>
      </vt:variant>
      <vt:variant>
        <vt:lpwstr>_Toc239647581</vt:lpwstr>
      </vt:variant>
      <vt:variant>
        <vt:i4>1900602</vt:i4>
      </vt:variant>
      <vt:variant>
        <vt:i4>50</vt:i4>
      </vt:variant>
      <vt:variant>
        <vt:i4>0</vt:i4>
      </vt:variant>
      <vt:variant>
        <vt:i4>5</vt:i4>
      </vt:variant>
      <vt:variant>
        <vt:lpwstr/>
      </vt:variant>
      <vt:variant>
        <vt:lpwstr>_Toc239647580</vt:lpwstr>
      </vt:variant>
      <vt:variant>
        <vt:i4>1179706</vt:i4>
      </vt:variant>
      <vt:variant>
        <vt:i4>44</vt:i4>
      </vt:variant>
      <vt:variant>
        <vt:i4>0</vt:i4>
      </vt:variant>
      <vt:variant>
        <vt:i4>5</vt:i4>
      </vt:variant>
      <vt:variant>
        <vt:lpwstr/>
      </vt:variant>
      <vt:variant>
        <vt:lpwstr>_Toc239647579</vt:lpwstr>
      </vt:variant>
      <vt:variant>
        <vt:i4>1179706</vt:i4>
      </vt:variant>
      <vt:variant>
        <vt:i4>38</vt:i4>
      </vt:variant>
      <vt:variant>
        <vt:i4>0</vt:i4>
      </vt:variant>
      <vt:variant>
        <vt:i4>5</vt:i4>
      </vt:variant>
      <vt:variant>
        <vt:lpwstr/>
      </vt:variant>
      <vt:variant>
        <vt:lpwstr>_Toc239647578</vt:lpwstr>
      </vt:variant>
      <vt:variant>
        <vt:i4>1179706</vt:i4>
      </vt:variant>
      <vt:variant>
        <vt:i4>32</vt:i4>
      </vt:variant>
      <vt:variant>
        <vt:i4>0</vt:i4>
      </vt:variant>
      <vt:variant>
        <vt:i4>5</vt:i4>
      </vt:variant>
      <vt:variant>
        <vt:lpwstr/>
      </vt:variant>
      <vt:variant>
        <vt:lpwstr>_Toc239647577</vt:lpwstr>
      </vt:variant>
      <vt:variant>
        <vt:i4>1179706</vt:i4>
      </vt:variant>
      <vt:variant>
        <vt:i4>26</vt:i4>
      </vt:variant>
      <vt:variant>
        <vt:i4>0</vt:i4>
      </vt:variant>
      <vt:variant>
        <vt:i4>5</vt:i4>
      </vt:variant>
      <vt:variant>
        <vt:lpwstr/>
      </vt:variant>
      <vt:variant>
        <vt:lpwstr>_Toc239647576</vt:lpwstr>
      </vt:variant>
      <vt:variant>
        <vt:i4>1179706</vt:i4>
      </vt:variant>
      <vt:variant>
        <vt:i4>20</vt:i4>
      </vt:variant>
      <vt:variant>
        <vt:i4>0</vt:i4>
      </vt:variant>
      <vt:variant>
        <vt:i4>5</vt:i4>
      </vt:variant>
      <vt:variant>
        <vt:lpwstr/>
      </vt:variant>
      <vt:variant>
        <vt:lpwstr>_Toc239647575</vt:lpwstr>
      </vt:variant>
      <vt:variant>
        <vt:i4>1179706</vt:i4>
      </vt:variant>
      <vt:variant>
        <vt:i4>14</vt:i4>
      </vt:variant>
      <vt:variant>
        <vt:i4>0</vt:i4>
      </vt:variant>
      <vt:variant>
        <vt:i4>5</vt:i4>
      </vt:variant>
      <vt:variant>
        <vt:lpwstr/>
      </vt:variant>
      <vt:variant>
        <vt:lpwstr>_Toc239647574</vt:lpwstr>
      </vt:variant>
      <vt:variant>
        <vt:i4>1179706</vt:i4>
      </vt:variant>
      <vt:variant>
        <vt:i4>8</vt:i4>
      </vt:variant>
      <vt:variant>
        <vt:i4>0</vt:i4>
      </vt:variant>
      <vt:variant>
        <vt:i4>5</vt:i4>
      </vt:variant>
      <vt:variant>
        <vt:lpwstr/>
      </vt:variant>
      <vt:variant>
        <vt:lpwstr>_Toc239647573</vt:lpwstr>
      </vt:variant>
      <vt:variant>
        <vt:i4>1179706</vt:i4>
      </vt:variant>
      <vt:variant>
        <vt:i4>2</vt:i4>
      </vt:variant>
      <vt:variant>
        <vt:i4>0</vt:i4>
      </vt:variant>
      <vt:variant>
        <vt:i4>5</vt:i4>
      </vt:variant>
      <vt:variant>
        <vt:lpwstr/>
      </vt:variant>
      <vt:variant>
        <vt:lpwstr>_Toc239647572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berger</dc:creator>
  <dc:description>N° du livret : 0000000;_x000d_
N° d'étude : 0000000;_x000d_
Code département : _x000d_
Initiales;_x000d_
afpa © Date de création _x000d_
– Direction de l’Ingénierie – D BTP;_x000d_
Version 1;_x000d_
Mise à jour : 10/12/2005</dc:description>
  <cp:lastModifiedBy>Afpa</cp:lastModifiedBy>
  <cp:revision>5</cp:revision>
  <cp:lastPrinted>2016-06-10T07:50:00Z</cp:lastPrinted>
  <dcterms:created xsi:type="dcterms:W3CDTF">2016-06-10T07:41:00Z</dcterms:created>
  <dcterms:modified xsi:type="dcterms:W3CDTF">2016-06-10T07:50:00Z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EmailSubject">
    <vt:lpwstr>maquette livret papier</vt:lpwstr>
  </property>
  <property fmtid="{D5CDD505-2E9C-101B-9397-08002B2CF9AE}" pid="4" name="_AuthorEmail">
    <vt:lpwstr>f.berger@afpa-dsbtp.com</vt:lpwstr>
  </property>
  <property fmtid="{D5CDD505-2E9C-101B-9397-08002B2CF9AE}" pid="5" name="_AuthorEmailDisplayName">
    <vt:lpwstr>BERGER François</vt:lpwstr>
  </property>
  <property fmtid="{D5CDD505-2E9C-101B-9397-08002B2CF9AE}" pid="6" name="_ReviewingToolsShownOnce">
    <vt:lpwstr/>
  </property>
  <property fmtid="{D5CDD505-2E9C-101B-9397-08002B2CF9AE}" pid="7" name="_dlc_DocIdItemGuid">
    <vt:lpwstr>11c1991b-0927-438a-a25e-ec3d9b81347b</vt:lpwstr>
  </property>
  <property fmtid="{D5CDD505-2E9C-101B-9397-08002B2CF9AE}" pid="8" name="Séance">
    <vt:lpwstr>6417;#SEA-021469-01 : Développer une page web statique - JO2013.2|b55d445f-87b1-40d9-abe9-810cd08ef0d8</vt:lpwstr>
  </property>
  <property fmtid="{D5CDD505-2E9C-101B-9397-08002B2CF9AE}" pid="9" name="ContentTypeId">
    <vt:lpwstr>0x01010063CC4759A810D64AB831E8AE1042BD3D00D51B95DBFCFEC24F887D1A1D9B1B5AD3</vt:lpwstr>
  </property>
</Properties>
</file>