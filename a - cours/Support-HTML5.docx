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21959" w:rsidRDefault="00752261">
      <w:pPr>
        <w:pStyle w:val="En-tte"/>
        <w:tabs>
          <w:tab w:val="clear" w:pos="4593"/>
          <w:tab w:val="clear" w:pos="9129"/>
        </w:tabs>
      </w:pPr>
      <w:r>
        <w:pict>
          <v:shapetype id="_x0000_t202" coordsize="21600,21600" o:spt="202" path="m,l,21600r21600,l21600,xe">
            <v:stroke joinstyle="miter"/>
            <v:path gradientshapeok="t" o:connecttype="rect"/>
          </v:shapetype>
          <v:shape id="_x0000_s1036" type="#_x0000_t202" style="position:absolute;left:0;text-align:left;margin-left:-21.85pt;margin-top:-16.7pt;width:80.95pt;height:89.95pt;z-index:251656704;mso-wrap-distance-left:9.05pt;mso-wrap-distance-right:9.05pt" stroked="f">
            <v:fill opacity="0" color2="black"/>
            <v:textbox inset="0,0,0,0">
              <w:txbxContent>
                <w:p w:rsidR="00DB7A2B" w:rsidRDefault="00DB7A2B">
                  <w:r>
                    <w:rPr>
                      <w:noProof/>
                      <w:lang w:eastAsia="fr-FR"/>
                    </w:rPr>
                    <w:drawing>
                      <wp:inline distT="0" distB="0" distL="0" distR="0">
                        <wp:extent cx="1028065" cy="1028065"/>
                        <wp:effectExtent l="19050" t="0" r="635" b="0"/>
                        <wp:docPr id="3" name="Image 2" descr="logoAfpa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fpa2010.png"/>
                                <pic:cNvPicPr/>
                              </pic:nvPicPr>
                              <pic:blipFill>
                                <a:blip r:embed="rId8"/>
                                <a:stretch>
                                  <a:fillRect/>
                                </a:stretch>
                              </pic:blipFill>
                              <pic:spPr>
                                <a:xfrm>
                                  <a:off x="0" y="0"/>
                                  <a:ext cx="1028065" cy="1028065"/>
                                </a:xfrm>
                                <a:prstGeom prst="rect">
                                  <a:avLst/>
                                </a:prstGeom>
                              </pic:spPr>
                            </pic:pic>
                          </a:graphicData>
                        </a:graphic>
                      </wp:inline>
                    </w:drawing>
                  </w:r>
                </w:p>
              </w:txbxContent>
            </v:textbox>
          </v:shape>
        </w:pict>
      </w:r>
    </w:p>
    <w:p w:rsidR="00421959" w:rsidRDefault="00421959"/>
    <w:p w:rsidR="00421959" w:rsidRDefault="00421959"/>
    <w:p w:rsidR="00421959" w:rsidRDefault="00421959"/>
    <w:p w:rsidR="00421959" w:rsidRDefault="00421959"/>
    <w:p w:rsidR="00421959" w:rsidRDefault="00421959"/>
    <w:p w:rsidR="00421959" w:rsidRDefault="00421959">
      <w:pPr>
        <w:rPr>
          <w:rFonts w:ascii="Garamond" w:hAnsi="Garamond"/>
          <w:b/>
          <w:szCs w:val="24"/>
        </w:rPr>
      </w:pPr>
    </w:p>
    <w:p w:rsidR="00421959" w:rsidRDefault="00421959">
      <w:pPr>
        <w:rPr>
          <w:rFonts w:ascii="Garamond" w:hAnsi="Garamond"/>
          <w:b/>
          <w:szCs w:val="24"/>
        </w:rPr>
      </w:pPr>
    </w:p>
    <w:p w:rsidR="00421959" w:rsidRDefault="00421959">
      <w:pPr>
        <w:ind w:left="0" w:right="0" w:firstLine="4253"/>
        <w:rPr>
          <w:rFonts w:ascii="Garamond" w:hAnsi="Garamond"/>
          <w:b/>
          <w:szCs w:val="24"/>
        </w:rPr>
      </w:pPr>
    </w:p>
    <w:p w:rsidR="00421959" w:rsidRDefault="00421959">
      <w:pPr>
        <w:ind w:left="0" w:right="0" w:firstLine="4253"/>
        <w:rPr>
          <w:rFonts w:ascii="Garamond" w:hAnsi="Garamond"/>
          <w:b/>
          <w:szCs w:val="24"/>
        </w:rPr>
      </w:pPr>
    </w:p>
    <w:p w:rsidR="00421959" w:rsidRDefault="00421959">
      <w:r>
        <w:t xml:space="preserve"> </w:t>
      </w:r>
    </w:p>
    <w:p w:rsidR="00421959" w:rsidRDefault="00421959">
      <w:pPr>
        <w:ind w:left="4253" w:right="0"/>
        <w:rPr>
          <w:rFonts w:ascii="Univers Condensed" w:hAnsi="Univers Condensed"/>
          <w:sz w:val="22"/>
        </w:rPr>
      </w:pPr>
    </w:p>
    <w:p w:rsidR="00421959" w:rsidRDefault="00421959">
      <w:pPr>
        <w:pStyle w:val="En-tte"/>
        <w:tabs>
          <w:tab w:val="clear" w:pos="4593"/>
          <w:tab w:val="clear" w:pos="9129"/>
        </w:tabs>
      </w:pPr>
    </w:p>
    <w:p w:rsidR="00421959" w:rsidRDefault="00752261">
      <w:pPr>
        <w:rPr>
          <w:rFonts w:ascii="Arial" w:hAnsi="Arial" w:cs="Arial"/>
        </w:rPr>
      </w:pPr>
      <w:r w:rsidRPr="00752261">
        <w:pict>
          <v:shape id="_x0000_s1037" type="#_x0000_t202" style="position:absolute;left:0;text-align:left;margin-left:95.15pt;margin-top:8.3pt;width:368.45pt;height:39.65pt;z-index:-251658752;mso-wrap-distance-left:9.05pt;mso-wrap-distance-right:9.05pt" fillcolor="#e5b8b7" stroked="f">
            <v:fill color2="#00235c"/>
            <v:textbox style="mso-next-textbox:#_x0000_s1037" inset="0,0,0,0">
              <w:txbxContent>
                <w:p w:rsidR="00DB7A2B" w:rsidRPr="005E0983" w:rsidRDefault="00DB7A2B">
                  <w:pPr>
                    <w:spacing w:line="320" w:lineRule="exact"/>
                    <w:jc w:val="center"/>
                    <w:rPr>
                      <w:color w:val="860044"/>
                      <w:sz w:val="32"/>
                      <w:szCs w:val="32"/>
                    </w:rPr>
                  </w:pPr>
                  <w:r w:rsidRPr="005E0983">
                    <w:rPr>
                      <w:color w:val="860044"/>
                      <w:sz w:val="32"/>
                      <w:szCs w:val="32"/>
                    </w:rPr>
                    <w:t>Secteur Tert</w:t>
                  </w:r>
                  <w:r>
                    <w:rPr>
                      <w:color w:val="860044"/>
                      <w:sz w:val="32"/>
                      <w:szCs w:val="32"/>
                    </w:rPr>
                    <w:t>i</w:t>
                  </w:r>
                  <w:r w:rsidRPr="005E0983">
                    <w:rPr>
                      <w:color w:val="860044"/>
                      <w:sz w:val="32"/>
                      <w:szCs w:val="32"/>
                    </w:rPr>
                    <w:t>aire Informatique</w:t>
                  </w:r>
                </w:p>
                <w:p w:rsidR="00DB7A2B" w:rsidRPr="005E0983" w:rsidRDefault="00DB7A2B">
                  <w:pPr>
                    <w:spacing w:line="320" w:lineRule="exact"/>
                    <w:jc w:val="center"/>
                    <w:rPr>
                      <w:color w:val="860044"/>
                      <w:sz w:val="32"/>
                      <w:szCs w:val="32"/>
                    </w:rPr>
                  </w:pPr>
                  <w:r w:rsidRPr="005E0983">
                    <w:rPr>
                      <w:color w:val="860044"/>
                      <w:sz w:val="32"/>
                      <w:szCs w:val="32"/>
                    </w:rPr>
                    <w:t>Filière étude - développement.</w:t>
                  </w:r>
                </w:p>
              </w:txbxContent>
            </v:textbox>
          </v:shape>
        </w:pict>
      </w: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752261">
      <w:pPr>
        <w:rPr>
          <w:rFonts w:ascii="Arial" w:hAnsi="Arial" w:cs="Arial"/>
          <w:caps/>
          <w:szCs w:val="24"/>
        </w:rPr>
      </w:pPr>
      <w:r w:rsidRPr="00752261">
        <w:rPr>
          <w:noProof/>
          <w:lang w:eastAsia="fr-FR"/>
        </w:rPr>
        <w:pict>
          <v:shape id="_x0000_s1052" type="#_x0000_t202" style="position:absolute;left:0;text-align:left;margin-left:95.15pt;margin-top:.15pt;width:368.45pt;height:44.95pt;z-index:-251652608;mso-wrap-distance-left:9.05pt;mso-wrap-distance-right:9.05pt" fillcolor="#e5b8b7" stroked="f">
            <v:fill color2="#00235c"/>
            <v:textbox style="mso-next-textbox:#_x0000_s1052" inset="0,0,0,0">
              <w:txbxContent>
                <w:p w:rsidR="00DB7A2B" w:rsidRDefault="00DB7A2B" w:rsidP="005E0983">
                  <w:pPr>
                    <w:shd w:val="clear" w:color="auto" w:fill="D798B9"/>
                    <w:spacing w:line="255" w:lineRule="exact"/>
                    <w:jc w:val="center"/>
                    <w:rPr>
                      <w:rFonts w:cs="Arial"/>
                      <w:b/>
                      <w:bCs/>
                      <w:szCs w:val="24"/>
                    </w:rPr>
                  </w:pPr>
                </w:p>
                <w:p w:rsidR="00DB7A2B" w:rsidRPr="003B3E22" w:rsidRDefault="00DB7A2B" w:rsidP="003B3E22">
                  <w:pPr>
                    <w:shd w:val="clear" w:color="auto" w:fill="D798B9"/>
                    <w:spacing w:line="255" w:lineRule="exact"/>
                    <w:jc w:val="center"/>
                    <w:rPr>
                      <w:color w:val="860044"/>
                      <w:sz w:val="32"/>
                      <w:szCs w:val="32"/>
                    </w:rPr>
                  </w:pPr>
                  <w:r w:rsidRPr="003B3E22">
                    <w:rPr>
                      <w:color w:val="860044"/>
                      <w:sz w:val="32"/>
                      <w:szCs w:val="32"/>
                    </w:rPr>
                    <w:t>Développer des pages web en lien avec une base de données</w:t>
                  </w:r>
                </w:p>
              </w:txbxContent>
            </v:textbox>
          </v:shape>
        </w:pict>
      </w:r>
      <w:r w:rsidRPr="00752261">
        <w:pict>
          <v:shape id="_x0000_s1028" type="#_x0000_t202" style="position:absolute;left:0;text-align:left;margin-left:236.9pt;margin-top:95.35pt;width:226.7pt;height:226.7pt;z-index:-251666944;mso-wrap-distance-left:9.05pt;mso-wrap-distance-right:9.05pt" fillcolor="#e5b8b7" stroked="f">
            <v:fill color2="#00235c"/>
            <v:textbox inset="0,0,0,0">
              <w:txbxContent>
                <w:p w:rsidR="00DB7A2B" w:rsidRPr="00084932" w:rsidRDefault="00DB7A2B" w:rsidP="00084932"/>
              </w:txbxContent>
            </v:textbox>
          </v:shape>
        </w:pict>
      </w:r>
      <w:r w:rsidRPr="00752261">
        <w:pict>
          <v:shape id="_x0000_s1038" type="#_x0000_t202" style="position:absolute;left:0;text-align:left;margin-left:95.15pt;margin-top:55.5pt;width:368.45pt;height:28.3pt;z-index:-251657728;mso-wrap-distance-left:9.05pt;mso-wrap-distance-right:9.05pt" fillcolor="#860044" stroked="f">
            <v:fill color2="#0285fc"/>
            <v:textbox inset="0,0,0,0">
              <w:txbxContent>
                <w:p w:rsidR="00DB7A2B" w:rsidRDefault="00DB7A2B">
                  <w:pPr>
                    <w:jc w:val="center"/>
                    <w:rPr>
                      <w:rFonts w:cs="Arial"/>
                      <w:b/>
                      <w:bCs/>
                      <w:color w:val="FFFFFF"/>
                      <w:sz w:val="32"/>
                      <w:szCs w:val="32"/>
                    </w:rPr>
                  </w:pPr>
                  <w:r>
                    <w:rPr>
                      <w:rFonts w:cs="Arial"/>
                      <w:b/>
                      <w:bCs/>
                      <w:color w:val="FFFFFF"/>
                      <w:sz w:val="32"/>
                      <w:szCs w:val="32"/>
                    </w:rPr>
                    <w:t>HTML - XHTML - (X</w:t>
                  </w:r>
                  <w:proofErr w:type="gramStart"/>
                  <w:r>
                    <w:rPr>
                      <w:rFonts w:cs="Arial"/>
                      <w:b/>
                      <w:bCs/>
                      <w:color w:val="FFFFFF"/>
                      <w:sz w:val="32"/>
                      <w:szCs w:val="32"/>
                    </w:rPr>
                    <w:t>)HTML5</w:t>
                  </w:r>
                  <w:proofErr w:type="gramEnd"/>
                </w:p>
              </w:txbxContent>
            </v:textbox>
          </v:shape>
        </w:pict>
      </w: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752261">
      <w:pPr>
        <w:rPr>
          <w:rFonts w:ascii="Arial" w:hAnsi="Arial" w:cs="Arial"/>
        </w:rPr>
      </w:pPr>
      <w:r>
        <w:rPr>
          <w:rFonts w:ascii="Arial" w:hAnsi="Arial" w:cs="Arial"/>
          <w:noProof/>
          <w:lang w:eastAsia="fr-FR"/>
        </w:rPr>
        <w:pict>
          <v:group id="_x0000_s1046" editas="canvas" style="position:absolute;margin-left:238.15pt;margin-top:477.85pt;width:214.25pt;height:186.15pt;z-index:251662848;mso-position-horizontal-relative:char;mso-position-vertical-relative:page" coordorigin="2205,4859" coordsize="6592,595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2205;top:4859;width:6592;height:5957" o:preferrelative="f">
              <v:fill o:detectmouseclick="t"/>
              <v:path o:extrusionok="t" o:connecttype="none"/>
              <o:lock v:ext="edit" text="t"/>
            </v:shape>
            <v:shape id="_x0000_s1048" type="#_x0000_t75" style="position:absolute;left:2205;top:5147;width:3304;height:2512" fillcolor="#bbe0e3">
              <v:imagedata r:id="rId9" o:title=""/>
            </v:shape>
            <v:shape id="_x0000_s1049" type="#_x0000_t75" style="position:absolute;left:5856;top:8328;width:2615;height:2488" fillcolor="#bbe0e3">
              <v:imagedata r:id="rId10" o:title=""/>
            </v:shape>
            <v:shape id="_x0000_s1050" type="#_x0000_t75" style="position:absolute;left:5805;top:4859;width:2992;height:2269">
              <v:imagedata r:id="rId11" o:title="cycle_spirale"/>
            </v:shape>
            <v:shape id="_x0000_s1051" type="#_x0000_t75" style="position:absolute;left:2367;top:8507;width:2792;height:2280">
              <v:imagedata r:id="rId12" o:title="img_visio_01"/>
            </v:shape>
            <w10:wrap anchory="page"/>
          </v:group>
        </w:pict>
      </w: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752261">
      <w:pPr>
        <w:rPr>
          <w:rFonts w:ascii="Arial" w:hAnsi="Arial" w:cs="Arial"/>
        </w:rPr>
      </w:pPr>
      <w:r w:rsidRPr="00752261">
        <w:pict>
          <v:shape id="_x0000_s1029" type="#_x0000_t202" style="position:absolute;left:0;text-align:left;margin-left:95.15pt;margin-top:11.7pt;width:130.35pt;height:48.15pt;z-index:-251665920;mso-wrap-distance-left:9.05pt;mso-wrap-distance-right:9.05pt" fillcolor="#e5b8b7" stroked="f">
            <v:fill color2="#00235c"/>
            <v:textbox inset="0,0,0,0">
              <w:txbxContent>
                <w:p w:rsidR="00DB7A2B" w:rsidRPr="005E0983" w:rsidRDefault="00DB7A2B">
                  <w:pPr>
                    <w:pStyle w:val="normalvert"/>
                    <w:spacing w:before="160"/>
                    <w:rPr>
                      <w:color w:val="860044"/>
                    </w:rPr>
                  </w:pPr>
                  <w:r w:rsidRPr="005E0983">
                    <w:rPr>
                      <w:color w:val="860044"/>
                    </w:rPr>
                    <w:t>Evaluation</w:t>
                  </w:r>
                </w:p>
              </w:txbxContent>
            </v:textbox>
          </v:shape>
        </w:pict>
      </w:r>
      <w:r w:rsidRPr="00752261">
        <w:pict>
          <v:shape id="_x0000_s1030" type="#_x0000_t202" style="position:absolute;left:0;text-align:left;margin-left:95.15pt;margin-top:-47.85pt;width:130.35pt;height:48.15pt;z-index:-251664896;mso-wrap-distance-left:9.05pt;mso-wrap-distance-right:9.05pt" fillcolor="#e5b8b7" stroked="f">
            <v:fill color2="#00235c"/>
            <v:textbox inset="0,0,0,0">
              <w:txbxContent>
                <w:p w:rsidR="00DB7A2B" w:rsidRPr="005E0983" w:rsidRDefault="00DB7A2B">
                  <w:pPr>
                    <w:pStyle w:val="normalvert"/>
                    <w:spacing w:before="120"/>
                    <w:rPr>
                      <w:color w:val="860044"/>
                    </w:rPr>
                  </w:pPr>
                  <w:r w:rsidRPr="005E0983">
                    <w:rPr>
                      <w:color w:val="860044"/>
                    </w:rPr>
                    <w:t>Période en entreprise</w:t>
                  </w:r>
                </w:p>
              </w:txbxContent>
            </v:textbox>
          </v:shape>
        </w:pict>
      </w:r>
      <w:r w:rsidRPr="00752261">
        <w:pict>
          <v:shape id="_x0000_s1031" type="#_x0000_t202" style="position:absolute;left:0;text-align:left;margin-left:95.15pt;margin-top:-107.35pt;width:130.35pt;height:48.15pt;z-index:-251663872;mso-wrap-distance-left:9.05pt;mso-wrap-distance-right:9.05pt" fillcolor="#860044" stroked="f">
            <v:fill color2="#0285fc"/>
            <v:textbox inset="0,0,0,0">
              <w:txbxContent>
                <w:p w:rsidR="00DB7A2B" w:rsidRDefault="00DB7A2B">
                  <w:pPr>
                    <w:spacing w:before="200"/>
                    <w:jc w:val="center"/>
                    <w:rPr>
                      <w:b/>
                      <w:bCs/>
                      <w:color w:val="FFFFFF"/>
                      <w:sz w:val="32"/>
                      <w:szCs w:val="32"/>
                    </w:rPr>
                  </w:pPr>
                  <w:r>
                    <w:rPr>
                      <w:b/>
                      <w:bCs/>
                      <w:color w:val="FFFFFF"/>
                      <w:sz w:val="32"/>
                      <w:szCs w:val="32"/>
                    </w:rPr>
                    <w:t>Apprentissage</w:t>
                  </w:r>
                </w:p>
              </w:txbxContent>
            </v:textbox>
          </v:shape>
        </w:pict>
      </w:r>
      <w:r w:rsidRPr="00752261">
        <w:pict>
          <v:shape id="_x0000_s1032" type="#_x0000_t202" style="position:absolute;left:0;text-align:left;margin-left:95.15pt;margin-top:-167pt;width:130.35pt;height:48.15pt;z-index:-251662848;mso-wrap-distance-left:9.05pt;mso-wrap-distance-right:9.05pt" fillcolor="#e5b8b7" stroked="f">
            <v:fill color2="#00235c"/>
            <v:textbox inset="0,0,0,0">
              <w:txbxContent>
                <w:p w:rsidR="00DB7A2B" w:rsidRPr="005E0983" w:rsidRDefault="00DB7A2B">
                  <w:pPr>
                    <w:spacing w:before="200"/>
                    <w:jc w:val="center"/>
                    <w:rPr>
                      <w:b/>
                      <w:bCs/>
                      <w:color w:val="860044"/>
                      <w:sz w:val="32"/>
                      <w:szCs w:val="32"/>
                    </w:rPr>
                  </w:pPr>
                  <w:r w:rsidRPr="005E0983">
                    <w:rPr>
                      <w:b/>
                      <w:bCs/>
                      <w:color w:val="860044"/>
                      <w:sz w:val="32"/>
                      <w:szCs w:val="32"/>
                    </w:rPr>
                    <w:t>Accueil</w:t>
                  </w:r>
                </w:p>
              </w:txbxContent>
            </v:textbox>
          </v:shape>
        </w:pict>
      </w:r>
      <w:r w:rsidR="00421959">
        <w:rPr>
          <w:rFonts w:ascii="Arial" w:hAnsi="Arial" w:cs="Arial"/>
        </w:rPr>
        <w:t xml:space="preserve"> </w:t>
      </w: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752261">
      <w:pPr>
        <w:sectPr w:rsidR="00421959" w:rsidSect="003B7CCB">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418" w:right="1418" w:bottom="1418" w:left="1418" w:header="720" w:footer="720" w:gutter="0"/>
          <w:cols w:space="720"/>
          <w:docGrid w:linePitch="360"/>
        </w:sectPr>
      </w:pPr>
      <w:r>
        <w:pict>
          <v:line id="_x0000_s1026" style="position:absolute;left:0;text-align:left;z-index:251647488" from="7.75pt,90.95pt" to="471.75pt,90.95pt" stroked="f"/>
        </w:pict>
      </w:r>
      <w:r>
        <w:pict>
          <v:shape id="_x0000_s1039" type="#_x0000_t202" style="position:absolute;left:0;text-align:left;margin-left:293.55pt;margin-top:75.5pt;width:170.05pt;height:25.45pt;z-index:-251656704;mso-wrap-distance-left:9.05pt;mso-wrap-distance-right:9.05pt" fillcolor="#969696" stroked="f">
            <v:fill color2="#696969"/>
            <v:textbox inset="0,0,0,0">
              <w:txbxContent>
                <w:p w:rsidR="00DB7A2B" w:rsidRDefault="00DB7A2B">
                  <w:pPr>
                    <w:jc w:val="center"/>
                    <w:rPr>
                      <w:rFonts w:cs="Arial"/>
                      <w:b/>
                      <w:bCs/>
                      <w:color w:val="FFFFFF"/>
                      <w:sz w:val="32"/>
                      <w:szCs w:val="32"/>
                    </w:rPr>
                  </w:pPr>
                  <w:r>
                    <w:rPr>
                      <w:rFonts w:cs="Arial"/>
                      <w:b/>
                      <w:bCs/>
                      <w:color w:val="FFFFFF"/>
                      <w:sz w:val="32"/>
                      <w:szCs w:val="32"/>
                    </w:rPr>
                    <w:t>CODE BARRE</w:t>
                  </w:r>
                </w:p>
              </w:txbxContent>
            </v:textbox>
          </v:shape>
        </w:pict>
      </w:r>
    </w:p>
    <w:p w:rsidR="00421959" w:rsidRDefault="00421959">
      <w:pPr>
        <w:rPr>
          <w:rFonts w:ascii="Arial" w:hAnsi="Arial" w:cs="Arial"/>
        </w:rPr>
      </w:pPr>
    </w:p>
    <w:p w:rsidR="00421959" w:rsidRPr="005E0983" w:rsidRDefault="00421959">
      <w:pPr>
        <w:rPr>
          <w:b/>
          <w:bCs/>
          <w:color w:val="860044"/>
          <w:sz w:val="32"/>
        </w:rPr>
      </w:pPr>
      <w:r w:rsidRPr="005E0983">
        <w:rPr>
          <w:b/>
          <w:bCs/>
          <w:color w:val="860044"/>
          <w:sz w:val="32"/>
        </w:rPr>
        <w:t>SOMMAIRE</w:t>
      </w:r>
    </w:p>
    <w:p w:rsidR="00421959" w:rsidRDefault="00421959">
      <w:pPr>
        <w:sectPr w:rsidR="00421959" w:rsidSect="003B7CCB">
          <w:footerReference w:type="default" r:id="rId19"/>
          <w:footnotePr>
            <w:pos w:val="beneathText"/>
          </w:footnotePr>
          <w:pgSz w:w="11905" w:h="16837"/>
          <w:pgMar w:top="1418" w:right="1274" w:bottom="1418" w:left="1418" w:header="720" w:footer="426" w:gutter="0"/>
          <w:pgNumType w:start="3"/>
          <w:cols w:space="720"/>
          <w:docGrid w:linePitch="360"/>
        </w:sectPr>
      </w:pPr>
    </w:p>
    <w:sdt>
      <w:sdtPr>
        <w:rPr>
          <w:rFonts w:ascii="Myriad Pro" w:eastAsia="Times New Roman" w:hAnsi="Myriad Pro" w:cs="Times New Roman"/>
          <w:b w:val="0"/>
          <w:bCs w:val="0"/>
          <w:color w:val="auto"/>
          <w:sz w:val="24"/>
          <w:szCs w:val="20"/>
          <w:lang w:eastAsia="ar-SA"/>
        </w:rPr>
        <w:id w:val="30177177"/>
        <w:docPartObj>
          <w:docPartGallery w:val="Table of Contents"/>
          <w:docPartUnique/>
        </w:docPartObj>
      </w:sdtPr>
      <w:sdtContent>
        <w:p w:rsidR="00CC4863" w:rsidRDefault="00CC4863">
          <w:pPr>
            <w:pStyle w:val="En-ttedetabledesmatires"/>
          </w:pPr>
          <w:r>
            <w:t>Sommaire</w:t>
          </w:r>
        </w:p>
        <w:p w:rsidR="00DB7A2B" w:rsidRDefault="00752261">
          <w:pPr>
            <w:pStyle w:val="TM1"/>
            <w:tabs>
              <w:tab w:val="left" w:pos="400"/>
            </w:tabs>
            <w:rPr>
              <w:rFonts w:asciiTheme="minorHAnsi" w:eastAsiaTheme="minorEastAsia" w:hAnsiTheme="minorHAnsi" w:cstheme="minorBidi"/>
              <w:iCs w:val="0"/>
              <w:noProof/>
              <w:color w:val="auto"/>
              <w:sz w:val="22"/>
              <w:szCs w:val="22"/>
              <w:lang w:eastAsia="fr-FR"/>
            </w:rPr>
          </w:pPr>
          <w:r w:rsidRPr="00752261">
            <w:fldChar w:fldCharType="begin"/>
          </w:r>
          <w:r w:rsidR="00CC4863">
            <w:instrText xml:space="preserve"> TOC \o "1-3" \h \z \u </w:instrText>
          </w:r>
          <w:r w:rsidRPr="00752261">
            <w:fldChar w:fldCharType="separate"/>
          </w:r>
          <w:hyperlink w:anchor="_Toc440288693" w:history="1">
            <w:r w:rsidR="00DB7A2B" w:rsidRPr="00425916">
              <w:rPr>
                <w:rStyle w:val="Lienhypertexte"/>
                <w:rFonts w:ascii="Arial" w:hAnsi="Arial"/>
                <w:noProof/>
              </w:rPr>
              <w:t>I</w:t>
            </w:r>
            <w:r w:rsidR="00DB7A2B">
              <w:rPr>
                <w:rFonts w:asciiTheme="minorHAnsi" w:eastAsiaTheme="minorEastAsia" w:hAnsiTheme="minorHAnsi" w:cstheme="minorBidi"/>
                <w:iCs w:val="0"/>
                <w:noProof/>
                <w:color w:val="auto"/>
                <w:sz w:val="22"/>
                <w:szCs w:val="22"/>
                <w:lang w:eastAsia="fr-FR"/>
              </w:rPr>
              <w:tab/>
            </w:r>
            <w:r w:rsidR="00DB7A2B" w:rsidRPr="00425916">
              <w:rPr>
                <w:rStyle w:val="Lienhypertexte"/>
                <w:rFonts w:ascii="Arial" w:hAnsi="Arial"/>
                <w:noProof/>
              </w:rPr>
              <w:t>Introduction</w:t>
            </w:r>
            <w:r w:rsidR="00DB7A2B">
              <w:rPr>
                <w:noProof/>
                <w:webHidden/>
              </w:rPr>
              <w:tab/>
            </w:r>
            <w:r>
              <w:rPr>
                <w:noProof/>
                <w:webHidden/>
              </w:rPr>
              <w:fldChar w:fldCharType="begin"/>
            </w:r>
            <w:r w:rsidR="00DB7A2B">
              <w:rPr>
                <w:noProof/>
                <w:webHidden/>
              </w:rPr>
              <w:instrText xml:space="preserve"> PAGEREF _Toc440288693 \h </w:instrText>
            </w:r>
            <w:r>
              <w:rPr>
                <w:noProof/>
                <w:webHidden/>
              </w:rPr>
            </w:r>
            <w:r>
              <w:rPr>
                <w:noProof/>
                <w:webHidden/>
              </w:rPr>
              <w:fldChar w:fldCharType="separate"/>
            </w:r>
            <w:r w:rsidR="000750FF">
              <w:rPr>
                <w:noProof/>
                <w:webHidden/>
              </w:rPr>
              <w:t>5</w:t>
            </w:r>
            <w:r>
              <w:rPr>
                <w:noProof/>
                <w:webHidden/>
              </w:rPr>
              <w:fldChar w:fldCharType="end"/>
            </w:r>
          </w:hyperlink>
        </w:p>
        <w:p w:rsidR="00DB7A2B" w:rsidRDefault="00752261">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88694" w:history="1">
            <w:r w:rsidR="00DB7A2B" w:rsidRPr="00425916">
              <w:rPr>
                <w:rStyle w:val="Lienhypertexte"/>
                <w:rFonts w:ascii="Arial" w:hAnsi="Arial" w:cs="Arial"/>
                <w:noProof/>
              </w:rPr>
              <w:t>I.1</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Qu'est-ce que le Web ?</w:t>
            </w:r>
            <w:r w:rsidR="00DB7A2B">
              <w:rPr>
                <w:noProof/>
                <w:webHidden/>
              </w:rPr>
              <w:tab/>
            </w:r>
            <w:r>
              <w:rPr>
                <w:noProof/>
                <w:webHidden/>
              </w:rPr>
              <w:fldChar w:fldCharType="begin"/>
            </w:r>
            <w:r w:rsidR="00DB7A2B">
              <w:rPr>
                <w:noProof/>
                <w:webHidden/>
              </w:rPr>
              <w:instrText xml:space="preserve"> PAGEREF _Toc440288694 \h </w:instrText>
            </w:r>
            <w:r>
              <w:rPr>
                <w:noProof/>
                <w:webHidden/>
              </w:rPr>
            </w:r>
            <w:r>
              <w:rPr>
                <w:noProof/>
                <w:webHidden/>
              </w:rPr>
              <w:fldChar w:fldCharType="separate"/>
            </w:r>
            <w:r w:rsidR="000750FF">
              <w:rPr>
                <w:noProof/>
                <w:webHidden/>
              </w:rPr>
              <w:t>5</w:t>
            </w:r>
            <w:r>
              <w:rPr>
                <w:noProof/>
                <w:webHidden/>
              </w:rPr>
              <w:fldChar w:fldCharType="end"/>
            </w:r>
          </w:hyperlink>
        </w:p>
        <w:p w:rsidR="00DB7A2B" w:rsidRDefault="00752261">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88695" w:history="1">
            <w:r w:rsidR="00DB7A2B" w:rsidRPr="00425916">
              <w:rPr>
                <w:rStyle w:val="Lienhypertexte"/>
                <w:rFonts w:ascii="Arial" w:hAnsi="Arial" w:cs="Arial"/>
                <w:noProof/>
              </w:rPr>
              <w:t>I.2</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Les navigateurs</w:t>
            </w:r>
            <w:r w:rsidR="00DB7A2B">
              <w:rPr>
                <w:noProof/>
                <w:webHidden/>
              </w:rPr>
              <w:tab/>
            </w:r>
            <w:r>
              <w:rPr>
                <w:noProof/>
                <w:webHidden/>
              </w:rPr>
              <w:fldChar w:fldCharType="begin"/>
            </w:r>
            <w:r w:rsidR="00DB7A2B">
              <w:rPr>
                <w:noProof/>
                <w:webHidden/>
              </w:rPr>
              <w:instrText xml:space="preserve"> PAGEREF _Toc440288695 \h </w:instrText>
            </w:r>
            <w:r>
              <w:rPr>
                <w:noProof/>
                <w:webHidden/>
              </w:rPr>
            </w:r>
            <w:r>
              <w:rPr>
                <w:noProof/>
                <w:webHidden/>
              </w:rPr>
              <w:fldChar w:fldCharType="separate"/>
            </w:r>
            <w:r w:rsidR="000750FF">
              <w:rPr>
                <w:noProof/>
                <w:webHidden/>
              </w:rPr>
              <w:t>5</w:t>
            </w:r>
            <w:r>
              <w:rPr>
                <w:noProof/>
                <w:webHidden/>
              </w:rPr>
              <w:fldChar w:fldCharType="end"/>
            </w:r>
          </w:hyperlink>
        </w:p>
        <w:p w:rsidR="00DB7A2B" w:rsidRDefault="00752261">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88696" w:history="1">
            <w:r w:rsidR="00DB7A2B" w:rsidRPr="00425916">
              <w:rPr>
                <w:rStyle w:val="Lienhypertexte"/>
                <w:rFonts w:ascii="Arial" w:hAnsi="Arial" w:cs="Arial"/>
                <w:noProof/>
              </w:rPr>
              <w:t>I.3</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Les éditeurs</w:t>
            </w:r>
            <w:r w:rsidR="00DB7A2B">
              <w:rPr>
                <w:noProof/>
                <w:webHidden/>
              </w:rPr>
              <w:tab/>
            </w:r>
            <w:r>
              <w:rPr>
                <w:noProof/>
                <w:webHidden/>
              </w:rPr>
              <w:fldChar w:fldCharType="begin"/>
            </w:r>
            <w:r w:rsidR="00DB7A2B">
              <w:rPr>
                <w:noProof/>
                <w:webHidden/>
              </w:rPr>
              <w:instrText xml:space="preserve"> PAGEREF _Toc440288696 \h </w:instrText>
            </w:r>
            <w:r>
              <w:rPr>
                <w:noProof/>
                <w:webHidden/>
              </w:rPr>
            </w:r>
            <w:r>
              <w:rPr>
                <w:noProof/>
                <w:webHidden/>
              </w:rPr>
              <w:fldChar w:fldCharType="separate"/>
            </w:r>
            <w:r w:rsidR="000750FF">
              <w:rPr>
                <w:noProof/>
                <w:webHidden/>
              </w:rPr>
              <w:t>6</w:t>
            </w:r>
            <w:r>
              <w:rPr>
                <w:noProof/>
                <w:webHidden/>
              </w:rPr>
              <w:fldChar w:fldCharType="end"/>
            </w:r>
          </w:hyperlink>
        </w:p>
        <w:p w:rsidR="00DB7A2B" w:rsidRDefault="00752261">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88697" w:history="1">
            <w:r w:rsidR="00DB7A2B" w:rsidRPr="00425916">
              <w:rPr>
                <w:rStyle w:val="Lienhypertexte"/>
                <w:rFonts w:ascii="Arial" w:hAnsi="Arial" w:cs="Arial"/>
                <w:noProof/>
              </w:rPr>
              <w:t>I.4</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Qu'est-ce que HTML ?</w:t>
            </w:r>
            <w:r w:rsidR="00DB7A2B">
              <w:rPr>
                <w:noProof/>
                <w:webHidden/>
              </w:rPr>
              <w:tab/>
            </w:r>
            <w:r>
              <w:rPr>
                <w:noProof/>
                <w:webHidden/>
              </w:rPr>
              <w:fldChar w:fldCharType="begin"/>
            </w:r>
            <w:r w:rsidR="00DB7A2B">
              <w:rPr>
                <w:noProof/>
                <w:webHidden/>
              </w:rPr>
              <w:instrText xml:space="preserve"> PAGEREF _Toc440288697 \h </w:instrText>
            </w:r>
            <w:r>
              <w:rPr>
                <w:noProof/>
                <w:webHidden/>
              </w:rPr>
            </w:r>
            <w:r>
              <w:rPr>
                <w:noProof/>
                <w:webHidden/>
              </w:rPr>
              <w:fldChar w:fldCharType="separate"/>
            </w:r>
            <w:r w:rsidR="000750FF">
              <w:rPr>
                <w:noProof/>
                <w:webHidden/>
              </w:rPr>
              <w:t>6</w:t>
            </w:r>
            <w:r>
              <w:rPr>
                <w:noProof/>
                <w:webHidden/>
              </w:rPr>
              <w:fldChar w:fldCharType="end"/>
            </w:r>
          </w:hyperlink>
        </w:p>
        <w:p w:rsidR="00DB7A2B" w:rsidRDefault="00752261">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88698" w:history="1">
            <w:r w:rsidR="00DB7A2B" w:rsidRPr="00425916">
              <w:rPr>
                <w:rStyle w:val="Lienhypertexte"/>
                <w:rFonts w:ascii="Arial" w:hAnsi="Arial" w:cs="Arial"/>
                <w:noProof/>
              </w:rPr>
              <w:t>I.5</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Qu'est-ce que XHTML ?</w:t>
            </w:r>
            <w:r w:rsidR="00DB7A2B">
              <w:rPr>
                <w:noProof/>
                <w:webHidden/>
              </w:rPr>
              <w:tab/>
            </w:r>
            <w:r>
              <w:rPr>
                <w:noProof/>
                <w:webHidden/>
              </w:rPr>
              <w:fldChar w:fldCharType="begin"/>
            </w:r>
            <w:r w:rsidR="00DB7A2B">
              <w:rPr>
                <w:noProof/>
                <w:webHidden/>
              </w:rPr>
              <w:instrText xml:space="preserve"> PAGEREF _Toc440288698 \h </w:instrText>
            </w:r>
            <w:r>
              <w:rPr>
                <w:noProof/>
                <w:webHidden/>
              </w:rPr>
            </w:r>
            <w:r>
              <w:rPr>
                <w:noProof/>
                <w:webHidden/>
              </w:rPr>
              <w:fldChar w:fldCharType="separate"/>
            </w:r>
            <w:r w:rsidR="000750FF">
              <w:rPr>
                <w:noProof/>
                <w:webHidden/>
              </w:rPr>
              <w:t>7</w:t>
            </w:r>
            <w:r>
              <w:rPr>
                <w:noProof/>
                <w:webHidden/>
              </w:rPr>
              <w:fldChar w:fldCharType="end"/>
            </w:r>
          </w:hyperlink>
        </w:p>
        <w:p w:rsidR="00DB7A2B" w:rsidRDefault="00752261">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88699" w:history="1">
            <w:r w:rsidR="00DB7A2B" w:rsidRPr="00425916">
              <w:rPr>
                <w:rStyle w:val="Lienhypertexte"/>
                <w:rFonts w:ascii="Arial" w:hAnsi="Arial" w:cs="Arial"/>
                <w:noProof/>
              </w:rPr>
              <w:t>I.6</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Qu'est-ce que HTML5 ?</w:t>
            </w:r>
            <w:r w:rsidR="00DB7A2B">
              <w:rPr>
                <w:noProof/>
                <w:webHidden/>
              </w:rPr>
              <w:tab/>
            </w:r>
            <w:r>
              <w:rPr>
                <w:noProof/>
                <w:webHidden/>
              </w:rPr>
              <w:fldChar w:fldCharType="begin"/>
            </w:r>
            <w:r w:rsidR="00DB7A2B">
              <w:rPr>
                <w:noProof/>
                <w:webHidden/>
              </w:rPr>
              <w:instrText xml:space="preserve"> PAGEREF _Toc440288699 \h </w:instrText>
            </w:r>
            <w:r>
              <w:rPr>
                <w:noProof/>
                <w:webHidden/>
              </w:rPr>
            </w:r>
            <w:r>
              <w:rPr>
                <w:noProof/>
                <w:webHidden/>
              </w:rPr>
              <w:fldChar w:fldCharType="separate"/>
            </w:r>
            <w:r w:rsidR="000750FF">
              <w:rPr>
                <w:noProof/>
                <w:webHidden/>
              </w:rPr>
              <w:t>8</w:t>
            </w:r>
            <w:r>
              <w:rPr>
                <w:noProof/>
                <w:webHidden/>
              </w:rPr>
              <w:fldChar w:fldCharType="end"/>
            </w:r>
          </w:hyperlink>
        </w:p>
        <w:p w:rsidR="00DB7A2B" w:rsidRDefault="00752261">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88700" w:history="1">
            <w:r w:rsidR="00DB7A2B" w:rsidRPr="00425916">
              <w:rPr>
                <w:rStyle w:val="Lienhypertexte"/>
                <w:rFonts w:ascii="Arial" w:hAnsi="Arial" w:cs="Arial"/>
                <w:noProof/>
              </w:rPr>
              <w:t>I.7</w:t>
            </w:r>
            <w:r w:rsidR="00DB7A2B">
              <w:rPr>
                <w:rFonts w:asciiTheme="minorHAnsi" w:eastAsiaTheme="minorEastAsia" w:hAnsiTheme="minorHAnsi" w:cstheme="minorBidi"/>
                <w:noProof/>
                <w:sz w:val="22"/>
                <w:szCs w:val="22"/>
                <w:lang w:eastAsia="fr-FR"/>
              </w:rPr>
              <w:tab/>
            </w:r>
            <w:r w:rsidR="00DB7A2B" w:rsidRPr="00425916">
              <w:rPr>
                <w:rStyle w:val="Lienhypertexte"/>
                <w:noProof/>
              </w:rPr>
              <w:t>Accessibilité des pages Web</w:t>
            </w:r>
            <w:r w:rsidR="00DB7A2B">
              <w:rPr>
                <w:noProof/>
                <w:webHidden/>
              </w:rPr>
              <w:tab/>
            </w:r>
            <w:r>
              <w:rPr>
                <w:noProof/>
                <w:webHidden/>
              </w:rPr>
              <w:fldChar w:fldCharType="begin"/>
            </w:r>
            <w:r w:rsidR="00DB7A2B">
              <w:rPr>
                <w:noProof/>
                <w:webHidden/>
              </w:rPr>
              <w:instrText xml:space="preserve"> PAGEREF _Toc440288700 \h </w:instrText>
            </w:r>
            <w:r>
              <w:rPr>
                <w:noProof/>
                <w:webHidden/>
              </w:rPr>
            </w:r>
            <w:r>
              <w:rPr>
                <w:noProof/>
                <w:webHidden/>
              </w:rPr>
              <w:fldChar w:fldCharType="separate"/>
            </w:r>
            <w:r w:rsidR="000750FF">
              <w:rPr>
                <w:noProof/>
                <w:webHidden/>
              </w:rPr>
              <w:t>9</w:t>
            </w:r>
            <w:r>
              <w:rPr>
                <w:noProof/>
                <w:webHidden/>
              </w:rPr>
              <w:fldChar w:fldCharType="end"/>
            </w:r>
          </w:hyperlink>
        </w:p>
        <w:p w:rsidR="00DB7A2B" w:rsidRDefault="00752261">
          <w:pPr>
            <w:pStyle w:val="TM2"/>
            <w:tabs>
              <w:tab w:val="left" w:pos="800"/>
              <w:tab w:val="right" w:leader="dot" w:pos="9203"/>
            </w:tabs>
            <w:rPr>
              <w:rStyle w:val="Lienhypertexte"/>
              <w:noProof/>
            </w:rPr>
          </w:pPr>
          <w:hyperlink w:anchor="_Toc440288701" w:history="1">
            <w:r w:rsidR="00DB7A2B" w:rsidRPr="00425916">
              <w:rPr>
                <w:rStyle w:val="Lienhypertexte"/>
                <w:rFonts w:ascii="Arial" w:hAnsi="Arial" w:cs="Arial"/>
                <w:noProof/>
              </w:rPr>
              <w:t>I.8</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Comment utiliser ce document ?</w:t>
            </w:r>
            <w:r w:rsidR="00DB7A2B">
              <w:rPr>
                <w:noProof/>
                <w:webHidden/>
              </w:rPr>
              <w:tab/>
            </w:r>
            <w:r>
              <w:rPr>
                <w:noProof/>
                <w:webHidden/>
              </w:rPr>
              <w:fldChar w:fldCharType="begin"/>
            </w:r>
            <w:r w:rsidR="00DB7A2B">
              <w:rPr>
                <w:noProof/>
                <w:webHidden/>
              </w:rPr>
              <w:instrText xml:space="preserve"> PAGEREF _Toc440288701 \h </w:instrText>
            </w:r>
            <w:r>
              <w:rPr>
                <w:noProof/>
                <w:webHidden/>
              </w:rPr>
            </w:r>
            <w:r>
              <w:rPr>
                <w:noProof/>
                <w:webHidden/>
              </w:rPr>
              <w:fldChar w:fldCharType="separate"/>
            </w:r>
            <w:r w:rsidR="000750FF">
              <w:rPr>
                <w:noProof/>
                <w:webHidden/>
              </w:rPr>
              <w:t>11</w:t>
            </w:r>
            <w:r>
              <w:rPr>
                <w:noProof/>
                <w:webHidden/>
              </w:rPr>
              <w:fldChar w:fldCharType="end"/>
            </w:r>
          </w:hyperlink>
        </w:p>
        <w:p w:rsidR="00DB7A2B" w:rsidRPr="00DB7A2B" w:rsidRDefault="00DB7A2B" w:rsidP="00DB7A2B">
          <w:pPr>
            <w:rPr>
              <w:rFonts w:eastAsiaTheme="minorEastAsia"/>
            </w:rPr>
          </w:pPr>
        </w:p>
        <w:p w:rsidR="00DB7A2B" w:rsidRDefault="00752261">
          <w:pPr>
            <w:pStyle w:val="TM1"/>
            <w:tabs>
              <w:tab w:val="left" w:pos="600"/>
            </w:tabs>
            <w:rPr>
              <w:rFonts w:asciiTheme="minorHAnsi" w:eastAsiaTheme="minorEastAsia" w:hAnsiTheme="minorHAnsi" w:cstheme="minorBidi"/>
              <w:iCs w:val="0"/>
              <w:noProof/>
              <w:color w:val="auto"/>
              <w:sz w:val="22"/>
              <w:szCs w:val="22"/>
              <w:lang w:eastAsia="fr-FR"/>
            </w:rPr>
          </w:pPr>
          <w:hyperlink w:anchor="_Toc440288702" w:history="1">
            <w:r w:rsidR="00DB7A2B" w:rsidRPr="00425916">
              <w:rPr>
                <w:rStyle w:val="Lienhypertexte"/>
                <w:rFonts w:ascii="Arial" w:hAnsi="Arial"/>
                <w:noProof/>
              </w:rPr>
              <w:t>II</w:t>
            </w:r>
            <w:r w:rsidR="00DB7A2B">
              <w:rPr>
                <w:rFonts w:asciiTheme="minorHAnsi" w:eastAsiaTheme="minorEastAsia" w:hAnsiTheme="minorHAnsi" w:cstheme="minorBidi"/>
                <w:iCs w:val="0"/>
                <w:noProof/>
                <w:color w:val="auto"/>
                <w:sz w:val="22"/>
                <w:szCs w:val="22"/>
                <w:lang w:eastAsia="fr-FR"/>
              </w:rPr>
              <w:tab/>
            </w:r>
            <w:r w:rsidR="00DB7A2B" w:rsidRPr="00425916">
              <w:rPr>
                <w:rStyle w:val="Lienhypertexte"/>
                <w:rFonts w:ascii="Arial" w:hAnsi="Arial"/>
                <w:noProof/>
              </w:rPr>
              <w:t>Structure d’une page HTML</w:t>
            </w:r>
            <w:r w:rsidR="00DB7A2B">
              <w:rPr>
                <w:noProof/>
                <w:webHidden/>
              </w:rPr>
              <w:tab/>
            </w:r>
            <w:r>
              <w:rPr>
                <w:noProof/>
                <w:webHidden/>
              </w:rPr>
              <w:fldChar w:fldCharType="begin"/>
            </w:r>
            <w:r w:rsidR="00DB7A2B">
              <w:rPr>
                <w:noProof/>
                <w:webHidden/>
              </w:rPr>
              <w:instrText xml:space="preserve"> PAGEREF _Toc440288702 \h </w:instrText>
            </w:r>
            <w:r>
              <w:rPr>
                <w:noProof/>
                <w:webHidden/>
              </w:rPr>
            </w:r>
            <w:r>
              <w:rPr>
                <w:noProof/>
                <w:webHidden/>
              </w:rPr>
              <w:fldChar w:fldCharType="separate"/>
            </w:r>
            <w:r w:rsidR="000750FF">
              <w:rPr>
                <w:noProof/>
                <w:webHidden/>
              </w:rPr>
              <w:t>12</w:t>
            </w:r>
            <w:r>
              <w:rPr>
                <w:noProof/>
                <w:webHidden/>
              </w:rPr>
              <w:fldChar w:fldCharType="end"/>
            </w:r>
          </w:hyperlink>
        </w:p>
        <w:p w:rsidR="00DB7A2B" w:rsidRDefault="00752261">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88703" w:history="1">
            <w:r w:rsidR="00DB7A2B" w:rsidRPr="00425916">
              <w:rPr>
                <w:rStyle w:val="Lienhypertexte"/>
                <w:rFonts w:ascii="Arial" w:hAnsi="Arial" w:cs="Arial"/>
                <w:noProof/>
              </w:rPr>
              <w:t>II.1</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HTML : un langage de balises</w:t>
            </w:r>
            <w:r w:rsidR="00DB7A2B">
              <w:rPr>
                <w:noProof/>
                <w:webHidden/>
              </w:rPr>
              <w:tab/>
            </w:r>
            <w:r>
              <w:rPr>
                <w:noProof/>
                <w:webHidden/>
              </w:rPr>
              <w:fldChar w:fldCharType="begin"/>
            </w:r>
            <w:r w:rsidR="00DB7A2B">
              <w:rPr>
                <w:noProof/>
                <w:webHidden/>
              </w:rPr>
              <w:instrText xml:space="preserve"> PAGEREF _Toc440288703 \h </w:instrText>
            </w:r>
            <w:r>
              <w:rPr>
                <w:noProof/>
                <w:webHidden/>
              </w:rPr>
            </w:r>
            <w:r>
              <w:rPr>
                <w:noProof/>
                <w:webHidden/>
              </w:rPr>
              <w:fldChar w:fldCharType="separate"/>
            </w:r>
            <w:r w:rsidR="000750FF">
              <w:rPr>
                <w:noProof/>
                <w:webHidden/>
              </w:rPr>
              <w:t>12</w:t>
            </w:r>
            <w:r>
              <w:rPr>
                <w:noProof/>
                <w:webHidden/>
              </w:rPr>
              <w:fldChar w:fldCharType="end"/>
            </w:r>
          </w:hyperlink>
        </w:p>
        <w:p w:rsidR="00DB7A2B" w:rsidRDefault="00752261">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88704" w:history="1">
            <w:r w:rsidR="00DB7A2B" w:rsidRPr="00425916">
              <w:rPr>
                <w:rStyle w:val="Lienhypertexte"/>
                <w:rFonts w:ascii="Arial" w:hAnsi="Arial" w:cs="Arial"/>
                <w:noProof/>
              </w:rPr>
              <w:t>II.2</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Structure d’un document HTML</w:t>
            </w:r>
            <w:r w:rsidR="00DB7A2B">
              <w:rPr>
                <w:noProof/>
                <w:webHidden/>
              </w:rPr>
              <w:tab/>
            </w:r>
            <w:r>
              <w:rPr>
                <w:noProof/>
                <w:webHidden/>
              </w:rPr>
              <w:fldChar w:fldCharType="begin"/>
            </w:r>
            <w:r w:rsidR="00DB7A2B">
              <w:rPr>
                <w:noProof/>
                <w:webHidden/>
              </w:rPr>
              <w:instrText xml:space="preserve"> PAGEREF _Toc440288704 \h </w:instrText>
            </w:r>
            <w:r>
              <w:rPr>
                <w:noProof/>
                <w:webHidden/>
              </w:rPr>
            </w:r>
            <w:r>
              <w:rPr>
                <w:noProof/>
                <w:webHidden/>
              </w:rPr>
              <w:fldChar w:fldCharType="separate"/>
            </w:r>
            <w:r w:rsidR="000750FF">
              <w:rPr>
                <w:noProof/>
                <w:webHidden/>
              </w:rPr>
              <w:t>12</w:t>
            </w:r>
            <w:r>
              <w:rPr>
                <w:noProof/>
                <w:webHidden/>
              </w:rPr>
              <w:fldChar w:fldCharType="end"/>
            </w:r>
          </w:hyperlink>
        </w:p>
        <w:p w:rsidR="00DB7A2B" w:rsidRDefault="00752261">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88705" w:history="1">
            <w:r w:rsidR="00DB7A2B" w:rsidRPr="00425916">
              <w:rPr>
                <w:rStyle w:val="Lienhypertexte"/>
                <w:rFonts w:ascii="Arial" w:hAnsi="Arial" w:cs="Arial"/>
                <w:noProof/>
              </w:rPr>
              <w:t>II.3</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DOCTYPE</w:t>
            </w:r>
            <w:r w:rsidR="00DB7A2B">
              <w:rPr>
                <w:noProof/>
                <w:webHidden/>
              </w:rPr>
              <w:tab/>
            </w:r>
            <w:r>
              <w:rPr>
                <w:noProof/>
                <w:webHidden/>
              </w:rPr>
              <w:fldChar w:fldCharType="begin"/>
            </w:r>
            <w:r w:rsidR="00DB7A2B">
              <w:rPr>
                <w:noProof/>
                <w:webHidden/>
              </w:rPr>
              <w:instrText xml:space="preserve"> PAGEREF _Toc440288705 \h </w:instrText>
            </w:r>
            <w:r>
              <w:rPr>
                <w:noProof/>
                <w:webHidden/>
              </w:rPr>
            </w:r>
            <w:r>
              <w:rPr>
                <w:noProof/>
                <w:webHidden/>
              </w:rPr>
              <w:fldChar w:fldCharType="separate"/>
            </w:r>
            <w:r w:rsidR="000750FF">
              <w:rPr>
                <w:noProof/>
                <w:webHidden/>
              </w:rPr>
              <w:t>13</w:t>
            </w:r>
            <w:r>
              <w:rPr>
                <w:noProof/>
                <w:webHidden/>
              </w:rPr>
              <w:fldChar w:fldCharType="end"/>
            </w:r>
          </w:hyperlink>
        </w:p>
        <w:p w:rsidR="00DB7A2B" w:rsidRDefault="00752261">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88706" w:history="1">
            <w:r w:rsidR="00DB7A2B" w:rsidRPr="00425916">
              <w:rPr>
                <w:rStyle w:val="Lienhypertexte"/>
                <w:rFonts w:ascii="Arial" w:hAnsi="Arial" w:cs="Arial"/>
                <w:noProof/>
              </w:rPr>
              <w:t>II.4</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Structure de page en HTML5</w:t>
            </w:r>
            <w:r w:rsidR="00DB7A2B">
              <w:rPr>
                <w:noProof/>
                <w:webHidden/>
              </w:rPr>
              <w:tab/>
            </w:r>
            <w:r>
              <w:rPr>
                <w:noProof/>
                <w:webHidden/>
              </w:rPr>
              <w:fldChar w:fldCharType="begin"/>
            </w:r>
            <w:r w:rsidR="00DB7A2B">
              <w:rPr>
                <w:noProof/>
                <w:webHidden/>
              </w:rPr>
              <w:instrText xml:space="preserve"> PAGEREF _Toc440288706 \h </w:instrText>
            </w:r>
            <w:r>
              <w:rPr>
                <w:noProof/>
                <w:webHidden/>
              </w:rPr>
            </w:r>
            <w:r>
              <w:rPr>
                <w:noProof/>
                <w:webHidden/>
              </w:rPr>
              <w:fldChar w:fldCharType="separate"/>
            </w:r>
            <w:r w:rsidR="000750FF">
              <w:rPr>
                <w:noProof/>
                <w:webHidden/>
              </w:rPr>
              <w:t>14</w:t>
            </w:r>
            <w:r>
              <w:rPr>
                <w:noProof/>
                <w:webHidden/>
              </w:rPr>
              <w:fldChar w:fldCharType="end"/>
            </w:r>
          </w:hyperlink>
        </w:p>
        <w:p w:rsidR="00DB7A2B" w:rsidRDefault="00752261">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88707" w:history="1">
            <w:r w:rsidR="00DB7A2B" w:rsidRPr="00425916">
              <w:rPr>
                <w:rStyle w:val="Lienhypertexte"/>
                <w:rFonts w:ascii="Arial" w:hAnsi="Arial" w:cs="Arial"/>
                <w:noProof/>
              </w:rPr>
              <w:t>II.5</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Structure et en-tête du document (&lt;head&gt;)</w:t>
            </w:r>
            <w:r w:rsidR="00DB7A2B">
              <w:rPr>
                <w:noProof/>
                <w:webHidden/>
              </w:rPr>
              <w:tab/>
            </w:r>
            <w:r>
              <w:rPr>
                <w:noProof/>
                <w:webHidden/>
              </w:rPr>
              <w:fldChar w:fldCharType="begin"/>
            </w:r>
            <w:r w:rsidR="00DB7A2B">
              <w:rPr>
                <w:noProof/>
                <w:webHidden/>
              </w:rPr>
              <w:instrText xml:space="preserve"> PAGEREF _Toc440288707 \h </w:instrText>
            </w:r>
            <w:r>
              <w:rPr>
                <w:noProof/>
                <w:webHidden/>
              </w:rPr>
            </w:r>
            <w:r>
              <w:rPr>
                <w:noProof/>
                <w:webHidden/>
              </w:rPr>
              <w:fldChar w:fldCharType="separate"/>
            </w:r>
            <w:r w:rsidR="000750FF">
              <w:rPr>
                <w:noProof/>
                <w:webHidden/>
              </w:rPr>
              <w:t>14</w:t>
            </w:r>
            <w:r>
              <w:rPr>
                <w:noProof/>
                <w:webHidden/>
              </w:rPr>
              <w:fldChar w:fldCharType="end"/>
            </w:r>
          </w:hyperlink>
        </w:p>
        <w:p w:rsidR="00DB7A2B" w:rsidRDefault="00752261">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88708" w:history="1">
            <w:r w:rsidR="00DB7A2B" w:rsidRPr="00425916">
              <w:rPr>
                <w:rStyle w:val="Lienhypertexte"/>
                <w:rFonts w:ascii="Arial" w:hAnsi="Arial" w:cs="Arial"/>
                <w:noProof/>
              </w:rPr>
              <w:t>II.6</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Le corps du document (&lt;body&gt;)</w:t>
            </w:r>
            <w:r w:rsidR="00DB7A2B">
              <w:rPr>
                <w:noProof/>
                <w:webHidden/>
              </w:rPr>
              <w:tab/>
            </w:r>
            <w:r>
              <w:rPr>
                <w:noProof/>
                <w:webHidden/>
              </w:rPr>
              <w:fldChar w:fldCharType="begin"/>
            </w:r>
            <w:r w:rsidR="00DB7A2B">
              <w:rPr>
                <w:noProof/>
                <w:webHidden/>
              </w:rPr>
              <w:instrText xml:space="preserve"> PAGEREF _Toc440288708 \h </w:instrText>
            </w:r>
            <w:r>
              <w:rPr>
                <w:noProof/>
                <w:webHidden/>
              </w:rPr>
            </w:r>
            <w:r>
              <w:rPr>
                <w:noProof/>
                <w:webHidden/>
              </w:rPr>
              <w:fldChar w:fldCharType="separate"/>
            </w:r>
            <w:r w:rsidR="000750FF">
              <w:rPr>
                <w:noProof/>
                <w:webHidden/>
              </w:rPr>
              <w:t>14</w:t>
            </w:r>
            <w:r>
              <w:rPr>
                <w:noProof/>
                <w:webHidden/>
              </w:rPr>
              <w:fldChar w:fldCharType="end"/>
            </w:r>
          </w:hyperlink>
        </w:p>
        <w:p w:rsidR="00DB7A2B" w:rsidRDefault="00752261">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88709" w:history="1">
            <w:r w:rsidR="00DB7A2B" w:rsidRPr="00425916">
              <w:rPr>
                <w:rStyle w:val="Lienhypertexte"/>
                <w:rFonts w:ascii="Arial" w:hAnsi="Arial" w:cs="Arial"/>
                <w:noProof/>
              </w:rPr>
              <w:t>II.7</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Le corps du document en HTML5</w:t>
            </w:r>
            <w:r w:rsidR="00DB7A2B">
              <w:rPr>
                <w:noProof/>
                <w:webHidden/>
              </w:rPr>
              <w:tab/>
            </w:r>
            <w:r>
              <w:rPr>
                <w:noProof/>
                <w:webHidden/>
              </w:rPr>
              <w:fldChar w:fldCharType="begin"/>
            </w:r>
            <w:r w:rsidR="00DB7A2B">
              <w:rPr>
                <w:noProof/>
                <w:webHidden/>
              </w:rPr>
              <w:instrText xml:space="preserve"> PAGEREF _Toc440288709 \h </w:instrText>
            </w:r>
            <w:r>
              <w:rPr>
                <w:noProof/>
                <w:webHidden/>
              </w:rPr>
            </w:r>
            <w:r>
              <w:rPr>
                <w:noProof/>
                <w:webHidden/>
              </w:rPr>
              <w:fldChar w:fldCharType="separate"/>
            </w:r>
            <w:r w:rsidR="000750FF">
              <w:rPr>
                <w:noProof/>
                <w:webHidden/>
              </w:rPr>
              <w:t>15</w:t>
            </w:r>
            <w:r>
              <w:rPr>
                <w:noProof/>
                <w:webHidden/>
              </w:rPr>
              <w:fldChar w:fldCharType="end"/>
            </w:r>
          </w:hyperlink>
        </w:p>
        <w:p w:rsidR="00DB7A2B" w:rsidRDefault="00752261">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88710" w:history="1">
            <w:r w:rsidR="00DB7A2B" w:rsidRPr="00425916">
              <w:rPr>
                <w:rStyle w:val="Lienhypertexte"/>
                <w:rFonts w:ascii="Arial" w:hAnsi="Arial" w:cs="Arial"/>
                <w:noProof/>
              </w:rPr>
              <w:t>II.8</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 xml:space="preserve">Les </w:t>
            </w:r>
            <w:r w:rsidR="00DB7A2B" w:rsidRPr="00425916">
              <w:rPr>
                <w:rStyle w:val="Lienhypertexte"/>
                <w:noProof/>
              </w:rPr>
              <w:t xml:space="preserve"> éléments en ligne</w:t>
            </w:r>
            <w:r w:rsidR="00DB7A2B">
              <w:rPr>
                <w:noProof/>
                <w:webHidden/>
              </w:rPr>
              <w:tab/>
            </w:r>
            <w:r>
              <w:rPr>
                <w:noProof/>
                <w:webHidden/>
              </w:rPr>
              <w:fldChar w:fldCharType="begin"/>
            </w:r>
            <w:r w:rsidR="00DB7A2B">
              <w:rPr>
                <w:noProof/>
                <w:webHidden/>
              </w:rPr>
              <w:instrText xml:space="preserve"> PAGEREF _Toc440288710 \h </w:instrText>
            </w:r>
            <w:r>
              <w:rPr>
                <w:noProof/>
                <w:webHidden/>
              </w:rPr>
            </w:r>
            <w:r>
              <w:rPr>
                <w:noProof/>
                <w:webHidden/>
              </w:rPr>
              <w:fldChar w:fldCharType="separate"/>
            </w:r>
            <w:r w:rsidR="000750FF">
              <w:rPr>
                <w:noProof/>
                <w:webHidden/>
              </w:rPr>
              <w:t>15</w:t>
            </w:r>
            <w:r>
              <w:rPr>
                <w:noProof/>
                <w:webHidden/>
              </w:rPr>
              <w:fldChar w:fldCharType="end"/>
            </w:r>
          </w:hyperlink>
        </w:p>
        <w:p w:rsidR="00DB7A2B" w:rsidRDefault="00752261">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88711" w:history="1">
            <w:r w:rsidR="00DB7A2B" w:rsidRPr="00425916">
              <w:rPr>
                <w:rStyle w:val="Lienhypertexte"/>
                <w:rFonts w:ascii="Arial" w:hAnsi="Arial" w:cs="Arial"/>
                <w:noProof/>
              </w:rPr>
              <w:t>II.9</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Les</w:t>
            </w:r>
            <w:r w:rsidR="00DB7A2B" w:rsidRPr="00425916">
              <w:rPr>
                <w:rStyle w:val="Lienhypertexte"/>
                <w:noProof/>
              </w:rPr>
              <w:t xml:space="preserve"> éléments de type bloc</w:t>
            </w:r>
            <w:r w:rsidR="00DB7A2B">
              <w:rPr>
                <w:noProof/>
                <w:webHidden/>
              </w:rPr>
              <w:tab/>
            </w:r>
            <w:r>
              <w:rPr>
                <w:noProof/>
                <w:webHidden/>
              </w:rPr>
              <w:fldChar w:fldCharType="begin"/>
            </w:r>
            <w:r w:rsidR="00DB7A2B">
              <w:rPr>
                <w:noProof/>
                <w:webHidden/>
              </w:rPr>
              <w:instrText xml:space="preserve"> PAGEREF _Toc440288711 \h </w:instrText>
            </w:r>
            <w:r>
              <w:rPr>
                <w:noProof/>
                <w:webHidden/>
              </w:rPr>
            </w:r>
            <w:r>
              <w:rPr>
                <w:noProof/>
                <w:webHidden/>
              </w:rPr>
              <w:fldChar w:fldCharType="separate"/>
            </w:r>
            <w:r w:rsidR="000750FF">
              <w:rPr>
                <w:noProof/>
                <w:webHidden/>
              </w:rPr>
              <w:t>16</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12" w:history="1">
            <w:r w:rsidR="00DB7A2B" w:rsidRPr="00425916">
              <w:rPr>
                <w:rStyle w:val="Lienhypertexte"/>
                <w:rFonts w:ascii="Arial" w:hAnsi="Arial" w:cs="Arial"/>
                <w:noProof/>
              </w:rPr>
              <w:t>II.10</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Commenter le code HTML</w:t>
            </w:r>
            <w:r w:rsidR="00DB7A2B">
              <w:rPr>
                <w:noProof/>
                <w:webHidden/>
              </w:rPr>
              <w:tab/>
            </w:r>
            <w:r>
              <w:rPr>
                <w:noProof/>
                <w:webHidden/>
              </w:rPr>
              <w:fldChar w:fldCharType="begin"/>
            </w:r>
            <w:r w:rsidR="00DB7A2B">
              <w:rPr>
                <w:noProof/>
                <w:webHidden/>
              </w:rPr>
              <w:instrText xml:space="preserve"> PAGEREF _Toc440288712 \h </w:instrText>
            </w:r>
            <w:r>
              <w:rPr>
                <w:noProof/>
                <w:webHidden/>
              </w:rPr>
            </w:r>
            <w:r>
              <w:rPr>
                <w:noProof/>
                <w:webHidden/>
              </w:rPr>
              <w:fldChar w:fldCharType="separate"/>
            </w:r>
            <w:r w:rsidR="000750FF">
              <w:rPr>
                <w:noProof/>
                <w:webHidden/>
              </w:rPr>
              <w:t>16</w:t>
            </w:r>
            <w:r>
              <w:rPr>
                <w:noProof/>
                <w:webHidden/>
              </w:rPr>
              <w:fldChar w:fldCharType="end"/>
            </w:r>
          </w:hyperlink>
        </w:p>
        <w:p w:rsidR="00DB7A2B" w:rsidRDefault="00752261">
          <w:pPr>
            <w:pStyle w:val="TM2"/>
            <w:tabs>
              <w:tab w:val="left" w:pos="1000"/>
              <w:tab w:val="right" w:leader="dot" w:pos="9203"/>
            </w:tabs>
            <w:rPr>
              <w:rStyle w:val="Lienhypertexte"/>
              <w:noProof/>
            </w:rPr>
          </w:pPr>
          <w:hyperlink w:anchor="_Toc440288713" w:history="1">
            <w:r w:rsidR="00DB7A2B" w:rsidRPr="00425916">
              <w:rPr>
                <w:rStyle w:val="Lienhypertexte"/>
                <w:rFonts w:ascii="Arial" w:hAnsi="Arial" w:cs="Arial"/>
                <w:noProof/>
              </w:rPr>
              <w:t>II.11</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Les couleurs de A à Z</w:t>
            </w:r>
            <w:r w:rsidR="00DB7A2B">
              <w:rPr>
                <w:noProof/>
                <w:webHidden/>
              </w:rPr>
              <w:tab/>
            </w:r>
            <w:r>
              <w:rPr>
                <w:noProof/>
                <w:webHidden/>
              </w:rPr>
              <w:fldChar w:fldCharType="begin"/>
            </w:r>
            <w:r w:rsidR="00DB7A2B">
              <w:rPr>
                <w:noProof/>
                <w:webHidden/>
              </w:rPr>
              <w:instrText xml:space="preserve"> PAGEREF _Toc440288713 \h </w:instrText>
            </w:r>
            <w:r>
              <w:rPr>
                <w:noProof/>
                <w:webHidden/>
              </w:rPr>
            </w:r>
            <w:r>
              <w:rPr>
                <w:noProof/>
                <w:webHidden/>
              </w:rPr>
              <w:fldChar w:fldCharType="separate"/>
            </w:r>
            <w:r w:rsidR="000750FF">
              <w:rPr>
                <w:noProof/>
                <w:webHidden/>
              </w:rPr>
              <w:t>16</w:t>
            </w:r>
            <w:r>
              <w:rPr>
                <w:noProof/>
                <w:webHidden/>
              </w:rPr>
              <w:fldChar w:fldCharType="end"/>
            </w:r>
          </w:hyperlink>
        </w:p>
        <w:p w:rsidR="00DB7A2B" w:rsidRPr="00DB7A2B" w:rsidRDefault="00DB7A2B" w:rsidP="00DB7A2B">
          <w:pPr>
            <w:rPr>
              <w:rFonts w:eastAsiaTheme="minorEastAsia"/>
            </w:rPr>
          </w:pPr>
        </w:p>
        <w:p w:rsidR="00DB7A2B" w:rsidRDefault="00752261">
          <w:pPr>
            <w:pStyle w:val="TM1"/>
            <w:tabs>
              <w:tab w:val="left" w:pos="600"/>
            </w:tabs>
            <w:rPr>
              <w:rFonts w:asciiTheme="minorHAnsi" w:eastAsiaTheme="minorEastAsia" w:hAnsiTheme="minorHAnsi" w:cstheme="minorBidi"/>
              <w:iCs w:val="0"/>
              <w:noProof/>
              <w:color w:val="auto"/>
              <w:sz w:val="22"/>
              <w:szCs w:val="22"/>
              <w:lang w:eastAsia="fr-FR"/>
            </w:rPr>
          </w:pPr>
          <w:hyperlink w:anchor="_Toc440288714" w:history="1">
            <w:r w:rsidR="00DB7A2B" w:rsidRPr="00425916">
              <w:rPr>
                <w:rStyle w:val="Lienhypertexte"/>
                <w:rFonts w:ascii="Arial" w:hAnsi="Arial"/>
                <w:noProof/>
              </w:rPr>
              <w:t>III</w:t>
            </w:r>
            <w:r w:rsidR="00DB7A2B">
              <w:rPr>
                <w:rFonts w:asciiTheme="minorHAnsi" w:eastAsiaTheme="minorEastAsia" w:hAnsiTheme="minorHAnsi" w:cstheme="minorBidi"/>
                <w:iCs w:val="0"/>
                <w:noProof/>
                <w:color w:val="auto"/>
                <w:sz w:val="22"/>
                <w:szCs w:val="22"/>
                <w:lang w:eastAsia="fr-FR"/>
              </w:rPr>
              <w:tab/>
            </w:r>
            <w:r w:rsidR="00DB7A2B" w:rsidRPr="00425916">
              <w:rPr>
                <w:rStyle w:val="Lienhypertexte"/>
                <w:rFonts w:ascii="Arial" w:hAnsi="Arial"/>
                <w:noProof/>
              </w:rPr>
              <w:t>Mise en forme des textes et paragraphes</w:t>
            </w:r>
            <w:r w:rsidR="00DB7A2B">
              <w:rPr>
                <w:noProof/>
                <w:webHidden/>
              </w:rPr>
              <w:tab/>
            </w:r>
            <w:r>
              <w:rPr>
                <w:noProof/>
                <w:webHidden/>
              </w:rPr>
              <w:fldChar w:fldCharType="begin"/>
            </w:r>
            <w:r w:rsidR="00DB7A2B">
              <w:rPr>
                <w:noProof/>
                <w:webHidden/>
              </w:rPr>
              <w:instrText xml:space="preserve"> PAGEREF _Toc440288714 \h </w:instrText>
            </w:r>
            <w:r>
              <w:rPr>
                <w:noProof/>
                <w:webHidden/>
              </w:rPr>
            </w:r>
            <w:r>
              <w:rPr>
                <w:noProof/>
                <w:webHidden/>
              </w:rPr>
              <w:fldChar w:fldCharType="separate"/>
            </w:r>
            <w:r w:rsidR="000750FF">
              <w:rPr>
                <w:noProof/>
                <w:webHidden/>
              </w:rPr>
              <w:t>18</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15" w:history="1">
            <w:r w:rsidR="00DB7A2B" w:rsidRPr="00425916">
              <w:rPr>
                <w:rStyle w:val="Lienhypertexte"/>
                <w:rFonts w:ascii="Arial" w:hAnsi="Arial" w:cs="Arial"/>
                <w:noProof/>
              </w:rPr>
              <w:t>III.1</w:t>
            </w:r>
            <w:r w:rsidR="00DB7A2B">
              <w:rPr>
                <w:rFonts w:asciiTheme="minorHAnsi" w:eastAsiaTheme="minorEastAsia" w:hAnsiTheme="minorHAnsi" w:cstheme="minorBidi"/>
                <w:noProof/>
                <w:sz w:val="22"/>
                <w:szCs w:val="22"/>
                <w:lang w:eastAsia="fr-FR"/>
              </w:rPr>
              <w:tab/>
            </w:r>
            <w:r w:rsidR="00DB7A2B" w:rsidRPr="00425916">
              <w:rPr>
                <w:rStyle w:val="Lienhypertexte"/>
                <w:noProof/>
              </w:rPr>
              <w:t>Les balises &lt;div&gt; et &lt;span&gt;</w:t>
            </w:r>
            <w:r w:rsidR="00DB7A2B">
              <w:rPr>
                <w:noProof/>
                <w:webHidden/>
              </w:rPr>
              <w:tab/>
            </w:r>
            <w:r>
              <w:rPr>
                <w:noProof/>
                <w:webHidden/>
              </w:rPr>
              <w:fldChar w:fldCharType="begin"/>
            </w:r>
            <w:r w:rsidR="00DB7A2B">
              <w:rPr>
                <w:noProof/>
                <w:webHidden/>
              </w:rPr>
              <w:instrText xml:space="preserve"> PAGEREF _Toc440288715 \h </w:instrText>
            </w:r>
            <w:r>
              <w:rPr>
                <w:noProof/>
                <w:webHidden/>
              </w:rPr>
            </w:r>
            <w:r>
              <w:rPr>
                <w:noProof/>
                <w:webHidden/>
              </w:rPr>
              <w:fldChar w:fldCharType="separate"/>
            </w:r>
            <w:r w:rsidR="000750FF">
              <w:rPr>
                <w:noProof/>
                <w:webHidden/>
              </w:rPr>
              <w:t>18</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16" w:history="1">
            <w:r w:rsidR="00DB7A2B" w:rsidRPr="00425916">
              <w:rPr>
                <w:rStyle w:val="Lienhypertexte"/>
                <w:rFonts w:ascii="Arial" w:hAnsi="Arial" w:cs="Arial"/>
                <w:noProof/>
              </w:rPr>
              <w:t>III.2</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Les paragraphes</w:t>
            </w:r>
            <w:r w:rsidR="00DB7A2B">
              <w:rPr>
                <w:noProof/>
                <w:webHidden/>
              </w:rPr>
              <w:tab/>
            </w:r>
            <w:r>
              <w:rPr>
                <w:noProof/>
                <w:webHidden/>
              </w:rPr>
              <w:fldChar w:fldCharType="begin"/>
            </w:r>
            <w:r w:rsidR="00DB7A2B">
              <w:rPr>
                <w:noProof/>
                <w:webHidden/>
              </w:rPr>
              <w:instrText xml:space="preserve"> PAGEREF _Toc440288716 \h </w:instrText>
            </w:r>
            <w:r>
              <w:rPr>
                <w:noProof/>
                <w:webHidden/>
              </w:rPr>
            </w:r>
            <w:r>
              <w:rPr>
                <w:noProof/>
                <w:webHidden/>
              </w:rPr>
              <w:fldChar w:fldCharType="separate"/>
            </w:r>
            <w:r w:rsidR="000750FF">
              <w:rPr>
                <w:noProof/>
                <w:webHidden/>
              </w:rPr>
              <w:t>18</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17" w:history="1">
            <w:r w:rsidR="00DB7A2B" w:rsidRPr="00425916">
              <w:rPr>
                <w:rStyle w:val="Lienhypertexte"/>
                <w:rFonts w:ascii="Arial" w:hAnsi="Arial" w:cs="Arial"/>
                <w:noProof/>
              </w:rPr>
              <w:t>III.3</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Les titres</w:t>
            </w:r>
            <w:r w:rsidR="00DB7A2B">
              <w:rPr>
                <w:noProof/>
                <w:webHidden/>
              </w:rPr>
              <w:tab/>
            </w:r>
            <w:r>
              <w:rPr>
                <w:noProof/>
                <w:webHidden/>
              </w:rPr>
              <w:fldChar w:fldCharType="begin"/>
            </w:r>
            <w:r w:rsidR="00DB7A2B">
              <w:rPr>
                <w:noProof/>
                <w:webHidden/>
              </w:rPr>
              <w:instrText xml:space="preserve"> PAGEREF _Toc440288717 \h </w:instrText>
            </w:r>
            <w:r>
              <w:rPr>
                <w:noProof/>
                <w:webHidden/>
              </w:rPr>
            </w:r>
            <w:r>
              <w:rPr>
                <w:noProof/>
                <w:webHidden/>
              </w:rPr>
              <w:fldChar w:fldCharType="separate"/>
            </w:r>
            <w:r w:rsidR="000750FF">
              <w:rPr>
                <w:noProof/>
                <w:webHidden/>
              </w:rPr>
              <w:t>19</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18" w:history="1">
            <w:r w:rsidR="00DB7A2B" w:rsidRPr="00425916">
              <w:rPr>
                <w:rStyle w:val="Lienhypertexte"/>
                <w:rFonts w:ascii="Arial" w:hAnsi="Arial" w:cs="Arial"/>
                <w:noProof/>
              </w:rPr>
              <w:t>III.4</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Les lignes horizontales</w:t>
            </w:r>
            <w:r w:rsidR="00DB7A2B">
              <w:rPr>
                <w:noProof/>
                <w:webHidden/>
              </w:rPr>
              <w:tab/>
            </w:r>
            <w:r>
              <w:rPr>
                <w:noProof/>
                <w:webHidden/>
              </w:rPr>
              <w:fldChar w:fldCharType="begin"/>
            </w:r>
            <w:r w:rsidR="00DB7A2B">
              <w:rPr>
                <w:noProof/>
                <w:webHidden/>
              </w:rPr>
              <w:instrText xml:space="preserve"> PAGEREF _Toc440288718 \h </w:instrText>
            </w:r>
            <w:r>
              <w:rPr>
                <w:noProof/>
                <w:webHidden/>
              </w:rPr>
            </w:r>
            <w:r>
              <w:rPr>
                <w:noProof/>
                <w:webHidden/>
              </w:rPr>
              <w:fldChar w:fldCharType="separate"/>
            </w:r>
            <w:r w:rsidR="000750FF">
              <w:rPr>
                <w:noProof/>
                <w:webHidden/>
              </w:rPr>
              <w:t>20</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19" w:history="1">
            <w:r w:rsidR="00DB7A2B" w:rsidRPr="00425916">
              <w:rPr>
                <w:rStyle w:val="Lienhypertexte"/>
                <w:rFonts w:ascii="Arial" w:hAnsi="Arial" w:cs="Arial"/>
                <w:noProof/>
              </w:rPr>
              <w:t>III.5</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Mise en forme des caractères</w:t>
            </w:r>
            <w:r w:rsidR="00DB7A2B">
              <w:rPr>
                <w:noProof/>
                <w:webHidden/>
              </w:rPr>
              <w:tab/>
            </w:r>
            <w:r>
              <w:rPr>
                <w:noProof/>
                <w:webHidden/>
              </w:rPr>
              <w:fldChar w:fldCharType="begin"/>
            </w:r>
            <w:r w:rsidR="00DB7A2B">
              <w:rPr>
                <w:noProof/>
                <w:webHidden/>
              </w:rPr>
              <w:instrText xml:space="preserve"> PAGEREF _Toc440288719 \h </w:instrText>
            </w:r>
            <w:r>
              <w:rPr>
                <w:noProof/>
                <w:webHidden/>
              </w:rPr>
            </w:r>
            <w:r>
              <w:rPr>
                <w:noProof/>
                <w:webHidden/>
              </w:rPr>
              <w:fldChar w:fldCharType="separate"/>
            </w:r>
            <w:r w:rsidR="000750FF">
              <w:rPr>
                <w:noProof/>
                <w:webHidden/>
              </w:rPr>
              <w:t>20</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20" w:history="1">
            <w:r w:rsidR="00DB7A2B" w:rsidRPr="00425916">
              <w:rPr>
                <w:rStyle w:val="Lienhypertexte"/>
                <w:rFonts w:ascii="Arial" w:hAnsi="Arial" w:cs="Arial"/>
                <w:noProof/>
              </w:rPr>
              <w:t>III.6</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Les polices de caractères HTML4/XHTML</w:t>
            </w:r>
            <w:r w:rsidR="00DB7A2B">
              <w:rPr>
                <w:noProof/>
                <w:webHidden/>
              </w:rPr>
              <w:tab/>
            </w:r>
            <w:r>
              <w:rPr>
                <w:noProof/>
                <w:webHidden/>
              </w:rPr>
              <w:fldChar w:fldCharType="begin"/>
            </w:r>
            <w:r w:rsidR="00DB7A2B">
              <w:rPr>
                <w:noProof/>
                <w:webHidden/>
              </w:rPr>
              <w:instrText xml:space="preserve"> PAGEREF _Toc440288720 \h </w:instrText>
            </w:r>
            <w:r>
              <w:rPr>
                <w:noProof/>
                <w:webHidden/>
              </w:rPr>
            </w:r>
            <w:r>
              <w:rPr>
                <w:noProof/>
                <w:webHidden/>
              </w:rPr>
              <w:fldChar w:fldCharType="separate"/>
            </w:r>
            <w:r w:rsidR="000750FF">
              <w:rPr>
                <w:noProof/>
                <w:webHidden/>
              </w:rPr>
              <w:t>22</w:t>
            </w:r>
            <w:r>
              <w:rPr>
                <w:noProof/>
                <w:webHidden/>
              </w:rPr>
              <w:fldChar w:fldCharType="end"/>
            </w:r>
          </w:hyperlink>
        </w:p>
        <w:p w:rsidR="00DB7A2B" w:rsidRDefault="00752261">
          <w:pPr>
            <w:pStyle w:val="TM2"/>
            <w:tabs>
              <w:tab w:val="left" w:pos="1000"/>
              <w:tab w:val="right" w:leader="dot" w:pos="9203"/>
            </w:tabs>
            <w:rPr>
              <w:rStyle w:val="Lienhypertexte"/>
              <w:noProof/>
            </w:rPr>
          </w:pPr>
          <w:hyperlink w:anchor="_Toc440288721" w:history="1">
            <w:r w:rsidR="00DB7A2B" w:rsidRPr="00425916">
              <w:rPr>
                <w:rStyle w:val="Lienhypertexte"/>
                <w:rFonts w:ascii="Arial" w:hAnsi="Arial" w:cs="Arial"/>
                <w:noProof/>
              </w:rPr>
              <w:t>III.7</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Caractères spéciaux</w:t>
            </w:r>
            <w:r w:rsidR="00DB7A2B">
              <w:rPr>
                <w:noProof/>
                <w:webHidden/>
              </w:rPr>
              <w:tab/>
            </w:r>
            <w:r>
              <w:rPr>
                <w:noProof/>
                <w:webHidden/>
              </w:rPr>
              <w:fldChar w:fldCharType="begin"/>
            </w:r>
            <w:r w:rsidR="00DB7A2B">
              <w:rPr>
                <w:noProof/>
                <w:webHidden/>
              </w:rPr>
              <w:instrText xml:space="preserve"> PAGEREF _Toc440288721 \h </w:instrText>
            </w:r>
            <w:r>
              <w:rPr>
                <w:noProof/>
                <w:webHidden/>
              </w:rPr>
            </w:r>
            <w:r>
              <w:rPr>
                <w:noProof/>
                <w:webHidden/>
              </w:rPr>
              <w:fldChar w:fldCharType="separate"/>
            </w:r>
            <w:r w:rsidR="000750FF">
              <w:rPr>
                <w:noProof/>
                <w:webHidden/>
              </w:rPr>
              <w:t>23</w:t>
            </w:r>
            <w:r>
              <w:rPr>
                <w:noProof/>
                <w:webHidden/>
              </w:rPr>
              <w:fldChar w:fldCharType="end"/>
            </w:r>
          </w:hyperlink>
        </w:p>
        <w:p w:rsidR="00DB7A2B" w:rsidRPr="00DB7A2B" w:rsidRDefault="00DB7A2B" w:rsidP="00DB7A2B">
          <w:pPr>
            <w:rPr>
              <w:rFonts w:eastAsiaTheme="minorEastAsia"/>
            </w:rPr>
          </w:pPr>
        </w:p>
        <w:p w:rsidR="00DB7A2B" w:rsidRDefault="00752261">
          <w:pPr>
            <w:pStyle w:val="TM1"/>
            <w:tabs>
              <w:tab w:val="left" w:pos="600"/>
            </w:tabs>
            <w:rPr>
              <w:rFonts w:asciiTheme="minorHAnsi" w:eastAsiaTheme="minorEastAsia" w:hAnsiTheme="minorHAnsi" w:cstheme="minorBidi"/>
              <w:iCs w:val="0"/>
              <w:noProof/>
              <w:color w:val="auto"/>
              <w:sz w:val="22"/>
              <w:szCs w:val="22"/>
              <w:lang w:eastAsia="fr-FR"/>
            </w:rPr>
          </w:pPr>
          <w:hyperlink w:anchor="_Toc440288722" w:history="1">
            <w:r w:rsidR="00DB7A2B" w:rsidRPr="00425916">
              <w:rPr>
                <w:rStyle w:val="Lienhypertexte"/>
                <w:rFonts w:ascii="Arial" w:hAnsi="Arial"/>
                <w:noProof/>
              </w:rPr>
              <w:t>IV</w:t>
            </w:r>
            <w:r w:rsidR="00DB7A2B">
              <w:rPr>
                <w:rFonts w:asciiTheme="minorHAnsi" w:eastAsiaTheme="minorEastAsia" w:hAnsiTheme="minorHAnsi" w:cstheme="minorBidi"/>
                <w:iCs w:val="0"/>
                <w:noProof/>
                <w:color w:val="auto"/>
                <w:sz w:val="22"/>
                <w:szCs w:val="22"/>
                <w:lang w:eastAsia="fr-FR"/>
              </w:rPr>
              <w:tab/>
            </w:r>
            <w:r w:rsidR="00DB7A2B" w:rsidRPr="00425916">
              <w:rPr>
                <w:rStyle w:val="Lienhypertexte"/>
                <w:rFonts w:ascii="Arial" w:hAnsi="Arial"/>
                <w:noProof/>
              </w:rPr>
              <w:t>Les listes</w:t>
            </w:r>
            <w:r w:rsidR="00DB7A2B">
              <w:rPr>
                <w:noProof/>
                <w:webHidden/>
              </w:rPr>
              <w:tab/>
            </w:r>
            <w:r>
              <w:rPr>
                <w:noProof/>
                <w:webHidden/>
              </w:rPr>
              <w:fldChar w:fldCharType="begin"/>
            </w:r>
            <w:r w:rsidR="00DB7A2B">
              <w:rPr>
                <w:noProof/>
                <w:webHidden/>
              </w:rPr>
              <w:instrText xml:space="preserve"> PAGEREF _Toc440288722 \h </w:instrText>
            </w:r>
            <w:r>
              <w:rPr>
                <w:noProof/>
                <w:webHidden/>
              </w:rPr>
            </w:r>
            <w:r>
              <w:rPr>
                <w:noProof/>
                <w:webHidden/>
              </w:rPr>
              <w:fldChar w:fldCharType="separate"/>
            </w:r>
            <w:r w:rsidR="000750FF">
              <w:rPr>
                <w:noProof/>
                <w:webHidden/>
              </w:rPr>
              <w:t>26</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23" w:history="1">
            <w:r w:rsidR="00DB7A2B" w:rsidRPr="00425916">
              <w:rPr>
                <w:rStyle w:val="Lienhypertexte"/>
                <w:rFonts w:ascii="Arial" w:hAnsi="Arial" w:cs="Arial"/>
                <w:noProof/>
              </w:rPr>
              <w:t>IV.1</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Liste ordonnée (listes à numéros)</w:t>
            </w:r>
            <w:r w:rsidR="00DB7A2B">
              <w:rPr>
                <w:noProof/>
                <w:webHidden/>
              </w:rPr>
              <w:tab/>
            </w:r>
            <w:r>
              <w:rPr>
                <w:noProof/>
                <w:webHidden/>
              </w:rPr>
              <w:fldChar w:fldCharType="begin"/>
            </w:r>
            <w:r w:rsidR="00DB7A2B">
              <w:rPr>
                <w:noProof/>
                <w:webHidden/>
              </w:rPr>
              <w:instrText xml:space="preserve"> PAGEREF _Toc440288723 \h </w:instrText>
            </w:r>
            <w:r>
              <w:rPr>
                <w:noProof/>
                <w:webHidden/>
              </w:rPr>
            </w:r>
            <w:r>
              <w:rPr>
                <w:noProof/>
                <w:webHidden/>
              </w:rPr>
              <w:fldChar w:fldCharType="separate"/>
            </w:r>
            <w:r w:rsidR="000750FF">
              <w:rPr>
                <w:noProof/>
                <w:webHidden/>
              </w:rPr>
              <w:t>26</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24" w:history="1">
            <w:r w:rsidR="00DB7A2B" w:rsidRPr="00425916">
              <w:rPr>
                <w:rStyle w:val="Lienhypertexte"/>
                <w:rFonts w:ascii="Arial" w:hAnsi="Arial" w:cs="Arial"/>
                <w:noProof/>
              </w:rPr>
              <w:t>IV.2</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Liste non ordonnée (listes à puces)</w:t>
            </w:r>
            <w:r w:rsidR="00DB7A2B">
              <w:rPr>
                <w:noProof/>
                <w:webHidden/>
              </w:rPr>
              <w:tab/>
            </w:r>
            <w:r>
              <w:rPr>
                <w:noProof/>
                <w:webHidden/>
              </w:rPr>
              <w:fldChar w:fldCharType="begin"/>
            </w:r>
            <w:r w:rsidR="00DB7A2B">
              <w:rPr>
                <w:noProof/>
                <w:webHidden/>
              </w:rPr>
              <w:instrText xml:space="preserve"> PAGEREF _Toc440288724 \h </w:instrText>
            </w:r>
            <w:r>
              <w:rPr>
                <w:noProof/>
                <w:webHidden/>
              </w:rPr>
            </w:r>
            <w:r>
              <w:rPr>
                <w:noProof/>
                <w:webHidden/>
              </w:rPr>
              <w:fldChar w:fldCharType="separate"/>
            </w:r>
            <w:r w:rsidR="000750FF">
              <w:rPr>
                <w:noProof/>
                <w:webHidden/>
              </w:rPr>
              <w:t>26</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25" w:history="1">
            <w:r w:rsidR="00DB7A2B" w:rsidRPr="00425916">
              <w:rPr>
                <w:rStyle w:val="Lienhypertexte"/>
                <w:rFonts w:ascii="Arial" w:hAnsi="Arial" w:cs="Arial"/>
                <w:noProof/>
              </w:rPr>
              <w:t>IV.3</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Liste de définitions</w:t>
            </w:r>
            <w:r w:rsidR="00DB7A2B">
              <w:rPr>
                <w:noProof/>
                <w:webHidden/>
              </w:rPr>
              <w:tab/>
            </w:r>
            <w:r>
              <w:rPr>
                <w:noProof/>
                <w:webHidden/>
              </w:rPr>
              <w:fldChar w:fldCharType="begin"/>
            </w:r>
            <w:r w:rsidR="00DB7A2B">
              <w:rPr>
                <w:noProof/>
                <w:webHidden/>
              </w:rPr>
              <w:instrText xml:space="preserve"> PAGEREF _Toc440288725 \h </w:instrText>
            </w:r>
            <w:r>
              <w:rPr>
                <w:noProof/>
                <w:webHidden/>
              </w:rPr>
            </w:r>
            <w:r>
              <w:rPr>
                <w:noProof/>
                <w:webHidden/>
              </w:rPr>
              <w:fldChar w:fldCharType="separate"/>
            </w:r>
            <w:r w:rsidR="000750FF">
              <w:rPr>
                <w:noProof/>
                <w:webHidden/>
              </w:rPr>
              <w:t>27</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26" w:history="1">
            <w:r w:rsidR="00DB7A2B" w:rsidRPr="00425916">
              <w:rPr>
                <w:rStyle w:val="Lienhypertexte"/>
                <w:rFonts w:ascii="Arial" w:hAnsi="Arial" w:cs="Arial"/>
                <w:noProof/>
              </w:rPr>
              <w:t>IV.4</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Combiner les types de listes</w:t>
            </w:r>
            <w:r w:rsidR="00DB7A2B">
              <w:rPr>
                <w:noProof/>
                <w:webHidden/>
              </w:rPr>
              <w:tab/>
            </w:r>
            <w:r>
              <w:rPr>
                <w:noProof/>
                <w:webHidden/>
              </w:rPr>
              <w:fldChar w:fldCharType="begin"/>
            </w:r>
            <w:r w:rsidR="00DB7A2B">
              <w:rPr>
                <w:noProof/>
                <w:webHidden/>
              </w:rPr>
              <w:instrText xml:space="preserve"> PAGEREF _Toc440288726 \h </w:instrText>
            </w:r>
            <w:r>
              <w:rPr>
                <w:noProof/>
                <w:webHidden/>
              </w:rPr>
            </w:r>
            <w:r>
              <w:rPr>
                <w:noProof/>
                <w:webHidden/>
              </w:rPr>
              <w:fldChar w:fldCharType="separate"/>
            </w:r>
            <w:r w:rsidR="000750FF">
              <w:rPr>
                <w:noProof/>
                <w:webHidden/>
              </w:rPr>
              <w:t>27</w:t>
            </w:r>
            <w:r>
              <w:rPr>
                <w:noProof/>
                <w:webHidden/>
              </w:rPr>
              <w:fldChar w:fldCharType="end"/>
            </w:r>
          </w:hyperlink>
        </w:p>
        <w:p w:rsidR="00DB7A2B" w:rsidRDefault="00752261">
          <w:pPr>
            <w:pStyle w:val="TM2"/>
            <w:tabs>
              <w:tab w:val="left" w:pos="1000"/>
              <w:tab w:val="right" w:leader="dot" w:pos="9203"/>
            </w:tabs>
            <w:rPr>
              <w:rStyle w:val="Lienhypertexte"/>
              <w:noProof/>
            </w:rPr>
          </w:pPr>
          <w:hyperlink w:anchor="_Toc440288727" w:history="1">
            <w:r w:rsidR="00DB7A2B" w:rsidRPr="00425916">
              <w:rPr>
                <w:rStyle w:val="Lienhypertexte"/>
                <w:rFonts w:ascii="Arial" w:hAnsi="Arial" w:cs="Arial"/>
                <w:noProof/>
              </w:rPr>
              <w:t>IV.5</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Créer vos propres puces</w:t>
            </w:r>
            <w:r w:rsidR="00DB7A2B">
              <w:rPr>
                <w:noProof/>
                <w:webHidden/>
              </w:rPr>
              <w:tab/>
            </w:r>
            <w:r>
              <w:rPr>
                <w:noProof/>
                <w:webHidden/>
              </w:rPr>
              <w:fldChar w:fldCharType="begin"/>
            </w:r>
            <w:r w:rsidR="00DB7A2B">
              <w:rPr>
                <w:noProof/>
                <w:webHidden/>
              </w:rPr>
              <w:instrText xml:space="preserve"> PAGEREF _Toc440288727 \h </w:instrText>
            </w:r>
            <w:r>
              <w:rPr>
                <w:noProof/>
                <w:webHidden/>
              </w:rPr>
            </w:r>
            <w:r>
              <w:rPr>
                <w:noProof/>
                <w:webHidden/>
              </w:rPr>
              <w:fldChar w:fldCharType="separate"/>
            </w:r>
            <w:r w:rsidR="000750FF">
              <w:rPr>
                <w:noProof/>
                <w:webHidden/>
              </w:rPr>
              <w:t>28</w:t>
            </w:r>
            <w:r>
              <w:rPr>
                <w:noProof/>
                <w:webHidden/>
              </w:rPr>
              <w:fldChar w:fldCharType="end"/>
            </w:r>
          </w:hyperlink>
        </w:p>
        <w:p w:rsidR="00DB7A2B" w:rsidRPr="00DB7A2B" w:rsidRDefault="00DB7A2B" w:rsidP="00DB7A2B">
          <w:pPr>
            <w:rPr>
              <w:rFonts w:eastAsiaTheme="minorEastAsia"/>
            </w:rPr>
          </w:pPr>
        </w:p>
        <w:p w:rsidR="00DB7A2B" w:rsidRDefault="00752261">
          <w:pPr>
            <w:pStyle w:val="TM1"/>
            <w:tabs>
              <w:tab w:val="left" w:pos="600"/>
            </w:tabs>
            <w:rPr>
              <w:rFonts w:asciiTheme="minorHAnsi" w:eastAsiaTheme="minorEastAsia" w:hAnsiTheme="minorHAnsi" w:cstheme="minorBidi"/>
              <w:iCs w:val="0"/>
              <w:noProof/>
              <w:color w:val="auto"/>
              <w:sz w:val="22"/>
              <w:szCs w:val="22"/>
              <w:lang w:eastAsia="fr-FR"/>
            </w:rPr>
          </w:pPr>
          <w:hyperlink w:anchor="_Toc440288728" w:history="1">
            <w:r w:rsidR="00DB7A2B" w:rsidRPr="00425916">
              <w:rPr>
                <w:rStyle w:val="Lienhypertexte"/>
                <w:rFonts w:ascii="Arial" w:hAnsi="Arial"/>
                <w:noProof/>
              </w:rPr>
              <w:t>V</w:t>
            </w:r>
            <w:r w:rsidR="00DB7A2B">
              <w:rPr>
                <w:rFonts w:asciiTheme="minorHAnsi" w:eastAsiaTheme="minorEastAsia" w:hAnsiTheme="minorHAnsi" w:cstheme="minorBidi"/>
                <w:iCs w:val="0"/>
                <w:noProof/>
                <w:color w:val="auto"/>
                <w:sz w:val="22"/>
                <w:szCs w:val="22"/>
                <w:lang w:eastAsia="fr-FR"/>
              </w:rPr>
              <w:tab/>
            </w:r>
            <w:r w:rsidR="00DB7A2B" w:rsidRPr="00425916">
              <w:rPr>
                <w:rStyle w:val="Lienhypertexte"/>
                <w:rFonts w:ascii="Arial" w:hAnsi="Arial"/>
                <w:noProof/>
              </w:rPr>
              <w:t>Les images : la balise &lt;img&gt;</w:t>
            </w:r>
            <w:r w:rsidR="00DB7A2B">
              <w:rPr>
                <w:noProof/>
                <w:webHidden/>
              </w:rPr>
              <w:tab/>
            </w:r>
            <w:r>
              <w:rPr>
                <w:noProof/>
                <w:webHidden/>
              </w:rPr>
              <w:fldChar w:fldCharType="begin"/>
            </w:r>
            <w:r w:rsidR="00DB7A2B">
              <w:rPr>
                <w:noProof/>
                <w:webHidden/>
              </w:rPr>
              <w:instrText xml:space="preserve"> PAGEREF _Toc440288728 \h </w:instrText>
            </w:r>
            <w:r>
              <w:rPr>
                <w:noProof/>
                <w:webHidden/>
              </w:rPr>
            </w:r>
            <w:r>
              <w:rPr>
                <w:noProof/>
                <w:webHidden/>
              </w:rPr>
              <w:fldChar w:fldCharType="separate"/>
            </w:r>
            <w:r w:rsidR="000750FF">
              <w:rPr>
                <w:noProof/>
                <w:webHidden/>
              </w:rPr>
              <w:t>28</w:t>
            </w:r>
            <w:r>
              <w:rPr>
                <w:noProof/>
                <w:webHidden/>
              </w:rPr>
              <w:fldChar w:fldCharType="end"/>
            </w:r>
          </w:hyperlink>
        </w:p>
        <w:p w:rsidR="00DB7A2B" w:rsidRDefault="00752261">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88729" w:history="1">
            <w:r w:rsidR="00DB7A2B" w:rsidRPr="00425916">
              <w:rPr>
                <w:rStyle w:val="Lienhypertexte"/>
                <w:rFonts w:ascii="Arial" w:hAnsi="Arial" w:cs="Arial"/>
                <w:noProof/>
              </w:rPr>
              <w:t>V.1</w:t>
            </w:r>
            <w:r w:rsidR="00DB7A2B">
              <w:rPr>
                <w:rFonts w:asciiTheme="minorHAnsi" w:eastAsiaTheme="minorEastAsia" w:hAnsiTheme="minorHAnsi" w:cstheme="minorBidi"/>
                <w:noProof/>
                <w:sz w:val="22"/>
                <w:szCs w:val="22"/>
                <w:lang w:eastAsia="fr-FR"/>
              </w:rPr>
              <w:tab/>
            </w:r>
            <w:r w:rsidR="00DB7A2B" w:rsidRPr="00425916">
              <w:rPr>
                <w:rStyle w:val="Lienhypertexte"/>
                <w:noProof/>
              </w:rPr>
              <w:t>Les différents formats d'image</w:t>
            </w:r>
            <w:r w:rsidR="00DB7A2B">
              <w:rPr>
                <w:noProof/>
                <w:webHidden/>
              </w:rPr>
              <w:tab/>
            </w:r>
            <w:r>
              <w:rPr>
                <w:noProof/>
                <w:webHidden/>
              </w:rPr>
              <w:fldChar w:fldCharType="begin"/>
            </w:r>
            <w:r w:rsidR="00DB7A2B">
              <w:rPr>
                <w:noProof/>
                <w:webHidden/>
              </w:rPr>
              <w:instrText xml:space="preserve"> PAGEREF _Toc440288729 \h </w:instrText>
            </w:r>
            <w:r>
              <w:rPr>
                <w:noProof/>
                <w:webHidden/>
              </w:rPr>
            </w:r>
            <w:r>
              <w:rPr>
                <w:noProof/>
                <w:webHidden/>
              </w:rPr>
              <w:fldChar w:fldCharType="separate"/>
            </w:r>
            <w:r w:rsidR="000750FF">
              <w:rPr>
                <w:noProof/>
                <w:webHidden/>
              </w:rPr>
              <w:t>28</w:t>
            </w:r>
            <w:r>
              <w:rPr>
                <w:noProof/>
                <w:webHidden/>
              </w:rPr>
              <w:fldChar w:fldCharType="end"/>
            </w:r>
          </w:hyperlink>
        </w:p>
        <w:p w:rsidR="00DB7A2B" w:rsidRDefault="00752261">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88730" w:history="1">
            <w:r w:rsidR="00DB7A2B" w:rsidRPr="00425916">
              <w:rPr>
                <w:rStyle w:val="Lienhypertexte"/>
                <w:rFonts w:ascii="Arial" w:hAnsi="Arial" w:cs="Arial"/>
                <w:noProof/>
              </w:rPr>
              <w:t>V.2</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Afficher une image</w:t>
            </w:r>
            <w:r w:rsidR="00DB7A2B">
              <w:rPr>
                <w:noProof/>
                <w:webHidden/>
              </w:rPr>
              <w:tab/>
            </w:r>
            <w:r>
              <w:rPr>
                <w:noProof/>
                <w:webHidden/>
              </w:rPr>
              <w:fldChar w:fldCharType="begin"/>
            </w:r>
            <w:r w:rsidR="00DB7A2B">
              <w:rPr>
                <w:noProof/>
                <w:webHidden/>
              </w:rPr>
              <w:instrText xml:space="preserve"> PAGEREF _Toc440288730 \h </w:instrText>
            </w:r>
            <w:r>
              <w:rPr>
                <w:noProof/>
                <w:webHidden/>
              </w:rPr>
            </w:r>
            <w:r>
              <w:rPr>
                <w:noProof/>
                <w:webHidden/>
              </w:rPr>
              <w:fldChar w:fldCharType="separate"/>
            </w:r>
            <w:r w:rsidR="000750FF">
              <w:rPr>
                <w:noProof/>
                <w:webHidden/>
              </w:rPr>
              <w:t>29</w:t>
            </w:r>
            <w:r>
              <w:rPr>
                <w:noProof/>
                <w:webHidden/>
              </w:rPr>
              <w:fldChar w:fldCharType="end"/>
            </w:r>
          </w:hyperlink>
        </w:p>
        <w:p w:rsidR="00DB7A2B" w:rsidRDefault="00752261">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88731" w:history="1">
            <w:r w:rsidR="00DB7A2B" w:rsidRPr="00425916">
              <w:rPr>
                <w:rStyle w:val="Lienhypertexte"/>
                <w:rFonts w:ascii="Arial" w:hAnsi="Arial" w:cs="Arial"/>
                <w:noProof/>
              </w:rPr>
              <w:t>V.3</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Préciser la taille de l’image au navigateur</w:t>
            </w:r>
            <w:r w:rsidR="00DB7A2B">
              <w:rPr>
                <w:noProof/>
                <w:webHidden/>
              </w:rPr>
              <w:tab/>
            </w:r>
            <w:r>
              <w:rPr>
                <w:noProof/>
                <w:webHidden/>
              </w:rPr>
              <w:fldChar w:fldCharType="begin"/>
            </w:r>
            <w:r w:rsidR="00DB7A2B">
              <w:rPr>
                <w:noProof/>
                <w:webHidden/>
              </w:rPr>
              <w:instrText xml:space="preserve"> PAGEREF _Toc440288731 \h </w:instrText>
            </w:r>
            <w:r>
              <w:rPr>
                <w:noProof/>
                <w:webHidden/>
              </w:rPr>
            </w:r>
            <w:r>
              <w:rPr>
                <w:noProof/>
                <w:webHidden/>
              </w:rPr>
              <w:fldChar w:fldCharType="separate"/>
            </w:r>
            <w:r w:rsidR="000750FF">
              <w:rPr>
                <w:noProof/>
                <w:webHidden/>
              </w:rPr>
              <w:t>29</w:t>
            </w:r>
            <w:r>
              <w:rPr>
                <w:noProof/>
                <w:webHidden/>
              </w:rPr>
              <w:fldChar w:fldCharType="end"/>
            </w:r>
          </w:hyperlink>
        </w:p>
        <w:p w:rsidR="00DB7A2B" w:rsidRDefault="00752261">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88732" w:history="1">
            <w:r w:rsidR="00DB7A2B" w:rsidRPr="00425916">
              <w:rPr>
                <w:rStyle w:val="Lienhypertexte"/>
                <w:rFonts w:ascii="Arial" w:hAnsi="Arial" w:cs="Arial"/>
                <w:noProof/>
              </w:rPr>
              <w:t>V.4</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Afficher un texte de remplacement</w:t>
            </w:r>
            <w:r w:rsidR="00DB7A2B">
              <w:rPr>
                <w:noProof/>
                <w:webHidden/>
              </w:rPr>
              <w:tab/>
            </w:r>
            <w:r>
              <w:rPr>
                <w:noProof/>
                <w:webHidden/>
              </w:rPr>
              <w:fldChar w:fldCharType="begin"/>
            </w:r>
            <w:r w:rsidR="00DB7A2B">
              <w:rPr>
                <w:noProof/>
                <w:webHidden/>
              </w:rPr>
              <w:instrText xml:space="preserve"> PAGEREF _Toc440288732 \h </w:instrText>
            </w:r>
            <w:r>
              <w:rPr>
                <w:noProof/>
                <w:webHidden/>
              </w:rPr>
            </w:r>
            <w:r>
              <w:rPr>
                <w:noProof/>
                <w:webHidden/>
              </w:rPr>
              <w:fldChar w:fldCharType="separate"/>
            </w:r>
            <w:r w:rsidR="000750FF">
              <w:rPr>
                <w:noProof/>
                <w:webHidden/>
              </w:rPr>
              <w:t>30</w:t>
            </w:r>
            <w:r>
              <w:rPr>
                <w:noProof/>
                <w:webHidden/>
              </w:rPr>
              <w:fldChar w:fldCharType="end"/>
            </w:r>
          </w:hyperlink>
        </w:p>
        <w:p w:rsidR="00DB7A2B" w:rsidRDefault="00752261">
          <w:pPr>
            <w:pStyle w:val="TM2"/>
            <w:tabs>
              <w:tab w:val="left" w:pos="800"/>
              <w:tab w:val="right" w:leader="dot" w:pos="9203"/>
            </w:tabs>
            <w:rPr>
              <w:rStyle w:val="Lienhypertexte"/>
              <w:noProof/>
            </w:rPr>
          </w:pPr>
          <w:hyperlink w:anchor="_Toc440288733" w:history="1">
            <w:r w:rsidR="00DB7A2B" w:rsidRPr="00425916">
              <w:rPr>
                <w:rStyle w:val="Lienhypertexte"/>
                <w:rFonts w:ascii="Arial" w:hAnsi="Arial" w:cs="Arial"/>
                <w:noProof/>
              </w:rPr>
              <w:t>V.5</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Modifier la présentation de l’image</w:t>
            </w:r>
            <w:r w:rsidR="00DB7A2B">
              <w:rPr>
                <w:noProof/>
                <w:webHidden/>
              </w:rPr>
              <w:tab/>
            </w:r>
            <w:r>
              <w:rPr>
                <w:noProof/>
                <w:webHidden/>
              </w:rPr>
              <w:fldChar w:fldCharType="begin"/>
            </w:r>
            <w:r w:rsidR="00DB7A2B">
              <w:rPr>
                <w:noProof/>
                <w:webHidden/>
              </w:rPr>
              <w:instrText xml:space="preserve"> PAGEREF _Toc440288733 \h </w:instrText>
            </w:r>
            <w:r>
              <w:rPr>
                <w:noProof/>
                <w:webHidden/>
              </w:rPr>
            </w:r>
            <w:r>
              <w:rPr>
                <w:noProof/>
                <w:webHidden/>
              </w:rPr>
              <w:fldChar w:fldCharType="separate"/>
            </w:r>
            <w:r w:rsidR="000750FF">
              <w:rPr>
                <w:noProof/>
                <w:webHidden/>
              </w:rPr>
              <w:t>30</w:t>
            </w:r>
            <w:r>
              <w:rPr>
                <w:noProof/>
                <w:webHidden/>
              </w:rPr>
              <w:fldChar w:fldCharType="end"/>
            </w:r>
          </w:hyperlink>
        </w:p>
        <w:p w:rsidR="00DB7A2B" w:rsidRPr="00DB7A2B" w:rsidRDefault="00DB7A2B" w:rsidP="00DB7A2B">
          <w:pPr>
            <w:rPr>
              <w:rFonts w:eastAsiaTheme="minorEastAsia"/>
            </w:rPr>
          </w:pPr>
        </w:p>
        <w:p w:rsidR="00DB7A2B" w:rsidRDefault="00752261">
          <w:pPr>
            <w:pStyle w:val="TM1"/>
            <w:tabs>
              <w:tab w:val="left" w:pos="600"/>
            </w:tabs>
            <w:rPr>
              <w:rFonts w:asciiTheme="minorHAnsi" w:eastAsiaTheme="minorEastAsia" w:hAnsiTheme="minorHAnsi" w:cstheme="minorBidi"/>
              <w:iCs w:val="0"/>
              <w:noProof/>
              <w:color w:val="auto"/>
              <w:sz w:val="22"/>
              <w:szCs w:val="22"/>
              <w:lang w:eastAsia="fr-FR"/>
            </w:rPr>
          </w:pPr>
          <w:hyperlink w:anchor="_Toc440288734" w:history="1">
            <w:r w:rsidR="00DB7A2B" w:rsidRPr="00425916">
              <w:rPr>
                <w:rStyle w:val="Lienhypertexte"/>
                <w:rFonts w:ascii="Arial" w:hAnsi="Arial"/>
                <w:noProof/>
              </w:rPr>
              <w:t>VI</w:t>
            </w:r>
            <w:r w:rsidR="00DB7A2B">
              <w:rPr>
                <w:rFonts w:asciiTheme="minorHAnsi" w:eastAsiaTheme="minorEastAsia" w:hAnsiTheme="minorHAnsi" w:cstheme="minorBidi"/>
                <w:iCs w:val="0"/>
                <w:noProof/>
                <w:color w:val="auto"/>
                <w:sz w:val="22"/>
                <w:szCs w:val="22"/>
                <w:lang w:eastAsia="fr-FR"/>
              </w:rPr>
              <w:tab/>
            </w:r>
            <w:r w:rsidR="00DB7A2B" w:rsidRPr="00425916">
              <w:rPr>
                <w:rStyle w:val="Lienhypertexte"/>
                <w:rFonts w:ascii="Arial" w:hAnsi="Arial"/>
                <w:noProof/>
              </w:rPr>
              <w:t>Liens hypertextes</w:t>
            </w:r>
            <w:r w:rsidR="00DB7A2B">
              <w:rPr>
                <w:noProof/>
                <w:webHidden/>
              </w:rPr>
              <w:tab/>
            </w:r>
            <w:r>
              <w:rPr>
                <w:noProof/>
                <w:webHidden/>
              </w:rPr>
              <w:fldChar w:fldCharType="begin"/>
            </w:r>
            <w:r w:rsidR="00DB7A2B">
              <w:rPr>
                <w:noProof/>
                <w:webHidden/>
              </w:rPr>
              <w:instrText xml:space="preserve"> PAGEREF _Toc440288734 \h </w:instrText>
            </w:r>
            <w:r>
              <w:rPr>
                <w:noProof/>
                <w:webHidden/>
              </w:rPr>
            </w:r>
            <w:r>
              <w:rPr>
                <w:noProof/>
                <w:webHidden/>
              </w:rPr>
              <w:fldChar w:fldCharType="separate"/>
            </w:r>
            <w:r w:rsidR="000750FF">
              <w:rPr>
                <w:noProof/>
                <w:webHidden/>
              </w:rPr>
              <w:t>31</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35" w:history="1">
            <w:r w:rsidR="00DB7A2B" w:rsidRPr="00425916">
              <w:rPr>
                <w:rStyle w:val="Lienhypertexte"/>
                <w:rFonts w:ascii="Arial" w:hAnsi="Arial" w:cs="Arial"/>
                <w:noProof/>
              </w:rPr>
              <w:t>VI.1</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La balise &lt;a&gt;</w:t>
            </w:r>
            <w:r w:rsidR="00DB7A2B">
              <w:rPr>
                <w:noProof/>
                <w:webHidden/>
              </w:rPr>
              <w:tab/>
            </w:r>
            <w:r>
              <w:rPr>
                <w:noProof/>
                <w:webHidden/>
              </w:rPr>
              <w:fldChar w:fldCharType="begin"/>
            </w:r>
            <w:r w:rsidR="00DB7A2B">
              <w:rPr>
                <w:noProof/>
                <w:webHidden/>
              </w:rPr>
              <w:instrText xml:space="preserve"> PAGEREF _Toc440288735 \h </w:instrText>
            </w:r>
            <w:r>
              <w:rPr>
                <w:noProof/>
                <w:webHidden/>
              </w:rPr>
            </w:r>
            <w:r>
              <w:rPr>
                <w:noProof/>
                <w:webHidden/>
              </w:rPr>
              <w:fldChar w:fldCharType="separate"/>
            </w:r>
            <w:r w:rsidR="000750FF">
              <w:rPr>
                <w:noProof/>
                <w:webHidden/>
              </w:rPr>
              <w:t>31</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36" w:history="1">
            <w:r w:rsidR="00DB7A2B" w:rsidRPr="00425916">
              <w:rPr>
                <w:rStyle w:val="Lienhypertexte"/>
                <w:rFonts w:ascii="Arial" w:hAnsi="Arial" w:cs="Arial"/>
                <w:noProof/>
              </w:rPr>
              <w:t>VI.2</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Créer un lien à l’intérieur d’une même page</w:t>
            </w:r>
            <w:r w:rsidR="00DB7A2B">
              <w:rPr>
                <w:noProof/>
                <w:webHidden/>
              </w:rPr>
              <w:tab/>
            </w:r>
            <w:r>
              <w:rPr>
                <w:noProof/>
                <w:webHidden/>
              </w:rPr>
              <w:fldChar w:fldCharType="begin"/>
            </w:r>
            <w:r w:rsidR="00DB7A2B">
              <w:rPr>
                <w:noProof/>
                <w:webHidden/>
              </w:rPr>
              <w:instrText xml:space="preserve"> PAGEREF _Toc440288736 \h </w:instrText>
            </w:r>
            <w:r>
              <w:rPr>
                <w:noProof/>
                <w:webHidden/>
              </w:rPr>
            </w:r>
            <w:r>
              <w:rPr>
                <w:noProof/>
                <w:webHidden/>
              </w:rPr>
              <w:fldChar w:fldCharType="separate"/>
            </w:r>
            <w:r w:rsidR="000750FF">
              <w:rPr>
                <w:noProof/>
                <w:webHidden/>
              </w:rPr>
              <w:t>32</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37" w:history="1">
            <w:r w:rsidR="00DB7A2B" w:rsidRPr="00425916">
              <w:rPr>
                <w:rStyle w:val="Lienhypertexte"/>
                <w:rFonts w:ascii="Arial" w:hAnsi="Arial" w:cs="Arial"/>
                <w:noProof/>
              </w:rPr>
              <w:t>VI.3</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Créer un lien entre deux pages</w:t>
            </w:r>
            <w:r w:rsidR="00DB7A2B">
              <w:rPr>
                <w:noProof/>
                <w:webHidden/>
              </w:rPr>
              <w:tab/>
            </w:r>
            <w:r>
              <w:rPr>
                <w:noProof/>
                <w:webHidden/>
              </w:rPr>
              <w:fldChar w:fldCharType="begin"/>
            </w:r>
            <w:r w:rsidR="00DB7A2B">
              <w:rPr>
                <w:noProof/>
                <w:webHidden/>
              </w:rPr>
              <w:instrText xml:space="preserve"> PAGEREF _Toc440288737 \h </w:instrText>
            </w:r>
            <w:r>
              <w:rPr>
                <w:noProof/>
                <w:webHidden/>
              </w:rPr>
            </w:r>
            <w:r>
              <w:rPr>
                <w:noProof/>
                <w:webHidden/>
              </w:rPr>
              <w:fldChar w:fldCharType="separate"/>
            </w:r>
            <w:r w:rsidR="000750FF">
              <w:rPr>
                <w:noProof/>
                <w:webHidden/>
              </w:rPr>
              <w:t>32</w:t>
            </w:r>
            <w:r>
              <w:rPr>
                <w:noProof/>
                <w:webHidden/>
              </w:rPr>
              <w:fldChar w:fldCharType="end"/>
            </w:r>
          </w:hyperlink>
        </w:p>
        <w:p w:rsidR="00DB7A2B" w:rsidRDefault="00752261">
          <w:pPr>
            <w:pStyle w:val="TM3"/>
            <w:tabs>
              <w:tab w:val="right" w:leader="dot" w:pos="9203"/>
            </w:tabs>
            <w:rPr>
              <w:rFonts w:asciiTheme="minorHAnsi" w:eastAsiaTheme="minorEastAsia" w:hAnsiTheme="minorHAnsi" w:cstheme="minorBidi"/>
              <w:noProof/>
              <w:sz w:val="22"/>
              <w:szCs w:val="22"/>
              <w:lang w:eastAsia="fr-FR"/>
            </w:rPr>
          </w:pPr>
          <w:hyperlink w:anchor="_Toc440288738" w:history="1">
            <w:r w:rsidR="00DB7A2B" w:rsidRPr="00425916">
              <w:rPr>
                <w:rStyle w:val="Lienhypertexte"/>
                <w:rFonts w:ascii="Arial" w:hAnsi="Arial" w:cs="Arial"/>
                <w:noProof/>
              </w:rPr>
              <w:t>Les liens relatifs</w:t>
            </w:r>
            <w:r w:rsidR="00DB7A2B">
              <w:rPr>
                <w:noProof/>
                <w:webHidden/>
              </w:rPr>
              <w:tab/>
            </w:r>
            <w:r>
              <w:rPr>
                <w:noProof/>
                <w:webHidden/>
              </w:rPr>
              <w:fldChar w:fldCharType="begin"/>
            </w:r>
            <w:r w:rsidR="00DB7A2B">
              <w:rPr>
                <w:noProof/>
                <w:webHidden/>
              </w:rPr>
              <w:instrText xml:space="preserve"> PAGEREF _Toc440288738 \h </w:instrText>
            </w:r>
            <w:r>
              <w:rPr>
                <w:noProof/>
                <w:webHidden/>
              </w:rPr>
            </w:r>
            <w:r>
              <w:rPr>
                <w:noProof/>
                <w:webHidden/>
              </w:rPr>
              <w:fldChar w:fldCharType="separate"/>
            </w:r>
            <w:r w:rsidR="000750FF">
              <w:rPr>
                <w:noProof/>
                <w:webHidden/>
              </w:rPr>
              <w:t>32</w:t>
            </w:r>
            <w:r>
              <w:rPr>
                <w:noProof/>
                <w:webHidden/>
              </w:rPr>
              <w:fldChar w:fldCharType="end"/>
            </w:r>
          </w:hyperlink>
        </w:p>
        <w:p w:rsidR="00DB7A2B" w:rsidRDefault="00752261">
          <w:pPr>
            <w:pStyle w:val="TM3"/>
            <w:tabs>
              <w:tab w:val="right" w:leader="dot" w:pos="9203"/>
            </w:tabs>
            <w:rPr>
              <w:rFonts w:asciiTheme="minorHAnsi" w:eastAsiaTheme="minorEastAsia" w:hAnsiTheme="minorHAnsi" w:cstheme="minorBidi"/>
              <w:noProof/>
              <w:sz w:val="22"/>
              <w:szCs w:val="22"/>
              <w:lang w:eastAsia="fr-FR"/>
            </w:rPr>
          </w:pPr>
          <w:hyperlink w:anchor="_Toc440288739" w:history="1">
            <w:r w:rsidR="00DB7A2B" w:rsidRPr="00425916">
              <w:rPr>
                <w:rStyle w:val="Lienhypertexte"/>
                <w:rFonts w:ascii="Arial" w:hAnsi="Arial" w:cs="Arial"/>
                <w:noProof/>
              </w:rPr>
              <w:t>Les liens absolus</w:t>
            </w:r>
            <w:r w:rsidR="00DB7A2B">
              <w:rPr>
                <w:noProof/>
                <w:webHidden/>
              </w:rPr>
              <w:tab/>
            </w:r>
            <w:r>
              <w:rPr>
                <w:noProof/>
                <w:webHidden/>
              </w:rPr>
              <w:fldChar w:fldCharType="begin"/>
            </w:r>
            <w:r w:rsidR="00DB7A2B">
              <w:rPr>
                <w:noProof/>
                <w:webHidden/>
              </w:rPr>
              <w:instrText xml:space="preserve"> PAGEREF _Toc440288739 \h </w:instrText>
            </w:r>
            <w:r>
              <w:rPr>
                <w:noProof/>
                <w:webHidden/>
              </w:rPr>
            </w:r>
            <w:r>
              <w:rPr>
                <w:noProof/>
                <w:webHidden/>
              </w:rPr>
              <w:fldChar w:fldCharType="separate"/>
            </w:r>
            <w:r w:rsidR="000750FF">
              <w:rPr>
                <w:noProof/>
                <w:webHidden/>
              </w:rPr>
              <w:t>33</w:t>
            </w:r>
            <w:r>
              <w:rPr>
                <w:noProof/>
                <w:webHidden/>
              </w:rPr>
              <w:fldChar w:fldCharType="end"/>
            </w:r>
          </w:hyperlink>
        </w:p>
        <w:p w:rsidR="00DB7A2B" w:rsidRDefault="00752261">
          <w:pPr>
            <w:pStyle w:val="TM2"/>
            <w:tabs>
              <w:tab w:val="left" w:pos="1000"/>
              <w:tab w:val="right" w:leader="dot" w:pos="9203"/>
            </w:tabs>
            <w:rPr>
              <w:rStyle w:val="Lienhypertexte"/>
              <w:noProof/>
            </w:rPr>
          </w:pPr>
          <w:hyperlink w:anchor="_Toc440288740" w:history="1">
            <w:r w:rsidR="00DB7A2B" w:rsidRPr="00425916">
              <w:rPr>
                <w:rStyle w:val="Lienhypertexte"/>
                <w:rFonts w:ascii="Arial" w:hAnsi="Arial" w:cs="Arial"/>
                <w:noProof/>
              </w:rPr>
              <w:t>VI.4</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Créer un lien E-mail</w:t>
            </w:r>
            <w:r w:rsidR="00DB7A2B">
              <w:rPr>
                <w:noProof/>
                <w:webHidden/>
              </w:rPr>
              <w:tab/>
            </w:r>
            <w:r>
              <w:rPr>
                <w:noProof/>
                <w:webHidden/>
              </w:rPr>
              <w:fldChar w:fldCharType="begin"/>
            </w:r>
            <w:r w:rsidR="00DB7A2B">
              <w:rPr>
                <w:noProof/>
                <w:webHidden/>
              </w:rPr>
              <w:instrText xml:space="preserve"> PAGEREF _Toc440288740 \h </w:instrText>
            </w:r>
            <w:r>
              <w:rPr>
                <w:noProof/>
                <w:webHidden/>
              </w:rPr>
            </w:r>
            <w:r>
              <w:rPr>
                <w:noProof/>
                <w:webHidden/>
              </w:rPr>
              <w:fldChar w:fldCharType="separate"/>
            </w:r>
            <w:r w:rsidR="000750FF">
              <w:rPr>
                <w:noProof/>
                <w:webHidden/>
              </w:rPr>
              <w:t>33</w:t>
            </w:r>
            <w:r>
              <w:rPr>
                <w:noProof/>
                <w:webHidden/>
              </w:rPr>
              <w:fldChar w:fldCharType="end"/>
            </w:r>
          </w:hyperlink>
        </w:p>
        <w:p w:rsidR="00DB7A2B" w:rsidRPr="00DB7A2B" w:rsidRDefault="00DB7A2B" w:rsidP="00DB7A2B">
          <w:pPr>
            <w:rPr>
              <w:rFonts w:eastAsiaTheme="minorEastAsia"/>
            </w:rPr>
          </w:pPr>
        </w:p>
        <w:p w:rsidR="00DB7A2B" w:rsidRDefault="00752261">
          <w:pPr>
            <w:pStyle w:val="TM1"/>
            <w:tabs>
              <w:tab w:val="left" w:pos="800"/>
            </w:tabs>
            <w:rPr>
              <w:rFonts w:asciiTheme="minorHAnsi" w:eastAsiaTheme="minorEastAsia" w:hAnsiTheme="minorHAnsi" w:cstheme="minorBidi"/>
              <w:iCs w:val="0"/>
              <w:noProof/>
              <w:color w:val="auto"/>
              <w:sz w:val="22"/>
              <w:szCs w:val="22"/>
              <w:lang w:eastAsia="fr-FR"/>
            </w:rPr>
          </w:pPr>
          <w:hyperlink w:anchor="_Toc440288741" w:history="1">
            <w:r w:rsidR="00DB7A2B" w:rsidRPr="00425916">
              <w:rPr>
                <w:rStyle w:val="Lienhypertexte"/>
                <w:rFonts w:ascii="Arial" w:hAnsi="Arial"/>
                <w:noProof/>
              </w:rPr>
              <w:t>VII</w:t>
            </w:r>
            <w:r w:rsidR="00DB7A2B">
              <w:rPr>
                <w:rFonts w:asciiTheme="minorHAnsi" w:eastAsiaTheme="minorEastAsia" w:hAnsiTheme="minorHAnsi" w:cstheme="minorBidi"/>
                <w:iCs w:val="0"/>
                <w:noProof/>
                <w:color w:val="auto"/>
                <w:sz w:val="22"/>
                <w:szCs w:val="22"/>
                <w:lang w:eastAsia="fr-FR"/>
              </w:rPr>
              <w:tab/>
            </w:r>
            <w:r w:rsidR="00DB7A2B" w:rsidRPr="00425916">
              <w:rPr>
                <w:rStyle w:val="Lienhypertexte"/>
                <w:rFonts w:ascii="Arial" w:hAnsi="Arial"/>
                <w:noProof/>
              </w:rPr>
              <w:t>Multimedia</w:t>
            </w:r>
            <w:r w:rsidR="00DB7A2B">
              <w:rPr>
                <w:noProof/>
                <w:webHidden/>
              </w:rPr>
              <w:tab/>
            </w:r>
            <w:r>
              <w:rPr>
                <w:noProof/>
                <w:webHidden/>
              </w:rPr>
              <w:fldChar w:fldCharType="begin"/>
            </w:r>
            <w:r w:rsidR="00DB7A2B">
              <w:rPr>
                <w:noProof/>
                <w:webHidden/>
              </w:rPr>
              <w:instrText xml:space="preserve"> PAGEREF _Toc440288741 \h </w:instrText>
            </w:r>
            <w:r>
              <w:rPr>
                <w:noProof/>
                <w:webHidden/>
              </w:rPr>
            </w:r>
            <w:r>
              <w:rPr>
                <w:noProof/>
                <w:webHidden/>
              </w:rPr>
              <w:fldChar w:fldCharType="separate"/>
            </w:r>
            <w:r w:rsidR="000750FF">
              <w:rPr>
                <w:noProof/>
                <w:webHidden/>
              </w:rPr>
              <w:t>34</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42" w:history="1">
            <w:r w:rsidR="00DB7A2B" w:rsidRPr="00425916">
              <w:rPr>
                <w:rStyle w:val="Lienhypertexte"/>
                <w:rFonts w:ascii="Arial" w:hAnsi="Arial" w:cs="Arial"/>
                <w:noProof/>
              </w:rPr>
              <w:t>VII.1</w:t>
            </w:r>
            <w:r w:rsidR="00DB7A2B">
              <w:rPr>
                <w:rFonts w:asciiTheme="minorHAnsi" w:eastAsiaTheme="minorEastAsia" w:hAnsiTheme="minorHAnsi" w:cstheme="minorBidi"/>
                <w:noProof/>
                <w:sz w:val="22"/>
                <w:szCs w:val="22"/>
                <w:lang w:eastAsia="fr-FR"/>
              </w:rPr>
              <w:tab/>
            </w:r>
            <w:r w:rsidR="00DB7A2B" w:rsidRPr="00425916">
              <w:rPr>
                <w:rStyle w:val="Lienhypertexte"/>
                <w:noProof/>
              </w:rPr>
              <w:t>Video</w:t>
            </w:r>
            <w:r w:rsidR="00DB7A2B">
              <w:rPr>
                <w:noProof/>
                <w:webHidden/>
              </w:rPr>
              <w:tab/>
            </w:r>
            <w:r>
              <w:rPr>
                <w:noProof/>
                <w:webHidden/>
              </w:rPr>
              <w:fldChar w:fldCharType="begin"/>
            </w:r>
            <w:r w:rsidR="00DB7A2B">
              <w:rPr>
                <w:noProof/>
                <w:webHidden/>
              </w:rPr>
              <w:instrText xml:space="preserve"> PAGEREF _Toc440288742 \h </w:instrText>
            </w:r>
            <w:r>
              <w:rPr>
                <w:noProof/>
                <w:webHidden/>
              </w:rPr>
            </w:r>
            <w:r>
              <w:rPr>
                <w:noProof/>
                <w:webHidden/>
              </w:rPr>
              <w:fldChar w:fldCharType="separate"/>
            </w:r>
            <w:r w:rsidR="000750FF">
              <w:rPr>
                <w:noProof/>
                <w:webHidden/>
              </w:rPr>
              <w:t>34</w:t>
            </w:r>
            <w:r>
              <w:rPr>
                <w:noProof/>
                <w:webHidden/>
              </w:rPr>
              <w:fldChar w:fldCharType="end"/>
            </w:r>
          </w:hyperlink>
        </w:p>
        <w:p w:rsidR="00DB7A2B" w:rsidRDefault="00752261">
          <w:pPr>
            <w:pStyle w:val="TM2"/>
            <w:tabs>
              <w:tab w:val="left" w:pos="1000"/>
              <w:tab w:val="right" w:leader="dot" w:pos="9203"/>
            </w:tabs>
            <w:rPr>
              <w:rStyle w:val="Lienhypertexte"/>
              <w:noProof/>
            </w:rPr>
          </w:pPr>
          <w:hyperlink w:anchor="_Toc440288743" w:history="1">
            <w:r w:rsidR="00DB7A2B" w:rsidRPr="00425916">
              <w:rPr>
                <w:rStyle w:val="Lienhypertexte"/>
                <w:noProof/>
              </w:rPr>
              <w:t>VII.2</w:t>
            </w:r>
            <w:r w:rsidR="00DB7A2B">
              <w:rPr>
                <w:rFonts w:asciiTheme="minorHAnsi" w:eastAsiaTheme="minorEastAsia" w:hAnsiTheme="minorHAnsi" w:cstheme="minorBidi"/>
                <w:noProof/>
                <w:sz w:val="22"/>
                <w:szCs w:val="22"/>
                <w:lang w:eastAsia="fr-FR"/>
              </w:rPr>
              <w:tab/>
            </w:r>
            <w:r w:rsidR="00DB7A2B" w:rsidRPr="00425916">
              <w:rPr>
                <w:rStyle w:val="Lienhypertexte"/>
                <w:noProof/>
              </w:rPr>
              <w:t>Audio</w:t>
            </w:r>
            <w:r w:rsidR="00DB7A2B">
              <w:rPr>
                <w:noProof/>
                <w:webHidden/>
              </w:rPr>
              <w:tab/>
            </w:r>
            <w:r>
              <w:rPr>
                <w:noProof/>
                <w:webHidden/>
              </w:rPr>
              <w:fldChar w:fldCharType="begin"/>
            </w:r>
            <w:r w:rsidR="00DB7A2B">
              <w:rPr>
                <w:noProof/>
                <w:webHidden/>
              </w:rPr>
              <w:instrText xml:space="preserve"> PAGEREF _Toc440288743 \h </w:instrText>
            </w:r>
            <w:r>
              <w:rPr>
                <w:noProof/>
                <w:webHidden/>
              </w:rPr>
            </w:r>
            <w:r>
              <w:rPr>
                <w:noProof/>
                <w:webHidden/>
              </w:rPr>
              <w:fldChar w:fldCharType="separate"/>
            </w:r>
            <w:r w:rsidR="000750FF">
              <w:rPr>
                <w:noProof/>
                <w:webHidden/>
              </w:rPr>
              <w:t>35</w:t>
            </w:r>
            <w:r>
              <w:rPr>
                <w:noProof/>
                <w:webHidden/>
              </w:rPr>
              <w:fldChar w:fldCharType="end"/>
            </w:r>
          </w:hyperlink>
        </w:p>
        <w:p w:rsidR="00DB7A2B" w:rsidRPr="00DB7A2B" w:rsidRDefault="00DB7A2B" w:rsidP="00DB7A2B">
          <w:pPr>
            <w:rPr>
              <w:rFonts w:eastAsiaTheme="minorEastAsia"/>
            </w:rPr>
          </w:pPr>
        </w:p>
        <w:p w:rsidR="00DB7A2B" w:rsidRDefault="00752261">
          <w:pPr>
            <w:pStyle w:val="TM1"/>
            <w:tabs>
              <w:tab w:val="left" w:pos="800"/>
            </w:tabs>
            <w:rPr>
              <w:rFonts w:asciiTheme="minorHAnsi" w:eastAsiaTheme="minorEastAsia" w:hAnsiTheme="minorHAnsi" w:cstheme="minorBidi"/>
              <w:iCs w:val="0"/>
              <w:noProof/>
              <w:color w:val="auto"/>
              <w:sz w:val="22"/>
              <w:szCs w:val="22"/>
              <w:lang w:eastAsia="fr-FR"/>
            </w:rPr>
          </w:pPr>
          <w:hyperlink w:anchor="_Toc440288744" w:history="1">
            <w:r w:rsidR="00DB7A2B" w:rsidRPr="00425916">
              <w:rPr>
                <w:rStyle w:val="Lienhypertexte"/>
                <w:rFonts w:ascii="Arial" w:hAnsi="Arial"/>
                <w:noProof/>
              </w:rPr>
              <w:t>VIII</w:t>
            </w:r>
            <w:r w:rsidR="00DB7A2B">
              <w:rPr>
                <w:rFonts w:asciiTheme="minorHAnsi" w:eastAsiaTheme="minorEastAsia" w:hAnsiTheme="minorHAnsi" w:cstheme="minorBidi"/>
                <w:iCs w:val="0"/>
                <w:noProof/>
                <w:color w:val="auto"/>
                <w:sz w:val="22"/>
                <w:szCs w:val="22"/>
                <w:lang w:eastAsia="fr-FR"/>
              </w:rPr>
              <w:tab/>
            </w:r>
            <w:r w:rsidR="00DB7A2B" w:rsidRPr="00425916">
              <w:rPr>
                <w:rStyle w:val="Lienhypertexte"/>
                <w:rFonts w:ascii="Arial" w:hAnsi="Arial"/>
                <w:noProof/>
              </w:rPr>
              <w:t>Images réactives</w:t>
            </w:r>
            <w:r w:rsidR="00DB7A2B">
              <w:rPr>
                <w:noProof/>
                <w:webHidden/>
              </w:rPr>
              <w:tab/>
            </w:r>
            <w:r>
              <w:rPr>
                <w:noProof/>
                <w:webHidden/>
              </w:rPr>
              <w:fldChar w:fldCharType="begin"/>
            </w:r>
            <w:r w:rsidR="00DB7A2B">
              <w:rPr>
                <w:noProof/>
                <w:webHidden/>
              </w:rPr>
              <w:instrText xml:space="preserve"> PAGEREF _Toc440288744 \h </w:instrText>
            </w:r>
            <w:r>
              <w:rPr>
                <w:noProof/>
                <w:webHidden/>
              </w:rPr>
            </w:r>
            <w:r>
              <w:rPr>
                <w:noProof/>
                <w:webHidden/>
              </w:rPr>
              <w:fldChar w:fldCharType="separate"/>
            </w:r>
            <w:r w:rsidR="000750FF">
              <w:rPr>
                <w:noProof/>
                <w:webHidden/>
              </w:rPr>
              <w:t>36</w:t>
            </w:r>
            <w:r>
              <w:rPr>
                <w:noProof/>
                <w:webHidden/>
              </w:rPr>
              <w:fldChar w:fldCharType="end"/>
            </w:r>
          </w:hyperlink>
        </w:p>
        <w:p w:rsidR="00DB7A2B" w:rsidRDefault="00752261">
          <w:pPr>
            <w:pStyle w:val="TM1"/>
            <w:tabs>
              <w:tab w:val="left" w:pos="600"/>
            </w:tabs>
            <w:rPr>
              <w:rFonts w:asciiTheme="minorHAnsi" w:eastAsiaTheme="minorEastAsia" w:hAnsiTheme="minorHAnsi" w:cstheme="minorBidi"/>
              <w:iCs w:val="0"/>
              <w:noProof/>
              <w:color w:val="auto"/>
              <w:sz w:val="22"/>
              <w:szCs w:val="22"/>
              <w:lang w:eastAsia="fr-FR"/>
            </w:rPr>
          </w:pPr>
          <w:hyperlink w:anchor="_Toc440288745" w:history="1">
            <w:r w:rsidR="00DB7A2B" w:rsidRPr="00425916">
              <w:rPr>
                <w:rStyle w:val="Lienhypertexte"/>
                <w:rFonts w:ascii="Arial" w:hAnsi="Arial"/>
                <w:noProof/>
              </w:rPr>
              <w:t>IX</w:t>
            </w:r>
            <w:r w:rsidR="00DB7A2B">
              <w:rPr>
                <w:rFonts w:asciiTheme="minorHAnsi" w:eastAsiaTheme="minorEastAsia" w:hAnsiTheme="minorHAnsi" w:cstheme="minorBidi"/>
                <w:iCs w:val="0"/>
                <w:noProof/>
                <w:color w:val="auto"/>
                <w:sz w:val="22"/>
                <w:szCs w:val="22"/>
                <w:lang w:eastAsia="fr-FR"/>
              </w:rPr>
              <w:tab/>
            </w:r>
            <w:r w:rsidR="00DB7A2B" w:rsidRPr="00425916">
              <w:rPr>
                <w:rStyle w:val="Lienhypertexte"/>
                <w:rFonts w:ascii="Arial" w:hAnsi="Arial"/>
                <w:noProof/>
              </w:rPr>
              <w:t>Les Tableaux</w:t>
            </w:r>
            <w:r w:rsidR="00DB7A2B">
              <w:rPr>
                <w:noProof/>
                <w:webHidden/>
              </w:rPr>
              <w:tab/>
            </w:r>
            <w:r>
              <w:rPr>
                <w:noProof/>
                <w:webHidden/>
              </w:rPr>
              <w:fldChar w:fldCharType="begin"/>
            </w:r>
            <w:r w:rsidR="00DB7A2B">
              <w:rPr>
                <w:noProof/>
                <w:webHidden/>
              </w:rPr>
              <w:instrText xml:space="preserve"> PAGEREF _Toc440288745 \h </w:instrText>
            </w:r>
            <w:r>
              <w:rPr>
                <w:noProof/>
                <w:webHidden/>
              </w:rPr>
            </w:r>
            <w:r>
              <w:rPr>
                <w:noProof/>
                <w:webHidden/>
              </w:rPr>
              <w:fldChar w:fldCharType="separate"/>
            </w:r>
            <w:r w:rsidR="000750FF">
              <w:rPr>
                <w:noProof/>
                <w:webHidden/>
              </w:rPr>
              <w:t>37</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46" w:history="1">
            <w:r w:rsidR="00DB7A2B" w:rsidRPr="00425916">
              <w:rPr>
                <w:rStyle w:val="Lienhypertexte"/>
                <w:rFonts w:ascii="Arial" w:hAnsi="Arial" w:cs="Arial"/>
                <w:noProof/>
              </w:rPr>
              <w:t>IX.1</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Créer un tableau</w:t>
            </w:r>
            <w:r w:rsidR="00DB7A2B">
              <w:rPr>
                <w:noProof/>
                <w:webHidden/>
              </w:rPr>
              <w:tab/>
            </w:r>
            <w:r>
              <w:rPr>
                <w:noProof/>
                <w:webHidden/>
              </w:rPr>
              <w:fldChar w:fldCharType="begin"/>
            </w:r>
            <w:r w:rsidR="00DB7A2B">
              <w:rPr>
                <w:noProof/>
                <w:webHidden/>
              </w:rPr>
              <w:instrText xml:space="preserve"> PAGEREF _Toc440288746 \h </w:instrText>
            </w:r>
            <w:r>
              <w:rPr>
                <w:noProof/>
                <w:webHidden/>
              </w:rPr>
            </w:r>
            <w:r>
              <w:rPr>
                <w:noProof/>
                <w:webHidden/>
              </w:rPr>
              <w:fldChar w:fldCharType="separate"/>
            </w:r>
            <w:r w:rsidR="000750FF">
              <w:rPr>
                <w:noProof/>
                <w:webHidden/>
              </w:rPr>
              <w:t>38</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47" w:history="1">
            <w:r w:rsidR="00DB7A2B" w:rsidRPr="00425916">
              <w:rPr>
                <w:rStyle w:val="Lienhypertexte"/>
                <w:rFonts w:ascii="Arial" w:hAnsi="Arial" w:cs="Arial"/>
                <w:noProof/>
              </w:rPr>
              <w:t>IX.2</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Alignement des données</w:t>
            </w:r>
            <w:r w:rsidR="00DB7A2B">
              <w:rPr>
                <w:noProof/>
                <w:webHidden/>
              </w:rPr>
              <w:tab/>
            </w:r>
            <w:r>
              <w:rPr>
                <w:noProof/>
                <w:webHidden/>
              </w:rPr>
              <w:fldChar w:fldCharType="begin"/>
            </w:r>
            <w:r w:rsidR="00DB7A2B">
              <w:rPr>
                <w:noProof/>
                <w:webHidden/>
              </w:rPr>
              <w:instrText xml:space="preserve"> PAGEREF _Toc440288747 \h </w:instrText>
            </w:r>
            <w:r>
              <w:rPr>
                <w:noProof/>
                <w:webHidden/>
              </w:rPr>
            </w:r>
            <w:r>
              <w:rPr>
                <w:noProof/>
                <w:webHidden/>
              </w:rPr>
              <w:fldChar w:fldCharType="separate"/>
            </w:r>
            <w:r w:rsidR="000750FF">
              <w:rPr>
                <w:noProof/>
                <w:webHidden/>
              </w:rPr>
              <w:t>39</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48" w:history="1">
            <w:r w:rsidR="00DB7A2B" w:rsidRPr="00425916">
              <w:rPr>
                <w:rStyle w:val="Lienhypertexte"/>
                <w:rFonts w:ascii="Arial" w:hAnsi="Arial" w:cs="Arial"/>
                <w:noProof/>
              </w:rPr>
              <w:t>IX.3</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Regroupement (fusion) de lignes et de colonnes</w:t>
            </w:r>
            <w:r w:rsidR="00DB7A2B">
              <w:rPr>
                <w:noProof/>
                <w:webHidden/>
              </w:rPr>
              <w:tab/>
            </w:r>
            <w:r>
              <w:rPr>
                <w:noProof/>
                <w:webHidden/>
              </w:rPr>
              <w:fldChar w:fldCharType="begin"/>
            </w:r>
            <w:r w:rsidR="00DB7A2B">
              <w:rPr>
                <w:noProof/>
                <w:webHidden/>
              </w:rPr>
              <w:instrText xml:space="preserve"> PAGEREF _Toc440288748 \h </w:instrText>
            </w:r>
            <w:r>
              <w:rPr>
                <w:noProof/>
                <w:webHidden/>
              </w:rPr>
            </w:r>
            <w:r>
              <w:rPr>
                <w:noProof/>
                <w:webHidden/>
              </w:rPr>
              <w:fldChar w:fldCharType="separate"/>
            </w:r>
            <w:r w:rsidR="000750FF">
              <w:rPr>
                <w:noProof/>
                <w:webHidden/>
              </w:rPr>
              <w:t>40</w:t>
            </w:r>
            <w:r>
              <w:rPr>
                <w:noProof/>
                <w:webHidden/>
              </w:rPr>
              <w:fldChar w:fldCharType="end"/>
            </w:r>
          </w:hyperlink>
        </w:p>
        <w:p w:rsidR="00DB7A2B" w:rsidRDefault="00752261">
          <w:pPr>
            <w:pStyle w:val="TM2"/>
            <w:tabs>
              <w:tab w:val="left" w:pos="1000"/>
              <w:tab w:val="right" w:leader="dot" w:pos="9203"/>
            </w:tabs>
            <w:rPr>
              <w:rStyle w:val="Lienhypertexte"/>
              <w:noProof/>
            </w:rPr>
          </w:pPr>
          <w:hyperlink w:anchor="_Toc440288749" w:history="1">
            <w:r w:rsidR="00DB7A2B" w:rsidRPr="00425916">
              <w:rPr>
                <w:rStyle w:val="Lienhypertexte"/>
                <w:rFonts w:ascii="Arial" w:hAnsi="Arial" w:cs="Arial"/>
                <w:noProof/>
              </w:rPr>
              <w:t>IX.4</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Présentation des cellules, mise en page</w:t>
            </w:r>
            <w:r w:rsidR="00DB7A2B">
              <w:rPr>
                <w:noProof/>
                <w:webHidden/>
              </w:rPr>
              <w:tab/>
            </w:r>
            <w:r>
              <w:rPr>
                <w:noProof/>
                <w:webHidden/>
              </w:rPr>
              <w:fldChar w:fldCharType="begin"/>
            </w:r>
            <w:r w:rsidR="00DB7A2B">
              <w:rPr>
                <w:noProof/>
                <w:webHidden/>
              </w:rPr>
              <w:instrText xml:space="preserve"> PAGEREF _Toc440288749 \h </w:instrText>
            </w:r>
            <w:r>
              <w:rPr>
                <w:noProof/>
                <w:webHidden/>
              </w:rPr>
            </w:r>
            <w:r>
              <w:rPr>
                <w:noProof/>
                <w:webHidden/>
              </w:rPr>
              <w:fldChar w:fldCharType="separate"/>
            </w:r>
            <w:r w:rsidR="000750FF">
              <w:rPr>
                <w:noProof/>
                <w:webHidden/>
              </w:rPr>
              <w:t>41</w:t>
            </w:r>
            <w:r>
              <w:rPr>
                <w:noProof/>
                <w:webHidden/>
              </w:rPr>
              <w:fldChar w:fldCharType="end"/>
            </w:r>
          </w:hyperlink>
        </w:p>
        <w:p w:rsidR="00DB7A2B" w:rsidRPr="00DB7A2B" w:rsidRDefault="00DB7A2B" w:rsidP="00DB7A2B">
          <w:pPr>
            <w:rPr>
              <w:rFonts w:eastAsiaTheme="minorEastAsia"/>
            </w:rPr>
          </w:pPr>
        </w:p>
        <w:p w:rsidR="00DB7A2B" w:rsidRDefault="00752261">
          <w:pPr>
            <w:pStyle w:val="TM1"/>
            <w:tabs>
              <w:tab w:val="left" w:pos="600"/>
            </w:tabs>
            <w:rPr>
              <w:rFonts w:asciiTheme="minorHAnsi" w:eastAsiaTheme="minorEastAsia" w:hAnsiTheme="minorHAnsi" w:cstheme="minorBidi"/>
              <w:iCs w:val="0"/>
              <w:noProof/>
              <w:color w:val="auto"/>
              <w:sz w:val="22"/>
              <w:szCs w:val="22"/>
              <w:lang w:eastAsia="fr-FR"/>
            </w:rPr>
          </w:pPr>
          <w:hyperlink w:anchor="_Toc440288750" w:history="1">
            <w:r w:rsidR="00DB7A2B" w:rsidRPr="00425916">
              <w:rPr>
                <w:rStyle w:val="Lienhypertexte"/>
                <w:rFonts w:ascii="Arial" w:hAnsi="Arial"/>
                <w:noProof/>
              </w:rPr>
              <w:t>X</w:t>
            </w:r>
            <w:r w:rsidR="00DB7A2B">
              <w:rPr>
                <w:rFonts w:asciiTheme="minorHAnsi" w:eastAsiaTheme="minorEastAsia" w:hAnsiTheme="minorHAnsi" w:cstheme="minorBidi"/>
                <w:iCs w:val="0"/>
                <w:noProof/>
                <w:color w:val="auto"/>
                <w:sz w:val="22"/>
                <w:szCs w:val="22"/>
                <w:lang w:eastAsia="fr-FR"/>
              </w:rPr>
              <w:tab/>
            </w:r>
            <w:r w:rsidR="00DB7A2B" w:rsidRPr="00425916">
              <w:rPr>
                <w:rStyle w:val="Lienhypertexte"/>
                <w:rFonts w:ascii="Arial" w:hAnsi="Arial"/>
                <w:noProof/>
              </w:rPr>
              <w:t>Nouveaux éléments HTML5</w:t>
            </w:r>
            <w:r w:rsidR="00DB7A2B">
              <w:rPr>
                <w:noProof/>
                <w:webHidden/>
              </w:rPr>
              <w:tab/>
            </w:r>
            <w:r>
              <w:rPr>
                <w:noProof/>
                <w:webHidden/>
              </w:rPr>
              <w:fldChar w:fldCharType="begin"/>
            </w:r>
            <w:r w:rsidR="00DB7A2B">
              <w:rPr>
                <w:noProof/>
                <w:webHidden/>
              </w:rPr>
              <w:instrText xml:space="preserve"> PAGEREF _Toc440288750 \h </w:instrText>
            </w:r>
            <w:r>
              <w:rPr>
                <w:noProof/>
                <w:webHidden/>
              </w:rPr>
            </w:r>
            <w:r>
              <w:rPr>
                <w:noProof/>
                <w:webHidden/>
              </w:rPr>
              <w:fldChar w:fldCharType="separate"/>
            </w:r>
            <w:r w:rsidR="000750FF">
              <w:rPr>
                <w:noProof/>
                <w:webHidden/>
              </w:rPr>
              <w:t>42</w:t>
            </w:r>
            <w:r>
              <w:rPr>
                <w:noProof/>
                <w:webHidden/>
              </w:rPr>
              <w:fldChar w:fldCharType="end"/>
            </w:r>
          </w:hyperlink>
        </w:p>
        <w:p w:rsidR="00DB7A2B" w:rsidRDefault="00752261">
          <w:pPr>
            <w:pStyle w:val="TM1"/>
            <w:tabs>
              <w:tab w:val="left" w:pos="600"/>
            </w:tabs>
            <w:rPr>
              <w:rFonts w:asciiTheme="minorHAnsi" w:eastAsiaTheme="minorEastAsia" w:hAnsiTheme="minorHAnsi" w:cstheme="minorBidi"/>
              <w:iCs w:val="0"/>
              <w:noProof/>
              <w:color w:val="auto"/>
              <w:sz w:val="22"/>
              <w:szCs w:val="22"/>
              <w:lang w:eastAsia="fr-FR"/>
            </w:rPr>
          </w:pPr>
          <w:hyperlink w:anchor="_Toc440288751" w:history="1">
            <w:r w:rsidR="00DB7A2B" w:rsidRPr="00425916">
              <w:rPr>
                <w:rStyle w:val="Lienhypertexte"/>
                <w:rFonts w:ascii="Arial" w:hAnsi="Arial"/>
                <w:noProof/>
              </w:rPr>
              <w:t>XI</w:t>
            </w:r>
            <w:r w:rsidR="00DB7A2B">
              <w:rPr>
                <w:rFonts w:asciiTheme="minorHAnsi" w:eastAsiaTheme="minorEastAsia" w:hAnsiTheme="minorHAnsi" w:cstheme="minorBidi"/>
                <w:iCs w:val="0"/>
                <w:noProof/>
                <w:color w:val="auto"/>
                <w:sz w:val="22"/>
                <w:szCs w:val="22"/>
                <w:lang w:eastAsia="fr-FR"/>
              </w:rPr>
              <w:tab/>
            </w:r>
            <w:r w:rsidR="00DB7A2B" w:rsidRPr="00425916">
              <w:rPr>
                <w:rStyle w:val="Lienhypertexte"/>
                <w:rFonts w:ascii="Arial" w:hAnsi="Arial"/>
                <w:noProof/>
              </w:rPr>
              <w:t>Les cadres flottants : les iframes</w:t>
            </w:r>
            <w:r w:rsidR="00DB7A2B">
              <w:rPr>
                <w:noProof/>
                <w:webHidden/>
              </w:rPr>
              <w:tab/>
            </w:r>
            <w:r>
              <w:rPr>
                <w:noProof/>
                <w:webHidden/>
              </w:rPr>
              <w:fldChar w:fldCharType="begin"/>
            </w:r>
            <w:r w:rsidR="00DB7A2B">
              <w:rPr>
                <w:noProof/>
                <w:webHidden/>
              </w:rPr>
              <w:instrText xml:space="preserve"> PAGEREF _Toc440288751 \h </w:instrText>
            </w:r>
            <w:r>
              <w:rPr>
                <w:noProof/>
                <w:webHidden/>
              </w:rPr>
            </w:r>
            <w:r>
              <w:rPr>
                <w:noProof/>
                <w:webHidden/>
              </w:rPr>
              <w:fldChar w:fldCharType="separate"/>
            </w:r>
            <w:r w:rsidR="000750FF">
              <w:rPr>
                <w:noProof/>
                <w:webHidden/>
              </w:rPr>
              <w:t>43</w:t>
            </w:r>
            <w:r>
              <w:rPr>
                <w:noProof/>
                <w:webHidden/>
              </w:rPr>
              <w:fldChar w:fldCharType="end"/>
            </w:r>
          </w:hyperlink>
        </w:p>
        <w:p w:rsidR="00DB7A2B" w:rsidRDefault="00752261">
          <w:pPr>
            <w:pStyle w:val="TM1"/>
            <w:tabs>
              <w:tab w:val="left" w:pos="800"/>
            </w:tabs>
            <w:rPr>
              <w:rFonts w:asciiTheme="minorHAnsi" w:eastAsiaTheme="minorEastAsia" w:hAnsiTheme="minorHAnsi" w:cstheme="minorBidi"/>
              <w:iCs w:val="0"/>
              <w:noProof/>
              <w:color w:val="auto"/>
              <w:sz w:val="22"/>
              <w:szCs w:val="22"/>
              <w:lang w:eastAsia="fr-FR"/>
            </w:rPr>
          </w:pPr>
          <w:hyperlink w:anchor="_Toc440288752" w:history="1">
            <w:r w:rsidR="00DB7A2B" w:rsidRPr="00425916">
              <w:rPr>
                <w:rStyle w:val="Lienhypertexte"/>
                <w:rFonts w:ascii="Arial" w:hAnsi="Arial"/>
                <w:noProof/>
              </w:rPr>
              <w:t>XII</w:t>
            </w:r>
            <w:r w:rsidR="00DB7A2B">
              <w:rPr>
                <w:rFonts w:asciiTheme="minorHAnsi" w:eastAsiaTheme="minorEastAsia" w:hAnsiTheme="minorHAnsi" w:cstheme="minorBidi"/>
                <w:iCs w:val="0"/>
                <w:noProof/>
                <w:color w:val="auto"/>
                <w:sz w:val="22"/>
                <w:szCs w:val="22"/>
                <w:lang w:eastAsia="fr-FR"/>
              </w:rPr>
              <w:tab/>
            </w:r>
            <w:r w:rsidR="00DB7A2B" w:rsidRPr="00425916">
              <w:rPr>
                <w:rStyle w:val="Lienhypertexte"/>
                <w:rFonts w:ascii="Arial" w:hAnsi="Arial"/>
                <w:noProof/>
              </w:rPr>
              <w:t>Les balises &lt;meta&gt;</w:t>
            </w:r>
            <w:r w:rsidR="00DB7A2B">
              <w:rPr>
                <w:noProof/>
                <w:webHidden/>
              </w:rPr>
              <w:tab/>
            </w:r>
            <w:r>
              <w:rPr>
                <w:noProof/>
                <w:webHidden/>
              </w:rPr>
              <w:fldChar w:fldCharType="begin"/>
            </w:r>
            <w:r w:rsidR="00DB7A2B">
              <w:rPr>
                <w:noProof/>
                <w:webHidden/>
              </w:rPr>
              <w:instrText xml:space="preserve"> PAGEREF _Toc440288752 \h </w:instrText>
            </w:r>
            <w:r>
              <w:rPr>
                <w:noProof/>
                <w:webHidden/>
              </w:rPr>
            </w:r>
            <w:r>
              <w:rPr>
                <w:noProof/>
                <w:webHidden/>
              </w:rPr>
              <w:fldChar w:fldCharType="separate"/>
            </w:r>
            <w:r w:rsidR="000750FF">
              <w:rPr>
                <w:noProof/>
                <w:webHidden/>
              </w:rPr>
              <w:t>45</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53" w:history="1">
            <w:r w:rsidR="00DB7A2B" w:rsidRPr="00425916">
              <w:rPr>
                <w:rStyle w:val="Lienhypertexte"/>
                <w:rFonts w:ascii="Arial" w:hAnsi="Arial" w:cs="Arial"/>
                <w:noProof/>
              </w:rPr>
              <w:t>XII.1</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Principe</w:t>
            </w:r>
            <w:r w:rsidR="00DB7A2B">
              <w:rPr>
                <w:noProof/>
                <w:webHidden/>
              </w:rPr>
              <w:tab/>
            </w:r>
            <w:r>
              <w:rPr>
                <w:noProof/>
                <w:webHidden/>
              </w:rPr>
              <w:fldChar w:fldCharType="begin"/>
            </w:r>
            <w:r w:rsidR="00DB7A2B">
              <w:rPr>
                <w:noProof/>
                <w:webHidden/>
              </w:rPr>
              <w:instrText xml:space="preserve"> PAGEREF _Toc440288753 \h </w:instrText>
            </w:r>
            <w:r>
              <w:rPr>
                <w:noProof/>
                <w:webHidden/>
              </w:rPr>
            </w:r>
            <w:r>
              <w:rPr>
                <w:noProof/>
                <w:webHidden/>
              </w:rPr>
              <w:fldChar w:fldCharType="separate"/>
            </w:r>
            <w:r w:rsidR="000750FF">
              <w:rPr>
                <w:noProof/>
                <w:webHidden/>
              </w:rPr>
              <w:t>45</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54" w:history="1">
            <w:r w:rsidR="00DB7A2B" w:rsidRPr="00425916">
              <w:rPr>
                <w:rStyle w:val="Lienhypertexte"/>
                <w:rFonts w:ascii="Arial" w:hAnsi="Arial" w:cs="Arial"/>
                <w:noProof/>
              </w:rPr>
              <w:t>XII.2</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Jeu de caractères</w:t>
            </w:r>
            <w:r w:rsidR="00DB7A2B">
              <w:rPr>
                <w:noProof/>
                <w:webHidden/>
              </w:rPr>
              <w:tab/>
            </w:r>
            <w:r>
              <w:rPr>
                <w:noProof/>
                <w:webHidden/>
              </w:rPr>
              <w:fldChar w:fldCharType="begin"/>
            </w:r>
            <w:r w:rsidR="00DB7A2B">
              <w:rPr>
                <w:noProof/>
                <w:webHidden/>
              </w:rPr>
              <w:instrText xml:space="preserve"> PAGEREF _Toc440288754 \h </w:instrText>
            </w:r>
            <w:r>
              <w:rPr>
                <w:noProof/>
                <w:webHidden/>
              </w:rPr>
            </w:r>
            <w:r>
              <w:rPr>
                <w:noProof/>
                <w:webHidden/>
              </w:rPr>
              <w:fldChar w:fldCharType="separate"/>
            </w:r>
            <w:r w:rsidR="000750FF">
              <w:rPr>
                <w:noProof/>
                <w:webHidden/>
              </w:rPr>
              <w:t>45</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55" w:history="1">
            <w:r w:rsidR="00DB7A2B" w:rsidRPr="00425916">
              <w:rPr>
                <w:rStyle w:val="Lienhypertexte"/>
                <w:rFonts w:ascii="Arial" w:hAnsi="Arial" w:cs="Arial"/>
                <w:noProof/>
              </w:rPr>
              <w:t>XII.3</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Recharger une page régulièrement</w:t>
            </w:r>
            <w:r w:rsidR="00DB7A2B">
              <w:rPr>
                <w:noProof/>
                <w:webHidden/>
              </w:rPr>
              <w:tab/>
            </w:r>
            <w:r>
              <w:rPr>
                <w:noProof/>
                <w:webHidden/>
              </w:rPr>
              <w:fldChar w:fldCharType="begin"/>
            </w:r>
            <w:r w:rsidR="00DB7A2B">
              <w:rPr>
                <w:noProof/>
                <w:webHidden/>
              </w:rPr>
              <w:instrText xml:space="preserve"> PAGEREF _Toc440288755 \h </w:instrText>
            </w:r>
            <w:r>
              <w:rPr>
                <w:noProof/>
                <w:webHidden/>
              </w:rPr>
            </w:r>
            <w:r>
              <w:rPr>
                <w:noProof/>
                <w:webHidden/>
              </w:rPr>
              <w:fldChar w:fldCharType="separate"/>
            </w:r>
            <w:r w:rsidR="000750FF">
              <w:rPr>
                <w:noProof/>
                <w:webHidden/>
              </w:rPr>
              <w:t>46</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56" w:history="1">
            <w:r w:rsidR="00DB7A2B" w:rsidRPr="00425916">
              <w:rPr>
                <w:rStyle w:val="Lienhypertexte"/>
                <w:rFonts w:ascii="Arial" w:hAnsi="Arial" w:cs="Arial"/>
                <w:noProof/>
              </w:rPr>
              <w:t>XII.4</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Faire une redirection vers une autre page</w:t>
            </w:r>
            <w:r w:rsidR="00DB7A2B">
              <w:rPr>
                <w:noProof/>
                <w:webHidden/>
              </w:rPr>
              <w:tab/>
            </w:r>
            <w:r>
              <w:rPr>
                <w:noProof/>
                <w:webHidden/>
              </w:rPr>
              <w:fldChar w:fldCharType="begin"/>
            </w:r>
            <w:r w:rsidR="00DB7A2B">
              <w:rPr>
                <w:noProof/>
                <w:webHidden/>
              </w:rPr>
              <w:instrText xml:space="preserve"> PAGEREF _Toc440288756 \h </w:instrText>
            </w:r>
            <w:r>
              <w:rPr>
                <w:noProof/>
                <w:webHidden/>
              </w:rPr>
            </w:r>
            <w:r>
              <w:rPr>
                <w:noProof/>
                <w:webHidden/>
              </w:rPr>
              <w:fldChar w:fldCharType="separate"/>
            </w:r>
            <w:r w:rsidR="000750FF">
              <w:rPr>
                <w:noProof/>
                <w:webHidden/>
              </w:rPr>
              <w:t>46</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57" w:history="1">
            <w:r w:rsidR="00DB7A2B" w:rsidRPr="00425916">
              <w:rPr>
                <w:rStyle w:val="Lienhypertexte"/>
                <w:rFonts w:ascii="Arial" w:hAnsi="Arial" w:cs="Arial"/>
                <w:noProof/>
              </w:rPr>
              <w:t>XII.5</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Définir une date limite à votre page</w:t>
            </w:r>
            <w:r w:rsidR="00DB7A2B">
              <w:rPr>
                <w:noProof/>
                <w:webHidden/>
              </w:rPr>
              <w:tab/>
            </w:r>
            <w:r>
              <w:rPr>
                <w:noProof/>
                <w:webHidden/>
              </w:rPr>
              <w:fldChar w:fldCharType="begin"/>
            </w:r>
            <w:r w:rsidR="00DB7A2B">
              <w:rPr>
                <w:noProof/>
                <w:webHidden/>
              </w:rPr>
              <w:instrText xml:space="preserve"> PAGEREF _Toc440288757 \h </w:instrText>
            </w:r>
            <w:r>
              <w:rPr>
                <w:noProof/>
                <w:webHidden/>
              </w:rPr>
            </w:r>
            <w:r>
              <w:rPr>
                <w:noProof/>
                <w:webHidden/>
              </w:rPr>
              <w:fldChar w:fldCharType="separate"/>
            </w:r>
            <w:r w:rsidR="000750FF">
              <w:rPr>
                <w:noProof/>
                <w:webHidden/>
              </w:rPr>
              <w:t>46</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58" w:history="1">
            <w:r w:rsidR="00DB7A2B" w:rsidRPr="00425916">
              <w:rPr>
                <w:rStyle w:val="Lienhypertexte"/>
                <w:rFonts w:ascii="Arial" w:hAnsi="Arial" w:cs="Arial"/>
                <w:noProof/>
              </w:rPr>
              <w:t>XII.6</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Interdire de mettre en cache votre page</w:t>
            </w:r>
            <w:r w:rsidR="00DB7A2B">
              <w:rPr>
                <w:noProof/>
                <w:webHidden/>
              </w:rPr>
              <w:tab/>
            </w:r>
            <w:r>
              <w:rPr>
                <w:noProof/>
                <w:webHidden/>
              </w:rPr>
              <w:fldChar w:fldCharType="begin"/>
            </w:r>
            <w:r w:rsidR="00DB7A2B">
              <w:rPr>
                <w:noProof/>
                <w:webHidden/>
              </w:rPr>
              <w:instrText xml:space="preserve"> PAGEREF _Toc440288758 \h </w:instrText>
            </w:r>
            <w:r>
              <w:rPr>
                <w:noProof/>
                <w:webHidden/>
              </w:rPr>
            </w:r>
            <w:r>
              <w:rPr>
                <w:noProof/>
                <w:webHidden/>
              </w:rPr>
              <w:fldChar w:fldCharType="separate"/>
            </w:r>
            <w:r w:rsidR="000750FF">
              <w:rPr>
                <w:noProof/>
                <w:webHidden/>
              </w:rPr>
              <w:t>46</w:t>
            </w:r>
            <w:r>
              <w:rPr>
                <w:noProof/>
                <w:webHidden/>
              </w:rPr>
              <w:fldChar w:fldCharType="end"/>
            </w:r>
          </w:hyperlink>
        </w:p>
        <w:p w:rsidR="00DB7A2B" w:rsidRDefault="00752261">
          <w:pPr>
            <w:pStyle w:val="TM2"/>
            <w:tabs>
              <w:tab w:val="left" w:pos="1000"/>
              <w:tab w:val="right" w:leader="dot" w:pos="9203"/>
            </w:tabs>
            <w:rPr>
              <w:rStyle w:val="Lienhypertexte"/>
              <w:noProof/>
            </w:rPr>
          </w:pPr>
          <w:hyperlink w:anchor="_Toc440288759" w:history="1">
            <w:r w:rsidR="00DB7A2B" w:rsidRPr="00425916">
              <w:rPr>
                <w:rStyle w:val="Lienhypertexte"/>
                <w:rFonts w:ascii="Arial" w:hAnsi="Arial" w:cs="Arial"/>
                <w:noProof/>
              </w:rPr>
              <w:t>XII.7</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Indexer et documenter votre site</w:t>
            </w:r>
            <w:r w:rsidR="00DB7A2B">
              <w:rPr>
                <w:noProof/>
                <w:webHidden/>
              </w:rPr>
              <w:tab/>
            </w:r>
            <w:r>
              <w:rPr>
                <w:noProof/>
                <w:webHidden/>
              </w:rPr>
              <w:fldChar w:fldCharType="begin"/>
            </w:r>
            <w:r w:rsidR="00DB7A2B">
              <w:rPr>
                <w:noProof/>
                <w:webHidden/>
              </w:rPr>
              <w:instrText xml:space="preserve"> PAGEREF _Toc440288759 \h </w:instrText>
            </w:r>
            <w:r>
              <w:rPr>
                <w:noProof/>
                <w:webHidden/>
              </w:rPr>
            </w:r>
            <w:r>
              <w:rPr>
                <w:noProof/>
                <w:webHidden/>
              </w:rPr>
              <w:fldChar w:fldCharType="separate"/>
            </w:r>
            <w:r w:rsidR="000750FF">
              <w:rPr>
                <w:noProof/>
                <w:webHidden/>
              </w:rPr>
              <w:t>46</w:t>
            </w:r>
            <w:r>
              <w:rPr>
                <w:noProof/>
                <w:webHidden/>
              </w:rPr>
              <w:fldChar w:fldCharType="end"/>
            </w:r>
          </w:hyperlink>
        </w:p>
        <w:p w:rsidR="00DB7A2B" w:rsidRPr="00DB7A2B" w:rsidRDefault="00DB7A2B" w:rsidP="00DB7A2B">
          <w:pPr>
            <w:rPr>
              <w:rFonts w:eastAsiaTheme="minorEastAsia"/>
            </w:rPr>
          </w:pPr>
        </w:p>
        <w:p w:rsidR="00DB7A2B" w:rsidRDefault="00752261">
          <w:pPr>
            <w:pStyle w:val="TM1"/>
            <w:tabs>
              <w:tab w:val="left" w:pos="800"/>
            </w:tabs>
            <w:rPr>
              <w:rFonts w:asciiTheme="minorHAnsi" w:eastAsiaTheme="minorEastAsia" w:hAnsiTheme="minorHAnsi" w:cstheme="minorBidi"/>
              <w:iCs w:val="0"/>
              <w:noProof/>
              <w:color w:val="auto"/>
              <w:sz w:val="22"/>
              <w:szCs w:val="22"/>
              <w:lang w:eastAsia="fr-FR"/>
            </w:rPr>
          </w:pPr>
          <w:hyperlink w:anchor="_Toc440288760" w:history="1">
            <w:r w:rsidR="00DB7A2B" w:rsidRPr="00425916">
              <w:rPr>
                <w:rStyle w:val="Lienhypertexte"/>
                <w:rFonts w:ascii="Arial" w:hAnsi="Arial"/>
                <w:noProof/>
              </w:rPr>
              <w:t>XIII</w:t>
            </w:r>
            <w:r w:rsidR="00DB7A2B">
              <w:rPr>
                <w:rFonts w:asciiTheme="minorHAnsi" w:eastAsiaTheme="minorEastAsia" w:hAnsiTheme="minorHAnsi" w:cstheme="minorBidi"/>
                <w:iCs w:val="0"/>
                <w:noProof/>
                <w:color w:val="auto"/>
                <w:sz w:val="22"/>
                <w:szCs w:val="22"/>
                <w:lang w:eastAsia="fr-FR"/>
              </w:rPr>
              <w:tab/>
            </w:r>
            <w:r w:rsidR="00DB7A2B" w:rsidRPr="00425916">
              <w:rPr>
                <w:rStyle w:val="Lienhypertexte"/>
                <w:rFonts w:ascii="Arial" w:hAnsi="Arial"/>
                <w:noProof/>
              </w:rPr>
              <w:t>Referencement</w:t>
            </w:r>
            <w:r w:rsidR="00DB7A2B">
              <w:rPr>
                <w:noProof/>
                <w:webHidden/>
              </w:rPr>
              <w:tab/>
            </w:r>
            <w:r>
              <w:rPr>
                <w:noProof/>
                <w:webHidden/>
              </w:rPr>
              <w:fldChar w:fldCharType="begin"/>
            </w:r>
            <w:r w:rsidR="00DB7A2B">
              <w:rPr>
                <w:noProof/>
                <w:webHidden/>
              </w:rPr>
              <w:instrText xml:space="preserve"> PAGEREF _Toc440288760 \h </w:instrText>
            </w:r>
            <w:r>
              <w:rPr>
                <w:noProof/>
                <w:webHidden/>
              </w:rPr>
            </w:r>
            <w:r>
              <w:rPr>
                <w:noProof/>
                <w:webHidden/>
              </w:rPr>
              <w:fldChar w:fldCharType="separate"/>
            </w:r>
            <w:r w:rsidR="000750FF">
              <w:rPr>
                <w:noProof/>
                <w:webHidden/>
              </w:rPr>
              <w:t>48</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61" w:history="1">
            <w:r w:rsidR="00DB7A2B" w:rsidRPr="00425916">
              <w:rPr>
                <w:rStyle w:val="Lienhypertexte"/>
                <w:rFonts w:ascii="Arial" w:hAnsi="Arial" w:cs="Arial"/>
                <w:noProof/>
              </w:rPr>
              <w:t>XIII.1</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 xml:space="preserve">Comment </w:t>
            </w:r>
            <w:r w:rsidR="00DB7A2B" w:rsidRPr="00425916">
              <w:rPr>
                <w:rStyle w:val="Lienhypertexte"/>
                <w:noProof/>
              </w:rPr>
              <w:t>faire pour que Google connaisse l'existence de votre site ?</w:t>
            </w:r>
            <w:r w:rsidR="00DB7A2B">
              <w:rPr>
                <w:noProof/>
                <w:webHidden/>
              </w:rPr>
              <w:tab/>
            </w:r>
            <w:r>
              <w:rPr>
                <w:noProof/>
                <w:webHidden/>
              </w:rPr>
              <w:fldChar w:fldCharType="begin"/>
            </w:r>
            <w:r w:rsidR="00DB7A2B">
              <w:rPr>
                <w:noProof/>
                <w:webHidden/>
              </w:rPr>
              <w:instrText xml:space="preserve"> PAGEREF _Toc440288761 \h </w:instrText>
            </w:r>
            <w:r>
              <w:rPr>
                <w:noProof/>
                <w:webHidden/>
              </w:rPr>
            </w:r>
            <w:r>
              <w:rPr>
                <w:noProof/>
                <w:webHidden/>
              </w:rPr>
              <w:fldChar w:fldCharType="separate"/>
            </w:r>
            <w:r w:rsidR="000750FF">
              <w:rPr>
                <w:noProof/>
                <w:webHidden/>
              </w:rPr>
              <w:t>48</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62" w:history="1">
            <w:r w:rsidR="00DB7A2B" w:rsidRPr="00425916">
              <w:rPr>
                <w:rStyle w:val="Lienhypertexte"/>
                <w:rFonts w:ascii="Arial" w:hAnsi="Arial" w:cs="Arial"/>
                <w:noProof/>
              </w:rPr>
              <w:t>XIII.2</w:t>
            </w:r>
            <w:r w:rsidR="00DB7A2B">
              <w:rPr>
                <w:rFonts w:asciiTheme="minorHAnsi" w:eastAsiaTheme="minorEastAsia" w:hAnsiTheme="minorHAnsi" w:cstheme="minorBidi"/>
                <w:noProof/>
                <w:sz w:val="22"/>
                <w:szCs w:val="22"/>
                <w:lang w:eastAsia="fr-FR"/>
              </w:rPr>
              <w:tab/>
            </w:r>
            <w:r w:rsidR="00DB7A2B" w:rsidRPr="00425916">
              <w:rPr>
                <w:rStyle w:val="Lienhypertexte"/>
                <w:rFonts w:ascii="Arial" w:hAnsi="Arial" w:cs="Arial"/>
                <w:noProof/>
              </w:rPr>
              <w:t xml:space="preserve">Comment </w:t>
            </w:r>
            <w:r w:rsidR="00DB7A2B" w:rsidRPr="00425916">
              <w:rPr>
                <w:rStyle w:val="Lienhypertexte"/>
                <w:noProof/>
              </w:rPr>
              <w:t>être premier dans les résultats de Google ?</w:t>
            </w:r>
            <w:r w:rsidR="00DB7A2B">
              <w:rPr>
                <w:noProof/>
                <w:webHidden/>
              </w:rPr>
              <w:tab/>
            </w:r>
            <w:r>
              <w:rPr>
                <w:noProof/>
                <w:webHidden/>
              </w:rPr>
              <w:fldChar w:fldCharType="begin"/>
            </w:r>
            <w:r w:rsidR="00DB7A2B">
              <w:rPr>
                <w:noProof/>
                <w:webHidden/>
              </w:rPr>
              <w:instrText xml:space="preserve"> PAGEREF _Toc440288762 \h </w:instrText>
            </w:r>
            <w:r>
              <w:rPr>
                <w:noProof/>
                <w:webHidden/>
              </w:rPr>
            </w:r>
            <w:r>
              <w:rPr>
                <w:noProof/>
                <w:webHidden/>
              </w:rPr>
              <w:fldChar w:fldCharType="separate"/>
            </w:r>
            <w:r w:rsidR="000750FF">
              <w:rPr>
                <w:noProof/>
                <w:webHidden/>
              </w:rPr>
              <w:t>48</w:t>
            </w:r>
            <w:r>
              <w:rPr>
                <w:noProof/>
                <w:webHidden/>
              </w:rPr>
              <w:fldChar w:fldCharType="end"/>
            </w:r>
          </w:hyperlink>
        </w:p>
        <w:p w:rsidR="00DB7A2B" w:rsidRDefault="00752261">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88763" w:history="1">
            <w:r w:rsidR="00DB7A2B" w:rsidRPr="00425916">
              <w:rPr>
                <w:rStyle w:val="Lienhypertexte"/>
                <w:rFonts w:ascii="Arial" w:hAnsi="Arial" w:cs="Arial"/>
                <w:noProof/>
              </w:rPr>
              <w:t>XIII.3</w:t>
            </w:r>
            <w:r w:rsidR="00DB7A2B">
              <w:rPr>
                <w:rFonts w:asciiTheme="minorHAnsi" w:eastAsiaTheme="minorEastAsia" w:hAnsiTheme="minorHAnsi" w:cstheme="minorBidi"/>
                <w:noProof/>
                <w:sz w:val="22"/>
                <w:szCs w:val="22"/>
                <w:lang w:eastAsia="fr-FR"/>
              </w:rPr>
              <w:tab/>
            </w:r>
            <w:r w:rsidR="00DB7A2B" w:rsidRPr="00425916">
              <w:rPr>
                <w:rStyle w:val="Lienhypertexte"/>
                <w:noProof/>
              </w:rPr>
              <w:t>Comment propulser son site en tête des classements en 26 étapes?</w:t>
            </w:r>
            <w:r w:rsidR="00DB7A2B">
              <w:rPr>
                <w:noProof/>
                <w:webHidden/>
              </w:rPr>
              <w:tab/>
            </w:r>
            <w:r>
              <w:rPr>
                <w:noProof/>
                <w:webHidden/>
              </w:rPr>
              <w:fldChar w:fldCharType="begin"/>
            </w:r>
            <w:r w:rsidR="00DB7A2B">
              <w:rPr>
                <w:noProof/>
                <w:webHidden/>
              </w:rPr>
              <w:instrText xml:space="preserve"> PAGEREF _Toc440288763 \h </w:instrText>
            </w:r>
            <w:r>
              <w:rPr>
                <w:noProof/>
                <w:webHidden/>
              </w:rPr>
            </w:r>
            <w:r>
              <w:rPr>
                <w:noProof/>
                <w:webHidden/>
              </w:rPr>
              <w:fldChar w:fldCharType="separate"/>
            </w:r>
            <w:r w:rsidR="000750FF">
              <w:rPr>
                <w:noProof/>
                <w:webHidden/>
              </w:rPr>
              <w:t>49</w:t>
            </w:r>
            <w:r>
              <w:rPr>
                <w:noProof/>
                <w:webHidden/>
              </w:rPr>
              <w:fldChar w:fldCharType="end"/>
            </w:r>
          </w:hyperlink>
        </w:p>
        <w:p w:rsidR="00CC4863" w:rsidRDefault="00752261">
          <w:r>
            <w:fldChar w:fldCharType="end"/>
          </w:r>
        </w:p>
      </w:sdtContent>
    </w:sdt>
    <w:p w:rsidR="0084336F" w:rsidRPr="0084336F" w:rsidRDefault="0084336F" w:rsidP="0084336F">
      <w:pPr>
        <w:sectPr w:rsidR="0084336F" w:rsidRPr="0084336F" w:rsidSect="003B7CCB">
          <w:footnotePr>
            <w:pos w:val="beneathText"/>
          </w:footnotePr>
          <w:type w:val="continuous"/>
          <w:pgSz w:w="11905" w:h="16837"/>
          <w:pgMar w:top="1418" w:right="1274" w:bottom="1418" w:left="1418" w:header="1418" w:footer="426" w:gutter="0"/>
          <w:cols w:space="720"/>
          <w:docGrid w:linePitch="360"/>
        </w:sectPr>
      </w:pPr>
    </w:p>
    <w:p w:rsidR="00762BB3" w:rsidRDefault="00762BB3" w:rsidP="007855E7">
      <w:pPr>
        <w:pStyle w:val="Titre1"/>
        <w:rPr>
          <w:rStyle w:val="StyleTitre1Car"/>
          <w:rFonts w:ascii="Arial" w:hAnsi="Arial"/>
        </w:rPr>
      </w:pPr>
      <w:bookmarkStart w:id="0" w:name="_Toc233099955"/>
      <w:bookmarkStart w:id="1" w:name="_Toc369254516"/>
      <w:bookmarkStart w:id="2" w:name="_Toc440288693"/>
      <w:bookmarkStart w:id="3" w:name="h-2.1"/>
      <w:r w:rsidRPr="00D333F5">
        <w:rPr>
          <w:rStyle w:val="StyleTitre1Car"/>
          <w:rFonts w:ascii="Arial" w:hAnsi="Arial"/>
        </w:rPr>
        <w:lastRenderedPageBreak/>
        <w:t>Introduction</w:t>
      </w:r>
      <w:bookmarkEnd w:id="0"/>
      <w:bookmarkEnd w:id="1"/>
      <w:bookmarkEnd w:id="2"/>
    </w:p>
    <w:p w:rsidR="00D333F5" w:rsidRPr="00D333F5" w:rsidRDefault="00D333F5" w:rsidP="00D333F5"/>
    <w:p w:rsidR="00762BB3" w:rsidRDefault="00762BB3" w:rsidP="002670D8">
      <w:pPr>
        <w:pStyle w:val="Titre2"/>
        <w:rPr>
          <w:rFonts w:ascii="Arial" w:hAnsi="Arial" w:cs="Arial"/>
        </w:rPr>
      </w:pPr>
      <w:bookmarkStart w:id="4" w:name="_Toc233099956"/>
      <w:bookmarkStart w:id="5" w:name="_Toc369254517"/>
      <w:bookmarkStart w:id="6" w:name="_Toc440288694"/>
      <w:bookmarkEnd w:id="3"/>
      <w:r w:rsidRPr="00D333F5">
        <w:rPr>
          <w:rFonts w:ascii="Arial" w:hAnsi="Arial" w:cs="Arial"/>
        </w:rPr>
        <w:t>Qu'est-ce que le Web ?</w:t>
      </w:r>
      <w:bookmarkEnd w:id="4"/>
      <w:bookmarkEnd w:id="5"/>
      <w:bookmarkEnd w:id="6"/>
    </w:p>
    <w:p w:rsidR="00D333F5" w:rsidRPr="00D333F5" w:rsidRDefault="00D333F5" w:rsidP="00D333F5"/>
    <w:p w:rsidR="00762BB3" w:rsidRPr="00615DD6" w:rsidRDefault="00762BB3" w:rsidP="00762BB3">
      <w:pPr>
        <w:rPr>
          <w:rFonts w:ascii="Arial" w:hAnsi="Arial" w:cs="Arial"/>
          <w:szCs w:val="24"/>
        </w:rPr>
      </w:pPr>
      <w:r w:rsidRPr="00615DD6">
        <w:rPr>
          <w:rFonts w:ascii="Arial" w:hAnsi="Arial" w:cs="Arial"/>
          <w:szCs w:val="24"/>
        </w:rPr>
        <w:t xml:space="preserve">Le </w:t>
      </w:r>
      <w:bookmarkStart w:id="7" w:name="didx-World_Wide_Web_Web"/>
      <w:r w:rsidRPr="00615DD6">
        <w:rPr>
          <w:rStyle w:val="DfinitionHTML"/>
          <w:rFonts w:ascii="Arial" w:hAnsi="Arial" w:cs="Arial"/>
          <w:i w:val="0"/>
          <w:iCs w:val="0"/>
          <w:color w:val="000000"/>
          <w:szCs w:val="24"/>
        </w:rPr>
        <w:t xml:space="preserve">World </w:t>
      </w:r>
      <w:proofErr w:type="spellStart"/>
      <w:r w:rsidRPr="00615DD6">
        <w:rPr>
          <w:rStyle w:val="DfinitionHTML"/>
          <w:rFonts w:ascii="Arial" w:hAnsi="Arial" w:cs="Arial"/>
          <w:i w:val="0"/>
          <w:iCs w:val="0"/>
          <w:color w:val="000000"/>
          <w:szCs w:val="24"/>
        </w:rPr>
        <w:t>Wide</w:t>
      </w:r>
      <w:proofErr w:type="spellEnd"/>
      <w:r w:rsidRPr="00615DD6">
        <w:rPr>
          <w:rStyle w:val="DfinitionHTML"/>
          <w:rFonts w:ascii="Arial" w:hAnsi="Arial" w:cs="Arial"/>
          <w:i w:val="0"/>
          <w:iCs w:val="0"/>
          <w:color w:val="000000"/>
          <w:szCs w:val="24"/>
        </w:rPr>
        <w:t xml:space="preserve"> Web (Web)</w:t>
      </w:r>
      <w:bookmarkEnd w:id="7"/>
      <w:r w:rsidRPr="00615DD6">
        <w:rPr>
          <w:rFonts w:ascii="Arial" w:hAnsi="Arial" w:cs="Arial"/>
          <w:szCs w:val="24"/>
        </w:rPr>
        <w:t xml:space="preserve"> est un réseau de ressources et d'informations. Le Web repose sur trois mécanismes pour rendre ces données facilement disponi</w:t>
      </w:r>
      <w:r w:rsidR="00D06608" w:rsidRPr="00615DD6">
        <w:rPr>
          <w:rFonts w:ascii="Arial" w:hAnsi="Arial" w:cs="Arial"/>
          <w:szCs w:val="24"/>
        </w:rPr>
        <w:t>bles</w:t>
      </w:r>
      <w:r w:rsidR="00D333F5" w:rsidRPr="00615DD6">
        <w:rPr>
          <w:rFonts w:ascii="Arial" w:hAnsi="Arial" w:cs="Arial"/>
          <w:szCs w:val="24"/>
        </w:rPr>
        <w:t>,</w:t>
      </w:r>
      <w:r w:rsidR="00D06608" w:rsidRPr="00615DD6">
        <w:rPr>
          <w:rFonts w:ascii="Arial" w:hAnsi="Arial" w:cs="Arial"/>
          <w:szCs w:val="24"/>
        </w:rPr>
        <w:t xml:space="preserve"> le plus largement possible </w:t>
      </w:r>
      <w:r w:rsidRPr="00615DD6">
        <w:rPr>
          <w:rFonts w:ascii="Arial" w:hAnsi="Arial" w:cs="Arial"/>
          <w:szCs w:val="24"/>
        </w:rPr>
        <w:t>:</w:t>
      </w:r>
    </w:p>
    <w:p w:rsidR="00762BB3" w:rsidRPr="00615DD6" w:rsidRDefault="00762BB3" w:rsidP="00762BB3">
      <w:pPr>
        <w:numPr>
          <w:ilvl w:val="0"/>
          <w:numId w:val="8"/>
        </w:numPr>
        <w:spacing w:before="100" w:after="100"/>
        <w:ind w:right="0"/>
        <w:rPr>
          <w:rFonts w:ascii="Arial" w:hAnsi="Arial" w:cs="Arial"/>
          <w:color w:val="000000"/>
          <w:szCs w:val="24"/>
        </w:rPr>
      </w:pPr>
      <w:r w:rsidRPr="00615DD6">
        <w:rPr>
          <w:rFonts w:ascii="Arial" w:hAnsi="Arial" w:cs="Arial"/>
          <w:color w:val="000000"/>
          <w:szCs w:val="24"/>
        </w:rPr>
        <w:t xml:space="preserve">un système de nommage uniforme pour leur localisation sur le Web (par exemple, les URL) ; </w:t>
      </w:r>
    </w:p>
    <w:p w:rsidR="00762BB3" w:rsidRPr="00615DD6" w:rsidRDefault="00762BB3" w:rsidP="00762BB3">
      <w:pPr>
        <w:numPr>
          <w:ilvl w:val="0"/>
          <w:numId w:val="8"/>
        </w:numPr>
        <w:spacing w:before="100" w:after="100"/>
        <w:ind w:right="0"/>
        <w:rPr>
          <w:rFonts w:ascii="Arial" w:hAnsi="Arial" w:cs="Arial"/>
          <w:color w:val="000000"/>
          <w:szCs w:val="24"/>
        </w:rPr>
      </w:pPr>
      <w:r w:rsidRPr="00615DD6">
        <w:rPr>
          <w:rFonts w:ascii="Arial" w:hAnsi="Arial" w:cs="Arial"/>
          <w:color w:val="000000"/>
          <w:szCs w:val="24"/>
        </w:rPr>
        <w:t xml:space="preserve">des protocoles, pour accéder à des ressources nommées dont on possède l'adresse (par exemple, HTTP) ; </w:t>
      </w:r>
    </w:p>
    <w:p w:rsidR="00762BB3" w:rsidRPr="00615DD6" w:rsidRDefault="00762BB3" w:rsidP="00762BB3">
      <w:pPr>
        <w:numPr>
          <w:ilvl w:val="0"/>
          <w:numId w:val="8"/>
        </w:numPr>
        <w:spacing w:before="100" w:after="100"/>
        <w:ind w:right="0"/>
        <w:rPr>
          <w:rFonts w:ascii="Arial" w:hAnsi="Arial" w:cs="Arial"/>
          <w:color w:val="000000"/>
          <w:szCs w:val="24"/>
        </w:rPr>
      </w:pPr>
      <w:r w:rsidRPr="00615DD6">
        <w:rPr>
          <w:rFonts w:ascii="Arial" w:hAnsi="Arial" w:cs="Arial"/>
          <w:color w:val="000000"/>
          <w:szCs w:val="24"/>
        </w:rPr>
        <w:t xml:space="preserve">l'hypertexte, pour faciliter la navigation entre ces ressources (par exemple, HTML). </w:t>
      </w:r>
    </w:p>
    <w:p w:rsidR="00623083" w:rsidRPr="00615DD6" w:rsidRDefault="00623083" w:rsidP="00623083">
      <w:pPr>
        <w:pStyle w:val="Default"/>
        <w:ind w:right="40"/>
        <w:jc w:val="both"/>
        <w:rPr>
          <w:rFonts w:ascii="Arial" w:hAnsi="Arial" w:cs="Arial"/>
          <w:color w:val="auto"/>
        </w:rPr>
      </w:pPr>
      <w:r w:rsidRPr="00615DD6">
        <w:rPr>
          <w:rFonts w:ascii="Arial" w:hAnsi="Arial" w:cs="Arial"/>
          <w:color w:val="auto"/>
        </w:rPr>
        <w:t>Pour créer un site Web, on n’util</w:t>
      </w:r>
      <w:r w:rsidR="00D333F5" w:rsidRPr="00615DD6">
        <w:rPr>
          <w:rFonts w:ascii="Arial" w:hAnsi="Arial" w:cs="Arial"/>
          <w:color w:val="auto"/>
        </w:rPr>
        <w:t>isera pas un mais deux langages :</w:t>
      </w:r>
    </w:p>
    <w:p w:rsidR="00623083" w:rsidRPr="00615DD6" w:rsidRDefault="00623083" w:rsidP="00623083">
      <w:pPr>
        <w:pStyle w:val="Default"/>
        <w:numPr>
          <w:ilvl w:val="0"/>
          <w:numId w:val="26"/>
        </w:numPr>
        <w:suppressAutoHyphens w:val="0"/>
        <w:autoSpaceDN w:val="0"/>
        <w:adjustRightInd w:val="0"/>
        <w:ind w:right="40"/>
        <w:jc w:val="both"/>
        <w:rPr>
          <w:rFonts w:ascii="Arial" w:hAnsi="Arial" w:cs="Arial"/>
          <w:color w:val="auto"/>
        </w:rPr>
      </w:pPr>
      <w:r w:rsidRPr="00615DD6">
        <w:rPr>
          <w:rFonts w:ascii="Arial" w:hAnsi="Arial" w:cs="Arial"/>
          <w:color w:val="auto"/>
        </w:rPr>
        <w:t xml:space="preserve">HTML ou XHTML qui est le langage de base. </w:t>
      </w:r>
      <w:r w:rsidR="009E0CB3">
        <w:rPr>
          <w:rFonts w:ascii="Arial" w:hAnsi="Arial" w:cs="Arial"/>
          <w:color w:val="auto"/>
        </w:rPr>
        <w:t>Il va permettre essentiellement de structurer le contenu des pages à afficher.</w:t>
      </w:r>
    </w:p>
    <w:p w:rsidR="00623083" w:rsidRPr="00615DD6" w:rsidRDefault="00623083" w:rsidP="00623083">
      <w:pPr>
        <w:pStyle w:val="Default"/>
        <w:numPr>
          <w:ilvl w:val="0"/>
          <w:numId w:val="26"/>
        </w:numPr>
        <w:suppressAutoHyphens w:val="0"/>
        <w:autoSpaceDN w:val="0"/>
        <w:adjustRightInd w:val="0"/>
        <w:ind w:right="40"/>
        <w:jc w:val="both"/>
        <w:rPr>
          <w:rFonts w:ascii="Arial" w:hAnsi="Arial" w:cs="Arial"/>
          <w:color w:val="auto"/>
        </w:rPr>
      </w:pPr>
      <w:r w:rsidRPr="00615DD6">
        <w:rPr>
          <w:rFonts w:ascii="Arial" w:hAnsi="Arial" w:cs="Arial"/>
          <w:color w:val="auto"/>
        </w:rPr>
        <w:t>CSS (</w:t>
      </w:r>
      <w:proofErr w:type="spellStart"/>
      <w:r w:rsidRPr="00615DD6">
        <w:rPr>
          <w:rFonts w:ascii="Arial" w:hAnsi="Arial" w:cs="Arial"/>
          <w:color w:val="auto"/>
        </w:rPr>
        <w:t>Cascading</w:t>
      </w:r>
      <w:proofErr w:type="spellEnd"/>
      <w:r w:rsidRPr="00615DD6">
        <w:rPr>
          <w:rFonts w:ascii="Arial" w:hAnsi="Arial" w:cs="Arial"/>
          <w:color w:val="auto"/>
        </w:rPr>
        <w:t xml:space="preserve"> Style </w:t>
      </w:r>
      <w:proofErr w:type="spellStart"/>
      <w:r w:rsidRPr="00615DD6">
        <w:rPr>
          <w:rFonts w:ascii="Arial" w:hAnsi="Arial" w:cs="Arial"/>
          <w:color w:val="auto"/>
        </w:rPr>
        <w:t>Sheets</w:t>
      </w:r>
      <w:proofErr w:type="spellEnd"/>
      <w:r w:rsidRPr="00615DD6">
        <w:rPr>
          <w:rFonts w:ascii="Arial" w:hAnsi="Arial" w:cs="Arial"/>
          <w:color w:val="auto"/>
        </w:rPr>
        <w:t xml:space="preserve">) : son rôle est </w:t>
      </w:r>
      <w:r w:rsidR="009E0CB3">
        <w:rPr>
          <w:rFonts w:ascii="Arial" w:hAnsi="Arial" w:cs="Arial"/>
          <w:color w:val="auto"/>
        </w:rPr>
        <w:t>d’assurer la présentation du</w:t>
      </w:r>
      <w:r w:rsidRPr="00615DD6">
        <w:rPr>
          <w:rFonts w:ascii="Arial" w:hAnsi="Arial" w:cs="Arial"/>
          <w:color w:val="auto"/>
        </w:rPr>
        <w:t xml:space="preserve"> site web. On utilise le CSS pour réaliser la mise en page du site, pour définir la police, la taille du texte, la couleur du texte et du fond, </w:t>
      </w:r>
      <w:r w:rsidR="009E0CB3">
        <w:rPr>
          <w:rFonts w:ascii="Arial" w:hAnsi="Arial" w:cs="Arial"/>
          <w:color w:val="auto"/>
        </w:rPr>
        <w:t>etc</w:t>
      </w:r>
      <w:r w:rsidRPr="00615DD6">
        <w:rPr>
          <w:rFonts w:ascii="Arial" w:hAnsi="Arial" w:cs="Arial"/>
          <w:color w:val="auto"/>
        </w:rPr>
        <w:t>….</w:t>
      </w:r>
    </w:p>
    <w:p w:rsidR="00623083" w:rsidRPr="00615DD6" w:rsidRDefault="00623083" w:rsidP="00623083">
      <w:pPr>
        <w:pStyle w:val="Default"/>
        <w:ind w:right="40"/>
        <w:jc w:val="both"/>
        <w:rPr>
          <w:rFonts w:ascii="Arial" w:hAnsi="Arial" w:cs="Arial"/>
          <w:color w:val="auto"/>
        </w:rPr>
      </w:pPr>
    </w:p>
    <w:p w:rsidR="00623083" w:rsidRPr="00615DD6" w:rsidRDefault="00623083" w:rsidP="00623083">
      <w:pPr>
        <w:pStyle w:val="Default"/>
        <w:ind w:right="40"/>
        <w:jc w:val="both"/>
        <w:rPr>
          <w:rFonts w:ascii="Arial" w:hAnsi="Arial" w:cs="Arial"/>
          <w:color w:val="auto"/>
        </w:rPr>
      </w:pPr>
      <w:r w:rsidRPr="00615DD6">
        <w:rPr>
          <w:rFonts w:ascii="Arial" w:hAnsi="Arial" w:cs="Arial"/>
          <w:color w:val="auto"/>
        </w:rPr>
        <w:t>Ces 2 langages nous permettent de séparer le fond et la forme. Le fond est l’affaire du HTML ou XHTML et le CSS s’occupera de la forme. Cela a pour avantages de pouvoir changer facilement le design de son site, d’homogénéiser la mise en page du site (aspect plus professionnel), de rendre la navigation plus rapide (si le CSS est commun à chaque page, il n’est chargé qu’une fois).</w:t>
      </w:r>
    </w:p>
    <w:p w:rsidR="00762BB3" w:rsidRPr="00D333F5" w:rsidRDefault="00762BB3" w:rsidP="00762BB3">
      <w:pPr>
        <w:spacing w:before="100" w:after="100"/>
        <w:ind w:left="720"/>
        <w:rPr>
          <w:rFonts w:ascii="Arial" w:hAnsi="Arial" w:cs="Arial"/>
          <w:color w:val="000000"/>
          <w:sz w:val="22"/>
          <w:szCs w:val="22"/>
        </w:rPr>
      </w:pPr>
    </w:p>
    <w:p w:rsidR="00623083" w:rsidRPr="00D333F5" w:rsidRDefault="00623083" w:rsidP="00762BB3">
      <w:pPr>
        <w:spacing w:before="100" w:after="100"/>
        <w:ind w:left="720"/>
        <w:rPr>
          <w:rFonts w:ascii="Arial" w:hAnsi="Arial" w:cs="Arial"/>
          <w:color w:val="000000"/>
        </w:rPr>
      </w:pPr>
    </w:p>
    <w:p w:rsidR="00623083" w:rsidRPr="00D333F5" w:rsidRDefault="00623083" w:rsidP="00623083">
      <w:pPr>
        <w:pStyle w:val="Titre2"/>
        <w:rPr>
          <w:rFonts w:ascii="Arial" w:hAnsi="Arial" w:cs="Arial"/>
        </w:rPr>
      </w:pPr>
      <w:bookmarkStart w:id="8" w:name="_Toc405816707"/>
      <w:bookmarkStart w:id="9" w:name="_Toc440288695"/>
      <w:r w:rsidRPr="00D333F5">
        <w:rPr>
          <w:rFonts w:ascii="Arial" w:hAnsi="Arial" w:cs="Arial"/>
          <w:sz w:val="26"/>
          <w:szCs w:val="26"/>
        </w:rPr>
        <w:t>Les navigateurs</w:t>
      </w:r>
      <w:bookmarkEnd w:id="8"/>
      <w:bookmarkEnd w:id="9"/>
    </w:p>
    <w:p w:rsidR="00623083" w:rsidRPr="00D333F5" w:rsidRDefault="00623083" w:rsidP="00623083">
      <w:pPr>
        <w:pStyle w:val="Titre2"/>
        <w:numPr>
          <w:ilvl w:val="0"/>
          <w:numId w:val="0"/>
        </w:numPr>
        <w:ind w:left="1275" w:right="40"/>
        <w:jc w:val="both"/>
        <w:rPr>
          <w:rFonts w:ascii="Arial" w:hAnsi="Arial" w:cs="Arial"/>
          <w:color w:val="auto"/>
        </w:rPr>
      </w:pPr>
    </w:p>
    <w:p w:rsidR="00623083" w:rsidRPr="00615DD6" w:rsidRDefault="00623083" w:rsidP="00623083">
      <w:pPr>
        <w:pStyle w:val="Default"/>
        <w:ind w:right="40"/>
        <w:jc w:val="both"/>
        <w:rPr>
          <w:rFonts w:ascii="Arial" w:hAnsi="Arial" w:cs="Arial"/>
          <w:color w:val="auto"/>
        </w:rPr>
      </w:pPr>
      <w:r w:rsidRPr="00615DD6">
        <w:rPr>
          <w:rFonts w:ascii="Arial" w:hAnsi="Arial" w:cs="Arial"/>
          <w:color w:val="auto"/>
        </w:rPr>
        <w:t>En l’espace de quelques années, le navigateur est devenu le programme le plus utilisé sur un ordinateur. C’est lui en effet qui permet de « surfer » sur le Web.</w:t>
      </w:r>
    </w:p>
    <w:p w:rsidR="00623083" w:rsidRPr="00615DD6" w:rsidRDefault="00623083" w:rsidP="00623083">
      <w:pPr>
        <w:pStyle w:val="Default"/>
        <w:ind w:right="40"/>
        <w:jc w:val="both"/>
        <w:rPr>
          <w:rFonts w:ascii="Arial" w:hAnsi="Arial" w:cs="Arial"/>
          <w:color w:val="auto"/>
        </w:rPr>
      </w:pPr>
      <w:r w:rsidRPr="00615DD6">
        <w:rPr>
          <w:rFonts w:ascii="Arial" w:hAnsi="Arial" w:cs="Arial"/>
          <w:color w:val="auto"/>
        </w:rPr>
        <w:t>Le rôle du navigateur est d’analyser le code HTML et CSS des pages web et d’en produire un résultat visuel. Le problème est que les navigateurs interprètent parfois le HTML et le CSS différemment. Il faut donc tester votre site sur plusieurs navigateurs.</w:t>
      </w:r>
    </w:p>
    <w:p w:rsidR="00623083" w:rsidRPr="00615DD6" w:rsidRDefault="00623083" w:rsidP="00623083">
      <w:pPr>
        <w:pStyle w:val="Default"/>
        <w:ind w:right="40"/>
        <w:jc w:val="both"/>
        <w:rPr>
          <w:rFonts w:ascii="Arial" w:hAnsi="Arial" w:cs="Arial"/>
          <w:color w:val="auto"/>
        </w:rPr>
      </w:pPr>
    </w:p>
    <w:p w:rsidR="00623083" w:rsidRPr="00615DD6" w:rsidRDefault="00623083" w:rsidP="00623083">
      <w:pPr>
        <w:pStyle w:val="Default"/>
        <w:ind w:right="40"/>
        <w:jc w:val="both"/>
        <w:rPr>
          <w:rFonts w:ascii="Arial" w:hAnsi="Arial" w:cs="Arial"/>
          <w:color w:val="auto"/>
        </w:rPr>
      </w:pPr>
      <w:r w:rsidRPr="00615DD6">
        <w:rPr>
          <w:rFonts w:ascii="Arial" w:hAnsi="Arial" w:cs="Arial"/>
          <w:color w:val="auto"/>
        </w:rPr>
        <w:t>Les navigateurs les plus utilisés sont :</w:t>
      </w:r>
    </w:p>
    <w:p w:rsidR="00623083" w:rsidRPr="00615DD6" w:rsidRDefault="00623083" w:rsidP="00623083">
      <w:pPr>
        <w:pStyle w:val="Default"/>
        <w:numPr>
          <w:ilvl w:val="0"/>
          <w:numId w:val="28"/>
        </w:numPr>
        <w:suppressAutoHyphens w:val="0"/>
        <w:autoSpaceDN w:val="0"/>
        <w:adjustRightInd w:val="0"/>
        <w:ind w:right="40"/>
        <w:jc w:val="both"/>
        <w:rPr>
          <w:rFonts w:ascii="Arial" w:hAnsi="Arial" w:cs="Arial"/>
          <w:color w:val="auto"/>
        </w:rPr>
      </w:pPr>
      <w:r w:rsidRPr="00615DD6">
        <w:rPr>
          <w:rFonts w:ascii="Arial" w:hAnsi="Arial" w:cs="Arial"/>
          <w:color w:val="auto"/>
        </w:rPr>
        <w:t xml:space="preserve">Chrome 42 % </w:t>
      </w:r>
    </w:p>
    <w:p w:rsidR="00623083" w:rsidRPr="00615DD6" w:rsidRDefault="00623083" w:rsidP="00623083">
      <w:pPr>
        <w:pStyle w:val="Default"/>
        <w:numPr>
          <w:ilvl w:val="0"/>
          <w:numId w:val="28"/>
        </w:numPr>
        <w:suppressAutoHyphens w:val="0"/>
        <w:autoSpaceDN w:val="0"/>
        <w:adjustRightInd w:val="0"/>
        <w:ind w:right="40"/>
        <w:jc w:val="both"/>
        <w:rPr>
          <w:rFonts w:ascii="Arial" w:hAnsi="Arial" w:cs="Arial"/>
          <w:color w:val="auto"/>
        </w:rPr>
      </w:pPr>
      <w:r w:rsidRPr="00615DD6">
        <w:rPr>
          <w:rFonts w:ascii="Arial" w:hAnsi="Arial" w:cs="Arial"/>
          <w:bCs/>
          <w:color w:val="auto"/>
        </w:rPr>
        <w:t>Safari 17 %</w:t>
      </w:r>
    </w:p>
    <w:p w:rsidR="00623083" w:rsidRPr="00615DD6" w:rsidRDefault="00623083" w:rsidP="00623083">
      <w:pPr>
        <w:pStyle w:val="Default"/>
        <w:numPr>
          <w:ilvl w:val="0"/>
          <w:numId w:val="28"/>
        </w:numPr>
        <w:suppressAutoHyphens w:val="0"/>
        <w:autoSpaceDN w:val="0"/>
        <w:adjustRightInd w:val="0"/>
        <w:ind w:right="40"/>
        <w:jc w:val="both"/>
        <w:rPr>
          <w:rFonts w:ascii="Arial" w:hAnsi="Arial" w:cs="Arial"/>
          <w:color w:val="auto"/>
        </w:rPr>
      </w:pPr>
      <w:r w:rsidRPr="00615DD6">
        <w:rPr>
          <w:rFonts w:ascii="Arial" w:hAnsi="Arial" w:cs="Arial"/>
          <w:bCs/>
          <w:color w:val="auto"/>
        </w:rPr>
        <w:t>Internet Explorer 13 %</w:t>
      </w:r>
    </w:p>
    <w:p w:rsidR="00623083" w:rsidRPr="00615DD6" w:rsidRDefault="00623083" w:rsidP="00623083">
      <w:pPr>
        <w:pStyle w:val="Default"/>
        <w:numPr>
          <w:ilvl w:val="0"/>
          <w:numId w:val="28"/>
        </w:numPr>
        <w:suppressAutoHyphens w:val="0"/>
        <w:autoSpaceDN w:val="0"/>
        <w:adjustRightInd w:val="0"/>
        <w:ind w:right="40"/>
        <w:jc w:val="both"/>
        <w:rPr>
          <w:rFonts w:ascii="Arial" w:hAnsi="Arial" w:cs="Arial"/>
          <w:color w:val="auto"/>
        </w:rPr>
      </w:pPr>
      <w:proofErr w:type="spellStart"/>
      <w:r w:rsidRPr="00615DD6">
        <w:rPr>
          <w:rFonts w:ascii="Arial" w:hAnsi="Arial" w:cs="Arial"/>
          <w:bCs/>
          <w:color w:val="auto"/>
        </w:rPr>
        <w:t>Firefox</w:t>
      </w:r>
      <w:proofErr w:type="spellEnd"/>
      <w:r w:rsidRPr="00615DD6">
        <w:rPr>
          <w:rFonts w:ascii="Arial" w:hAnsi="Arial" w:cs="Arial"/>
          <w:bCs/>
          <w:color w:val="auto"/>
        </w:rPr>
        <w:t xml:space="preserve"> 20 %</w:t>
      </w:r>
    </w:p>
    <w:p w:rsidR="00623083" w:rsidRPr="00615DD6" w:rsidRDefault="00623083" w:rsidP="00623083">
      <w:pPr>
        <w:pStyle w:val="Default"/>
        <w:numPr>
          <w:ilvl w:val="0"/>
          <w:numId w:val="28"/>
        </w:numPr>
        <w:suppressAutoHyphens w:val="0"/>
        <w:autoSpaceDN w:val="0"/>
        <w:adjustRightInd w:val="0"/>
        <w:ind w:right="40"/>
        <w:jc w:val="both"/>
        <w:rPr>
          <w:rFonts w:ascii="Arial" w:hAnsi="Arial" w:cs="Arial"/>
          <w:color w:val="auto"/>
        </w:rPr>
      </w:pPr>
      <w:proofErr w:type="spellStart"/>
      <w:r w:rsidRPr="00615DD6">
        <w:rPr>
          <w:rFonts w:ascii="Arial" w:hAnsi="Arial" w:cs="Arial"/>
          <w:bCs/>
          <w:color w:val="auto"/>
        </w:rPr>
        <w:t>Android</w:t>
      </w:r>
      <w:proofErr w:type="spellEnd"/>
      <w:r w:rsidRPr="00615DD6">
        <w:rPr>
          <w:rFonts w:ascii="Arial" w:hAnsi="Arial" w:cs="Arial"/>
          <w:bCs/>
          <w:color w:val="auto"/>
        </w:rPr>
        <w:t xml:space="preserve"> 6 %</w:t>
      </w:r>
    </w:p>
    <w:p w:rsidR="00623083" w:rsidRPr="00615DD6" w:rsidRDefault="00623083" w:rsidP="00623083">
      <w:pPr>
        <w:pStyle w:val="Default"/>
        <w:ind w:right="40"/>
        <w:jc w:val="both"/>
        <w:rPr>
          <w:rFonts w:ascii="Arial" w:hAnsi="Arial" w:cs="Arial"/>
          <w:bCs/>
          <w:color w:val="auto"/>
        </w:rPr>
      </w:pPr>
    </w:p>
    <w:p w:rsidR="00623083" w:rsidRPr="00615DD6" w:rsidRDefault="00623083" w:rsidP="00623083">
      <w:pPr>
        <w:pStyle w:val="Default"/>
        <w:ind w:right="40"/>
        <w:jc w:val="both"/>
        <w:rPr>
          <w:rFonts w:ascii="Arial" w:hAnsi="Arial" w:cs="Arial"/>
          <w:color w:val="auto"/>
        </w:rPr>
      </w:pPr>
      <w:r w:rsidRPr="00615DD6">
        <w:rPr>
          <w:rFonts w:ascii="Arial" w:hAnsi="Arial" w:cs="Arial"/>
          <w:color w:val="auto"/>
        </w:rPr>
        <w:lastRenderedPageBreak/>
        <w:t>Conseil : installez plusieurs navigateurs sur votre poste pour tester le fonctionnement de vos sites sous différents navigateurs.</w:t>
      </w:r>
    </w:p>
    <w:p w:rsidR="00D333F5" w:rsidRPr="00D333F5" w:rsidRDefault="00D333F5" w:rsidP="00623083">
      <w:pPr>
        <w:pStyle w:val="Default"/>
        <w:ind w:right="40"/>
        <w:jc w:val="both"/>
        <w:rPr>
          <w:rFonts w:ascii="Arial" w:hAnsi="Arial" w:cs="Arial"/>
          <w:color w:val="auto"/>
          <w:sz w:val="22"/>
          <w:szCs w:val="22"/>
        </w:rPr>
      </w:pPr>
    </w:p>
    <w:p w:rsidR="00623083" w:rsidRPr="00D333F5" w:rsidRDefault="00623083" w:rsidP="00623083">
      <w:pPr>
        <w:pStyle w:val="Default"/>
        <w:rPr>
          <w:rFonts w:ascii="Arial" w:hAnsi="Arial" w:cs="Arial"/>
          <w:color w:val="auto"/>
        </w:rPr>
      </w:pPr>
    </w:p>
    <w:p w:rsidR="00623083" w:rsidRPr="00D333F5" w:rsidRDefault="00623083" w:rsidP="00623083">
      <w:pPr>
        <w:pStyle w:val="Titre2"/>
        <w:rPr>
          <w:rFonts w:ascii="Arial" w:hAnsi="Arial" w:cs="Arial"/>
        </w:rPr>
      </w:pPr>
      <w:bookmarkStart w:id="10" w:name="_Toc405816708"/>
      <w:bookmarkStart w:id="11" w:name="_Toc440288696"/>
      <w:r w:rsidRPr="00D333F5">
        <w:rPr>
          <w:rFonts w:ascii="Arial" w:hAnsi="Arial" w:cs="Arial"/>
          <w:sz w:val="26"/>
          <w:szCs w:val="26"/>
        </w:rPr>
        <w:t>Les éditeurs</w:t>
      </w:r>
      <w:bookmarkEnd w:id="10"/>
      <w:bookmarkEnd w:id="11"/>
    </w:p>
    <w:p w:rsidR="00623083" w:rsidRPr="00D333F5" w:rsidRDefault="00623083" w:rsidP="00623083">
      <w:pPr>
        <w:pStyle w:val="Titre2"/>
        <w:numPr>
          <w:ilvl w:val="0"/>
          <w:numId w:val="0"/>
        </w:numPr>
        <w:ind w:left="567" w:hanging="567"/>
        <w:rPr>
          <w:rFonts w:ascii="Arial" w:hAnsi="Arial" w:cs="Arial"/>
          <w:sz w:val="26"/>
          <w:szCs w:val="26"/>
        </w:rPr>
      </w:pPr>
    </w:p>
    <w:p w:rsidR="00623083" w:rsidRPr="00615DD6" w:rsidRDefault="00623083" w:rsidP="00623083">
      <w:pPr>
        <w:pStyle w:val="Default"/>
        <w:rPr>
          <w:rFonts w:ascii="Arial" w:hAnsi="Arial" w:cs="Arial"/>
          <w:color w:val="auto"/>
        </w:rPr>
      </w:pPr>
      <w:r w:rsidRPr="00615DD6">
        <w:rPr>
          <w:rFonts w:ascii="Arial" w:hAnsi="Arial" w:cs="Arial"/>
          <w:color w:val="auto"/>
        </w:rPr>
        <w:t>Il existe un grand nombre d’éditeurs de sites web. Nous pouvons les regrouper en 2 catégories :</w:t>
      </w:r>
    </w:p>
    <w:p w:rsidR="00623083" w:rsidRPr="00615DD6" w:rsidRDefault="00623083" w:rsidP="00623083">
      <w:pPr>
        <w:pStyle w:val="Default"/>
        <w:numPr>
          <w:ilvl w:val="0"/>
          <w:numId w:val="29"/>
        </w:numPr>
        <w:suppressAutoHyphens w:val="0"/>
        <w:autoSpaceDN w:val="0"/>
        <w:adjustRightInd w:val="0"/>
        <w:rPr>
          <w:rFonts w:ascii="Arial" w:hAnsi="Arial" w:cs="Arial"/>
          <w:color w:val="auto"/>
        </w:rPr>
      </w:pPr>
      <w:r w:rsidRPr="00615DD6">
        <w:rPr>
          <w:rFonts w:ascii="Arial" w:hAnsi="Arial" w:cs="Arial"/>
          <w:color w:val="auto"/>
        </w:rPr>
        <w:t>Les éditeurs WYSIWYG</w:t>
      </w:r>
    </w:p>
    <w:p w:rsidR="00623083" w:rsidRPr="00615DD6" w:rsidRDefault="00623083" w:rsidP="00623083">
      <w:pPr>
        <w:pStyle w:val="Default"/>
        <w:numPr>
          <w:ilvl w:val="0"/>
          <w:numId w:val="29"/>
        </w:numPr>
        <w:suppressAutoHyphens w:val="0"/>
        <w:autoSpaceDN w:val="0"/>
        <w:adjustRightInd w:val="0"/>
        <w:rPr>
          <w:rFonts w:ascii="Arial" w:hAnsi="Arial" w:cs="Arial"/>
          <w:color w:val="auto"/>
        </w:rPr>
      </w:pPr>
      <w:r w:rsidRPr="00615DD6">
        <w:rPr>
          <w:rFonts w:ascii="Arial" w:hAnsi="Arial" w:cs="Arial"/>
          <w:color w:val="auto"/>
        </w:rPr>
        <w:t>Les éditeurs de texte</w:t>
      </w:r>
    </w:p>
    <w:p w:rsidR="00623083" w:rsidRPr="00615DD6" w:rsidRDefault="00623083" w:rsidP="00623083">
      <w:pPr>
        <w:pStyle w:val="Default"/>
        <w:rPr>
          <w:rFonts w:ascii="Arial" w:hAnsi="Arial" w:cs="Arial"/>
          <w:color w:val="auto"/>
        </w:rPr>
      </w:pPr>
    </w:p>
    <w:p w:rsidR="00623083" w:rsidRPr="00615DD6" w:rsidRDefault="00623083" w:rsidP="00623083">
      <w:pPr>
        <w:pStyle w:val="Default"/>
        <w:rPr>
          <w:rFonts w:ascii="Arial" w:hAnsi="Arial" w:cs="Arial"/>
          <w:color w:val="auto"/>
        </w:rPr>
      </w:pPr>
      <w:r w:rsidRPr="00615DD6">
        <w:rPr>
          <w:rFonts w:ascii="Arial" w:hAnsi="Arial" w:cs="Arial"/>
          <w:color w:val="auto"/>
        </w:rPr>
        <w:t>Les éditeurs WYSIWYG (</w:t>
      </w:r>
      <w:proofErr w:type="spellStart"/>
      <w:r w:rsidRPr="00615DD6">
        <w:rPr>
          <w:rFonts w:ascii="Arial" w:hAnsi="Arial" w:cs="Arial"/>
          <w:color w:val="auto"/>
        </w:rPr>
        <w:t>Why</w:t>
      </w:r>
      <w:proofErr w:type="spellEnd"/>
      <w:r w:rsidRPr="00615DD6">
        <w:rPr>
          <w:rFonts w:ascii="Arial" w:hAnsi="Arial" w:cs="Arial"/>
          <w:color w:val="auto"/>
        </w:rPr>
        <w:t xml:space="preserve"> You </w:t>
      </w:r>
      <w:proofErr w:type="spellStart"/>
      <w:r w:rsidRPr="00615DD6">
        <w:rPr>
          <w:rFonts w:ascii="Arial" w:hAnsi="Arial" w:cs="Arial"/>
          <w:color w:val="auto"/>
        </w:rPr>
        <w:t>See</w:t>
      </w:r>
      <w:proofErr w:type="spellEnd"/>
      <w:r w:rsidRPr="00615DD6">
        <w:rPr>
          <w:rFonts w:ascii="Arial" w:hAnsi="Arial" w:cs="Arial"/>
          <w:color w:val="auto"/>
        </w:rPr>
        <w:t xml:space="preserve"> Is </w:t>
      </w:r>
      <w:proofErr w:type="spellStart"/>
      <w:r w:rsidRPr="00615DD6">
        <w:rPr>
          <w:rFonts w:ascii="Arial" w:hAnsi="Arial" w:cs="Arial"/>
          <w:color w:val="auto"/>
        </w:rPr>
        <w:t>What</w:t>
      </w:r>
      <w:proofErr w:type="spellEnd"/>
      <w:r w:rsidRPr="00615DD6">
        <w:rPr>
          <w:rFonts w:ascii="Arial" w:hAnsi="Arial" w:cs="Arial"/>
          <w:color w:val="auto"/>
        </w:rPr>
        <w:t xml:space="preserve"> You </w:t>
      </w:r>
      <w:proofErr w:type="spellStart"/>
      <w:r w:rsidRPr="00615DD6">
        <w:rPr>
          <w:rFonts w:ascii="Arial" w:hAnsi="Arial" w:cs="Arial"/>
          <w:color w:val="auto"/>
        </w:rPr>
        <w:t>Get</w:t>
      </w:r>
      <w:proofErr w:type="spellEnd"/>
      <w:r w:rsidRPr="00615DD6">
        <w:rPr>
          <w:rFonts w:ascii="Arial" w:hAnsi="Arial" w:cs="Arial"/>
          <w:color w:val="auto"/>
        </w:rPr>
        <w:t xml:space="preserve"> : ce que vous voyez est ce que vous obtenez) permettent de rédiger le contenu d’un site directement sans avoir à taper la moindre ligne de </w:t>
      </w:r>
      <w:proofErr w:type="spellStart"/>
      <w:r w:rsidRPr="00615DD6">
        <w:rPr>
          <w:rFonts w:ascii="Arial" w:hAnsi="Arial" w:cs="Arial"/>
          <w:color w:val="auto"/>
        </w:rPr>
        <w:t>Xhtml</w:t>
      </w:r>
      <w:proofErr w:type="spellEnd"/>
      <w:r w:rsidRPr="00615DD6">
        <w:rPr>
          <w:rFonts w:ascii="Arial" w:hAnsi="Arial" w:cs="Arial"/>
          <w:color w:val="auto"/>
        </w:rPr>
        <w:t xml:space="preserve"> et CSS. Parmi les plus connus, nous trouvons </w:t>
      </w:r>
      <w:proofErr w:type="spellStart"/>
      <w:r w:rsidRPr="00615DD6">
        <w:rPr>
          <w:rFonts w:ascii="Arial" w:hAnsi="Arial" w:cs="Arial"/>
          <w:color w:val="auto"/>
        </w:rPr>
        <w:t>Nvu</w:t>
      </w:r>
      <w:proofErr w:type="spellEnd"/>
      <w:r w:rsidRPr="00615DD6">
        <w:rPr>
          <w:rFonts w:ascii="Arial" w:hAnsi="Arial" w:cs="Arial"/>
          <w:color w:val="auto"/>
        </w:rPr>
        <w:t xml:space="preserve"> (gratuit et Open Source), Word, FrontPage, Adobe </w:t>
      </w:r>
      <w:proofErr w:type="spellStart"/>
      <w:r w:rsidRPr="00615DD6">
        <w:rPr>
          <w:rFonts w:ascii="Arial" w:hAnsi="Arial" w:cs="Arial"/>
          <w:color w:val="auto"/>
        </w:rPr>
        <w:t>GoLive</w:t>
      </w:r>
      <w:proofErr w:type="spellEnd"/>
      <w:r w:rsidRPr="00615DD6">
        <w:rPr>
          <w:rFonts w:ascii="Arial" w:hAnsi="Arial" w:cs="Arial"/>
          <w:color w:val="auto"/>
        </w:rPr>
        <w:t>…. tous payants.</w:t>
      </w:r>
    </w:p>
    <w:p w:rsidR="00623083" w:rsidRPr="00615DD6" w:rsidRDefault="00623083" w:rsidP="00623083">
      <w:pPr>
        <w:pStyle w:val="Default"/>
        <w:rPr>
          <w:rFonts w:ascii="Arial" w:hAnsi="Arial" w:cs="Arial"/>
          <w:color w:val="auto"/>
        </w:rPr>
      </w:pPr>
      <w:r w:rsidRPr="00615DD6">
        <w:rPr>
          <w:rFonts w:ascii="Arial" w:hAnsi="Arial" w:cs="Arial"/>
          <w:color w:val="auto"/>
        </w:rPr>
        <w:t>La qualité du code produit pas ces éditeurs est rarement bonne et le site est souvent difficile à maintenir. Les éditeurs sont « une solution de facilité » mais ils ne permettent pas toute la souplesse et les possibilités que l’on a en rédigeant soi-même le code.</w:t>
      </w:r>
    </w:p>
    <w:p w:rsidR="008F3B62" w:rsidRPr="00615DD6" w:rsidRDefault="008F3B62" w:rsidP="00623083">
      <w:pPr>
        <w:pStyle w:val="Default"/>
        <w:rPr>
          <w:rFonts w:ascii="Arial" w:hAnsi="Arial" w:cs="Arial"/>
          <w:color w:val="auto"/>
        </w:rPr>
      </w:pPr>
    </w:p>
    <w:p w:rsidR="00623083" w:rsidRPr="00615DD6" w:rsidRDefault="008F3B62" w:rsidP="00623083">
      <w:pPr>
        <w:pStyle w:val="Default"/>
        <w:rPr>
          <w:rFonts w:ascii="Arial" w:hAnsi="Arial" w:cs="Arial"/>
          <w:color w:val="auto"/>
        </w:rPr>
      </w:pPr>
      <w:r w:rsidRPr="00615DD6">
        <w:rPr>
          <w:rFonts w:ascii="Arial" w:hAnsi="Arial" w:cs="Arial"/>
          <w:color w:val="auto"/>
        </w:rPr>
        <w:t xml:space="preserve">Des éditeurs de texte peuvent être inclus dans des outils de développement (comme </w:t>
      </w:r>
      <w:proofErr w:type="spellStart"/>
      <w:r w:rsidRPr="00615DD6">
        <w:rPr>
          <w:rFonts w:ascii="Arial" w:hAnsi="Arial" w:cs="Arial"/>
          <w:color w:val="auto"/>
        </w:rPr>
        <w:t>CodeLobster</w:t>
      </w:r>
      <w:proofErr w:type="spellEnd"/>
      <w:r w:rsidRPr="00615DD6">
        <w:rPr>
          <w:rFonts w:ascii="Arial" w:hAnsi="Arial" w:cs="Arial"/>
          <w:color w:val="auto"/>
        </w:rPr>
        <w:t xml:space="preserve">, </w:t>
      </w:r>
      <w:proofErr w:type="spellStart"/>
      <w:r w:rsidRPr="00615DD6">
        <w:rPr>
          <w:rFonts w:ascii="Arial" w:hAnsi="Arial" w:cs="Arial"/>
          <w:color w:val="auto"/>
        </w:rPr>
        <w:t>VisualStudio</w:t>
      </w:r>
      <w:proofErr w:type="spellEnd"/>
      <w:r w:rsidRPr="00615DD6">
        <w:rPr>
          <w:rFonts w:ascii="Arial" w:hAnsi="Arial" w:cs="Arial"/>
          <w:color w:val="auto"/>
        </w:rPr>
        <w:t xml:space="preserve">, </w:t>
      </w:r>
      <w:proofErr w:type="spellStart"/>
      <w:r w:rsidRPr="00615DD6">
        <w:rPr>
          <w:rFonts w:ascii="Arial" w:hAnsi="Arial" w:cs="Arial"/>
          <w:color w:val="auto"/>
        </w:rPr>
        <w:t>Aptana</w:t>
      </w:r>
      <w:proofErr w:type="spellEnd"/>
      <w:r w:rsidRPr="00615DD6">
        <w:rPr>
          <w:rFonts w:ascii="Arial" w:hAnsi="Arial" w:cs="Arial"/>
          <w:color w:val="auto"/>
        </w:rPr>
        <w:t xml:space="preserve">, </w:t>
      </w:r>
      <w:proofErr w:type="spellStart"/>
      <w:r w:rsidRPr="00615DD6">
        <w:rPr>
          <w:rFonts w:ascii="Arial" w:hAnsi="Arial" w:cs="Arial"/>
          <w:color w:val="auto"/>
        </w:rPr>
        <w:t>etc</w:t>
      </w:r>
      <w:proofErr w:type="spellEnd"/>
      <w:r w:rsidRPr="00615DD6">
        <w:rPr>
          <w:rFonts w:ascii="Arial" w:hAnsi="Arial" w:cs="Arial"/>
          <w:color w:val="auto"/>
        </w:rPr>
        <w:t xml:space="preserve">…) ou être des éditeurs de </w:t>
      </w:r>
      <w:r w:rsidR="00623083" w:rsidRPr="00615DD6">
        <w:rPr>
          <w:rFonts w:ascii="Arial" w:hAnsi="Arial" w:cs="Arial"/>
          <w:color w:val="auto"/>
        </w:rPr>
        <w:t xml:space="preserve">texte </w:t>
      </w:r>
      <w:r w:rsidRPr="00615DD6">
        <w:rPr>
          <w:rFonts w:ascii="Arial" w:hAnsi="Arial" w:cs="Arial"/>
          <w:color w:val="auto"/>
        </w:rPr>
        <w:t>« </w:t>
      </w:r>
      <w:r w:rsidR="00623083" w:rsidRPr="00615DD6">
        <w:rPr>
          <w:rFonts w:ascii="Arial" w:hAnsi="Arial" w:cs="Arial"/>
          <w:color w:val="auto"/>
        </w:rPr>
        <w:t>brut</w:t>
      </w:r>
      <w:r w:rsidRPr="00615DD6">
        <w:rPr>
          <w:rFonts w:ascii="Arial" w:hAnsi="Arial" w:cs="Arial"/>
          <w:color w:val="auto"/>
        </w:rPr>
        <w:t xml:space="preserve">s » (comme </w:t>
      </w:r>
      <w:proofErr w:type="spellStart"/>
      <w:r w:rsidRPr="00615DD6">
        <w:rPr>
          <w:rFonts w:ascii="Arial" w:hAnsi="Arial" w:cs="Arial"/>
          <w:color w:val="auto"/>
        </w:rPr>
        <w:t>b</w:t>
      </w:r>
      <w:r w:rsidR="00623083" w:rsidRPr="00615DD6">
        <w:rPr>
          <w:rFonts w:ascii="Arial" w:hAnsi="Arial" w:cs="Arial"/>
          <w:color w:val="auto"/>
        </w:rPr>
        <w:t>loc-Notes</w:t>
      </w:r>
      <w:proofErr w:type="spellEnd"/>
      <w:r w:rsidR="00623083" w:rsidRPr="00615DD6">
        <w:rPr>
          <w:rFonts w:ascii="Arial" w:hAnsi="Arial" w:cs="Arial"/>
          <w:color w:val="auto"/>
        </w:rPr>
        <w:t xml:space="preserve">, Notepad++, </w:t>
      </w:r>
      <w:proofErr w:type="spellStart"/>
      <w:r w:rsidR="00623083" w:rsidRPr="00615DD6">
        <w:rPr>
          <w:rFonts w:ascii="Arial" w:hAnsi="Arial" w:cs="Arial"/>
          <w:color w:val="auto"/>
        </w:rPr>
        <w:t>PSPad</w:t>
      </w:r>
      <w:proofErr w:type="spellEnd"/>
      <w:r w:rsidR="00623083" w:rsidRPr="00615DD6">
        <w:rPr>
          <w:rFonts w:ascii="Arial" w:hAnsi="Arial" w:cs="Arial"/>
          <w:color w:val="auto"/>
        </w:rPr>
        <w:t xml:space="preserve">, </w:t>
      </w:r>
      <w:proofErr w:type="spellStart"/>
      <w:r w:rsidR="00623083" w:rsidRPr="00615DD6">
        <w:rPr>
          <w:rFonts w:ascii="Arial" w:hAnsi="Arial" w:cs="Arial"/>
          <w:color w:val="auto"/>
        </w:rPr>
        <w:t>jEdit</w:t>
      </w:r>
      <w:proofErr w:type="spellEnd"/>
      <w:r w:rsidR="00623083" w:rsidRPr="00615DD6">
        <w:rPr>
          <w:rFonts w:ascii="Arial" w:hAnsi="Arial" w:cs="Arial"/>
          <w:color w:val="auto"/>
        </w:rPr>
        <w:t xml:space="preserve">. Notepad++ </w:t>
      </w:r>
      <w:r w:rsidRPr="00615DD6">
        <w:rPr>
          <w:rFonts w:ascii="Arial" w:hAnsi="Arial" w:cs="Arial"/>
          <w:color w:val="auto"/>
        </w:rPr>
        <w:t>…)</w:t>
      </w:r>
      <w:r w:rsidR="00623083" w:rsidRPr="00615DD6">
        <w:rPr>
          <w:rFonts w:ascii="Arial" w:hAnsi="Arial" w:cs="Arial"/>
          <w:color w:val="auto"/>
        </w:rPr>
        <w:t>.</w:t>
      </w:r>
    </w:p>
    <w:p w:rsidR="00623083" w:rsidRPr="00D333F5" w:rsidRDefault="00623083" w:rsidP="00762BB3">
      <w:pPr>
        <w:spacing w:before="100" w:after="100"/>
        <w:ind w:left="720"/>
        <w:rPr>
          <w:rFonts w:ascii="Arial" w:hAnsi="Arial" w:cs="Arial"/>
          <w:color w:val="000000"/>
        </w:rPr>
      </w:pPr>
    </w:p>
    <w:p w:rsidR="00A22D30" w:rsidRPr="00D333F5" w:rsidRDefault="00A22D30" w:rsidP="00762BB3">
      <w:pPr>
        <w:spacing w:before="100" w:after="100"/>
        <w:ind w:left="720"/>
        <w:rPr>
          <w:rFonts w:ascii="Arial" w:hAnsi="Arial" w:cs="Arial"/>
          <w:color w:val="000000"/>
        </w:rPr>
      </w:pPr>
    </w:p>
    <w:p w:rsidR="00762BB3" w:rsidRDefault="00762BB3" w:rsidP="002670D8">
      <w:pPr>
        <w:pStyle w:val="Titre2"/>
        <w:rPr>
          <w:rFonts w:ascii="Arial" w:hAnsi="Arial" w:cs="Arial"/>
        </w:rPr>
      </w:pPr>
      <w:bookmarkStart w:id="12" w:name="_Toc233099957"/>
      <w:bookmarkStart w:id="13" w:name="_Toc369254518"/>
      <w:bookmarkStart w:id="14" w:name="_Toc440288697"/>
      <w:r w:rsidRPr="00D333F5">
        <w:rPr>
          <w:rFonts w:ascii="Arial" w:hAnsi="Arial" w:cs="Arial"/>
        </w:rPr>
        <w:t>Qu'est-ce que HTML ?</w:t>
      </w:r>
      <w:bookmarkEnd w:id="12"/>
      <w:bookmarkEnd w:id="13"/>
      <w:bookmarkEnd w:id="14"/>
    </w:p>
    <w:p w:rsidR="00D333F5" w:rsidRPr="00D333F5" w:rsidRDefault="00D333F5" w:rsidP="00D333F5"/>
    <w:p w:rsidR="00762BB3" w:rsidRPr="00615DD6" w:rsidRDefault="00762BB3" w:rsidP="00762BB3">
      <w:pPr>
        <w:rPr>
          <w:rFonts w:ascii="Arial" w:hAnsi="Arial" w:cs="Arial"/>
          <w:szCs w:val="24"/>
        </w:rPr>
      </w:pPr>
      <w:r w:rsidRPr="00615DD6">
        <w:rPr>
          <w:rFonts w:ascii="Arial" w:hAnsi="Arial" w:cs="Arial"/>
          <w:szCs w:val="24"/>
        </w:rPr>
        <w:t xml:space="preserve">Publier de l'information en vue d'une distribution mondiale nécessite l'usage d'un langage universellement compréhensible, d'une sorte de « langue maternelle » acceptée par tous les ordinateurs. Le langage de publication utilisé sur le World </w:t>
      </w:r>
      <w:proofErr w:type="spellStart"/>
      <w:r w:rsidRPr="00615DD6">
        <w:rPr>
          <w:rFonts w:ascii="Arial" w:hAnsi="Arial" w:cs="Arial"/>
          <w:szCs w:val="24"/>
        </w:rPr>
        <w:t>Wide</w:t>
      </w:r>
      <w:proofErr w:type="spellEnd"/>
      <w:r w:rsidRPr="00615DD6">
        <w:rPr>
          <w:rFonts w:ascii="Arial" w:hAnsi="Arial" w:cs="Arial"/>
          <w:szCs w:val="24"/>
        </w:rPr>
        <w:t xml:space="preserve"> Web est le langage de balisage hypertexte HTML (</w:t>
      </w:r>
      <w:r w:rsidRPr="00615DD6">
        <w:rPr>
          <w:rFonts w:ascii="Arial" w:hAnsi="Arial" w:cs="Arial"/>
          <w:i/>
          <w:szCs w:val="24"/>
        </w:rPr>
        <w:t xml:space="preserve">Hyper </w:t>
      </w:r>
      <w:proofErr w:type="spellStart"/>
      <w:r w:rsidRPr="00615DD6">
        <w:rPr>
          <w:rFonts w:ascii="Arial" w:hAnsi="Arial" w:cs="Arial"/>
          <w:i/>
          <w:szCs w:val="24"/>
        </w:rPr>
        <w:t>Text</w:t>
      </w:r>
      <w:proofErr w:type="spellEnd"/>
      <w:r w:rsidRPr="00615DD6">
        <w:rPr>
          <w:rFonts w:ascii="Arial" w:hAnsi="Arial" w:cs="Arial"/>
          <w:i/>
          <w:szCs w:val="24"/>
        </w:rPr>
        <w:t xml:space="preserve"> </w:t>
      </w:r>
      <w:proofErr w:type="spellStart"/>
      <w:r w:rsidRPr="00615DD6">
        <w:rPr>
          <w:rFonts w:ascii="Arial" w:hAnsi="Arial" w:cs="Arial"/>
          <w:i/>
          <w:szCs w:val="24"/>
        </w:rPr>
        <w:t>Markup</w:t>
      </w:r>
      <w:proofErr w:type="spellEnd"/>
      <w:r w:rsidRPr="00615DD6">
        <w:rPr>
          <w:rFonts w:ascii="Arial" w:hAnsi="Arial" w:cs="Arial"/>
          <w:i/>
          <w:szCs w:val="24"/>
        </w:rPr>
        <w:t xml:space="preserve"> </w:t>
      </w:r>
      <w:proofErr w:type="spellStart"/>
      <w:r w:rsidRPr="00615DD6">
        <w:rPr>
          <w:rFonts w:ascii="Arial" w:hAnsi="Arial" w:cs="Arial"/>
          <w:i/>
          <w:szCs w:val="24"/>
        </w:rPr>
        <w:t>Language</w:t>
      </w:r>
      <w:proofErr w:type="spellEnd"/>
      <w:r w:rsidRPr="00615DD6">
        <w:rPr>
          <w:rFonts w:ascii="Arial" w:hAnsi="Arial" w:cs="Arial"/>
          <w:szCs w:val="24"/>
        </w:rPr>
        <w:t>)</w:t>
      </w:r>
      <w:r w:rsidR="00805487" w:rsidRPr="00615DD6">
        <w:rPr>
          <w:rFonts w:ascii="Arial" w:hAnsi="Arial" w:cs="Arial"/>
          <w:szCs w:val="24"/>
        </w:rPr>
        <w:t xml:space="preserve"> standardisé par le W3C (organisme de régulation du Web)</w:t>
      </w:r>
      <w:r w:rsidRPr="00615DD6">
        <w:rPr>
          <w:rFonts w:ascii="Arial" w:hAnsi="Arial" w:cs="Arial"/>
          <w:szCs w:val="24"/>
        </w:rPr>
        <w:t>.</w:t>
      </w:r>
    </w:p>
    <w:p w:rsidR="008F3B62" w:rsidRPr="00615DD6" w:rsidRDefault="008F3B62" w:rsidP="00762BB3">
      <w:pPr>
        <w:rPr>
          <w:rFonts w:ascii="Arial" w:hAnsi="Arial" w:cs="Arial"/>
          <w:szCs w:val="24"/>
        </w:rPr>
      </w:pPr>
    </w:p>
    <w:p w:rsidR="008F3B62" w:rsidRPr="00615DD6" w:rsidRDefault="008F3B62" w:rsidP="008F3B62">
      <w:pPr>
        <w:pStyle w:val="Corpsdetexte"/>
        <w:rPr>
          <w:rFonts w:ascii="Arial" w:hAnsi="Arial" w:cs="Arial"/>
          <w:i w:val="0"/>
          <w:sz w:val="24"/>
          <w:szCs w:val="24"/>
        </w:rPr>
      </w:pPr>
      <w:r w:rsidRPr="00615DD6">
        <w:rPr>
          <w:rFonts w:ascii="Arial" w:hAnsi="Arial" w:cs="Arial"/>
          <w:b/>
          <w:i w:val="0"/>
          <w:sz w:val="24"/>
          <w:szCs w:val="24"/>
        </w:rPr>
        <w:t>HTML</w:t>
      </w:r>
      <w:r w:rsidRPr="00615DD6">
        <w:rPr>
          <w:rFonts w:ascii="Arial" w:hAnsi="Arial" w:cs="Arial"/>
          <w:i w:val="0"/>
          <w:sz w:val="24"/>
          <w:szCs w:val="24"/>
        </w:rPr>
        <w:t xml:space="preserve"> est un langage qui permet donc de présenter des informations  sur Internet. Ce que vous voyez quand vous regardez une page sur Internet est l’interprétation par votre navigateur du code HTML. Pour voir le code HTML d’une page sur Internet, choisissez « </w:t>
      </w:r>
      <w:r w:rsidRPr="00615DD6">
        <w:rPr>
          <w:rFonts w:ascii="Arial" w:hAnsi="Arial" w:cs="Arial"/>
          <w:sz w:val="24"/>
          <w:szCs w:val="24"/>
        </w:rPr>
        <w:t>afficher la source</w:t>
      </w:r>
      <w:r w:rsidRPr="00615DD6">
        <w:rPr>
          <w:rFonts w:ascii="Arial" w:hAnsi="Arial" w:cs="Arial"/>
          <w:i w:val="0"/>
          <w:sz w:val="24"/>
          <w:szCs w:val="24"/>
        </w:rPr>
        <w:t> ».</w:t>
      </w:r>
    </w:p>
    <w:p w:rsidR="008F3B62" w:rsidRPr="00615DD6" w:rsidRDefault="008F3B62" w:rsidP="00762BB3">
      <w:pPr>
        <w:rPr>
          <w:rFonts w:ascii="Arial" w:hAnsi="Arial" w:cs="Arial"/>
          <w:szCs w:val="24"/>
        </w:rPr>
      </w:pPr>
    </w:p>
    <w:p w:rsidR="00510149" w:rsidRPr="00615DD6" w:rsidRDefault="00510149" w:rsidP="00762BB3">
      <w:pPr>
        <w:rPr>
          <w:rFonts w:ascii="Arial" w:hAnsi="Arial" w:cs="Arial"/>
          <w:szCs w:val="24"/>
        </w:rPr>
      </w:pPr>
    </w:p>
    <w:p w:rsidR="00762BB3" w:rsidRPr="00615DD6" w:rsidRDefault="00762BB3" w:rsidP="00762BB3">
      <w:pPr>
        <w:rPr>
          <w:rFonts w:ascii="Arial" w:hAnsi="Arial" w:cs="Arial"/>
          <w:szCs w:val="24"/>
        </w:rPr>
      </w:pPr>
      <w:r w:rsidRPr="00615DD6">
        <w:rPr>
          <w:rFonts w:ascii="Arial" w:hAnsi="Arial" w:cs="Arial"/>
          <w:szCs w:val="24"/>
        </w:rPr>
        <w:t xml:space="preserve">HTML </w:t>
      </w:r>
      <w:r w:rsidR="008F3B62" w:rsidRPr="00615DD6">
        <w:rPr>
          <w:rFonts w:ascii="Arial" w:hAnsi="Arial" w:cs="Arial"/>
          <w:szCs w:val="24"/>
        </w:rPr>
        <w:t xml:space="preserve">va nous permettre </w:t>
      </w:r>
      <w:r w:rsidRPr="00615DD6">
        <w:rPr>
          <w:rFonts w:ascii="Arial" w:hAnsi="Arial" w:cs="Arial"/>
          <w:szCs w:val="24"/>
        </w:rPr>
        <w:t>de :</w:t>
      </w:r>
    </w:p>
    <w:p w:rsidR="00762BB3" w:rsidRPr="00615DD6" w:rsidRDefault="00762BB3" w:rsidP="00CA6501">
      <w:pPr>
        <w:pStyle w:val="enumPuceN1"/>
        <w:rPr>
          <w:rFonts w:ascii="Arial" w:hAnsi="Arial"/>
          <w:szCs w:val="24"/>
        </w:rPr>
      </w:pPr>
      <w:r w:rsidRPr="00615DD6">
        <w:rPr>
          <w:rFonts w:ascii="Arial" w:hAnsi="Arial"/>
          <w:szCs w:val="24"/>
        </w:rPr>
        <w:t xml:space="preserve">publier des documents en ligne possédant des titres, du texte, des tableaux, des listes, des photos, etc. </w:t>
      </w:r>
    </w:p>
    <w:p w:rsidR="00762BB3" w:rsidRPr="00615DD6" w:rsidRDefault="00805487" w:rsidP="00CA6501">
      <w:pPr>
        <w:pStyle w:val="enumPuceN1"/>
        <w:rPr>
          <w:rFonts w:ascii="Arial" w:hAnsi="Arial"/>
          <w:szCs w:val="24"/>
        </w:rPr>
      </w:pPr>
      <w:r w:rsidRPr="00615DD6">
        <w:rPr>
          <w:rFonts w:ascii="Arial" w:hAnsi="Arial"/>
          <w:szCs w:val="24"/>
        </w:rPr>
        <w:t>accéder à c</w:t>
      </w:r>
      <w:r w:rsidR="00762BB3" w:rsidRPr="00615DD6">
        <w:rPr>
          <w:rFonts w:ascii="Arial" w:hAnsi="Arial"/>
          <w:szCs w:val="24"/>
        </w:rPr>
        <w:t xml:space="preserve">es informations en ligne via des liens hypertextes </w:t>
      </w:r>
      <w:r w:rsidRPr="00615DD6">
        <w:rPr>
          <w:rFonts w:ascii="Arial" w:hAnsi="Arial"/>
          <w:szCs w:val="24"/>
        </w:rPr>
        <w:t>en</w:t>
      </w:r>
      <w:r w:rsidR="00762BB3" w:rsidRPr="00615DD6">
        <w:rPr>
          <w:rFonts w:ascii="Arial" w:hAnsi="Arial"/>
          <w:szCs w:val="24"/>
        </w:rPr>
        <w:t xml:space="preserve"> un clic</w:t>
      </w:r>
      <w:r w:rsidRPr="00615DD6">
        <w:rPr>
          <w:rFonts w:ascii="Arial" w:hAnsi="Arial"/>
          <w:szCs w:val="24"/>
        </w:rPr>
        <w:t xml:space="preserve"> de souris (ou en un effleurement d’écran tactile depuis HTML5)</w:t>
      </w:r>
      <w:r w:rsidR="00762BB3" w:rsidRPr="00615DD6">
        <w:rPr>
          <w:rFonts w:ascii="Arial" w:hAnsi="Arial"/>
          <w:szCs w:val="24"/>
        </w:rPr>
        <w:t xml:space="preserve">. </w:t>
      </w:r>
    </w:p>
    <w:p w:rsidR="00762BB3" w:rsidRPr="00615DD6" w:rsidRDefault="00762BB3" w:rsidP="00CA6501">
      <w:pPr>
        <w:pStyle w:val="enumPuceN1"/>
        <w:rPr>
          <w:rFonts w:ascii="Arial" w:hAnsi="Arial"/>
          <w:szCs w:val="24"/>
        </w:rPr>
      </w:pPr>
      <w:r w:rsidRPr="00615DD6">
        <w:rPr>
          <w:rFonts w:ascii="Arial" w:hAnsi="Arial"/>
          <w:szCs w:val="24"/>
        </w:rPr>
        <w:lastRenderedPageBreak/>
        <w:t>concevoir des formulaires pour conduire des transactions avec des services distants</w:t>
      </w:r>
      <w:r w:rsidR="00805487" w:rsidRPr="00615DD6">
        <w:rPr>
          <w:rFonts w:ascii="Arial" w:hAnsi="Arial"/>
          <w:szCs w:val="24"/>
        </w:rPr>
        <w:t xml:space="preserve"> de gestion de données</w:t>
      </w:r>
      <w:r w:rsidRPr="00615DD6">
        <w:rPr>
          <w:rFonts w:ascii="Arial" w:hAnsi="Arial"/>
          <w:szCs w:val="24"/>
        </w:rPr>
        <w:t xml:space="preserve">, dans le but de rechercher des informations, de faire des réservations, de prendre des commandes, etc. </w:t>
      </w:r>
    </w:p>
    <w:p w:rsidR="00762BB3" w:rsidRPr="00615DD6" w:rsidRDefault="00805487" w:rsidP="00CA6501">
      <w:pPr>
        <w:pStyle w:val="enumPuceN1"/>
        <w:rPr>
          <w:rFonts w:ascii="Arial" w:hAnsi="Arial"/>
          <w:szCs w:val="24"/>
        </w:rPr>
      </w:pPr>
      <w:r w:rsidRPr="00615DD6">
        <w:rPr>
          <w:rFonts w:ascii="Arial" w:hAnsi="Arial"/>
          <w:szCs w:val="24"/>
        </w:rPr>
        <w:t>intégrer</w:t>
      </w:r>
      <w:r w:rsidR="00762BB3" w:rsidRPr="00615DD6">
        <w:rPr>
          <w:rFonts w:ascii="Arial" w:hAnsi="Arial"/>
          <w:szCs w:val="24"/>
        </w:rPr>
        <w:t xml:space="preserve"> </w:t>
      </w:r>
      <w:r w:rsidRPr="00615DD6">
        <w:rPr>
          <w:rFonts w:ascii="Arial" w:hAnsi="Arial"/>
          <w:szCs w:val="24"/>
        </w:rPr>
        <w:t xml:space="preserve">des documents bureautiques (comme </w:t>
      </w:r>
      <w:r w:rsidR="00762BB3" w:rsidRPr="00615DD6">
        <w:rPr>
          <w:rFonts w:ascii="Arial" w:hAnsi="Arial"/>
          <w:szCs w:val="24"/>
        </w:rPr>
        <w:t>des feuilles de calculs</w:t>
      </w:r>
      <w:r w:rsidRPr="00615DD6">
        <w:rPr>
          <w:rFonts w:ascii="Arial" w:hAnsi="Arial"/>
          <w:szCs w:val="24"/>
        </w:rPr>
        <w:t xml:space="preserve">, des fichiers </w:t>
      </w:r>
      <w:proofErr w:type="spellStart"/>
      <w:r w:rsidRPr="00615DD6">
        <w:rPr>
          <w:rFonts w:ascii="Arial" w:hAnsi="Arial"/>
          <w:szCs w:val="24"/>
        </w:rPr>
        <w:t>pdf</w:t>
      </w:r>
      <w:proofErr w:type="spellEnd"/>
      <w:r w:rsidRPr="00615DD6">
        <w:rPr>
          <w:rFonts w:ascii="Arial" w:hAnsi="Arial"/>
          <w:szCs w:val="24"/>
        </w:rPr>
        <w:t xml:space="preserve">) ou des documents multimédia (comme </w:t>
      </w:r>
      <w:r w:rsidR="00762BB3" w:rsidRPr="00615DD6">
        <w:rPr>
          <w:rFonts w:ascii="Arial" w:hAnsi="Arial"/>
          <w:szCs w:val="24"/>
        </w:rPr>
        <w:t>des séquences vidéo ou sonores</w:t>
      </w:r>
      <w:r w:rsidRPr="00615DD6">
        <w:rPr>
          <w:rFonts w:ascii="Arial" w:hAnsi="Arial"/>
          <w:szCs w:val="24"/>
        </w:rPr>
        <w:t>)</w:t>
      </w:r>
      <w:r w:rsidR="00762BB3" w:rsidRPr="00615DD6">
        <w:rPr>
          <w:rFonts w:ascii="Arial" w:hAnsi="Arial"/>
          <w:szCs w:val="24"/>
        </w:rPr>
        <w:t xml:space="preserve"> et </w:t>
      </w:r>
      <w:r w:rsidRPr="00615DD6">
        <w:rPr>
          <w:rFonts w:ascii="Arial" w:hAnsi="Arial"/>
          <w:szCs w:val="24"/>
        </w:rPr>
        <w:t xml:space="preserve">même </w:t>
      </w:r>
      <w:r w:rsidR="00762BB3" w:rsidRPr="00615DD6">
        <w:rPr>
          <w:rFonts w:ascii="Arial" w:hAnsi="Arial"/>
          <w:szCs w:val="24"/>
        </w:rPr>
        <w:t xml:space="preserve">d'autres applications, directement dans les documents publiés. </w:t>
      </w:r>
    </w:p>
    <w:p w:rsidR="00762BB3" w:rsidRPr="00615DD6" w:rsidRDefault="00762BB3" w:rsidP="00CA6501">
      <w:pPr>
        <w:rPr>
          <w:rFonts w:ascii="Arial" w:hAnsi="Arial" w:cs="Arial"/>
          <w:szCs w:val="24"/>
        </w:rPr>
      </w:pPr>
    </w:p>
    <w:p w:rsidR="00762BB3" w:rsidRPr="00615DD6" w:rsidRDefault="00762BB3" w:rsidP="00CA6501">
      <w:pPr>
        <w:rPr>
          <w:rFonts w:ascii="Arial" w:hAnsi="Arial" w:cs="Arial"/>
          <w:szCs w:val="24"/>
        </w:rPr>
      </w:pPr>
      <w:r w:rsidRPr="00615DD6">
        <w:rPr>
          <w:rFonts w:ascii="Arial" w:hAnsi="Arial" w:cs="Arial"/>
          <w:szCs w:val="24"/>
        </w:rPr>
        <w:t xml:space="preserve">C’est un langage de balise, qui a comme objectif de représenter de l’information. Ces balises sont interprétables par les différents navigateurs (Internet Explorer, </w:t>
      </w:r>
      <w:r w:rsidR="00805487" w:rsidRPr="00615DD6">
        <w:rPr>
          <w:rFonts w:ascii="Arial" w:hAnsi="Arial" w:cs="Arial"/>
          <w:szCs w:val="24"/>
        </w:rPr>
        <w:t>Chrome</w:t>
      </w:r>
      <w:r w:rsidRPr="00615DD6">
        <w:rPr>
          <w:rFonts w:ascii="Arial" w:hAnsi="Arial" w:cs="Arial"/>
          <w:szCs w:val="24"/>
        </w:rPr>
        <w:t xml:space="preserve">, </w:t>
      </w:r>
      <w:proofErr w:type="spellStart"/>
      <w:r w:rsidRPr="00615DD6">
        <w:rPr>
          <w:rFonts w:ascii="Arial" w:hAnsi="Arial" w:cs="Arial"/>
          <w:szCs w:val="24"/>
        </w:rPr>
        <w:t>Mozilla</w:t>
      </w:r>
      <w:proofErr w:type="spellEnd"/>
      <w:r w:rsidR="00805487" w:rsidRPr="00615DD6">
        <w:rPr>
          <w:rFonts w:ascii="Arial" w:hAnsi="Arial" w:cs="Arial"/>
          <w:szCs w:val="24"/>
        </w:rPr>
        <w:t xml:space="preserve"> </w:t>
      </w:r>
      <w:proofErr w:type="spellStart"/>
      <w:r w:rsidR="00805487" w:rsidRPr="00615DD6">
        <w:rPr>
          <w:rFonts w:ascii="Arial" w:hAnsi="Arial" w:cs="Arial"/>
          <w:szCs w:val="24"/>
        </w:rPr>
        <w:t>Firefox</w:t>
      </w:r>
      <w:proofErr w:type="spellEnd"/>
      <w:r w:rsidR="00805487" w:rsidRPr="00615DD6">
        <w:rPr>
          <w:rFonts w:ascii="Arial" w:hAnsi="Arial" w:cs="Arial"/>
          <w:szCs w:val="24"/>
        </w:rPr>
        <w:t xml:space="preserve">, </w:t>
      </w:r>
      <w:proofErr w:type="spellStart"/>
      <w:r w:rsidR="00805487" w:rsidRPr="00615DD6">
        <w:rPr>
          <w:rFonts w:ascii="Arial" w:hAnsi="Arial" w:cs="Arial"/>
          <w:szCs w:val="24"/>
        </w:rPr>
        <w:t>Opera</w:t>
      </w:r>
      <w:proofErr w:type="spellEnd"/>
      <w:r w:rsidR="00805487" w:rsidRPr="00615DD6">
        <w:rPr>
          <w:rFonts w:ascii="Arial" w:hAnsi="Arial" w:cs="Arial"/>
          <w:szCs w:val="24"/>
        </w:rPr>
        <w:t>…</w:t>
      </w:r>
      <w:r w:rsidRPr="00615DD6">
        <w:rPr>
          <w:rFonts w:ascii="Arial" w:hAnsi="Arial" w:cs="Arial"/>
          <w:szCs w:val="24"/>
        </w:rPr>
        <w:t>) et permettent l’affichage de l’information désirée.</w:t>
      </w:r>
    </w:p>
    <w:p w:rsidR="00D06608" w:rsidRPr="00615DD6" w:rsidRDefault="00D06608" w:rsidP="00CA6501">
      <w:pPr>
        <w:rPr>
          <w:rFonts w:ascii="Arial" w:hAnsi="Arial" w:cs="Arial"/>
          <w:szCs w:val="24"/>
        </w:rPr>
      </w:pPr>
    </w:p>
    <w:p w:rsidR="001A523D" w:rsidRPr="00615DD6" w:rsidRDefault="001A523D" w:rsidP="00CA6501">
      <w:pPr>
        <w:rPr>
          <w:rFonts w:ascii="Arial" w:hAnsi="Arial" w:cs="Arial"/>
          <w:szCs w:val="24"/>
        </w:rPr>
      </w:pPr>
      <w:r w:rsidRPr="00615DD6">
        <w:rPr>
          <w:rFonts w:ascii="Arial" w:hAnsi="Arial" w:cs="Arial"/>
          <w:szCs w:val="24"/>
        </w:rPr>
        <w:t>HTML a bien évolué depuis les années 1990. On peut considérer que la version minimale actuelle est HTML4 (stable depuis 1999).</w:t>
      </w:r>
      <w:r w:rsidR="0064312A" w:rsidRPr="00615DD6">
        <w:rPr>
          <w:rFonts w:ascii="Arial" w:hAnsi="Arial" w:cs="Arial"/>
          <w:szCs w:val="24"/>
        </w:rPr>
        <w:t xml:space="preserve"> </w:t>
      </w:r>
    </w:p>
    <w:p w:rsidR="00A22D30" w:rsidRPr="00D333F5" w:rsidRDefault="00A22D30" w:rsidP="00CA6501">
      <w:pPr>
        <w:rPr>
          <w:rFonts w:ascii="Arial" w:hAnsi="Arial" w:cs="Arial"/>
        </w:rPr>
      </w:pPr>
    </w:p>
    <w:p w:rsidR="005837BC" w:rsidRPr="00D333F5" w:rsidRDefault="005837BC" w:rsidP="00CA6501">
      <w:pPr>
        <w:rPr>
          <w:rFonts w:ascii="Arial" w:hAnsi="Arial" w:cs="Arial"/>
        </w:rPr>
      </w:pPr>
    </w:p>
    <w:p w:rsidR="00762BB3" w:rsidRDefault="00762BB3" w:rsidP="002670D8">
      <w:pPr>
        <w:pStyle w:val="Titre2"/>
        <w:rPr>
          <w:rFonts w:ascii="Arial" w:hAnsi="Arial" w:cs="Arial"/>
        </w:rPr>
      </w:pPr>
      <w:bookmarkStart w:id="15" w:name="_Toc233099958"/>
      <w:bookmarkStart w:id="16" w:name="_Toc369254519"/>
      <w:bookmarkStart w:id="17" w:name="_Toc440288698"/>
      <w:r w:rsidRPr="00D333F5">
        <w:rPr>
          <w:rFonts w:ascii="Arial" w:hAnsi="Arial" w:cs="Arial"/>
        </w:rPr>
        <w:t>Qu'est-ce que XHTML ?</w:t>
      </w:r>
      <w:bookmarkEnd w:id="15"/>
      <w:bookmarkEnd w:id="16"/>
      <w:bookmarkEnd w:id="17"/>
    </w:p>
    <w:p w:rsidR="00D333F5" w:rsidRPr="00D333F5" w:rsidRDefault="00D333F5" w:rsidP="00D333F5"/>
    <w:p w:rsidR="00762BB3" w:rsidRPr="00615DD6" w:rsidRDefault="00762BB3" w:rsidP="00D06608">
      <w:pPr>
        <w:rPr>
          <w:rStyle w:val="lang-en"/>
          <w:rFonts w:ascii="Arial" w:hAnsi="Arial" w:cs="Arial"/>
          <w:iCs/>
          <w:szCs w:val="24"/>
        </w:rPr>
      </w:pPr>
      <w:r w:rsidRPr="00615DD6">
        <w:rPr>
          <w:rFonts w:ascii="Arial" w:hAnsi="Arial" w:cs="Arial"/>
          <w:b/>
          <w:color w:val="000000"/>
          <w:szCs w:val="24"/>
        </w:rPr>
        <w:t>XHTML</w:t>
      </w:r>
      <w:r w:rsidRPr="00615DD6">
        <w:rPr>
          <w:rFonts w:ascii="Arial" w:hAnsi="Arial" w:cs="Arial"/>
          <w:color w:val="000000"/>
          <w:szCs w:val="24"/>
        </w:rPr>
        <w:t xml:space="preserve"> (</w:t>
      </w:r>
      <w:r w:rsidRPr="00615DD6">
        <w:rPr>
          <w:rStyle w:val="lang-en"/>
          <w:rFonts w:ascii="Arial" w:hAnsi="Arial" w:cs="Arial"/>
          <w:i/>
          <w:iCs/>
          <w:szCs w:val="24"/>
        </w:rPr>
        <w:t xml:space="preserve">Extensible HyperText </w:t>
      </w:r>
      <w:proofErr w:type="spellStart"/>
      <w:r w:rsidRPr="00615DD6">
        <w:rPr>
          <w:rStyle w:val="lang-en"/>
          <w:rFonts w:ascii="Arial" w:hAnsi="Arial" w:cs="Arial"/>
          <w:i/>
          <w:iCs/>
          <w:szCs w:val="24"/>
        </w:rPr>
        <w:t>Markup</w:t>
      </w:r>
      <w:proofErr w:type="spellEnd"/>
      <w:r w:rsidRPr="00615DD6">
        <w:rPr>
          <w:rStyle w:val="lang-en"/>
          <w:rFonts w:ascii="Arial" w:hAnsi="Arial" w:cs="Arial"/>
          <w:i/>
          <w:iCs/>
          <w:szCs w:val="24"/>
        </w:rPr>
        <w:t xml:space="preserve"> </w:t>
      </w:r>
      <w:proofErr w:type="spellStart"/>
      <w:r w:rsidRPr="00615DD6">
        <w:rPr>
          <w:rStyle w:val="lang-en"/>
          <w:rFonts w:ascii="Arial" w:hAnsi="Arial" w:cs="Arial"/>
          <w:i/>
          <w:iCs/>
          <w:szCs w:val="24"/>
        </w:rPr>
        <w:t>Language</w:t>
      </w:r>
      <w:proofErr w:type="spellEnd"/>
      <w:r w:rsidRPr="00615DD6">
        <w:rPr>
          <w:rStyle w:val="lang-en"/>
          <w:rFonts w:ascii="Arial" w:hAnsi="Arial" w:cs="Arial"/>
          <w:i/>
          <w:iCs/>
          <w:szCs w:val="24"/>
        </w:rPr>
        <w:t xml:space="preserve">) </w:t>
      </w:r>
      <w:r w:rsidRPr="00615DD6">
        <w:rPr>
          <w:rStyle w:val="lang-en"/>
          <w:rFonts w:ascii="Arial" w:hAnsi="Arial" w:cs="Arial"/>
          <w:iCs/>
          <w:szCs w:val="24"/>
        </w:rPr>
        <w:t xml:space="preserve">est une évolution du langage HTML </w:t>
      </w:r>
      <w:r w:rsidR="00805487" w:rsidRPr="00615DD6">
        <w:rPr>
          <w:rStyle w:val="lang-en"/>
          <w:rFonts w:ascii="Arial" w:hAnsi="Arial" w:cs="Arial"/>
          <w:iCs/>
          <w:szCs w:val="24"/>
        </w:rPr>
        <w:t xml:space="preserve">apparue en 2000 </w:t>
      </w:r>
      <w:r w:rsidRPr="00615DD6">
        <w:rPr>
          <w:rStyle w:val="lang-en"/>
          <w:rFonts w:ascii="Arial" w:hAnsi="Arial" w:cs="Arial"/>
          <w:iCs/>
          <w:szCs w:val="24"/>
        </w:rPr>
        <w:t xml:space="preserve">qui respecte la syntaxe </w:t>
      </w:r>
      <w:r w:rsidR="0064312A" w:rsidRPr="00615DD6">
        <w:rPr>
          <w:rStyle w:val="lang-en"/>
          <w:rFonts w:ascii="Arial" w:hAnsi="Arial" w:cs="Arial"/>
          <w:iCs/>
          <w:szCs w:val="24"/>
        </w:rPr>
        <w:t xml:space="preserve">et la rigueur </w:t>
      </w:r>
      <w:r w:rsidRPr="00615DD6">
        <w:rPr>
          <w:rStyle w:val="lang-en"/>
          <w:rFonts w:ascii="Arial" w:hAnsi="Arial" w:cs="Arial"/>
          <w:iCs/>
          <w:szCs w:val="24"/>
        </w:rPr>
        <w:t>du langage XML (</w:t>
      </w:r>
      <w:r w:rsidRPr="00615DD6">
        <w:rPr>
          <w:rStyle w:val="lang-en"/>
          <w:rFonts w:ascii="Arial" w:hAnsi="Arial" w:cs="Arial"/>
          <w:i/>
          <w:iCs/>
          <w:szCs w:val="24"/>
        </w:rPr>
        <w:t xml:space="preserve">Extensible </w:t>
      </w:r>
      <w:proofErr w:type="spellStart"/>
      <w:r w:rsidRPr="00615DD6">
        <w:rPr>
          <w:rStyle w:val="lang-en"/>
          <w:rFonts w:ascii="Arial" w:hAnsi="Arial" w:cs="Arial"/>
          <w:i/>
          <w:iCs/>
          <w:szCs w:val="24"/>
        </w:rPr>
        <w:t>Markup</w:t>
      </w:r>
      <w:proofErr w:type="spellEnd"/>
      <w:r w:rsidRPr="00615DD6">
        <w:rPr>
          <w:rStyle w:val="lang-en"/>
          <w:rFonts w:ascii="Arial" w:hAnsi="Arial" w:cs="Arial"/>
          <w:i/>
          <w:iCs/>
          <w:szCs w:val="24"/>
        </w:rPr>
        <w:t xml:space="preserve"> </w:t>
      </w:r>
      <w:proofErr w:type="spellStart"/>
      <w:r w:rsidRPr="00615DD6">
        <w:rPr>
          <w:rStyle w:val="lang-en"/>
          <w:rFonts w:ascii="Arial" w:hAnsi="Arial" w:cs="Arial"/>
          <w:i/>
          <w:iCs/>
          <w:szCs w:val="24"/>
        </w:rPr>
        <w:t>Language</w:t>
      </w:r>
      <w:proofErr w:type="spellEnd"/>
      <w:r w:rsidRPr="00615DD6">
        <w:rPr>
          <w:rStyle w:val="lang-en"/>
          <w:rFonts w:ascii="Arial" w:hAnsi="Arial" w:cs="Arial"/>
          <w:i/>
          <w:iCs/>
          <w:szCs w:val="24"/>
        </w:rPr>
        <w:t xml:space="preserve">). </w:t>
      </w:r>
      <w:r w:rsidRPr="00615DD6">
        <w:rPr>
          <w:rStyle w:val="lang-en"/>
          <w:rFonts w:ascii="Arial" w:hAnsi="Arial" w:cs="Arial"/>
          <w:iCs/>
          <w:szCs w:val="24"/>
        </w:rPr>
        <w:t>XML permet de décrire des données quelconques organisées en arbre, indépendamment de leur représentation</w:t>
      </w:r>
      <w:r w:rsidR="00805487" w:rsidRPr="00615DD6">
        <w:rPr>
          <w:rStyle w:val="lang-en"/>
          <w:rFonts w:ascii="Arial" w:hAnsi="Arial" w:cs="Arial"/>
          <w:iCs/>
          <w:szCs w:val="24"/>
        </w:rPr>
        <w:t xml:space="preserve"> graphique</w:t>
      </w:r>
      <w:r w:rsidRPr="00615DD6">
        <w:rPr>
          <w:rStyle w:val="lang-en"/>
          <w:rFonts w:ascii="Arial" w:hAnsi="Arial" w:cs="Arial"/>
          <w:iCs/>
          <w:szCs w:val="24"/>
        </w:rPr>
        <w:t>.</w:t>
      </w:r>
    </w:p>
    <w:p w:rsidR="00762BB3" w:rsidRPr="00615DD6" w:rsidRDefault="00762BB3" w:rsidP="00D06608">
      <w:pPr>
        <w:rPr>
          <w:rFonts w:ascii="Arial" w:hAnsi="Arial" w:cs="Arial"/>
          <w:szCs w:val="24"/>
        </w:rPr>
      </w:pPr>
    </w:p>
    <w:p w:rsidR="007D2A37" w:rsidRPr="00615DD6" w:rsidRDefault="007D2A37" w:rsidP="007D2A37">
      <w:pPr>
        <w:pStyle w:val="Default"/>
        <w:spacing w:before="4"/>
        <w:ind w:right="46"/>
        <w:rPr>
          <w:rFonts w:ascii="Arial" w:hAnsi="Arial" w:cs="Arial"/>
          <w:color w:val="auto"/>
        </w:rPr>
      </w:pPr>
      <w:bookmarkStart w:id="18" w:name="_Toc233099959"/>
      <w:r w:rsidRPr="00615DD6">
        <w:rPr>
          <w:rFonts w:ascii="Arial" w:hAnsi="Arial" w:cs="Arial"/>
        </w:rPr>
        <w:t xml:space="preserve">XHTML reste un langage de présentation de données mais il est plus rigoureux que HTML : il exige que les données soient bien structurées en arbre, et sépare la structure du document contenu dans la page Web des détails de présentation qui seront définis par des « styles ». </w:t>
      </w:r>
      <w:r w:rsidRPr="00615DD6">
        <w:rPr>
          <w:rFonts w:ascii="Arial" w:hAnsi="Arial" w:cs="Arial"/>
          <w:color w:val="auto"/>
        </w:rPr>
        <w:t xml:space="preserve">Il convient de séparer le fond de la forme ! </w:t>
      </w:r>
    </w:p>
    <w:p w:rsidR="007D2A37" w:rsidRPr="00615DD6" w:rsidRDefault="007D2A37" w:rsidP="007D2A37">
      <w:pPr>
        <w:pStyle w:val="Default"/>
        <w:spacing w:before="4"/>
        <w:ind w:right="46"/>
        <w:rPr>
          <w:rFonts w:ascii="Arial" w:hAnsi="Arial" w:cs="Arial"/>
          <w:color w:val="auto"/>
        </w:rPr>
      </w:pPr>
      <w:r w:rsidRPr="00615DD6">
        <w:rPr>
          <w:rFonts w:ascii="Arial" w:hAnsi="Arial" w:cs="Arial"/>
          <w:color w:val="auto"/>
        </w:rPr>
        <w:t xml:space="preserve">Le fond est le document XHTML : </w:t>
      </w:r>
    </w:p>
    <w:p w:rsidR="007D2A37" w:rsidRPr="00615DD6" w:rsidRDefault="007D2A37" w:rsidP="007D2A37">
      <w:pPr>
        <w:pStyle w:val="Default"/>
        <w:spacing w:before="4"/>
        <w:ind w:right="46" w:firstLine="708"/>
        <w:rPr>
          <w:rFonts w:ascii="Arial" w:hAnsi="Arial" w:cs="Arial"/>
          <w:color w:val="auto"/>
        </w:rPr>
      </w:pPr>
      <w:r w:rsidRPr="00615DD6">
        <w:rPr>
          <w:rFonts w:ascii="Arial" w:hAnsi="Arial" w:cs="Arial"/>
          <w:color w:val="auto"/>
        </w:rPr>
        <w:t xml:space="preserve">Structuration des éléments d'un document : titre, paragraphe, liste, tableau, ... </w:t>
      </w:r>
    </w:p>
    <w:p w:rsidR="007D2A37" w:rsidRPr="00615DD6" w:rsidRDefault="007D2A37" w:rsidP="007D2A37">
      <w:pPr>
        <w:pStyle w:val="Default"/>
        <w:spacing w:before="4"/>
        <w:ind w:left="708" w:right="46"/>
        <w:rPr>
          <w:rFonts w:ascii="Arial" w:hAnsi="Arial" w:cs="Arial"/>
          <w:color w:val="auto"/>
        </w:rPr>
      </w:pPr>
      <w:r w:rsidRPr="00615DD6">
        <w:rPr>
          <w:rFonts w:ascii="Arial" w:hAnsi="Arial" w:cs="Arial"/>
          <w:color w:val="auto"/>
        </w:rPr>
        <w:t xml:space="preserve">Formatage de données textuelles de nature sémantique : emphase, citation, code, définition, .... </w:t>
      </w:r>
    </w:p>
    <w:p w:rsidR="007D2A37" w:rsidRPr="00615DD6" w:rsidRDefault="007D2A37" w:rsidP="007D2A37">
      <w:pPr>
        <w:pStyle w:val="Default"/>
        <w:spacing w:before="4"/>
        <w:ind w:right="46"/>
        <w:rPr>
          <w:rFonts w:ascii="Arial" w:hAnsi="Arial" w:cs="Arial"/>
          <w:color w:val="auto"/>
        </w:rPr>
      </w:pPr>
      <w:r w:rsidRPr="00615DD6">
        <w:rPr>
          <w:rFonts w:ascii="Arial" w:hAnsi="Arial" w:cs="Arial"/>
          <w:color w:val="auto"/>
        </w:rPr>
        <w:t xml:space="preserve">La forme est contenue dans une feuille de style associée à la page XHTML : </w:t>
      </w:r>
    </w:p>
    <w:p w:rsidR="007D2A37" w:rsidRPr="00615DD6" w:rsidRDefault="007D2A37" w:rsidP="007D2A37">
      <w:pPr>
        <w:pStyle w:val="Default"/>
        <w:spacing w:before="4"/>
        <w:ind w:right="46" w:firstLine="708"/>
        <w:rPr>
          <w:rFonts w:ascii="Arial" w:hAnsi="Arial" w:cs="Arial"/>
          <w:color w:val="auto"/>
        </w:rPr>
      </w:pPr>
      <w:r w:rsidRPr="00615DD6">
        <w:rPr>
          <w:rFonts w:ascii="Arial" w:hAnsi="Arial" w:cs="Arial"/>
          <w:color w:val="auto"/>
        </w:rPr>
        <w:t xml:space="preserve">Aspects de rendu visuel : police, taille et couleur des caractères, … </w:t>
      </w:r>
    </w:p>
    <w:p w:rsidR="007D2A37" w:rsidRPr="00615DD6" w:rsidRDefault="007D2A37" w:rsidP="007D2A37">
      <w:pPr>
        <w:pStyle w:val="Default"/>
        <w:spacing w:before="4"/>
        <w:ind w:right="46" w:firstLine="708"/>
        <w:rPr>
          <w:rFonts w:ascii="Arial" w:hAnsi="Arial" w:cs="Arial"/>
          <w:color w:val="auto"/>
        </w:rPr>
      </w:pPr>
      <w:r w:rsidRPr="00615DD6">
        <w:rPr>
          <w:rFonts w:ascii="Arial" w:hAnsi="Arial" w:cs="Arial"/>
          <w:color w:val="auto"/>
        </w:rPr>
        <w:t>Espacement et placement sur la page des différents éléments</w:t>
      </w:r>
    </w:p>
    <w:p w:rsidR="007D2A37" w:rsidRPr="00615DD6" w:rsidRDefault="007D2A37" w:rsidP="007D2A37">
      <w:pPr>
        <w:pStyle w:val="Default"/>
        <w:spacing w:before="4"/>
        <w:ind w:right="46"/>
        <w:rPr>
          <w:rFonts w:ascii="Arial" w:hAnsi="Arial" w:cs="Arial"/>
          <w:color w:val="auto"/>
        </w:rPr>
      </w:pPr>
    </w:p>
    <w:p w:rsidR="007D2A37" w:rsidRPr="00615DD6" w:rsidRDefault="007D2A37" w:rsidP="007D2A37">
      <w:pPr>
        <w:pStyle w:val="Default"/>
        <w:spacing w:before="4"/>
        <w:ind w:right="46"/>
        <w:rPr>
          <w:rFonts w:ascii="Arial" w:hAnsi="Arial" w:cs="Arial"/>
          <w:color w:val="auto"/>
        </w:rPr>
      </w:pPr>
      <w:r w:rsidRPr="00615DD6">
        <w:rPr>
          <w:rFonts w:ascii="Arial" w:hAnsi="Arial" w:cs="Arial"/>
          <w:color w:val="auto"/>
        </w:rPr>
        <w:t>Les outils de structuration du contenu d'un document doivent être utilisés en relation avec leur sémantique :</w:t>
      </w:r>
    </w:p>
    <w:p w:rsidR="007D2A37" w:rsidRPr="00615DD6" w:rsidRDefault="007D2A37" w:rsidP="007D2A37">
      <w:pPr>
        <w:pStyle w:val="Default"/>
        <w:spacing w:before="4"/>
        <w:ind w:right="46" w:firstLine="708"/>
        <w:rPr>
          <w:rFonts w:ascii="Arial" w:hAnsi="Arial" w:cs="Arial"/>
          <w:color w:val="auto"/>
        </w:rPr>
      </w:pPr>
      <w:r w:rsidRPr="00615DD6">
        <w:rPr>
          <w:rFonts w:ascii="Arial" w:hAnsi="Arial" w:cs="Arial"/>
          <w:color w:val="auto"/>
        </w:rPr>
        <w:t xml:space="preserve">Les listes ne sont pas des tableaux et inversement ... </w:t>
      </w:r>
    </w:p>
    <w:p w:rsidR="007D2A37" w:rsidRPr="00615DD6" w:rsidRDefault="007D2A37" w:rsidP="007D2A37">
      <w:pPr>
        <w:pStyle w:val="Default"/>
        <w:spacing w:before="4"/>
        <w:ind w:right="46" w:firstLine="708"/>
        <w:rPr>
          <w:rFonts w:ascii="Arial" w:hAnsi="Arial" w:cs="Arial"/>
        </w:rPr>
      </w:pPr>
      <w:r w:rsidRPr="00615DD6">
        <w:rPr>
          <w:rFonts w:ascii="Arial" w:hAnsi="Arial" w:cs="Arial"/>
        </w:rPr>
        <w:t xml:space="preserve">Les tableaux ne sont pas un moyen de placement dans une page XHTML, ils ne servent qu'à structurer des éléments tabulaires </w:t>
      </w:r>
    </w:p>
    <w:p w:rsidR="007D2A37" w:rsidRPr="00615DD6" w:rsidRDefault="007D2A37" w:rsidP="007D2A37">
      <w:pPr>
        <w:autoSpaceDE w:val="0"/>
        <w:autoSpaceDN w:val="0"/>
        <w:adjustRightInd w:val="0"/>
        <w:rPr>
          <w:rFonts w:ascii="Arial" w:hAnsi="Arial" w:cs="Arial"/>
          <w:szCs w:val="24"/>
        </w:rPr>
      </w:pPr>
    </w:p>
    <w:p w:rsidR="007D2A37" w:rsidRPr="00615DD6" w:rsidRDefault="007D2A37" w:rsidP="007D2A37">
      <w:pPr>
        <w:autoSpaceDE w:val="0"/>
        <w:autoSpaceDN w:val="0"/>
        <w:adjustRightInd w:val="0"/>
        <w:rPr>
          <w:rFonts w:ascii="Arial" w:hAnsi="Arial" w:cs="Arial"/>
          <w:szCs w:val="24"/>
        </w:rPr>
      </w:pPr>
      <w:r w:rsidRPr="00615DD6">
        <w:rPr>
          <w:rFonts w:ascii="Arial" w:hAnsi="Arial" w:cs="Arial"/>
          <w:szCs w:val="24"/>
        </w:rPr>
        <w:t>Voici quelques règles simples pour passer d’HTML à XHTML. Les cinq premières seront mises en œuvre de suite, la 6ème exige l’utilisation des styles :</w:t>
      </w:r>
    </w:p>
    <w:p w:rsidR="007D2A37" w:rsidRPr="00615DD6" w:rsidRDefault="007D2A37" w:rsidP="007D2A37">
      <w:pPr>
        <w:numPr>
          <w:ilvl w:val="0"/>
          <w:numId w:val="30"/>
        </w:numPr>
        <w:suppressAutoHyphens w:val="0"/>
        <w:autoSpaceDE w:val="0"/>
        <w:autoSpaceDN w:val="0"/>
        <w:adjustRightInd w:val="0"/>
        <w:ind w:right="0"/>
        <w:rPr>
          <w:rFonts w:ascii="Arial" w:hAnsi="Arial" w:cs="Arial"/>
          <w:szCs w:val="24"/>
        </w:rPr>
      </w:pPr>
      <w:r w:rsidRPr="00615DD6">
        <w:rPr>
          <w:rFonts w:ascii="Arial" w:hAnsi="Arial" w:cs="Arial"/>
          <w:szCs w:val="24"/>
        </w:rPr>
        <w:t>n’omettre aucune des balises qui définissent la structure en arbre du document (html, body…)</w:t>
      </w:r>
    </w:p>
    <w:p w:rsidR="007D2A37" w:rsidRPr="00615DD6" w:rsidRDefault="007D2A37" w:rsidP="007D2A37">
      <w:pPr>
        <w:numPr>
          <w:ilvl w:val="0"/>
          <w:numId w:val="30"/>
        </w:numPr>
        <w:suppressAutoHyphens w:val="0"/>
        <w:autoSpaceDE w:val="0"/>
        <w:autoSpaceDN w:val="0"/>
        <w:adjustRightInd w:val="0"/>
        <w:ind w:right="0"/>
        <w:rPr>
          <w:rFonts w:ascii="Arial" w:hAnsi="Arial" w:cs="Arial"/>
          <w:szCs w:val="24"/>
        </w:rPr>
      </w:pPr>
      <w:r w:rsidRPr="00615DD6">
        <w:rPr>
          <w:rFonts w:ascii="Arial" w:hAnsi="Arial" w:cs="Arial"/>
          <w:szCs w:val="24"/>
        </w:rPr>
        <w:t>fermer toutes les balises</w:t>
      </w:r>
    </w:p>
    <w:p w:rsidR="007D2A37" w:rsidRPr="00615DD6" w:rsidRDefault="007D2A37" w:rsidP="007D2A37">
      <w:pPr>
        <w:numPr>
          <w:ilvl w:val="0"/>
          <w:numId w:val="30"/>
        </w:numPr>
        <w:suppressAutoHyphens w:val="0"/>
        <w:autoSpaceDE w:val="0"/>
        <w:autoSpaceDN w:val="0"/>
        <w:adjustRightInd w:val="0"/>
        <w:ind w:right="0"/>
        <w:rPr>
          <w:rFonts w:ascii="Arial" w:hAnsi="Arial" w:cs="Arial"/>
          <w:szCs w:val="24"/>
        </w:rPr>
      </w:pPr>
      <w:r w:rsidRPr="00615DD6">
        <w:rPr>
          <w:rFonts w:ascii="Arial" w:hAnsi="Arial" w:cs="Arial"/>
          <w:szCs w:val="24"/>
        </w:rPr>
        <w:t>les balises et les attributs sont toujours en minuscules</w:t>
      </w:r>
    </w:p>
    <w:p w:rsidR="007D2A37" w:rsidRPr="00615DD6" w:rsidRDefault="007D2A37" w:rsidP="007D2A37">
      <w:pPr>
        <w:pStyle w:val="Default"/>
        <w:numPr>
          <w:ilvl w:val="0"/>
          <w:numId w:val="30"/>
        </w:numPr>
        <w:suppressAutoHyphens w:val="0"/>
        <w:autoSpaceDN w:val="0"/>
        <w:adjustRightInd w:val="0"/>
        <w:rPr>
          <w:rFonts w:ascii="Arial" w:hAnsi="Arial" w:cs="Arial"/>
          <w:color w:val="auto"/>
        </w:rPr>
      </w:pPr>
      <w:r w:rsidRPr="00615DD6">
        <w:rPr>
          <w:rFonts w:ascii="Arial" w:hAnsi="Arial" w:cs="Arial"/>
          <w:color w:val="auto"/>
        </w:rPr>
        <w:t>les valeurs des attributs sont entre guillemets</w:t>
      </w:r>
    </w:p>
    <w:p w:rsidR="007D2A37" w:rsidRPr="00615DD6" w:rsidRDefault="007D2A37" w:rsidP="007D2A37">
      <w:pPr>
        <w:numPr>
          <w:ilvl w:val="0"/>
          <w:numId w:val="30"/>
        </w:numPr>
        <w:suppressAutoHyphens w:val="0"/>
        <w:autoSpaceDE w:val="0"/>
        <w:autoSpaceDN w:val="0"/>
        <w:adjustRightInd w:val="0"/>
        <w:ind w:right="0"/>
        <w:rPr>
          <w:rFonts w:ascii="Arial" w:hAnsi="Arial" w:cs="Arial"/>
          <w:szCs w:val="24"/>
        </w:rPr>
      </w:pPr>
      <w:r w:rsidRPr="00615DD6">
        <w:rPr>
          <w:rFonts w:ascii="Arial" w:hAnsi="Arial" w:cs="Arial"/>
          <w:szCs w:val="24"/>
        </w:rPr>
        <w:lastRenderedPageBreak/>
        <w:t>tous les attributs ont des valeurs explicites</w:t>
      </w:r>
    </w:p>
    <w:p w:rsidR="007D2A37" w:rsidRPr="00615DD6" w:rsidRDefault="007D2A37" w:rsidP="007D2A37">
      <w:pPr>
        <w:numPr>
          <w:ilvl w:val="0"/>
          <w:numId w:val="30"/>
        </w:numPr>
        <w:suppressAutoHyphens w:val="0"/>
        <w:autoSpaceDE w:val="0"/>
        <w:autoSpaceDN w:val="0"/>
        <w:adjustRightInd w:val="0"/>
        <w:ind w:right="0"/>
        <w:rPr>
          <w:rFonts w:ascii="Arial" w:hAnsi="Arial" w:cs="Arial"/>
          <w:szCs w:val="24"/>
        </w:rPr>
      </w:pPr>
      <w:r w:rsidRPr="00615DD6">
        <w:rPr>
          <w:rFonts w:ascii="Arial" w:hAnsi="Arial" w:cs="Arial"/>
          <w:szCs w:val="24"/>
        </w:rPr>
        <w:t>les balises indiquent la structure du document et non pas sa présentation. Les balises et les attributs de présentation sont remplacés par l’application de styles.</w:t>
      </w:r>
    </w:p>
    <w:p w:rsidR="007D2A37" w:rsidRPr="00615DD6" w:rsidRDefault="007D2A37" w:rsidP="007D2A37">
      <w:pPr>
        <w:pStyle w:val="Default"/>
        <w:numPr>
          <w:ilvl w:val="0"/>
          <w:numId w:val="30"/>
        </w:numPr>
        <w:suppressAutoHyphens w:val="0"/>
        <w:autoSpaceDN w:val="0"/>
        <w:adjustRightInd w:val="0"/>
        <w:spacing w:before="4"/>
        <w:ind w:right="46"/>
        <w:rPr>
          <w:rFonts w:ascii="Arial" w:hAnsi="Arial" w:cs="Arial"/>
          <w:color w:val="auto"/>
        </w:rPr>
      </w:pPr>
      <w:r w:rsidRPr="00615DD6">
        <w:rPr>
          <w:rFonts w:ascii="Arial" w:hAnsi="Arial" w:cs="Arial"/>
          <w:color w:val="auto"/>
        </w:rPr>
        <w:t>les éléments vides doivent avoir un "terminateur". Par exemple &lt;</w:t>
      </w:r>
      <w:proofErr w:type="spellStart"/>
      <w:r w:rsidRPr="00615DD6">
        <w:rPr>
          <w:rFonts w:ascii="Arial" w:hAnsi="Arial" w:cs="Arial"/>
          <w:color w:val="auto"/>
        </w:rPr>
        <w:t>hr</w:t>
      </w:r>
      <w:proofErr w:type="spellEnd"/>
      <w:r w:rsidRPr="00615DD6">
        <w:rPr>
          <w:rFonts w:ascii="Arial" w:hAnsi="Arial" w:cs="Arial"/>
          <w:color w:val="auto"/>
        </w:rPr>
        <w:t>&gt; devient &lt;</w:t>
      </w:r>
      <w:proofErr w:type="spellStart"/>
      <w:r w:rsidRPr="00615DD6">
        <w:rPr>
          <w:rFonts w:ascii="Arial" w:hAnsi="Arial" w:cs="Arial"/>
          <w:color w:val="auto"/>
        </w:rPr>
        <w:t>hr</w:t>
      </w:r>
      <w:proofErr w:type="spellEnd"/>
      <w:r w:rsidRPr="00615DD6">
        <w:rPr>
          <w:rFonts w:ascii="Arial" w:hAnsi="Arial" w:cs="Arial"/>
          <w:color w:val="auto"/>
        </w:rPr>
        <w:t>/&gt;.</w:t>
      </w:r>
    </w:p>
    <w:p w:rsidR="007D2A37" w:rsidRPr="00615DD6" w:rsidRDefault="007D2A37" w:rsidP="007D2A37">
      <w:pPr>
        <w:pStyle w:val="Default"/>
        <w:numPr>
          <w:ilvl w:val="0"/>
          <w:numId w:val="30"/>
        </w:numPr>
        <w:suppressAutoHyphens w:val="0"/>
        <w:autoSpaceDN w:val="0"/>
        <w:adjustRightInd w:val="0"/>
        <w:spacing w:before="4"/>
        <w:ind w:right="46"/>
        <w:rPr>
          <w:rFonts w:ascii="Arial" w:hAnsi="Arial" w:cs="Arial"/>
          <w:color w:val="auto"/>
        </w:rPr>
      </w:pPr>
      <w:r w:rsidRPr="00615DD6">
        <w:rPr>
          <w:rFonts w:ascii="Arial" w:hAnsi="Arial" w:cs="Arial"/>
          <w:color w:val="auto"/>
        </w:rPr>
        <w:t>toujours utiliser &amp;</w:t>
      </w:r>
      <w:proofErr w:type="spellStart"/>
      <w:r w:rsidRPr="00615DD6">
        <w:rPr>
          <w:rFonts w:ascii="Arial" w:hAnsi="Arial" w:cs="Arial"/>
          <w:color w:val="auto"/>
        </w:rPr>
        <w:t>amp</w:t>
      </w:r>
      <w:proofErr w:type="spellEnd"/>
      <w:r w:rsidRPr="00615DD6">
        <w:rPr>
          <w:rFonts w:ascii="Arial" w:hAnsi="Arial" w:cs="Arial"/>
          <w:color w:val="auto"/>
        </w:rPr>
        <w:t xml:space="preserve">; pour &amp; dans des attributs, y compris les URL par exemple &lt;a </w:t>
      </w:r>
      <w:proofErr w:type="spellStart"/>
      <w:r w:rsidRPr="00615DD6">
        <w:rPr>
          <w:rFonts w:ascii="Arial" w:hAnsi="Arial" w:cs="Arial"/>
          <w:color w:val="auto"/>
        </w:rPr>
        <w:t>href</w:t>
      </w:r>
      <w:proofErr w:type="spellEnd"/>
      <w:r w:rsidRPr="00615DD6">
        <w:rPr>
          <w:rFonts w:ascii="Arial" w:hAnsi="Arial" w:cs="Arial"/>
          <w:color w:val="auto"/>
        </w:rPr>
        <w:t>="</w:t>
      </w:r>
      <w:proofErr w:type="gramStart"/>
      <w:r w:rsidRPr="00615DD6">
        <w:rPr>
          <w:rFonts w:ascii="Arial" w:hAnsi="Arial" w:cs="Arial"/>
          <w:color w:val="auto"/>
        </w:rPr>
        <w:t>?a</w:t>
      </w:r>
      <w:proofErr w:type="gramEnd"/>
      <w:r w:rsidRPr="00615DD6">
        <w:rPr>
          <w:rFonts w:ascii="Arial" w:hAnsi="Arial" w:cs="Arial"/>
          <w:color w:val="auto"/>
        </w:rPr>
        <w:t>=1&amp;</w:t>
      </w:r>
      <w:proofErr w:type="spellStart"/>
      <w:r w:rsidRPr="00615DD6">
        <w:rPr>
          <w:rFonts w:ascii="Arial" w:hAnsi="Arial" w:cs="Arial"/>
          <w:color w:val="auto"/>
        </w:rPr>
        <w:t>amp;b</w:t>
      </w:r>
      <w:proofErr w:type="spellEnd"/>
      <w:r w:rsidRPr="00615DD6">
        <w:rPr>
          <w:rFonts w:ascii="Arial" w:hAnsi="Arial" w:cs="Arial"/>
          <w:color w:val="auto"/>
        </w:rPr>
        <w:t>=2"&gt;</w:t>
      </w:r>
    </w:p>
    <w:p w:rsidR="007D2A37" w:rsidRPr="00615DD6" w:rsidRDefault="007D2A37" w:rsidP="007D2A37">
      <w:pPr>
        <w:pStyle w:val="Default"/>
        <w:numPr>
          <w:ilvl w:val="0"/>
          <w:numId w:val="30"/>
        </w:numPr>
        <w:suppressAutoHyphens w:val="0"/>
        <w:autoSpaceDN w:val="0"/>
        <w:adjustRightInd w:val="0"/>
        <w:spacing w:before="4"/>
        <w:ind w:right="46"/>
        <w:rPr>
          <w:rFonts w:ascii="Arial" w:hAnsi="Arial" w:cs="Arial"/>
          <w:color w:val="auto"/>
        </w:rPr>
      </w:pPr>
      <w:r w:rsidRPr="00615DD6">
        <w:rPr>
          <w:rFonts w:ascii="Arial" w:hAnsi="Arial" w:cs="Arial"/>
          <w:color w:val="auto"/>
        </w:rPr>
        <w:t>le chevauchement d’environnements n’est pas autorisé.</w:t>
      </w:r>
    </w:p>
    <w:p w:rsidR="007D2A37" w:rsidRPr="00615DD6" w:rsidRDefault="007D2A37" w:rsidP="007D2A37">
      <w:pPr>
        <w:pStyle w:val="Default"/>
        <w:spacing w:before="4"/>
        <w:ind w:right="46" w:firstLine="708"/>
        <w:rPr>
          <w:rFonts w:ascii="Arial" w:hAnsi="Arial" w:cs="Arial"/>
          <w:color w:val="auto"/>
        </w:rPr>
      </w:pPr>
      <w:r w:rsidRPr="00615DD6">
        <w:rPr>
          <w:rFonts w:ascii="Arial" w:hAnsi="Arial" w:cs="Arial"/>
          <w:color w:val="auto"/>
        </w:rPr>
        <w:t>Syntaxe correcte :</w:t>
      </w:r>
    </w:p>
    <w:p w:rsidR="007D2A37" w:rsidRPr="00615DD6" w:rsidRDefault="00752261" w:rsidP="007D2A37">
      <w:pPr>
        <w:pStyle w:val="Default"/>
        <w:spacing w:before="4"/>
        <w:ind w:right="46"/>
        <w:rPr>
          <w:rFonts w:ascii="Arial" w:hAnsi="Arial" w:cs="Arial"/>
          <w:i/>
          <w:color w:val="auto"/>
        </w:rPr>
      </w:pPr>
      <w:r w:rsidRPr="00752261">
        <w:rPr>
          <w:rFonts w:ascii="Arial" w:hAnsi="Arial" w:cs="Arial"/>
          <w:color w:val="auto"/>
        </w:rPr>
        <w:pict>
          <v:line id="_x0000_s1063" style="position:absolute;z-index:251675136" from="83.65pt,12.6pt" to="83.65pt,33.1pt"/>
        </w:pict>
      </w:r>
      <w:r w:rsidRPr="00752261">
        <w:rPr>
          <w:rFonts w:ascii="Arial" w:hAnsi="Arial" w:cs="Arial"/>
          <w:color w:val="auto"/>
        </w:rPr>
        <w:pict>
          <v:line id="_x0000_s1066" style="position:absolute;z-index:251678208" from="108.4pt,12.6pt" to="108.4pt,25.7pt"/>
        </w:pict>
      </w:r>
      <w:r w:rsidR="007D2A37" w:rsidRPr="00615DD6">
        <w:rPr>
          <w:rFonts w:ascii="Arial" w:hAnsi="Arial" w:cs="Arial"/>
          <w:color w:val="auto"/>
        </w:rPr>
        <w:tab/>
        <w:t xml:space="preserve">     </w:t>
      </w:r>
      <w:r w:rsidR="007D2A37" w:rsidRPr="00615DD6">
        <w:rPr>
          <w:rFonts w:ascii="Arial" w:hAnsi="Arial" w:cs="Arial"/>
          <w:color w:val="auto"/>
        </w:rPr>
        <w:tab/>
      </w:r>
      <w:r w:rsidR="007D2A37" w:rsidRPr="00615DD6">
        <w:rPr>
          <w:rFonts w:ascii="Arial" w:hAnsi="Arial" w:cs="Arial"/>
          <w:i/>
          <w:color w:val="auto"/>
        </w:rPr>
        <w:t xml:space="preserve">&lt;h1&gt;&lt;a </w:t>
      </w:r>
      <w:proofErr w:type="spellStart"/>
      <w:r w:rsidR="007D2A37" w:rsidRPr="00615DD6">
        <w:rPr>
          <w:rFonts w:ascii="Arial" w:hAnsi="Arial" w:cs="Arial"/>
          <w:i/>
          <w:color w:val="auto"/>
        </w:rPr>
        <w:t>href</w:t>
      </w:r>
      <w:proofErr w:type="spellEnd"/>
      <w:r w:rsidR="007D2A37" w:rsidRPr="00615DD6">
        <w:rPr>
          <w:rFonts w:ascii="Arial" w:hAnsi="Arial" w:cs="Arial"/>
          <w:i/>
          <w:color w:val="auto"/>
        </w:rPr>
        <w:t>= " …. "&gt;Votre titre</w:t>
      </w:r>
      <w:r w:rsidR="007D2A37" w:rsidRPr="00615DD6">
        <w:rPr>
          <w:rFonts w:ascii="Arial" w:hAnsi="Arial" w:cs="Arial"/>
          <w:i/>
          <w:color w:val="auto"/>
        </w:rPr>
        <w:tab/>
      </w:r>
      <w:r w:rsidR="007D2A37" w:rsidRPr="00615DD6">
        <w:rPr>
          <w:rFonts w:ascii="Arial" w:hAnsi="Arial" w:cs="Arial"/>
          <w:i/>
          <w:color w:val="auto"/>
        </w:rPr>
        <w:tab/>
        <w:t xml:space="preserve">  &lt;/a&gt;&lt;/h1&gt;</w:t>
      </w:r>
    </w:p>
    <w:p w:rsidR="007D2A37" w:rsidRPr="00615DD6" w:rsidRDefault="00752261" w:rsidP="007D2A37">
      <w:pPr>
        <w:pStyle w:val="Default"/>
        <w:spacing w:before="4"/>
        <w:ind w:right="46"/>
        <w:rPr>
          <w:rFonts w:ascii="Arial" w:hAnsi="Arial" w:cs="Arial"/>
          <w:color w:val="auto"/>
        </w:rPr>
      </w:pPr>
      <w:r>
        <w:rPr>
          <w:rFonts w:ascii="Arial" w:hAnsi="Arial" w:cs="Arial"/>
          <w:color w:val="auto"/>
        </w:rPr>
        <w:pict>
          <v:line id="_x0000_s1067" style="position:absolute;z-index:251679232" from="108.4pt,11.7pt" to="297pt,11.7pt"/>
        </w:pict>
      </w:r>
      <w:r>
        <w:rPr>
          <w:rFonts w:ascii="Arial" w:hAnsi="Arial" w:cs="Arial"/>
          <w:color w:val="auto"/>
        </w:rPr>
        <w:pict>
          <v:line id="_x0000_s1068" style="position:absolute;z-index:251680256" from="297pt,2.7pt" to="297pt,11.7pt"/>
        </w:pict>
      </w:r>
      <w:r>
        <w:rPr>
          <w:rFonts w:ascii="Arial" w:hAnsi="Arial" w:cs="Arial"/>
          <w:color w:val="auto"/>
        </w:rPr>
        <w:pict>
          <v:line id="_x0000_s1065" style="position:absolute;z-index:251677184" from="333pt,.2pt" to="333pt,20.7pt"/>
        </w:pict>
      </w:r>
    </w:p>
    <w:p w:rsidR="007D2A37" w:rsidRPr="00615DD6" w:rsidRDefault="00752261" w:rsidP="007D2A37">
      <w:pPr>
        <w:pStyle w:val="Default"/>
        <w:spacing w:before="4"/>
        <w:ind w:right="46"/>
        <w:rPr>
          <w:rFonts w:ascii="Arial" w:hAnsi="Arial" w:cs="Arial"/>
          <w:color w:val="auto"/>
        </w:rPr>
      </w:pPr>
      <w:r>
        <w:rPr>
          <w:rFonts w:ascii="Arial" w:hAnsi="Arial" w:cs="Arial"/>
          <w:color w:val="auto"/>
        </w:rPr>
        <w:pict>
          <v:line id="_x0000_s1064" style="position:absolute;z-index:251676160" from="83.65pt,3.5pt" to="333pt,3.5pt"/>
        </w:pict>
      </w:r>
    </w:p>
    <w:p w:rsidR="007D2A37" w:rsidRPr="00615DD6" w:rsidRDefault="007D2A37" w:rsidP="007D2A37">
      <w:pPr>
        <w:pStyle w:val="Default"/>
        <w:spacing w:before="4"/>
        <w:ind w:right="46" w:firstLine="708"/>
        <w:rPr>
          <w:rFonts w:ascii="Arial" w:hAnsi="Arial" w:cs="Arial"/>
          <w:color w:val="auto"/>
        </w:rPr>
      </w:pPr>
      <w:r w:rsidRPr="00615DD6">
        <w:rPr>
          <w:rFonts w:ascii="Arial" w:hAnsi="Arial" w:cs="Arial"/>
          <w:color w:val="auto"/>
        </w:rPr>
        <w:t>Syntaxe incorrecte :</w:t>
      </w:r>
    </w:p>
    <w:p w:rsidR="007D2A37" w:rsidRPr="00615DD6" w:rsidRDefault="007D2A37" w:rsidP="007D2A37">
      <w:pPr>
        <w:pStyle w:val="Default"/>
        <w:spacing w:before="4"/>
        <w:ind w:right="46"/>
        <w:rPr>
          <w:rFonts w:ascii="Arial" w:hAnsi="Arial" w:cs="Arial"/>
          <w:i/>
          <w:color w:val="auto"/>
        </w:rPr>
      </w:pPr>
      <w:r w:rsidRPr="00615DD6">
        <w:rPr>
          <w:rFonts w:ascii="Arial" w:hAnsi="Arial" w:cs="Arial"/>
          <w:color w:val="auto"/>
        </w:rPr>
        <w:tab/>
      </w:r>
      <w:r w:rsidRPr="00615DD6">
        <w:rPr>
          <w:rFonts w:ascii="Arial" w:hAnsi="Arial" w:cs="Arial"/>
          <w:color w:val="auto"/>
        </w:rPr>
        <w:tab/>
      </w:r>
      <w:r w:rsidRPr="00615DD6">
        <w:rPr>
          <w:rFonts w:ascii="Arial" w:hAnsi="Arial" w:cs="Arial"/>
          <w:i/>
          <w:color w:val="auto"/>
        </w:rPr>
        <w:t xml:space="preserve">&lt;h1&gt;&lt;a </w:t>
      </w:r>
      <w:proofErr w:type="spellStart"/>
      <w:r w:rsidRPr="00615DD6">
        <w:rPr>
          <w:rFonts w:ascii="Arial" w:hAnsi="Arial" w:cs="Arial"/>
          <w:i/>
          <w:color w:val="auto"/>
        </w:rPr>
        <w:t>href</w:t>
      </w:r>
      <w:proofErr w:type="spellEnd"/>
      <w:r w:rsidRPr="00615DD6">
        <w:rPr>
          <w:rFonts w:ascii="Arial" w:hAnsi="Arial" w:cs="Arial"/>
          <w:i/>
          <w:color w:val="auto"/>
        </w:rPr>
        <w:t>= " …. "&gt;Votre titre&lt;/h1&gt;&lt;/a&gt;</w:t>
      </w:r>
    </w:p>
    <w:p w:rsidR="007D2A37" w:rsidRPr="00615DD6" w:rsidRDefault="007D2A37" w:rsidP="007D2A37">
      <w:pPr>
        <w:pStyle w:val="Default"/>
        <w:spacing w:before="4"/>
        <w:ind w:right="46"/>
        <w:rPr>
          <w:rFonts w:ascii="Arial" w:hAnsi="Arial" w:cs="Arial"/>
          <w:color w:val="auto"/>
        </w:rPr>
      </w:pPr>
    </w:p>
    <w:p w:rsidR="007D2A37" w:rsidRPr="00615DD6" w:rsidRDefault="007D2A37" w:rsidP="007D2A37">
      <w:pPr>
        <w:pStyle w:val="Default"/>
        <w:numPr>
          <w:ilvl w:val="0"/>
          <w:numId w:val="30"/>
        </w:numPr>
        <w:suppressAutoHyphens w:val="0"/>
        <w:autoSpaceDN w:val="0"/>
        <w:adjustRightInd w:val="0"/>
        <w:spacing w:before="4"/>
        <w:ind w:right="46"/>
        <w:rPr>
          <w:rFonts w:ascii="Arial" w:hAnsi="Arial" w:cs="Arial"/>
        </w:rPr>
      </w:pPr>
      <w:r w:rsidRPr="00615DD6">
        <w:rPr>
          <w:rFonts w:ascii="Arial" w:hAnsi="Arial" w:cs="Arial"/>
          <w:color w:val="auto"/>
        </w:rPr>
        <w:t xml:space="preserve">Les outils de structuration du contenu d'un document doivent être utilisés en relation avec leur sémantique : </w:t>
      </w:r>
      <w:r w:rsidRPr="00615DD6">
        <w:rPr>
          <w:rFonts w:ascii="Arial" w:hAnsi="Arial" w:cs="Arial"/>
          <w:color w:val="auto"/>
        </w:rPr>
        <w:br/>
        <w:t xml:space="preserve">Les listes ne sont pas des tableaux et inversement ... </w:t>
      </w:r>
      <w:r w:rsidRPr="00615DD6">
        <w:rPr>
          <w:rFonts w:ascii="Arial" w:hAnsi="Arial" w:cs="Arial"/>
          <w:color w:val="auto"/>
        </w:rPr>
        <w:br/>
      </w:r>
      <w:r w:rsidRPr="00615DD6">
        <w:rPr>
          <w:rFonts w:ascii="Arial" w:hAnsi="Arial" w:cs="Arial"/>
        </w:rPr>
        <w:t xml:space="preserve">Les tableaux ne sont pas un moyen de placement dans une page XHTML, ils ne servent qu'à structurer des éléments tabulaires </w:t>
      </w:r>
    </w:p>
    <w:p w:rsidR="00ED6161" w:rsidRPr="00D333F5" w:rsidRDefault="00ED6161" w:rsidP="00ED6161">
      <w:pPr>
        <w:rPr>
          <w:rFonts w:ascii="Arial" w:hAnsi="Arial" w:cs="Arial"/>
        </w:rPr>
      </w:pPr>
    </w:p>
    <w:p w:rsidR="00A22D30" w:rsidRPr="00D333F5" w:rsidRDefault="00A22D30" w:rsidP="00ED6161">
      <w:pPr>
        <w:rPr>
          <w:rFonts w:ascii="Arial" w:hAnsi="Arial" w:cs="Arial"/>
        </w:rPr>
      </w:pPr>
    </w:p>
    <w:p w:rsidR="00805487" w:rsidRDefault="00805487" w:rsidP="002670D8">
      <w:pPr>
        <w:pStyle w:val="Titre2"/>
        <w:rPr>
          <w:rFonts w:ascii="Arial" w:hAnsi="Arial" w:cs="Arial"/>
        </w:rPr>
      </w:pPr>
      <w:bookmarkStart w:id="19" w:name="_Toc369254520"/>
      <w:bookmarkStart w:id="20" w:name="_Toc440288699"/>
      <w:r w:rsidRPr="00D333F5">
        <w:rPr>
          <w:rFonts w:ascii="Arial" w:hAnsi="Arial" w:cs="Arial"/>
        </w:rPr>
        <w:t>Qu'est-ce que HTML5 ?</w:t>
      </w:r>
      <w:bookmarkEnd w:id="19"/>
      <w:bookmarkEnd w:id="20"/>
    </w:p>
    <w:p w:rsidR="00D333F5" w:rsidRPr="00D333F5" w:rsidRDefault="00D333F5" w:rsidP="00D333F5"/>
    <w:p w:rsidR="007D2A37" w:rsidRPr="00615DD6" w:rsidRDefault="00805487" w:rsidP="007D2A37">
      <w:pPr>
        <w:rPr>
          <w:rFonts w:ascii="Arial" w:hAnsi="Arial" w:cs="Arial"/>
          <w:szCs w:val="24"/>
          <w:lang w:eastAsia="fr-FR"/>
        </w:rPr>
      </w:pPr>
      <w:r w:rsidRPr="00615DD6">
        <w:rPr>
          <w:rFonts w:ascii="Arial" w:hAnsi="Arial" w:cs="Arial"/>
          <w:b/>
          <w:szCs w:val="24"/>
        </w:rPr>
        <w:t>HTML5</w:t>
      </w:r>
      <w:r w:rsidRPr="00615DD6">
        <w:rPr>
          <w:rFonts w:ascii="Arial" w:hAnsi="Arial" w:cs="Arial"/>
          <w:szCs w:val="24"/>
        </w:rPr>
        <w:t xml:space="preserve"> est la toute nouvelle version du langage HTML. </w:t>
      </w:r>
      <w:r w:rsidR="007D2A37" w:rsidRPr="00615DD6">
        <w:rPr>
          <w:rFonts w:ascii="Arial" w:hAnsi="Arial" w:cs="Arial"/>
          <w:szCs w:val="24"/>
        </w:rPr>
        <w:t xml:space="preserve">Il a comme objectif de remédier à certains désagréments des versions précédentes d’HTML, et a été motivé </w:t>
      </w:r>
      <w:r w:rsidR="007D2A37" w:rsidRPr="00615DD6">
        <w:rPr>
          <w:rFonts w:ascii="Arial" w:hAnsi="Arial" w:cs="Arial"/>
          <w:szCs w:val="24"/>
          <w:lang w:eastAsia="fr-FR"/>
        </w:rPr>
        <w:t>par quelques constats simples :</w:t>
      </w:r>
    </w:p>
    <w:p w:rsidR="007D2A37" w:rsidRPr="00615DD6" w:rsidRDefault="007D2A37" w:rsidP="007D2A37">
      <w:pPr>
        <w:numPr>
          <w:ilvl w:val="0"/>
          <w:numId w:val="31"/>
        </w:numPr>
        <w:suppressAutoHyphens w:val="0"/>
        <w:spacing w:before="100" w:beforeAutospacing="1" w:after="100" w:afterAutospacing="1"/>
        <w:ind w:right="0"/>
        <w:rPr>
          <w:rFonts w:ascii="Arial" w:hAnsi="Arial" w:cs="Arial"/>
          <w:szCs w:val="24"/>
          <w:lang w:eastAsia="fr-FR"/>
        </w:rPr>
      </w:pPr>
      <w:r w:rsidRPr="00615DD6">
        <w:rPr>
          <w:rFonts w:ascii="Arial" w:hAnsi="Arial" w:cs="Arial"/>
          <w:szCs w:val="24"/>
          <w:lang w:eastAsia="fr-FR"/>
        </w:rPr>
        <w:t xml:space="preserve">Les navigateurs ont besoin de plugins pour gérer le multimédia (audio et vidéo  Flash, </w:t>
      </w:r>
      <w:proofErr w:type="spellStart"/>
      <w:r w:rsidRPr="00615DD6">
        <w:rPr>
          <w:rFonts w:ascii="Arial" w:hAnsi="Arial" w:cs="Arial"/>
          <w:szCs w:val="24"/>
          <w:lang w:eastAsia="fr-FR"/>
        </w:rPr>
        <w:t>Silverlight</w:t>
      </w:r>
      <w:proofErr w:type="spellEnd"/>
      <w:r w:rsidRPr="00615DD6">
        <w:rPr>
          <w:rFonts w:ascii="Arial" w:hAnsi="Arial" w:cs="Arial"/>
          <w:szCs w:val="24"/>
          <w:lang w:eastAsia="fr-FR"/>
        </w:rPr>
        <w:t xml:space="preserve">, </w:t>
      </w:r>
      <w:proofErr w:type="spellStart"/>
      <w:r w:rsidRPr="00615DD6">
        <w:rPr>
          <w:rFonts w:ascii="Arial" w:hAnsi="Arial" w:cs="Arial"/>
          <w:szCs w:val="24"/>
          <w:lang w:eastAsia="fr-FR"/>
        </w:rPr>
        <w:t>etc</w:t>
      </w:r>
      <w:proofErr w:type="spellEnd"/>
      <w:r w:rsidRPr="00615DD6">
        <w:rPr>
          <w:rFonts w:ascii="Arial" w:hAnsi="Arial" w:cs="Arial"/>
          <w:szCs w:val="24"/>
          <w:lang w:eastAsia="fr-FR"/>
        </w:rPr>
        <w:t>…),</w:t>
      </w:r>
    </w:p>
    <w:p w:rsidR="007D2A37" w:rsidRPr="00615DD6" w:rsidRDefault="007D2A37" w:rsidP="007D2A37">
      <w:pPr>
        <w:numPr>
          <w:ilvl w:val="0"/>
          <w:numId w:val="31"/>
        </w:numPr>
        <w:suppressAutoHyphens w:val="0"/>
        <w:spacing w:before="100" w:beforeAutospacing="1" w:after="100" w:afterAutospacing="1"/>
        <w:ind w:right="0"/>
        <w:rPr>
          <w:rFonts w:ascii="Arial" w:hAnsi="Arial" w:cs="Arial"/>
          <w:szCs w:val="24"/>
          <w:lang w:eastAsia="fr-FR"/>
        </w:rPr>
      </w:pPr>
      <w:r w:rsidRPr="00615DD6">
        <w:rPr>
          <w:rFonts w:ascii="Arial" w:hAnsi="Arial" w:cs="Arial"/>
          <w:szCs w:val="24"/>
          <w:lang w:eastAsia="fr-FR"/>
        </w:rPr>
        <w:t>HTML ne structure pas correctement les documents ce qui rend l’accessibilité difficile,</w:t>
      </w:r>
    </w:p>
    <w:p w:rsidR="007D2A37" w:rsidRPr="00615DD6" w:rsidRDefault="007D2A37" w:rsidP="007D2A37">
      <w:pPr>
        <w:numPr>
          <w:ilvl w:val="0"/>
          <w:numId w:val="31"/>
        </w:numPr>
        <w:suppressAutoHyphens w:val="0"/>
        <w:spacing w:before="100" w:beforeAutospacing="1" w:after="100" w:afterAutospacing="1"/>
        <w:ind w:right="0"/>
        <w:rPr>
          <w:rFonts w:ascii="Arial" w:hAnsi="Arial" w:cs="Arial"/>
          <w:szCs w:val="24"/>
          <w:lang w:eastAsia="fr-FR"/>
        </w:rPr>
      </w:pPr>
      <w:r w:rsidRPr="00615DD6">
        <w:rPr>
          <w:rFonts w:ascii="Arial" w:hAnsi="Arial" w:cs="Arial"/>
          <w:szCs w:val="24"/>
          <w:lang w:eastAsia="fr-FR"/>
        </w:rPr>
        <w:t>Les API JavaScript varient d’un navigateur à l’autre ce qui pose problème pour la portabilité des documents,</w:t>
      </w:r>
    </w:p>
    <w:p w:rsidR="007D2A37" w:rsidRPr="00615DD6" w:rsidRDefault="007D2A37" w:rsidP="007D2A37">
      <w:pPr>
        <w:numPr>
          <w:ilvl w:val="0"/>
          <w:numId w:val="31"/>
        </w:numPr>
        <w:suppressAutoHyphens w:val="0"/>
        <w:spacing w:before="100" w:beforeAutospacing="1" w:after="100" w:afterAutospacing="1"/>
        <w:ind w:right="0"/>
        <w:rPr>
          <w:rFonts w:ascii="Arial" w:hAnsi="Arial" w:cs="Arial"/>
          <w:szCs w:val="24"/>
          <w:lang w:eastAsia="fr-FR"/>
        </w:rPr>
      </w:pPr>
      <w:r w:rsidRPr="00615DD6">
        <w:rPr>
          <w:rFonts w:ascii="Arial" w:hAnsi="Arial" w:cs="Arial"/>
          <w:szCs w:val="24"/>
          <w:lang w:eastAsia="fr-FR"/>
        </w:rPr>
        <w:t>HTML ne permet pas de développer des sites qui se rapprochent des applications de bureaux (de type Desktop).</w:t>
      </w:r>
    </w:p>
    <w:p w:rsidR="007D2A37" w:rsidRPr="00615DD6" w:rsidRDefault="007D2A37" w:rsidP="007D2A37">
      <w:pPr>
        <w:spacing w:before="100" w:after="100"/>
        <w:rPr>
          <w:rFonts w:ascii="Arial" w:hAnsi="Arial" w:cs="Arial"/>
          <w:szCs w:val="24"/>
        </w:rPr>
      </w:pPr>
      <w:r w:rsidRPr="00615DD6">
        <w:rPr>
          <w:rFonts w:ascii="Arial" w:hAnsi="Arial" w:cs="Arial"/>
          <w:szCs w:val="24"/>
          <w:lang w:eastAsia="fr-FR"/>
        </w:rPr>
        <w:t xml:space="preserve">HTML5 a donc comme objectif de répondre à ces problématiques et de favoriser l’émergence du web sémantique. Pour cela, il va permettre de </w:t>
      </w:r>
      <w:r w:rsidRPr="00615DD6">
        <w:rPr>
          <w:rFonts w:ascii="Arial" w:hAnsi="Arial" w:cs="Arial"/>
          <w:szCs w:val="24"/>
        </w:rPr>
        <w:t>structurer la mise en page par des éléments plus  sémantiques, et harmoniser l’usage des médias en intégrant de nombreuses fonctionnalités auparavant disponibles sous forme de plugins.</w:t>
      </w:r>
    </w:p>
    <w:p w:rsidR="007D2A37" w:rsidRPr="00615DD6" w:rsidRDefault="007D2A37" w:rsidP="00805487">
      <w:pPr>
        <w:rPr>
          <w:rFonts w:ascii="Arial" w:hAnsi="Arial" w:cs="Arial"/>
          <w:szCs w:val="24"/>
        </w:rPr>
      </w:pPr>
    </w:p>
    <w:p w:rsidR="00805487" w:rsidRPr="00615DD6" w:rsidRDefault="00805487" w:rsidP="00805487">
      <w:pPr>
        <w:rPr>
          <w:rFonts w:ascii="Arial" w:hAnsi="Arial" w:cs="Arial"/>
          <w:szCs w:val="24"/>
        </w:rPr>
      </w:pPr>
      <w:r w:rsidRPr="00615DD6">
        <w:rPr>
          <w:rFonts w:ascii="Arial" w:hAnsi="Arial" w:cs="Arial"/>
          <w:szCs w:val="24"/>
        </w:rPr>
        <w:t xml:space="preserve">En </w:t>
      </w:r>
      <w:r w:rsidR="00B00D89" w:rsidRPr="00615DD6">
        <w:rPr>
          <w:rFonts w:ascii="Arial" w:hAnsi="Arial" w:cs="Arial"/>
          <w:szCs w:val="24"/>
        </w:rPr>
        <w:t>octobre 2014</w:t>
      </w:r>
      <w:r w:rsidRPr="00615DD6">
        <w:rPr>
          <w:rFonts w:ascii="Arial" w:hAnsi="Arial" w:cs="Arial"/>
          <w:szCs w:val="24"/>
        </w:rPr>
        <w:t xml:space="preserve">, la standardisation du langage est </w:t>
      </w:r>
      <w:r w:rsidR="00B00D89" w:rsidRPr="00615DD6">
        <w:rPr>
          <w:rFonts w:ascii="Arial" w:hAnsi="Arial" w:cs="Arial"/>
          <w:szCs w:val="24"/>
        </w:rPr>
        <w:t>enfin stabilisée</w:t>
      </w:r>
      <w:r w:rsidRPr="00615DD6">
        <w:rPr>
          <w:rFonts w:ascii="Arial" w:hAnsi="Arial" w:cs="Arial"/>
          <w:szCs w:val="24"/>
        </w:rPr>
        <w:t xml:space="preserve"> mais, fait unique dans l’histoire des Techniques, l’industrie a anticipé depuis longtemps</w:t>
      </w:r>
      <w:r w:rsidR="00732448" w:rsidRPr="00615DD6">
        <w:rPr>
          <w:rFonts w:ascii="Arial" w:hAnsi="Arial" w:cs="Arial"/>
          <w:szCs w:val="24"/>
        </w:rPr>
        <w:t xml:space="preserve"> sur ce que serait </w:t>
      </w:r>
      <w:r w:rsidR="00B8280F" w:rsidRPr="00615DD6">
        <w:rPr>
          <w:rFonts w:ascii="Arial" w:hAnsi="Arial" w:cs="Arial"/>
          <w:szCs w:val="24"/>
        </w:rPr>
        <w:t>le</w:t>
      </w:r>
      <w:r w:rsidR="00732448" w:rsidRPr="00615DD6">
        <w:rPr>
          <w:rFonts w:ascii="Arial" w:hAnsi="Arial" w:cs="Arial"/>
          <w:szCs w:val="24"/>
        </w:rPr>
        <w:t xml:space="preserve"> langage et toutes les versions récentes des navigateurs Web (en particulier sur les appareils mobiles -</w:t>
      </w:r>
      <w:proofErr w:type="spellStart"/>
      <w:r w:rsidR="00732448" w:rsidRPr="00615DD6">
        <w:rPr>
          <w:rFonts w:ascii="Arial" w:hAnsi="Arial" w:cs="Arial"/>
          <w:szCs w:val="24"/>
        </w:rPr>
        <w:t>smartphones</w:t>
      </w:r>
      <w:proofErr w:type="spellEnd"/>
      <w:r w:rsidR="00732448" w:rsidRPr="00615DD6">
        <w:rPr>
          <w:rFonts w:ascii="Arial" w:hAnsi="Arial" w:cs="Arial"/>
          <w:szCs w:val="24"/>
        </w:rPr>
        <w:t xml:space="preserve"> et tablettes-) supportent plus ou moins bien </w:t>
      </w:r>
      <w:r w:rsidR="00732448" w:rsidRPr="00615DD6">
        <w:rPr>
          <w:rFonts w:ascii="Arial" w:hAnsi="Arial" w:cs="Arial"/>
          <w:szCs w:val="24"/>
        </w:rPr>
        <w:lastRenderedPageBreak/>
        <w:t xml:space="preserve">les nouveautés du langage. Il faudra encore quelques années pour que HTML5 puisse être </w:t>
      </w:r>
      <w:r w:rsidR="00B00D89" w:rsidRPr="00615DD6">
        <w:rPr>
          <w:rFonts w:ascii="Arial" w:hAnsi="Arial" w:cs="Arial"/>
          <w:szCs w:val="24"/>
        </w:rPr>
        <w:t xml:space="preserve">totalement </w:t>
      </w:r>
      <w:r w:rsidR="00732448" w:rsidRPr="00615DD6">
        <w:rPr>
          <w:rFonts w:ascii="Arial" w:hAnsi="Arial" w:cs="Arial"/>
          <w:szCs w:val="24"/>
        </w:rPr>
        <w:t>stabilisé et considéré comme LE langage standard du Web.</w:t>
      </w:r>
    </w:p>
    <w:p w:rsidR="00B8280F" w:rsidRPr="00615DD6" w:rsidRDefault="00B8280F" w:rsidP="00805487">
      <w:pPr>
        <w:rPr>
          <w:rFonts w:ascii="Arial" w:hAnsi="Arial" w:cs="Arial"/>
          <w:szCs w:val="24"/>
        </w:rPr>
      </w:pPr>
      <w:r w:rsidRPr="00615DD6">
        <w:rPr>
          <w:rFonts w:ascii="Arial" w:hAnsi="Arial" w:cs="Arial"/>
          <w:szCs w:val="24"/>
        </w:rPr>
        <w:t>HTML5 apporte principalement :</w:t>
      </w:r>
    </w:p>
    <w:p w:rsidR="00B8280F" w:rsidRPr="00615DD6" w:rsidRDefault="00B8280F" w:rsidP="00B8280F">
      <w:pPr>
        <w:numPr>
          <w:ilvl w:val="0"/>
          <w:numId w:val="19"/>
        </w:numPr>
        <w:rPr>
          <w:rFonts w:ascii="Arial" w:hAnsi="Arial" w:cs="Arial"/>
          <w:szCs w:val="24"/>
        </w:rPr>
      </w:pPr>
      <w:r w:rsidRPr="00615DD6">
        <w:rPr>
          <w:rFonts w:ascii="Arial" w:hAnsi="Arial" w:cs="Arial"/>
          <w:szCs w:val="24"/>
        </w:rPr>
        <w:t>Une simplification de la syntaxe (</w:t>
      </w:r>
      <w:r w:rsidR="0064312A" w:rsidRPr="00615DD6">
        <w:rPr>
          <w:rFonts w:ascii="Arial" w:hAnsi="Arial" w:cs="Arial"/>
          <w:szCs w:val="24"/>
        </w:rPr>
        <w:t>oubliée</w:t>
      </w:r>
      <w:r w:rsidRPr="00615DD6">
        <w:rPr>
          <w:rFonts w:ascii="Arial" w:hAnsi="Arial" w:cs="Arial"/>
          <w:szCs w:val="24"/>
        </w:rPr>
        <w:t xml:space="preserve"> la rigueur de XHTML </w:t>
      </w:r>
      <w:r w:rsidR="00B00D89" w:rsidRPr="00615DD6">
        <w:rPr>
          <w:rFonts w:ascii="Arial" w:hAnsi="Arial" w:cs="Arial"/>
          <w:szCs w:val="24"/>
        </w:rPr>
        <w:t>-sous prétexte d’alléger le code-</w:t>
      </w:r>
      <w:r w:rsidRPr="00615DD6">
        <w:rPr>
          <w:rFonts w:ascii="Arial" w:hAnsi="Arial" w:cs="Arial"/>
          <w:szCs w:val="24"/>
        </w:rPr>
        <w:t>!)</w:t>
      </w:r>
    </w:p>
    <w:p w:rsidR="00E4250B" w:rsidRPr="00615DD6" w:rsidRDefault="00E4250B" w:rsidP="00B8280F">
      <w:pPr>
        <w:numPr>
          <w:ilvl w:val="0"/>
          <w:numId w:val="19"/>
        </w:numPr>
        <w:rPr>
          <w:rFonts w:ascii="Arial" w:hAnsi="Arial" w:cs="Arial"/>
          <w:szCs w:val="24"/>
        </w:rPr>
      </w:pPr>
      <w:r w:rsidRPr="00615DD6">
        <w:rPr>
          <w:rFonts w:ascii="Arial" w:hAnsi="Arial" w:cs="Arial"/>
          <w:szCs w:val="24"/>
        </w:rPr>
        <w:t xml:space="preserve">Le support des nouvelles interfaces graphiques (écrans tactiles) et </w:t>
      </w:r>
      <w:r w:rsidR="00A22D30" w:rsidRPr="00615DD6">
        <w:rPr>
          <w:rFonts w:ascii="Arial" w:hAnsi="Arial" w:cs="Arial"/>
          <w:szCs w:val="24"/>
        </w:rPr>
        <w:t>des ergonomies modernes (glisser/déplacer)</w:t>
      </w:r>
    </w:p>
    <w:p w:rsidR="00B8280F" w:rsidRPr="00615DD6" w:rsidRDefault="00B8280F" w:rsidP="00B8280F">
      <w:pPr>
        <w:numPr>
          <w:ilvl w:val="0"/>
          <w:numId w:val="19"/>
        </w:numPr>
        <w:rPr>
          <w:rFonts w:ascii="Arial" w:hAnsi="Arial" w:cs="Arial"/>
          <w:szCs w:val="24"/>
        </w:rPr>
      </w:pPr>
      <w:r w:rsidRPr="00615DD6">
        <w:rPr>
          <w:rFonts w:ascii="Arial" w:hAnsi="Arial" w:cs="Arial"/>
          <w:szCs w:val="24"/>
        </w:rPr>
        <w:t xml:space="preserve">Un enrichissement des </w:t>
      </w:r>
      <w:r w:rsidRPr="00615DD6">
        <w:rPr>
          <w:rFonts w:ascii="Arial" w:hAnsi="Arial" w:cs="Arial"/>
          <w:i/>
          <w:szCs w:val="24"/>
        </w:rPr>
        <w:t>contrôles graphiques</w:t>
      </w:r>
      <w:r w:rsidRPr="00615DD6">
        <w:rPr>
          <w:rFonts w:ascii="Arial" w:hAnsi="Arial" w:cs="Arial"/>
          <w:szCs w:val="24"/>
        </w:rPr>
        <w:t xml:space="preserve"> permettant le dialogue avec l’utilisateur (</w:t>
      </w:r>
      <w:r w:rsidR="0064312A" w:rsidRPr="00615DD6">
        <w:rPr>
          <w:rFonts w:ascii="Arial" w:hAnsi="Arial" w:cs="Arial"/>
          <w:szCs w:val="24"/>
        </w:rPr>
        <w:t xml:space="preserve">curseurs, </w:t>
      </w:r>
      <w:r w:rsidRPr="00615DD6">
        <w:rPr>
          <w:rFonts w:ascii="Arial" w:hAnsi="Arial" w:cs="Arial"/>
          <w:szCs w:val="24"/>
        </w:rPr>
        <w:t xml:space="preserve">saisie de dates, </w:t>
      </w:r>
      <w:r w:rsidR="00E4250B" w:rsidRPr="00615DD6">
        <w:rPr>
          <w:rFonts w:ascii="Arial" w:hAnsi="Arial" w:cs="Arial"/>
          <w:szCs w:val="24"/>
        </w:rPr>
        <w:t>d’adresse email, de couleur…) et des fonctions de contrôle de saisie automatique sans programmation</w:t>
      </w:r>
      <w:r w:rsidR="00B00D89" w:rsidRPr="00615DD6">
        <w:rPr>
          <w:rFonts w:ascii="Arial" w:hAnsi="Arial" w:cs="Arial"/>
          <w:szCs w:val="24"/>
        </w:rPr>
        <w:t xml:space="preserve"> JavaScript</w:t>
      </w:r>
    </w:p>
    <w:p w:rsidR="00B8280F" w:rsidRPr="00615DD6" w:rsidRDefault="00B8280F" w:rsidP="00B8280F">
      <w:pPr>
        <w:numPr>
          <w:ilvl w:val="0"/>
          <w:numId w:val="19"/>
        </w:numPr>
        <w:rPr>
          <w:rFonts w:ascii="Arial" w:hAnsi="Arial" w:cs="Arial"/>
          <w:szCs w:val="24"/>
        </w:rPr>
      </w:pPr>
      <w:r w:rsidRPr="00615DD6">
        <w:rPr>
          <w:rFonts w:ascii="Arial" w:hAnsi="Arial" w:cs="Arial"/>
          <w:szCs w:val="24"/>
        </w:rPr>
        <w:t>Une meilleure structuration de la page Web favorisant son auto-adaptation à l’écran utilisé pour l’affichage</w:t>
      </w:r>
      <w:r w:rsidR="00E4250B" w:rsidRPr="00615DD6">
        <w:rPr>
          <w:rFonts w:ascii="Arial" w:hAnsi="Arial" w:cs="Arial"/>
          <w:szCs w:val="24"/>
        </w:rPr>
        <w:t xml:space="preserve"> (la même page peut présenter des rendus différents mais cohérents sur un écran de PC, de tablette ou de </w:t>
      </w:r>
      <w:proofErr w:type="spellStart"/>
      <w:r w:rsidR="00E4250B" w:rsidRPr="00615DD6">
        <w:rPr>
          <w:rFonts w:ascii="Arial" w:hAnsi="Arial" w:cs="Arial"/>
          <w:szCs w:val="24"/>
        </w:rPr>
        <w:t>smartphone</w:t>
      </w:r>
      <w:proofErr w:type="spellEnd"/>
      <w:r w:rsidR="0064312A" w:rsidRPr="00615DD6">
        <w:rPr>
          <w:rFonts w:ascii="Arial" w:hAnsi="Arial" w:cs="Arial"/>
          <w:szCs w:val="24"/>
        </w:rPr>
        <w:t xml:space="preserve"> ; on parle de </w:t>
      </w:r>
      <w:r w:rsidR="0064312A" w:rsidRPr="00615DD6">
        <w:rPr>
          <w:rFonts w:ascii="Arial" w:hAnsi="Arial" w:cs="Arial"/>
          <w:i/>
          <w:szCs w:val="24"/>
        </w:rPr>
        <w:t>responsive design</w:t>
      </w:r>
      <w:r w:rsidR="00E4250B" w:rsidRPr="00615DD6">
        <w:rPr>
          <w:rFonts w:ascii="Arial" w:hAnsi="Arial" w:cs="Arial"/>
          <w:szCs w:val="24"/>
        </w:rPr>
        <w:t>)</w:t>
      </w:r>
    </w:p>
    <w:p w:rsidR="00B8280F" w:rsidRPr="00615DD6" w:rsidRDefault="00B8280F" w:rsidP="00B8280F">
      <w:pPr>
        <w:numPr>
          <w:ilvl w:val="0"/>
          <w:numId w:val="19"/>
        </w:numPr>
        <w:rPr>
          <w:rFonts w:ascii="Arial" w:hAnsi="Arial" w:cs="Arial"/>
          <w:szCs w:val="24"/>
        </w:rPr>
      </w:pPr>
      <w:r w:rsidRPr="00615DD6">
        <w:rPr>
          <w:rFonts w:ascii="Arial" w:hAnsi="Arial" w:cs="Arial"/>
          <w:szCs w:val="24"/>
        </w:rPr>
        <w:t xml:space="preserve">Un support direct et standardisé de données audio, vidéo et animation (adieu </w:t>
      </w:r>
      <w:proofErr w:type="gramStart"/>
      <w:r w:rsidRPr="00615DD6">
        <w:rPr>
          <w:rFonts w:ascii="Arial" w:hAnsi="Arial" w:cs="Arial"/>
          <w:szCs w:val="24"/>
        </w:rPr>
        <w:t>les plug-in</w:t>
      </w:r>
      <w:proofErr w:type="gramEnd"/>
      <w:r w:rsidRPr="00615DD6">
        <w:rPr>
          <w:rFonts w:ascii="Arial" w:hAnsi="Arial" w:cs="Arial"/>
          <w:szCs w:val="24"/>
        </w:rPr>
        <w:t xml:space="preserve"> comme </w:t>
      </w:r>
      <w:proofErr w:type="spellStart"/>
      <w:r w:rsidRPr="00615DD6">
        <w:rPr>
          <w:rFonts w:ascii="Arial" w:hAnsi="Arial" w:cs="Arial"/>
          <w:szCs w:val="24"/>
        </w:rPr>
        <w:t>FlashPlayer</w:t>
      </w:r>
      <w:proofErr w:type="spellEnd"/>
      <w:r w:rsidRPr="00615DD6">
        <w:rPr>
          <w:rFonts w:ascii="Arial" w:hAnsi="Arial" w:cs="Arial"/>
          <w:szCs w:val="24"/>
        </w:rPr>
        <w:t>)</w:t>
      </w:r>
    </w:p>
    <w:p w:rsidR="00B8280F" w:rsidRPr="00615DD6" w:rsidRDefault="00B8280F" w:rsidP="00B8280F">
      <w:pPr>
        <w:numPr>
          <w:ilvl w:val="0"/>
          <w:numId w:val="19"/>
        </w:numPr>
        <w:rPr>
          <w:rFonts w:ascii="Arial" w:hAnsi="Arial" w:cs="Arial"/>
          <w:szCs w:val="24"/>
        </w:rPr>
      </w:pPr>
      <w:r w:rsidRPr="00615DD6">
        <w:rPr>
          <w:rFonts w:ascii="Arial" w:hAnsi="Arial" w:cs="Arial"/>
          <w:szCs w:val="24"/>
        </w:rPr>
        <w:t xml:space="preserve">Une utilisation systématique des composants graphiques des machines pour alléger le processeur principal, ce qui autorise </w:t>
      </w:r>
      <w:r w:rsidR="00E4250B" w:rsidRPr="00615DD6">
        <w:rPr>
          <w:rFonts w:ascii="Arial" w:hAnsi="Arial" w:cs="Arial"/>
          <w:szCs w:val="24"/>
        </w:rPr>
        <w:t>par ailleurs</w:t>
      </w:r>
      <w:r w:rsidRPr="00615DD6">
        <w:rPr>
          <w:rFonts w:ascii="Arial" w:hAnsi="Arial" w:cs="Arial"/>
          <w:szCs w:val="24"/>
        </w:rPr>
        <w:t xml:space="preserve"> le </w:t>
      </w:r>
      <w:r w:rsidRPr="00615DD6">
        <w:rPr>
          <w:rFonts w:ascii="Arial" w:hAnsi="Arial" w:cs="Arial"/>
          <w:i/>
          <w:szCs w:val="24"/>
        </w:rPr>
        <w:t>dessin vectoriel</w:t>
      </w:r>
      <w:r w:rsidRPr="00615DD6">
        <w:rPr>
          <w:rFonts w:ascii="Arial" w:hAnsi="Arial" w:cs="Arial"/>
          <w:szCs w:val="24"/>
        </w:rPr>
        <w:t xml:space="preserve"> de bien meilleure qualité</w:t>
      </w:r>
      <w:r w:rsidR="00E4250B" w:rsidRPr="00615DD6">
        <w:rPr>
          <w:rFonts w:ascii="Arial" w:hAnsi="Arial" w:cs="Arial"/>
          <w:szCs w:val="24"/>
        </w:rPr>
        <w:t xml:space="preserve"> que le </w:t>
      </w:r>
      <w:r w:rsidR="00E4250B" w:rsidRPr="00615DD6">
        <w:rPr>
          <w:rFonts w:ascii="Arial" w:hAnsi="Arial" w:cs="Arial"/>
          <w:i/>
          <w:szCs w:val="24"/>
        </w:rPr>
        <w:t>dessin bitmap</w:t>
      </w:r>
    </w:p>
    <w:p w:rsidR="00E4250B" w:rsidRPr="00615DD6" w:rsidRDefault="00E4250B" w:rsidP="00B8280F">
      <w:pPr>
        <w:numPr>
          <w:ilvl w:val="0"/>
          <w:numId w:val="19"/>
        </w:numPr>
        <w:rPr>
          <w:rFonts w:ascii="Arial" w:hAnsi="Arial" w:cs="Arial"/>
          <w:szCs w:val="24"/>
        </w:rPr>
      </w:pPr>
      <w:r w:rsidRPr="00615DD6">
        <w:rPr>
          <w:rFonts w:ascii="Arial" w:hAnsi="Arial" w:cs="Arial"/>
          <w:szCs w:val="24"/>
        </w:rPr>
        <w:t xml:space="preserve">Une capacité à fonctionner </w:t>
      </w:r>
      <w:r w:rsidR="00B00D89" w:rsidRPr="00615DD6">
        <w:rPr>
          <w:rFonts w:ascii="Arial" w:hAnsi="Arial" w:cs="Arial"/>
          <w:szCs w:val="24"/>
        </w:rPr>
        <w:t xml:space="preserve">temporairement </w:t>
      </w:r>
      <w:r w:rsidRPr="00615DD6">
        <w:rPr>
          <w:rFonts w:ascii="Arial" w:hAnsi="Arial" w:cs="Arial"/>
          <w:szCs w:val="24"/>
        </w:rPr>
        <w:t>hors connexion au réseau</w:t>
      </w:r>
      <w:r w:rsidR="003D0A83" w:rsidRPr="00615DD6">
        <w:rPr>
          <w:rFonts w:ascii="Arial" w:hAnsi="Arial" w:cs="Arial"/>
          <w:szCs w:val="24"/>
        </w:rPr>
        <w:t xml:space="preserve"> en stockant des (lots de) pages en local sur le poste utilisateur</w:t>
      </w:r>
    </w:p>
    <w:p w:rsidR="00E4250B" w:rsidRPr="00615DD6" w:rsidRDefault="00E4250B" w:rsidP="00B8280F">
      <w:pPr>
        <w:numPr>
          <w:ilvl w:val="0"/>
          <w:numId w:val="19"/>
        </w:numPr>
        <w:rPr>
          <w:rFonts w:ascii="Arial" w:hAnsi="Arial" w:cs="Arial"/>
          <w:szCs w:val="24"/>
        </w:rPr>
      </w:pPr>
      <w:r w:rsidRPr="00615DD6">
        <w:rPr>
          <w:rFonts w:ascii="Arial" w:hAnsi="Arial" w:cs="Arial"/>
          <w:szCs w:val="24"/>
        </w:rPr>
        <w:t>Une capacité à gérer en local des lots de données (recherches, filtrages, tris) sans nécessité d’allers-retours au serveur</w:t>
      </w:r>
    </w:p>
    <w:p w:rsidR="00E4250B" w:rsidRPr="00615DD6" w:rsidRDefault="00E4250B" w:rsidP="00B8280F">
      <w:pPr>
        <w:numPr>
          <w:ilvl w:val="0"/>
          <w:numId w:val="19"/>
        </w:numPr>
        <w:rPr>
          <w:rFonts w:ascii="Arial" w:hAnsi="Arial" w:cs="Arial"/>
          <w:szCs w:val="24"/>
        </w:rPr>
      </w:pPr>
      <w:r w:rsidRPr="00615DD6">
        <w:rPr>
          <w:rFonts w:ascii="Arial" w:hAnsi="Arial" w:cs="Arial"/>
          <w:szCs w:val="24"/>
        </w:rPr>
        <w:t>Des fonctionnalités standardisées pour l’aide au référencement par les moteurs de recherche</w:t>
      </w:r>
    </w:p>
    <w:p w:rsidR="00E4250B" w:rsidRPr="00615DD6" w:rsidRDefault="00E4250B" w:rsidP="00B8280F">
      <w:pPr>
        <w:numPr>
          <w:ilvl w:val="0"/>
          <w:numId w:val="19"/>
        </w:numPr>
        <w:rPr>
          <w:rFonts w:ascii="Arial" w:hAnsi="Arial" w:cs="Arial"/>
          <w:szCs w:val="24"/>
        </w:rPr>
      </w:pPr>
      <w:r w:rsidRPr="00615DD6">
        <w:rPr>
          <w:rFonts w:ascii="Arial" w:hAnsi="Arial" w:cs="Arial"/>
          <w:szCs w:val="24"/>
        </w:rPr>
        <w:t xml:space="preserve">L’intégration des fonctions de géo-localisation </w:t>
      </w:r>
      <w:r w:rsidR="003D0A83" w:rsidRPr="00615DD6">
        <w:rPr>
          <w:rFonts w:ascii="Arial" w:hAnsi="Arial" w:cs="Arial"/>
          <w:szCs w:val="24"/>
        </w:rPr>
        <w:t xml:space="preserve">et de niveau de batterie </w:t>
      </w:r>
      <w:r w:rsidRPr="00615DD6">
        <w:rPr>
          <w:rFonts w:ascii="Arial" w:hAnsi="Arial" w:cs="Arial"/>
          <w:szCs w:val="24"/>
        </w:rPr>
        <w:t>des appareils mobiles</w:t>
      </w:r>
      <w:r w:rsidR="00B00D89" w:rsidRPr="00615DD6">
        <w:rPr>
          <w:rFonts w:ascii="Arial" w:hAnsi="Arial" w:cs="Arial"/>
          <w:szCs w:val="24"/>
        </w:rPr>
        <w:t xml:space="preserve"> -ces derniers points nécessitant de la programmation JavaScript-</w:t>
      </w:r>
    </w:p>
    <w:p w:rsidR="00732448" w:rsidRPr="00615DD6" w:rsidRDefault="00732448" w:rsidP="00805487">
      <w:pPr>
        <w:rPr>
          <w:rFonts w:ascii="Arial" w:hAnsi="Arial" w:cs="Arial"/>
          <w:szCs w:val="24"/>
        </w:rPr>
      </w:pPr>
    </w:p>
    <w:p w:rsidR="003D0A83" w:rsidRPr="00615DD6" w:rsidRDefault="003D0A83" w:rsidP="00805487">
      <w:pPr>
        <w:rPr>
          <w:rFonts w:ascii="Arial" w:hAnsi="Arial" w:cs="Arial"/>
          <w:szCs w:val="24"/>
        </w:rPr>
      </w:pPr>
      <w:r w:rsidRPr="00615DD6">
        <w:rPr>
          <w:rFonts w:ascii="Arial" w:hAnsi="Arial" w:cs="Arial"/>
          <w:szCs w:val="24"/>
        </w:rPr>
        <w:t>Et</w:t>
      </w:r>
      <w:r w:rsidR="00D333F5" w:rsidRPr="00615DD6">
        <w:rPr>
          <w:rFonts w:ascii="Arial" w:hAnsi="Arial" w:cs="Arial"/>
          <w:szCs w:val="24"/>
        </w:rPr>
        <w:t xml:space="preserve"> </w:t>
      </w:r>
      <w:r w:rsidRPr="00615DD6">
        <w:rPr>
          <w:rFonts w:ascii="Arial" w:hAnsi="Arial" w:cs="Arial"/>
          <w:szCs w:val="24"/>
        </w:rPr>
        <w:t xml:space="preserve"> </w:t>
      </w:r>
      <w:r w:rsidRPr="00615DD6">
        <w:rPr>
          <w:rFonts w:ascii="Arial" w:hAnsi="Arial" w:cs="Arial"/>
          <w:b/>
          <w:szCs w:val="24"/>
        </w:rPr>
        <w:t>XHTML5</w:t>
      </w:r>
      <w:r w:rsidRPr="00615DD6">
        <w:rPr>
          <w:rFonts w:ascii="Arial" w:hAnsi="Arial" w:cs="Arial"/>
          <w:szCs w:val="24"/>
        </w:rPr>
        <w:t xml:space="preserve"> ? Des travaux sont en cours pour standardiser HTML5 selon la rigueur </w:t>
      </w:r>
      <w:r w:rsidR="0050314C" w:rsidRPr="00615DD6">
        <w:rPr>
          <w:rFonts w:ascii="Arial" w:hAnsi="Arial" w:cs="Arial"/>
          <w:szCs w:val="24"/>
        </w:rPr>
        <w:t xml:space="preserve">et la syntaxe XML ; on peut s’attendre à ce que XHTML5 prévu en 2014 ou 2015 rectifie les faiblesses de HTML5 ; </w:t>
      </w:r>
      <w:r w:rsidR="0050314C" w:rsidRPr="00615DD6">
        <w:rPr>
          <w:rFonts w:ascii="Arial" w:hAnsi="Arial" w:cs="Arial"/>
          <w:i/>
          <w:szCs w:val="24"/>
        </w:rPr>
        <w:t>c’est dans cette logique que ce document est présenté : on s’efforcera dès maintenant d’adopter de bonnes pratiques dans la forme du code HTML5.</w:t>
      </w:r>
    </w:p>
    <w:p w:rsidR="003D0A83" w:rsidRDefault="003D0A83" w:rsidP="00805487">
      <w:pPr>
        <w:rPr>
          <w:rFonts w:ascii="Arial" w:hAnsi="Arial" w:cs="Arial"/>
        </w:rPr>
      </w:pPr>
    </w:p>
    <w:p w:rsidR="00D333F5" w:rsidRDefault="00D333F5" w:rsidP="00805487">
      <w:pPr>
        <w:rPr>
          <w:rFonts w:ascii="Arial" w:hAnsi="Arial" w:cs="Arial"/>
        </w:rPr>
      </w:pPr>
    </w:p>
    <w:p w:rsidR="00D333F5" w:rsidRPr="00D333F5" w:rsidRDefault="00CC4863" w:rsidP="00D333F5">
      <w:pPr>
        <w:pStyle w:val="Titre2"/>
        <w:rPr>
          <w:rFonts w:ascii="Arial" w:hAnsi="Arial" w:cs="Arial"/>
        </w:rPr>
      </w:pPr>
      <w:bookmarkStart w:id="21" w:name="_Toc440288700"/>
      <w:bookmarkStart w:id="22" w:name="_Toc350863839"/>
      <w:r>
        <w:t>A</w:t>
      </w:r>
      <w:r w:rsidR="00D333F5">
        <w:t>ccessibilité des pages Web</w:t>
      </w:r>
      <w:bookmarkEnd w:id="21"/>
    </w:p>
    <w:bookmarkEnd w:id="22"/>
    <w:p w:rsidR="00D333F5" w:rsidRPr="00D333F5" w:rsidRDefault="00D333F5" w:rsidP="00D333F5">
      <w:pPr>
        <w:pStyle w:val="Corpsdetexte"/>
        <w:rPr>
          <w:rFonts w:ascii="Arial" w:hAnsi="Arial" w:cs="Arial"/>
          <w:sz w:val="22"/>
          <w:szCs w:val="22"/>
        </w:rPr>
      </w:pPr>
    </w:p>
    <w:p w:rsidR="00D333F5" w:rsidRPr="00615DD6" w:rsidRDefault="00D333F5" w:rsidP="00D333F5">
      <w:pPr>
        <w:rPr>
          <w:rFonts w:ascii="Arial" w:hAnsi="Arial" w:cs="Arial"/>
          <w:szCs w:val="24"/>
        </w:rPr>
      </w:pPr>
      <w:r w:rsidRPr="00615DD6">
        <w:rPr>
          <w:rFonts w:ascii="Arial" w:hAnsi="Arial" w:cs="Arial"/>
          <w:szCs w:val="24"/>
        </w:rPr>
        <w:t xml:space="preserve">Le respect des recommandations du XHTML assure non seulement l’accessibilité d’un site sur la majorité des navigateurs actuels, mais garantit surtout sa pérennité. En effet, il est risqué d’utiliser du code approximatif et des balises obsolètes ou propriétaires, car ces techniques ne sont plus reprises dans les normes actuelles du langage HTML telles que définies par le W3C. </w:t>
      </w:r>
    </w:p>
    <w:p w:rsidR="00D333F5" w:rsidRPr="00615DD6" w:rsidRDefault="00D333F5" w:rsidP="00D333F5">
      <w:pPr>
        <w:rPr>
          <w:rFonts w:ascii="Arial" w:hAnsi="Arial" w:cs="Arial"/>
          <w:szCs w:val="24"/>
        </w:rPr>
      </w:pPr>
    </w:p>
    <w:p w:rsidR="00D333F5" w:rsidRPr="00615DD6" w:rsidRDefault="00D333F5" w:rsidP="00212A1C">
      <w:pPr>
        <w:ind w:left="0"/>
        <w:rPr>
          <w:rFonts w:ascii="Arial" w:hAnsi="Arial" w:cs="Arial"/>
          <w:szCs w:val="24"/>
        </w:rPr>
      </w:pPr>
      <w:r w:rsidRPr="00615DD6">
        <w:rPr>
          <w:rFonts w:ascii="Arial" w:hAnsi="Arial" w:cs="Arial"/>
          <w:szCs w:val="24"/>
        </w:rPr>
        <w:t>L'universalité suppose que tous les êtres humains devraient pouvoir accéder</w:t>
      </w:r>
      <w:r w:rsidR="00212A1C" w:rsidRPr="00615DD6">
        <w:rPr>
          <w:rFonts w:ascii="Arial" w:hAnsi="Arial" w:cs="Arial"/>
          <w:szCs w:val="24"/>
        </w:rPr>
        <w:t xml:space="preserve"> aux sites web</w:t>
      </w:r>
      <w:r w:rsidRPr="00615DD6">
        <w:rPr>
          <w:rFonts w:ascii="Arial" w:hAnsi="Arial" w:cs="Arial"/>
          <w:szCs w:val="24"/>
        </w:rPr>
        <w:t xml:space="preserve"> dans la mesure de leurs moyens. Cela concerne aussi les personnes souffrant de handicaps, quelle que soit leur nature (physique, </w:t>
      </w:r>
      <w:proofErr w:type="gramStart"/>
      <w:r w:rsidRPr="00615DD6">
        <w:rPr>
          <w:rFonts w:ascii="Arial" w:hAnsi="Arial" w:cs="Arial"/>
          <w:szCs w:val="24"/>
        </w:rPr>
        <w:t>auditif, visuel ou moteur</w:t>
      </w:r>
      <w:proofErr w:type="gramEnd"/>
      <w:r w:rsidRPr="00615DD6">
        <w:rPr>
          <w:rFonts w:ascii="Arial" w:hAnsi="Arial" w:cs="Arial"/>
          <w:szCs w:val="24"/>
        </w:rPr>
        <w:t>). Il existe à cet effet des standards et des normes d’accessibilité du Web, dites WCAG :</w:t>
      </w:r>
      <w:r w:rsidRPr="00615DD6">
        <w:rPr>
          <w:rFonts w:ascii="Arial" w:hAnsi="Arial" w:cs="Arial"/>
          <w:color w:val="474747"/>
          <w:szCs w:val="24"/>
        </w:rPr>
        <w:t xml:space="preserve"> </w:t>
      </w:r>
      <w:hyperlink r:id="rId20" w:history="1">
        <w:r w:rsidRPr="00615DD6">
          <w:rPr>
            <w:rStyle w:val="Lienhypertexte"/>
            <w:rFonts w:ascii="Arial" w:hAnsi="Arial" w:cs="Arial"/>
            <w:szCs w:val="24"/>
          </w:rPr>
          <w:t>http://www.w3.org/WAI/</w:t>
        </w:r>
      </w:hyperlink>
    </w:p>
    <w:p w:rsidR="00D333F5" w:rsidRPr="00615DD6" w:rsidRDefault="00D333F5" w:rsidP="00D333F5">
      <w:pPr>
        <w:pStyle w:val="Corpsdetexte"/>
        <w:rPr>
          <w:rFonts w:ascii="Arial" w:hAnsi="Arial" w:cs="Arial"/>
          <w:sz w:val="24"/>
          <w:szCs w:val="24"/>
        </w:rPr>
      </w:pPr>
    </w:p>
    <w:p w:rsidR="00D333F5" w:rsidRPr="00615DD6" w:rsidRDefault="00D333F5" w:rsidP="00D333F5">
      <w:pPr>
        <w:pStyle w:val="Corpsdetexte"/>
        <w:rPr>
          <w:rFonts w:ascii="Arial" w:hAnsi="Arial" w:cs="Arial"/>
          <w:i w:val="0"/>
          <w:sz w:val="24"/>
          <w:szCs w:val="24"/>
        </w:rPr>
      </w:pPr>
      <w:r w:rsidRPr="00615DD6">
        <w:rPr>
          <w:rFonts w:ascii="Arial" w:hAnsi="Arial" w:cs="Arial"/>
          <w:i w:val="0"/>
          <w:sz w:val="24"/>
          <w:szCs w:val="24"/>
        </w:rPr>
        <w:t>On peut classer les handicaps affectant l’accès au Web en quatre catégories :</w:t>
      </w:r>
    </w:p>
    <w:p w:rsidR="00D333F5" w:rsidRPr="00615DD6" w:rsidRDefault="00D333F5" w:rsidP="00D333F5">
      <w:pPr>
        <w:pStyle w:val="ListePuceNiv2"/>
        <w:spacing w:before="60" w:after="60"/>
        <w:ind w:left="1208" w:hanging="357"/>
        <w:rPr>
          <w:rFonts w:ascii="Arial" w:hAnsi="Arial" w:cs="Arial"/>
          <w:sz w:val="24"/>
        </w:rPr>
      </w:pPr>
      <w:r w:rsidRPr="00615DD6">
        <w:rPr>
          <w:rFonts w:ascii="Arial" w:hAnsi="Arial" w:cs="Arial"/>
          <w:sz w:val="24"/>
        </w:rPr>
        <w:t>Les déficiences visuelles rassemblent les aveugles, malvoyants, daltoniens et porteurs de lunettes. Les illustrations dépourvues d’intitulé ou de texte de remplacement, les polices de caractères trop petites ou les couleurs peu contrastées limitent alors l’accès à l’information.</w:t>
      </w:r>
    </w:p>
    <w:p w:rsidR="00D333F5" w:rsidRPr="00615DD6" w:rsidRDefault="00D333F5" w:rsidP="00D333F5">
      <w:pPr>
        <w:pStyle w:val="ListePuceNiv2"/>
        <w:spacing w:before="60" w:after="60"/>
        <w:ind w:left="1208" w:hanging="357"/>
        <w:rPr>
          <w:rFonts w:ascii="Arial" w:hAnsi="Arial" w:cs="Arial"/>
          <w:sz w:val="24"/>
        </w:rPr>
      </w:pPr>
      <w:r w:rsidRPr="00615DD6">
        <w:rPr>
          <w:rFonts w:ascii="Arial" w:hAnsi="Arial" w:cs="Arial"/>
          <w:sz w:val="24"/>
        </w:rPr>
        <w:t>Les déficiences auditives des sourds ou malentendants les empêcheront de profiter de certaines informations si le créateur du site n’a pas prévu à leur effet des dispositions d’accessibilité.</w:t>
      </w:r>
    </w:p>
    <w:p w:rsidR="00D333F5" w:rsidRPr="00615DD6" w:rsidRDefault="00D333F5" w:rsidP="00D333F5">
      <w:pPr>
        <w:pStyle w:val="ListePuceNiv2"/>
        <w:spacing w:before="60" w:after="60"/>
        <w:ind w:left="1208" w:hanging="357"/>
        <w:rPr>
          <w:rFonts w:ascii="Arial" w:hAnsi="Arial" w:cs="Arial"/>
          <w:sz w:val="24"/>
        </w:rPr>
      </w:pPr>
      <w:r w:rsidRPr="00615DD6">
        <w:rPr>
          <w:rFonts w:ascii="Arial" w:hAnsi="Arial" w:cs="Arial"/>
          <w:sz w:val="24"/>
        </w:rPr>
        <w:t>Des handicaps physiques gênent certains utilisateurs dans le maniement du clavier ou de la souris. Ceux-ci seront donc exclus de tout site exigeant de pointer avec précision de petits éléments ou imposant la souris pour interagir avec leurs scripts et menus.</w:t>
      </w:r>
    </w:p>
    <w:p w:rsidR="00D333F5" w:rsidRPr="00615DD6" w:rsidRDefault="00D333F5" w:rsidP="00D333F5">
      <w:pPr>
        <w:pStyle w:val="ListePuceNiv2"/>
        <w:spacing w:before="60" w:after="60"/>
        <w:ind w:left="1208" w:hanging="357"/>
        <w:rPr>
          <w:rFonts w:ascii="Arial" w:hAnsi="Arial" w:cs="Arial"/>
          <w:sz w:val="24"/>
        </w:rPr>
      </w:pPr>
      <w:r w:rsidRPr="00615DD6">
        <w:rPr>
          <w:rFonts w:ascii="Arial" w:hAnsi="Arial" w:cs="Arial"/>
          <w:sz w:val="24"/>
        </w:rPr>
        <w:t>Les déficiences mentales ou neurologiques ralentiront certains en l’absence de repères clairs et précis. Un système de navigation non intuitif pourra lui aussi troubler de nombreux utilisateurs. L’abus d’effets visuels comme les clignotements ou les animations de fréquence élevée peut quant à lui avoir de graves conséquences sur des sujets sensibles ou épileptiques.</w:t>
      </w:r>
    </w:p>
    <w:p w:rsidR="00D333F5" w:rsidRPr="00615DD6" w:rsidRDefault="00D333F5" w:rsidP="00D333F5">
      <w:pPr>
        <w:pStyle w:val="Corpsdetexte"/>
        <w:rPr>
          <w:rFonts w:ascii="Arial" w:hAnsi="Arial" w:cs="Arial"/>
          <w:sz w:val="24"/>
          <w:szCs w:val="24"/>
        </w:rPr>
      </w:pPr>
    </w:p>
    <w:p w:rsidR="00D333F5" w:rsidRPr="00615DD6" w:rsidRDefault="00D333F5" w:rsidP="00D333F5">
      <w:pPr>
        <w:pStyle w:val="Corpsdetexte"/>
        <w:rPr>
          <w:rFonts w:ascii="Arial" w:hAnsi="Arial" w:cs="Arial"/>
          <w:i w:val="0"/>
          <w:sz w:val="24"/>
          <w:szCs w:val="24"/>
        </w:rPr>
      </w:pPr>
      <w:r w:rsidRPr="00615DD6">
        <w:rPr>
          <w:rFonts w:ascii="Arial" w:hAnsi="Arial" w:cs="Arial"/>
          <w:i w:val="0"/>
          <w:sz w:val="24"/>
          <w:szCs w:val="24"/>
        </w:rPr>
        <w:t>Tout lieu public se doit d’être accessible à tous, handicapés ou non. Les cahiers des charges concernés comportent désormais ces obligations. Pourquoi en irait-il autrement du Web ?</w:t>
      </w:r>
    </w:p>
    <w:p w:rsidR="00D333F5" w:rsidRPr="00615DD6" w:rsidRDefault="00D333F5" w:rsidP="00D333F5">
      <w:pPr>
        <w:pStyle w:val="Corpsdetexte"/>
        <w:rPr>
          <w:rFonts w:ascii="Arial" w:hAnsi="Arial" w:cs="Arial"/>
          <w:i w:val="0"/>
          <w:sz w:val="24"/>
          <w:szCs w:val="24"/>
        </w:rPr>
      </w:pPr>
      <w:r w:rsidRPr="00615DD6">
        <w:rPr>
          <w:rFonts w:ascii="Arial" w:hAnsi="Arial" w:cs="Arial"/>
          <w:i w:val="0"/>
          <w:sz w:val="24"/>
          <w:szCs w:val="24"/>
        </w:rPr>
        <w:t>Pour un Web accessible à tous, le W3C a publié en 1997 une initiative (dite WAI) visant à garantir la prise en charge des questions d’accessibilité par les nouvelles technologies.</w:t>
      </w:r>
    </w:p>
    <w:p w:rsidR="00D333F5" w:rsidRPr="00615DD6" w:rsidRDefault="00D333F5" w:rsidP="00212A1C">
      <w:pPr>
        <w:rPr>
          <w:rFonts w:ascii="Arial" w:hAnsi="Arial" w:cs="Arial"/>
          <w:szCs w:val="24"/>
        </w:rPr>
      </w:pPr>
      <w:r w:rsidRPr="00615DD6">
        <w:rPr>
          <w:rFonts w:ascii="Arial" w:hAnsi="Arial" w:cs="Arial"/>
          <w:szCs w:val="24"/>
        </w:rPr>
        <w:t xml:space="preserve">C’est dans cette optique qu’ont été rédigées les 14 directives du </w:t>
      </w:r>
      <w:r w:rsidRPr="00615DD6">
        <w:rPr>
          <w:rFonts w:ascii="Arial" w:hAnsi="Arial" w:cs="Arial"/>
          <w:b/>
          <w:szCs w:val="24"/>
        </w:rPr>
        <w:t>WCAG</w:t>
      </w:r>
      <w:r w:rsidRPr="00615DD6">
        <w:rPr>
          <w:rFonts w:ascii="Arial" w:hAnsi="Arial" w:cs="Arial"/>
          <w:szCs w:val="24"/>
        </w:rPr>
        <w:t xml:space="preserve"> (Web Content </w:t>
      </w:r>
      <w:proofErr w:type="spellStart"/>
      <w:r w:rsidRPr="00615DD6">
        <w:rPr>
          <w:rFonts w:ascii="Arial" w:hAnsi="Arial" w:cs="Arial"/>
          <w:szCs w:val="24"/>
        </w:rPr>
        <w:t>Authoring</w:t>
      </w:r>
      <w:proofErr w:type="spellEnd"/>
      <w:r w:rsidRPr="00615DD6">
        <w:rPr>
          <w:rFonts w:ascii="Arial" w:hAnsi="Arial" w:cs="Arial"/>
          <w:szCs w:val="24"/>
        </w:rPr>
        <w:t xml:space="preserve"> Guidelines). Elles décrivent les principes généraux d’accessibilité et les points à respecter</w:t>
      </w:r>
      <w:r w:rsidR="00212A1C" w:rsidRPr="00615DD6">
        <w:rPr>
          <w:rFonts w:ascii="Arial" w:hAnsi="Arial" w:cs="Arial"/>
          <w:szCs w:val="24"/>
        </w:rPr>
        <w:t xml:space="preserve"> lors de l’élaboration d’un site web.</w:t>
      </w:r>
    </w:p>
    <w:p w:rsidR="00D333F5" w:rsidRPr="00615DD6" w:rsidRDefault="00D333F5" w:rsidP="00D333F5">
      <w:pPr>
        <w:pStyle w:val="ListePuceNiv2"/>
        <w:numPr>
          <w:ilvl w:val="0"/>
          <w:numId w:val="0"/>
        </w:numPr>
        <w:ind w:left="1211"/>
        <w:rPr>
          <w:rFonts w:ascii="Arial" w:hAnsi="Arial" w:cs="Arial"/>
          <w:sz w:val="24"/>
        </w:rPr>
      </w:pPr>
    </w:p>
    <w:p w:rsidR="00D333F5" w:rsidRPr="00615DD6" w:rsidRDefault="00D333F5" w:rsidP="00D333F5">
      <w:pPr>
        <w:rPr>
          <w:rFonts w:ascii="Arial" w:hAnsi="Arial" w:cs="Arial"/>
          <w:szCs w:val="24"/>
        </w:rPr>
      </w:pPr>
      <w:r w:rsidRPr="00615DD6">
        <w:rPr>
          <w:rFonts w:ascii="Arial" w:hAnsi="Arial" w:cs="Arial"/>
          <w:szCs w:val="24"/>
        </w:rPr>
        <w:t>Quelques points à respecter pour assurer une meilleure accessibilité :</w:t>
      </w:r>
    </w:p>
    <w:p w:rsidR="00D333F5" w:rsidRPr="00615DD6" w:rsidRDefault="00D333F5" w:rsidP="00D333F5">
      <w:pPr>
        <w:rPr>
          <w:rFonts w:ascii="Arial" w:hAnsi="Arial" w:cs="Arial"/>
          <w:szCs w:val="24"/>
        </w:rPr>
      </w:pPr>
    </w:p>
    <w:p w:rsidR="00D333F5" w:rsidRPr="00615DD6" w:rsidRDefault="00D333F5" w:rsidP="00D333F5">
      <w:pPr>
        <w:pStyle w:val="ListePuceNiv2"/>
        <w:spacing w:before="60" w:after="60"/>
        <w:ind w:left="1208" w:hanging="357"/>
        <w:rPr>
          <w:rFonts w:ascii="Arial" w:hAnsi="Arial" w:cs="Arial"/>
          <w:sz w:val="24"/>
        </w:rPr>
      </w:pPr>
      <w:r w:rsidRPr="00615DD6">
        <w:rPr>
          <w:rFonts w:ascii="Arial" w:hAnsi="Arial" w:cs="Arial"/>
          <w:sz w:val="24"/>
        </w:rPr>
        <w:t>Ne jamais poser de limites à la navigation : un menu exclusivement graphique, utilisant des outils propriétaires, reposant sur des scripts ou nécessitant des plugins (Java, Flash, JavaScript) est à éviter, à moins de proposer une autre solution, fonctionnelle sans ces outils.</w:t>
      </w:r>
    </w:p>
    <w:p w:rsidR="00D333F5" w:rsidRPr="00615DD6" w:rsidRDefault="00D333F5" w:rsidP="00D333F5">
      <w:pPr>
        <w:pStyle w:val="ListePuceNiv2"/>
        <w:spacing w:before="60" w:after="60"/>
        <w:ind w:left="1208" w:hanging="357"/>
        <w:rPr>
          <w:rFonts w:ascii="Arial" w:hAnsi="Arial" w:cs="Arial"/>
          <w:sz w:val="24"/>
        </w:rPr>
      </w:pPr>
      <w:r w:rsidRPr="00615DD6">
        <w:rPr>
          <w:rFonts w:ascii="Arial" w:hAnsi="Arial" w:cs="Arial"/>
          <w:sz w:val="24"/>
        </w:rPr>
        <w:t xml:space="preserve">Éviter les structures de pages utilisant des cadres (frames, </w:t>
      </w:r>
      <w:proofErr w:type="spellStart"/>
      <w:r w:rsidRPr="00615DD6">
        <w:rPr>
          <w:rFonts w:ascii="Arial" w:hAnsi="Arial" w:cs="Arial"/>
          <w:sz w:val="24"/>
        </w:rPr>
        <w:t>iframes</w:t>
      </w:r>
      <w:proofErr w:type="spellEnd"/>
      <w:r w:rsidR="00212A1C" w:rsidRPr="00615DD6">
        <w:rPr>
          <w:rFonts w:ascii="Arial" w:hAnsi="Arial" w:cs="Arial"/>
          <w:sz w:val="24"/>
        </w:rPr>
        <w:t>),</w:t>
      </w:r>
      <w:r w:rsidRPr="00615DD6">
        <w:rPr>
          <w:rFonts w:ascii="Arial" w:hAnsi="Arial" w:cs="Arial"/>
          <w:sz w:val="24"/>
        </w:rPr>
        <w:t xml:space="preserve"> véritables écueils pour les visiteurs malvoyants.</w:t>
      </w:r>
    </w:p>
    <w:p w:rsidR="00D333F5" w:rsidRPr="00615DD6" w:rsidRDefault="00D333F5" w:rsidP="00D333F5">
      <w:pPr>
        <w:pStyle w:val="ListePuceNiv2"/>
        <w:spacing w:before="60" w:after="60"/>
        <w:ind w:left="1208" w:hanging="357"/>
        <w:rPr>
          <w:rFonts w:ascii="Arial" w:hAnsi="Arial" w:cs="Arial"/>
          <w:sz w:val="24"/>
        </w:rPr>
      </w:pPr>
      <w:r w:rsidRPr="00615DD6">
        <w:rPr>
          <w:rFonts w:ascii="Arial" w:hAnsi="Arial" w:cs="Arial"/>
          <w:sz w:val="24"/>
        </w:rPr>
        <w:t>Toujours proposer des solutions équivalentes au contenu visuel et sonore : texte de remplacement pour les images (</w:t>
      </w:r>
      <w:proofErr w:type="spellStart"/>
      <w:r w:rsidRPr="00615DD6">
        <w:rPr>
          <w:rFonts w:ascii="Arial" w:hAnsi="Arial" w:cs="Arial"/>
          <w:sz w:val="24"/>
        </w:rPr>
        <w:t>alt</w:t>
      </w:r>
      <w:proofErr w:type="spellEnd"/>
      <w:r w:rsidRPr="00615DD6">
        <w:rPr>
          <w:rFonts w:ascii="Arial" w:hAnsi="Arial" w:cs="Arial"/>
          <w:sz w:val="24"/>
        </w:rPr>
        <w:t>), navigation sans souris ou sans clavier (</w:t>
      </w:r>
      <w:proofErr w:type="spellStart"/>
      <w:r w:rsidRPr="00615DD6">
        <w:rPr>
          <w:rFonts w:ascii="Arial" w:hAnsi="Arial" w:cs="Arial"/>
          <w:sz w:val="24"/>
        </w:rPr>
        <w:t>accesskey</w:t>
      </w:r>
      <w:proofErr w:type="spellEnd"/>
      <w:r w:rsidRPr="00615DD6">
        <w:rPr>
          <w:rFonts w:ascii="Arial" w:hAnsi="Arial" w:cs="Arial"/>
          <w:sz w:val="24"/>
        </w:rPr>
        <w:t xml:space="preserve">, </w:t>
      </w:r>
      <w:proofErr w:type="spellStart"/>
      <w:r w:rsidRPr="00615DD6">
        <w:rPr>
          <w:rFonts w:ascii="Arial" w:hAnsi="Arial" w:cs="Arial"/>
          <w:sz w:val="24"/>
        </w:rPr>
        <w:t>tabindex</w:t>
      </w:r>
      <w:proofErr w:type="spellEnd"/>
      <w:r w:rsidRPr="00615DD6">
        <w:rPr>
          <w:rFonts w:ascii="Arial" w:hAnsi="Arial" w:cs="Arial"/>
          <w:sz w:val="24"/>
        </w:rPr>
        <w:t>), liens hypertextes explicites (</w:t>
      </w:r>
      <w:proofErr w:type="spellStart"/>
      <w:r w:rsidRPr="00615DD6">
        <w:rPr>
          <w:rFonts w:ascii="Arial" w:hAnsi="Arial" w:cs="Arial"/>
          <w:sz w:val="24"/>
        </w:rPr>
        <w:t>title</w:t>
      </w:r>
      <w:proofErr w:type="spellEnd"/>
      <w:r w:rsidRPr="00615DD6">
        <w:rPr>
          <w:rFonts w:ascii="Arial" w:hAnsi="Arial" w:cs="Arial"/>
          <w:sz w:val="24"/>
        </w:rPr>
        <w:t>), etc.</w:t>
      </w:r>
    </w:p>
    <w:p w:rsidR="00D333F5" w:rsidRPr="00615DD6" w:rsidRDefault="00D333F5" w:rsidP="00D333F5">
      <w:pPr>
        <w:pStyle w:val="ListePuceNiv2"/>
        <w:spacing w:before="60" w:after="60"/>
        <w:ind w:left="1208" w:hanging="357"/>
        <w:rPr>
          <w:rFonts w:ascii="Arial" w:hAnsi="Arial" w:cs="Arial"/>
          <w:sz w:val="24"/>
        </w:rPr>
      </w:pPr>
      <w:r w:rsidRPr="00615DD6">
        <w:rPr>
          <w:rFonts w:ascii="Arial" w:hAnsi="Arial" w:cs="Arial"/>
          <w:sz w:val="24"/>
        </w:rPr>
        <w:t>Ne pas s’en remettre exclusivement aux couleurs et permettre d’augmenter la taille du texte (c’est utile aux malvoyants).</w:t>
      </w:r>
    </w:p>
    <w:p w:rsidR="00D333F5" w:rsidRPr="00615DD6" w:rsidRDefault="00D333F5" w:rsidP="00D333F5">
      <w:pPr>
        <w:pStyle w:val="ListePuceNiv2"/>
        <w:spacing w:before="60" w:after="60"/>
        <w:ind w:left="1208" w:hanging="357"/>
        <w:rPr>
          <w:rFonts w:ascii="Arial" w:hAnsi="Arial" w:cs="Arial"/>
          <w:sz w:val="24"/>
        </w:rPr>
      </w:pPr>
      <w:r w:rsidRPr="00615DD6">
        <w:rPr>
          <w:rFonts w:ascii="Arial" w:hAnsi="Arial" w:cs="Arial"/>
          <w:sz w:val="24"/>
        </w:rPr>
        <w:t>Utiliser un balisage sémantique pour offrir une structure cohérente, même si l’aspect visuel est absent ou dégradé. Respecter les normes de langage en vigueur proposées par le W3C et séparer le contenu (HTML) de la mise en forme (CSS).</w:t>
      </w:r>
    </w:p>
    <w:p w:rsidR="00D333F5" w:rsidRPr="00D333F5" w:rsidRDefault="00D333F5" w:rsidP="00805487">
      <w:pPr>
        <w:rPr>
          <w:rFonts w:ascii="Arial" w:hAnsi="Arial" w:cs="Arial"/>
          <w:sz w:val="22"/>
          <w:szCs w:val="22"/>
        </w:rPr>
      </w:pPr>
    </w:p>
    <w:p w:rsidR="00AA1780" w:rsidRPr="00D333F5" w:rsidRDefault="00AA1780" w:rsidP="00805487">
      <w:pPr>
        <w:rPr>
          <w:rFonts w:ascii="Arial" w:hAnsi="Arial" w:cs="Arial"/>
        </w:rPr>
      </w:pPr>
    </w:p>
    <w:p w:rsidR="00762BB3" w:rsidRPr="00D333F5" w:rsidRDefault="00762BB3" w:rsidP="002670D8">
      <w:pPr>
        <w:pStyle w:val="Titre2"/>
        <w:rPr>
          <w:rFonts w:ascii="Arial" w:hAnsi="Arial" w:cs="Arial"/>
        </w:rPr>
      </w:pPr>
      <w:bookmarkStart w:id="23" w:name="_Toc369254521"/>
      <w:bookmarkStart w:id="24" w:name="_Toc440288701"/>
      <w:r w:rsidRPr="00D333F5">
        <w:rPr>
          <w:rFonts w:ascii="Arial" w:hAnsi="Arial" w:cs="Arial"/>
        </w:rPr>
        <w:t>Comment utiliser ce document ?</w:t>
      </w:r>
      <w:bookmarkEnd w:id="18"/>
      <w:bookmarkEnd w:id="23"/>
      <w:bookmarkEnd w:id="24"/>
    </w:p>
    <w:p w:rsidR="00762BB3" w:rsidRPr="00D333F5" w:rsidRDefault="00762BB3" w:rsidP="00762BB3">
      <w:pPr>
        <w:rPr>
          <w:rFonts w:ascii="Arial" w:hAnsi="Arial" w:cs="Arial"/>
          <w:color w:val="000000"/>
        </w:rPr>
      </w:pPr>
      <w:r w:rsidRPr="00D333F5">
        <w:rPr>
          <w:rFonts w:ascii="Arial" w:hAnsi="Arial" w:cs="Arial"/>
          <w:color w:val="000000"/>
        </w:rPr>
        <w:t xml:space="preserve">Ce document tente de répondre à deux objectifs : </w:t>
      </w:r>
    </w:p>
    <w:p w:rsidR="00762BB3" w:rsidRPr="00D333F5" w:rsidRDefault="00762BB3" w:rsidP="00ED6161">
      <w:pPr>
        <w:pStyle w:val="enumPuceN1"/>
        <w:rPr>
          <w:rFonts w:ascii="Arial" w:hAnsi="Arial"/>
        </w:rPr>
      </w:pPr>
      <w:r w:rsidRPr="00D333F5">
        <w:rPr>
          <w:rFonts w:ascii="Arial" w:hAnsi="Arial"/>
        </w:rPr>
        <w:t xml:space="preserve">comprendre le langage HTML de base pour maintenir et faire évoluer des sites Web existants. </w:t>
      </w:r>
    </w:p>
    <w:p w:rsidR="00762BB3" w:rsidRPr="00D333F5" w:rsidRDefault="00A22D30" w:rsidP="00ED6161">
      <w:pPr>
        <w:pStyle w:val="enumPuceN1"/>
        <w:rPr>
          <w:rFonts w:ascii="Arial" w:hAnsi="Arial"/>
        </w:rPr>
      </w:pPr>
      <w:r w:rsidRPr="00D333F5">
        <w:rPr>
          <w:rFonts w:ascii="Arial" w:hAnsi="Arial"/>
        </w:rPr>
        <w:t xml:space="preserve">Apprendre à </w:t>
      </w:r>
      <w:r w:rsidR="00762BB3" w:rsidRPr="00D333F5">
        <w:rPr>
          <w:rFonts w:ascii="Arial" w:hAnsi="Arial"/>
        </w:rPr>
        <w:t xml:space="preserve">construire les nouveaux sites </w:t>
      </w:r>
      <w:r w:rsidRPr="00D333F5">
        <w:rPr>
          <w:rFonts w:ascii="Arial" w:hAnsi="Arial"/>
        </w:rPr>
        <w:t xml:space="preserve">Web conformes </w:t>
      </w:r>
      <w:r w:rsidR="0050314C" w:rsidRPr="00D333F5">
        <w:rPr>
          <w:rFonts w:ascii="Arial" w:hAnsi="Arial"/>
        </w:rPr>
        <w:t>aux</w:t>
      </w:r>
      <w:r w:rsidRPr="00D333F5">
        <w:rPr>
          <w:rFonts w:ascii="Arial" w:hAnsi="Arial"/>
        </w:rPr>
        <w:t xml:space="preserve"> standards</w:t>
      </w:r>
      <w:r w:rsidR="00762BB3" w:rsidRPr="00D333F5">
        <w:rPr>
          <w:rFonts w:ascii="Arial" w:hAnsi="Arial"/>
        </w:rPr>
        <w:t xml:space="preserve"> XHTML </w:t>
      </w:r>
      <w:r w:rsidRPr="00D333F5">
        <w:rPr>
          <w:rFonts w:ascii="Arial" w:hAnsi="Arial"/>
        </w:rPr>
        <w:t xml:space="preserve">et HTML5 </w:t>
      </w:r>
      <w:r w:rsidR="00762BB3" w:rsidRPr="00D333F5">
        <w:rPr>
          <w:rFonts w:ascii="Arial" w:hAnsi="Arial"/>
        </w:rPr>
        <w:t xml:space="preserve">ou aussi près que possible de </w:t>
      </w:r>
      <w:r w:rsidRPr="00D333F5">
        <w:rPr>
          <w:rFonts w:ascii="Arial" w:hAnsi="Arial"/>
        </w:rPr>
        <w:t>ces</w:t>
      </w:r>
      <w:r w:rsidR="00762BB3" w:rsidRPr="00D333F5">
        <w:rPr>
          <w:rFonts w:ascii="Arial" w:hAnsi="Arial"/>
        </w:rPr>
        <w:t xml:space="preserve"> norme</w:t>
      </w:r>
      <w:r w:rsidRPr="00D333F5">
        <w:rPr>
          <w:rFonts w:ascii="Arial" w:hAnsi="Arial"/>
        </w:rPr>
        <w:t>s</w:t>
      </w:r>
      <w:r w:rsidR="0050314C" w:rsidRPr="00D333F5">
        <w:rPr>
          <w:rFonts w:ascii="Arial" w:hAnsi="Arial"/>
        </w:rPr>
        <w:t>, tout en étant conscient que les navigateurs supportent très partiellement les nouveautés</w:t>
      </w:r>
      <w:r w:rsidR="00762BB3" w:rsidRPr="00D333F5">
        <w:rPr>
          <w:rFonts w:ascii="Arial" w:hAnsi="Arial"/>
        </w:rPr>
        <w:t>.</w:t>
      </w:r>
    </w:p>
    <w:p w:rsidR="00762BB3" w:rsidRPr="00D333F5" w:rsidRDefault="00762BB3" w:rsidP="00762BB3">
      <w:pPr>
        <w:jc w:val="both"/>
        <w:rPr>
          <w:rFonts w:ascii="Arial" w:hAnsi="Arial" w:cs="Arial"/>
        </w:rPr>
      </w:pPr>
    </w:p>
    <w:p w:rsidR="00010BF6" w:rsidRPr="00D333F5" w:rsidRDefault="00010BF6" w:rsidP="00010BF6">
      <w:pPr>
        <w:jc w:val="both"/>
        <w:rPr>
          <w:rFonts w:ascii="Arial" w:hAnsi="Arial" w:cs="Arial"/>
          <w:color w:val="000000"/>
        </w:rPr>
      </w:pPr>
      <w:r>
        <w:rPr>
          <w:rFonts w:ascii="Arial" w:hAnsi="Arial" w:cs="Arial"/>
        </w:rPr>
        <w:t xml:space="preserve">Nous avons, dans ce document, essayé dans la mesure du possible, de nous limiter aux balises </w:t>
      </w:r>
      <w:r w:rsidR="0080613F">
        <w:rPr>
          <w:rFonts w:ascii="Arial" w:hAnsi="Arial" w:cs="Arial"/>
        </w:rPr>
        <w:t>et attributs utilisé</w:t>
      </w:r>
      <w:r>
        <w:rPr>
          <w:rFonts w:ascii="Arial" w:hAnsi="Arial" w:cs="Arial"/>
        </w:rPr>
        <w:t xml:space="preserve">s en </w:t>
      </w:r>
      <w:r w:rsidR="00247A3B">
        <w:rPr>
          <w:rFonts w:ascii="Arial" w:hAnsi="Arial" w:cs="Arial"/>
        </w:rPr>
        <w:t>HTML5.</w:t>
      </w:r>
      <w:r w:rsidR="0080613F">
        <w:rPr>
          <w:rFonts w:ascii="Arial" w:hAnsi="Arial" w:cs="Arial"/>
        </w:rPr>
        <w:t xml:space="preserve"> </w:t>
      </w:r>
      <w:r>
        <w:rPr>
          <w:rFonts w:ascii="Arial" w:hAnsi="Arial" w:cs="Arial"/>
        </w:rPr>
        <w:t xml:space="preserve">Certaines balises ou attributs </w:t>
      </w:r>
      <w:r>
        <w:rPr>
          <w:rFonts w:ascii="Arial" w:hAnsi="Arial" w:cs="Arial"/>
          <w:color w:val="000000"/>
        </w:rPr>
        <w:t>qui traitent des aspects présentation, et qui sont avantageusement remplacés par des styles CSS, ont néanmoins été gardée</w:t>
      </w:r>
      <w:r w:rsidR="00247A3B">
        <w:rPr>
          <w:rFonts w:ascii="Arial" w:hAnsi="Arial" w:cs="Arial"/>
          <w:color w:val="000000"/>
        </w:rPr>
        <w:t>s</w:t>
      </w:r>
      <w:r>
        <w:rPr>
          <w:rFonts w:ascii="Arial" w:hAnsi="Arial" w:cs="Arial"/>
          <w:color w:val="000000"/>
        </w:rPr>
        <w:t>, un commentaire</w:t>
      </w:r>
      <w:r w:rsidRPr="00D333F5">
        <w:rPr>
          <w:rFonts w:ascii="Arial" w:hAnsi="Arial" w:cs="Arial"/>
          <w:color w:val="000000"/>
        </w:rPr>
        <w:t xml:space="preserve"> signalant</w:t>
      </w:r>
      <w:r>
        <w:rPr>
          <w:rFonts w:ascii="Arial" w:hAnsi="Arial" w:cs="Arial"/>
          <w:color w:val="000000"/>
        </w:rPr>
        <w:t xml:space="preserve"> dans ce cas</w:t>
      </w:r>
      <w:r w:rsidRPr="00D333F5">
        <w:rPr>
          <w:rFonts w:ascii="Arial" w:hAnsi="Arial" w:cs="Arial"/>
          <w:color w:val="000000"/>
        </w:rPr>
        <w:t xml:space="preserve"> les écarts avec les normes </w:t>
      </w:r>
      <w:r>
        <w:rPr>
          <w:rFonts w:ascii="Arial" w:hAnsi="Arial" w:cs="Arial"/>
          <w:color w:val="000000"/>
        </w:rPr>
        <w:t xml:space="preserve">HTML4 ou </w:t>
      </w:r>
      <w:r w:rsidRPr="00D333F5">
        <w:rPr>
          <w:rFonts w:ascii="Arial" w:hAnsi="Arial" w:cs="Arial"/>
          <w:color w:val="000000"/>
        </w:rPr>
        <w:t>XHTML</w:t>
      </w:r>
    </w:p>
    <w:p w:rsidR="00010BF6" w:rsidRDefault="00010BF6" w:rsidP="00762BB3">
      <w:pPr>
        <w:jc w:val="both"/>
        <w:rPr>
          <w:rFonts w:ascii="Arial" w:hAnsi="Arial" w:cs="Arial"/>
        </w:rPr>
      </w:pPr>
    </w:p>
    <w:p w:rsidR="00A22D30" w:rsidRPr="00D333F5" w:rsidRDefault="00A22D30" w:rsidP="00762BB3">
      <w:pPr>
        <w:jc w:val="both"/>
        <w:rPr>
          <w:rFonts w:ascii="Arial" w:hAnsi="Arial" w:cs="Arial"/>
          <w:color w:val="000000"/>
        </w:rPr>
      </w:pPr>
      <w:r w:rsidRPr="00D333F5">
        <w:rPr>
          <w:rFonts w:ascii="Arial" w:hAnsi="Arial" w:cs="Arial"/>
          <w:color w:val="000000"/>
        </w:rPr>
        <w:t xml:space="preserve">Ce document se limitera à l’étude des fonctionnalités purement HTML ; mais aujourd’hui, HTML seul ne suffit pas car il est fait pour être utilisé conjointement avec CSS pour la présentation graphique et JavaScript pour les interactions avec l’utilisateur (réactions événementielles, contrôles de saisie) ou la bonne exploitation </w:t>
      </w:r>
      <w:r w:rsidRPr="003915DF">
        <w:rPr>
          <w:rFonts w:ascii="Arial" w:hAnsi="Arial" w:cs="Arial"/>
          <w:color w:val="000000"/>
        </w:rPr>
        <w:t>du matériel (géo-localisation</w:t>
      </w:r>
      <w:r w:rsidR="0050314C" w:rsidRPr="003915DF">
        <w:rPr>
          <w:rFonts w:ascii="Arial" w:hAnsi="Arial" w:cs="Arial"/>
          <w:color w:val="000000"/>
        </w:rPr>
        <w:t>, stockage en</w:t>
      </w:r>
      <w:r w:rsidR="0050314C" w:rsidRPr="00D333F5">
        <w:rPr>
          <w:rFonts w:ascii="Arial" w:hAnsi="Arial" w:cs="Arial"/>
          <w:color w:val="000000"/>
        </w:rPr>
        <w:t xml:space="preserve"> local</w:t>
      </w:r>
      <w:r w:rsidRPr="00D333F5">
        <w:rPr>
          <w:rFonts w:ascii="Arial" w:hAnsi="Arial" w:cs="Arial"/>
          <w:color w:val="000000"/>
        </w:rPr>
        <w:t>). Des supports de formation spécifiques à ces techniques traiteront donc de certains aspects du langage HTML non abordés ici.</w:t>
      </w:r>
    </w:p>
    <w:p w:rsidR="00ED6161" w:rsidRPr="00D333F5" w:rsidRDefault="00ED6161" w:rsidP="00762BB3">
      <w:pPr>
        <w:jc w:val="both"/>
        <w:rPr>
          <w:rFonts w:ascii="Arial" w:hAnsi="Arial" w:cs="Arial"/>
          <w:color w:val="000000"/>
        </w:rPr>
      </w:pPr>
    </w:p>
    <w:p w:rsidR="00762BB3" w:rsidRPr="00D333F5" w:rsidRDefault="00ED6161" w:rsidP="00ED6161">
      <w:pPr>
        <w:pStyle w:val="Titre1"/>
        <w:rPr>
          <w:rFonts w:ascii="Arial" w:hAnsi="Arial"/>
        </w:rPr>
      </w:pPr>
      <w:bookmarkStart w:id="25" w:name="_Toc233099960"/>
      <w:r w:rsidRPr="00D333F5">
        <w:rPr>
          <w:rFonts w:ascii="Arial" w:hAnsi="Arial"/>
        </w:rPr>
        <w:br w:type="page"/>
      </w:r>
      <w:bookmarkStart w:id="26" w:name="_Toc369254522"/>
      <w:bookmarkStart w:id="27" w:name="_Toc440288702"/>
      <w:r w:rsidR="001B3F74" w:rsidRPr="00D333F5">
        <w:rPr>
          <w:rFonts w:ascii="Arial" w:hAnsi="Arial"/>
        </w:rPr>
        <w:lastRenderedPageBreak/>
        <w:t>Structure d’une page</w:t>
      </w:r>
      <w:r w:rsidR="00762BB3" w:rsidRPr="00D333F5">
        <w:rPr>
          <w:rFonts w:ascii="Arial" w:hAnsi="Arial"/>
        </w:rPr>
        <w:t xml:space="preserve"> HTML</w:t>
      </w:r>
      <w:bookmarkEnd w:id="25"/>
      <w:bookmarkEnd w:id="26"/>
      <w:bookmarkEnd w:id="27"/>
    </w:p>
    <w:p w:rsidR="00207C51" w:rsidRPr="00D333F5" w:rsidRDefault="00207C51" w:rsidP="00207C51">
      <w:pPr>
        <w:pStyle w:val="Titre2"/>
        <w:rPr>
          <w:rFonts w:ascii="Arial" w:hAnsi="Arial" w:cs="Arial"/>
        </w:rPr>
      </w:pPr>
      <w:bookmarkStart w:id="28" w:name="_Toc440288703"/>
      <w:r>
        <w:rPr>
          <w:rFonts w:ascii="Arial" w:hAnsi="Arial" w:cs="Arial"/>
        </w:rPr>
        <w:t>HTML : un langage de balises</w:t>
      </w:r>
      <w:bookmarkEnd w:id="28"/>
    </w:p>
    <w:p w:rsidR="00762BB3" w:rsidRPr="003915DF" w:rsidRDefault="00762BB3" w:rsidP="00762BB3">
      <w:pPr>
        <w:pStyle w:val="NormalWeb"/>
        <w:rPr>
          <w:rFonts w:ascii="Arial" w:hAnsi="Arial" w:cs="Arial"/>
          <w:color w:val="080008"/>
        </w:rPr>
      </w:pPr>
      <w:r w:rsidRPr="003915DF">
        <w:rPr>
          <w:rFonts w:ascii="Arial" w:hAnsi="Arial" w:cs="Arial"/>
          <w:color w:val="080008"/>
        </w:rPr>
        <w:t xml:space="preserve">HTML est un langage de balises. Toutes les instructions sont exprimées dans des balises (ou "tags"), qui sont encadrées par des crochets (signe inférieur </w:t>
      </w:r>
      <w:r w:rsidRPr="003915DF">
        <w:rPr>
          <w:rFonts w:ascii="Arial" w:hAnsi="Arial" w:cs="Arial"/>
          <w:b/>
          <w:bCs/>
          <w:color w:val="080008"/>
        </w:rPr>
        <w:t>&lt;</w:t>
      </w:r>
      <w:r w:rsidRPr="003915DF">
        <w:rPr>
          <w:rFonts w:ascii="Arial" w:hAnsi="Arial" w:cs="Arial"/>
          <w:color w:val="080008"/>
        </w:rPr>
        <w:t xml:space="preserve"> et signe supérieur </w:t>
      </w:r>
      <w:r w:rsidRPr="003915DF">
        <w:rPr>
          <w:rFonts w:ascii="Arial" w:hAnsi="Arial" w:cs="Arial"/>
          <w:b/>
          <w:bCs/>
          <w:color w:val="080008"/>
        </w:rPr>
        <w:t>&gt;</w:t>
      </w:r>
      <w:r w:rsidRPr="003915DF">
        <w:rPr>
          <w:rFonts w:ascii="Arial" w:hAnsi="Arial" w:cs="Arial"/>
          <w:color w:val="080008"/>
        </w:rPr>
        <w:t xml:space="preserve">). </w:t>
      </w:r>
      <w:r w:rsidR="001A523D" w:rsidRPr="003915DF">
        <w:rPr>
          <w:rFonts w:ascii="Arial" w:hAnsi="Arial" w:cs="Arial"/>
          <w:color w:val="080008"/>
        </w:rPr>
        <w:t>En général, c</w:t>
      </w:r>
      <w:r w:rsidRPr="003915DF">
        <w:rPr>
          <w:rFonts w:ascii="Arial" w:hAnsi="Arial" w:cs="Arial"/>
          <w:color w:val="080008"/>
        </w:rPr>
        <w:t>haque balise doit être ouverte e</w:t>
      </w:r>
      <w:r w:rsidR="001A523D" w:rsidRPr="003915DF">
        <w:rPr>
          <w:rFonts w:ascii="Arial" w:hAnsi="Arial" w:cs="Arial"/>
          <w:color w:val="080008"/>
        </w:rPr>
        <w:t>t fermée de manière à encadrer le contenu sur lequel doit s’appliquer la balise</w:t>
      </w:r>
      <w:r w:rsidRPr="003915DF">
        <w:rPr>
          <w:rFonts w:ascii="Arial" w:hAnsi="Arial" w:cs="Arial"/>
          <w:color w:val="080008"/>
        </w:rPr>
        <w:t>. Les balise</w:t>
      </w:r>
      <w:r w:rsidR="001A523D" w:rsidRPr="003915DF">
        <w:rPr>
          <w:rFonts w:ascii="Arial" w:hAnsi="Arial" w:cs="Arial"/>
          <w:color w:val="080008"/>
        </w:rPr>
        <w:t>s</w:t>
      </w:r>
      <w:r w:rsidRPr="003915DF">
        <w:rPr>
          <w:rFonts w:ascii="Arial" w:hAnsi="Arial" w:cs="Arial"/>
          <w:color w:val="080008"/>
        </w:rPr>
        <w:t xml:space="preserve"> de fermeture sont les mêmes que les balises d’ouverture, mais sont précédées d’un caractère slash </w:t>
      </w:r>
      <w:proofErr w:type="gramStart"/>
      <w:r w:rsidRPr="003915DF">
        <w:rPr>
          <w:rFonts w:ascii="Arial" w:hAnsi="Arial" w:cs="Arial"/>
          <w:color w:val="080008"/>
        </w:rPr>
        <w:t>( /</w:t>
      </w:r>
      <w:proofErr w:type="gramEnd"/>
      <w:r w:rsidRPr="003915DF">
        <w:rPr>
          <w:rFonts w:ascii="Arial" w:hAnsi="Arial" w:cs="Arial"/>
          <w:color w:val="080008"/>
        </w:rPr>
        <w:t xml:space="preserve"> ).</w:t>
      </w:r>
    </w:p>
    <w:p w:rsidR="00762BB3" w:rsidRPr="00D333F5" w:rsidRDefault="00762BB3" w:rsidP="00762BB3">
      <w:pPr>
        <w:pStyle w:val="NormalWeb"/>
        <w:rPr>
          <w:rFonts w:ascii="Arial" w:hAnsi="Arial" w:cs="Arial"/>
          <w:color w:val="330033"/>
        </w:rPr>
      </w:pPr>
      <w:r w:rsidRPr="003915DF">
        <w:rPr>
          <w:rFonts w:ascii="Arial" w:hAnsi="Arial" w:cs="Arial"/>
          <w:color w:val="080008"/>
        </w:rPr>
        <w:t>Exemple</w:t>
      </w:r>
      <w:r w:rsidRPr="00D333F5">
        <w:rPr>
          <w:rFonts w:ascii="Arial" w:hAnsi="Arial" w:cs="Arial"/>
          <w:color w:val="330033"/>
        </w:rPr>
        <w:t xml:space="preserve"> : </w:t>
      </w:r>
      <w:r w:rsidRPr="00D333F5">
        <w:rPr>
          <w:rFonts w:ascii="Arial" w:hAnsi="Arial" w:cs="Arial"/>
          <w:b/>
          <w:bCs/>
          <w:color w:val="FF0000"/>
        </w:rPr>
        <w:t>&lt;</w:t>
      </w:r>
      <w:proofErr w:type="spellStart"/>
      <w:r w:rsidRPr="00D333F5">
        <w:rPr>
          <w:rFonts w:ascii="Arial" w:hAnsi="Arial" w:cs="Arial"/>
          <w:b/>
          <w:bCs/>
          <w:color w:val="FF0000"/>
        </w:rPr>
        <w:t>head</w:t>
      </w:r>
      <w:proofErr w:type="spellEnd"/>
      <w:r w:rsidRPr="00D333F5">
        <w:rPr>
          <w:rFonts w:ascii="Arial" w:hAnsi="Arial" w:cs="Arial"/>
          <w:b/>
          <w:bCs/>
          <w:color w:val="FF0000"/>
        </w:rPr>
        <w:t xml:space="preserve">&gt; </w:t>
      </w:r>
      <w:r w:rsidR="001A523D" w:rsidRPr="00D333F5">
        <w:rPr>
          <w:rFonts w:ascii="Arial" w:hAnsi="Arial" w:cs="Arial"/>
          <w:b/>
          <w:bCs/>
          <w:color w:val="FF0000"/>
        </w:rPr>
        <w:t xml:space="preserve">ceci est le contenu de la balise </w:t>
      </w:r>
      <w:proofErr w:type="spellStart"/>
      <w:r w:rsidR="001A523D" w:rsidRPr="00D333F5">
        <w:rPr>
          <w:rFonts w:ascii="Arial" w:hAnsi="Arial" w:cs="Arial"/>
          <w:b/>
          <w:bCs/>
          <w:color w:val="FF0000"/>
        </w:rPr>
        <w:t>head</w:t>
      </w:r>
      <w:proofErr w:type="spellEnd"/>
      <w:r w:rsidRPr="00D333F5">
        <w:rPr>
          <w:rFonts w:ascii="Arial" w:hAnsi="Arial" w:cs="Arial"/>
          <w:b/>
          <w:bCs/>
          <w:color w:val="FF0000"/>
        </w:rPr>
        <w:t xml:space="preserve"> &lt;/</w:t>
      </w:r>
      <w:proofErr w:type="spellStart"/>
      <w:r w:rsidRPr="00D333F5">
        <w:rPr>
          <w:rFonts w:ascii="Arial" w:hAnsi="Arial" w:cs="Arial"/>
          <w:b/>
          <w:bCs/>
          <w:color w:val="FF0000"/>
        </w:rPr>
        <w:t>head</w:t>
      </w:r>
      <w:proofErr w:type="spellEnd"/>
      <w:r w:rsidRPr="00D333F5">
        <w:rPr>
          <w:rFonts w:ascii="Arial" w:hAnsi="Arial" w:cs="Arial"/>
          <w:b/>
          <w:bCs/>
          <w:color w:val="FF0000"/>
        </w:rPr>
        <w:t xml:space="preserve">&gt; </w:t>
      </w:r>
    </w:p>
    <w:p w:rsidR="001A523D" w:rsidRPr="003915DF" w:rsidRDefault="001A523D" w:rsidP="001A523D">
      <w:pPr>
        <w:pStyle w:val="NormalWeb"/>
        <w:pBdr>
          <w:left w:val="single" w:sz="4" w:space="4" w:color="auto"/>
        </w:pBdr>
        <w:rPr>
          <w:rFonts w:ascii="Arial" w:hAnsi="Arial" w:cs="Arial"/>
          <w:i/>
          <w:color w:val="080008"/>
        </w:rPr>
      </w:pPr>
      <w:r w:rsidRPr="003915DF">
        <w:rPr>
          <w:rFonts w:ascii="Arial" w:hAnsi="Arial" w:cs="Arial"/>
          <w:i/>
          <w:color w:val="080008"/>
        </w:rPr>
        <w:t xml:space="preserve">Une paire de balises ouvrantes et fermantes définit un </w:t>
      </w:r>
      <w:r w:rsidRPr="003915DF">
        <w:rPr>
          <w:rFonts w:ascii="Arial" w:hAnsi="Arial" w:cs="Arial"/>
          <w:b/>
          <w:i/>
          <w:color w:val="080008"/>
        </w:rPr>
        <w:t>élément</w:t>
      </w:r>
      <w:r w:rsidRPr="003915DF">
        <w:rPr>
          <w:rFonts w:ascii="Arial" w:hAnsi="Arial" w:cs="Arial"/>
          <w:i/>
          <w:color w:val="080008"/>
        </w:rPr>
        <w:t xml:space="preserve"> de la page Web ; les deux termes sont bien souvent confondus ; on emploie plutôt le terme </w:t>
      </w:r>
      <w:r w:rsidRPr="003915DF">
        <w:rPr>
          <w:rFonts w:ascii="Arial" w:hAnsi="Arial" w:cs="Arial"/>
          <w:b/>
          <w:i/>
          <w:color w:val="080008"/>
        </w:rPr>
        <w:t>d’élément</w:t>
      </w:r>
      <w:r w:rsidRPr="003915DF">
        <w:rPr>
          <w:rFonts w:ascii="Arial" w:hAnsi="Arial" w:cs="Arial"/>
          <w:i/>
          <w:color w:val="080008"/>
        </w:rPr>
        <w:t xml:space="preserve"> quand on se préoccupe du </w:t>
      </w:r>
      <w:r w:rsidRPr="003915DF">
        <w:rPr>
          <w:rFonts w:ascii="Arial" w:hAnsi="Arial" w:cs="Arial"/>
          <w:b/>
          <w:i/>
          <w:color w:val="080008"/>
        </w:rPr>
        <w:t>contenu</w:t>
      </w:r>
      <w:r w:rsidRPr="003915DF">
        <w:rPr>
          <w:rFonts w:ascii="Arial" w:hAnsi="Arial" w:cs="Arial"/>
          <w:i/>
          <w:color w:val="080008"/>
        </w:rPr>
        <w:t xml:space="preserve">, de la portion de page, et on préfère le terme </w:t>
      </w:r>
      <w:r w:rsidRPr="003915DF">
        <w:rPr>
          <w:rFonts w:ascii="Arial" w:hAnsi="Arial" w:cs="Arial"/>
          <w:b/>
          <w:i/>
          <w:color w:val="080008"/>
        </w:rPr>
        <w:t>balise</w:t>
      </w:r>
      <w:r w:rsidRPr="003915DF">
        <w:rPr>
          <w:rFonts w:ascii="Arial" w:hAnsi="Arial" w:cs="Arial"/>
          <w:i/>
          <w:color w:val="080008"/>
        </w:rPr>
        <w:t xml:space="preserve"> quand on se focalise sur la </w:t>
      </w:r>
      <w:r w:rsidRPr="003915DF">
        <w:rPr>
          <w:rFonts w:ascii="Arial" w:hAnsi="Arial" w:cs="Arial"/>
          <w:b/>
          <w:i/>
          <w:color w:val="080008"/>
        </w:rPr>
        <w:t>syntaxe</w:t>
      </w:r>
      <w:r w:rsidRPr="003915DF">
        <w:rPr>
          <w:rFonts w:ascii="Arial" w:hAnsi="Arial" w:cs="Arial"/>
          <w:i/>
          <w:color w:val="080008"/>
        </w:rPr>
        <w:t xml:space="preserve"> du langage.</w:t>
      </w:r>
    </w:p>
    <w:p w:rsidR="00762BB3" w:rsidRPr="003915DF" w:rsidRDefault="00762BB3" w:rsidP="00762BB3">
      <w:pPr>
        <w:pStyle w:val="NormalWeb"/>
        <w:rPr>
          <w:rFonts w:ascii="Arial" w:hAnsi="Arial" w:cs="Arial"/>
          <w:color w:val="080008"/>
        </w:rPr>
      </w:pPr>
      <w:r w:rsidRPr="003915DF">
        <w:rPr>
          <w:rFonts w:ascii="Arial" w:hAnsi="Arial" w:cs="Arial"/>
          <w:color w:val="080008"/>
        </w:rPr>
        <w:t>En HTML</w:t>
      </w:r>
      <w:r w:rsidR="00DC63CB" w:rsidRPr="003915DF">
        <w:rPr>
          <w:rFonts w:ascii="Arial" w:hAnsi="Arial" w:cs="Arial"/>
          <w:color w:val="080008"/>
        </w:rPr>
        <w:t xml:space="preserve"> (4 ou 5)</w:t>
      </w:r>
      <w:r w:rsidRPr="003915DF">
        <w:rPr>
          <w:rFonts w:ascii="Arial" w:hAnsi="Arial" w:cs="Arial"/>
          <w:color w:val="080008"/>
        </w:rPr>
        <w:t xml:space="preserve">, la casse (minuscule ou majuscule), n’a aucune importance. Il est cependant conseillé d’écrire les balises en minuscules afin de faciliter le </w:t>
      </w:r>
      <w:r w:rsidR="001A523D" w:rsidRPr="003915DF">
        <w:rPr>
          <w:rFonts w:ascii="Arial" w:hAnsi="Arial" w:cs="Arial"/>
          <w:color w:val="080008"/>
        </w:rPr>
        <w:t>respect du standard</w:t>
      </w:r>
      <w:r w:rsidRPr="003915DF">
        <w:rPr>
          <w:rFonts w:ascii="Arial" w:hAnsi="Arial" w:cs="Arial"/>
          <w:color w:val="080008"/>
        </w:rPr>
        <w:t xml:space="preserve"> XHTML. De même, lorsque vous écrivez un document HTML, pensez à respecter l</w:t>
      </w:r>
      <w:r w:rsidR="001A523D" w:rsidRPr="003915DF">
        <w:rPr>
          <w:rFonts w:ascii="Arial" w:hAnsi="Arial" w:cs="Arial"/>
          <w:color w:val="080008"/>
        </w:rPr>
        <w:t>es niveaux d</w:t>
      </w:r>
      <w:r w:rsidRPr="003915DF">
        <w:rPr>
          <w:rFonts w:ascii="Arial" w:hAnsi="Arial" w:cs="Arial"/>
          <w:color w:val="080008"/>
        </w:rPr>
        <w:t xml:space="preserve">’indentation, et veillez aux balises d'ouverture et de fermeture afin d’obtenir des documents lisibles. </w:t>
      </w:r>
    </w:p>
    <w:p w:rsidR="0083650B" w:rsidRPr="003915DF" w:rsidRDefault="0083650B" w:rsidP="00762BB3">
      <w:pPr>
        <w:pStyle w:val="NormalWeb"/>
        <w:rPr>
          <w:rFonts w:ascii="Arial" w:hAnsi="Arial" w:cs="Arial"/>
          <w:color w:val="080008"/>
        </w:rPr>
      </w:pPr>
      <w:r w:rsidRPr="003915DF">
        <w:rPr>
          <w:rFonts w:ascii="Arial" w:hAnsi="Arial" w:cs="Arial"/>
          <w:i/>
          <w:color w:val="080008"/>
        </w:rPr>
        <w:t>En HTML, jamais d’erreur de syntaxe, que des erreurs d’affichage !</w:t>
      </w:r>
      <w:r w:rsidRPr="003915DF">
        <w:rPr>
          <w:rFonts w:ascii="Arial" w:hAnsi="Arial" w:cs="Arial"/>
          <w:color w:val="080008"/>
        </w:rPr>
        <w:t xml:space="preserve"> </w:t>
      </w:r>
    </w:p>
    <w:p w:rsidR="0083650B" w:rsidRPr="003915DF" w:rsidRDefault="0083650B" w:rsidP="00762BB3">
      <w:pPr>
        <w:pStyle w:val="NormalWeb"/>
        <w:rPr>
          <w:rFonts w:ascii="Arial" w:hAnsi="Arial" w:cs="Arial"/>
          <w:color w:val="080008"/>
        </w:rPr>
      </w:pPr>
      <w:r w:rsidRPr="003915DF">
        <w:rPr>
          <w:rFonts w:ascii="Arial" w:hAnsi="Arial" w:cs="Arial"/>
          <w:color w:val="080008"/>
        </w:rPr>
        <w:t xml:space="preserve">Pour assurer la compatibilité avec les nouvelles versions du langage, un principe de base de HTML est </w:t>
      </w:r>
      <w:r w:rsidRPr="003915DF">
        <w:rPr>
          <w:rFonts w:ascii="Arial" w:hAnsi="Arial" w:cs="Arial"/>
          <w:b/>
          <w:color w:val="080008"/>
        </w:rPr>
        <w:t>qu’une balise non reconnue est systématiquement ignorée</w:t>
      </w:r>
      <w:r w:rsidRPr="003915DF">
        <w:rPr>
          <w:rFonts w:ascii="Arial" w:hAnsi="Arial" w:cs="Arial"/>
          <w:color w:val="080008"/>
        </w:rPr>
        <w:t>. Ainsi, il ne faut pas hésiter à employer dès maintenant les nouvelles balises HTML5, c’est une assurance pour le futur qui ne coûte rien dans le présent.</w:t>
      </w:r>
    </w:p>
    <w:p w:rsidR="0083650B" w:rsidRPr="00D333F5" w:rsidRDefault="0083650B" w:rsidP="00762BB3">
      <w:pPr>
        <w:pStyle w:val="NormalWeb"/>
        <w:rPr>
          <w:rFonts w:ascii="Arial" w:hAnsi="Arial" w:cs="Arial"/>
          <w:color w:val="330033"/>
        </w:rPr>
      </w:pPr>
    </w:p>
    <w:p w:rsidR="00762BB3" w:rsidRPr="00207C51" w:rsidRDefault="00207C51" w:rsidP="006E5FF2">
      <w:pPr>
        <w:pStyle w:val="Titre2"/>
        <w:rPr>
          <w:rFonts w:ascii="Arial" w:hAnsi="Arial" w:cs="Arial"/>
        </w:rPr>
      </w:pPr>
      <w:bookmarkStart w:id="29" w:name="_Toc440288704"/>
      <w:r w:rsidRPr="00207C51">
        <w:rPr>
          <w:rFonts w:ascii="Arial" w:hAnsi="Arial" w:cs="Arial"/>
        </w:rPr>
        <w:t>Structure d’un document HTML</w:t>
      </w:r>
      <w:bookmarkEnd w:id="29"/>
    </w:p>
    <w:p w:rsidR="00762BB3" w:rsidRPr="00D333F5" w:rsidRDefault="0050314C" w:rsidP="00ED6161">
      <w:pPr>
        <w:rPr>
          <w:rFonts w:ascii="Arial" w:hAnsi="Arial" w:cs="Arial"/>
        </w:rPr>
      </w:pPr>
      <w:r w:rsidRPr="00D333F5">
        <w:rPr>
          <w:rFonts w:ascii="Arial" w:hAnsi="Arial" w:cs="Arial"/>
        </w:rPr>
        <w:t>Un document HTML</w:t>
      </w:r>
      <w:r w:rsidR="00762BB3" w:rsidRPr="00D333F5">
        <w:rPr>
          <w:rFonts w:ascii="Arial" w:hAnsi="Arial" w:cs="Arial"/>
        </w:rPr>
        <w:t>4 se compose de plusieurs parties :</w:t>
      </w:r>
    </w:p>
    <w:p w:rsidR="00762BB3" w:rsidRPr="00D333F5" w:rsidRDefault="00762BB3" w:rsidP="00ED6161">
      <w:pPr>
        <w:pStyle w:val="enumPuceN1"/>
        <w:rPr>
          <w:rFonts w:ascii="Arial" w:hAnsi="Arial"/>
        </w:rPr>
      </w:pPr>
      <w:r w:rsidRPr="00D333F5">
        <w:rPr>
          <w:rFonts w:ascii="Arial" w:hAnsi="Arial"/>
        </w:rPr>
        <w:t>une ligne DOCTYPE (facultative) contenant les informations de la version HTML</w:t>
      </w:r>
      <w:r w:rsidRPr="00D333F5">
        <w:rPr>
          <w:rFonts w:ascii="Arial" w:hAnsi="Arial"/>
          <w:color w:val="330033"/>
        </w:rPr>
        <w:t xml:space="preserve">. </w:t>
      </w:r>
    </w:p>
    <w:p w:rsidR="00762BB3" w:rsidRPr="00D333F5" w:rsidRDefault="00762BB3" w:rsidP="00ED6161">
      <w:pPr>
        <w:pStyle w:val="enumPuceN1"/>
        <w:rPr>
          <w:rFonts w:ascii="Arial" w:hAnsi="Arial"/>
        </w:rPr>
      </w:pPr>
      <w:r w:rsidRPr="00D333F5">
        <w:rPr>
          <w:rFonts w:ascii="Arial" w:hAnsi="Arial"/>
        </w:rPr>
        <w:t>puis un élément &lt;html&gt;, qui comprend :</w:t>
      </w:r>
    </w:p>
    <w:p w:rsidR="00762BB3" w:rsidRPr="00D333F5" w:rsidRDefault="00762BB3" w:rsidP="00ED6161">
      <w:pPr>
        <w:pStyle w:val="enumPuceN2"/>
        <w:rPr>
          <w:rFonts w:ascii="Arial" w:hAnsi="Arial"/>
        </w:rPr>
      </w:pPr>
      <w:r w:rsidRPr="00D333F5">
        <w:rPr>
          <w:rFonts w:ascii="Arial" w:hAnsi="Arial"/>
        </w:rPr>
        <w:t>une section en-tête déclarative (balise &lt;</w:t>
      </w:r>
      <w:proofErr w:type="spellStart"/>
      <w:r w:rsidRPr="00D333F5">
        <w:rPr>
          <w:rFonts w:ascii="Arial" w:hAnsi="Arial"/>
        </w:rPr>
        <w:t>head</w:t>
      </w:r>
      <w:proofErr w:type="spellEnd"/>
      <w:r w:rsidRPr="00D333F5">
        <w:rPr>
          <w:rFonts w:ascii="Arial" w:hAnsi="Arial"/>
        </w:rPr>
        <w:t>&gt;</w:t>
      </w:r>
      <w:r w:rsidRPr="00D333F5">
        <w:rPr>
          <w:rFonts w:ascii="Arial" w:hAnsi="Arial"/>
          <w:color w:val="330033"/>
        </w:rPr>
        <w:t xml:space="preserve">) </w:t>
      </w:r>
    </w:p>
    <w:p w:rsidR="00762BB3" w:rsidRPr="00D333F5" w:rsidRDefault="001A523D" w:rsidP="00ED6161">
      <w:pPr>
        <w:pStyle w:val="enumPuceN2"/>
        <w:rPr>
          <w:rFonts w:ascii="Arial" w:hAnsi="Arial"/>
        </w:rPr>
      </w:pPr>
      <w:r w:rsidRPr="00D333F5">
        <w:rPr>
          <w:rFonts w:ascii="Arial" w:hAnsi="Arial"/>
        </w:rPr>
        <w:t>un corps, qui co</w:t>
      </w:r>
      <w:r w:rsidR="00762BB3" w:rsidRPr="00D333F5">
        <w:rPr>
          <w:rFonts w:ascii="Arial" w:hAnsi="Arial"/>
        </w:rPr>
        <w:t>mporte le contenu effectif du document. Le corps est enclos par l’élément &lt;body&gt;.</w:t>
      </w:r>
    </w:p>
    <w:p w:rsidR="00ED6161" w:rsidRPr="00D333F5" w:rsidRDefault="00ED6161" w:rsidP="00ED6161">
      <w:pPr>
        <w:rPr>
          <w:rFonts w:ascii="Arial" w:hAnsi="Arial" w:cs="Arial"/>
        </w:rPr>
      </w:pPr>
    </w:p>
    <w:p w:rsidR="00762BB3" w:rsidRPr="00D333F5" w:rsidRDefault="00762BB3" w:rsidP="00ED6161">
      <w:pPr>
        <w:rPr>
          <w:rFonts w:ascii="Arial" w:hAnsi="Arial" w:cs="Arial"/>
        </w:rPr>
      </w:pPr>
      <w:r w:rsidRPr="00D333F5">
        <w:rPr>
          <w:rFonts w:ascii="Arial" w:hAnsi="Arial" w:cs="Arial"/>
        </w:rPr>
        <w:t xml:space="preserve">Chaque balise </w:t>
      </w:r>
      <w:proofErr w:type="spellStart"/>
      <w:r w:rsidRPr="00D333F5">
        <w:rPr>
          <w:rFonts w:ascii="Arial" w:hAnsi="Arial" w:cs="Arial"/>
        </w:rPr>
        <w:t>head</w:t>
      </w:r>
      <w:proofErr w:type="spellEnd"/>
      <w:r w:rsidRPr="00D333F5">
        <w:rPr>
          <w:rFonts w:ascii="Arial" w:hAnsi="Arial" w:cs="Arial"/>
        </w:rPr>
        <w:t xml:space="preserve"> ou body peut elle-même contenir des balises incluses.</w:t>
      </w:r>
    </w:p>
    <w:p w:rsidR="00762BB3" w:rsidRPr="00D333F5" w:rsidRDefault="00CD3628" w:rsidP="00762BB3">
      <w:pPr>
        <w:spacing w:after="240"/>
        <w:ind w:left="1080"/>
        <w:rPr>
          <w:rFonts w:ascii="Arial" w:hAnsi="Arial" w:cs="Arial"/>
          <w:sz w:val="17"/>
          <w:szCs w:val="17"/>
        </w:rPr>
      </w:pPr>
      <w:r w:rsidRPr="00D333F5">
        <w:rPr>
          <w:rFonts w:ascii="Arial" w:hAnsi="Arial" w:cs="Arial"/>
          <w:noProof/>
          <w:sz w:val="17"/>
          <w:szCs w:val="17"/>
          <w:lang w:eastAsia="fr-FR"/>
        </w:rPr>
        <w:drawing>
          <wp:inline distT="0" distB="0" distL="0" distR="0">
            <wp:extent cx="2495550" cy="12477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495550" cy="1247775"/>
                    </a:xfrm>
                    <a:prstGeom prst="rect">
                      <a:avLst/>
                    </a:prstGeom>
                    <a:solidFill>
                      <a:srgbClr val="FFFFFF"/>
                    </a:solidFill>
                    <a:ln w="9525">
                      <a:noFill/>
                      <a:miter lim="800000"/>
                      <a:headEnd/>
                      <a:tailEnd/>
                    </a:ln>
                  </pic:spPr>
                </pic:pic>
              </a:graphicData>
            </a:graphic>
          </wp:inline>
        </w:drawing>
      </w:r>
    </w:p>
    <w:p w:rsidR="001B3F74" w:rsidRPr="00D333F5" w:rsidRDefault="001B3F74">
      <w:pPr>
        <w:suppressAutoHyphens w:val="0"/>
        <w:ind w:left="0" w:right="0"/>
        <w:rPr>
          <w:rFonts w:ascii="Arial" w:hAnsi="Arial" w:cs="Arial"/>
        </w:rPr>
      </w:pPr>
      <w:r w:rsidRPr="00D333F5">
        <w:rPr>
          <w:rFonts w:ascii="Arial" w:hAnsi="Arial" w:cs="Arial"/>
        </w:rPr>
        <w:br w:type="page"/>
      </w:r>
    </w:p>
    <w:p w:rsidR="00762BB3" w:rsidRPr="00D333F5" w:rsidRDefault="00762BB3" w:rsidP="00ED6161">
      <w:pPr>
        <w:rPr>
          <w:rFonts w:ascii="Arial" w:hAnsi="Arial" w:cs="Arial"/>
        </w:rPr>
      </w:pPr>
      <w:r w:rsidRPr="00D333F5">
        <w:rPr>
          <w:rFonts w:ascii="Arial" w:hAnsi="Arial" w:cs="Arial"/>
        </w:rPr>
        <w:lastRenderedPageBreak/>
        <w:t>Voici un exemple de document HTML</w:t>
      </w:r>
      <w:r w:rsidR="00DB36EF" w:rsidRPr="00D333F5">
        <w:rPr>
          <w:rFonts w:ascii="Arial" w:hAnsi="Arial" w:cs="Arial"/>
        </w:rPr>
        <w:t>4</w:t>
      </w:r>
      <w:r w:rsidRPr="00D333F5">
        <w:rPr>
          <w:rFonts w:ascii="Arial" w:hAnsi="Arial" w:cs="Arial"/>
        </w:rPr>
        <w:t xml:space="preserve"> simple :</w:t>
      </w:r>
    </w:p>
    <w:p w:rsidR="00762BB3" w:rsidRPr="00CC4863" w:rsidRDefault="00762BB3" w:rsidP="0089753E">
      <w:pPr>
        <w:pStyle w:val="exos"/>
        <w:pBdr>
          <w:top w:val="single" w:sz="8" w:space="1" w:color="000000"/>
          <w:left w:val="single" w:sz="8" w:space="4" w:color="000000"/>
          <w:bottom w:val="single" w:sz="8" w:space="1" w:color="000000"/>
          <w:right w:val="single" w:sz="8" w:space="4" w:color="000000"/>
        </w:pBdr>
        <w:ind w:firstLine="426"/>
        <w:rPr>
          <w:rFonts w:ascii="Arial" w:hAnsi="Arial" w:cs="Arial"/>
          <w:b w:val="0"/>
          <w:i w:val="0"/>
          <w:iCs w:val="0"/>
          <w:sz w:val="20"/>
          <w:szCs w:val="20"/>
          <w:lang w:val="en-US"/>
        </w:rPr>
      </w:pPr>
      <w:proofErr w:type="gramStart"/>
      <w:r w:rsidRPr="00CC4863">
        <w:rPr>
          <w:rFonts w:ascii="Arial" w:hAnsi="Arial" w:cs="Arial"/>
          <w:b w:val="0"/>
          <w:i w:val="0"/>
          <w:iCs w:val="0"/>
          <w:sz w:val="20"/>
          <w:szCs w:val="20"/>
          <w:lang w:val="en-US"/>
        </w:rPr>
        <w:t>&lt;!DOCTYPE</w:t>
      </w:r>
      <w:proofErr w:type="gramEnd"/>
      <w:r w:rsidRPr="00CC4863">
        <w:rPr>
          <w:rFonts w:ascii="Arial" w:hAnsi="Arial" w:cs="Arial"/>
          <w:b w:val="0"/>
          <w:i w:val="0"/>
          <w:iCs w:val="0"/>
          <w:sz w:val="20"/>
          <w:szCs w:val="20"/>
          <w:lang w:val="en-US"/>
        </w:rPr>
        <w:t xml:space="preserve"> HTML PUBLIC "-//W3C//DTD HTML 4.01//EN"&gt;</w:t>
      </w:r>
    </w:p>
    <w:p w:rsidR="00762BB3" w:rsidRPr="00D333F5" w:rsidRDefault="00762BB3" w:rsidP="0089753E">
      <w:pPr>
        <w:pStyle w:val="exos"/>
        <w:pBdr>
          <w:top w:val="single" w:sz="8" w:space="1" w:color="000000"/>
          <w:left w:val="single" w:sz="8" w:space="4" w:color="000000"/>
          <w:bottom w:val="single" w:sz="8" w:space="1" w:color="000000"/>
          <w:right w:val="single" w:sz="8" w:space="4" w:color="000000"/>
        </w:pBdr>
        <w:ind w:firstLine="426"/>
        <w:rPr>
          <w:rFonts w:ascii="Arial" w:hAnsi="Arial" w:cs="Arial"/>
          <w:b w:val="0"/>
          <w:i w:val="0"/>
          <w:iCs w:val="0"/>
          <w:sz w:val="20"/>
          <w:szCs w:val="20"/>
          <w:lang w:val="en-US"/>
        </w:rPr>
      </w:pPr>
      <w:r w:rsidRPr="00D333F5">
        <w:rPr>
          <w:rFonts w:ascii="Arial" w:hAnsi="Arial" w:cs="Arial"/>
          <w:b w:val="0"/>
          <w:i w:val="0"/>
          <w:iCs w:val="0"/>
          <w:sz w:val="20"/>
          <w:szCs w:val="20"/>
          <w:lang w:val="en-US"/>
        </w:rPr>
        <w:t>&lt;</w:t>
      </w:r>
      <w:proofErr w:type="gramStart"/>
      <w:r w:rsidRPr="00D333F5">
        <w:rPr>
          <w:rFonts w:ascii="Arial" w:hAnsi="Arial" w:cs="Arial"/>
          <w:b w:val="0"/>
          <w:i w:val="0"/>
          <w:iCs w:val="0"/>
          <w:sz w:val="20"/>
          <w:szCs w:val="20"/>
          <w:lang w:val="en-US"/>
        </w:rPr>
        <w:t>html</w:t>
      </w:r>
      <w:proofErr w:type="gramEnd"/>
      <w:r w:rsidRPr="00D333F5">
        <w:rPr>
          <w:rFonts w:ascii="Arial" w:hAnsi="Arial" w:cs="Arial"/>
          <w:b w:val="0"/>
          <w:i w:val="0"/>
          <w:iCs w:val="0"/>
          <w:sz w:val="20"/>
          <w:szCs w:val="20"/>
          <w:lang w:val="en-US"/>
        </w:rPr>
        <w:t>&gt;</w:t>
      </w:r>
    </w:p>
    <w:p w:rsidR="00762BB3" w:rsidRPr="00D333F5" w:rsidRDefault="00762BB3" w:rsidP="0089753E">
      <w:pPr>
        <w:pStyle w:val="exos"/>
        <w:pBdr>
          <w:top w:val="single" w:sz="8" w:space="1" w:color="000000"/>
          <w:left w:val="single" w:sz="8" w:space="4" w:color="000000"/>
          <w:bottom w:val="single" w:sz="8" w:space="1" w:color="000000"/>
          <w:right w:val="single" w:sz="8" w:space="4" w:color="000000"/>
        </w:pBdr>
        <w:ind w:firstLine="426"/>
        <w:rPr>
          <w:rFonts w:ascii="Arial" w:hAnsi="Arial" w:cs="Arial"/>
          <w:b w:val="0"/>
          <w:i w:val="0"/>
          <w:iCs w:val="0"/>
          <w:sz w:val="20"/>
          <w:szCs w:val="20"/>
          <w:lang w:val="en-US"/>
        </w:rPr>
      </w:pPr>
      <w:r w:rsidRPr="00D333F5">
        <w:rPr>
          <w:rFonts w:ascii="Arial" w:hAnsi="Arial" w:cs="Arial"/>
          <w:b w:val="0"/>
          <w:i w:val="0"/>
          <w:iCs w:val="0"/>
          <w:sz w:val="20"/>
          <w:szCs w:val="20"/>
          <w:lang w:val="en-US"/>
        </w:rPr>
        <w:t xml:space="preserve">   &lt;</w:t>
      </w:r>
      <w:proofErr w:type="gramStart"/>
      <w:r w:rsidRPr="00D333F5">
        <w:rPr>
          <w:rFonts w:ascii="Arial" w:hAnsi="Arial" w:cs="Arial"/>
          <w:b w:val="0"/>
          <w:i w:val="0"/>
          <w:iCs w:val="0"/>
          <w:sz w:val="20"/>
          <w:szCs w:val="20"/>
          <w:lang w:val="en-US"/>
        </w:rPr>
        <w:t>head</w:t>
      </w:r>
      <w:proofErr w:type="gramEnd"/>
      <w:r w:rsidRPr="00D333F5">
        <w:rPr>
          <w:rFonts w:ascii="Arial" w:hAnsi="Arial" w:cs="Arial"/>
          <w:b w:val="0"/>
          <w:i w:val="0"/>
          <w:iCs w:val="0"/>
          <w:sz w:val="20"/>
          <w:szCs w:val="20"/>
          <w:lang w:val="en-US"/>
        </w:rPr>
        <w:t>&gt;</w:t>
      </w:r>
    </w:p>
    <w:p w:rsidR="00762BB3" w:rsidRPr="009E0CB3" w:rsidRDefault="00762BB3" w:rsidP="0089753E">
      <w:pPr>
        <w:pStyle w:val="exos"/>
        <w:pBdr>
          <w:top w:val="single" w:sz="8" w:space="1" w:color="000000"/>
          <w:left w:val="single" w:sz="8" w:space="4" w:color="000000"/>
          <w:bottom w:val="single" w:sz="8" w:space="1" w:color="000000"/>
          <w:right w:val="single" w:sz="8" w:space="4" w:color="000000"/>
        </w:pBdr>
        <w:ind w:firstLine="426"/>
        <w:rPr>
          <w:rFonts w:ascii="Arial" w:hAnsi="Arial" w:cs="Arial"/>
          <w:b w:val="0"/>
          <w:i w:val="0"/>
          <w:iCs w:val="0"/>
          <w:sz w:val="20"/>
          <w:szCs w:val="20"/>
          <w:lang w:val="en-US"/>
        </w:rPr>
      </w:pPr>
      <w:r w:rsidRPr="00D333F5">
        <w:rPr>
          <w:rFonts w:ascii="Arial" w:hAnsi="Arial" w:cs="Arial"/>
          <w:b w:val="0"/>
          <w:i w:val="0"/>
          <w:iCs w:val="0"/>
          <w:sz w:val="20"/>
          <w:szCs w:val="20"/>
          <w:lang w:val="en-US"/>
        </w:rPr>
        <w:t xml:space="preserve">      </w:t>
      </w:r>
      <w:r w:rsidRPr="009E0CB3">
        <w:rPr>
          <w:rFonts w:ascii="Arial" w:hAnsi="Arial" w:cs="Arial"/>
          <w:b w:val="0"/>
          <w:i w:val="0"/>
          <w:iCs w:val="0"/>
          <w:sz w:val="20"/>
          <w:szCs w:val="20"/>
          <w:lang w:val="en-US"/>
        </w:rPr>
        <w:t>&lt;</w:t>
      </w:r>
      <w:proofErr w:type="gramStart"/>
      <w:r w:rsidRPr="009E0CB3">
        <w:rPr>
          <w:rFonts w:ascii="Arial" w:hAnsi="Arial" w:cs="Arial"/>
          <w:b w:val="0"/>
          <w:i w:val="0"/>
          <w:iCs w:val="0"/>
          <w:sz w:val="20"/>
          <w:szCs w:val="20"/>
          <w:lang w:val="en-US"/>
        </w:rPr>
        <w:t>title&gt;</w:t>
      </w:r>
      <w:proofErr w:type="gramEnd"/>
      <w:r w:rsidRPr="009E0CB3">
        <w:rPr>
          <w:rFonts w:ascii="Arial" w:hAnsi="Arial" w:cs="Arial"/>
          <w:b w:val="0"/>
          <w:i w:val="0"/>
          <w:iCs w:val="0"/>
          <w:sz w:val="20"/>
          <w:szCs w:val="20"/>
          <w:lang w:val="en-US"/>
        </w:rPr>
        <w:t>Mon premier document HTML&lt;/title&gt;</w:t>
      </w:r>
    </w:p>
    <w:p w:rsidR="00762BB3" w:rsidRPr="009E0CB3" w:rsidRDefault="00762BB3" w:rsidP="0089753E">
      <w:pPr>
        <w:pStyle w:val="exos"/>
        <w:pBdr>
          <w:top w:val="single" w:sz="8" w:space="1" w:color="000000"/>
          <w:left w:val="single" w:sz="8" w:space="4" w:color="000000"/>
          <w:bottom w:val="single" w:sz="8" w:space="1" w:color="000000"/>
          <w:right w:val="single" w:sz="8" w:space="4" w:color="000000"/>
        </w:pBdr>
        <w:ind w:firstLine="426"/>
        <w:rPr>
          <w:rFonts w:ascii="Arial" w:hAnsi="Arial" w:cs="Arial"/>
          <w:b w:val="0"/>
          <w:i w:val="0"/>
          <w:iCs w:val="0"/>
          <w:sz w:val="20"/>
          <w:szCs w:val="20"/>
          <w:lang w:val="en-US"/>
        </w:rPr>
      </w:pPr>
      <w:r w:rsidRPr="009E0CB3">
        <w:rPr>
          <w:rFonts w:ascii="Arial" w:hAnsi="Arial" w:cs="Arial"/>
          <w:b w:val="0"/>
          <w:i w:val="0"/>
          <w:iCs w:val="0"/>
          <w:sz w:val="20"/>
          <w:szCs w:val="20"/>
          <w:lang w:val="en-US"/>
        </w:rPr>
        <w:t xml:space="preserve">   &lt;/head&gt;</w:t>
      </w:r>
    </w:p>
    <w:p w:rsidR="00762BB3" w:rsidRPr="009E0CB3" w:rsidRDefault="00762BB3" w:rsidP="0089753E">
      <w:pPr>
        <w:pStyle w:val="exos"/>
        <w:pBdr>
          <w:top w:val="single" w:sz="8" w:space="1" w:color="000000"/>
          <w:left w:val="single" w:sz="8" w:space="4" w:color="000000"/>
          <w:bottom w:val="single" w:sz="8" w:space="1" w:color="000000"/>
          <w:right w:val="single" w:sz="8" w:space="4" w:color="000000"/>
        </w:pBdr>
        <w:ind w:firstLine="426"/>
        <w:rPr>
          <w:rFonts w:ascii="Arial" w:hAnsi="Arial" w:cs="Arial"/>
          <w:b w:val="0"/>
          <w:i w:val="0"/>
          <w:iCs w:val="0"/>
          <w:sz w:val="20"/>
          <w:szCs w:val="20"/>
          <w:lang w:val="en-US"/>
        </w:rPr>
      </w:pPr>
      <w:r w:rsidRPr="009E0CB3">
        <w:rPr>
          <w:rFonts w:ascii="Arial" w:hAnsi="Arial" w:cs="Arial"/>
          <w:b w:val="0"/>
          <w:i w:val="0"/>
          <w:iCs w:val="0"/>
          <w:sz w:val="20"/>
          <w:szCs w:val="20"/>
          <w:lang w:val="en-US"/>
        </w:rPr>
        <w:t xml:space="preserve">   &lt;</w:t>
      </w:r>
      <w:proofErr w:type="gramStart"/>
      <w:r w:rsidRPr="009E0CB3">
        <w:rPr>
          <w:rFonts w:ascii="Arial" w:hAnsi="Arial" w:cs="Arial"/>
          <w:b w:val="0"/>
          <w:i w:val="0"/>
          <w:iCs w:val="0"/>
          <w:sz w:val="20"/>
          <w:szCs w:val="20"/>
          <w:lang w:val="en-US"/>
        </w:rPr>
        <w:t>body</w:t>
      </w:r>
      <w:proofErr w:type="gramEnd"/>
      <w:r w:rsidRPr="009E0CB3">
        <w:rPr>
          <w:rFonts w:ascii="Arial" w:hAnsi="Arial" w:cs="Arial"/>
          <w:b w:val="0"/>
          <w:i w:val="0"/>
          <w:iCs w:val="0"/>
          <w:sz w:val="20"/>
          <w:szCs w:val="20"/>
          <w:lang w:val="en-US"/>
        </w:rPr>
        <w:t>&gt;</w:t>
      </w:r>
    </w:p>
    <w:p w:rsidR="00762BB3" w:rsidRPr="00D333F5" w:rsidRDefault="00762BB3" w:rsidP="0089753E">
      <w:pPr>
        <w:pStyle w:val="exos"/>
        <w:pBdr>
          <w:top w:val="single" w:sz="8" w:space="1" w:color="000000"/>
          <w:left w:val="single" w:sz="8" w:space="4" w:color="000000"/>
          <w:bottom w:val="single" w:sz="8" w:space="1" w:color="000000"/>
          <w:right w:val="single" w:sz="8" w:space="4" w:color="000000"/>
        </w:pBdr>
        <w:ind w:firstLine="426"/>
        <w:rPr>
          <w:rFonts w:ascii="Arial" w:hAnsi="Arial" w:cs="Arial"/>
          <w:b w:val="0"/>
          <w:i w:val="0"/>
          <w:iCs w:val="0"/>
          <w:sz w:val="20"/>
          <w:szCs w:val="20"/>
        </w:rPr>
      </w:pPr>
      <w:r w:rsidRPr="009E0CB3">
        <w:rPr>
          <w:rFonts w:ascii="Arial" w:hAnsi="Arial" w:cs="Arial"/>
          <w:b w:val="0"/>
          <w:i w:val="0"/>
          <w:iCs w:val="0"/>
          <w:sz w:val="20"/>
          <w:szCs w:val="20"/>
          <w:lang w:val="en-US"/>
        </w:rPr>
        <w:t xml:space="preserve">      </w:t>
      </w:r>
      <w:r w:rsidRPr="00D333F5">
        <w:rPr>
          <w:rFonts w:ascii="Arial" w:hAnsi="Arial" w:cs="Arial"/>
          <w:b w:val="0"/>
          <w:i w:val="0"/>
          <w:iCs w:val="0"/>
          <w:sz w:val="20"/>
          <w:szCs w:val="20"/>
        </w:rPr>
        <w:t>&lt;p&gt;Bonjour tout le monde !&lt;/p&gt;</w:t>
      </w:r>
    </w:p>
    <w:p w:rsidR="00762BB3" w:rsidRPr="00D333F5" w:rsidRDefault="00762BB3" w:rsidP="0089753E">
      <w:pPr>
        <w:pStyle w:val="exos"/>
        <w:pBdr>
          <w:top w:val="single" w:sz="8" w:space="1" w:color="000000"/>
          <w:left w:val="single" w:sz="8" w:space="4" w:color="000000"/>
          <w:bottom w:val="single" w:sz="8" w:space="1" w:color="000000"/>
          <w:right w:val="single" w:sz="8" w:space="4" w:color="000000"/>
        </w:pBdr>
        <w:ind w:firstLine="426"/>
        <w:rPr>
          <w:rFonts w:ascii="Arial" w:hAnsi="Arial" w:cs="Arial"/>
          <w:b w:val="0"/>
          <w:i w:val="0"/>
          <w:iCs w:val="0"/>
          <w:sz w:val="20"/>
          <w:szCs w:val="20"/>
        </w:rPr>
      </w:pPr>
      <w:r w:rsidRPr="00D333F5">
        <w:rPr>
          <w:rFonts w:ascii="Arial" w:hAnsi="Arial" w:cs="Arial"/>
          <w:b w:val="0"/>
          <w:i w:val="0"/>
          <w:iCs w:val="0"/>
          <w:sz w:val="20"/>
          <w:szCs w:val="20"/>
        </w:rPr>
        <w:t xml:space="preserve">   &lt;/</w:t>
      </w:r>
      <w:proofErr w:type="gramStart"/>
      <w:r w:rsidRPr="00D333F5">
        <w:rPr>
          <w:rFonts w:ascii="Arial" w:hAnsi="Arial" w:cs="Arial"/>
          <w:b w:val="0"/>
          <w:i w:val="0"/>
          <w:iCs w:val="0"/>
          <w:sz w:val="20"/>
          <w:szCs w:val="20"/>
        </w:rPr>
        <w:t>body</w:t>
      </w:r>
      <w:proofErr w:type="gramEnd"/>
      <w:r w:rsidRPr="00D333F5">
        <w:rPr>
          <w:rFonts w:ascii="Arial" w:hAnsi="Arial" w:cs="Arial"/>
          <w:b w:val="0"/>
          <w:i w:val="0"/>
          <w:iCs w:val="0"/>
          <w:sz w:val="20"/>
          <w:szCs w:val="20"/>
        </w:rPr>
        <w:t>&gt;</w:t>
      </w:r>
    </w:p>
    <w:p w:rsidR="00762BB3" w:rsidRPr="00D333F5" w:rsidRDefault="00762BB3" w:rsidP="0089753E">
      <w:pPr>
        <w:pStyle w:val="exos"/>
        <w:pBdr>
          <w:top w:val="single" w:sz="8" w:space="1" w:color="000000"/>
          <w:left w:val="single" w:sz="8" w:space="4" w:color="000000"/>
          <w:bottom w:val="single" w:sz="8" w:space="1" w:color="000000"/>
          <w:right w:val="single" w:sz="8" w:space="4" w:color="000000"/>
        </w:pBdr>
        <w:ind w:firstLine="426"/>
        <w:rPr>
          <w:rFonts w:ascii="Arial" w:hAnsi="Arial" w:cs="Arial"/>
          <w:b w:val="0"/>
          <w:i w:val="0"/>
          <w:iCs w:val="0"/>
          <w:sz w:val="20"/>
          <w:szCs w:val="20"/>
        </w:rPr>
      </w:pPr>
      <w:r w:rsidRPr="00D333F5">
        <w:rPr>
          <w:rFonts w:ascii="Arial" w:hAnsi="Arial" w:cs="Arial"/>
          <w:b w:val="0"/>
          <w:i w:val="0"/>
          <w:iCs w:val="0"/>
          <w:sz w:val="20"/>
          <w:szCs w:val="20"/>
        </w:rPr>
        <w:t>&lt;/</w:t>
      </w:r>
      <w:proofErr w:type="gramStart"/>
      <w:r w:rsidRPr="00D333F5">
        <w:rPr>
          <w:rFonts w:ascii="Arial" w:hAnsi="Arial" w:cs="Arial"/>
          <w:b w:val="0"/>
          <w:i w:val="0"/>
          <w:iCs w:val="0"/>
          <w:sz w:val="20"/>
          <w:szCs w:val="20"/>
        </w:rPr>
        <w:t>html</w:t>
      </w:r>
      <w:proofErr w:type="gramEnd"/>
      <w:r w:rsidRPr="00D333F5">
        <w:rPr>
          <w:rFonts w:ascii="Arial" w:hAnsi="Arial" w:cs="Arial"/>
          <w:b w:val="0"/>
          <w:i w:val="0"/>
          <w:iCs w:val="0"/>
          <w:sz w:val="20"/>
          <w:szCs w:val="20"/>
        </w:rPr>
        <w:t>&gt;</w:t>
      </w:r>
    </w:p>
    <w:p w:rsidR="00DC63CB" w:rsidRPr="00D333F5" w:rsidRDefault="00DC63CB" w:rsidP="00762BB3">
      <w:pPr>
        <w:pStyle w:val="PrformatHTML"/>
        <w:rPr>
          <w:rFonts w:ascii="Arial" w:hAnsi="Arial" w:cs="Arial"/>
          <w:iCs/>
          <w:color w:val="auto"/>
        </w:rPr>
      </w:pPr>
    </w:p>
    <w:p w:rsidR="001B3F74" w:rsidRPr="00D333F5" w:rsidRDefault="001B3F74" w:rsidP="00762BB3">
      <w:pPr>
        <w:pStyle w:val="PrformatHTML"/>
        <w:rPr>
          <w:rFonts w:ascii="Arial" w:hAnsi="Arial" w:cs="Arial"/>
          <w:iCs/>
          <w:color w:val="auto"/>
        </w:rPr>
      </w:pPr>
    </w:p>
    <w:p w:rsidR="00762BB3" w:rsidRPr="00AB1624" w:rsidRDefault="00AB1624" w:rsidP="00ED6161">
      <w:pPr>
        <w:pStyle w:val="Titre2"/>
        <w:rPr>
          <w:rFonts w:ascii="Arial" w:hAnsi="Arial" w:cs="Arial"/>
        </w:rPr>
      </w:pPr>
      <w:bookmarkStart w:id="30" w:name="_Toc440288705"/>
      <w:r w:rsidRPr="00AB1624">
        <w:rPr>
          <w:rFonts w:ascii="Arial" w:hAnsi="Arial" w:cs="Arial"/>
        </w:rPr>
        <w:t>DOCTYPE</w:t>
      </w:r>
      <w:bookmarkEnd w:id="30"/>
      <w:r>
        <w:rPr>
          <w:rFonts w:ascii="Arial" w:hAnsi="Arial" w:cs="Arial"/>
        </w:rPr>
        <w:t xml:space="preserve"> </w:t>
      </w:r>
    </w:p>
    <w:p w:rsidR="00762BB3" w:rsidRDefault="00762BB3" w:rsidP="00ED6161">
      <w:pPr>
        <w:rPr>
          <w:rFonts w:ascii="Arial" w:hAnsi="Arial" w:cs="Arial"/>
        </w:rPr>
      </w:pPr>
      <w:r w:rsidRPr="00D333F5">
        <w:rPr>
          <w:rFonts w:ascii="Arial" w:hAnsi="Arial" w:cs="Arial"/>
        </w:rPr>
        <w:t xml:space="preserve">Avant de commencer à écrire l'en-tête, votre document principal (ou chaque page de votre projet, mais ce n'est pas obligatoire) doit comporter une instruction </w:t>
      </w:r>
      <w:proofErr w:type="spellStart"/>
      <w:r w:rsidRPr="00D333F5">
        <w:rPr>
          <w:rFonts w:ascii="Arial" w:hAnsi="Arial" w:cs="Arial"/>
        </w:rPr>
        <w:t>doctype</w:t>
      </w:r>
      <w:proofErr w:type="spellEnd"/>
      <w:r w:rsidRPr="00D333F5">
        <w:rPr>
          <w:rFonts w:ascii="Arial" w:hAnsi="Arial" w:cs="Arial"/>
        </w:rPr>
        <w:t xml:space="preserve"> qui permet de définir le standard HTML que vous allez utiliser</w:t>
      </w:r>
      <w:r w:rsidR="00DC63CB" w:rsidRPr="00D333F5">
        <w:rPr>
          <w:rFonts w:ascii="Arial" w:hAnsi="Arial" w:cs="Arial"/>
        </w:rPr>
        <w:t> ; ceci est utile pour renseigner le navigateur car il est compatible avec de nombreuses versions du langage</w:t>
      </w:r>
      <w:r w:rsidRPr="00D333F5">
        <w:rPr>
          <w:rFonts w:ascii="Arial" w:hAnsi="Arial" w:cs="Arial"/>
        </w:rPr>
        <w:t>.</w:t>
      </w:r>
    </w:p>
    <w:p w:rsidR="00452246" w:rsidRPr="00D333F5" w:rsidRDefault="00452246" w:rsidP="00ED6161">
      <w:pPr>
        <w:rPr>
          <w:rFonts w:ascii="Arial" w:hAnsi="Arial" w:cs="Arial"/>
        </w:rPr>
      </w:pPr>
    </w:p>
    <w:tbl>
      <w:tblPr>
        <w:tblW w:w="931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000"/>
      </w:tblPr>
      <w:tblGrid>
        <w:gridCol w:w="7293"/>
        <w:gridCol w:w="2017"/>
      </w:tblGrid>
      <w:tr w:rsidR="007D2A82" w:rsidTr="00452246">
        <w:trPr>
          <w:trHeight w:val="230"/>
        </w:trPr>
        <w:tc>
          <w:tcPr>
            <w:tcW w:w="7293" w:type="dxa"/>
            <w:shd w:val="clear" w:color="auto" w:fill="6699CC"/>
            <w:vAlign w:val="center"/>
          </w:tcPr>
          <w:p w:rsidR="00762BB3" w:rsidRPr="00D333F5" w:rsidRDefault="00762BB3" w:rsidP="00762BB3">
            <w:pPr>
              <w:snapToGrid w:val="0"/>
              <w:jc w:val="center"/>
              <w:rPr>
                <w:rFonts w:ascii="Arial" w:hAnsi="Arial" w:cs="Arial"/>
                <w:b/>
                <w:bCs/>
                <w:color w:val="330033"/>
                <w:sz w:val="20"/>
              </w:rPr>
            </w:pPr>
            <w:r w:rsidRPr="00D333F5">
              <w:rPr>
                <w:rFonts w:ascii="Arial" w:hAnsi="Arial" w:cs="Arial"/>
                <w:b/>
                <w:bCs/>
                <w:color w:val="330033"/>
                <w:sz w:val="20"/>
              </w:rPr>
              <w:t xml:space="preserve">Commande </w:t>
            </w:r>
          </w:p>
        </w:tc>
        <w:tc>
          <w:tcPr>
            <w:tcW w:w="2017" w:type="dxa"/>
            <w:shd w:val="clear" w:color="auto" w:fill="6699CC"/>
            <w:vAlign w:val="center"/>
          </w:tcPr>
          <w:p w:rsidR="00762BB3" w:rsidRPr="00D333F5" w:rsidRDefault="00762BB3" w:rsidP="00762BB3">
            <w:pPr>
              <w:snapToGrid w:val="0"/>
              <w:jc w:val="center"/>
              <w:rPr>
                <w:rFonts w:ascii="Arial" w:hAnsi="Arial" w:cs="Arial"/>
                <w:b/>
                <w:bCs/>
                <w:color w:val="330033"/>
                <w:sz w:val="20"/>
              </w:rPr>
            </w:pPr>
            <w:r w:rsidRPr="00D333F5">
              <w:rPr>
                <w:rFonts w:ascii="Arial" w:hAnsi="Arial" w:cs="Arial"/>
                <w:b/>
                <w:bCs/>
                <w:color w:val="330033"/>
                <w:sz w:val="20"/>
              </w:rPr>
              <w:t xml:space="preserve">Version HTML </w:t>
            </w:r>
          </w:p>
        </w:tc>
      </w:tr>
      <w:tr w:rsidR="007D2A82" w:rsidTr="00452246">
        <w:trPr>
          <w:trHeight w:val="521"/>
        </w:trPr>
        <w:tc>
          <w:tcPr>
            <w:tcW w:w="7293" w:type="dxa"/>
            <w:vAlign w:val="center"/>
          </w:tcPr>
          <w:p w:rsidR="00762BB3" w:rsidRPr="00D333F5" w:rsidRDefault="00762BB3" w:rsidP="00762BB3">
            <w:pPr>
              <w:snapToGrid w:val="0"/>
              <w:rPr>
                <w:rFonts w:ascii="Arial" w:hAnsi="Arial" w:cs="Arial"/>
                <w:sz w:val="20"/>
              </w:rPr>
            </w:pPr>
            <w:r w:rsidRPr="00D333F5">
              <w:rPr>
                <w:rFonts w:ascii="Arial" w:hAnsi="Arial" w:cs="Arial"/>
                <w:sz w:val="20"/>
              </w:rPr>
              <w:t xml:space="preserve">&lt;!DOCTYPE HTML PUBLIC "-//W3C//DTD HTML 4.01 </w:t>
            </w:r>
            <w:proofErr w:type="spellStart"/>
            <w:r w:rsidRPr="00D333F5">
              <w:rPr>
                <w:rFonts w:ascii="Arial" w:hAnsi="Arial" w:cs="Arial"/>
                <w:sz w:val="20"/>
              </w:rPr>
              <w:t>Transitional</w:t>
            </w:r>
            <w:proofErr w:type="spellEnd"/>
            <w:r w:rsidRPr="00D333F5">
              <w:rPr>
                <w:rFonts w:ascii="Arial" w:hAnsi="Arial" w:cs="Arial"/>
                <w:sz w:val="20"/>
              </w:rPr>
              <w:t>//EN" "http://www.w3.org/TR/html4/loose.dtd"&gt;</w:t>
            </w:r>
          </w:p>
        </w:tc>
        <w:tc>
          <w:tcPr>
            <w:tcW w:w="2017" w:type="dxa"/>
            <w:vAlign w:val="center"/>
          </w:tcPr>
          <w:p w:rsidR="00762BB3" w:rsidRPr="00D333F5" w:rsidRDefault="00762BB3" w:rsidP="00762BB3">
            <w:pPr>
              <w:snapToGrid w:val="0"/>
              <w:rPr>
                <w:rFonts w:ascii="Arial" w:hAnsi="Arial" w:cs="Arial"/>
                <w:color w:val="330033"/>
                <w:sz w:val="20"/>
              </w:rPr>
            </w:pPr>
            <w:r w:rsidRPr="00D333F5">
              <w:rPr>
                <w:rFonts w:ascii="Arial" w:hAnsi="Arial" w:cs="Arial"/>
                <w:color w:val="330033"/>
                <w:sz w:val="20"/>
              </w:rPr>
              <w:t xml:space="preserve">HTML 4.0.1 </w:t>
            </w:r>
            <w:proofErr w:type="spellStart"/>
            <w:r w:rsidRPr="00D333F5">
              <w:rPr>
                <w:rFonts w:ascii="Arial" w:hAnsi="Arial" w:cs="Arial"/>
                <w:color w:val="330033"/>
                <w:sz w:val="20"/>
              </w:rPr>
              <w:t>Transitional</w:t>
            </w:r>
            <w:proofErr w:type="spellEnd"/>
          </w:p>
        </w:tc>
      </w:tr>
      <w:tr w:rsidR="007D2A82" w:rsidTr="00452246">
        <w:trPr>
          <w:trHeight w:val="615"/>
        </w:trPr>
        <w:tc>
          <w:tcPr>
            <w:tcW w:w="7293" w:type="dxa"/>
            <w:vAlign w:val="center"/>
          </w:tcPr>
          <w:p w:rsidR="00762BB3" w:rsidRPr="00D333F5" w:rsidRDefault="00762BB3" w:rsidP="00762BB3">
            <w:pPr>
              <w:pStyle w:val="Default"/>
              <w:snapToGrid w:val="0"/>
              <w:rPr>
                <w:rFonts w:ascii="Arial" w:hAnsi="Arial" w:cs="Arial"/>
                <w:sz w:val="20"/>
                <w:szCs w:val="20"/>
              </w:rPr>
            </w:pPr>
            <w:r w:rsidRPr="00D333F5">
              <w:rPr>
                <w:rFonts w:ascii="Arial" w:hAnsi="Arial" w:cs="Arial"/>
                <w:sz w:val="20"/>
                <w:szCs w:val="20"/>
              </w:rPr>
              <w:t xml:space="preserve">&lt;!DOCTYPE HTML PUBLIC "-//W3C//DTD HTML 4.01//EN" "http://www.w3.org/TR/html4/strict.dtd"&gt; </w:t>
            </w:r>
          </w:p>
        </w:tc>
        <w:tc>
          <w:tcPr>
            <w:tcW w:w="2017" w:type="dxa"/>
            <w:vAlign w:val="center"/>
          </w:tcPr>
          <w:p w:rsidR="00762BB3" w:rsidRPr="00D333F5" w:rsidRDefault="00762BB3" w:rsidP="00762BB3">
            <w:pPr>
              <w:snapToGrid w:val="0"/>
              <w:rPr>
                <w:rFonts w:ascii="Arial" w:hAnsi="Arial" w:cs="Arial"/>
                <w:color w:val="330033"/>
                <w:sz w:val="20"/>
              </w:rPr>
            </w:pPr>
            <w:r w:rsidRPr="00D333F5">
              <w:rPr>
                <w:rFonts w:ascii="Arial" w:hAnsi="Arial" w:cs="Arial"/>
                <w:color w:val="330033"/>
                <w:sz w:val="20"/>
              </w:rPr>
              <w:t>HTML 4.0.1 Strict</w:t>
            </w:r>
          </w:p>
        </w:tc>
      </w:tr>
      <w:tr w:rsidR="007D2A82" w:rsidTr="00452246">
        <w:trPr>
          <w:trHeight w:val="586"/>
        </w:trPr>
        <w:tc>
          <w:tcPr>
            <w:tcW w:w="7293" w:type="dxa"/>
            <w:vAlign w:val="center"/>
          </w:tcPr>
          <w:p w:rsidR="00762BB3" w:rsidRPr="00D333F5" w:rsidRDefault="00762BB3" w:rsidP="00762BB3">
            <w:pPr>
              <w:snapToGrid w:val="0"/>
              <w:rPr>
                <w:rFonts w:ascii="Arial" w:hAnsi="Arial" w:cs="Arial"/>
                <w:sz w:val="20"/>
              </w:rPr>
            </w:pPr>
            <w:r w:rsidRPr="00D333F5">
              <w:rPr>
                <w:rFonts w:ascii="Arial" w:hAnsi="Arial" w:cs="Arial"/>
                <w:sz w:val="20"/>
              </w:rPr>
              <w:t xml:space="preserve">&lt;!DOCTYPE HTML PUBLIC "-//W3C//DTD HTML 4.01 </w:t>
            </w:r>
            <w:proofErr w:type="spellStart"/>
            <w:r w:rsidRPr="00D333F5">
              <w:rPr>
                <w:rFonts w:ascii="Arial" w:hAnsi="Arial" w:cs="Arial"/>
                <w:sz w:val="20"/>
              </w:rPr>
              <w:t>Frameset</w:t>
            </w:r>
            <w:proofErr w:type="spellEnd"/>
            <w:r w:rsidRPr="00D333F5">
              <w:rPr>
                <w:rFonts w:ascii="Arial" w:hAnsi="Arial" w:cs="Arial"/>
                <w:sz w:val="20"/>
              </w:rPr>
              <w:t>//EN" "http://www.w3.org/TR/html4/frameset.dtd"&gt;</w:t>
            </w:r>
          </w:p>
        </w:tc>
        <w:tc>
          <w:tcPr>
            <w:tcW w:w="2017" w:type="dxa"/>
            <w:vAlign w:val="center"/>
          </w:tcPr>
          <w:p w:rsidR="00762BB3" w:rsidRPr="00D333F5" w:rsidRDefault="00762BB3" w:rsidP="00762BB3">
            <w:pPr>
              <w:snapToGrid w:val="0"/>
              <w:rPr>
                <w:rFonts w:ascii="Arial" w:hAnsi="Arial" w:cs="Arial"/>
                <w:color w:val="330033"/>
                <w:sz w:val="20"/>
              </w:rPr>
            </w:pPr>
            <w:r w:rsidRPr="00D333F5">
              <w:rPr>
                <w:rFonts w:ascii="Arial" w:hAnsi="Arial" w:cs="Arial"/>
                <w:color w:val="330033"/>
                <w:sz w:val="20"/>
              </w:rPr>
              <w:t xml:space="preserve">HTML 4.0.1 </w:t>
            </w:r>
            <w:proofErr w:type="spellStart"/>
            <w:r w:rsidRPr="00D333F5">
              <w:rPr>
                <w:rFonts w:ascii="Arial" w:hAnsi="Arial" w:cs="Arial"/>
                <w:color w:val="330033"/>
                <w:sz w:val="20"/>
              </w:rPr>
              <w:t>FrameSet</w:t>
            </w:r>
            <w:proofErr w:type="spellEnd"/>
            <w:r w:rsidRPr="00D333F5">
              <w:rPr>
                <w:rFonts w:ascii="Arial" w:hAnsi="Arial" w:cs="Arial"/>
                <w:color w:val="330033"/>
                <w:sz w:val="20"/>
              </w:rPr>
              <w:t xml:space="preserve"> </w:t>
            </w:r>
          </w:p>
        </w:tc>
      </w:tr>
      <w:tr w:rsidR="007D2A82" w:rsidTr="00452246">
        <w:trPr>
          <w:trHeight w:val="624"/>
        </w:trPr>
        <w:tc>
          <w:tcPr>
            <w:tcW w:w="7293" w:type="dxa"/>
            <w:vAlign w:val="center"/>
          </w:tcPr>
          <w:p w:rsidR="00762BB3" w:rsidRPr="00D333F5" w:rsidRDefault="00762BB3" w:rsidP="00762BB3">
            <w:pPr>
              <w:snapToGrid w:val="0"/>
              <w:rPr>
                <w:rFonts w:ascii="Arial" w:hAnsi="Arial" w:cs="Arial"/>
                <w:sz w:val="20"/>
              </w:rPr>
            </w:pPr>
            <w:r w:rsidRPr="00D333F5">
              <w:rPr>
                <w:rFonts w:ascii="Arial" w:hAnsi="Arial" w:cs="Arial"/>
                <w:sz w:val="20"/>
              </w:rPr>
              <w:t xml:space="preserve">&lt;!DOCTYPE html PUBLIC "-//W3C//DTD XHTML 1.0 </w:t>
            </w:r>
            <w:proofErr w:type="spellStart"/>
            <w:r w:rsidRPr="00D333F5">
              <w:rPr>
                <w:rFonts w:ascii="Arial" w:hAnsi="Arial" w:cs="Arial"/>
                <w:sz w:val="20"/>
              </w:rPr>
              <w:t>Transitional</w:t>
            </w:r>
            <w:proofErr w:type="spellEnd"/>
            <w:r w:rsidRPr="00D333F5">
              <w:rPr>
                <w:rFonts w:ascii="Arial" w:hAnsi="Arial" w:cs="Arial"/>
                <w:sz w:val="20"/>
              </w:rPr>
              <w:t>//EN" "http://www.w3.org/TR/xhtml1/DTD/xhtml1-transitional.dtd"&gt;</w:t>
            </w:r>
          </w:p>
        </w:tc>
        <w:tc>
          <w:tcPr>
            <w:tcW w:w="2017" w:type="dxa"/>
            <w:vAlign w:val="center"/>
          </w:tcPr>
          <w:p w:rsidR="00762BB3" w:rsidRPr="00D333F5" w:rsidRDefault="00762BB3" w:rsidP="00762BB3">
            <w:pPr>
              <w:snapToGrid w:val="0"/>
              <w:rPr>
                <w:rFonts w:ascii="Arial" w:hAnsi="Arial" w:cs="Arial"/>
                <w:bCs/>
                <w:sz w:val="20"/>
              </w:rPr>
            </w:pPr>
            <w:r w:rsidRPr="00D333F5">
              <w:rPr>
                <w:rFonts w:ascii="Arial" w:hAnsi="Arial" w:cs="Arial"/>
                <w:bCs/>
                <w:sz w:val="20"/>
              </w:rPr>
              <w:t xml:space="preserve">XHTML1.0 </w:t>
            </w:r>
            <w:proofErr w:type="spellStart"/>
            <w:r w:rsidRPr="00D333F5">
              <w:rPr>
                <w:rFonts w:ascii="Arial" w:hAnsi="Arial" w:cs="Arial"/>
                <w:bCs/>
                <w:sz w:val="20"/>
              </w:rPr>
              <w:t>Transitional</w:t>
            </w:r>
            <w:proofErr w:type="spellEnd"/>
          </w:p>
        </w:tc>
      </w:tr>
      <w:tr w:rsidR="007D2A82" w:rsidTr="00452246">
        <w:trPr>
          <w:trHeight w:val="605"/>
        </w:trPr>
        <w:tc>
          <w:tcPr>
            <w:tcW w:w="7293" w:type="dxa"/>
            <w:vAlign w:val="center"/>
          </w:tcPr>
          <w:p w:rsidR="00762BB3" w:rsidRPr="00D333F5" w:rsidRDefault="00762BB3" w:rsidP="00762BB3">
            <w:pPr>
              <w:snapToGrid w:val="0"/>
              <w:rPr>
                <w:rFonts w:ascii="Arial" w:hAnsi="Arial" w:cs="Arial"/>
                <w:sz w:val="20"/>
                <w:lang w:val="en-US"/>
              </w:rPr>
            </w:pPr>
            <w:r w:rsidRPr="00D333F5">
              <w:rPr>
                <w:rFonts w:ascii="Arial" w:hAnsi="Arial" w:cs="Arial"/>
                <w:sz w:val="20"/>
                <w:lang w:val="en-US"/>
              </w:rPr>
              <w:t>&lt;!DOCTYPE html PUBLIC "-//W3C//DTD XHTML 1.0 Strict//EN" "http://www.w3.org/TR/xhtml1/DTD/xhtml1-strict.dtd"&gt;</w:t>
            </w:r>
          </w:p>
        </w:tc>
        <w:tc>
          <w:tcPr>
            <w:tcW w:w="2017" w:type="dxa"/>
            <w:vAlign w:val="center"/>
          </w:tcPr>
          <w:p w:rsidR="00762BB3" w:rsidRPr="00D333F5" w:rsidRDefault="00762BB3" w:rsidP="00762BB3">
            <w:pPr>
              <w:snapToGrid w:val="0"/>
              <w:rPr>
                <w:rFonts w:ascii="Arial" w:hAnsi="Arial" w:cs="Arial"/>
                <w:bCs/>
                <w:sz w:val="20"/>
              </w:rPr>
            </w:pPr>
            <w:r w:rsidRPr="00D333F5">
              <w:rPr>
                <w:rFonts w:ascii="Arial" w:hAnsi="Arial" w:cs="Arial"/>
                <w:bCs/>
                <w:sz w:val="20"/>
              </w:rPr>
              <w:t>XHTML1.0 Strict</w:t>
            </w:r>
          </w:p>
        </w:tc>
      </w:tr>
      <w:tr w:rsidR="007D2A82" w:rsidTr="00452246">
        <w:trPr>
          <w:trHeight w:val="615"/>
        </w:trPr>
        <w:tc>
          <w:tcPr>
            <w:tcW w:w="7293" w:type="dxa"/>
            <w:vAlign w:val="center"/>
          </w:tcPr>
          <w:p w:rsidR="00762BB3" w:rsidRPr="00D333F5" w:rsidRDefault="00762BB3" w:rsidP="00762BB3">
            <w:pPr>
              <w:snapToGrid w:val="0"/>
              <w:rPr>
                <w:rFonts w:ascii="Arial" w:hAnsi="Arial" w:cs="Arial"/>
                <w:sz w:val="20"/>
              </w:rPr>
            </w:pPr>
            <w:r w:rsidRPr="00D333F5">
              <w:rPr>
                <w:rFonts w:ascii="Arial" w:hAnsi="Arial" w:cs="Arial"/>
                <w:sz w:val="20"/>
              </w:rPr>
              <w:t xml:space="preserve">&lt;!DOCTYPE html PUBLIC "-//W3C//DTD XHTML 1.0 </w:t>
            </w:r>
            <w:proofErr w:type="spellStart"/>
            <w:r w:rsidRPr="00D333F5">
              <w:rPr>
                <w:rFonts w:ascii="Arial" w:hAnsi="Arial" w:cs="Arial"/>
                <w:sz w:val="20"/>
              </w:rPr>
              <w:t>Frameset</w:t>
            </w:r>
            <w:proofErr w:type="spellEnd"/>
            <w:r w:rsidRPr="00D333F5">
              <w:rPr>
                <w:rFonts w:ascii="Arial" w:hAnsi="Arial" w:cs="Arial"/>
                <w:sz w:val="20"/>
              </w:rPr>
              <w:t>//EN" "http://www.w3.org/TR/xhtml1/DTD/xhtml1-frameset.dtd"&gt;</w:t>
            </w:r>
          </w:p>
        </w:tc>
        <w:tc>
          <w:tcPr>
            <w:tcW w:w="2017" w:type="dxa"/>
            <w:vAlign w:val="center"/>
          </w:tcPr>
          <w:p w:rsidR="00762BB3" w:rsidRPr="00D333F5" w:rsidRDefault="00762BB3" w:rsidP="00762BB3">
            <w:pPr>
              <w:snapToGrid w:val="0"/>
              <w:rPr>
                <w:rFonts w:ascii="Arial" w:hAnsi="Arial" w:cs="Arial"/>
                <w:color w:val="330033"/>
                <w:sz w:val="20"/>
              </w:rPr>
            </w:pPr>
            <w:r w:rsidRPr="00D333F5">
              <w:rPr>
                <w:rFonts w:ascii="Arial" w:hAnsi="Arial" w:cs="Arial"/>
                <w:color w:val="330033"/>
                <w:sz w:val="20"/>
              </w:rPr>
              <w:t xml:space="preserve">XHTML 1.0 </w:t>
            </w:r>
            <w:proofErr w:type="spellStart"/>
            <w:r w:rsidRPr="00D333F5">
              <w:rPr>
                <w:rFonts w:ascii="Arial" w:hAnsi="Arial" w:cs="Arial"/>
                <w:color w:val="330033"/>
                <w:sz w:val="20"/>
              </w:rPr>
              <w:t>FrameSet</w:t>
            </w:r>
            <w:proofErr w:type="spellEnd"/>
          </w:p>
        </w:tc>
      </w:tr>
    </w:tbl>
    <w:p w:rsidR="006E5FF2" w:rsidRPr="00D333F5" w:rsidRDefault="006E5FF2" w:rsidP="00ED6161">
      <w:pPr>
        <w:rPr>
          <w:rFonts w:ascii="Arial" w:hAnsi="Arial" w:cs="Arial"/>
        </w:rPr>
      </w:pPr>
    </w:p>
    <w:p w:rsidR="00762BB3" w:rsidRPr="00D333F5" w:rsidRDefault="00762BB3" w:rsidP="00ED6161">
      <w:pPr>
        <w:rPr>
          <w:rFonts w:ascii="Arial" w:hAnsi="Arial" w:cs="Arial"/>
        </w:rPr>
      </w:pPr>
      <w:r w:rsidRPr="00D333F5">
        <w:rPr>
          <w:rFonts w:ascii="Arial" w:hAnsi="Arial" w:cs="Arial"/>
        </w:rPr>
        <w:t xml:space="preserve">Ensuite, vous devez entrer la balise </w:t>
      </w:r>
      <w:r w:rsidRPr="00D333F5">
        <w:rPr>
          <w:rFonts w:ascii="Arial" w:hAnsi="Arial" w:cs="Arial"/>
          <w:b/>
          <w:bCs/>
        </w:rPr>
        <w:t>&lt;html&gt;</w:t>
      </w:r>
      <w:r w:rsidRPr="00D333F5">
        <w:rPr>
          <w:rFonts w:ascii="Arial" w:hAnsi="Arial" w:cs="Arial"/>
        </w:rPr>
        <w:t xml:space="preserve"> qui indique le début de votre fichier, puis la balise </w:t>
      </w:r>
      <w:r w:rsidRPr="00D333F5">
        <w:rPr>
          <w:rFonts w:ascii="Arial" w:hAnsi="Arial" w:cs="Arial"/>
          <w:b/>
          <w:bCs/>
        </w:rPr>
        <w:t>&lt;</w:t>
      </w:r>
      <w:proofErr w:type="spellStart"/>
      <w:r w:rsidRPr="00D333F5">
        <w:rPr>
          <w:rFonts w:ascii="Arial" w:hAnsi="Arial" w:cs="Arial"/>
          <w:b/>
          <w:bCs/>
        </w:rPr>
        <w:t>head</w:t>
      </w:r>
      <w:proofErr w:type="spellEnd"/>
      <w:r w:rsidRPr="00D333F5">
        <w:rPr>
          <w:rFonts w:ascii="Arial" w:hAnsi="Arial" w:cs="Arial"/>
          <w:b/>
          <w:bCs/>
        </w:rPr>
        <w:t>&gt;</w:t>
      </w:r>
      <w:r w:rsidRPr="00D333F5">
        <w:rPr>
          <w:rFonts w:ascii="Arial" w:hAnsi="Arial" w:cs="Arial"/>
        </w:rPr>
        <w:t xml:space="preserve"> dans laquelle sont résumées des informations générales, c'est à dire le titre de votre page</w:t>
      </w:r>
      <w:r w:rsidR="00510149" w:rsidRPr="00D333F5">
        <w:rPr>
          <w:rFonts w:ascii="Arial" w:hAnsi="Arial" w:cs="Arial"/>
        </w:rPr>
        <w:t xml:space="preserve"> affiché en barre de titre du navigateur</w:t>
      </w:r>
      <w:r w:rsidRPr="00D333F5">
        <w:rPr>
          <w:rFonts w:ascii="Arial" w:hAnsi="Arial" w:cs="Arial"/>
        </w:rPr>
        <w:t xml:space="preserve"> (c'est aussi le titre qui apparaîtra dans les favoris du visiteur, s'il ajoute </w:t>
      </w:r>
      <w:r w:rsidR="00DC63CB" w:rsidRPr="00D333F5">
        <w:rPr>
          <w:rFonts w:ascii="Arial" w:hAnsi="Arial" w:cs="Arial"/>
        </w:rPr>
        <w:t xml:space="preserve">cette page </w:t>
      </w:r>
      <w:r w:rsidRPr="00D333F5">
        <w:rPr>
          <w:rFonts w:ascii="Arial" w:hAnsi="Arial" w:cs="Arial"/>
        </w:rPr>
        <w:t xml:space="preserve">à sa liste de favoris) et les balises qui permettent d'indexer (référencer) votre site (ces balises seront étudiées </w:t>
      </w:r>
      <w:r w:rsidR="0050314C" w:rsidRPr="00D333F5">
        <w:rPr>
          <w:rFonts w:ascii="Arial" w:hAnsi="Arial" w:cs="Arial"/>
        </w:rPr>
        <w:t>plus loin</w:t>
      </w:r>
      <w:r w:rsidRPr="00D333F5">
        <w:rPr>
          <w:rFonts w:ascii="Arial" w:hAnsi="Arial" w:cs="Arial"/>
        </w:rPr>
        <w:t>).</w:t>
      </w:r>
    </w:p>
    <w:p w:rsidR="00452246" w:rsidRDefault="00452246">
      <w:pPr>
        <w:suppressAutoHyphens w:val="0"/>
        <w:ind w:left="0" w:right="0"/>
        <w:rPr>
          <w:rFonts w:ascii="Arial" w:hAnsi="Arial" w:cs="Arial"/>
          <w:b/>
          <w:bCs/>
          <w:color w:val="330033"/>
        </w:rPr>
      </w:pPr>
      <w:r>
        <w:rPr>
          <w:rFonts w:ascii="Arial" w:hAnsi="Arial" w:cs="Arial"/>
          <w:b/>
          <w:bCs/>
          <w:color w:val="330033"/>
        </w:rPr>
        <w:br w:type="page"/>
      </w:r>
    </w:p>
    <w:p w:rsidR="00762BB3" w:rsidRPr="00D333F5" w:rsidRDefault="00762BB3" w:rsidP="00ED6161">
      <w:pPr>
        <w:rPr>
          <w:rFonts w:ascii="Arial" w:hAnsi="Arial" w:cs="Arial"/>
          <w:b/>
          <w:bCs/>
          <w:color w:val="330033"/>
        </w:rPr>
      </w:pPr>
    </w:p>
    <w:p w:rsidR="005837BC" w:rsidRPr="00D333F5" w:rsidRDefault="005837BC" w:rsidP="00ED6161">
      <w:pPr>
        <w:rPr>
          <w:rFonts w:ascii="Arial" w:hAnsi="Arial" w:cs="Arial"/>
          <w:b/>
          <w:bCs/>
          <w:color w:val="330033"/>
        </w:rPr>
      </w:pPr>
    </w:p>
    <w:p w:rsidR="00DC63CB" w:rsidRPr="00AB1624" w:rsidRDefault="00AB1624" w:rsidP="00AB1624">
      <w:pPr>
        <w:pStyle w:val="Titre2"/>
        <w:rPr>
          <w:rFonts w:ascii="Arial" w:hAnsi="Arial" w:cs="Arial"/>
        </w:rPr>
      </w:pPr>
      <w:bookmarkStart w:id="31" w:name="_Toc440288706"/>
      <w:r w:rsidRPr="00AB1624">
        <w:rPr>
          <w:rFonts w:ascii="Arial" w:hAnsi="Arial" w:cs="Arial"/>
        </w:rPr>
        <w:t>Structure</w:t>
      </w:r>
      <w:r w:rsidR="00F53CB1" w:rsidRPr="00AB1624">
        <w:rPr>
          <w:rFonts w:ascii="Arial" w:hAnsi="Arial" w:cs="Arial"/>
        </w:rPr>
        <w:t xml:space="preserve"> de page en HTML5</w:t>
      </w:r>
      <w:bookmarkEnd w:id="31"/>
    </w:p>
    <w:p w:rsidR="00DC63CB" w:rsidRDefault="00DC63CB" w:rsidP="00ED6161">
      <w:pPr>
        <w:rPr>
          <w:rFonts w:ascii="Arial" w:hAnsi="Arial" w:cs="Arial"/>
          <w:bCs/>
          <w:color w:val="080008"/>
        </w:rPr>
      </w:pPr>
      <w:r w:rsidRPr="003915DF">
        <w:rPr>
          <w:rFonts w:ascii="Arial" w:hAnsi="Arial" w:cs="Arial"/>
          <w:bCs/>
          <w:color w:val="080008"/>
        </w:rPr>
        <w:t xml:space="preserve">En HTML5, </w:t>
      </w:r>
      <w:r w:rsidR="001B3F74" w:rsidRPr="003915DF">
        <w:rPr>
          <w:rFonts w:ascii="Arial" w:hAnsi="Arial" w:cs="Arial"/>
          <w:bCs/>
          <w:color w:val="080008"/>
        </w:rPr>
        <w:t>la syntaxe est simplifiée</w:t>
      </w:r>
      <w:r w:rsidRPr="003915DF">
        <w:rPr>
          <w:rFonts w:ascii="Arial" w:hAnsi="Arial" w:cs="Arial"/>
          <w:bCs/>
          <w:color w:val="080008"/>
        </w:rPr>
        <w:t xml:space="preserve"> à l’extrême :</w:t>
      </w:r>
    </w:p>
    <w:p w:rsidR="003915DF" w:rsidRPr="003915DF" w:rsidRDefault="003915DF" w:rsidP="00ED6161">
      <w:pPr>
        <w:rPr>
          <w:rFonts w:ascii="Arial" w:hAnsi="Arial" w:cs="Arial"/>
          <w:bCs/>
          <w:color w:val="080008"/>
        </w:rPr>
      </w:pPr>
    </w:p>
    <w:p w:rsidR="00DC63CB" w:rsidRPr="003915DF" w:rsidRDefault="00DC63CB" w:rsidP="0089753E">
      <w:pPr>
        <w:pStyle w:val="exos"/>
        <w:pBdr>
          <w:top w:val="single" w:sz="8" w:space="1" w:color="000000"/>
          <w:left w:val="single" w:sz="8" w:space="4" w:color="000000"/>
          <w:bottom w:val="single" w:sz="8" w:space="1" w:color="000000"/>
          <w:right w:val="single" w:sz="8" w:space="4" w:color="000000"/>
        </w:pBdr>
        <w:ind w:firstLine="426"/>
        <w:rPr>
          <w:rFonts w:ascii="Arial" w:hAnsi="Arial" w:cs="Arial"/>
          <w:b w:val="0"/>
          <w:i w:val="0"/>
          <w:iCs w:val="0"/>
          <w:color w:val="080008"/>
          <w:sz w:val="20"/>
          <w:szCs w:val="20"/>
          <w:lang w:val="en-US"/>
        </w:rPr>
      </w:pPr>
      <w:proofErr w:type="gramStart"/>
      <w:r w:rsidRPr="003915DF">
        <w:rPr>
          <w:rFonts w:ascii="Arial" w:hAnsi="Arial" w:cs="Arial"/>
          <w:b w:val="0"/>
          <w:i w:val="0"/>
          <w:iCs w:val="0"/>
          <w:color w:val="080008"/>
          <w:sz w:val="20"/>
          <w:szCs w:val="20"/>
          <w:lang w:val="en-US"/>
        </w:rPr>
        <w:t>&lt;!</w:t>
      </w:r>
      <w:r w:rsidR="00F10446" w:rsidRPr="003915DF">
        <w:rPr>
          <w:rFonts w:ascii="Arial" w:hAnsi="Arial" w:cs="Arial"/>
          <w:b w:val="0"/>
          <w:i w:val="0"/>
          <w:iCs w:val="0"/>
          <w:color w:val="080008"/>
          <w:sz w:val="20"/>
          <w:szCs w:val="20"/>
          <w:lang w:val="en-US"/>
        </w:rPr>
        <w:t>DOCTYPE</w:t>
      </w:r>
      <w:proofErr w:type="gramEnd"/>
      <w:r w:rsidRPr="003915DF">
        <w:rPr>
          <w:rFonts w:ascii="Arial" w:hAnsi="Arial" w:cs="Arial"/>
          <w:b w:val="0"/>
          <w:i w:val="0"/>
          <w:iCs w:val="0"/>
          <w:color w:val="080008"/>
          <w:sz w:val="20"/>
          <w:szCs w:val="20"/>
          <w:lang w:val="en-US"/>
        </w:rPr>
        <w:t xml:space="preserve"> html&gt;</w:t>
      </w:r>
    </w:p>
    <w:p w:rsidR="00DC63CB" w:rsidRDefault="00DC63CB" w:rsidP="0089753E">
      <w:pPr>
        <w:pStyle w:val="exos"/>
        <w:pBdr>
          <w:top w:val="single" w:sz="8" w:space="1" w:color="000000"/>
          <w:left w:val="single" w:sz="8" w:space="4" w:color="000000"/>
          <w:bottom w:val="single" w:sz="8" w:space="1" w:color="000000"/>
          <w:right w:val="single" w:sz="8" w:space="4" w:color="000000"/>
        </w:pBdr>
        <w:ind w:firstLine="426"/>
        <w:rPr>
          <w:rFonts w:ascii="Arial" w:hAnsi="Arial" w:cs="Arial"/>
          <w:b w:val="0"/>
          <w:i w:val="0"/>
          <w:iCs w:val="0"/>
          <w:color w:val="080008"/>
          <w:sz w:val="20"/>
          <w:szCs w:val="20"/>
          <w:lang w:val="en-US"/>
        </w:rPr>
      </w:pPr>
      <w:r w:rsidRPr="003915DF">
        <w:rPr>
          <w:rFonts w:ascii="Arial" w:hAnsi="Arial" w:cs="Arial"/>
          <w:b w:val="0"/>
          <w:i w:val="0"/>
          <w:iCs w:val="0"/>
          <w:color w:val="080008"/>
          <w:sz w:val="20"/>
          <w:szCs w:val="20"/>
          <w:lang w:val="en-US"/>
        </w:rPr>
        <w:t xml:space="preserve">&lt;html </w:t>
      </w:r>
      <w:proofErr w:type="spellStart"/>
      <w:proofErr w:type="gramStart"/>
      <w:r w:rsidRPr="003915DF">
        <w:rPr>
          <w:rFonts w:ascii="Arial" w:hAnsi="Arial" w:cs="Arial"/>
          <w:b w:val="0"/>
          <w:i w:val="0"/>
          <w:iCs w:val="0"/>
          <w:color w:val="080008"/>
          <w:sz w:val="20"/>
          <w:szCs w:val="20"/>
          <w:lang w:val="en-US"/>
        </w:rPr>
        <w:t>lang</w:t>
      </w:r>
      <w:proofErr w:type="spellEnd"/>
      <w:proofErr w:type="gramEnd"/>
      <w:r w:rsidRPr="003915DF">
        <w:rPr>
          <w:rFonts w:ascii="Arial" w:hAnsi="Arial" w:cs="Arial"/>
          <w:b w:val="0"/>
          <w:i w:val="0"/>
          <w:iCs w:val="0"/>
          <w:color w:val="080008"/>
          <w:sz w:val="20"/>
          <w:szCs w:val="20"/>
          <w:lang w:val="en-US"/>
        </w:rPr>
        <w:t>="</w:t>
      </w:r>
      <w:proofErr w:type="spellStart"/>
      <w:r w:rsidRPr="003915DF">
        <w:rPr>
          <w:rFonts w:ascii="Arial" w:hAnsi="Arial" w:cs="Arial"/>
          <w:b w:val="0"/>
          <w:i w:val="0"/>
          <w:iCs w:val="0"/>
          <w:color w:val="080008"/>
          <w:sz w:val="20"/>
          <w:szCs w:val="20"/>
          <w:lang w:val="en-US"/>
        </w:rPr>
        <w:t>fr</w:t>
      </w:r>
      <w:proofErr w:type="spellEnd"/>
      <w:r w:rsidRPr="003915DF">
        <w:rPr>
          <w:rFonts w:ascii="Arial" w:hAnsi="Arial" w:cs="Arial"/>
          <w:b w:val="0"/>
          <w:i w:val="0"/>
          <w:iCs w:val="0"/>
          <w:color w:val="080008"/>
          <w:sz w:val="20"/>
          <w:szCs w:val="20"/>
          <w:lang w:val="en-US"/>
        </w:rPr>
        <w:t>"&gt;</w:t>
      </w:r>
    </w:p>
    <w:p w:rsidR="00452246" w:rsidRPr="003915DF" w:rsidRDefault="00452246" w:rsidP="0089753E">
      <w:pPr>
        <w:pStyle w:val="exos"/>
        <w:pBdr>
          <w:top w:val="single" w:sz="8" w:space="1" w:color="000000"/>
          <w:left w:val="single" w:sz="8" w:space="4" w:color="000000"/>
          <w:bottom w:val="single" w:sz="8" w:space="1" w:color="000000"/>
          <w:right w:val="single" w:sz="8" w:space="4" w:color="000000"/>
        </w:pBdr>
        <w:ind w:firstLine="426"/>
        <w:rPr>
          <w:rFonts w:ascii="Arial" w:hAnsi="Arial" w:cs="Arial"/>
          <w:b w:val="0"/>
          <w:i w:val="0"/>
          <w:iCs w:val="0"/>
          <w:color w:val="080008"/>
          <w:sz w:val="20"/>
          <w:szCs w:val="20"/>
          <w:lang w:val="en-US"/>
        </w:rPr>
      </w:pPr>
    </w:p>
    <w:p w:rsidR="00DC63CB" w:rsidRPr="00D333F5" w:rsidRDefault="00DC63CB" w:rsidP="00ED6161">
      <w:pPr>
        <w:rPr>
          <w:rFonts w:ascii="Arial" w:hAnsi="Arial" w:cs="Arial"/>
          <w:b/>
          <w:bCs/>
          <w:color w:val="330033"/>
          <w:lang w:val="en-US"/>
        </w:rPr>
      </w:pPr>
    </w:p>
    <w:p w:rsidR="005837BC" w:rsidRPr="00D333F5" w:rsidRDefault="005837BC" w:rsidP="00ED6161">
      <w:pPr>
        <w:rPr>
          <w:rFonts w:ascii="Arial" w:hAnsi="Arial" w:cs="Arial"/>
          <w:b/>
          <w:bCs/>
          <w:color w:val="330033"/>
          <w:lang w:val="en-US"/>
        </w:rPr>
      </w:pPr>
    </w:p>
    <w:p w:rsidR="005837BC" w:rsidRPr="00D333F5" w:rsidRDefault="005837BC" w:rsidP="00ED6161">
      <w:pPr>
        <w:rPr>
          <w:rFonts w:ascii="Arial" w:hAnsi="Arial" w:cs="Arial"/>
          <w:b/>
          <w:bCs/>
          <w:color w:val="330033"/>
          <w:lang w:val="en-US"/>
        </w:rPr>
      </w:pPr>
    </w:p>
    <w:p w:rsidR="00762BB3" w:rsidRPr="00AB1624" w:rsidRDefault="00AB1624" w:rsidP="00ED6161">
      <w:pPr>
        <w:pStyle w:val="Titre2"/>
        <w:rPr>
          <w:rFonts w:ascii="Arial" w:hAnsi="Arial" w:cs="Arial"/>
        </w:rPr>
      </w:pPr>
      <w:bookmarkStart w:id="32" w:name="_Toc440288707"/>
      <w:r w:rsidRPr="00AB1624">
        <w:rPr>
          <w:rFonts w:ascii="Arial" w:hAnsi="Arial" w:cs="Arial"/>
        </w:rPr>
        <w:t>Structure</w:t>
      </w:r>
      <w:r>
        <w:rPr>
          <w:rFonts w:ascii="Arial" w:hAnsi="Arial" w:cs="Arial"/>
        </w:rPr>
        <w:t xml:space="preserve"> et en-t</w:t>
      </w:r>
      <w:r w:rsidR="00762BB3" w:rsidRPr="00AB1624">
        <w:rPr>
          <w:rFonts w:ascii="Arial" w:hAnsi="Arial" w:cs="Arial"/>
        </w:rPr>
        <w:t>ête du document (&lt;head&gt;)</w:t>
      </w:r>
      <w:bookmarkEnd w:id="32"/>
    </w:p>
    <w:p w:rsidR="00762BB3" w:rsidRPr="00D333F5" w:rsidRDefault="00762BB3" w:rsidP="00ED6161">
      <w:pPr>
        <w:rPr>
          <w:rFonts w:ascii="Arial" w:hAnsi="Arial" w:cs="Arial"/>
        </w:rPr>
      </w:pPr>
      <w:r w:rsidRPr="00D333F5">
        <w:rPr>
          <w:rFonts w:ascii="Arial" w:hAnsi="Arial" w:cs="Arial"/>
        </w:rPr>
        <w:t>L'élément &lt;</w:t>
      </w:r>
      <w:proofErr w:type="spellStart"/>
      <w:r w:rsidRPr="00D333F5">
        <w:rPr>
          <w:rFonts w:ascii="Arial" w:hAnsi="Arial" w:cs="Arial"/>
        </w:rPr>
        <w:t>head</w:t>
      </w:r>
      <w:proofErr w:type="spellEnd"/>
      <w:r w:rsidRPr="00D333F5">
        <w:rPr>
          <w:rFonts w:ascii="Arial" w:hAnsi="Arial" w:cs="Arial"/>
        </w:rPr>
        <w:t>&gt; contient des informations sur le document courant tels que</w:t>
      </w:r>
      <w:r w:rsidR="00F53CB1" w:rsidRPr="00D333F5">
        <w:rPr>
          <w:rFonts w:ascii="Arial" w:hAnsi="Arial" w:cs="Arial"/>
        </w:rPr>
        <w:t xml:space="preserve"> </w:t>
      </w:r>
      <w:r w:rsidRPr="00D333F5">
        <w:rPr>
          <w:rFonts w:ascii="Arial" w:hAnsi="Arial" w:cs="Arial"/>
        </w:rPr>
        <w:t xml:space="preserve">son titre, </w:t>
      </w:r>
      <w:r w:rsidR="00F53CB1" w:rsidRPr="00D333F5">
        <w:rPr>
          <w:rFonts w:ascii="Arial" w:hAnsi="Arial" w:cs="Arial"/>
        </w:rPr>
        <w:t xml:space="preserve">le jeu de caractères utilisé, </w:t>
      </w:r>
      <w:r w:rsidRPr="00D333F5">
        <w:rPr>
          <w:rFonts w:ascii="Arial" w:hAnsi="Arial" w:cs="Arial"/>
        </w:rPr>
        <w:t>des mots-clés que les moteurs de recherche peuvent exploiter et qui permettront d'indexer (référencer) votre site,</w:t>
      </w:r>
      <w:r w:rsidRPr="00D333F5">
        <w:rPr>
          <w:rFonts w:ascii="Arial" w:hAnsi="Arial" w:cs="Arial"/>
          <w:color w:val="330033"/>
          <w:sz w:val="17"/>
        </w:rPr>
        <w:t xml:space="preserve"> </w:t>
      </w:r>
      <w:r w:rsidRPr="00D333F5">
        <w:rPr>
          <w:rFonts w:ascii="Arial" w:hAnsi="Arial" w:cs="Arial"/>
        </w:rPr>
        <w:t xml:space="preserve">et d'autres données qui ne sont pas considérées comme faisant partie du contenu du document. </w:t>
      </w:r>
    </w:p>
    <w:p w:rsidR="00762BB3" w:rsidRPr="00D333F5" w:rsidRDefault="00762BB3" w:rsidP="00ED6161">
      <w:pPr>
        <w:rPr>
          <w:rFonts w:ascii="Arial" w:hAnsi="Arial" w:cs="Arial"/>
          <w:b/>
          <w:bCs/>
          <w:color w:val="330033"/>
        </w:rPr>
      </w:pPr>
    </w:p>
    <w:p w:rsidR="005837BC" w:rsidRPr="00D333F5" w:rsidRDefault="005837BC" w:rsidP="00ED6161">
      <w:pPr>
        <w:rPr>
          <w:rFonts w:ascii="Arial" w:hAnsi="Arial" w:cs="Arial"/>
          <w:b/>
          <w:bCs/>
          <w:color w:val="330033"/>
        </w:rPr>
      </w:pPr>
    </w:p>
    <w:p w:rsidR="00762BB3" w:rsidRPr="00AB1624" w:rsidRDefault="00AB1624" w:rsidP="00ED6161">
      <w:pPr>
        <w:pStyle w:val="Titre2"/>
        <w:rPr>
          <w:rFonts w:ascii="Arial" w:hAnsi="Arial" w:cs="Arial"/>
        </w:rPr>
      </w:pPr>
      <w:bookmarkStart w:id="33" w:name="_Toc440288708"/>
      <w:r w:rsidRPr="00AB1624">
        <w:rPr>
          <w:rFonts w:ascii="Arial" w:hAnsi="Arial" w:cs="Arial"/>
        </w:rPr>
        <w:t xml:space="preserve">Le </w:t>
      </w:r>
      <w:r w:rsidR="00762BB3" w:rsidRPr="00AB1624">
        <w:rPr>
          <w:rFonts w:ascii="Arial" w:hAnsi="Arial" w:cs="Arial"/>
        </w:rPr>
        <w:t>corps du document (&lt;body&gt;</w:t>
      </w:r>
      <w:r w:rsidR="00510149" w:rsidRPr="00AB1624">
        <w:rPr>
          <w:rFonts w:ascii="Arial" w:hAnsi="Arial" w:cs="Arial"/>
        </w:rPr>
        <w:t>)</w:t>
      </w:r>
      <w:bookmarkEnd w:id="33"/>
    </w:p>
    <w:p w:rsidR="00762BB3" w:rsidRDefault="00762BB3" w:rsidP="00ED6161">
      <w:pPr>
        <w:rPr>
          <w:rFonts w:ascii="Arial" w:hAnsi="Arial" w:cs="Arial"/>
        </w:rPr>
      </w:pPr>
      <w:r w:rsidRPr="00D333F5">
        <w:rPr>
          <w:rFonts w:ascii="Arial" w:hAnsi="Arial" w:cs="Arial"/>
        </w:rPr>
        <w:t xml:space="preserve">Il est à noter que, </w:t>
      </w:r>
      <w:r w:rsidR="00510149" w:rsidRPr="00D333F5">
        <w:rPr>
          <w:rFonts w:ascii="Arial" w:hAnsi="Arial" w:cs="Arial"/>
        </w:rPr>
        <w:t>jusqu’à cette balise</w:t>
      </w:r>
      <w:r w:rsidRPr="00D333F5">
        <w:rPr>
          <w:rFonts w:ascii="Arial" w:hAnsi="Arial" w:cs="Arial"/>
        </w:rPr>
        <w:t>, le navigateur ne visualisera rien, car les véritables données qu'il va afficher vont se trouver dans la balise &lt;body&gt;. Cette balise détermine le corps du document : c'est ici que vous allez intégrer titres, textes, images, tableaux, liens...</w:t>
      </w:r>
    </w:p>
    <w:p w:rsidR="003E4A1D" w:rsidRDefault="003E4A1D" w:rsidP="00ED6161">
      <w:pPr>
        <w:rPr>
          <w:rFonts w:ascii="Arial" w:hAnsi="Arial" w:cs="Arial"/>
        </w:rPr>
      </w:pPr>
    </w:p>
    <w:p w:rsidR="003E4A1D" w:rsidRPr="00D333F5" w:rsidRDefault="003E4A1D" w:rsidP="003E4A1D">
      <w:pPr>
        <w:pBdr>
          <w:left w:val="single" w:sz="4" w:space="4" w:color="auto"/>
        </w:pBdr>
        <w:rPr>
          <w:rFonts w:ascii="Arial" w:hAnsi="Arial" w:cs="Arial"/>
          <w:i/>
        </w:rPr>
      </w:pPr>
      <w:r w:rsidRPr="00D333F5">
        <w:rPr>
          <w:rFonts w:ascii="Arial" w:hAnsi="Arial" w:cs="Arial"/>
          <w:i/>
        </w:rPr>
        <w:t xml:space="preserve">Depuis HTML4, la </w:t>
      </w:r>
      <w:r>
        <w:rPr>
          <w:rFonts w:ascii="Arial" w:hAnsi="Arial" w:cs="Arial"/>
          <w:i/>
        </w:rPr>
        <w:t>présentation</w:t>
      </w:r>
      <w:r w:rsidRPr="00D333F5">
        <w:rPr>
          <w:rFonts w:ascii="Arial" w:hAnsi="Arial" w:cs="Arial"/>
          <w:i/>
        </w:rPr>
        <w:t xml:space="preserve"> n’est plus à définir dans le code source HTML mais </w:t>
      </w:r>
      <w:r>
        <w:rPr>
          <w:rFonts w:ascii="Arial" w:hAnsi="Arial" w:cs="Arial"/>
          <w:i/>
        </w:rPr>
        <w:t>doit être</w:t>
      </w:r>
      <w:r w:rsidRPr="00D333F5">
        <w:rPr>
          <w:rFonts w:ascii="Arial" w:hAnsi="Arial" w:cs="Arial"/>
          <w:i/>
        </w:rPr>
        <w:t xml:space="preserve"> plutôt spécifiée dans les feuilles de style CSS selon la syntaxe CSS.</w:t>
      </w:r>
      <w:r>
        <w:rPr>
          <w:rFonts w:ascii="Arial" w:hAnsi="Arial" w:cs="Arial"/>
          <w:i/>
        </w:rPr>
        <w:t xml:space="preserve"> Les attributs suivants sont donc donnés à titre d’information</w:t>
      </w:r>
    </w:p>
    <w:p w:rsidR="003E4A1D" w:rsidRPr="00D333F5" w:rsidRDefault="003E4A1D" w:rsidP="00ED6161">
      <w:pPr>
        <w:rPr>
          <w:rFonts w:ascii="Arial" w:hAnsi="Arial" w:cs="Arial"/>
        </w:rPr>
      </w:pPr>
    </w:p>
    <w:p w:rsidR="00762BB3" w:rsidRPr="00D333F5" w:rsidRDefault="00762BB3" w:rsidP="00ED6161">
      <w:pPr>
        <w:rPr>
          <w:rFonts w:ascii="Arial" w:hAnsi="Arial" w:cs="Arial"/>
        </w:rPr>
      </w:pPr>
      <w:r w:rsidRPr="00D333F5">
        <w:rPr>
          <w:rFonts w:ascii="Arial" w:hAnsi="Arial" w:cs="Arial"/>
        </w:rPr>
        <w:t>Le tag &lt;</w:t>
      </w:r>
      <w:r w:rsidR="0080613F">
        <w:rPr>
          <w:rFonts w:ascii="Arial" w:hAnsi="Arial" w:cs="Arial"/>
        </w:rPr>
        <w:t>body&gt; a de nombreux attributs :</w:t>
      </w:r>
    </w:p>
    <w:p w:rsidR="00762BB3" w:rsidRPr="00D333F5" w:rsidRDefault="00762BB3" w:rsidP="00ED6161">
      <w:pPr>
        <w:pStyle w:val="enumPuceN1"/>
        <w:rPr>
          <w:rFonts w:ascii="Arial" w:hAnsi="Arial"/>
          <w:sz w:val="17"/>
          <w:szCs w:val="17"/>
        </w:rPr>
      </w:pPr>
      <w:proofErr w:type="spellStart"/>
      <w:r w:rsidRPr="00D333F5">
        <w:rPr>
          <w:rFonts w:ascii="Arial" w:hAnsi="Arial"/>
          <w:b/>
          <w:bCs/>
        </w:rPr>
        <w:t>bgcolor</w:t>
      </w:r>
      <w:proofErr w:type="spellEnd"/>
      <w:r w:rsidRPr="00D333F5">
        <w:rPr>
          <w:rFonts w:ascii="Arial" w:hAnsi="Arial"/>
        </w:rPr>
        <w:t xml:space="preserve"> : Définit la couleur du fond de l'écran</w:t>
      </w:r>
    </w:p>
    <w:p w:rsidR="00762BB3" w:rsidRPr="00D333F5" w:rsidRDefault="00762BB3" w:rsidP="00ED6161">
      <w:pPr>
        <w:pStyle w:val="enumPuceN1"/>
        <w:rPr>
          <w:rFonts w:ascii="Arial" w:hAnsi="Arial"/>
          <w:sz w:val="17"/>
          <w:szCs w:val="17"/>
        </w:rPr>
      </w:pPr>
      <w:proofErr w:type="spellStart"/>
      <w:r w:rsidRPr="00D333F5">
        <w:rPr>
          <w:rFonts w:ascii="Arial" w:hAnsi="Arial"/>
          <w:b/>
          <w:bCs/>
        </w:rPr>
        <w:t>text</w:t>
      </w:r>
      <w:proofErr w:type="spellEnd"/>
      <w:r w:rsidRPr="00D333F5">
        <w:rPr>
          <w:rFonts w:ascii="Arial" w:hAnsi="Arial"/>
          <w:b/>
          <w:bCs/>
        </w:rPr>
        <w:t xml:space="preserve"> :</w:t>
      </w:r>
      <w:r w:rsidRPr="00D333F5">
        <w:rPr>
          <w:rFonts w:ascii="Arial" w:hAnsi="Arial"/>
        </w:rPr>
        <w:t xml:space="preserve"> Définit la couleur du texte</w:t>
      </w:r>
    </w:p>
    <w:p w:rsidR="00762BB3" w:rsidRPr="00D333F5" w:rsidRDefault="00762BB3" w:rsidP="00ED6161">
      <w:pPr>
        <w:pStyle w:val="enumPuceN1"/>
        <w:rPr>
          <w:rFonts w:ascii="Arial" w:hAnsi="Arial"/>
          <w:sz w:val="17"/>
          <w:szCs w:val="17"/>
        </w:rPr>
      </w:pPr>
      <w:proofErr w:type="spellStart"/>
      <w:r w:rsidRPr="00D333F5">
        <w:rPr>
          <w:rFonts w:ascii="Arial" w:hAnsi="Arial"/>
          <w:b/>
          <w:bCs/>
        </w:rPr>
        <w:t>link</w:t>
      </w:r>
      <w:proofErr w:type="spellEnd"/>
      <w:r w:rsidRPr="00D333F5">
        <w:rPr>
          <w:rFonts w:ascii="Arial" w:hAnsi="Arial"/>
          <w:b/>
          <w:bCs/>
        </w:rPr>
        <w:t xml:space="preserve"> :</w:t>
      </w:r>
      <w:r w:rsidRPr="00D333F5">
        <w:rPr>
          <w:rFonts w:ascii="Arial" w:hAnsi="Arial"/>
        </w:rPr>
        <w:t xml:space="preserve"> Définit la couleur des liens</w:t>
      </w:r>
    </w:p>
    <w:p w:rsidR="00762BB3" w:rsidRPr="00D333F5" w:rsidRDefault="00762BB3" w:rsidP="00ED6161">
      <w:pPr>
        <w:pStyle w:val="enumPuceN1"/>
        <w:rPr>
          <w:rFonts w:ascii="Arial" w:hAnsi="Arial"/>
          <w:sz w:val="17"/>
          <w:szCs w:val="17"/>
        </w:rPr>
      </w:pPr>
      <w:proofErr w:type="spellStart"/>
      <w:r w:rsidRPr="00D333F5">
        <w:rPr>
          <w:rFonts w:ascii="Arial" w:hAnsi="Arial"/>
          <w:b/>
          <w:bCs/>
        </w:rPr>
        <w:t>vlink</w:t>
      </w:r>
      <w:proofErr w:type="spellEnd"/>
      <w:r w:rsidRPr="00D333F5">
        <w:rPr>
          <w:rFonts w:ascii="Arial" w:hAnsi="Arial"/>
          <w:b/>
          <w:bCs/>
        </w:rPr>
        <w:t xml:space="preserve"> :</w:t>
      </w:r>
      <w:r w:rsidRPr="00D333F5">
        <w:rPr>
          <w:rFonts w:ascii="Arial" w:hAnsi="Arial"/>
        </w:rPr>
        <w:t xml:space="preserve"> Définit la couleur des liens déjà visités</w:t>
      </w:r>
    </w:p>
    <w:p w:rsidR="00762BB3" w:rsidRPr="00D333F5" w:rsidRDefault="00762BB3" w:rsidP="00ED6161">
      <w:pPr>
        <w:pStyle w:val="enumPuceN1"/>
        <w:rPr>
          <w:rFonts w:ascii="Arial" w:hAnsi="Arial"/>
          <w:sz w:val="17"/>
          <w:szCs w:val="17"/>
        </w:rPr>
      </w:pPr>
      <w:proofErr w:type="spellStart"/>
      <w:r w:rsidRPr="00D333F5">
        <w:rPr>
          <w:rFonts w:ascii="Arial" w:hAnsi="Arial"/>
          <w:b/>
          <w:bCs/>
        </w:rPr>
        <w:t>alink</w:t>
      </w:r>
      <w:proofErr w:type="spellEnd"/>
      <w:r w:rsidRPr="00D333F5">
        <w:rPr>
          <w:rFonts w:ascii="Arial" w:hAnsi="Arial"/>
          <w:b/>
          <w:bCs/>
        </w:rPr>
        <w:t xml:space="preserve"> :</w:t>
      </w:r>
      <w:r w:rsidRPr="00D333F5">
        <w:rPr>
          <w:rFonts w:ascii="Arial" w:hAnsi="Arial"/>
        </w:rPr>
        <w:t xml:space="preserve"> Définit la couleur des liens activés, c'est à dire quand le pointeur de la souris passe dessus</w:t>
      </w:r>
    </w:p>
    <w:p w:rsidR="00762BB3" w:rsidRPr="00D333F5" w:rsidRDefault="00762BB3" w:rsidP="00ED6161">
      <w:pPr>
        <w:pStyle w:val="enumPuceN1"/>
        <w:rPr>
          <w:rFonts w:ascii="Arial" w:hAnsi="Arial"/>
          <w:sz w:val="17"/>
          <w:szCs w:val="17"/>
        </w:rPr>
      </w:pPr>
      <w:r w:rsidRPr="00D333F5">
        <w:rPr>
          <w:rFonts w:ascii="Arial" w:hAnsi="Arial"/>
          <w:b/>
          <w:bCs/>
        </w:rPr>
        <w:t>background :</w:t>
      </w:r>
      <w:r w:rsidRPr="00D333F5">
        <w:rPr>
          <w:rFonts w:ascii="Arial" w:hAnsi="Arial"/>
        </w:rPr>
        <w:t xml:space="preserve"> Définit l'image (</w:t>
      </w:r>
      <w:proofErr w:type="spellStart"/>
      <w:r w:rsidRPr="00D333F5">
        <w:rPr>
          <w:rFonts w:ascii="Arial" w:hAnsi="Arial"/>
        </w:rPr>
        <w:t>gif</w:t>
      </w:r>
      <w:proofErr w:type="spellEnd"/>
      <w:r w:rsidRPr="00D333F5">
        <w:rPr>
          <w:rFonts w:ascii="Arial" w:hAnsi="Arial"/>
        </w:rPr>
        <w:t xml:space="preserve"> ou </w:t>
      </w:r>
      <w:proofErr w:type="spellStart"/>
      <w:r w:rsidRPr="00D333F5">
        <w:rPr>
          <w:rFonts w:ascii="Arial" w:hAnsi="Arial"/>
        </w:rPr>
        <w:t>jpeg</w:t>
      </w:r>
      <w:proofErr w:type="spellEnd"/>
      <w:r w:rsidRPr="00D333F5">
        <w:rPr>
          <w:rFonts w:ascii="Arial" w:hAnsi="Arial"/>
        </w:rPr>
        <w:t>) à utiliser comme fond d'écran</w:t>
      </w:r>
    </w:p>
    <w:p w:rsidR="00762BB3" w:rsidRPr="00D333F5" w:rsidRDefault="00762BB3" w:rsidP="00ED6161">
      <w:pPr>
        <w:pStyle w:val="enumPuceN1"/>
        <w:rPr>
          <w:rFonts w:ascii="Arial" w:hAnsi="Arial"/>
          <w:sz w:val="17"/>
          <w:szCs w:val="17"/>
        </w:rPr>
      </w:pPr>
      <w:proofErr w:type="spellStart"/>
      <w:r w:rsidRPr="00D333F5">
        <w:rPr>
          <w:rFonts w:ascii="Arial" w:hAnsi="Arial"/>
          <w:b/>
          <w:bCs/>
        </w:rPr>
        <w:t>bgproperties</w:t>
      </w:r>
      <w:proofErr w:type="spellEnd"/>
      <w:r w:rsidRPr="00D333F5">
        <w:rPr>
          <w:rFonts w:ascii="Arial" w:hAnsi="Arial"/>
          <w:b/>
          <w:bCs/>
        </w:rPr>
        <w:t xml:space="preserve"> :</w:t>
      </w:r>
      <w:r w:rsidRPr="00D333F5">
        <w:rPr>
          <w:rFonts w:ascii="Arial" w:hAnsi="Arial"/>
        </w:rPr>
        <w:t xml:space="preserve"> Si définie comme "</w:t>
      </w:r>
      <w:proofErr w:type="spellStart"/>
      <w:r w:rsidRPr="00D333F5">
        <w:rPr>
          <w:rFonts w:ascii="Arial" w:hAnsi="Arial"/>
        </w:rPr>
        <w:t>fixed</w:t>
      </w:r>
      <w:proofErr w:type="spellEnd"/>
      <w:r w:rsidRPr="00D333F5">
        <w:rPr>
          <w:rFonts w:ascii="Arial" w:hAnsi="Arial"/>
        </w:rPr>
        <w:t>", l'image de fond ne défile pas (uniquement avec Internet Explorer)</w:t>
      </w:r>
    </w:p>
    <w:p w:rsidR="00762BB3" w:rsidRPr="00D333F5" w:rsidRDefault="00762BB3" w:rsidP="00ED6161">
      <w:pPr>
        <w:pStyle w:val="enumPuceN1"/>
        <w:rPr>
          <w:rFonts w:ascii="Arial" w:hAnsi="Arial"/>
          <w:sz w:val="17"/>
          <w:szCs w:val="17"/>
        </w:rPr>
      </w:pPr>
      <w:proofErr w:type="spellStart"/>
      <w:r w:rsidRPr="00D333F5">
        <w:rPr>
          <w:rFonts w:ascii="Arial" w:hAnsi="Arial"/>
          <w:b/>
          <w:bCs/>
        </w:rPr>
        <w:t>leftmargin</w:t>
      </w:r>
      <w:proofErr w:type="spellEnd"/>
      <w:r w:rsidRPr="00D333F5">
        <w:rPr>
          <w:rFonts w:ascii="Arial" w:hAnsi="Arial"/>
          <w:b/>
          <w:bCs/>
        </w:rPr>
        <w:t xml:space="preserve"> :</w:t>
      </w:r>
      <w:r w:rsidRPr="00D333F5">
        <w:rPr>
          <w:rFonts w:ascii="Arial" w:hAnsi="Arial"/>
        </w:rPr>
        <w:t xml:space="preserve"> Définit la largeur de la marge de gauche en pixels</w:t>
      </w:r>
    </w:p>
    <w:p w:rsidR="00762BB3" w:rsidRPr="00D333F5" w:rsidRDefault="00762BB3" w:rsidP="00ED6161">
      <w:pPr>
        <w:pStyle w:val="enumPuceN1"/>
        <w:rPr>
          <w:rFonts w:ascii="Arial" w:hAnsi="Arial"/>
          <w:sz w:val="17"/>
          <w:szCs w:val="17"/>
        </w:rPr>
      </w:pPr>
      <w:proofErr w:type="spellStart"/>
      <w:r w:rsidRPr="00D333F5">
        <w:rPr>
          <w:rFonts w:ascii="Arial" w:hAnsi="Arial"/>
          <w:b/>
          <w:bCs/>
        </w:rPr>
        <w:t>topmargin</w:t>
      </w:r>
      <w:proofErr w:type="spellEnd"/>
      <w:r w:rsidRPr="00D333F5">
        <w:rPr>
          <w:rFonts w:ascii="Arial" w:hAnsi="Arial"/>
          <w:b/>
          <w:bCs/>
        </w:rPr>
        <w:t xml:space="preserve"> :</w:t>
      </w:r>
      <w:r w:rsidRPr="00D333F5">
        <w:rPr>
          <w:rFonts w:ascii="Arial" w:hAnsi="Arial"/>
        </w:rPr>
        <w:t xml:space="preserve"> Définit la largeur de la marge du haut en pixels</w:t>
      </w:r>
    </w:p>
    <w:p w:rsidR="00762BB3" w:rsidRPr="00D333F5" w:rsidRDefault="00762BB3" w:rsidP="00762BB3">
      <w:pPr>
        <w:rPr>
          <w:rFonts w:ascii="Arial" w:hAnsi="Arial" w:cs="Arial"/>
          <w:b/>
          <w:bCs/>
        </w:rPr>
      </w:pPr>
    </w:p>
    <w:p w:rsidR="002670D8" w:rsidRPr="00D333F5" w:rsidRDefault="002670D8" w:rsidP="002670D8">
      <w:pPr>
        <w:rPr>
          <w:rFonts w:ascii="Arial" w:hAnsi="Arial" w:cs="Arial"/>
        </w:rPr>
      </w:pPr>
    </w:p>
    <w:p w:rsidR="005837BC" w:rsidRPr="00D333F5" w:rsidRDefault="005837BC" w:rsidP="002670D8">
      <w:pPr>
        <w:rPr>
          <w:rFonts w:ascii="Arial" w:hAnsi="Arial" w:cs="Arial"/>
        </w:rPr>
      </w:pPr>
    </w:p>
    <w:p w:rsidR="00AA1780" w:rsidRPr="00AB1624" w:rsidRDefault="00AB1624" w:rsidP="00AA1780">
      <w:pPr>
        <w:pStyle w:val="Titre2"/>
        <w:rPr>
          <w:rFonts w:ascii="Arial" w:hAnsi="Arial" w:cs="Arial"/>
        </w:rPr>
      </w:pPr>
      <w:bookmarkStart w:id="34" w:name="_Toc440288709"/>
      <w:r w:rsidRPr="00AB1624">
        <w:rPr>
          <w:rFonts w:ascii="Arial" w:hAnsi="Arial" w:cs="Arial"/>
        </w:rPr>
        <w:lastRenderedPageBreak/>
        <w:t xml:space="preserve">Le </w:t>
      </w:r>
      <w:r w:rsidR="00AA1780" w:rsidRPr="00AB1624">
        <w:rPr>
          <w:rFonts w:ascii="Arial" w:hAnsi="Arial" w:cs="Arial"/>
        </w:rPr>
        <w:t>corps du document en HTML5</w:t>
      </w:r>
      <w:bookmarkEnd w:id="34"/>
    </w:p>
    <w:p w:rsidR="00AA1780" w:rsidRPr="003915DF" w:rsidRDefault="001709BE" w:rsidP="00AA1780">
      <w:pPr>
        <w:rPr>
          <w:rFonts w:ascii="Arial" w:hAnsi="Arial" w:cs="Arial"/>
        </w:rPr>
      </w:pPr>
      <w:r w:rsidRPr="003915DF">
        <w:rPr>
          <w:rFonts w:ascii="Arial" w:hAnsi="Arial" w:cs="Arial"/>
        </w:rPr>
        <w:t xml:space="preserve">En HTML5, le corps d’un document (élément &lt;body&gt;) peut être structuré en différentes parties afin de </w:t>
      </w:r>
      <w:r w:rsidRPr="003915DF">
        <w:rPr>
          <w:rFonts w:ascii="Arial" w:hAnsi="Arial" w:cs="Arial"/>
          <w:i/>
        </w:rPr>
        <w:t>donner du sens</w:t>
      </w:r>
      <w:r w:rsidR="001B3F74" w:rsidRPr="003915DF">
        <w:rPr>
          <w:rFonts w:ascii="Arial" w:hAnsi="Arial" w:cs="Arial"/>
        </w:rPr>
        <w:t xml:space="preserve"> aux éléments de</w:t>
      </w:r>
      <w:r w:rsidRPr="003915DF">
        <w:rPr>
          <w:rFonts w:ascii="Arial" w:hAnsi="Arial" w:cs="Arial"/>
        </w:rPr>
        <w:t xml:space="preserve"> la page et de </w:t>
      </w:r>
      <w:r w:rsidRPr="003915DF">
        <w:rPr>
          <w:rFonts w:ascii="Arial" w:hAnsi="Arial" w:cs="Arial"/>
          <w:i/>
        </w:rPr>
        <w:t>faciliter l’auto-adaptation de la page à la taille et à la résolution du navigateur</w:t>
      </w:r>
      <w:r w:rsidRPr="003915DF">
        <w:rPr>
          <w:rFonts w:ascii="Arial" w:hAnsi="Arial" w:cs="Arial"/>
        </w:rPr>
        <w:t xml:space="preserve"> qui effectue </w:t>
      </w:r>
      <w:r w:rsidR="001B3F74" w:rsidRPr="003915DF">
        <w:rPr>
          <w:rFonts w:ascii="Arial" w:hAnsi="Arial" w:cs="Arial"/>
        </w:rPr>
        <w:t xml:space="preserve">la présentation </w:t>
      </w:r>
      <w:r w:rsidRPr="003915DF">
        <w:rPr>
          <w:rFonts w:ascii="Arial" w:hAnsi="Arial" w:cs="Arial"/>
        </w:rPr>
        <w:t>(on parle de « </w:t>
      </w:r>
      <w:r w:rsidRPr="003915DF">
        <w:rPr>
          <w:rFonts w:ascii="Arial" w:hAnsi="Arial" w:cs="Arial"/>
          <w:i/>
        </w:rPr>
        <w:t>responsive design</w:t>
      </w:r>
      <w:r w:rsidRPr="003915DF">
        <w:rPr>
          <w:rFonts w:ascii="Arial" w:hAnsi="Arial" w:cs="Arial"/>
        </w:rPr>
        <w:t> »)</w:t>
      </w:r>
      <w:r w:rsidR="001B3F74" w:rsidRPr="003915DF">
        <w:rPr>
          <w:rFonts w:ascii="Arial" w:hAnsi="Arial" w:cs="Arial"/>
        </w:rPr>
        <w:t> ; attention toutefois que le rendu final correct nécessitera des informations complémentaires grâce aux styles CSS :</w:t>
      </w:r>
    </w:p>
    <w:p w:rsidR="001709BE" w:rsidRPr="003915DF" w:rsidRDefault="001709BE" w:rsidP="00AA1780">
      <w:pPr>
        <w:rPr>
          <w:rFonts w:ascii="Arial" w:hAnsi="Arial" w:cs="Arial"/>
        </w:rPr>
      </w:pPr>
    </w:p>
    <w:p w:rsidR="00EC0B27" w:rsidRPr="00461E54" w:rsidRDefault="00EC0B27" w:rsidP="001709BE">
      <w:pPr>
        <w:pStyle w:val="Paragraphedeliste"/>
        <w:numPr>
          <w:ilvl w:val="0"/>
          <w:numId w:val="25"/>
        </w:numPr>
        <w:spacing w:before="100" w:beforeAutospacing="1" w:after="312"/>
        <w:jc w:val="both"/>
        <w:rPr>
          <w:rFonts w:ascii="Arial" w:hAnsi="Arial" w:cs="Arial"/>
          <w:sz w:val="24"/>
          <w:szCs w:val="24"/>
        </w:rPr>
      </w:pPr>
      <w:r w:rsidRPr="00461E54">
        <w:rPr>
          <w:rFonts w:ascii="Arial" w:hAnsi="Arial" w:cs="Arial"/>
          <w:b/>
          <w:i/>
          <w:sz w:val="24"/>
          <w:szCs w:val="24"/>
        </w:rPr>
        <w:t>&lt;section&gt;</w:t>
      </w:r>
      <w:r w:rsidRPr="00461E54">
        <w:rPr>
          <w:rFonts w:ascii="Arial" w:hAnsi="Arial" w:cs="Arial"/>
          <w:sz w:val="24"/>
          <w:szCs w:val="24"/>
        </w:rPr>
        <w:t> : une section est un groupe thématique de contenus incluant généralement des titres (présentation générale, news, informations de contact…)</w:t>
      </w:r>
      <w:r w:rsidR="003915DF" w:rsidRPr="00461E54">
        <w:rPr>
          <w:rFonts w:ascii="Arial" w:hAnsi="Arial" w:cs="Arial"/>
          <w:sz w:val="24"/>
          <w:szCs w:val="24"/>
        </w:rPr>
        <w:t>. Attention : cette balise ne sert pas à regrouper des éléments à des fins de présentation.</w:t>
      </w:r>
      <w:r w:rsidR="00461E54">
        <w:rPr>
          <w:rFonts w:ascii="Arial" w:hAnsi="Arial" w:cs="Arial"/>
          <w:sz w:val="24"/>
          <w:szCs w:val="24"/>
        </w:rPr>
        <w:t xml:space="preserve"> U</w:t>
      </w:r>
      <w:r w:rsidR="001B3F74" w:rsidRPr="00461E54">
        <w:rPr>
          <w:rFonts w:ascii="Arial" w:hAnsi="Arial" w:cs="Arial"/>
          <w:sz w:val="24"/>
          <w:szCs w:val="24"/>
        </w:rPr>
        <w:t>ne page peut contenir une ou plusieurs sections ;</w:t>
      </w:r>
    </w:p>
    <w:p w:rsidR="00EC0B27" w:rsidRPr="003915DF" w:rsidRDefault="00EC0B27" w:rsidP="001709BE">
      <w:pPr>
        <w:pStyle w:val="Paragraphedeliste"/>
        <w:numPr>
          <w:ilvl w:val="0"/>
          <w:numId w:val="25"/>
        </w:numPr>
        <w:rPr>
          <w:rFonts w:ascii="Arial" w:hAnsi="Arial" w:cs="Arial"/>
          <w:sz w:val="24"/>
        </w:rPr>
      </w:pPr>
      <w:r w:rsidRPr="00461E54">
        <w:rPr>
          <w:rFonts w:ascii="Arial" w:hAnsi="Arial" w:cs="Arial"/>
          <w:b/>
          <w:i/>
          <w:sz w:val="24"/>
        </w:rPr>
        <w:t>&lt;article&gt;</w:t>
      </w:r>
      <w:r w:rsidRPr="003915DF">
        <w:rPr>
          <w:rFonts w:ascii="Arial" w:hAnsi="Arial" w:cs="Arial"/>
          <w:sz w:val="24"/>
        </w:rPr>
        <w:t xml:space="preserve"> : un article est une portion de page qui se suffit à elle-même, c’est-à-dire qu’elle conserve </w:t>
      </w:r>
      <w:r w:rsidRPr="00461E54">
        <w:rPr>
          <w:rFonts w:ascii="Arial" w:hAnsi="Arial" w:cs="Arial"/>
          <w:sz w:val="24"/>
          <w:szCs w:val="24"/>
        </w:rPr>
        <w:t>son sens même si elle est déplacée ou séparée des éléments situés autour d’elle</w:t>
      </w:r>
      <w:r w:rsidR="00461E54" w:rsidRPr="00461E54">
        <w:rPr>
          <w:rFonts w:ascii="Arial" w:hAnsi="Arial" w:cs="Arial"/>
          <w:sz w:val="24"/>
          <w:szCs w:val="24"/>
        </w:rPr>
        <w:t xml:space="preserve"> (comme par exemple un article de journal, de blog ou de forum)</w:t>
      </w:r>
      <w:r w:rsidR="001B3F74" w:rsidRPr="00461E54">
        <w:rPr>
          <w:rFonts w:ascii="Arial" w:hAnsi="Arial" w:cs="Arial"/>
          <w:sz w:val="24"/>
          <w:szCs w:val="24"/>
        </w:rPr>
        <w:t> ;</w:t>
      </w:r>
      <w:r w:rsidR="00B565E2" w:rsidRPr="00461E54">
        <w:rPr>
          <w:rFonts w:ascii="Arial" w:hAnsi="Arial" w:cs="Arial"/>
          <w:sz w:val="24"/>
          <w:szCs w:val="24"/>
        </w:rPr>
        <w:t xml:space="preserve"> il est à noter qu’une &lt;section&gt; peut contenir un o</w:t>
      </w:r>
      <w:r w:rsidR="00B565E2" w:rsidRPr="003915DF">
        <w:rPr>
          <w:rFonts w:ascii="Arial" w:hAnsi="Arial" w:cs="Arial"/>
          <w:sz w:val="24"/>
        </w:rPr>
        <w:t xml:space="preserve">u plusieurs &lt;article&gt; mais qu’un &lt;article&gt; peut aussi contenir une ou plusieurs &lt;section&gt; ! tout dépend du </w:t>
      </w:r>
      <w:r w:rsidR="00B565E2" w:rsidRPr="003915DF">
        <w:rPr>
          <w:rFonts w:ascii="Arial" w:hAnsi="Arial" w:cs="Arial"/>
          <w:i/>
          <w:sz w:val="24"/>
        </w:rPr>
        <w:t>sens</w:t>
      </w:r>
      <w:r w:rsidR="00B565E2" w:rsidRPr="003915DF">
        <w:rPr>
          <w:rFonts w:ascii="Arial" w:hAnsi="Arial" w:cs="Arial"/>
          <w:sz w:val="24"/>
        </w:rPr>
        <w:t xml:space="preserve"> que l’auteur donne à ces portions de document ;</w:t>
      </w:r>
    </w:p>
    <w:p w:rsidR="001709BE" w:rsidRPr="003915DF" w:rsidRDefault="001709BE" w:rsidP="001709BE">
      <w:pPr>
        <w:pStyle w:val="Paragraphedeliste"/>
        <w:numPr>
          <w:ilvl w:val="0"/>
          <w:numId w:val="25"/>
        </w:numPr>
        <w:rPr>
          <w:rFonts w:ascii="Arial" w:hAnsi="Arial" w:cs="Arial"/>
          <w:sz w:val="24"/>
        </w:rPr>
      </w:pPr>
      <w:r w:rsidRPr="00461E54">
        <w:rPr>
          <w:rFonts w:ascii="Arial" w:hAnsi="Arial" w:cs="Arial"/>
          <w:b/>
          <w:i/>
          <w:sz w:val="24"/>
        </w:rPr>
        <w:t>&lt;header&gt;</w:t>
      </w:r>
      <w:r w:rsidRPr="003915DF">
        <w:rPr>
          <w:rFonts w:ascii="Arial" w:hAnsi="Arial" w:cs="Arial"/>
          <w:sz w:val="24"/>
        </w:rPr>
        <w:t xml:space="preserve"> : </w:t>
      </w:r>
      <w:r w:rsidR="00EC0B27" w:rsidRPr="003915DF">
        <w:rPr>
          <w:rFonts w:ascii="Arial" w:hAnsi="Arial" w:cs="Arial"/>
          <w:sz w:val="24"/>
        </w:rPr>
        <w:t xml:space="preserve">une entête &lt;header&gt; </w:t>
      </w:r>
      <w:r w:rsidRPr="003915DF">
        <w:rPr>
          <w:rFonts w:ascii="Arial" w:hAnsi="Arial" w:cs="Arial"/>
          <w:sz w:val="24"/>
        </w:rPr>
        <w:t xml:space="preserve">représente un ensemble pouvant inclure une introduction et/ou des éléments de navigation. </w:t>
      </w:r>
      <w:r w:rsidR="00EC0B27" w:rsidRPr="003915DF">
        <w:rPr>
          <w:rFonts w:ascii="Arial" w:hAnsi="Arial" w:cs="Arial"/>
          <w:sz w:val="24"/>
        </w:rPr>
        <w:t>Elle</w:t>
      </w:r>
      <w:r w:rsidRPr="003915DF">
        <w:rPr>
          <w:rFonts w:ascii="Arial" w:hAnsi="Arial" w:cs="Arial"/>
          <w:sz w:val="24"/>
        </w:rPr>
        <w:t xml:space="preserve"> contient en général un titre &lt;</w:t>
      </w:r>
      <w:proofErr w:type="spellStart"/>
      <w:r w:rsidRPr="003915DF">
        <w:rPr>
          <w:rFonts w:ascii="Arial" w:hAnsi="Arial" w:cs="Arial"/>
          <w:sz w:val="24"/>
        </w:rPr>
        <w:t>hxx</w:t>
      </w:r>
      <w:proofErr w:type="spellEnd"/>
      <w:r w:rsidRPr="003915DF">
        <w:rPr>
          <w:rFonts w:ascii="Arial" w:hAnsi="Arial" w:cs="Arial"/>
          <w:sz w:val="24"/>
        </w:rPr>
        <w:t>&gt; et peut contenir une table des matières, un formu</w:t>
      </w:r>
      <w:r w:rsidR="001B3F74" w:rsidRPr="003915DF">
        <w:rPr>
          <w:rFonts w:ascii="Arial" w:hAnsi="Arial" w:cs="Arial"/>
          <w:sz w:val="24"/>
        </w:rPr>
        <w:t>laire de recherche ou des logos ;</w:t>
      </w:r>
    </w:p>
    <w:p w:rsidR="001709BE" w:rsidRPr="003915DF" w:rsidRDefault="001709BE" w:rsidP="001709BE">
      <w:pPr>
        <w:pStyle w:val="Paragraphedeliste"/>
        <w:numPr>
          <w:ilvl w:val="0"/>
          <w:numId w:val="25"/>
        </w:numPr>
        <w:rPr>
          <w:rFonts w:ascii="Arial" w:hAnsi="Arial" w:cs="Arial"/>
          <w:sz w:val="24"/>
        </w:rPr>
      </w:pPr>
      <w:r w:rsidRPr="00461E54">
        <w:rPr>
          <w:rFonts w:ascii="Arial" w:hAnsi="Arial" w:cs="Arial"/>
          <w:b/>
          <w:i/>
          <w:sz w:val="24"/>
        </w:rPr>
        <w:t>&lt;</w:t>
      </w:r>
      <w:proofErr w:type="spellStart"/>
      <w:r w:rsidRPr="00461E54">
        <w:rPr>
          <w:rFonts w:ascii="Arial" w:hAnsi="Arial" w:cs="Arial"/>
          <w:b/>
          <w:i/>
          <w:sz w:val="24"/>
        </w:rPr>
        <w:t>footer</w:t>
      </w:r>
      <w:proofErr w:type="spellEnd"/>
      <w:r w:rsidRPr="00461E54">
        <w:rPr>
          <w:rFonts w:ascii="Arial" w:hAnsi="Arial" w:cs="Arial"/>
          <w:b/>
          <w:i/>
          <w:sz w:val="24"/>
        </w:rPr>
        <w:t>&gt;</w:t>
      </w:r>
      <w:r w:rsidRPr="003915DF">
        <w:rPr>
          <w:rFonts w:ascii="Arial" w:hAnsi="Arial" w:cs="Arial"/>
          <w:sz w:val="24"/>
        </w:rPr>
        <w:t> :</w:t>
      </w:r>
      <w:r w:rsidR="00EC0B27" w:rsidRPr="003915DF">
        <w:rPr>
          <w:rFonts w:ascii="Arial" w:hAnsi="Arial" w:cs="Arial"/>
          <w:sz w:val="24"/>
        </w:rPr>
        <w:t xml:space="preserve"> cet élément </w:t>
      </w:r>
      <w:r w:rsidRPr="003915DF">
        <w:rPr>
          <w:rFonts w:ascii="Arial" w:hAnsi="Arial" w:cs="Arial"/>
          <w:sz w:val="24"/>
        </w:rPr>
        <w:t xml:space="preserve">contient typiquement des informations sur la section </w:t>
      </w:r>
      <w:r w:rsidR="00B565E2" w:rsidRPr="003915DF">
        <w:rPr>
          <w:rFonts w:ascii="Arial" w:hAnsi="Arial" w:cs="Arial"/>
          <w:sz w:val="24"/>
        </w:rPr>
        <w:t xml:space="preserve">ou la page </w:t>
      </w:r>
      <w:r w:rsidRPr="003915DF">
        <w:rPr>
          <w:rFonts w:ascii="Arial" w:hAnsi="Arial" w:cs="Arial"/>
          <w:sz w:val="24"/>
        </w:rPr>
        <w:t>à laquelle il appartient, comme par exemple l’auteur ou des liens vers d’autres documents ou e</w:t>
      </w:r>
      <w:r w:rsidR="001B3F74" w:rsidRPr="003915DF">
        <w:rPr>
          <w:rFonts w:ascii="Arial" w:hAnsi="Arial" w:cs="Arial"/>
          <w:sz w:val="24"/>
        </w:rPr>
        <w:t>ncore des éléments de copyright ;</w:t>
      </w:r>
    </w:p>
    <w:p w:rsidR="00DB36EF" w:rsidRPr="003915DF" w:rsidRDefault="00DB36EF" w:rsidP="001709BE">
      <w:pPr>
        <w:pStyle w:val="Paragraphedeliste"/>
        <w:numPr>
          <w:ilvl w:val="0"/>
          <w:numId w:val="25"/>
        </w:numPr>
        <w:rPr>
          <w:rFonts w:ascii="Arial" w:hAnsi="Arial" w:cs="Arial"/>
          <w:sz w:val="24"/>
        </w:rPr>
      </w:pPr>
      <w:r w:rsidRPr="00461E54">
        <w:rPr>
          <w:rFonts w:ascii="Arial" w:hAnsi="Arial" w:cs="Arial"/>
          <w:b/>
          <w:i/>
          <w:sz w:val="24"/>
        </w:rPr>
        <w:t>&lt;</w:t>
      </w:r>
      <w:proofErr w:type="spellStart"/>
      <w:r w:rsidRPr="00461E54">
        <w:rPr>
          <w:rFonts w:ascii="Arial" w:hAnsi="Arial" w:cs="Arial"/>
          <w:b/>
          <w:i/>
          <w:sz w:val="24"/>
        </w:rPr>
        <w:t>nav</w:t>
      </w:r>
      <w:proofErr w:type="spellEnd"/>
      <w:r w:rsidRPr="00461E54">
        <w:rPr>
          <w:rFonts w:ascii="Arial" w:hAnsi="Arial" w:cs="Arial"/>
          <w:b/>
          <w:i/>
          <w:sz w:val="24"/>
        </w:rPr>
        <w:t>&gt;</w:t>
      </w:r>
      <w:r w:rsidRPr="003915DF">
        <w:rPr>
          <w:rFonts w:ascii="Arial" w:hAnsi="Arial" w:cs="Arial"/>
          <w:sz w:val="24"/>
        </w:rPr>
        <w:t> :</w:t>
      </w:r>
      <w:r w:rsidR="00EC0B27" w:rsidRPr="003915DF">
        <w:rPr>
          <w:rFonts w:ascii="Arial" w:hAnsi="Arial" w:cs="Arial"/>
          <w:sz w:val="24"/>
        </w:rPr>
        <w:t xml:space="preserve"> </w:t>
      </w:r>
      <w:r w:rsidR="00461E54">
        <w:rPr>
          <w:rFonts w:ascii="Arial" w:hAnsi="Arial" w:cs="Arial"/>
          <w:sz w:val="24"/>
        </w:rPr>
        <w:t>barre de navigation. C</w:t>
      </w:r>
      <w:r w:rsidR="00EC0B27" w:rsidRPr="003915DF">
        <w:rPr>
          <w:rFonts w:ascii="Arial" w:hAnsi="Arial" w:cs="Arial"/>
          <w:sz w:val="24"/>
        </w:rPr>
        <w:t>et élément corre</w:t>
      </w:r>
      <w:r w:rsidRPr="003915DF">
        <w:rPr>
          <w:rFonts w:ascii="Arial" w:hAnsi="Arial" w:cs="Arial"/>
          <w:sz w:val="24"/>
        </w:rPr>
        <w:t>spond à des liens vers d’autres pages ou vers les différentes parties de la page actuelle. Une balise &lt;</w:t>
      </w:r>
      <w:proofErr w:type="spellStart"/>
      <w:r w:rsidRPr="003915DF">
        <w:rPr>
          <w:rFonts w:ascii="Arial" w:hAnsi="Arial" w:cs="Arial"/>
          <w:sz w:val="24"/>
        </w:rPr>
        <w:t>nav</w:t>
      </w:r>
      <w:proofErr w:type="spellEnd"/>
      <w:r w:rsidRPr="003915DF">
        <w:rPr>
          <w:rFonts w:ascii="Arial" w:hAnsi="Arial" w:cs="Arial"/>
          <w:sz w:val="24"/>
        </w:rPr>
        <w:t>&gt; doit contenir un bloc de navigation majeur tel qu’un menu ou un « fil d’Ariane » et pas seulement une suite de liens</w:t>
      </w:r>
      <w:r w:rsidR="001B3F74" w:rsidRPr="003915DF">
        <w:rPr>
          <w:rFonts w:ascii="Arial" w:hAnsi="Arial" w:cs="Arial"/>
          <w:sz w:val="24"/>
        </w:rPr>
        <w:t> ;</w:t>
      </w:r>
    </w:p>
    <w:p w:rsidR="00EC0B27" w:rsidRPr="003915DF" w:rsidRDefault="00DB36EF" w:rsidP="00EC0B27">
      <w:pPr>
        <w:pStyle w:val="Paragraphedeliste"/>
        <w:numPr>
          <w:ilvl w:val="0"/>
          <w:numId w:val="25"/>
        </w:numPr>
        <w:rPr>
          <w:rFonts w:ascii="Arial" w:hAnsi="Arial" w:cs="Arial"/>
          <w:sz w:val="24"/>
        </w:rPr>
      </w:pPr>
      <w:r w:rsidRPr="00461E54">
        <w:rPr>
          <w:rFonts w:ascii="Arial" w:hAnsi="Arial" w:cs="Arial"/>
          <w:b/>
          <w:i/>
          <w:sz w:val="24"/>
        </w:rPr>
        <w:t>&lt;</w:t>
      </w:r>
      <w:proofErr w:type="spellStart"/>
      <w:r w:rsidRPr="00461E54">
        <w:rPr>
          <w:rFonts w:ascii="Arial" w:hAnsi="Arial" w:cs="Arial"/>
          <w:b/>
          <w:i/>
          <w:sz w:val="24"/>
        </w:rPr>
        <w:t>aside</w:t>
      </w:r>
      <w:proofErr w:type="spellEnd"/>
      <w:r w:rsidRPr="00461E54">
        <w:rPr>
          <w:rFonts w:ascii="Arial" w:hAnsi="Arial" w:cs="Arial"/>
          <w:b/>
          <w:i/>
          <w:sz w:val="24"/>
        </w:rPr>
        <w:t>&gt;</w:t>
      </w:r>
      <w:r w:rsidRPr="003915DF">
        <w:rPr>
          <w:rFonts w:ascii="Arial" w:hAnsi="Arial" w:cs="Arial"/>
          <w:sz w:val="24"/>
        </w:rPr>
        <w:t xml:space="preserve"> : cet élément représente une portion de </w:t>
      </w:r>
      <w:r w:rsidR="00B565E2" w:rsidRPr="003915DF">
        <w:rPr>
          <w:rFonts w:ascii="Arial" w:hAnsi="Arial" w:cs="Arial"/>
          <w:sz w:val="24"/>
        </w:rPr>
        <w:t>document</w:t>
      </w:r>
      <w:r w:rsidRPr="003915DF">
        <w:rPr>
          <w:rFonts w:ascii="Arial" w:hAnsi="Arial" w:cs="Arial"/>
          <w:sz w:val="24"/>
        </w:rPr>
        <w:t xml:space="preserve"> dont le contenu a une relation avec le contenu principal, sans pour autant être essentiel (tout comme un classique « encadré » dans une page de magazine). Si la balise &lt;</w:t>
      </w:r>
      <w:proofErr w:type="spellStart"/>
      <w:r w:rsidRPr="003915DF">
        <w:rPr>
          <w:rFonts w:ascii="Arial" w:hAnsi="Arial" w:cs="Arial"/>
          <w:sz w:val="24"/>
        </w:rPr>
        <w:t>aside</w:t>
      </w:r>
      <w:proofErr w:type="spellEnd"/>
      <w:r w:rsidRPr="003915DF">
        <w:rPr>
          <w:rFonts w:ascii="Arial" w:hAnsi="Arial" w:cs="Arial"/>
          <w:sz w:val="24"/>
        </w:rPr>
        <w:t>&gt; est située dans une section particulière, elle traitera du même sujet que la section ; au contraire, si elle est située à l’</w:t>
      </w:r>
      <w:r w:rsidR="00EC0B27" w:rsidRPr="003915DF">
        <w:rPr>
          <w:rFonts w:ascii="Arial" w:hAnsi="Arial" w:cs="Arial"/>
          <w:sz w:val="24"/>
        </w:rPr>
        <w:t>extérieur</w:t>
      </w:r>
      <w:r w:rsidRPr="003915DF">
        <w:rPr>
          <w:rFonts w:ascii="Arial" w:hAnsi="Arial" w:cs="Arial"/>
          <w:sz w:val="24"/>
        </w:rPr>
        <w:t xml:space="preserve"> d’une section, elle traitera du même sujet que le site (elle peut alors contenir par exemple des publicités ou des éléments de navigation).</w:t>
      </w:r>
    </w:p>
    <w:p w:rsidR="00EC0B27" w:rsidRPr="003915DF" w:rsidRDefault="00EC0B27" w:rsidP="00EC0B27">
      <w:pPr>
        <w:rPr>
          <w:rFonts w:ascii="Arial" w:hAnsi="Arial" w:cs="Arial"/>
        </w:rPr>
      </w:pPr>
    </w:p>
    <w:p w:rsidR="00AA1780" w:rsidRDefault="001B3F74" w:rsidP="002670D8">
      <w:pPr>
        <w:rPr>
          <w:rFonts w:ascii="Arial" w:hAnsi="Arial" w:cs="Arial"/>
        </w:rPr>
      </w:pPr>
      <w:r w:rsidRPr="003915DF">
        <w:rPr>
          <w:rFonts w:ascii="Arial" w:hAnsi="Arial" w:cs="Arial"/>
        </w:rPr>
        <w:t xml:space="preserve">HTML5 ne spécifie pas de règles strictes pour l’imbrication de ces balises de structure : par exemple </w:t>
      </w:r>
      <w:r w:rsidR="00B565E2" w:rsidRPr="003915DF">
        <w:rPr>
          <w:rFonts w:ascii="Arial" w:hAnsi="Arial" w:cs="Arial"/>
        </w:rPr>
        <w:t xml:space="preserve">une &lt;section&gt; peut contenir un &lt;article&gt; et vice-versa, </w:t>
      </w:r>
      <w:r w:rsidRPr="003915DF">
        <w:rPr>
          <w:rFonts w:ascii="Arial" w:hAnsi="Arial" w:cs="Arial"/>
        </w:rPr>
        <w:t>une &lt;section&gt; peut contenir un</w:t>
      </w:r>
      <w:r w:rsidR="00B565E2" w:rsidRPr="003915DF">
        <w:rPr>
          <w:rFonts w:ascii="Arial" w:hAnsi="Arial" w:cs="Arial"/>
        </w:rPr>
        <w:t xml:space="preserve"> &lt;header&gt; contenant un &lt;</w:t>
      </w:r>
      <w:proofErr w:type="spellStart"/>
      <w:r w:rsidR="00B565E2" w:rsidRPr="003915DF">
        <w:rPr>
          <w:rFonts w:ascii="Arial" w:hAnsi="Arial" w:cs="Arial"/>
        </w:rPr>
        <w:t>nav</w:t>
      </w:r>
      <w:proofErr w:type="spellEnd"/>
      <w:r w:rsidR="00B565E2" w:rsidRPr="003915DF">
        <w:rPr>
          <w:rFonts w:ascii="Arial" w:hAnsi="Arial" w:cs="Arial"/>
        </w:rPr>
        <w:t>&gt;, en plus d’</w:t>
      </w:r>
      <w:r w:rsidRPr="003915DF">
        <w:rPr>
          <w:rFonts w:ascii="Arial" w:hAnsi="Arial" w:cs="Arial"/>
        </w:rPr>
        <w:t>un &lt;</w:t>
      </w:r>
      <w:proofErr w:type="spellStart"/>
      <w:r w:rsidRPr="003915DF">
        <w:rPr>
          <w:rFonts w:ascii="Arial" w:hAnsi="Arial" w:cs="Arial"/>
        </w:rPr>
        <w:t>aside</w:t>
      </w:r>
      <w:proofErr w:type="spellEnd"/>
      <w:r w:rsidRPr="003915DF">
        <w:rPr>
          <w:rFonts w:ascii="Arial" w:hAnsi="Arial" w:cs="Arial"/>
        </w:rPr>
        <w:t>&gt; contenant lui aussi un &lt;</w:t>
      </w:r>
      <w:proofErr w:type="spellStart"/>
      <w:r w:rsidRPr="003915DF">
        <w:rPr>
          <w:rFonts w:ascii="Arial" w:hAnsi="Arial" w:cs="Arial"/>
        </w:rPr>
        <w:t>nav</w:t>
      </w:r>
      <w:proofErr w:type="spellEnd"/>
      <w:r w:rsidRPr="003915DF">
        <w:rPr>
          <w:rFonts w:ascii="Arial" w:hAnsi="Arial" w:cs="Arial"/>
        </w:rPr>
        <w:t>&gt;.</w:t>
      </w:r>
    </w:p>
    <w:p w:rsidR="00644952" w:rsidRPr="00D333F5" w:rsidRDefault="00644952" w:rsidP="002670D8">
      <w:pPr>
        <w:rPr>
          <w:rFonts w:ascii="Arial" w:hAnsi="Arial" w:cs="Arial"/>
        </w:rPr>
      </w:pPr>
    </w:p>
    <w:p w:rsidR="001B3F74" w:rsidRDefault="001B3F74" w:rsidP="002670D8">
      <w:pPr>
        <w:rPr>
          <w:rFonts w:ascii="Arial" w:hAnsi="Arial" w:cs="Arial"/>
        </w:rPr>
      </w:pPr>
    </w:p>
    <w:p w:rsidR="00644952" w:rsidRPr="00AB1624" w:rsidRDefault="00644952" w:rsidP="00644952">
      <w:pPr>
        <w:pStyle w:val="Titre2"/>
        <w:rPr>
          <w:rFonts w:ascii="Arial" w:hAnsi="Arial" w:cs="Arial"/>
        </w:rPr>
      </w:pPr>
      <w:bookmarkStart w:id="35" w:name="_Toc440288710"/>
      <w:r w:rsidRPr="00644952">
        <w:rPr>
          <w:rFonts w:ascii="Arial" w:hAnsi="Arial" w:cs="Arial"/>
        </w:rPr>
        <w:t xml:space="preserve">Les </w:t>
      </w:r>
      <w:r w:rsidRPr="00F642A2">
        <w:t xml:space="preserve"> éléments en ligne</w:t>
      </w:r>
      <w:bookmarkEnd w:id="35"/>
    </w:p>
    <w:p w:rsidR="00644952" w:rsidRDefault="00644952" w:rsidP="00644952">
      <w:pPr>
        <w:rPr>
          <w:rFonts w:eastAsia="Arial Unicode MS"/>
        </w:rPr>
      </w:pPr>
      <w:r>
        <w:rPr>
          <w:rFonts w:eastAsia="Arial Unicode MS"/>
        </w:rPr>
        <w:t xml:space="preserve">Que l’on soir en HTML 4 ou HTML5, le corps du document va contenir un certain nombre de balises. </w:t>
      </w:r>
      <w:r w:rsidR="0078793F">
        <w:rPr>
          <w:rFonts w:eastAsia="Arial Unicode MS"/>
        </w:rPr>
        <w:t xml:space="preserve">Ces éléments peuvent avoir un affichage en ligne, ou par bloc. </w:t>
      </w:r>
      <w:r>
        <w:rPr>
          <w:rFonts w:eastAsia="Arial Unicode MS"/>
        </w:rPr>
        <w:lastRenderedPageBreak/>
        <w:t>Les éléments en ligne sont affichés au fil du texte (dans le flux courant). Ils peuvent être des portions de phrase &lt;</w:t>
      </w:r>
      <w:proofErr w:type="spellStart"/>
      <w:r>
        <w:rPr>
          <w:rFonts w:eastAsia="Arial Unicode MS"/>
        </w:rPr>
        <w:t>span</w:t>
      </w:r>
      <w:proofErr w:type="spellEnd"/>
      <w:r>
        <w:rPr>
          <w:rFonts w:eastAsia="Arial Unicode MS"/>
        </w:rPr>
        <w:t>&gt;, des mises en exergue &lt;</w:t>
      </w:r>
      <w:proofErr w:type="spellStart"/>
      <w:r>
        <w:rPr>
          <w:rFonts w:eastAsia="Arial Unicode MS"/>
        </w:rPr>
        <w:t>em</w:t>
      </w:r>
      <w:proofErr w:type="spellEnd"/>
      <w:r>
        <w:rPr>
          <w:rFonts w:eastAsia="Arial Unicode MS"/>
        </w:rPr>
        <w:t>&gt;, des liens &lt;a&gt;,  des citations &lt;q&gt; et des images &lt;</w:t>
      </w:r>
      <w:proofErr w:type="spellStart"/>
      <w:r>
        <w:rPr>
          <w:rFonts w:eastAsia="Arial Unicode MS"/>
        </w:rPr>
        <w:t>img</w:t>
      </w:r>
      <w:proofErr w:type="spellEnd"/>
      <w:r>
        <w:rPr>
          <w:rFonts w:eastAsia="Arial Unicode MS"/>
        </w:rPr>
        <w:t>&gt;.</w:t>
      </w:r>
      <w:r w:rsidR="0078793F">
        <w:rPr>
          <w:rFonts w:eastAsia="Arial Unicode MS"/>
        </w:rPr>
        <w:t xml:space="preserve"> Nous allons voir l’ensemble de ces balises plus loin.</w:t>
      </w:r>
    </w:p>
    <w:p w:rsidR="00644952" w:rsidRDefault="00644952" w:rsidP="00644952">
      <w:pPr>
        <w:rPr>
          <w:rFonts w:eastAsia="Arial Unicode MS"/>
        </w:rPr>
      </w:pPr>
    </w:p>
    <w:p w:rsidR="00644952" w:rsidRDefault="00644952" w:rsidP="00644952">
      <w:pPr>
        <w:rPr>
          <w:rFonts w:eastAsia="Arial Unicode MS"/>
        </w:rPr>
      </w:pPr>
      <w:r>
        <w:rPr>
          <w:rFonts w:eastAsia="Arial Unicode MS"/>
        </w:rPr>
        <w:t>Ils ne sont pas prévus pour un positionnement correct au sein du document mais plutôt pour apporter du sens.</w:t>
      </w:r>
    </w:p>
    <w:p w:rsidR="00644952" w:rsidRDefault="00644952" w:rsidP="00644952">
      <w:pPr>
        <w:rPr>
          <w:rFonts w:eastAsia="Arial Unicode MS"/>
        </w:rPr>
      </w:pPr>
    </w:p>
    <w:p w:rsidR="00644952" w:rsidRDefault="00644952" w:rsidP="00644952">
      <w:pPr>
        <w:rPr>
          <w:rFonts w:eastAsia="Arial Unicode MS"/>
        </w:rPr>
      </w:pPr>
      <w:r>
        <w:rPr>
          <w:rFonts w:eastAsia="Arial Unicode MS"/>
        </w:rPr>
        <w:t>Ils ont des marges internes et externes nulles par défaut.</w:t>
      </w:r>
    </w:p>
    <w:p w:rsidR="00644952" w:rsidRDefault="00644952" w:rsidP="00644952">
      <w:pPr>
        <w:rPr>
          <w:rFonts w:eastAsia="Arial Unicode MS"/>
        </w:rPr>
      </w:pPr>
    </w:p>
    <w:p w:rsidR="00644952" w:rsidRDefault="00644952" w:rsidP="00644952">
      <w:pPr>
        <w:rPr>
          <w:rFonts w:eastAsia="Arial Unicode MS"/>
        </w:rPr>
      </w:pPr>
    </w:p>
    <w:p w:rsidR="00644952" w:rsidRPr="00AB1624" w:rsidRDefault="00644952" w:rsidP="00644952">
      <w:pPr>
        <w:pStyle w:val="Titre2"/>
        <w:rPr>
          <w:rFonts w:ascii="Arial" w:hAnsi="Arial" w:cs="Arial"/>
        </w:rPr>
      </w:pPr>
      <w:bookmarkStart w:id="36" w:name="_Toc440288711"/>
      <w:r w:rsidRPr="00644952">
        <w:rPr>
          <w:rFonts w:ascii="Arial" w:hAnsi="Arial" w:cs="Arial"/>
        </w:rPr>
        <w:t>Les</w:t>
      </w:r>
      <w:r>
        <w:t xml:space="preserve"> éléments de type bloc</w:t>
      </w:r>
      <w:bookmarkEnd w:id="36"/>
    </w:p>
    <w:p w:rsidR="00644952" w:rsidRDefault="00644952" w:rsidP="00644952">
      <w:pPr>
        <w:rPr>
          <w:rFonts w:eastAsia="Arial Unicode MS"/>
        </w:rPr>
      </w:pPr>
      <w:r>
        <w:rPr>
          <w:rFonts w:eastAsia="Arial Unicode MS"/>
        </w:rPr>
        <w:t xml:space="preserve">Le rendu visuel de ces éléments forme un bloc. Cette structure leur permet de prévoir des dimensions (hauteur, largeur) et une profondeur dans le plan. </w:t>
      </w:r>
    </w:p>
    <w:p w:rsidR="00644952" w:rsidRDefault="00644952" w:rsidP="00644952">
      <w:pPr>
        <w:rPr>
          <w:rFonts w:eastAsia="Arial Unicode MS"/>
        </w:rPr>
      </w:pPr>
    </w:p>
    <w:p w:rsidR="00644952" w:rsidRDefault="00644952" w:rsidP="00644952">
      <w:pPr>
        <w:rPr>
          <w:rFonts w:eastAsia="Arial Unicode MS"/>
        </w:rPr>
      </w:pPr>
      <w:r>
        <w:rPr>
          <w:rFonts w:eastAsia="Arial Unicode MS"/>
        </w:rPr>
        <w:t>Ils peuvent contenir d’autres éléments et posséder des marges internes « </w:t>
      </w:r>
      <w:proofErr w:type="spellStart"/>
      <w:r>
        <w:rPr>
          <w:rFonts w:eastAsia="Arial Unicode MS"/>
        </w:rPr>
        <w:t>padding</w:t>
      </w:r>
      <w:proofErr w:type="spellEnd"/>
      <w:r>
        <w:rPr>
          <w:rFonts w:eastAsia="Arial Unicode MS"/>
        </w:rPr>
        <w:t> ». Ils font office de conteneur.</w:t>
      </w:r>
    </w:p>
    <w:p w:rsidR="00644952" w:rsidRDefault="00644952" w:rsidP="00644952">
      <w:pPr>
        <w:rPr>
          <w:rFonts w:eastAsia="Arial Unicode MS"/>
        </w:rPr>
      </w:pPr>
    </w:p>
    <w:p w:rsidR="00644952" w:rsidRDefault="00644952" w:rsidP="00644952">
      <w:pPr>
        <w:rPr>
          <w:rFonts w:eastAsia="Arial Unicode MS"/>
        </w:rPr>
      </w:pPr>
      <w:r>
        <w:rPr>
          <w:rFonts w:eastAsia="Arial Unicode MS"/>
        </w:rPr>
        <w:t>La propriété la plus importante est la possibilité de les placer (positionner) hors du flux courant du document</w:t>
      </w:r>
    </w:p>
    <w:p w:rsidR="00644952" w:rsidRDefault="00644952" w:rsidP="00644952">
      <w:pPr>
        <w:rPr>
          <w:rFonts w:eastAsia="Arial Unicode MS"/>
        </w:rPr>
      </w:pPr>
    </w:p>
    <w:p w:rsidR="00644952" w:rsidRDefault="00644952" w:rsidP="00644952">
      <w:pPr>
        <w:rPr>
          <w:rFonts w:eastAsia="Arial Unicode MS"/>
        </w:rPr>
      </w:pPr>
      <w:r>
        <w:rPr>
          <w:rFonts w:eastAsia="Arial Unicode MS"/>
        </w:rPr>
        <w:t>Ils ont des marges internes et externes par défaut non nulles en dehors de la balise &lt;DIV&gt;.</w:t>
      </w:r>
    </w:p>
    <w:p w:rsidR="00644952" w:rsidRDefault="00644952" w:rsidP="00644952">
      <w:pPr>
        <w:rPr>
          <w:rFonts w:eastAsia="Arial Unicode MS"/>
        </w:rPr>
      </w:pPr>
      <w:r>
        <w:rPr>
          <w:rFonts w:eastAsia="Arial Unicode MS"/>
        </w:rPr>
        <w:t>Il est donc parfois nécessaire de préciser explicitement ces marges (voire les rendre nulles) pour assurer un rendu visuel correct.</w:t>
      </w:r>
    </w:p>
    <w:p w:rsidR="00644952" w:rsidRDefault="00644952" w:rsidP="00644952">
      <w:pPr>
        <w:rPr>
          <w:rFonts w:eastAsia="Arial Unicode MS"/>
        </w:rPr>
      </w:pPr>
    </w:p>
    <w:p w:rsidR="00644952" w:rsidRDefault="00644952" w:rsidP="00644952">
      <w:pPr>
        <w:rPr>
          <w:rFonts w:eastAsia="Arial Unicode MS"/>
        </w:rPr>
      </w:pPr>
      <w:r>
        <w:rPr>
          <w:rFonts w:eastAsia="Arial Unicode MS"/>
        </w:rPr>
        <w:t>Parmi ces éléments, nous trouvons :</w:t>
      </w:r>
    </w:p>
    <w:p w:rsidR="00644952" w:rsidRDefault="00644952" w:rsidP="00644952">
      <w:pPr>
        <w:rPr>
          <w:rFonts w:eastAsia="Arial Unicode MS"/>
        </w:rPr>
      </w:pPr>
      <w:r>
        <w:rPr>
          <w:rFonts w:eastAsia="Arial Unicode MS"/>
        </w:rPr>
        <w:t>Les balises &lt;</w:t>
      </w:r>
      <w:proofErr w:type="spellStart"/>
      <w:r>
        <w:rPr>
          <w:rFonts w:eastAsia="Arial Unicode MS"/>
        </w:rPr>
        <w:t>div</w:t>
      </w:r>
      <w:proofErr w:type="spellEnd"/>
      <w:r>
        <w:rPr>
          <w:rFonts w:eastAsia="Arial Unicode MS"/>
        </w:rPr>
        <w:t>&gt; : conteneur générique elle permet de structurer la présentation des autres éléments. Elle est souvent assimilée à la notion de calque. Il est vrai que l’on peut jouer avec ces balises pour simuler plusieurs couches dans l’espace (profondeur) du document avec des possibilités de chevauchement.</w:t>
      </w:r>
    </w:p>
    <w:p w:rsidR="00644952" w:rsidRDefault="00644952" w:rsidP="00644952">
      <w:pPr>
        <w:rPr>
          <w:rFonts w:eastAsia="Arial Unicode MS"/>
        </w:rPr>
      </w:pPr>
      <w:r>
        <w:rPr>
          <w:rFonts w:eastAsia="Arial Unicode MS"/>
        </w:rPr>
        <w:t>Les titres &lt;h1&gt; à &lt;h6&gt; : contrairement aux autres éléments de type bloc ils ne sont pas des conteneurs.</w:t>
      </w:r>
    </w:p>
    <w:p w:rsidR="00644952" w:rsidRDefault="00644952" w:rsidP="00644952">
      <w:pPr>
        <w:rPr>
          <w:rFonts w:eastAsia="Arial Unicode MS"/>
        </w:rPr>
      </w:pPr>
      <w:r>
        <w:rPr>
          <w:rFonts w:eastAsia="Arial Unicode MS"/>
        </w:rPr>
        <w:t>Les listes &lt;</w:t>
      </w:r>
      <w:proofErr w:type="spellStart"/>
      <w:r>
        <w:rPr>
          <w:rFonts w:eastAsia="Arial Unicode MS"/>
        </w:rPr>
        <w:t>ol</w:t>
      </w:r>
      <w:proofErr w:type="spellEnd"/>
      <w:r>
        <w:rPr>
          <w:rFonts w:eastAsia="Arial Unicode MS"/>
        </w:rPr>
        <w:t>&gt; ordonnées ou &lt;</w:t>
      </w:r>
      <w:proofErr w:type="spellStart"/>
      <w:r>
        <w:rPr>
          <w:rFonts w:eastAsia="Arial Unicode MS"/>
        </w:rPr>
        <w:t>ul</w:t>
      </w:r>
      <w:proofErr w:type="spellEnd"/>
      <w:r>
        <w:rPr>
          <w:rFonts w:eastAsia="Arial Unicode MS"/>
        </w:rPr>
        <w:t xml:space="preserve">&gt; </w:t>
      </w:r>
    </w:p>
    <w:p w:rsidR="00644952" w:rsidRDefault="00644952" w:rsidP="00644952">
      <w:pPr>
        <w:rPr>
          <w:rFonts w:eastAsia="Arial Unicode MS"/>
        </w:rPr>
      </w:pPr>
      <w:r>
        <w:rPr>
          <w:rFonts w:eastAsia="Arial Unicode MS"/>
        </w:rPr>
        <w:t>Les paragraphes &lt;p&gt;</w:t>
      </w:r>
    </w:p>
    <w:p w:rsidR="00644952" w:rsidRDefault="00644952" w:rsidP="00644952">
      <w:pPr>
        <w:rPr>
          <w:rFonts w:eastAsia="Arial Unicode MS"/>
        </w:rPr>
      </w:pPr>
      <w:r>
        <w:rPr>
          <w:rFonts w:eastAsia="Arial Unicode MS"/>
        </w:rPr>
        <w:t>Les tables &lt;table&gt;</w:t>
      </w:r>
    </w:p>
    <w:p w:rsidR="005837BC" w:rsidRPr="00D333F5" w:rsidRDefault="005837BC" w:rsidP="002670D8">
      <w:pPr>
        <w:rPr>
          <w:rFonts w:ascii="Arial" w:hAnsi="Arial" w:cs="Arial"/>
        </w:rPr>
      </w:pPr>
    </w:p>
    <w:p w:rsidR="00762BB3" w:rsidRPr="00AB1624" w:rsidRDefault="00AB1624" w:rsidP="00ED6161">
      <w:pPr>
        <w:pStyle w:val="Titre2"/>
        <w:rPr>
          <w:rFonts w:ascii="Arial" w:hAnsi="Arial" w:cs="Arial"/>
        </w:rPr>
      </w:pPr>
      <w:bookmarkStart w:id="37" w:name="_Toc440288712"/>
      <w:r w:rsidRPr="00AB1624">
        <w:rPr>
          <w:rFonts w:ascii="Arial" w:hAnsi="Arial" w:cs="Arial"/>
        </w:rPr>
        <w:t xml:space="preserve">Commenter </w:t>
      </w:r>
      <w:r w:rsidR="001B3F74" w:rsidRPr="00AB1624">
        <w:rPr>
          <w:rFonts w:ascii="Arial" w:hAnsi="Arial" w:cs="Arial"/>
        </w:rPr>
        <w:t>le code HTML</w:t>
      </w:r>
      <w:bookmarkEnd w:id="37"/>
    </w:p>
    <w:p w:rsidR="00762BB3" w:rsidRPr="00D333F5" w:rsidRDefault="00762BB3" w:rsidP="00ED6161">
      <w:pPr>
        <w:rPr>
          <w:rFonts w:ascii="Arial" w:hAnsi="Arial" w:cs="Arial"/>
        </w:rPr>
      </w:pPr>
      <w:r w:rsidRPr="00D333F5">
        <w:rPr>
          <w:rFonts w:ascii="Arial" w:hAnsi="Arial" w:cs="Arial"/>
        </w:rPr>
        <w:t xml:space="preserve">Vous pouvez commenter votre code source sans que le navigateur affiche ce commentaire. Attention, ici l’abus de commentaires grossit le code source et augmente les temps de téléchargement. </w:t>
      </w:r>
    </w:p>
    <w:p w:rsidR="00762BB3" w:rsidRPr="00D333F5" w:rsidRDefault="00762BB3" w:rsidP="00ED6161">
      <w:pPr>
        <w:rPr>
          <w:rFonts w:ascii="Arial" w:hAnsi="Arial" w:cs="Arial"/>
        </w:rPr>
      </w:pPr>
    </w:p>
    <w:p w:rsidR="00762BB3" w:rsidRPr="00D333F5" w:rsidRDefault="00762BB3" w:rsidP="00ED6161">
      <w:pPr>
        <w:rPr>
          <w:rFonts w:ascii="Arial" w:hAnsi="Arial" w:cs="Arial"/>
          <w:b/>
          <w:bCs/>
          <w:color w:val="FF0000"/>
        </w:rPr>
      </w:pPr>
      <w:r w:rsidRPr="00D333F5">
        <w:rPr>
          <w:rFonts w:ascii="Arial" w:hAnsi="Arial" w:cs="Arial"/>
          <w:color w:val="330033"/>
        </w:rPr>
        <w:t xml:space="preserve">Exemple : </w:t>
      </w:r>
      <w:r w:rsidRPr="00D333F5">
        <w:rPr>
          <w:rFonts w:ascii="Arial" w:hAnsi="Arial" w:cs="Arial"/>
          <w:b/>
          <w:bCs/>
          <w:color w:val="FF0000"/>
        </w:rPr>
        <w:t>&lt;!-- Ceci est un commentaire. --&gt;</w:t>
      </w:r>
    </w:p>
    <w:p w:rsidR="00762BB3" w:rsidRPr="00D333F5" w:rsidRDefault="00762BB3" w:rsidP="00ED6161">
      <w:pPr>
        <w:rPr>
          <w:rFonts w:ascii="Arial" w:hAnsi="Arial" w:cs="Arial"/>
        </w:rPr>
      </w:pPr>
    </w:p>
    <w:p w:rsidR="005837BC" w:rsidRPr="00D333F5" w:rsidRDefault="005837BC" w:rsidP="00ED6161">
      <w:pPr>
        <w:rPr>
          <w:rFonts w:ascii="Arial" w:hAnsi="Arial" w:cs="Arial"/>
        </w:rPr>
      </w:pPr>
    </w:p>
    <w:p w:rsidR="00762BB3" w:rsidRPr="00AB1624" w:rsidRDefault="00AB1624" w:rsidP="00ED6161">
      <w:pPr>
        <w:pStyle w:val="Titre2"/>
        <w:rPr>
          <w:rFonts w:ascii="Arial" w:hAnsi="Arial" w:cs="Arial"/>
        </w:rPr>
      </w:pPr>
      <w:bookmarkStart w:id="38" w:name="_Toc440288713"/>
      <w:r w:rsidRPr="00AB1624">
        <w:rPr>
          <w:rFonts w:ascii="Arial" w:hAnsi="Arial" w:cs="Arial"/>
        </w:rPr>
        <w:t xml:space="preserve">Les </w:t>
      </w:r>
      <w:r w:rsidR="00762BB3" w:rsidRPr="00AB1624">
        <w:rPr>
          <w:rFonts w:ascii="Arial" w:hAnsi="Arial" w:cs="Arial"/>
        </w:rPr>
        <w:t xml:space="preserve">couleurs de A </w:t>
      </w:r>
      <w:proofErr w:type="spellStart"/>
      <w:r w:rsidR="00762BB3" w:rsidRPr="00AB1624">
        <w:rPr>
          <w:rFonts w:ascii="Arial" w:hAnsi="Arial" w:cs="Arial"/>
        </w:rPr>
        <w:t>à</w:t>
      </w:r>
      <w:proofErr w:type="spellEnd"/>
      <w:r w:rsidR="00762BB3" w:rsidRPr="00AB1624">
        <w:rPr>
          <w:rFonts w:ascii="Arial" w:hAnsi="Arial" w:cs="Arial"/>
        </w:rPr>
        <w:t xml:space="preserve"> Z</w:t>
      </w:r>
      <w:bookmarkEnd w:id="38"/>
    </w:p>
    <w:p w:rsidR="005837BC" w:rsidRPr="00D333F5" w:rsidRDefault="00762BB3" w:rsidP="00461E54">
      <w:pPr>
        <w:rPr>
          <w:rFonts w:ascii="Arial" w:hAnsi="Arial" w:cs="Arial"/>
        </w:rPr>
      </w:pPr>
      <w:r w:rsidRPr="00D333F5">
        <w:rPr>
          <w:rFonts w:ascii="Arial" w:hAnsi="Arial" w:cs="Arial"/>
        </w:rPr>
        <w:t xml:space="preserve">Les trois couleurs </w:t>
      </w:r>
      <w:r w:rsidR="002670D8" w:rsidRPr="00D333F5">
        <w:rPr>
          <w:rFonts w:ascii="Arial" w:hAnsi="Arial" w:cs="Arial"/>
        </w:rPr>
        <w:t xml:space="preserve">de base </w:t>
      </w:r>
      <w:r w:rsidRPr="00D333F5">
        <w:rPr>
          <w:rFonts w:ascii="Arial" w:hAnsi="Arial" w:cs="Arial"/>
        </w:rPr>
        <w:t>RGB (rouge, vert</w:t>
      </w:r>
      <w:r w:rsidR="002670D8" w:rsidRPr="00D333F5">
        <w:rPr>
          <w:rFonts w:ascii="Arial" w:hAnsi="Arial" w:cs="Arial"/>
        </w:rPr>
        <w:t>,</w:t>
      </w:r>
      <w:r w:rsidRPr="00D333F5">
        <w:rPr>
          <w:rFonts w:ascii="Arial" w:hAnsi="Arial" w:cs="Arial"/>
        </w:rPr>
        <w:t xml:space="preserve"> bleu) </w:t>
      </w:r>
      <w:r w:rsidR="002670D8" w:rsidRPr="00D333F5">
        <w:rPr>
          <w:rFonts w:ascii="Arial" w:hAnsi="Arial" w:cs="Arial"/>
        </w:rPr>
        <w:t>permettent de composer</w:t>
      </w:r>
      <w:r w:rsidRPr="00D333F5">
        <w:rPr>
          <w:rFonts w:ascii="Arial" w:hAnsi="Arial" w:cs="Arial"/>
        </w:rPr>
        <w:t xml:space="preserve"> les </w:t>
      </w:r>
      <w:r w:rsidR="002670D8" w:rsidRPr="00D333F5">
        <w:rPr>
          <w:rFonts w:ascii="Arial" w:hAnsi="Arial" w:cs="Arial"/>
        </w:rPr>
        <w:t xml:space="preserve">millions de </w:t>
      </w:r>
      <w:r w:rsidRPr="00D333F5">
        <w:rPr>
          <w:rFonts w:ascii="Arial" w:hAnsi="Arial" w:cs="Arial"/>
        </w:rPr>
        <w:t xml:space="preserve">couleurs </w:t>
      </w:r>
      <w:r w:rsidR="002670D8" w:rsidRPr="00D333F5">
        <w:rPr>
          <w:rFonts w:ascii="Arial" w:hAnsi="Arial" w:cs="Arial"/>
        </w:rPr>
        <w:t>affichables par</w:t>
      </w:r>
      <w:r w:rsidRPr="00D333F5">
        <w:rPr>
          <w:rFonts w:ascii="Arial" w:hAnsi="Arial" w:cs="Arial"/>
        </w:rPr>
        <w:t xml:space="preserve"> l’écran. Les proportions varient selon un nombre </w:t>
      </w:r>
      <w:r w:rsidRPr="00D333F5">
        <w:rPr>
          <w:rFonts w:ascii="Arial" w:hAnsi="Arial" w:cs="Arial"/>
        </w:rPr>
        <w:lastRenderedPageBreak/>
        <w:t>exprimé en hexadécimal, pour chacune des trois couleurs, de “00” à “FF” ; il y a donc 256 nuances pour chacune des couleurs. La combinaison des 3 couleurs peut ainsi créer plus de 16 millions de teintes différentes. Certaines couleurs sont nommées et on peut aussi bien utiliser le nom HTML que le code de couleur en hexadécimal</w:t>
      </w:r>
      <w:r w:rsidR="002670D8" w:rsidRPr="00D333F5">
        <w:rPr>
          <w:rFonts w:ascii="Arial" w:hAnsi="Arial" w:cs="Arial"/>
        </w:rPr>
        <w:t xml:space="preserve"> comme dans l’extrait suivant</w:t>
      </w:r>
      <w:r w:rsidRPr="00D333F5">
        <w:rPr>
          <w:rFonts w:ascii="Arial" w:hAnsi="Arial" w:cs="Arial"/>
        </w:rPr>
        <w:t> :</w:t>
      </w:r>
    </w:p>
    <w:p w:rsidR="002670D8" w:rsidRPr="00D333F5" w:rsidRDefault="00752261" w:rsidP="0063226D">
      <w:pPr>
        <w:rPr>
          <w:rFonts w:ascii="Arial" w:hAnsi="Arial" w:cs="Arial"/>
        </w:rPr>
      </w:pPr>
      <w:r w:rsidRPr="00752261">
        <w:rPr>
          <w:rFonts w:ascii="Arial" w:hAnsi="Arial" w:cs="Arial"/>
          <w:noProof/>
          <w:highlight w:val="cyan"/>
          <w:lang w:eastAsia="en-US"/>
        </w:rPr>
        <w:pict>
          <v:shape id="_x0000_s1058" type="#_x0000_t202" style="position:absolute;left:0;text-align:left;margin-left:275.15pt;margin-top:12.35pt;width:180.55pt;height:159.75pt;z-index:251666944;mso-width-percent:400;mso-height-percent:200;mso-width-percent:400;mso-height-percent:200;mso-width-relative:margin;mso-height-relative:margin">
            <v:textbox style="mso-fit-shape-to-text:t">
              <w:txbxContent>
                <w:p w:rsidR="00DB7A2B" w:rsidRPr="00461E54" w:rsidRDefault="00DB7A2B">
                  <w:r w:rsidRPr="00461E54">
                    <w:t>NB : HTML5 introduit encore de nombreux noms de couleurs supplémentaires mais on doit bien constater que tout cela est très mal supporté par les navigateurs ; il est donc toujours préférable de privilégier les valeurs RGB.</w:t>
                  </w:r>
                </w:p>
                <w:p w:rsidR="00DB7A2B" w:rsidRPr="00461E54" w:rsidRDefault="00DB7A2B">
                  <w:r w:rsidRPr="00461E54">
                    <w:t xml:space="preserve">Voir le site : </w:t>
                  </w:r>
                </w:p>
                <w:p w:rsidR="00DB7A2B" w:rsidRDefault="00752261">
                  <w:hyperlink r:id="rId22" w:history="1">
                    <w:r w:rsidR="00DB7A2B" w:rsidRPr="00461E54">
                      <w:rPr>
                        <w:rStyle w:val="Lienhypertexte"/>
                      </w:rPr>
                      <w:t>http://www.code-couleur.com/</w:t>
                    </w:r>
                  </w:hyperlink>
                </w:p>
              </w:txbxContent>
            </v:textbox>
          </v:shape>
        </w:pict>
      </w: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000"/>
      </w:tblPr>
      <w:tblGrid>
        <w:gridCol w:w="2446"/>
        <w:gridCol w:w="2312"/>
      </w:tblGrid>
      <w:tr w:rsidR="007D2A82" w:rsidTr="00452246">
        <w:trPr>
          <w:trHeight w:val="386"/>
        </w:trPr>
        <w:tc>
          <w:tcPr>
            <w:tcW w:w="2446" w:type="dxa"/>
            <w:shd w:val="clear" w:color="auto" w:fill="6699CC"/>
            <w:vAlign w:val="center"/>
          </w:tcPr>
          <w:p w:rsidR="00762BB3" w:rsidRPr="00D333F5" w:rsidRDefault="00762BB3" w:rsidP="00762BB3">
            <w:pPr>
              <w:snapToGrid w:val="0"/>
              <w:jc w:val="center"/>
              <w:rPr>
                <w:rFonts w:ascii="Arial" w:hAnsi="Arial" w:cs="Arial"/>
                <w:b/>
                <w:bCs/>
                <w:color w:val="330033"/>
                <w:sz w:val="17"/>
              </w:rPr>
            </w:pPr>
            <w:r w:rsidRPr="00D333F5">
              <w:rPr>
                <w:rFonts w:ascii="Arial" w:hAnsi="Arial" w:cs="Arial"/>
                <w:b/>
                <w:bCs/>
                <w:color w:val="330033"/>
                <w:sz w:val="17"/>
              </w:rPr>
              <w:t>Couleur</w:t>
            </w:r>
          </w:p>
        </w:tc>
        <w:tc>
          <w:tcPr>
            <w:tcW w:w="2312" w:type="dxa"/>
            <w:shd w:val="clear" w:color="auto" w:fill="6699CC"/>
            <w:vAlign w:val="center"/>
          </w:tcPr>
          <w:p w:rsidR="00762BB3" w:rsidRPr="00D333F5" w:rsidRDefault="00762BB3" w:rsidP="00762BB3">
            <w:pPr>
              <w:snapToGrid w:val="0"/>
              <w:jc w:val="center"/>
              <w:rPr>
                <w:rFonts w:ascii="Arial" w:hAnsi="Arial" w:cs="Arial"/>
                <w:b/>
                <w:bCs/>
                <w:color w:val="330033"/>
                <w:sz w:val="17"/>
              </w:rPr>
            </w:pPr>
            <w:r w:rsidRPr="00D333F5">
              <w:rPr>
                <w:rFonts w:ascii="Arial" w:hAnsi="Arial" w:cs="Arial"/>
                <w:b/>
                <w:bCs/>
                <w:color w:val="330033"/>
                <w:sz w:val="17"/>
              </w:rPr>
              <w:t>Valeur RGB</w:t>
            </w:r>
          </w:p>
        </w:tc>
      </w:tr>
      <w:tr w:rsidR="007D2A82" w:rsidTr="00452246">
        <w:trPr>
          <w:trHeight w:val="318"/>
        </w:trPr>
        <w:tc>
          <w:tcPr>
            <w:tcW w:w="2446" w:type="dxa"/>
            <w:vAlign w:val="center"/>
          </w:tcPr>
          <w:p w:rsidR="00762BB3" w:rsidRPr="00D333F5" w:rsidRDefault="00762BB3" w:rsidP="00762BB3">
            <w:pPr>
              <w:snapToGrid w:val="0"/>
              <w:jc w:val="center"/>
              <w:rPr>
                <w:rFonts w:ascii="Arial" w:hAnsi="Arial" w:cs="Arial"/>
                <w:b/>
                <w:bCs/>
                <w:color w:val="000000"/>
                <w:sz w:val="17"/>
                <w:szCs w:val="17"/>
              </w:rPr>
            </w:pPr>
            <w:r w:rsidRPr="00D333F5">
              <w:rPr>
                <w:rFonts w:ascii="Arial" w:hAnsi="Arial" w:cs="Arial"/>
                <w:b/>
                <w:bCs/>
                <w:color w:val="000000"/>
                <w:sz w:val="17"/>
                <w:szCs w:val="17"/>
              </w:rPr>
              <w:t xml:space="preserve">black </w:t>
            </w:r>
          </w:p>
        </w:tc>
        <w:tc>
          <w:tcPr>
            <w:tcW w:w="2312" w:type="dxa"/>
            <w:vAlign w:val="center"/>
          </w:tcPr>
          <w:p w:rsidR="00762BB3" w:rsidRPr="00D333F5" w:rsidRDefault="00762BB3" w:rsidP="00762BB3">
            <w:pPr>
              <w:snapToGrid w:val="0"/>
              <w:jc w:val="center"/>
              <w:rPr>
                <w:rFonts w:ascii="Arial" w:hAnsi="Arial" w:cs="Arial"/>
                <w:color w:val="000000"/>
                <w:sz w:val="17"/>
                <w:szCs w:val="17"/>
              </w:rPr>
            </w:pPr>
            <w:r w:rsidRPr="00D333F5">
              <w:rPr>
                <w:rFonts w:ascii="Arial" w:hAnsi="Arial" w:cs="Arial"/>
                <w:color w:val="000000"/>
                <w:sz w:val="17"/>
                <w:szCs w:val="17"/>
              </w:rPr>
              <w:t>#000000</w:t>
            </w:r>
          </w:p>
        </w:tc>
      </w:tr>
      <w:tr w:rsidR="007D2A82" w:rsidTr="00452246">
        <w:trPr>
          <w:trHeight w:val="338"/>
        </w:trPr>
        <w:tc>
          <w:tcPr>
            <w:tcW w:w="2446" w:type="dxa"/>
            <w:vAlign w:val="center"/>
          </w:tcPr>
          <w:p w:rsidR="00762BB3" w:rsidRPr="00D333F5" w:rsidRDefault="00762BB3" w:rsidP="00762BB3">
            <w:pPr>
              <w:snapToGrid w:val="0"/>
              <w:jc w:val="center"/>
              <w:rPr>
                <w:rFonts w:ascii="Arial" w:hAnsi="Arial" w:cs="Arial"/>
                <w:b/>
                <w:bCs/>
                <w:color w:val="000000"/>
                <w:sz w:val="17"/>
                <w:szCs w:val="17"/>
              </w:rPr>
            </w:pPr>
            <w:proofErr w:type="spellStart"/>
            <w:r w:rsidRPr="00D333F5">
              <w:rPr>
                <w:rFonts w:ascii="Arial" w:hAnsi="Arial" w:cs="Arial"/>
                <w:b/>
                <w:bCs/>
                <w:color w:val="000000"/>
                <w:sz w:val="17"/>
                <w:szCs w:val="17"/>
              </w:rPr>
              <w:t>silver</w:t>
            </w:r>
            <w:proofErr w:type="spellEnd"/>
            <w:r w:rsidRPr="00D333F5">
              <w:rPr>
                <w:rFonts w:ascii="Arial" w:hAnsi="Arial" w:cs="Arial"/>
                <w:b/>
                <w:bCs/>
                <w:color w:val="000000"/>
                <w:sz w:val="17"/>
                <w:szCs w:val="17"/>
              </w:rPr>
              <w:t xml:space="preserve"> </w:t>
            </w:r>
          </w:p>
        </w:tc>
        <w:tc>
          <w:tcPr>
            <w:tcW w:w="2312" w:type="dxa"/>
            <w:vAlign w:val="center"/>
          </w:tcPr>
          <w:p w:rsidR="00762BB3" w:rsidRPr="00D333F5" w:rsidRDefault="00762BB3" w:rsidP="00762BB3">
            <w:pPr>
              <w:snapToGrid w:val="0"/>
              <w:jc w:val="center"/>
              <w:rPr>
                <w:rFonts w:ascii="Arial" w:hAnsi="Arial" w:cs="Arial"/>
                <w:color w:val="000000"/>
                <w:sz w:val="17"/>
                <w:szCs w:val="17"/>
              </w:rPr>
            </w:pPr>
            <w:r w:rsidRPr="00D333F5">
              <w:rPr>
                <w:rFonts w:ascii="Arial" w:hAnsi="Arial" w:cs="Arial"/>
                <w:color w:val="000000"/>
                <w:sz w:val="17"/>
                <w:szCs w:val="17"/>
              </w:rPr>
              <w:t>#C0C0C0</w:t>
            </w:r>
          </w:p>
        </w:tc>
      </w:tr>
      <w:tr w:rsidR="007D2A82" w:rsidTr="00452246">
        <w:trPr>
          <w:trHeight w:val="315"/>
        </w:trPr>
        <w:tc>
          <w:tcPr>
            <w:tcW w:w="2446" w:type="dxa"/>
            <w:vAlign w:val="center"/>
          </w:tcPr>
          <w:p w:rsidR="00762BB3" w:rsidRPr="00D333F5" w:rsidRDefault="00762BB3" w:rsidP="00762BB3">
            <w:pPr>
              <w:snapToGrid w:val="0"/>
              <w:jc w:val="center"/>
              <w:rPr>
                <w:rFonts w:ascii="Arial" w:hAnsi="Arial" w:cs="Arial"/>
                <w:b/>
                <w:bCs/>
                <w:color w:val="000000"/>
                <w:sz w:val="17"/>
                <w:szCs w:val="17"/>
              </w:rPr>
            </w:pPr>
            <w:r w:rsidRPr="00D333F5">
              <w:rPr>
                <w:rFonts w:ascii="Arial" w:hAnsi="Arial" w:cs="Arial"/>
                <w:b/>
                <w:bCs/>
                <w:color w:val="000000"/>
                <w:sz w:val="17"/>
                <w:szCs w:val="17"/>
              </w:rPr>
              <w:t xml:space="preserve">gray </w:t>
            </w:r>
          </w:p>
        </w:tc>
        <w:tc>
          <w:tcPr>
            <w:tcW w:w="2312" w:type="dxa"/>
            <w:vAlign w:val="center"/>
          </w:tcPr>
          <w:p w:rsidR="00762BB3" w:rsidRPr="00D333F5" w:rsidRDefault="00762BB3" w:rsidP="00762BB3">
            <w:pPr>
              <w:snapToGrid w:val="0"/>
              <w:jc w:val="center"/>
              <w:rPr>
                <w:rFonts w:ascii="Arial" w:hAnsi="Arial" w:cs="Arial"/>
                <w:color w:val="000000"/>
                <w:sz w:val="17"/>
                <w:szCs w:val="17"/>
              </w:rPr>
            </w:pPr>
            <w:r w:rsidRPr="00D333F5">
              <w:rPr>
                <w:rFonts w:ascii="Arial" w:hAnsi="Arial" w:cs="Arial"/>
                <w:color w:val="000000"/>
                <w:sz w:val="17"/>
                <w:szCs w:val="17"/>
              </w:rPr>
              <w:t>#808080</w:t>
            </w:r>
          </w:p>
        </w:tc>
      </w:tr>
      <w:tr w:rsidR="007D2A82" w:rsidTr="00452246">
        <w:trPr>
          <w:trHeight w:val="336"/>
        </w:trPr>
        <w:tc>
          <w:tcPr>
            <w:tcW w:w="2446" w:type="dxa"/>
            <w:vAlign w:val="center"/>
          </w:tcPr>
          <w:p w:rsidR="00762BB3" w:rsidRPr="00D333F5" w:rsidRDefault="00762BB3" w:rsidP="00762BB3">
            <w:pPr>
              <w:snapToGrid w:val="0"/>
              <w:jc w:val="center"/>
              <w:rPr>
                <w:rFonts w:ascii="Arial" w:hAnsi="Arial" w:cs="Arial"/>
                <w:b/>
                <w:bCs/>
                <w:color w:val="000000"/>
                <w:sz w:val="17"/>
                <w:szCs w:val="17"/>
              </w:rPr>
            </w:pPr>
            <w:r w:rsidRPr="00D333F5">
              <w:rPr>
                <w:rFonts w:ascii="Arial" w:hAnsi="Arial" w:cs="Arial"/>
                <w:b/>
                <w:bCs/>
                <w:color w:val="000000"/>
                <w:sz w:val="17"/>
                <w:szCs w:val="17"/>
              </w:rPr>
              <w:t xml:space="preserve">white </w:t>
            </w:r>
          </w:p>
        </w:tc>
        <w:tc>
          <w:tcPr>
            <w:tcW w:w="2312" w:type="dxa"/>
            <w:vAlign w:val="center"/>
          </w:tcPr>
          <w:p w:rsidR="00762BB3" w:rsidRPr="00D333F5" w:rsidRDefault="00762BB3" w:rsidP="00762BB3">
            <w:pPr>
              <w:snapToGrid w:val="0"/>
              <w:jc w:val="center"/>
              <w:rPr>
                <w:rFonts w:ascii="Arial" w:hAnsi="Arial" w:cs="Arial"/>
                <w:color w:val="000000"/>
                <w:sz w:val="17"/>
                <w:szCs w:val="17"/>
              </w:rPr>
            </w:pPr>
            <w:r w:rsidRPr="00D333F5">
              <w:rPr>
                <w:rFonts w:ascii="Arial" w:hAnsi="Arial" w:cs="Arial"/>
                <w:color w:val="000000"/>
                <w:sz w:val="17"/>
                <w:szCs w:val="17"/>
              </w:rPr>
              <w:t>#FFFFFF</w:t>
            </w:r>
          </w:p>
        </w:tc>
      </w:tr>
      <w:tr w:rsidR="007D2A82" w:rsidTr="00452246">
        <w:trPr>
          <w:trHeight w:val="314"/>
        </w:trPr>
        <w:tc>
          <w:tcPr>
            <w:tcW w:w="2446" w:type="dxa"/>
            <w:vAlign w:val="center"/>
          </w:tcPr>
          <w:p w:rsidR="00762BB3" w:rsidRPr="00D333F5" w:rsidRDefault="00762BB3" w:rsidP="00762BB3">
            <w:pPr>
              <w:snapToGrid w:val="0"/>
              <w:jc w:val="center"/>
              <w:rPr>
                <w:rFonts w:ascii="Arial" w:hAnsi="Arial" w:cs="Arial"/>
                <w:b/>
                <w:bCs/>
                <w:color w:val="000000"/>
                <w:sz w:val="17"/>
                <w:szCs w:val="17"/>
              </w:rPr>
            </w:pPr>
            <w:proofErr w:type="spellStart"/>
            <w:r w:rsidRPr="00D333F5">
              <w:rPr>
                <w:rFonts w:ascii="Arial" w:hAnsi="Arial" w:cs="Arial"/>
                <w:b/>
                <w:bCs/>
                <w:color w:val="000000"/>
                <w:sz w:val="17"/>
                <w:szCs w:val="17"/>
              </w:rPr>
              <w:t>maroon</w:t>
            </w:r>
            <w:proofErr w:type="spellEnd"/>
          </w:p>
        </w:tc>
        <w:tc>
          <w:tcPr>
            <w:tcW w:w="2312" w:type="dxa"/>
            <w:vAlign w:val="center"/>
          </w:tcPr>
          <w:p w:rsidR="00762BB3" w:rsidRPr="00D333F5" w:rsidRDefault="00762BB3" w:rsidP="00762BB3">
            <w:pPr>
              <w:snapToGrid w:val="0"/>
              <w:jc w:val="center"/>
              <w:rPr>
                <w:rFonts w:ascii="Arial" w:hAnsi="Arial" w:cs="Arial"/>
                <w:color w:val="000000"/>
                <w:sz w:val="17"/>
                <w:szCs w:val="17"/>
              </w:rPr>
            </w:pPr>
            <w:r w:rsidRPr="00D333F5">
              <w:rPr>
                <w:rFonts w:ascii="Arial" w:hAnsi="Arial" w:cs="Arial"/>
                <w:color w:val="000000"/>
                <w:sz w:val="17"/>
                <w:szCs w:val="17"/>
              </w:rPr>
              <w:t>#800000</w:t>
            </w:r>
          </w:p>
        </w:tc>
      </w:tr>
      <w:tr w:rsidR="007D2A82" w:rsidTr="00452246">
        <w:trPr>
          <w:trHeight w:val="334"/>
        </w:trPr>
        <w:tc>
          <w:tcPr>
            <w:tcW w:w="2446" w:type="dxa"/>
            <w:vAlign w:val="center"/>
          </w:tcPr>
          <w:p w:rsidR="00762BB3" w:rsidRPr="00D333F5" w:rsidRDefault="00762BB3" w:rsidP="00762BB3">
            <w:pPr>
              <w:snapToGrid w:val="0"/>
              <w:jc w:val="center"/>
              <w:rPr>
                <w:rFonts w:ascii="Arial" w:hAnsi="Arial" w:cs="Arial"/>
                <w:b/>
                <w:bCs/>
                <w:color w:val="000000"/>
                <w:sz w:val="17"/>
                <w:szCs w:val="17"/>
              </w:rPr>
            </w:pPr>
            <w:proofErr w:type="spellStart"/>
            <w:r w:rsidRPr="00D333F5">
              <w:rPr>
                <w:rFonts w:ascii="Arial" w:hAnsi="Arial" w:cs="Arial"/>
                <w:b/>
                <w:bCs/>
                <w:color w:val="000000"/>
                <w:sz w:val="17"/>
                <w:szCs w:val="17"/>
              </w:rPr>
              <w:t>red</w:t>
            </w:r>
            <w:proofErr w:type="spellEnd"/>
            <w:r w:rsidRPr="00D333F5">
              <w:rPr>
                <w:rFonts w:ascii="Arial" w:hAnsi="Arial" w:cs="Arial"/>
                <w:b/>
                <w:bCs/>
                <w:color w:val="000000"/>
                <w:sz w:val="17"/>
                <w:szCs w:val="17"/>
              </w:rPr>
              <w:t xml:space="preserve"> </w:t>
            </w:r>
          </w:p>
        </w:tc>
        <w:tc>
          <w:tcPr>
            <w:tcW w:w="2312" w:type="dxa"/>
            <w:vAlign w:val="center"/>
          </w:tcPr>
          <w:p w:rsidR="00762BB3" w:rsidRPr="00D333F5" w:rsidRDefault="00762BB3" w:rsidP="00762BB3">
            <w:pPr>
              <w:snapToGrid w:val="0"/>
              <w:jc w:val="center"/>
              <w:rPr>
                <w:rFonts w:ascii="Arial" w:hAnsi="Arial" w:cs="Arial"/>
                <w:color w:val="000000"/>
                <w:sz w:val="17"/>
                <w:szCs w:val="17"/>
              </w:rPr>
            </w:pPr>
            <w:r w:rsidRPr="00D333F5">
              <w:rPr>
                <w:rFonts w:ascii="Arial" w:hAnsi="Arial" w:cs="Arial"/>
                <w:color w:val="000000"/>
                <w:sz w:val="17"/>
                <w:szCs w:val="17"/>
              </w:rPr>
              <w:t>#FF0000</w:t>
            </w:r>
          </w:p>
        </w:tc>
      </w:tr>
      <w:tr w:rsidR="007D2A82" w:rsidTr="00452246">
        <w:trPr>
          <w:trHeight w:val="339"/>
        </w:trPr>
        <w:tc>
          <w:tcPr>
            <w:tcW w:w="2446" w:type="dxa"/>
            <w:vAlign w:val="center"/>
          </w:tcPr>
          <w:p w:rsidR="00762BB3" w:rsidRPr="00D333F5" w:rsidRDefault="00762BB3" w:rsidP="00762BB3">
            <w:pPr>
              <w:snapToGrid w:val="0"/>
              <w:jc w:val="center"/>
              <w:rPr>
                <w:rFonts w:ascii="Arial" w:hAnsi="Arial" w:cs="Arial"/>
                <w:b/>
                <w:bCs/>
                <w:color w:val="000000"/>
                <w:sz w:val="17"/>
                <w:szCs w:val="17"/>
              </w:rPr>
            </w:pPr>
            <w:proofErr w:type="spellStart"/>
            <w:r w:rsidRPr="00D333F5">
              <w:rPr>
                <w:rFonts w:ascii="Arial" w:hAnsi="Arial" w:cs="Arial"/>
                <w:b/>
                <w:bCs/>
                <w:color w:val="000000"/>
                <w:sz w:val="17"/>
                <w:szCs w:val="17"/>
              </w:rPr>
              <w:t>purple</w:t>
            </w:r>
            <w:proofErr w:type="spellEnd"/>
            <w:r w:rsidRPr="00D333F5">
              <w:rPr>
                <w:rFonts w:ascii="Arial" w:hAnsi="Arial" w:cs="Arial"/>
                <w:b/>
                <w:bCs/>
                <w:color w:val="000000"/>
                <w:sz w:val="17"/>
                <w:szCs w:val="17"/>
              </w:rPr>
              <w:t xml:space="preserve"> </w:t>
            </w:r>
          </w:p>
        </w:tc>
        <w:tc>
          <w:tcPr>
            <w:tcW w:w="2312" w:type="dxa"/>
            <w:vAlign w:val="center"/>
          </w:tcPr>
          <w:p w:rsidR="00762BB3" w:rsidRPr="00D333F5" w:rsidRDefault="00762BB3" w:rsidP="00762BB3">
            <w:pPr>
              <w:snapToGrid w:val="0"/>
              <w:jc w:val="center"/>
              <w:rPr>
                <w:rFonts w:ascii="Arial" w:hAnsi="Arial" w:cs="Arial"/>
                <w:color w:val="000000"/>
                <w:sz w:val="17"/>
                <w:szCs w:val="17"/>
              </w:rPr>
            </w:pPr>
            <w:r w:rsidRPr="00D333F5">
              <w:rPr>
                <w:rFonts w:ascii="Arial" w:hAnsi="Arial" w:cs="Arial"/>
                <w:color w:val="000000"/>
                <w:sz w:val="17"/>
                <w:szCs w:val="17"/>
              </w:rPr>
              <w:t>#800080</w:t>
            </w:r>
          </w:p>
        </w:tc>
      </w:tr>
      <w:tr w:rsidR="007D2A82" w:rsidTr="00452246">
        <w:trPr>
          <w:trHeight w:val="318"/>
        </w:trPr>
        <w:tc>
          <w:tcPr>
            <w:tcW w:w="2446" w:type="dxa"/>
            <w:vAlign w:val="center"/>
          </w:tcPr>
          <w:p w:rsidR="00762BB3" w:rsidRPr="00D333F5" w:rsidRDefault="00762BB3" w:rsidP="00762BB3">
            <w:pPr>
              <w:snapToGrid w:val="0"/>
              <w:jc w:val="center"/>
              <w:rPr>
                <w:rFonts w:ascii="Arial" w:hAnsi="Arial" w:cs="Arial"/>
                <w:b/>
                <w:bCs/>
                <w:color w:val="000000"/>
                <w:sz w:val="17"/>
                <w:szCs w:val="17"/>
              </w:rPr>
            </w:pPr>
            <w:r w:rsidRPr="00D333F5">
              <w:rPr>
                <w:rFonts w:ascii="Arial" w:hAnsi="Arial" w:cs="Arial"/>
                <w:b/>
                <w:bCs/>
                <w:color w:val="000000"/>
                <w:sz w:val="17"/>
                <w:szCs w:val="17"/>
              </w:rPr>
              <w:t xml:space="preserve">fuchsia </w:t>
            </w:r>
          </w:p>
        </w:tc>
        <w:tc>
          <w:tcPr>
            <w:tcW w:w="2312" w:type="dxa"/>
            <w:vAlign w:val="center"/>
          </w:tcPr>
          <w:p w:rsidR="00762BB3" w:rsidRPr="00D333F5" w:rsidRDefault="00762BB3" w:rsidP="00762BB3">
            <w:pPr>
              <w:snapToGrid w:val="0"/>
              <w:jc w:val="center"/>
              <w:rPr>
                <w:rFonts w:ascii="Arial" w:hAnsi="Arial" w:cs="Arial"/>
                <w:color w:val="000000"/>
                <w:sz w:val="17"/>
                <w:szCs w:val="17"/>
              </w:rPr>
            </w:pPr>
            <w:r w:rsidRPr="00D333F5">
              <w:rPr>
                <w:rFonts w:ascii="Arial" w:hAnsi="Arial" w:cs="Arial"/>
                <w:color w:val="000000"/>
                <w:sz w:val="17"/>
                <w:szCs w:val="17"/>
              </w:rPr>
              <w:t>#FF00FF</w:t>
            </w:r>
          </w:p>
        </w:tc>
      </w:tr>
      <w:tr w:rsidR="007D2A82" w:rsidTr="00452246">
        <w:trPr>
          <w:trHeight w:val="324"/>
        </w:trPr>
        <w:tc>
          <w:tcPr>
            <w:tcW w:w="2446" w:type="dxa"/>
            <w:vAlign w:val="center"/>
          </w:tcPr>
          <w:p w:rsidR="00762BB3" w:rsidRPr="00D333F5" w:rsidRDefault="00762BB3" w:rsidP="00762BB3">
            <w:pPr>
              <w:snapToGrid w:val="0"/>
              <w:jc w:val="center"/>
              <w:rPr>
                <w:rFonts w:ascii="Arial" w:hAnsi="Arial" w:cs="Arial"/>
                <w:b/>
                <w:bCs/>
                <w:color w:val="000000"/>
                <w:sz w:val="17"/>
                <w:szCs w:val="17"/>
              </w:rPr>
            </w:pPr>
            <w:r w:rsidRPr="00D333F5">
              <w:rPr>
                <w:rFonts w:ascii="Arial" w:hAnsi="Arial" w:cs="Arial"/>
                <w:b/>
                <w:bCs/>
                <w:color w:val="000000"/>
                <w:sz w:val="17"/>
                <w:szCs w:val="17"/>
              </w:rPr>
              <w:t xml:space="preserve">green </w:t>
            </w:r>
          </w:p>
        </w:tc>
        <w:tc>
          <w:tcPr>
            <w:tcW w:w="2312" w:type="dxa"/>
            <w:vAlign w:val="center"/>
          </w:tcPr>
          <w:p w:rsidR="00762BB3" w:rsidRPr="00D333F5" w:rsidRDefault="00762BB3" w:rsidP="00762BB3">
            <w:pPr>
              <w:snapToGrid w:val="0"/>
              <w:jc w:val="center"/>
              <w:rPr>
                <w:rFonts w:ascii="Arial" w:hAnsi="Arial" w:cs="Arial"/>
                <w:color w:val="000000"/>
                <w:sz w:val="17"/>
                <w:szCs w:val="17"/>
              </w:rPr>
            </w:pPr>
            <w:r w:rsidRPr="00D333F5">
              <w:rPr>
                <w:rFonts w:ascii="Arial" w:hAnsi="Arial" w:cs="Arial"/>
                <w:color w:val="000000"/>
                <w:sz w:val="17"/>
                <w:szCs w:val="17"/>
              </w:rPr>
              <w:t>#008000</w:t>
            </w:r>
          </w:p>
        </w:tc>
      </w:tr>
      <w:tr w:rsidR="007D2A82" w:rsidTr="00452246">
        <w:trPr>
          <w:trHeight w:val="330"/>
        </w:trPr>
        <w:tc>
          <w:tcPr>
            <w:tcW w:w="2446" w:type="dxa"/>
            <w:vAlign w:val="center"/>
          </w:tcPr>
          <w:p w:rsidR="00762BB3" w:rsidRPr="00D333F5" w:rsidRDefault="00762BB3" w:rsidP="00762BB3">
            <w:pPr>
              <w:snapToGrid w:val="0"/>
              <w:jc w:val="center"/>
              <w:rPr>
                <w:rFonts w:ascii="Arial" w:hAnsi="Arial" w:cs="Arial"/>
                <w:b/>
                <w:bCs/>
                <w:color w:val="000000"/>
                <w:sz w:val="17"/>
                <w:szCs w:val="17"/>
              </w:rPr>
            </w:pPr>
            <w:r w:rsidRPr="00D333F5">
              <w:rPr>
                <w:rFonts w:ascii="Arial" w:hAnsi="Arial" w:cs="Arial"/>
                <w:b/>
                <w:bCs/>
                <w:color w:val="000000"/>
                <w:sz w:val="17"/>
                <w:szCs w:val="17"/>
              </w:rPr>
              <w:t xml:space="preserve">lime </w:t>
            </w:r>
          </w:p>
        </w:tc>
        <w:tc>
          <w:tcPr>
            <w:tcW w:w="2312" w:type="dxa"/>
            <w:vAlign w:val="center"/>
          </w:tcPr>
          <w:p w:rsidR="00762BB3" w:rsidRPr="00D333F5" w:rsidRDefault="00762BB3" w:rsidP="00762BB3">
            <w:pPr>
              <w:snapToGrid w:val="0"/>
              <w:jc w:val="center"/>
              <w:rPr>
                <w:rFonts w:ascii="Arial" w:hAnsi="Arial" w:cs="Arial"/>
                <w:color w:val="000000"/>
                <w:sz w:val="17"/>
                <w:szCs w:val="17"/>
              </w:rPr>
            </w:pPr>
            <w:r w:rsidRPr="00D333F5">
              <w:rPr>
                <w:rFonts w:ascii="Arial" w:hAnsi="Arial" w:cs="Arial"/>
                <w:color w:val="000000"/>
                <w:sz w:val="17"/>
                <w:szCs w:val="17"/>
              </w:rPr>
              <w:t>#00FF00</w:t>
            </w:r>
          </w:p>
        </w:tc>
      </w:tr>
      <w:tr w:rsidR="007D2A82" w:rsidTr="00452246">
        <w:trPr>
          <w:trHeight w:val="321"/>
        </w:trPr>
        <w:tc>
          <w:tcPr>
            <w:tcW w:w="2446" w:type="dxa"/>
            <w:vAlign w:val="center"/>
          </w:tcPr>
          <w:p w:rsidR="00762BB3" w:rsidRPr="00D333F5" w:rsidRDefault="00762BB3" w:rsidP="00762BB3">
            <w:pPr>
              <w:snapToGrid w:val="0"/>
              <w:jc w:val="center"/>
              <w:rPr>
                <w:rFonts w:ascii="Arial" w:hAnsi="Arial" w:cs="Arial"/>
                <w:b/>
                <w:bCs/>
                <w:color w:val="000000"/>
                <w:sz w:val="17"/>
                <w:szCs w:val="17"/>
              </w:rPr>
            </w:pPr>
            <w:r w:rsidRPr="00D333F5">
              <w:rPr>
                <w:rFonts w:ascii="Arial" w:hAnsi="Arial" w:cs="Arial"/>
                <w:b/>
                <w:bCs/>
                <w:color w:val="000000"/>
                <w:sz w:val="17"/>
                <w:szCs w:val="17"/>
              </w:rPr>
              <w:t xml:space="preserve">olive </w:t>
            </w:r>
          </w:p>
        </w:tc>
        <w:tc>
          <w:tcPr>
            <w:tcW w:w="2312" w:type="dxa"/>
            <w:vAlign w:val="center"/>
          </w:tcPr>
          <w:p w:rsidR="00762BB3" w:rsidRPr="00D333F5" w:rsidRDefault="00762BB3" w:rsidP="00762BB3">
            <w:pPr>
              <w:snapToGrid w:val="0"/>
              <w:jc w:val="center"/>
              <w:rPr>
                <w:rFonts w:ascii="Arial" w:hAnsi="Arial" w:cs="Arial"/>
                <w:color w:val="000000"/>
                <w:sz w:val="17"/>
                <w:szCs w:val="17"/>
              </w:rPr>
            </w:pPr>
            <w:r w:rsidRPr="00D333F5">
              <w:rPr>
                <w:rFonts w:ascii="Arial" w:hAnsi="Arial" w:cs="Arial"/>
                <w:color w:val="000000"/>
                <w:sz w:val="17"/>
                <w:szCs w:val="17"/>
              </w:rPr>
              <w:t>#808000</w:t>
            </w:r>
          </w:p>
        </w:tc>
      </w:tr>
      <w:tr w:rsidR="007D2A82" w:rsidTr="00452246">
        <w:trPr>
          <w:trHeight w:val="426"/>
        </w:trPr>
        <w:tc>
          <w:tcPr>
            <w:tcW w:w="2446" w:type="dxa"/>
            <w:vAlign w:val="center"/>
          </w:tcPr>
          <w:p w:rsidR="00762BB3" w:rsidRPr="00D333F5" w:rsidRDefault="00762BB3" w:rsidP="00762BB3">
            <w:pPr>
              <w:snapToGrid w:val="0"/>
              <w:jc w:val="center"/>
              <w:rPr>
                <w:rFonts w:ascii="Arial" w:hAnsi="Arial" w:cs="Arial"/>
                <w:b/>
                <w:bCs/>
                <w:color w:val="000000"/>
                <w:sz w:val="17"/>
                <w:szCs w:val="17"/>
              </w:rPr>
            </w:pPr>
            <w:proofErr w:type="spellStart"/>
            <w:r w:rsidRPr="00D333F5">
              <w:rPr>
                <w:rFonts w:ascii="Arial" w:hAnsi="Arial" w:cs="Arial"/>
                <w:b/>
                <w:bCs/>
                <w:color w:val="000000"/>
                <w:sz w:val="17"/>
                <w:szCs w:val="17"/>
              </w:rPr>
              <w:t>yellow</w:t>
            </w:r>
            <w:proofErr w:type="spellEnd"/>
            <w:r w:rsidRPr="00D333F5">
              <w:rPr>
                <w:rFonts w:ascii="Arial" w:hAnsi="Arial" w:cs="Arial"/>
                <w:b/>
                <w:bCs/>
                <w:color w:val="000000"/>
                <w:sz w:val="17"/>
                <w:szCs w:val="17"/>
              </w:rPr>
              <w:t xml:space="preserve"> </w:t>
            </w:r>
          </w:p>
        </w:tc>
        <w:tc>
          <w:tcPr>
            <w:tcW w:w="2312" w:type="dxa"/>
            <w:vAlign w:val="center"/>
          </w:tcPr>
          <w:p w:rsidR="00762BB3" w:rsidRPr="00D333F5" w:rsidRDefault="00762BB3" w:rsidP="00762BB3">
            <w:pPr>
              <w:snapToGrid w:val="0"/>
              <w:jc w:val="center"/>
              <w:rPr>
                <w:rFonts w:ascii="Arial" w:hAnsi="Arial" w:cs="Arial"/>
                <w:color w:val="000000"/>
                <w:sz w:val="17"/>
                <w:szCs w:val="17"/>
              </w:rPr>
            </w:pPr>
            <w:r w:rsidRPr="00D333F5">
              <w:rPr>
                <w:rFonts w:ascii="Arial" w:hAnsi="Arial" w:cs="Arial"/>
                <w:color w:val="000000"/>
                <w:sz w:val="17"/>
                <w:szCs w:val="17"/>
              </w:rPr>
              <w:t>#FFFF00</w:t>
            </w:r>
          </w:p>
        </w:tc>
      </w:tr>
      <w:tr w:rsidR="007D2A82" w:rsidTr="00452246">
        <w:trPr>
          <w:trHeight w:val="378"/>
        </w:trPr>
        <w:tc>
          <w:tcPr>
            <w:tcW w:w="2446" w:type="dxa"/>
            <w:vAlign w:val="center"/>
          </w:tcPr>
          <w:p w:rsidR="00762BB3" w:rsidRPr="00D333F5" w:rsidRDefault="00762BB3" w:rsidP="00762BB3">
            <w:pPr>
              <w:snapToGrid w:val="0"/>
              <w:jc w:val="center"/>
              <w:rPr>
                <w:rFonts w:ascii="Arial" w:hAnsi="Arial" w:cs="Arial"/>
                <w:b/>
                <w:bCs/>
                <w:color w:val="000000"/>
                <w:sz w:val="17"/>
                <w:szCs w:val="17"/>
              </w:rPr>
            </w:pPr>
            <w:proofErr w:type="spellStart"/>
            <w:r w:rsidRPr="00D333F5">
              <w:rPr>
                <w:rFonts w:ascii="Arial" w:hAnsi="Arial" w:cs="Arial"/>
                <w:b/>
                <w:bCs/>
                <w:color w:val="000000"/>
                <w:sz w:val="17"/>
                <w:szCs w:val="17"/>
              </w:rPr>
              <w:t>navy</w:t>
            </w:r>
            <w:proofErr w:type="spellEnd"/>
            <w:r w:rsidRPr="00D333F5">
              <w:rPr>
                <w:rFonts w:ascii="Arial" w:hAnsi="Arial" w:cs="Arial"/>
                <w:b/>
                <w:bCs/>
                <w:color w:val="000000"/>
                <w:sz w:val="17"/>
                <w:szCs w:val="17"/>
              </w:rPr>
              <w:t xml:space="preserve"> </w:t>
            </w:r>
          </w:p>
        </w:tc>
        <w:tc>
          <w:tcPr>
            <w:tcW w:w="2312" w:type="dxa"/>
            <w:vAlign w:val="center"/>
          </w:tcPr>
          <w:p w:rsidR="00762BB3" w:rsidRPr="00D333F5" w:rsidRDefault="00762BB3" w:rsidP="00762BB3">
            <w:pPr>
              <w:snapToGrid w:val="0"/>
              <w:jc w:val="center"/>
              <w:rPr>
                <w:rFonts w:ascii="Arial" w:hAnsi="Arial" w:cs="Arial"/>
                <w:color w:val="000000"/>
                <w:sz w:val="17"/>
                <w:szCs w:val="17"/>
              </w:rPr>
            </w:pPr>
            <w:r w:rsidRPr="00D333F5">
              <w:rPr>
                <w:rFonts w:ascii="Arial" w:hAnsi="Arial" w:cs="Arial"/>
                <w:color w:val="000000"/>
                <w:sz w:val="17"/>
                <w:szCs w:val="17"/>
              </w:rPr>
              <w:t>#000080</w:t>
            </w:r>
          </w:p>
        </w:tc>
      </w:tr>
      <w:tr w:rsidR="007D2A82" w:rsidTr="00452246">
        <w:trPr>
          <w:trHeight w:val="328"/>
        </w:trPr>
        <w:tc>
          <w:tcPr>
            <w:tcW w:w="2446" w:type="dxa"/>
            <w:vAlign w:val="center"/>
          </w:tcPr>
          <w:p w:rsidR="00762BB3" w:rsidRPr="00D333F5" w:rsidRDefault="00762BB3" w:rsidP="00762BB3">
            <w:pPr>
              <w:snapToGrid w:val="0"/>
              <w:jc w:val="center"/>
              <w:rPr>
                <w:rFonts w:ascii="Arial" w:hAnsi="Arial" w:cs="Arial"/>
                <w:b/>
                <w:bCs/>
                <w:color w:val="000000"/>
                <w:sz w:val="17"/>
                <w:szCs w:val="17"/>
              </w:rPr>
            </w:pPr>
            <w:proofErr w:type="spellStart"/>
            <w:r w:rsidRPr="00D333F5">
              <w:rPr>
                <w:rFonts w:ascii="Arial" w:hAnsi="Arial" w:cs="Arial"/>
                <w:b/>
                <w:bCs/>
                <w:color w:val="000000"/>
                <w:sz w:val="17"/>
                <w:szCs w:val="17"/>
              </w:rPr>
              <w:t>blue</w:t>
            </w:r>
            <w:proofErr w:type="spellEnd"/>
            <w:r w:rsidRPr="00D333F5">
              <w:rPr>
                <w:rFonts w:ascii="Arial" w:hAnsi="Arial" w:cs="Arial"/>
                <w:b/>
                <w:bCs/>
                <w:color w:val="000000"/>
                <w:sz w:val="17"/>
                <w:szCs w:val="17"/>
              </w:rPr>
              <w:t xml:space="preserve"> </w:t>
            </w:r>
          </w:p>
        </w:tc>
        <w:tc>
          <w:tcPr>
            <w:tcW w:w="2312" w:type="dxa"/>
            <w:vAlign w:val="center"/>
          </w:tcPr>
          <w:p w:rsidR="00762BB3" w:rsidRPr="00D333F5" w:rsidRDefault="00762BB3" w:rsidP="00762BB3">
            <w:pPr>
              <w:snapToGrid w:val="0"/>
              <w:jc w:val="center"/>
              <w:rPr>
                <w:rFonts w:ascii="Arial" w:hAnsi="Arial" w:cs="Arial"/>
                <w:color w:val="000000"/>
                <w:sz w:val="17"/>
                <w:szCs w:val="17"/>
              </w:rPr>
            </w:pPr>
            <w:r w:rsidRPr="00D333F5">
              <w:rPr>
                <w:rFonts w:ascii="Arial" w:hAnsi="Arial" w:cs="Arial"/>
                <w:color w:val="000000"/>
                <w:sz w:val="17"/>
                <w:szCs w:val="17"/>
              </w:rPr>
              <w:t>#0000FF</w:t>
            </w:r>
          </w:p>
        </w:tc>
      </w:tr>
      <w:tr w:rsidR="007D2A82" w:rsidTr="00452246">
        <w:trPr>
          <w:trHeight w:val="320"/>
        </w:trPr>
        <w:tc>
          <w:tcPr>
            <w:tcW w:w="2446" w:type="dxa"/>
            <w:vAlign w:val="center"/>
          </w:tcPr>
          <w:p w:rsidR="00762BB3" w:rsidRPr="00D333F5" w:rsidRDefault="00762BB3" w:rsidP="00762BB3">
            <w:pPr>
              <w:snapToGrid w:val="0"/>
              <w:jc w:val="center"/>
              <w:rPr>
                <w:rFonts w:ascii="Arial" w:hAnsi="Arial" w:cs="Arial"/>
                <w:b/>
                <w:bCs/>
                <w:color w:val="000000"/>
                <w:sz w:val="17"/>
                <w:szCs w:val="17"/>
              </w:rPr>
            </w:pPr>
            <w:proofErr w:type="spellStart"/>
            <w:r w:rsidRPr="00D333F5">
              <w:rPr>
                <w:rFonts w:ascii="Arial" w:hAnsi="Arial" w:cs="Arial"/>
                <w:b/>
                <w:bCs/>
                <w:color w:val="000000"/>
                <w:sz w:val="17"/>
                <w:szCs w:val="17"/>
              </w:rPr>
              <w:t>teal</w:t>
            </w:r>
            <w:proofErr w:type="spellEnd"/>
            <w:r w:rsidRPr="00D333F5">
              <w:rPr>
                <w:rFonts w:ascii="Arial" w:hAnsi="Arial" w:cs="Arial"/>
                <w:b/>
                <w:bCs/>
                <w:color w:val="000000"/>
                <w:sz w:val="17"/>
                <w:szCs w:val="17"/>
              </w:rPr>
              <w:t xml:space="preserve"> </w:t>
            </w:r>
          </w:p>
        </w:tc>
        <w:tc>
          <w:tcPr>
            <w:tcW w:w="2312" w:type="dxa"/>
            <w:vAlign w:val="center"/>
          </w:tcPr>
          <w:p w:rsidR="00762BB3" w:rsidRPr="00D333F5" w:rsidRDefault="00762BB3" w:rsidP="00762BB3">
            <w:pPr>
              <w:snapToGrid w:val="0"/>
              <w:jc w:val="center"/>
              <w:rPr>
                <w:rFonts w:ascii="Arial" w:hAnsi="Arial" w:cs="Arial"/>
                <w:color w:val="000000"/>
                <w:sz w:val="17"/>
                <w:szCs w:val="17"/>
              </w:rPr>
            </w:pPr>
            <w:r w:rsidRPr="00D333F5">
              <w:rPr>
                <w:rFonts w:ascii="Arial" w:hAnsi="Arial" w:cs="Arial"/>
                <w:color w:val="000000"/>
                <w:sz w:val="17"/>
                <w:szCs w:val="17"/>
              </w:rPr>
              <w:t>#008080</w:t>
            </w:r>
          </w:p>
        </w:tc>
      </w:tr>
      <w:tr w:rsidR="007D2A82" w:rsidTr="00452246">
        <w:trPr>
          <w:trHeight w:val="326"/>
        </w:trPr>
        <w:tc>
          <w:tcPr>
            <w:tcW w:w="2446" w:type="dxa"/>
            <w:vAlign w:val="center"/>
          </w:tcPr>
          <w:p w:rsidR="00762BB3" w:rsidRPr="00D333F5" w:rsidRDefault="00762BB3" w:rsidP="00762BB3">
            <w:pPr>
              <w:snapToGrid w:val="0"/>
              <w:jc w:val="center"/>
              <w:rPr>
                <w:rFonts w:ascii="Arial" w:hAnsi="Arial" w:cs="Arial"/>
                <w:b/>
                <w:bCs/>
                <w:color w:val="000000"/>
                <w:sz w:val="17"/>
                <w:szCs w:val="17"/>
              </w:rPr>
            </w:pPr>
            <w:proofErr w:type="spellStart"/>
            <w:r w:rsidRPr="00D333F5">
              <w:rPr>
                <w:rFonts w:ascii="Arial" w:hAnsi="Arial" w:cs="Arial"/>
                <w:b/>
                <w:bCs/>
                <w:color w:val="000000"/>
                <w:sz w:val="17"/>
                <w:szCs w:val="17"/>
              </w:rPr>
              <w:t>aqua</w:t>
            </w:r>
            <w:proofErr w:type="spellEnd"/>
            <w:r w:rsidRPr="00D333F5">
              <w:rPr>
                <w:rFonts w:ascii="Arial" w:hAnsi="Arial" w:cs="Arial"/>
                <w:b/>
                <w:bCs/>
                <w:color w:val="000000"/>
                <w:sz w:val="17"/>
                <w:szCs w:val="17"/>
              </w:rPr>
              <w:t xml:space="preserve"> </w:t>
            </w:r>
          </w:p>
        </w:tc>
        <w:tc>
          <w:tcPr>
            <w:tcW w:w="2312" w:type="dxa"/>
            <w:vAlign w:val="center"/>
          </w:tcPr>
          <w:p w:rsidR="00762BB3" w:rsidRPr="00D333F5" w:rsidRDefault="00762BB3" w:rsidP="00762BB3">
            <w:pPr>
              <w:snapToGrid w:val="0"/>
              <w:jc w:val="center"/>
              <w:rPr>
                <w:rFonts w:ascii="Arial" w:hAnsi="Arial" w:cs="Arial"/>
                <w:color w:val="000000"/>
                <w:sz w:val="17"/>
                <w:szCs w:val="17"/>
              </w:rPr>
            </w:pPr>
            <w:r w:rsidRPr="00D333F5">
              <w:rPr>
                <w:rFonts w:ascii="Arial" w:hAnsi="Arial" w:cs="Arial"/>
                <w:color w:val="000000"/>
                <w:sz w:val="17"/>
                <w:szCs w:val="17"/>
              </w:rPr>
              <w:t>#00FFFF</w:t>
            </w:r>
          </w:p>
        </w:tc>
      </w:tr>
    </w:tbl>
    <w:p w:rsidR="00762BB3" w:rsidRPr="00D333F5" w:rsidRDefault="00762BB3" w:rsidP="0063226D">
      <w:pPr>
        <w:rPr>
          <w:rFonts w:ascii="Arial" w:hAnsi="Arial" w:cs="Arial"/>
        </w:rPr>
      </w:pPr>
    </w:p>
    <w:p w:rsidR="00762BB3" w:rsidRPr="00D333F5" w:rsidRDefault="00762BB3" w:rsidP="0063226D">
      <w:pPr>
        <w:rPr>
          <w:rFonts w:ascii="Arial" w:hAnsi="Arial" w:cs="Arial"/>
        </w:rPr>
      </w:pPr>
    </w:p>
    <w:p w:rsidR="00762BB3" w:rsidRPr="00D333F5" w:rsidRDefault="00461E54" w:rsidP="00762BB3">
      <w:pPr>
        <w:pStyle w:val="exos"/>
        <w:pBdr>
          <w:bottom w:val="single" w:sz="8" w:space="1" w:color="000000"/>
        </w:pBdr>
        <w:jc w:val="left"/>
        <w:rPr>
          <w:rFonts w:ascii="Arial" w:hAnsi="Arial" w:cs="Arial"/>
          <w:i w:val="0"/>
          <w:iCs w:val="0"/>
          <w:sz w:val="20"/>
          <w:szCs w:val="20"/>
        </w:rPr>
      </w:pPr>
      <w:r>
        <w:rPr>
          <w:rFonts w:ascii="Wingdings" w:hAnsi="Wingdings"/>
          <w:sz w:val="36"/>
        </w:rPr>
        <w:t></w:t>
      </w:r>
      <w:r>
        <w:rPr>
          <w:rFonts w:ascii="Wingdings" w:hAnsi="Wingdings"/>
          <w:sz w:val="36"/>
        </w:rPr>
        <w:t></w:t>
      </w:r>
      <w:r>
        <w:rPr>
          <w:rFonts w:ascii="Arial" w:hAnsi="Arial" w:cs="Arial"/>
          <w:i w:val="0"/>
          <w:iCs w:val="0"/>
          <w:sz w:val="20"/>
          <w:szCs w:val="20"/>
          <w:u w:val="single"/>
        </w:rPr>
        <w:t xml:space="preserve">mise en </w:t>
      </w:r>
      <w:r w:rsidR="00762BB3" w:rsidRPr="00D333F5">
        <w:rPr>
          <w:rFonts w:ascii="Arial" w:hAnsi="Arial" w:cs="Arial"/>
          <w:i w:val="0"/>
          <w:iCs w:val="0"/>
          <w:sz w:val="20"/>
          <w:szCs w:val="20"/>
          <w:u w:val="single"/>
        </w:rPr>
        <w:t>application</w:t>
      </w:r>
      <w:r w:rsidR="00762BB3" w:rsidRPr="00D333F5">
        <w:rPr>
          <w:rFonts w:ascii="Arial" w:hAnsi="Arial" w:cs="Arial"/>
          <w:i w:val="0"/>
          <w:iCs w:val="0"/>
          <w:sz w:val="20"/>
          <w:szCs w:val="20"/>
        </w:rPr>
        <w:t xml:space="preserve"> : </w:t>
      </w:r>
    </w:p>
    <w:p w:rsidR="00762BB3" w:rsidRPr="00D333F5" w:rsidRDefault="00762BB3" w:rsidP="00762BB3">
      <w:pPr>
        <w:pStyle w:val="exos"/>
        <w:pBdr>
          <w:bottom w:val="single" w:sz="8" w:space="1" w:color="000000"/>
        </w:pBdr>
        <w:jc w:val="left"/>
        <w:rPr>
          <w:rFonts w:ascii="Arial" w:hAnsi="Arial" w:cs="Arial"/>
          <w:b w:val="0"/>
          <w:bCs w:val="0"/>
          <w:i w:val="0"/>
          <w:iCs w:val="0"/>
          <w:sz w:val="20"/>
          <w:szCs w:val="20"/>
        </w:rPr>
      </w:pPr>
    </w:p>
    <w:p w:rsidR="00762BB3" w:rsidRPr="00452246" w:rsidRDefault="006E5FF2" w:rsidP="00762BB3">
      <w:pPr>
        <w:pStyle w:val="exos"/>
        <w:pBdr>
          <w:bottom w:val="single" w:sz="8" w:space="1" w:color="000000"/>
        </w:pBdr>
        <w:ind w:firstLine="708"/>
        <w:rPr>
          <w:rFonts w:ascii="Arial" w:hAnsi="Arial" w:cs="Arial"/>
          <w:b w:val="0"/>
          <w:bCs w:val="0"/>
          <w:i w:val="0"/>
          <w:iCs w:val="0"/>
          <w:sz w:val="20"/>
          <w:szCs w:val="20"/>
        </w:rPr>
      </w:pPr>
      <w:r w:rsidRPr="00452246">
        <w:rPr>
          <w:rFonts w:ascii="Arial" w:hAnsi="Arial" w:cs="Arial"/>
          <w:b w:val="0"/>
          <w:bCs w:val="0"/>
          <w:i w:val="0"/>
          <w:iCs w:val="0"/>
          <w:sz w:val="20"/>
          <w:szCs w:val="20"/>
        </w:rPr>
        <w:t>Reproduire</w:t>
      </w:r>
      <w:r w:rsidR="00762BB3" w:rsidRPr="00452246">
        <w:rPr>
          <w:rFonts w:ascii="Arial" w:hAnsi="Arial" w:cs="Arial"/>
          <w:b w:val="0"/>
          <w:bCs w:val="0"/>
          <w:i w:val="0"/>
          <w:iCs w:val="0"/>
          <w:sz w:val="20"/>
          <w:szCs w:val="20"/>
        </w:rPr>
        <w:t xml:space="preserve"> le programme suivant en mode texte (utiliser NOTEPAD++ </w:t>
      </w:r>
      <w:r w:rsidR="00461E54" w:rsidRPr="00452246">
        <w:rPr>
          <w:rFonts w:ascii="Arial" w:hAnsi="Arial" w:cs="Arial"/>
          <w:b w:val="0"/>
          <w:bCs w:val="0"/>
          <w:i w:val="0"/>
          <w:iCs w:val="0"/>
          <w:sz w:val="20"/>
          <w:szCs w:val="20"/>
        </w:rPr>
        <w:t>ou tout autre éditeur</w:t>
      </w:r>
      <w:r w:rsidR="00762BB3" w:rsidRPr="00452246">
        <w:rPr>
          <w:rFonts w:ascii="Arial" w:hAnsi="Arial" w:cs="Arial"/>
          <w:b w:val="0"/>
          <w:bCs w:val="0"/>
          <w:i w:val="0"/>
          <w:iCs w:val="0"/>
          <w:sz w:val="20"/>
          <w:szCs w:val="20"/>
        </w:rPr>
        <w:t xml:space="preserve">). </w:t>
      </w:r>
    </w:p>
    <w:p w:rsidR="00762BB3" w:rsidRPr="00452246" w:rsidRDefault="00762BB3" w:rsidP="00762BB3">
      <w:pPr>
        <w:pStyle w:val="exos"/>
        <w:pBdr>
          <w:bottom w:val="single" w:sz="8" w:space="1" w:color="000000"/>
        </w:pBdr>
        <w:ind w:firstLine="708"/>
        <w:rPr>
          <w:rFonts w:ascii="Arial" w:hAnsi="Arial" w:cs="Arial"/>
          <w:b w:val="0"/>
          <w:bCs w:val="0"/>
          <w:i w:val="0"/>
          <w:iCs w:val="0"/>
          <w:sz w:val="20"/>
          <w:szCs w:val="20"/>
        </w:rPr>
      </w:pPr>
      <w:r w:rsidRPr="00452246">
        <w:rPr>
          <w:rFonts w:ascii="Arial" w:hAnsi="Arial" w:cs="Arial"/>
          <w:b w:val="0"/>
          <w:bCs w:val="0"/>
          <w:i w:val="0"/>
          <w:iCs w:val="0"/>
          <w:sz w:val="20"/>
          <w:szCs w:val="20"/>
        </w:rPr>
        <w:t xml:space="preserve">Exécuter le programme avec </w:t>
      </w:r>
      <w:r w:rsidR="00474CBD" w:rsidRPr="00452246">
        <w:rPr>
          <w:rFonts w:ascii="Arial" w:hAnsi="Arial" w:cs="Arial"/>
          <w:b w:val="0"/>
          <w:bCs w:val="0"/>
          <w:i w:val="0"/>
          <w:iCs w:val="0"/>
          <w:sz w:val="20"/>
          <w:szCs w:val="20"/>
        </w:rPr>
        <w:t>un</w:t>
      </w:r>
      <w:r w:rsidRPr="00452246">
        <w:rPr>
          <w:rFonts w:ascii="Arial" w:hAnsi="Arial" w:cs="Arial"/>
          <w:b w:val="0"/>
          <w:bCs w:val="0"/>
          <w:i w:val="0"/>
          <w:iCs w:val="0"/>
          <w:sz w:val="20"/>
          <w:szCs w:val="20"/>
        </w:rPr>
        <w:t xml:space="preserve"> navigateur.</w:t>
      </w:r>
    </w:p>
    <w:p w:rsidR="00762BB3" w:rsidRPr="00452246" w:rsidRDefault="00762BB3" w:rsidP="00762BB3">
      <w:pPr>
        <w:pStyle w:val="exos"/>
        <w:pBdr>
          <w:bottom w:val="single" w:sz="8" w:space="1" w:color="000000"/>
        </w:pBdr>
        <w:ind w:firstLine="708"/>
        <w:rPr>
          <w:rFonts w:ascii="Arial" w:hAnsi="Arial" w:cs="Arial"/>
          <w:b w:val="0"/>
          <w:bCs w:val="0"/>
          <w:i w:val="0"/>
          <w:iCs w:val="0"/>
          <w:sz w:val="20"/>
          <w:szCs w:val="20"/>
        </w:rPr>
      </w:pPr>
      <w:r w:rsidRPr="00452246">
        <w:rPr>
          <w:rFonts w:ascii="Arial" w:hAnsi="Arial" w:cs="Arial"/>
          <w:b w:val="0"/>
          <w:bCs w:val="0"/>
          <w:i w:val="0"/>
          <w:iCs w:val="0"/>
          <w:sz w:val="20"/>
          <w:szCs w:val="20"/>
        </w:rPr>
        <w:t xml:space="preserve">Rechercher la signification </w:t>
      </w:r>
      <w:r w:rsidR="00AA3A34" w:rsidRPr="00452246">
        <w:rPr>
          <w:rFonts w:ascii="Arial" w:hAnsi="Arial" w:cs="Arial"/>
          <w:b w:val="0"/>
          <w:bCs w:val="0"/>
          <w:i w:val="0"/>
          <w:iCs w:val="0"/>
          <w:sz w:val="20"/>
          <w:szCs w:val="20"/>
        </w:rPr>
        <w:t>et les attributs des</w:t>
      </w:r>
      <w:r w:rsidRPr="00452246">
        <w:rPr>
          <w:rFonts w:ascii="Arial" w:hAnsi="Arial" w:cs="Arial"/>
          <w:b w:val="0"/>
          <w:bCs w:val="0"/>
          <w:i w:val="0"/>
          <w:iCs w:val="0"/>
          <w:sz w:val="20"/>
          <w:szCs w:val="20"/>
        </w:rPr>
        <w:t xml:space="preserve"> balise</w:t>
      </w:r>
      <w:r w:rsidR="00AA3A34" w:rsidRPr="00452246">
        <w:rPr>
          <w:rFonts w:ascii="Arial" w:hAnsi="Arial" w:cs="Arial"/>
          <w:b w:val="0"/>
          <w:bCs w:val="0"/>
          <w:i w:val="0"/>
          <w:iCs w:val="0"/>
          <w:sz w:val="20"/>
          <w:szCs w:val="20"/>
        </w:rPr>
        <w:t>s</w:t>
      </w:r>
      <w:r w:rsidRPr="00452246">
        <w:rPr>
          <w:rFonts w:ascii="Arial" w:hAnsi="Arial" w:cs="Arial"/>
          <w:b w:val="0"/>
          <w:bCs w:val="0"/>
          <w:i w:val="0"/>
          <w:iCs w:val="0"/>
          <w:sz w:val="20"/>
          <w:szCs w:val="20"/>
        </w:rPr>
        <w:t>.</w:t>
      </w:r>
    </w:p>
    <w:p w:rsidR="00762BB3" w:rsidRPr="00452246" w:rsidRDefault="00762BB3" w:rsidP="00762BB3">
      <w:pPr>
        <w:pStyle w:val="exos"/>
        <w:pBdr>
          <w:bottom w:val="single" w:sz="8" w:space="1" w:color="000000"/>
        </w:pBdr>
        <w:ind w:firstLine="708"/>
        <w:rPr>
          <w:rFonts w:ascii="Arial" w:hAnsi="Arial" w:cs="Arial"/>
          <w:b w:val="0"/>
          <w:bCs w:val="0"/>
          <w:i w:val="0"/>
          <w:iCs w:val="0"/>
          <w:sz w:val="20"/>
          <w:szCs w:val="20"/>
        </w:rPr>
      </w:pPr>
      <w:r w:rsidRPr="00452246">
        <w:rPr>
          <w:rFonts w:ascii="Arial" w:hAnsi="Arial" w:cs="Arial"/>
          <w:b w:val="0"/>
          <w:bCs w:val="0"/>
          <w:i w:val="0"/>
          <w:iCs w:val="0"/>
          <w:sz w:val="20"/>
          <w:szCs w:val="20"/>
        </w:rPr>
        <w:t xml:space="preserve">Ajouter et tester </w:t>
      </w:r>
      <w:r w:rsidR="000F30E8" w:rsidRPr="00452246">
        <w:rPr>
          <w:rFonts w:ascii="Arial" w:hAnsi="Arial" w:cs="Arial"/>
          <w:b w:val="0"/>
          <w:bCs w:val="0"/>
          <w:i w:val="0"/>
          <w:iCs w:val="0"/>
          <w:sz w:val="20"/>
          <w:szCs w:val="20"/>
        </w:rPr>
        <w:t>quelques</w:t>
      </w:r>
      <w:r w:rsidRPr="00452246">
        <w:rPr>
          <w:rFonts w:ascii="Arial" w:hAnsi="Arial" w:cs="Arial"/>
          <w:b w:val="0"/>
          <w:bCs w:val="0"/>
          <w:i w:val="0"/>
          <w:iCs w:val="0"/>
          <w:sz w:val="20"/>
          <w:szCs w:val="20"/>
        </w:rPr>
        <w:t xml:space="preserve"> attributs</w:t>
      </w:r>
      <w:r w:rsidR="002670D8" w:rsidRPr="00452246">
        <w:rPr>
          <w:rFonts w:ascii="Arial" w:hAnsi="Arial" w:cs="Arial"/>
          <w:b w:val="0"/>
          <w:bCs w:val="0"/>
          <w:i w:val="0"/>
          <w:iCs w:val="0"/>
          <w:sz w:val="20"/>
          <w:szCs w:val="20"/>
        </w:rPr>
        <w:t xml:space="preserve"> de présentation</w:t>
      </w:r>
      <w:r w:rsidRPr="00452246">
        <w:rPr>
          <w:rFonts w:ascii="Arial" w:hAnsi="Arial" w:cs="Arial"/>
          <w:b w:val="0"/>
          <w:bCs w:val="0"/>
          <w:i w:val="0"/>
          <w:iCs w:val="0"/>
          <w:sz w:val="20"/>
          <w:szCs w:val="20"/>
        </w:rPr>
        <w:t xml:space="preserve"> à la balise body.</w:t>
      </w:r>
    </w:p>
    <w:p w:rsidR="00461E54" w:rsidRPr="00D333F5" w:rsidRDefault="00461E54" w:rsidP="00762BB3">
      <w:pPr>
        <w:pStyle w:val="exos"/>
        <w:pBdr>
          <w:bottom w:val="single" w:sz="8" w:space="1" w:color="000000"/>
        </w:pBdr>
        <w:ind w:firstLine="708"/>
        <w:rPr>
          <w:rFonts w:ascii="Arial" w:hAnsi="Arial" w:cs="Arial"/>
          <w:b w:val="0"/>
          <w:bCs w:val="0"/>
          <w:i w:val="0"/>
          <w:iCs w:val="0"/>
          <w:sz w:val="20"/>
          <w:szCs w:val="20"/>
        </w:rPr>
      </w:pPr>
    </w:p>
    <w:p w:rsidR="00762BB3" w:rsidRPr="00D333F5" w:rsidRDefault="00762BB3" w:rsidP="00696DF8">
      <w:pPr>
        <w:pStyle w:val="exos"/>
        <w:pBdr>
          <w:top w:val="single" w:sz="8" w:space="1" w:color="000000"/>
          <w:left w:val="single" w:sz="8" w:space="4" w:color="000000"/>
          <w:bottom w:val="single" w:sz="8" w:space="1" w:color="000000"/>
          <w:right w:val="single" w:sz="8" w:space="4" w:color="000000"/>
        </w:pBdr>
        <w:ind w:firstLine="708"/>
        <w:rPr>
          <w:rFonts w:ascii="Arial" w:hAnsi="Arial" w:cs="Arial"/>
          <w:sz w:val="20"/>
          <w:szCs w:val="20"/>
        </w:rPr>
      </w:pPr>
    </w:p>
    <w:p w:rsidR="00762BB3" w:rsidRPr="00D333F5" w:rsidRDefault="00762BB3" w:rsidP="00696DF8">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i w:val="0"/>
          <w:iCs w:val="0"/>
          <w:sz w:val="20"/>
          <w:szCs w:val="20"/>
        </w:rPr>
      </w:pPr>
      <w:r w:rsidRPr="00D333F5">
        <w:rPr>
          <w:rFonts w:ascii="Arial" w:hAnsi="Arial" w:cs="Arial"/>
          <w:b w:val="0"/>
          <w:i w:val="0"/>
          <w:iCs w:val="0"/>
          <w:sz w:val="20"/>
          <w:szCs w:val="20"/>
        </w:rPr>
        <w:t>&lt;</w:t>
      </w:r>
      <w:proofErr w:type="gramStart"/>
      <w:r w:rsidRPr="00D333F5">
        <w:rPr>
          <w:rFonts w:ascii="Arial" w:hAnsi="Arial" w:cs="Arial"/>
          <w:b w:val="0"/>
          <w:i w:val="0"/>
          <w:iCs w:val="0"/>
          <w:sz w:val="20"/>
          <w:szCs w:val="20"/>
        </w:rPr>
        <w:t>html</w:t>
      </w:r>
      <w:proofErr w:type="gramEnd"/>
      <w:r w:rsidRPr="00D333F5">
        <w:rPr>
          <w:rFonts w:ascii="Arial" w:hAnsi="Arial" w:cs="Arial"/>
          <w:b w:val="0"/>
          <w:i w:val="0"/>
          <w:iCs w:val="0"/>
          <w:sz w:val="20"/>
          <w:szCs w:val="20"/>
        </w:rPr>
        <w:t>&gt;</w:t>
      </w:r>
    </w:p>
    <w:p w:rsidR="00762BB3" w:rsidRPr="00D333F5" w:rsidRDefault="00762BB3" w:rsidP="00696DF8">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i w:val="0"/>
          <w:iCs w:val="0"/>
          <w:sz w:val="20"/>
          <w:szCs w:val="20"/>
        </w:rPr>
      </w:pPr>
      <w:r w:rsidRPr="00D333F5">
        <w:rPr>
          <w:rFonts w:ascii="Arial" w:hAnsi="Arial" w:cs="Arial"/>
          <w:b w:val="0"/>
          <w:i w:val="0"/>
          <w:iCs w:val="0"/>
          <w:sz w:val="20"/>
          <w:szCs w:val="20"/>
        </w:rPr>
        <w:t xml:space="preserve">     &lt;</w:t>
      </w:r>
      <w:proofErr w:type="spellStart"/>
      <w:proofErr w:type="gramStart"/>
      <w:r w:rsidRPr="00D333F5">
        <w:rPr>
          <w:rFonts w:ascii="Arial" w:hAnsi="Arial" w:cs="Arial"/>
          <w:b w:val="0"/>
          <w:i w:val="0"/>
          <w:iCs w:val="0"/>
          <w:sz w:val="20"/>
          <w:szCs w:val="20"/>
        </w:rPr>
        <w:t>head</w:t>
      </w:r>
      <w:proofErr w:type="spellEnd"/>
      <w:proofErr w:type="gramEnd"/>
      <w:r w:rsidRPr="00D333F5">
        <w:rPr>
          <w:rFonts w:ascii="Arial" w:hAnsi="Arial" w:cs="Arial"/>
          <w:b w:val="0"/>
          <w:i w:val="0"/>
          <w:iCs w:val="0"/>
          <w:sz w:val="20"/>
          <w:szCs w:val="20"/>
        </w:rPr>
        <w:t>&gt;</w:t>
      </w:r>
    </w:p>
    <w:p w:rsidR="00762BB3" w:rsidRPr="00D333F5" w:rsidRDefault="00762BB3" w:rsidP="00696DF8">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i w:val="0"/>
          <w:iCs w:val="0"/>
          <w:sz w:val="20"/>
          <w:szCs w:val="20"/>
        </w:rPr>
      </w:pPr>
      <w:r w:rsidRPr="00D333F5">
        <w:rPr>
          <w:rFonts w:ascii="Arial" w:hAnsi="Arial" w:cs="Arial"/>
          <w:b w:val="0"/>
          <w:i w:val="0"/>
          <w:iCs w:val="0"/>
          <w:sz w:val="20"/>
          <w:szCs w:val="20"/>
        </w:rPr>
        <w:t xml:space="preserve">            &lt;</w:t>
      </w:r>
      <w:proofErr w:type="spellStart"/>
      <w:proofErr w:type="gramStart"/>
      <w:r w:rsidRPr="00D333F5">
        <w:rPr>
          <w:rFonts w:ascii="Arial" w:hAnsi="Arial" w:cs="Arial"/>
          <w:b w:val="0"/>
          <w:i w:val="0"/>
          <w:iCs w:val="0"/>
          <w:sz w:val="20"/>
          <w:szCs w:val="20"/>
        </w:rPr>
        <w:t>title</w:t>
      </w:r>
      <w:proofErr w:type="spellEnd"/>
      <w:r w:rsidRPr="00D333F5">
        <w:rPr>
          <w:rFonts w:ascii="Arial" w:hAnsi="Arial" w:cs="Arial"/>
          <w:b w:val="0"/>
          <w:i w:val="0"/>
          <w:iCs w:val="0"/>
          <w:sz w:val="20"/>
          <w:szCs w:val="20"/>
        </w:rPr>
        <w:t>&gt;</w:t>
      </w:r>
      <w:proofErr w:type="gramEnd"/>
      <w:r w:rsidRPr="00D333F5">
        <w:rPr>
          <w:rFonts w:ascii="Arial" w:hAnsi="Arial" w:cs="Arial"/>
          <w:b w:val="0"/>
          <w:bCs w:val="0"/>
          <w:i w:val="0"/>
          <w:iCs w:val="0"/>
          <w:sz w:val="20"/>
          <w:szCs w:val="20"/>
        </w:rPr>
        <w:t xml:space="preserve">Un essai du langage HTML </w:t>
      </w:r>
      <w:r w:rsidRPr="00D333F5">
        <w:rPr>
          <w:rFonts w:ascii="Arial" w:hAnsi="Arial" w:cs="Arial"/>
          <w:b w:val="0"/>
          <w:i w:val="0"/>
          <w:iCs w:val="0"/>
          <w:sz w:val="20"/>
          <w:szCs w:val="20"/>
        </w:rPr>
        <w:t>&lt;/</w:t>
      </w:r>
      <w:proofErr w:type="spellStart"/>
      <w:r w:rsidRPr="00D333F5">
        <w:rPr>
          <w:rFonts w:ascii="Arial" w:hAnsi="Arial" w:cs="Arial"/>
          <w:b w:val="0"/>
          <w:i w:val="0"/>
          <w:iCs w:val="0"/>
          <w:sz w:val="20"/>
          <w:szCs w:val="20"/>
        </w:rPr>
        <w:t>title</w:t>
      </w:r>
      <w:proofErr w:type="spellEnd"/>
      <w:r w:rsidRPr="00D333F5">
        <w:rPr>
          <w:rFonts w:ascii="Arial" w:hAnsi="Arial" w:cs="Arial"/>
          <w:b w:val="0"/>
          <w:i w:val="0"/>
          <w:iCs w:val="0"/>
          <w:sz w:val="20"/>
          <w:szCs w:val="20"/>
        </w:rPr>
        <w:t>&gt;</w:t>
      </w:r>
    </w:p>
    <w:p w:rsidR="00762BB3" w:rsidRPr="00D333F5" w:rsidRDefault="00762BB3" w:rsidP="00696DF8">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i w:val="0"/>
          <w:iCs w:val="0"/>
          <w:sz w:val="20"/>
          <w:szCs w:val="20"/>
        </w:rPr>
      </w:pPr>
      <w:r w:rsidRPr="00D333F5">
        <w:rPr>
          <w:rFonts w:ascii="Arial" w:hAnsi="Arial" w:cs="Arial"/>
          <w:b w:val="0"/>
          <w:i w:val="0"/>
          <w:iCs w:val="0"/>
          <w:sz w:val="20"/>
          <w:szCs w:val="20"/>
        </w:rPr>
        <w:t xml:space="preserve">      &lt;/</w:t>
      </w:r>
      <w:proofErr w:type="spellStart"/>
      <w:proofErr w:type="gramStart"/>
      <w:r w:rsidRPr="00D333F5">
        <w:rPr>
          <w:rFonts w:ascii="Arial" w:hAnsi="Arial" w:cs="Arial"/>
          <w:b w:val="0"/>
          <w:i w:val="0"/>
          <w:iCs w:val="0"/>
          <w:sz w:val="20"/>
          <w:szCs w:val="20"/>
        </w:rPr>
        <w:t>head</w:t>
      </w:r>
      <w:proofErr w:type="spellEnd"/>
      <w:proofErr w:type="gramEnd"/>
      <w:r w:rsidRPr="00D333F5">
        <w:rPr>
          <w:rFonts w:ascii="Arial" w:hAnsi="Arial" w:cs="Arial"/>
          <w:b w:val="0"/>
          <w:i w:val="0"/>
          <w:iCs w:val="0"/>
          <w:sz w:val="20"/>
          <w:szCs w:val="20"/>
        </w:rPr>
        <w:t xml:space="preserve"> &gt;</w:t>
      </w:r>
    </w:p>
    <w:p w:rsidR="00762BB3" w:rsidRPr="00D333F5" w:rsidRDefault="00762BB3" w:rsidP="00696DF8">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i w:val="0"/>
          <w:iCs w:val="0"/>
          <w:sz w:val="20"/>
          <w:szCs w:val="20"/>
        </w:rPr>
      </w:pPr>
      <w:r w:rsidRPr="00D333F5">
        <w:rPr>
          <w:rFonts w:ascii="Arial" w:hAnsi="Arial" w:cs="Arial"/>
          <w:b w:val="0"/>
          <w:i w:val="0"/>
          <w:iCs w:val="0"/>
          <w:sz w:val="20"/>
          <w:szCs w:val="20"/>
        </w:rPr>
        <w:t xml:space="preserve">      &lt;</w:t>
      </w:r>
      <w:proofErr w:type="gramStart"/>
      <w:r w:rsidRPr="00D333F5">
        <w:rPr>
          <w:rFonts w:ascii="Arial" w:hAnsi="Arial" w:cs="Arial"/>
          <w:b w:val="0"/>
          <w:i w:val="0"/>
          <w:iCs w:val="0"/>
          <w:sz w:val="20"/>
          <w:szCs w:val="20"/>
        </w:rPr>
        <w:t>body</w:t>
      </w:r>
      <w:proofErr w:type="gramEnd"/>
      <w:r w:rsidRPr="00D333F5">
        <w:rPr>
          <w:rFonts w:ascii="Arial" w:hAnsi="Arial" w:cs="Arial"/>
          <w:b w:val="0"/>
          <w:i w:val="0"/>
          <w:iCs w:val="0"/>
          <w:sz w:val="20"/>
          <w:szCs w:val="20"/>
        </w:rPr>
        <w:t>&gt;</w:t>
      </w:r>
    </w:p>
    <w:p w:rsidR="00762BB3" w:rsidRPr="00D333F5" w:rsidRDefault="00762BB3" w:rsidP="00696DF8">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i w:val="0"/>
          <w:iCs w:val="0"/>
          <w:sz w:val="20"/>
          <w:szCs w:val="20"/>
        </w:rPr>
        <w:t xml:space="preserve">            &lt;p&gt;</w:t>
      </w:r>
      <w:r w:rsidRPr="00D333F5">
        <w:rPr>
          <w:rFonts w:ascii="Arial" w:hAnsi="Arial" w:cs="Arial"/>
          <w:b w:val="0"/>
          <w:bCs w:val="0"/>
          <w:i w:val="0"/>
          <w:iCs w:val="0"/>
          <w:sz w:val="20"/>
          <w:szCs w:val="20"/>
        </w:rPr>
        <w:t>Ce document HTML est très simple&lt;/p&gt;</w:t>
      </w:r>
    </w:p>
    <w:p w:rsidR="00762BB3" w:rsidRPr="00D333F5" w:rsidRDefault="00762BB3" w:rsidP="00696DF8">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i w:val="0"/>
          <w:iCs w:val="0"/>
          <w:sz w:val="20"/>
          <w:szCs w:val="20"/>
        </w:rPr>
      </w:pPr>
      <w:r w:rsidRPr="00D333F5">
        <w:rPr>
          <w:rFonts w:ascii="Arial" w:hAnsi="Arial" w:cs="Arial"/>
          <w:b w:val="0"/>
          <w:bCs w:val="0"/>
          <w:i w:val="0"/>
          <w:iCs w:val="0"/>
          <w:sz w:val="20"/>
          <w:szCs w:val="20"/>
        </w:rPr>
        <w:t xml:space="preserve">     </w:t>
      </w:r>
      <w:r w:rsidRPr="00D333F5">
        <w:rPr>
          <w:rFonts w:ascii="Arial" w:hAnsi="Arial" w:cs="Arial"/>
          <w:b w:val="0"/>
          <w:i w:val="0"/>
          <w:iCs w:val="0"/>
          <w:sz w:val="20"/>
          <w:szCs w:val="20"/>
        </w:rPr>
        <w:t>&lt;/</w:t>
      </w:r>
      <w:proofErr w:type="gramStart"/>
      <w:r w:rsidRPr="00D333F5">
        <w:rPr>
          <w:rFonts w:ascii="Arial" w:hAnsi="Arial" w:cs="Arial"/>
          <w:b w:val="0"/>
          <w:i w:val="0"/>
          <w:iCs w:val="0"/>
          <w:sz w:val="20"/>
          <w:szCs w:val="20"/>
        </w:rPr>
        <w:t>body</w:t>
      </w:r>
      <w:proofErr w:type="gramEnd"/>
      <w:r w:rsidRPr="00D333F5">
        <w:rPr>
          <w:rFonts w:ascii="Arial" w:hAnsi="Arial" w:cs="Arial"/>
          <w:b w:val="0"/>
          <w:i w:val="0"/>
          <w:iCs w:val="0"/>
          <w:sz w:val="20"/>
          <w:szCs w:val="20"/>
        </w:rPr>
        <w:t>&gt;</w:t>
      </w:r>
    </w:p>
    <w:p w:rsidR="0078793F" w:rsidRPr="00452246" w:rsidRDefault="00762BB3" w:rsidP="00452246">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i w:val="0"/>
          <w:iCs w:val="0"/>
          <w:sz w:val="20"/>
          <w:szCs w:val="20"/>
        </w:rPr>
      </w:pPr>
      <w:r w:rsidRPr="00D333F5">
        <w:rPr>
          <w:rFonts w:ascii="Arial" w:hAnsi="Arial" w:cs="Arial"/>
          <w:b w:val="0"/>
          <w:i w:val="0"/>
          <w:iCs w:val="0"/>
          <w:sz w:val="20"/>
          <w:szCs w:val="20"/>
        </w:rPr>
        <w:t>&lt;/</w:t>
      </w:r>
      <w:proofErr w:type="gramStart"/>
      <w:r w:rsidRPr="00D333F5">
        <w:rPr>
          <w:rFonts w:ascii="Arial" w:hAnsi="Arial" w:cs="Arial"/>
          <w:b w:val="0"/>
          <w:i w:val="0"/>
          <w:iCs w:val="0"/>
          <w:sz w:val="20"/>
          <w:szCs w:val="20"/>
        </w:rPr>
        <w:t>html</w:t>
      </w:r>
      <w:proofErr w:type="gramEnd"/>
      <w:r w:rsidRPr="00D333F5">
        <w:rPr>
          <w:rFonts w:ascii="Arial" w:hAnsi="Arial" w:cs="Arial"/>
          <w:b w:val="0"/>
          <w:i w:val="0"/>
          <w:iCs w:val="0"/>
          <w:sz w:val="20"/>
          <w:szCs w:val="20"/>
        </w:rPr>
        <w:t>&gt;</w:t>
      </w:r>
      <w:r w:rsidR="0078793F">
        <w:rPr>
          <w:rFonts w:ascii="Arial" w:hAnsi="Arial" w:cs="Arial"/>
          <w:szCs w:val="24"/>
        </w:rPr>
        <w:br w:type="page"/>
      </w:r>
    </w:p>
    <w:p w:rsidR="00474CBD" w:rsidRPr="00D333F5" w:rsidRDefault="00474CBD">
      <w:pPr>
        <w:ind w:left="0" w:right="-2"/>
        <w:rPr>
          <w:rFonts w:ascii="Arial" w:hAnsi="Arial" w:cs="Arial"/>
          <w:szCs w:val="24"/>
        </w:rPr>
      </w:pPr>
    </w:p>
    <w:p w:rsidR="00441B58" w:rsidRDefault="00441B58" w:rsidP="00441B58">
      <w:pPr>
        <w:pStyle w:val="Titre1"/>
        <w:rPr>
          <w:rFonts w:ascii="Arial" w:hAnsi="Arial"/>
        </w:rPr>
      </w:pPr>
      <w:bookmarkStart w:id="39" w:name="_Toc233099961"/>
      <w:bookmarkStart w:id="40" w:name="_Toc369254524"/>
      <w:bookmarkStart w:id="41" w:name="_Toc440288714"/>
      <w:r w:rsidRPr="00D333F5">
        <w:rPr>
          <w:rFonts w:ascii="Arial" w:hAnsi="Arial"/>
        </w:rPr>
        <w:t>Mise en forme des textes et paragraphes</w:t>
      </w:r>
      <w:bookmarkEnd w:id="39"/>
      <w:bookmarkEnd w:id="40"/>
      <w:bookmarkEnd w:id="41"/>
    </w:p>
    <w:p w:rsidR="00207C51" w:rsidRDefault="00207C51" w:rsidP="00207C51"/>
    <w:p w:rsidR="0078793F" w:rsidRPr="00D333F5" w:rsidRDefault="0080613F" w:rsidP="0078793F">
      <w:pPr>
        <w:pStyle w:val="Titre2"/>
        <w:rPr>
          <w:rFonts w:ascii="Arial" w:hAnsi="Arial" w:cs="Arial"/>
        </w:rPr>
      </w:pPr>
      <w:bookmarkStart w:id="42" w:name="_Toc440288715"/>
      <w:r>
        <w:t>Les balises &lt;div&gt;</w:t>
      </w:r>
      <w:r w:rsidR="003D1FE9">
        <w:t xml:space="preserve"> et &lt;span&gt;</w:t>
      </w:r>
      <w:bookmarkEnd w:id="42"/>
    </w:p>
    <w:p w:rsidR="00657721" w:rsidRDefault="00207C51" w:rsidP="00207C51">
      <w:r>
        <w:rPr>
          <w:rFonts w:eastAsia="Arial Unicode MS"/>
        </w:rPr>
        <w:t xml:space="preserve">Les balises </w:t>
      </w:r>
      <w:r w:rsidRPr="003D1FE9">
        <w:rPr>
          <w:rFonts w:eastAsia="Arial Unicode MS"/>
          <w:b/>
        </w:rPr>
        <w:t>&lt;</w:t>
      </w:r>
      <w:proofErr w:type="spellStart"/>
      <w:r w:rsidRPr="003D1FE9">
        <w:rPr>
          <w:rFonts w:eastAsia="Arial Unicode MS"/>
          <w:b/>
        </w:rPr>
        <w:t>div</w:t>
      </w:r>
      <w:proofErr w:type="spellEnd"/>
      <w:r w:rsidRPr="003D1FE9">
        <w:rPr>
          <w:rFonts w:eastAsia="Arial Unicode MS"/>
          <w:b/>
        </w:rPr>
        <w:t>&gt;</w:t>
      </w:r>
      <w:r>
        <w:rPr>
          <w:rFonts w:eastAsia="Arial Unicode MS"/>
        </w:rPr>
        <w:t> </w:t>
      </w:r>
      <w:r w:rsidR="003D1FE9">
        <w:rPr>
          <w:rFonts w:eastAsia="Arial Unicode MS"/>
        </w:rPr>
        <w:t xml:space="preserve"> </w:t>
      </w:r>
      <w:r w:rsidR="00657721">
        <w:rPr>
          <w:rFonts w:eastAsia="Arial Unicode MS"/>
        </w:rPr>
        <w:t xml:space="preserve">est un </w:t>
      </w:r>
      <w:r>
        <w:rPr>
          <w:rFonts w:eastAsia="Arial Unicode MS"/>
        </w:rPr>
        <w:t xml:space="preserve">conteneur générique </w:t>
      </w:r>
      <w:r w:rsidR="00657721">
        <w:rPr>
          <w:rFonts w:eastAsia="Arial Unicode MS"/>
        </w:rPr>
        <w:t>qui</w:t>
      </w:r>
      <w:r>
        <w:rPr>
          <w:rFonts w:eastAsia="Arial Unicode MS"/>
        </w:rPr>
        <w:t xml:space="preserve"> permet de structurer la présentation des autres éléments. </w:t>
      </w:r>
      <w:r w:rsidR="00657721">
        <w:rPr>
          <w:rFonts w:eastAsia="Arial Unicode MS"/>
        </w:rPr>
        <w:t xml:space="preserve">Elle </w:t>
      </w:r>
      <w:r w:rsidR="00657721">
        <w:t xml:space="preserve">peut inclure tous les tags html (tels que les paragraphes les tableaux, les listes, les images ..., et également d'autres divisions). </w:t>
      </w:r>
      <w:r w:rsidR="00657721">
        <w:br/>
        <w:t xml:space="preserve">Cet élément est l'un des plus utilisé pour structurer les pages html (en HTML4) en plusieurs grandes sections (en tête, partie principale, partie navigation, pied de page ...). </w:t>
      </w:r>
    </w:p>
    <w:p w:rsidR="00207C51" w:rsidRDefault="00207C51" w:rsidP="00207C51">
      <w:pPr>
        <w:rPr>
          <w:rFonts w:eastAsia="Arial Unicode MS"/>
        </w:rPr>
      </w:pPr>
      <w:r>
        <w:rPr>
          <w:rFonts w:eastAsia="Arial Unicode MS"/>
        </w:rPr>
        <w:t xml:space="preserve">Elle est </w:t>
      </w:r>
      <w:r w:rsidR="00657721">
        <w:rPr>
          <w:rFonts w:eastAsia="Arial Unicode MS"/>
        </w:rPr>
        <w:t>aussi</w:t>
      </w:r>
      <w:r>
        <w:rPr>
          <w:rFonts w:eastAsia="Arial Unicode MS"/>
        </w:rPr>
        <w:t xml:space="preserve"> assimilée à la notion de calque. Il est vrai que l’on peut jouer avec ces balises pour simuler plusieurs couches dans l’espace (profondeur) du document avec des possibilités de chevauchement.</w:t>
      </w:r>
      <w:r w:rsidR="003D1FE9">
        <w:rPr>
          <w:rFonts w:eastAsia="Arial Unicode MS"/>
        </w:rPr>
        <w:t xml:space="preserve"> </w:t>
      </w:r>
      <w:r w:rsidR="003D1FE9">
        <w:t>Son utilisation entraine un effet visuel : utilisation de toute la largeur disponible et retour à la ligne précédent et suivant son contenu. Il est possible de supprimer cet effet en appliquant le style CSS "</w:t>
      </w:r>
      <w:hyperlink r:id="rId23" w:history="1">
        <w:r w:rsidR="003D1FE9">
          <w:rPr>
            <w:rStyle w:val="Lienhypertexte"/>
          </w:rPr>
          <w:t>display</w:t>
        </w:r>
      </w:hyperlink>
      <w:r w:rsidR="003D1FE9">
        <w:t xml:space="preserve"> : </w:t>
      </w:r>
      <w:proofErr w:type="spellStart"/>
      <w:r w:rsidR="003D1FE9">
        <w:t>inline</w:t>
      </w:r>
      <w:proofErr w:type="spellEnd"/>
      <w:r w:rsidR="003D1FE9">
        <w:t>;".</w:t>
      </w:r>
    </w:p>
    <w:p w:rsidR="00207C51" w:rsidRDefault="00207C51" w:rsidP="00207C51">
      <w:pPr>
        <w:rPr>
          <w:rFonts w:eastAsia="Arial Unicode MS"/>
        </w:rPr>
      </w:pPr>
    </w:p>
    <w:p w:rsidR="0078793F" w:rsidRDefault="0078793F" w:rsidP="00207C51">
      <w:r>
        <w:rPr>
          <w:rFonts w:eastAsia="Arial Unicode MS"/>
        </w:rPr>
        <w:t xml:space="preserve">Les balises </w:t>
      </w:r>
      <w:r w:rsidRPr="003D1FE9">
        <w:rPr>
          <w:rFonts w:eastAsia="Arial Unicode MS"/>
          <w:b/>
        </w:rPr>
        <w:t>&lt;</w:t>
      </w:r>
      <w:proofErr w:type="spellStart"/>
      <w:r w:rsidRPr="003D1FE9">
        <w:rPr>
          <w:rFonts w:eastAsia="Arial Unicode MS"/>
          <w:b/>
        </w:rPr>
        <w:t>span</w:t>
      </w:r>
      <w:proofErr w:type="spellEnd"/>
      <w:r w:rsidRPr="003D1FE9">
        <w:rPr>
          <w:rFonts w:eastAsia="Arial Unicode MS"/>
          <w:b/>
        </w:rPr>
        <w:t>&gt;</w:t>
      </w:r>
      <w:r>
        <w:rPr>
          <w:rFonts w:eastAsia="Arial Unicode MS"/>
        </w:rPr>
        <w:t xml:space="preserve"> permettent d’identifier une portion de phrase.</w:t>
      </w:r>
      <w:r w:rsidR="003D1FE9">
        <w:rPr>
          <w:rFonts w:eastAsia="Arial Unicode MS"/>
        </w:rPr>
        <w:t xml:space="preserve"> Cet élément s</w:t>
      </w:r>
      <w:r w:rsidR="003D1FE9">
        <w:t>'emploie fréquemment au sein de phrases pour encadrer et mettre en valeurs des lettres, mots ou groupes de mots. A l’inverse de la balise &lt;</w:t>
      </w:r>
      <w:proofErr w:type="spellStart"/>
      <w:r w:rsidR="003D1FE9">
        <w:t>div</w:t>
      </w:r>
      <w:proofErr w:type="spellEnd"/>
      <w:r w:rsidR="003D1FE9">
        <w:t xml:space="preserve">&gt;,  son utilisation n'entraine aucun effet visuel (affichage </w:t>
      </w:r>
      <w:proofErr w:type="spellStart"/>
      <w:r w:rsidR="003D1FE9" w:rsidRPr="003D1FE9">
        <w:rPr>
          <w:i/>
        </w:rPr>
        <w:t>in-line</w:t>
      </w:r>
      <w:proofErr w:type="spellEnd"/>
      <w:r w:rsidR="003D1FE9">
        <w:t>).</w:t>
      </w:r>
    </w:p>
    <w:p w:rsidR="003D1FE9" w:rsidRDefault="003D1FE9" w:rsidP="00207C51"/>
    <w:p w:rsidR="003D1FE9" w:rsidRDefault="003D1FE9" w:rsidP="003D1FE9">
      <w:pPr>
        <w:rPr>
          <w:rFonts w:eastAsia="Arial Unicode MS"/>
        </w:rPr>
      </w:pPr>
      <w:r>
        <w:rPr>
          <w:rFonts w:eastAsia="Arial Unicode MS"/>
        </w:rPr>
        <w:t>Ces deux balises &lt;</w:t>
      </w:r>
      <w:proofErr w:type="spellStart"/>
      <w:r>
        <w:rPr>
          <w:rFonts w:eastAsia="Arial Unicode MS"/>
        </w:rPr>
        <w:t>div</w:t>
      </w:r>
      <w:proofErr w:type="spellEnd"/>
      <w:r>
        <w:rPr>
          <w:rFonts w:eastAsia="Arial Unicode MS"/>
        </w:rPr>
        <w:t>&gt; et &lt;</w:t>
      </w:r>
      <w:proofErr w:type="spellStart"/>
      <w:r>
        <w:rPr>
          <w:rFonts w:eastAsia="Arial Unicode MS"/>
        </w:rPr>
        <w:t>span</w:t>
      </w:r>
      <w:proofErr w:type="spellEnd"/>
      <w:r>
        <w:rPr>
          <w:rFonts w:eastAsia="Arial Unicode MS"/>
        </w:rPr>
        <w:t>&gt; possèdent un certain nombre d’attributs :</w:t>
      </w:r>
    </w:p>
    <w:p w:rsidR="003D1FE9" w:rsidRDefault="003D1FE9" w:rsidP="003D1FE9">
      <w:pPr>
        <w:rPr>
          <w:rFonts w:eastAsia="Arial Unicode MS"/>
        </w:rPr>
      </w:pPr>
    </w:p>
    <w:tbl>
      <w:tblPr>
        <w:tblW w:w="931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000"/>
      </w:tblPr>
      <w:tblGrid>
        <w:gridCol w:w="2305"/>
        <w:gridCol w:w="7005"/>
      </w:tblGrid>
      <w:tr w:rsidR="007D2A82" w:rsidTr="00452246">
        <w:trPr>
          <w:trHeight w:val="195"/>
        </w:trPr>
        <w:tc>
          <w:tcPr>
            <w:tcW w:w="2305" w:type="dxa"/>
            <w:shd w:val="clear" w:color="auto" w:fill="6699CC"/>
            <w:vAlign w:val="center"/>
          </w:tcPr>
          <w:p w:rsidR="003D1FE9" w:rsidRPr="00D333F5" w:rsidRDefault="003D1FE9" w:rsidP="007D2A82">
            <w:pPr>
              <w:snapToGrid w:val="0"/>
              <w:jc w:val="center"/>
              <w:rPr>
                <w:rFonts w:ascii="Arial" w:hAnsi="Arial" w:cs="Arial"/>
                <w:b/>
                <w:bCs/>
                <w:color w:val="330033"/>
                <w:szCs w:val="24"/>
              </w:rPr>
            </w:pPr>
            <w:r w:rsidRPr="00D333F5">
              <w:rPr>
                <w:rFonts w:ascii="Arial" w:hAnsi="Arial" w:cs="Arial"/>
                <w:b/>
                <w:bCs/>
                <w:color w:val="330033"/>
                <w:szCs w:val="24"/>
              </w:rPr>
              <w:t xml:space="preserve">Attribut </w:t>
            </w:r>
          </w:p>
        </w:tc>
        <w:tc>
          <w:tcPr>
            <w:tcW w:w="7005" w:type="dxa"/>
            <w:shd w:val="clear" w:color="auto" w:fill="6699CC"/>
            <w:vAlign w:val="center"/>
          </w:tcPr>
          <w:p w:rsidR="003D1FE9" w:rsidRPr="00D333F5" w:rsidRDefault="003D1FE9" w:rsidP="007D2A82">
            <w:pPr>
              <w:snapToGrid w:val="0"/>
              <w:jc w:val="center"/>
              <w:rPr>
                <w:rFonts w:ascii="Arial" w:hAnsi="Arial" w:cs="Arial"/>
                <w:b/>
                <w:bCs/>
                <w:color w:val="330033"/>
                <w:szCs w:val="24"/>
              </w:rPr>
            </w:pPr>
            <w:r w:rsidRPr="00D333F5">
              <w:rPr>
                <w:rFonts w:ascii="Arial" w:hAnsi="Arial" w:cs="Arial"/>
                <w:b/>
                <w:bCs/>
                <w:color w:val="330033"/>
                <w:szCs w:val="24"/>
              </w:rPr>
              <w:t xml:space="preserve">Utilité </w:t>
            </w:r>
          </w:p>
        </w:tc>
      </w:tr>
      <w:tr w:rsidR="007D2A82" w:rsidTr="00452246">
        <w:trPr>
          <w:trHeight w:val="316"/>
        </w:trPr>
        <w:tc>
          <w:tcPr>
            <w:tcW w:w="2305" w:type="dxa"/>
            <w:vAlign w:val="center"/>
          </w:tcPr>
          <w:p w:rsidR="003D1FE9" w:rsidRPr="003D1FE9" w:rsidRDefault="003D1FE9" w:rsidP="007D2A82">
            <w:pPr>
              <w:snapToGrid w:val="0"/>
              <w:rPr>
                <w:rFonts w:ascii="Arial" w:hAnsi="Arial" w:cs="Arial"/>
                <w:b/>
                <w:bCs/>
                <w:color w:val="330033"/>
                <w:szCs w:val="24"/>
              </w:rPr>
            </w:pPr>
            <w:r w:rsidRPr="003D1FE9">
              <w:rPr>
                <w:rFonts w:ascii="Arial" w:hAnsi="Arial" w:cs="Arial"/>
                <w:b/>
                <w:bCs/>
                <w:color w:val="330033"/>
                <w:szCs w:val="24"/>
              </w:rPr>
              <w:t>id</w:t>
            </w:r>
          </w:p>
        </w:tc>
        <w:tc>
          <w:tcPr>
            <w:tcW w:w="7005" w:type="dxa"/>
          </w:tcPr>
          <w:p w:rsidR="003D1FE9" w:rsidRPr="003D1FE9" w:rsidRDefault="003D1FE9" w:rsidP="007D2A82">
            <w:pPr>
              <w:autoSpaceDE w:val="0"/>
              <w:autoSpaceDN w:val="0"/>
              <w:adjustRightInd w:val="0"/>
              <w:ind w:right="40"/>
              <w:rPr>
                <w:rFonts w:ascii="Arial" w:hAnsi="Arial" w:cs="Arial"/>
                <w:color w:val="000000"/>
              </w:rPr>
            </w:pPr>
            <w:r w:rsidRPr="003D1FE9">
              <w:rPr>
                <w:rFonts w:ascii="Arial" w:hAnsi="Arial" w:cs="Arial"/>
                <w:color w:val="000000"/>
              </w:rPr>
              <w:t>Identifiant de la balise.</w:t>
            </w:r>
          </w:p>
        </w:tc>
      </w:tr>
      <w:tr w:rsidR="007D2A82" w:rsidTr="00452246">
        <w:trPr>
          <w:trHeight w:val="308"/>
        </w:trPr>
        <w:tc>
          <w:tcPr>
            <w:tcW w:w="2305" w:type="dxa"/>
            <w:vAlign w:val="center"/>
          </w:tcPr>
          <w:p w:rsidR="003D1FE9" w:rsidRPr="003D1FE9" w:rsidRDefault="003D1FE9" w:rsidP="007D2A82">
            <w:pPr>
              <w:snapToGrid w:val="0"/>
              <w:rPr>
                <w:rFonts w:ascii="Arial" w:hAnsi="Arial" w:cs="Arial"/>
                <w:b/>
                <w:bCs/>
                <w:color w:val="330033"/>
                <w:szCs w:val="24"/>
              </w:rPr>
            </w:pPr>
            <w:r w:rsidRPr="003D1FE9">
              <w:rPr>
                <w:rFonts w:ascii="Arial" w:hAnsi="Arial" w:cs="Arial"/>
                <w:b/>
                <w:bCs/>
                <w:color w:val="330033"/>
                <w:szCs w:val="24"/>
              </w:rPr>
              <w:t>class</w:t>
            </w:r>
          </w:p>
        </w:tc>
        <w:tc>
          <w:tcPr>
            <w:tcW w:w="7005" w:type="dxa"/>
          </w:tcPr>
          <w:p w:rsidR="003D1FE9" w:rsidRPr="003D1FE9" w:rsidRDefault="003D1FE9" w:rsidP="007D2A82">
            <w:pPr>
              <w:autoSpaceDE w:val="0"/>
              <w:autoSpaceDN w:val="0"/>
              <w:adjustRightInd w:val="0"/>
              <w:ind w:right="40"/>
              <w:rPr>
                <w:rFonts w:ascii="Arial" w:hAnsi="Arial" w:cs="Arial"/>
                <w:color w:val="000000"/>
              </w:rPr>
            </w:pPr>
            <w:r w:rsidRPr="003D1FE9">
              <w:rPr>
                <w:rFonts w:ascii="Arial" w:hAnsi="Arial" w:cs="Arial"/>
                <w:szCs w:val="24"/>
                <w:lang w:eastAsia="fr-FR"/>
              </w:rPr>
              <w:t>liste de classes séparées par des espaces</w:t>
            </w:r>
            <w:r>
              <w:rPr>
                <w:rFonts w:ascii="Arial" w:hAnsi="Arial" w:cs="Arial"/>
                <w:color w:val="000000"/>
              </w:rPr>
              <w:t>. Utilisé pour appliquer un style</w:t>
            </w:r>
          </w:p>
        </w:tc>
      </w:tr>
      <w:tr w:rsidR="007D2A82" w:rsidTr="00452246">
        <w:trPr>
          <w:trHeight w:val="341"/>
        </w:trPr>
        <w:tc>
          <w:tcPr>
            <w:tcW w:w="2305" w:type="dxa"/>
            <w:vAlign w:val="center"/>
          </w:tcPr>
          <w:p w:rsidR="003D1FE9" w:rsidRPr="003D1FE9" w:rsidRDefault="003D1FE9" w:rsidP="007D2A82">
            <w:pPr>
              <w:snapToGrid w:val="0"/>
              <w:rPr>
                <w:rFonts w:ascii="Arial" w:hAnsi="Arial" w:cs="Arial"/>
                <w:b/>
                <w:bCs/>
                <w:color w:val="330033"/>
                <w:szCs w:val="24"/>
              </w:rPr>
            </w:pPr>
            <w:r>
              <w:rPr>
                <w:rFonts w:ascii="Arial" w:hAnsi="Arial" w:cs="Arial"/>
                <w:b/>
                <w:bCs/>
                <w:color w:val="330033"/>
                <w:szCs w:val="24"/>
              </w:rPr>
              <w:t>style</w:t>
            </w:r>
          </w:p>
        </w:tc>
        <w:tc>
          <w:tcPr>
            <w:tcW w:w="7005" w:type="dxa"/>
          </w:tcPr>
          <w:p w:rsidR="003D1FE9" w:rsidRPr="003D1FE9" w:rsidRDefault="003D1FE9" w:rsidP="007D2A82">
            <w:pPr>
              <w:autoSpaceDE w:val="0"/>
              <w:autoSpaceDN w:val="0"/>
              <w:adjustRightInd w:val="0"/>
              <w:ind w:right="40"/>
              <w:rPr>
                <w:rFonts w:ascii="Arial" w:hAnsi="Arial" w:cs="Arial"/>
                <w:color w:val="000000"/>
              </w:rPr>
            </w:pPr>
            <w:r>
              <w:rPr>
                <w:rFonts w:ascii="Arial" w:hAnsi="Arial" w:cs="Arial"/>
                <w:color w:val="000000"/>
              </w:rPr>
              <w:t>Information locale de style</w:t>
            </w:r>
          </w:p>
        </w:tc>
      </w:tr>
      <w:tr w:rsidR="007D2A82" w:rsidTr="00452246">
        <w:trPr>
          <w:trHeight w:val="320"/>
        </w:trPr>
        <w:tc>
          <w:tcPr>
            <w:tcW w:w="2305" w:type="dxa"/>
            <w:vAlign w:val="center"/>
          </w:tcPr>
          <w:p w:rsidR="003D1FE9" w:rsidRPr="003D1FE9" w:rsidRDefault="003D1FE9" w:rsidP="007D2A82">
            <w:pPr>
              <w:snapToGrid w:val="0"/>
              <w:rPr>
                <w:rFonts w:ascii="Arial" w:hAnsi="Arial" w:cs="Arial"/>
                <w:b/>
                <w:bCs/>
                <w:color w:val="330033"/>
                <w:szCs w:val="24"/>
              </w:rPr>
            </w:pPr>
            <w:proofErr w:type="spellStart"/>
            <w:r>
              <w:rPr>
                <w:rFonts w:ascii="Arial" w:hAnsi="Arial" w:cs="Arial"/>
                <w:b/>
                <w:bCs/>
                <w:color w:val="330033"/>
                <w:szCs w:val="24"/>
              </w:rPr>
              <w:t>title</w:t>
            </w:r>
            <w:proofErr w:type="spellEnd"/>
          </w:p>
        </w:tc>
        <w:tc>
          <w:tcPr>
            <w:tcW w:w="7005" w:type="dxa"/>
          </w:tcPr>
          <w:p w:rsidR="003D1FE9" w:rsidRPr="003D1FE9" w:rsidRDefault="003D1FE9" w:rsidP="007D2A82">
            <w:pPr>
              <w:autoSpaceDE w:val="0"/>
              <w:autoSpaceDN w:val="0"/>
              <w:adjustRightInd w:val="0"/>
              <w:ind w:right="40"/>
              <w:rPr>
                <w:rFonts w:ascii="Arial" w:hAnsi="Arial" w:cs="Arial"/>
                <w:color w:val="000000"/>
              </w:rPr>
            </w:pPr>
            <w:r>
              <w:rPr>
                <w:rFonts w:ascii="Arial" w:hAnsi="Arial" w:cs="Arial"/>
                <w:color w:val="000000"/>
              </w:rPr>
              <w:t>Permet une information supplémentaire concernant l’élément</w:t>
            </w:r>
            <w:r w:rsidRPr="003D1FE9">
              <w:rPr>
                <w:rFonts w:ascii="Arial" w:hAnsi="Arial" w:cs="Arial"/>
                <w:color w:val="000000"/>
              </w:rPr>
              <w:t xml:space="preserve">. </w:t>
            </w:r>
          </w:p>
        </w:tc>
      </w:tr>
      <w:tr w:rsidR="007D2A82" w:rsidTr="00452246">
        <w:trPr>
          <w:trHeight w:val="326"/>
        </w:trPr>
        <w:tc>
          <w:tcPr>
            <w:tcW w:w="2305" w:type="dxa"/>
            <w:vAlign w:val="center"/>
          </w:tcPr>
          <w:p w:rsidR="003D1FE9" w:rsidRPr="003D1FE9" w:rsidRDefault="003D1FE9" w:rsidP="007D2A82">
            <w:pPr>
              <w:snapToGrid w:val="0"/>
              <w:rPr>
                <w:rFonts w:ascii="Arial" w:hAnsi="Arial" w:cs="Arial"/>
                <w:b/>
                <w:bCs/>
                <w:color w:val="330033"/>
                <w:szCs w:val="24"/>
              </w:rPr>
            </w:pPr>
            <w:proofErr w:type="spellStart"/>
            <w:r>
              <w:rPr>
                <w:rFonts w:ascii="Arial" w:hAnsi="Arial" w:cs="Arial"/>
                <w:b/>
                <w:bCs/>
                <w:color w:val="330033"/>
                <w:szCs w:val="24"/>
              </w:rPr>
              <w:t>align</w:t>
            </w:r>
            <w:proofErr w:type="spellEnd"/>
          </w:p>
        </w:tc>
        <w:tc>
          <w:tcPr>
            <w:tcW w:w="7005" w:type="dxa"/>
          </w:tcPr>
          <w:p w:rsidR="003D1FE9" w:rsidRPr="003D1FE9" w:rsidRDefault="003D1FE9" w:rsidP="007D2A82">
            <w:pPr>
              <w:autoSpaceDE w:val="0"/>
              <w:autoSpaceDN w:val="0"/>
              <w:adjustRightInd w:val="0"/>
              <w:ind w:right="40"/>
              <w:rPr>
                <w:rFonts w:ascii="Arial" w:hAnsi="Arial" w:cs="Arial"/>
                <w:color w:val="000000"/>
              </w:rPr>
            </w:pPr>
            <w:r>
              <w:rPr>
                <w:rFonts w:ascii="Arial" w:hAnsi="Arial" w:cs="Arial"/>
                <w:color w:val="000000"/>
              </w:rPr>
              <w:t>Permet l’alignement du texte (</w:t>
            </w:r>
            <w:proofErr w:type="spellStart"/>
            <w:r>
              <w:rPr>
                <w:rFonts w:ascii="Arial" w:hAnsi="Arial" w:cs="Arial"/>
                <w:color w:val="000000"/>
              </w:rPr>
              <w:t>left</w:t>
            </w:r>
            <w:proofErr w:type="spellEnd"/>
            <w:r>
              <w:rPr>
                <w:rFonts w:ascii="Arial" w:hAnsi="Arial" w:cs="Arial"/>
                <w:color w:val="000000"/>
              </w:rPr>
              <w:t xml:space="preserve">, center, right, </w:t>
            </w:r>
            <w:proofErr w:type="spellStart"/>
            <w:r>
              <w:rPr>
                <w:rFonts w:ascii="Arial" w:hAnsi="Arial" w:cs="Arial"/>
                <w:color w:val="000000"/>
              </w:rPr>
              <w:t>justify</w:t>
            </w:r>
            <w:proofErr w:type="spellEnd"/>
            <w:r>
              <w:rPr>
                <w:rFonts w:ascii="Arial" w:hAnsi="Arial" w:cs="Arial"/>
                <w:color w:val="000000"/>
              </w:rPr>
              <w:t>)</w:t>
            </w:r>
            <w:r w:rsidRPr="003D1FE9">
              <w:rPr>
                <w:rFonts w:ascii="Arial" w:hAnsi="Arial" w:cs="Arial"/>
                <w:color w:val="000000"/>
              </w:rPr>
              <w:t xml:space="preserve"> (</w:t>
            </w:r>
            <w:r>
              <w:rPr>
                <w:rFonts w:ascii="Arial" w:hAnsi="Arial" w:cs="Arial"/>
                <w:color w:val="000000"/>
              </w:rPr>
              <w:t>cet attribut est déprécié, et remplacé par des styles CSS</w:t>
            </w:r>
            <w:r w:rsidRPr="003D1FE9">
              <w:rPr>
                <w:rFonts w:ascii="Arial" w:hAnsi="Arial" w:cs="Arial"/>
                <w:color w:val="000000"/>
              </w:rPr>
              <w:t xml:space="preserve">) </w:t>
            </w:r>
          </w:p>
        </w:tc>
      </w:tr>
    </w:tbl>
    <w:p w:rsidR="003D1FE9" w:rsidRDefault="003D1FE9" w:rsidP="003D1FE9">
      <w:pPr>
        <w:rPr>
          <w:rFonts w:eastAsia="Arial Unicode MS"/>
        </w:rPr>
      </w:pPr>
    </w:p>
    <w:p w:rsidR="003D1FE9" w:rsidRDefault="003D1FE9" w:rsidP="003D1FE9">
      <w:pPr>
        <w:rPr>
          <w:rFonts w:eastAsia="Arial Unicode MS"/>
        </w:rPr>
      </w:pPr>
    </w:p>
    <w:p w:rsidR="003D1FE9" w:rsidRDefault="003D1FE9" w:rsidP="00207C51">
      <w:pPr>
        <w:rPr>
          <w:rFonts w:eastAsia="Arial Unicode MS"/>
        </w:rPr>
      </w:pPr>
    </w:p>
    <w:p w:rsidR="00657721" w:rsidRDefault="00657721" w:rsidP="00207C51">
      <w:pPr>
        <w:rPr>
          <w:rFonts w:eastAsia="Arial Unicode MS"/>
        </w:rPr>
      </w:pPr>
    </w:p>
    <w:p w:rsidR="00207C51" w:rsidRPr="00207C51" w:rsidRDefault="00207C51" w:rsidP="00207C51"/>
    <w:p w:rsidR="00441B58" w:rsidRPr="00D333F5" w:rsidRDefault="00441B58" w:rsidP="002670D8">
      <w:pPr>
        <w:pStyle w:val="Titre2"/>
        <w:rPr>
          <w:rFonts w:ascii="Arial" w:hAnsi="Arial" w:cs="Arial"/>
        </w:rPr>
      </w:pPr>
      <w:bookmarkStart w:id="43" w:name="_Toc233099962"/>
      <w:bookmarkStart w:id="44" w:name="_Toc369254525"/>
      <w:bookmarkStart w:id="45" w:name="_Toc440288716"/>
      <w:r w:rsidRPr="00D333F5">
        <w:rPr>
          <w:rFonts w:ascii="Arial" w:hAnsi="Arial" w:cs="Arial"/>
        </w:rPr>
        <w:t>Les paragraphes</w:t>
      </w:r>
      <w:bookmarkEnd w:id="43"/>
      <w:bookmarkEnd w:id="44"/>
      <w:bookmarkEnd w:id="45"/>
    </w:p>
    <w:p w:rsidR="00441B58" w:rsidRPr="00D333F5" w:rsidRDefault="00441B58" w:rsidP="00441B58">
      <w:pPr>
        <w:rPr>
          <w:rFonts w:ascii="Arial" w:hAnsi="Arial" w:cs="Arial"/>
        </w:rPr>
      </w:pPr>
      <w:r w:rsidRPr="00D333F5">
        <w:rPr>
          <w:rFonts w:ascii="Arial" w:hAnsi="Arial" w:cs="Arial"/>
        </w:rPr>
        <w:t xml:space="preserve">Dans un souci de lisibilité et de structuration, les documents doivent être découpés en paragraphes. En HTML, il existe deux balises souvent confondues qui permettent l’une d’obtenir un saut de ligne, l’autre, le début d’un nouveau paragraphe. </w:t>
      </w:r>
    </w:p>
    <w:p w:rsidR="00441B58" w:rsidRPr="00D333F5" w:rsidRDefault="00441B58" w:rsidP="00441B58">
      <w:pPr>
        <w:rPr>
          <w:rFonts w:ascii="Arial" w:hAnsi="Arial" w:cs="Arial"/>
        </w:rPr>
      </w:pPr>
      <w:r w:rsidRPr="00D333F5">
        <w:rPr>
          <w:rFonts w:ascii="Arial" w:hAnsi="Arial" w:cs="Arial"/>
        </w:rPr>
        <w:t>La balise</w:t>
      </w:r>
      <w:r w:rsidR="002670D8" w:rsidRPr="00D333F5">
        <w:rPr>
          <w:rFonts w:ascii="Arial" w:hAnsi="Arial" w:cs="Arial"/>
        </w:rPr>
        <w:t xml:space="preserve"> double </w:t>
      </w:r>
      <w:r w:rsidRPr="00D333F5">
        <w:rPr>
          <w:rFonts w:ascii="Arial" w:hAnsi="Arial" w:cs="Arial"/>
        </w:rPr>
        <w:t xml:space="preserve"> </w:t>
      </w:r>
      <w:r w:rsidRPr="00D333F5">
        <w:rPr>
          <w:rFonts w:ascii="Arial" w:hAnsi="Arial" w:cs="Arial"/>
          <w:b/>
          <w:bCs/>
        </w:rPr>
        <w:t>&lt;p&gt;</w:t>
      </w:r>
      <w:r w:rsidR="002670D8" w:rsidRPr="00D333F5">
        <w:rPr>
          <w:rFonts w:ascii="Arial" w:hAnsi="Arial" w:cs="Arial"/>
          <w:b/>
          <w:bCs/>
        </w:rPr>
        <w:t>…&lt;/p&gt;</w:t>
      </w:r>
      <w:r w:rsidRPr="00D333F5">
        <w:rPr>
          <w:rFonts w:ascii="Arial" w:hAnsi="Arial" w:cs="Arial"/>
        </w:rPr>
        <w:t xml:space="preserve"> permet de </w:t>
      </w:r>
      <w:r w:rsidR="002670D8" w:rsidRPr="00D333F5">
        <w:rPr>
          <w:rFonts w:ascii="Arial" w:hAnsi="Arial" w:cs="Arial"/>
        </w:rPr>
        <w:t>définir</w:t>
      </w:r>
      <w:r w:rsidRPr="00D333F5">
        <w:rPr>
          <w:rFonts w:ascii="Arial" w:hAnsi="Arial" w:cs="Arial"/>
        </w:rPr>
        <w:t xml:space="preserve"> un paragraphe, et la balise </w:t>
      </w:r>
      <w:r w:rsidRPr="00D333F5">
        <w:rPr>
          <w:rFonts w:ascii="Arial" w:hAnsi="Arial" w:cs="Arial"/>
          <w:b/>
          <w:bCs/>
        </w:rPr>
        <w:t>&lt;</w:t>
      </w:r>
      <w:proofErr w:type="spellStart"/>
      <w:r w:rsidRPr="00D333F5">
        <w:rPr>
          <w:rFonts w:ascii="Arial" w:hAnsi="Arial" w:cs="Arial"/>
          <w:b/>
          <w:bCs/>
        </w:rPr>
        <w:t>br</w:t>
      </w:r>
      <w:proofErr w:type="spellEnd"/>
      <w:r w:rsidR="00787749" w:rsidRPr="00D333F5">
        <w:rPr>
          <w:rFonts w:ascii="Arial" w:hAnsi="Arial" w:cs="Arial"/>
          <w:b/>
          <w:bCs/>
        </w:rPr>
        <w:t xml:space="preserve"> /</w:t>
      </w:r>
      <w:r w:rsidRPr="00D333F5">
        <w:rPr>
          <w:rFonts w:ascii="Arial" w:hAnsi="Arial" w:cs="Arial"/>
          <w:b/>
          <w:bCs/>
        </w:rPr>
        <w:t>&gt;</w:t>
      </w:r>
      <w:r w:rsidR="00787749" w:rsidRPr="00D333F5">
        <w:rPr>
          <w:rFonts w:ascii="Arial" w:hAnsi="Arial" w:cs="Arial"/>
        </w:rPr>
        <w:t xml:space="preserve"> effectue un retour à la ligne à l’intérieur du </w:t>
      </w:r>
      <w:r w:rsidRPr="00D333F5">
        <w:rPr>
          <w:rFonts w:ascii="Arial" w:hAnsi="Arial" w:cs="Arial"/>
        </w:rPr>
        <w:t>même paragraphe.</w:t>
      </w:r>
    </w:p>
    <w:p w:rsidR="00787749" w:rsidRPr="00D333F5" w:rsidRDefault="00787749" w:rsidP="00441B58">
      <w:pPr>
        <w:rPr>
          <w:rFonts w:ascii="Arial" w:hAnsi="Arial" w:cs="Arial"/>
        </w:rPr>
      </w:pPr>
    </w:p>
    <w:p w:rsidR="00441B58" w:rsidRPr="00D333F5" w:rsidRDefault="00441B58" w:rsidP="00441B58">
      <w:pPr>
        <w:rPr>
          <w:rFonts w:ascii="Arial" w:hAnsi="Arial" w:cs="Arial"/>
        </w:rPr>
      </w:pPr>
      <w:r w:rsidRPr="00D333F5">
        <w:rPr>
          <w:rFonts w:ascii="Arial" w:hAnsi="Arial" w:cs="Arial"/>
        </w:rPr>
        <w:t xml:space="preserve">Le paragraphe délimité par </w:t>
      </w:r>
      <w:r w:rsidRPr="00D333F5">
        <w:rPr>
          <w:rFonts w:ascii="Arial" w:hAnsi="Arial" w:cs="Arial"/>
          <w:b/>
          <w:bCs/>
        </w:rPr>
        <w:t>&lt;p&gt;…</w:t>
      </w:r>
      <w:r w:rsidRPr="00D333F5">
        <w:rPr>
          <w:rFonts w:ascii="Arial" w:hAnsi="Arial" w:cs="Arial"/>
          <w:b/>
        </w:rPr>
        <w:t xml:space="preserve">&lt;/p&gt; </w:t>
      </w:r>
      <w:r w:rsidRPr="00D333F5">
        <w:rPr>
          <w:rFonts w:ascii="Arial" w:hAnsi="Arial" w:cs="Arial"/>
        </w:rPr>
        <w:t xml:space="preserve">est devenu l’élément de base de la structuration d’un document </w:t>
      </w:r>
      <w:r w:rsidR="00787749" w:rsidRPr="00D333F5">
        <w:rPr>
          <w:rFonts w:ascii="Arial" w:hAnsi="Arial" w:cs="Arial"/>
        </w:rPr>
        <w:t>HTML4/</w:t>
      </w:r>
      <w:r w:rsidRPr="00D333F5">
        <w:rPr>
          <w:rFonts w:ascii="Arial" w:hAnsi="Arial" w:cs="Arial"/>
        </w:rPr>
        <w:t>XHTML.</w:t>
      </w:r>
    </w:p>
    <w:p w:rsidR="00441B58" w:rsidRPr="00D333F5" w:rsidRDefault="00441B58" w:rsidP="00441B58">
      <w:pPr>
        <w:rPr>
          <w:rFonts w:ascii="Arial" w:hAnsi="Arial" w:cs="Arial"/>
        </w:rPr>
      </w:pPr>
      <w:r w:rsidRPr="00D333F5">
        <w:rPr>
          <w:rFonts w:ascii="Arial" w:hAnsi="Arial" w:cs="Arial"/>
        </w:rPr>
        <w:t xml:space="preserve">Nous suivrons donc une « bonne pratique » en fermant toutes nos balises, comme dans le langage XML. </w:t>
      </w:r>
    </w:p>
    <w:p w:rsidR="006E5FF2" w:rsidRPr="00D333F5" w:rsidRDefault="006E5FF2" w:rsidP="00441B58">
      <w:pPr>
        <w:rPr>
          <w:rFonts w:ascii="Arial" w:hAnsi="Arial" w:cs="Arial"/>
        </w:rPr>
      </w:pPr>
    </w:p>
    <w:p w:rsidR="00441B58" w:rsidRPr="00D333F5" w:rsidRDefault="00441B58" w:rsidP="00441B58">
      <w:pPr>
        <w:rPr>
          <w:rFonts w:ascii="Arial" w:hAnsi="Arial" w:cs="Arial"/>
        </w:rPr>
      </w:pPr>
      <w:r w:rsidRPr="00D333F5">
        <w:rPr>
          <w:rFonts w:ascii="Arial" w:hAnsi="Arial" w:cs="Arial"/>
        </w:rPr>
        <w:t xml:space="preserve">La balise </w:t>
      </w:r>
      <w:r w:rsidRPr="00D333F5">
        <w:rPr>
          <w:rFonts w:ascii="Arial" w:hAnsi="Arial" w:cs="Arial"/>
          <w:b/>
        </w:rPr>
        <w:t>&lt;</w:t>
      </w:r>
      <w:proofErr w:type="spellStart"/>
      <w:r w:rsidRPr="00D333F5">
        <w:rPr>
          <w:rFonts w:ascii="Arial" w:hAnsi="Arial" w:cs="Arial"/>
          <w:b/>
        </w:rPr>
        <w:t>br</w:t>
      </w:r>
      <w:proofErr w:type="spellEnd"/>
      <w:r w:rsidR="00787749" w:rsidRPr="00D333F5">
        <w:rPr>
          <w:rFonts w:ascii="Arial" w:hAnsi="Arial" w:cs="Arial"/>
          <w:b/>
        </w:rPr>
        <w:t xml:space="preserve"> </w:t>
      </w:r>
      <w:r w:rsidRPr="00D333F5">
        <w:rPr>
          <w:rFonts w:ascii="Arial" w:hAnsi="Arial" w:cs="Arial"/>
          <w:b/>
        </w:rPr>
        <w:t>&gt;</w:t>
      </w:r>
      <w:r w:rsidRPr="00D333F5">
        <w:rPr>
          <w:rFonts w:ascii="Arial" w:hAnsi="Arial" w:cs="Arial"/>
        </w:rPr>
        <w:t xml:space="preserve"> ne comportant jamais de </w:t>
      </w:r>
      <w:r w:rsidR="00787749" w:rsidRPr="00D333F5">
        <w:rPr>
          <w:rFonts w:ascii="Arial" w:hAnsi="Arial" w:cs="Arial"/>
        </w:rPr>
        <w:t>contenu</w:t>
      </w:r>
      <w:r w:rsidRPr="00D333F5">
        <w:rPr>
          <w:rFonts w:ascii="Arial" w:hAnsi="Arial" w:cs="Arial"/>
        </w:rPr>
        <w:t xml:space="preserve">, nous utiliserons la notation XHTML </w:t>
      </w:r>
      <w:r w:rsidRPr="00D333F5">
        <w:rPr>
          <w:rFonts w:ascii="Arial" w:hAnsi="Arial" w:cs="Arial"/>
          <w:b/>
        </w:rPr>
        <w:t>&lt;</w:t>
      </w:r>
      <w:proofErr w:type="spellStart"/>
      <w:r w:rsidRPr="00D333F5">
        <w:rPr>
          <w:rFonts w:ascii="Arial" w:hAnsi="Arial" w:cs="Arial"/>
          <w:b/>
        </w:rPr>
        <w:t>br</w:t>
      </w:r>
      <w:proofErr w:type="spellEnd"/>
      <w:r w:rsidRPr="00D333F5">
        <w:rPr>
          <w:rFonts w:ascii="Arial" w:hAnsi="Arial" w:cs="Arial"/>
          <w:b/>
        </w:rPr>
        <w:t xml:space="preserve"> /&gt;</w:t>
      </w:r>
      <w:r w:rsidRPr="00D333F5">
        <w:rPr>
          <w:rFonts w:ascii="Arial" w:hAnsi="Arial" w:cs="Arial"/>
        </w:rPr>
        <w:t xml:space="preserve"> qui ouvre et ferme immédiatement la balise</w:t>
      </w:r>
      <w:r w:rsidR="00787749" w:rsidRPr="00D333F5">
        <w:rPr>
          <w:rFonts w:ascii="Arial" w:hAnsi="Arial" w:cs="Arial"/>
        </w:rPr>
        <w:t xml:space="preserve"> en définissant un </w:t>
      </w:r>
      <w:r w:rsidR="00787749" w:rsidRPr="00D333F5">
        <w:rPr>
          <w:rFonts w:ascii="Arial" w:hAnsi="Arial" w:cs="Arial"/>
          <w:i/>
        </w:rPr>
        <w:t>élément sans contenu</w:t>
      </w:r>
      <w:r w:rsidRPr="00D333F5">
        <w:rPr>
          <w:rFonts w:ascii="Arial" w:hAnsi="Arial" w:cs="Arial"/>
        </w:rPr>
        <w:t>.</w:t>
      </w:r>
    </w:p>
    <w:p w:rsidR="006E5FF2" w:rsidRPr="00D333F5" w:rsidRDefault="006E5FF2" w:rsidP="00441B58">
      <w:pPr>
        <w:rPr>
          <w:rFonts w:ascii="Arial" w:hAnsi="Arial" w:cs="Arial"/>
        </w:rPr>
      </w:pPr>
    </w:p>
    <w:p w:rsidR="00615DD6" w:rsidRDefault="00441B58" w:rsidP="00441B58">
      <w:pPr>
        <w:rPr>
          <w:rFonts w:ascii="Arial" w:hAnsi="Arial" w:cs="Arial"/>
        </w:rPr>
      </w:pPr>
      <w:r w:rsidRPr="00D333F5">
        <w:rPr>
          <w:rFonts w:ascii="Arial" w:hAnsi="Arial" w:cs="Arial"/>
        </w:rPr>
        <w:t>Le texte d’un paragraphe peut être aligné à l’aide de l’attribut</w:t>
      </w:r>
      <w:r w:rsidR="00787749" w:rsidRPr="00D333F5">
        <w:rPr>
          <w:rFonts w:ascii="Arial" w:hAnsi="Arial" w:cs="Arial"/>
        </w:rPr>
        <w:t xml:space="preserve"> de présentation</w:t>
      </w:r>
      <w:r w:rsidRPr="00D333F5">
        <w:rPr>
          <w:rFonts w:ascii="Arial" w:hAnsi="Arial" w:cs="Arial"/>
        </w:rPr>
        <w:t xml:space="preserve"> </w:t>
      </w:r>
      <w:proofErr w:type="spellStart"/>
      <w:r w:rsidRPr="00D333F5">
        <w:rPr>
          <w:rFonts w:ascii="Arial" w:hAnsi="Arial" w:cs="Arial"/>
          <w:b/>
          <w:bCs/>
        </w:rPr>
        <w:t>align</w:t>
      </w:r>
      <w:proofErr w:type="spellEnd"/>
      <w:r w:rsidRPr="00D333F5">
        <w:rPr>
          <w:rFonts w:ascii="Arial" w:hAnsi="Arial" w:cs="Arial"/>
        </w:rPr>
        <w:t xml:space="preserve"> de la balise </w:t>
      </w:r>
      <w:r w:rsidRPr="00D333F5">
        <w:rPr>
          <w:rFonts w:ascii="Arial" w:hAnsi="Arial" w:cs="Arial"/>
          <w:b/>
        </w:rPr>
        <w:t>&lt;p&gt;</w:t>
      </w:r>
      <w:r w:rsidRPr="00D333F5">
        <w:rPr>
          <w:rFonts w:ascii="Arial" w:hAnsi="Arial" w:cs="Arial"/>
        </w:rPr>
        <w:t xml:space="preserve">. </w:t>
      </w:r>
    </w:p>
    <w:p w:rsidR="00615DD6" w:rsidRDefault="00615DD6" w:rsidP="00615DD6">
      <w:pPr>
        <w:pBdr>
          <w:left w:val="single" w:sz="4" w:space="4" w:color="auto"/>
        </w:pBdr>
        <w:rPr>
          <w:rFonts w:ascii="Arial" w:hAnsi="Arial" w:cs="Arial"/>
          <w:i/>
        </w:rPr>
      </w:pPr>
      <w:r w:rsidRPr="00D333F5">
        <w:rPr>
          <w:rFonts w:ascii="Arial" w:hAnsi="Arial" w:cs="Arial"/>
          <w:i/>
        </w:rPr>
        <w:t xml:space="preserve">Depuis HTML4, </w:t>
      </w:r>
      <w:r w:rsidR="004800FA" w:rsidRPr="00615DD6">
        <w:rPr>
          <w:rFonts w:ascii="Arial" w:hAnsi="Arial" w:cs="Arial"/>
          <w:i/>
        </w:rPr>
        <w:t>ceci étant de l’ordre de la présentation et non du contenu, il est plutôt conseillé d’utiliser un style CSS pour aligner un texte</w:t>
      </w:r>
      <w:r w:rsidRPr="00D333F5">
        <w:rPr>
          <w:rFonts w:ascii="Arial" w:hAnsi="Arial" w:cs="Arial"/>
          <w:i/>
        </w:rPr>
        <w:t>.</w:t>
      </w:r>
    </w:p>
    <w:p w:rsidR="00F578BC" w:rsidRPr="00D333F5" w:rsidRDefault="00F578BC" w:rsidP="00615DD6">
      <w:pPr>
        <w:pBdr>
          <w:left w:val="single" w:sz="4" w:space="4" w:color="auto"/>
        </w:pBdr>
        <w:rPr>
          <w:rFonts w:ascii="Arial" w:hAnsi="Arial" w:cs="Arial"/>
          <w:i/>
        </w:rPr>
      </w:pPr>
    </w:p>
    <w:p w:rsidR="00441B58" w:rsidRPr="00D333F5" w:rsidRDefault="00441B58" w:rsidP="00441B58">
      <w:pPr>
        <w:rPr>
          <w:rFonts w:ascii="Arial" w:hAnsi="Arial" w:cs="Arial"/>
        </w:rPr>
      </w:pPr>
      <w:r w:rsidRPr="00D333F5">
        <w:rPr>
          <w:rFonts w:ascii="Arial" w:hAnsi="Arial" w:cs="Arial"/>
        </w:rPr>
        <w:t>Cet attribut possède les 3 valeurs suivantes :</w:t>
      </w:r>
    </w:p>
    <w:p w:rsidR="00441B58" w:rsidRPr="00D333F5" w:rsidRDefault="00441B58" w:rsidP="00441B58">
      <w:pPr>
        <w:pStyle w:val="enumPuceN1"/>
        <w:rPr>
          <w:rFonts w:ascii="Arial" w:hAnsi="Arial"/>
        </w:rPr>
      </w:pPr>
      <w:proofErr w:type="spellStart"/>
      <w:r w:rsidRPr="00D333F5">
        <w:rPr>
          <w:rFonts w:ascii="Arial" w:hAnsi="Arial"/>
          <w:b/>
        </w:rPr>
        <w:t>left</w:t>
      </w:r>
      <w:proofErr w:type="spellEnd"/>
      <w:r w:rsidRPr="00D333F5">
        <w:rPr>
          <w:rFonts w:ascii="Arial" w:hAnsi="Arial"/>
        </w:rPr>
        <w:t> : aligne le texte sur la marge de gauche,</w:t>
      </w:r>
    </w:p>
    <w:p w:rsidR="00441B58" w:rsidRPr="00D333F5" w:rsidRDefault="00441B58" w:rsidP="00441B58">
      <w:pPr>
        <w:pStyle w:val="enumPuceN1"/>
        <w:rPr>
          <w:rFonts w:ascii="Arial" w:hAnsi="Arial"/>
        </w:rPr>
      </w:pPr>
      <w:r w:rsidRPr="00D333F5">
        <w:rPr>
          <w:rFonts w:ascii="Arial" w:hAnsi="Arial"/>
          <w:b/>
        </w:rPr>
        <w:t>right</w:t>
      </w:r>
      <w:r w:rsidRPr="00D333F5">
        <w:rPr>
          <w:rFonts w:ascii="Arial" w:hAnsi="Arial"/>
        </w:rPr>
        <w:t> : aligne le texte sur la marge de droite,</w:t>
      </w:r>
    </w:p>
    <w:p w:rsidR="00441B58" w:rsidRPr="00D333F5" w:rsidRDefault="00441B58" w:rsidP="00441B58">
      <w:pPr>
        <w:pStyle w:val="enumPuceN1"/>
        <w:rPr>
          <w:rFonts w:ascii="Arial" w:hAnsi="Arial"/>
        </w:rPr>
      </w:pPr>
      <w:r w:rsidRPr="00D333F5">
        <w:rPr>
          <w:rFonts w:ascii="Arial" w:hAnsi="Arial"/>
          <w:b/>
        </w:rPr>
        <w:t>center</w:t>
      </w:r>
      <w:r w:rsidRPr="00D333F5">
        <w:rPr>
          <w:rFonts w:ascii="Arial" w:hAnsi="Arial"/>
        </w:rPr>
        <w:t> : centre le texte.</w:t>
      </w:r>
    </w:p>
    <w:p w:rsidR="00441B58" w:rsidRPr="00D333F5" w:rsidRDefault="00441B58" w:rsidP="00441B58">
      <w:pPr>
        <w:rPr>
          <w:rFonts w:ascii="Arial" w:hAnsi="Arial" w:cs="Arial"/>
        </w:rPr>
      </w:pPr>
    </w:p>
    <w:p w:rsidR="00441B58" w:rsidRPr="00D333F5" w:rsidRDefault="00441B58" w:rsidP="00441B58">
      <w:pPr>
        <w:rPr>
          <w:rFonts w:ascii="Arial" w:hAnsi="Arial" w:cs="Arial"/>
          <w:i/>
        </w:rPr>
      </w:pPr>
      <w:r w:rsidRPr="00D333F5">
        <w:rPr>
          <w:rFonts w:ascii="Arial" w:hAnsi="Arial" w:cs="Arial"/>
          <w:i/>
        </w:rPr>
        <w:t xml:space="preserve">Attention : en XHTML, aucun texte ne doit figurer directement au premier niveau du document, sous la balise &lt;body&gt;. Tout contenu (texte, image…) doit être rangé dans un contenant : paragraphe, titre, table, </w:t>
      </w:r>
      <w:proofErr w:type="spellStart"/>
      <w:r w:rsidRPr="00D333F5">
        <w:rPr>
          <w:rFonts w:ascii="Arial" w:hAnsi="Arial" w:cs="Arial"/>
          <w:i/>
        </w:rPr>
        <w:t>div</w:t>
      </w:r>
      <w:proofErr w:type="spellEnd"/>
      <w:r w:rsidRPr="00D333F5">
        <w:rPr>
          <w:rFonts w:ascii="Arial" w:hAnsi="Arial" w:cs="Arial"/>
          <w:i/>
        </w:rPr>
        <w:t xml:space="preserve"> et </w:t>
      </w:r>
      <w:proofErr w:type="spellStart"/>
      <w:r w:rsidRPr="00D333F5">
        <w:rPr>
          <w:rFonts w:ascii="Arial" w:hAnsi="Arial" w:cs="Arial"/>
          <w:i/>
        </w:rPr>
        <w:t>span</w:t>
      </w:r>
      <w:proofErr w:type="spellEnd"/>
      <w:r w:rsidRPr="00D333F5">
        <w:rPr>
          <w:rFonts w:ascii="Arial" w:hAnsi="Arial" w:cs="Arial"/>
          <w:i/>
        </w:rPr>
        <w:t xml:space="preserve"> (qui seront vus dans la suite du document).</w:t>
      </w:r>
    </w:p>
    <w:p w:rsidR="00441B58" w:rsidRPr="00D333F5" w:rsidRDefault="00441B58" w:rsidP="006E5FF2">
      <w:pPr>
        <w:rPr>
          <w:rFonts w:ascii="Arial" w:hAnsi="Arial" w:cs="Arial"/>
        </w:rPr>
      </w:pPr>
    </w:p>
    <w:p w:rsidR="00787749" w:rsidRPr="00D333F5" w:rsidRDefault="00787749" w:rsidP="006E5FF2">
      <w:pPr>
        <w:rPr>
          <w:rFonts w:ascii="Arial" w:hAnsi="Arial" w:cs="Arial"/>
        </w:rPr>
      </w:pPr>
    </w:p>
    <w:p w:rsidR="00441B58" w:rsidRPr="00D333F5" w:rsidRDefault="00441B58" w:rsidP="002670D8">
      <w:pPr>
        <w:pStyle w:val="Titre2"/>
        <w:rPr>
          <w:rFonts w:ascii="Arial" w:hAnsi="Arial" w:cs="Arial"/>
        </w:rPr>
      </w:pPr>
      <w:bookmarkStart w:id="46" w:name="_Toc233099963"/>
      <w:bookmarkStart w:id="47" w:name="_Toc369254526"/>
      <w:bookmarkStart w:id="48" w:name="_Toc440288717"/>
      <w:r w:rsidRPr="00D333F5">
        <w:rPr>
          <w:rFonts w:ascii="Arial" w:hAnsi="Arial" w:cs="Arial"/>
        </w:rPr>
        <w:t>Les titres</w:t>
      </w:r>
      <w:bookmarkEnd w:id="46"/>
      <w:bookmarkEnd w:id="47"/>
      <w:bookmarkEnd w:id="48"/>
    </w:p>
    <w:p w:rsidR="0099412D" w:rsidRDefault="00441B58" w:rsidP="00452246">
      <w:pPr>
        <w:rPr>
          <w:rFonts w:ascii="Arial" w:hAnsi="Arial" w:cs="Arial"/>
        </w:rPr>
      </w:pPr>
      <w:r w:rsidRPr="00D333F5">
        <w:rPr>
          <w:rFonts w:ascii="Arial" w:hAnsi="Arial" w:cs="Arial"/>
        </w:rPr>
        <w:t xml:space="preserve">Les balises titre permettent de </w:t>
      </w:r>
      <w:r w:rsidR="00787749" w:rsidRPr="00D333F5">
        <w:rPr>
          <w:rFonts w:ascii="Arial" w:hAnsi="Arial" w:cs="Arial"/>
        </w:rPr>
        <w:t xml:space="preserve">structurer et </w:t>
      </w:r>
      <w:r w:rsidRPr="00D333F5">
        <w:rPr>
          <w:rFonts w:ascii="Arial" w:hAnsi="Arial" w:cs="Arial"/>
        </w:rPr>
        <w:t>mettre en évidence des parties de texte selon un formatage défini par le navigateur. Plusieurs styles de titre sont prédéfinis, identifiés par les balises</w:t>
      </w:r>
      <w:r w:rsidR="00787749" w:rsidRPr="00D333F5">
        <w:rPr>
          <w:rFonts w:ascii="Arial" w:hAnsi="Arial" w:cs="Arial"/>
        </w:rPr>
        <w:t xml:space="preserve"> doubles</w:t>
      </w:r>
      <w:r w:rsidRPr="00D333F5">
        <w:rPr>
          <w:rFonts w:ascii="Arial" w:hAnsi="Arial" w:cs="Arial"/>
        </w:rPr>
        <w:t xml:space="preserve"> </w:t>
      </w:r>
      <w:r w:rsidRPr="00D333F5">
        <w:rPr>
          <w:rFonts w:ascii="Arial" w:hAnsi="Arial" w:cs="Arial"/>
          <w:b/>
        </w:rPr>
        <w:t>&lt;h1&gt;</w:t>
      </w:r>
      <w:r w:rsidRPr="00D333F5">
        <w:rPr>
          <w:rFonts w:ascii="Arial" w:hAnsi="Arial" w:cs="Arial"/>
        </w:rPr>
        <w:t xml:space="preserve"> (le plus gros) à </w:t>
      </w:r>
      <w:r w:rsidRPr="00D333F5">
        <w:rPr>
          <w:rFonts w:ascii="Arial" w:hAnsi="Arial" w:cs="Arial"/>
          <w:b/>
        </w:rPr>
        <w:t>&lt;h6&gt;</w:t>
      </w:r>
      <w:r w:rsidRPr="00D333F5">
        <w:rPr>
          <w:rFonts w:ascii="Arial" w:hAnsi="Arial" w:cs="Arial"/>
        </w:rPr>
        <w:t xml:space="preserve"> (le plus petit), ce qui donne 6 niveaux de titres différents. Le texte du titre sera encadré par les balises d’ouverture et de fermeture choisies. Un retour à la ligne (changement de paragraphe) sera fait </w:t>
      </w:r>
      <w:r w:rsidR="00787749" w:rsidRPr="00D333F5">
        <w:rPr>
          <w:rFonts w:ascii="Arial" w:hAnsi="Arial" w:cs="Arial"/>
        </w:rPr>
        <w:t xml:space="preserve">automatiquement par le navigateur </w:t>
      </w:r>
      <w:r w:rsidRPr="00D333F5">
        <w:rPr>
          <w:rFonts w:ascii="Arial" w:hAnsi="Arial" w:cs="Arial"/>
        </w:rPr>
        <w:t>après l’affichage d</w:t>
      </w:r>
      <w:r w:rsidR="00787749" w:rsidRPr="00D333F5">
        <w:rPr>
          <w:rFonts w:ascii="Arial" w:hAnsi="Arial" w:cs="Arial"/>
        </w:rPr>
        <w:t>’</w:t>
      </w:r>
      <w:r w:rsidRPr="00D333F5">
        <w:rPr>
          <w:rFonts w:ascii="Arial" w:hAnsi="Arial" w:cs="Arial"/>
        </w:rPr>
        <w:t>u</w:t>
      </w:r>
      <w:r w:rsidR="00787749" w:rsidRPr="00D333F5">
        <w:rPr>
          <w:rFonts w:ascii="Arial" w:hAnsi="Arial" w:cs="Arial"/>
        </w:rPr>
        <w:t>n</w:t>
      </w:r>
      <w:r w:rsidRPr="00D333F5">
        <w:rPr>
          <w:rFonts w:ascii="Arial" w:hAnsi="Arial" w:cs="Arial"/>
        </w:rPr>
        <w:t xml:space="preserve"> titre</w:t>
      </w:r>
      <w:r w:rsidR="00787749" w:rsidRPr="00D333F5">
        <w:rPr>
          <w:rFonts w:ascii="Arial" w:hAnsi="Arial" w:cs="Arial"/>
        </w:rPr>
        <w:t xml:space="preserve"> &lt;</w:t>
      </w:r>
      <w:proofErr w:type="spellStart"/>
      <w:r w:rsidR="00787749" w:rsidRPr="00D333F5">
        <w:rPr>
          <w:rFonts w:ascii="Arial" w:hAnsi="Arial" w:cs="Arial"/>
        </w:rPr>
        <w:t>hxx</w:t>
      </w:r>
      <w:proofErr w:type="spellEnd"/>
      <w:r w:rsidR="00787749" w:rsidRPr="00D333F5">
        <w:rPr>
          <w:rFonts w:ascii="Arial" w:hAnsi="Arial" w:cs="Arial"/>
        </w:rPr>
        <w:t>&gt;</w:t>
      </w:r>
      <w:r w:rsidRPr="00D333F5">
        <w:rPr>
          <w:rFonts w:ascii="Arial" w:hAnsi="Arial" w:cs="Arial"/>
        </w:rPr>
        <w:t>. Les balises titre possèdent aussi l’attribut</w:t>
      </w:r>
      <w:r w:rsidR="00787749" w:rsidRPr="00D333F5">
        <w:rPr>
          <w:rFonts w:ascii="Arial" w:hAnsi="Arial" w:cs="Arial"/>
        </w:rPr>
        <w:t xml:space="preserve"> de présentation</w:t>
      </w:r>
      <w:r w:rsidRPr="00D333F5">
        <w:rPr>
          <w:rFonts w:ascii="Arial" w:hAnsi="Arial" w:cs="Arial"/>
        </w:rPr>
        <w:t xml:space="preserve"> </w:t>
      </w:r>
      <w:proofErr w:type="spellStart"/>
      <w:r w:rsidRPr="00D333F5">
        <w:rPr>
          <w:rFonts w:ascii="Arial" w:hAnsi="Arial" w:cs="Arial"/>
          <w:b/>
        </w:rPr>
        <w:t>align</w:t>
      </w:r>
      <w:proofErr w:type="spellEnd"/>
      <w:r w:rsidRPr="00D333F5">
        <w:rPr>
          <w:rFonts w:ascii="Arial" w:hAnsi="Arial" w:cs="Arial"/>
        </w:rPr>
        <w:t xml:space="preserve"> (</w:t>
      </w:r>
      <w:proofErr w:type="spellStart"/>
      <w:r w:rsidRPr="00D333F5">
        <w:rPr>
          <w:rFonts w:ascii="Arial" w:hAnsi="Arial" w:cs="Arial"/>
          <w:b/>
        </w:rPr>
        <w:t>left</w:t>
      </w:r>
      <w:proofErr w:type="spellEnd"/>
      <w:r w:rsidRPr="00D333F5">
        <w:rPr>
          <w:rFonts w:ascii="Arial" w:hAnsi="Arial" w:cs="Arial"/>
        </w:rPr>
        <w:t xml:space="preserve">, </w:t>
      </w:r>
      <w:r w:rsidRPr="00D333F5">
        <w:rPr>
          <w:rFonts w:ascii="Arial" w:hAnsi="Arial" w:cs="Arial"/>
          <w:b/>
        </w:rPr>
        <w:t>right</w:t>
      </w:r>
      <w:r w:rsidRPr="00D333F5">
        <w:rPr>
          <w:rFonts w:ascii="Arial" w:hAnsi="Arial" w:cs="Arial"/>
        </w:rPr>
        <w:t xml:space="preserve">, </w:t>
      </w:r>
      <w:r w:rsidRPr="00D333F5">
        <w:rPr>
          <w:rFonts w:ascii="Arial" w:hAnsi="Arial" w:cs="Arial"/>
          <w:b/>
        </w:rPr>
        <w:t>center</w:t>
      </w:r>
      <w:r w:rsidRPr="00D333F5">
        <w:rPr>
          <w:rFonts w:ascii="Arial" w:hAnsi="Arial" w:cs="Arial"/>
        </w:rPr>
        <w:t>).</w:t>
      </w:r>
    </w:p>
    <w:p w:rsidR="00452246" w:rsidRPr="00D333F5" w:rsidRDefault="00452246" w:rsidP="00452246">
      <w:pPr>
        <w:rPr>
          <w:rFonts w:ascii="Arial" w:hAnsi="Arial" w:cs="Arial"/>
        </w:rPr>
      </w:pPr>
    </w:p>
    <w:p w:rsidR="00441B58" w:rsidRPr="00D333F5" w:rsidRDefault="00441B58" w:rsidP="00441B58">
      <w:pPr>
        <w:rPr>
          <w:rFonts w:ascii="Arial" w:hAnsi="Arial" w:cs="Arial"/>
        </w:rPr>
      </w:pPr>
      <w:r w:rsidRPr="00D333F5">
        <w:rPr>
          <w:rFonts w:ascii="Arial" w:hAnsi="Arial" w:cs="Arial"/>
        </w:rPr>
        <w:t xml:space="preserve">Exemple et code source avec chaque balise titre : </w:t>
      </w:r>
    </w:p>
    <w:p w:rsidR="00441B58" w:rsidRPr="00D333F5" w:rsidRDefault="00441B58" w:rsidP="00441B58">
      <w:pPr>
        <w:rPr>
          <w:rFonts w:ascii="Arial" w:hAnsi="Arial" w:cs="Arial"/>
          <w:color w:val="330033"/>
          <w:sz w:val="48"/>
          <w:szCs w:val="48"/>
        </w:rPr>
      </w:pPr>
      <w:r w:rsidRPr="00D333F5">
        <w:rPr>
          <w:rFonts w:ascii="Arial" w:hAnsi="Arial" w:cs="Arial"/>
          <w:b/>
          <w:color w:val="FF0000"/>
          <w:szCs w:val="24"/>
        </w:rPr>
        <w:t>&lt;h1&gt;Titre de niveau 1&lt;/h1&gt;</w:t>
      </w:r>
      <w:r w:rsidRPr="00D333F5">
        <w:rPr>
          <w:rFonts w:ascii="Arial" w:hAnsi="Arial" w:cs="Arial"/>
          <w:b/>
          <w:bCs/>
          <w:color w:val="FF0000"/>
          <w:szCs w:val="24"/>
        </w:rPr>
        <w:t xml:space="preserve"> </w:t>
      </w:r>
      <w:r w:rsidRPr="00D333F5">
        <w:rPr>
          <w:rFonts w:ascii="Arial" w:hAnsi="Arial" w:cs="Arial"/>
          <w:b/>
          <w:bCs/>
          <w:color w:val="FF0000"/>
          <w:szCs w:val="24"/>
        </w:rPr>
        <w:tab/>
      </w:r>
      <w:r w:rsidRPr="00D333F5">
        <w:rPr>
          <w:rFonts w:ascii="Arial" w:hAnsi="Arial" w:cs="Arial"/>
          <w:b/>
          <w:color w:val="330033"/>
          <w:sz w:val="48"/>
          <w:szCs w:val="48"/>
        </w:rPr>
        <w:t>Titre de niveau 1</w:t>
      </w:r>
    </w:p>
    <w:p w:rsidR="00441B58" w:rsidRPr="00D333F5" w:rsidRDefault="00441B58" w:rsidP="00441B58">
      <w:pPr>
        <w:rPr>
          <w:rFonts w:ascii="Arial" w:hAnsi="Arial" w:cs="Arial"/>
        </w:rPr>
      </w:pPr>
    </w:p>
    <w:p w:rsidR="00441B58" w:rsidRPr="00D333F5" w:rsidRDefault="00441B58" w:rsidP="00441B58">
      <w:pPr>
        <w:rPr>
          <w:rFonts w:ascii="Arial" w:hAnsi="Arial" w:cs="Arial"/>
          <w:b/>
          <w:color w:val="330033"/>
          <w:sz w:val="36"/>
          <w:szCs w:val="36"/>
        </w:rPr>
      </w:pPr>
      <w:r w:rsidRPr="00D333F5">
        <w:rPr>
          <w:rFonts w:ascii="Arial" w:hAnsi="Arial" w:cs="Arial"/>
          <w:b/>
          <w:color w:val="FF0000"/>
          <w:szCs w:val="24"/>
        </w:rPr>
        <w:t>&lt;h2&gt;Titre de niveau 2&lt;/h2&gt;</w:t>
      </w:r>
      <w:r w:rsidRPr="00D333F5">
        <w:rPr>
          <w:rFonts w:ascii="Arial" w:hAnsi="Arial" w:cs="Arial"/>
          <w:b/>
          <w:color w:val="330033"/>
          <w:szCs w:val="24"/>
        </w:rPr>
        <w:t xml:space="preserve"> </w:t>
      </w:r>
      <w:r w:rsidRPr="00D333F5">
        <w:rPr>
          <w:rFonts w:ascii="Arial" w:hAnsi="Arial" w:cs="Arial"/>
          <w:b/>
          <w:color w:val="330033"/>
          <w:szCs w:val="24"/>
        </w:rPr>
        <w:tab/>
      </w:r>
      <w:r w:rsidRPr="00D333F5">
        <w:rPr>
          <w:rFonts w:ascii="Arial" w:hAnsi="Arial" w:cs="Arial"/>
          <w:b/>
          <w:color w:val="330033"/>
          <w:sz w:val="36"/>
          <w:szCs w:val="36"/>
        </w:rPr>
        <w:t>Titre de niveau 2</w:t>
      </w:r>
    </w:p>
    <w:p w:rsidR="00441B58" w:rsidRPr="00D333F5" w:rsidRDefault="00441B58" w:rsidP="00441B58">
      <w:pPr>
        <w:rPr>
          <w:rFonts w:ascii="Arial" w:hAnsi="Arial" w:cs="Arial"/>
          <w:color w:val="FF0000"/>
          <w:sz w:val="17"/>
          <w:szCs w:val="17"/>
        </w:rPr>
      </w:pPr>
    </w:p>
    <w:p w:rsidR="00441B58" w:rsidRPr="00D333F5" w:rsidRDefault="00441B58" w:rsidP="00441B58">
      <w:pPr>
        <w:rPr>
          <w:rFonts w:ascii="Arial" w:hAnsi="Arial" w:cs="Arial"/>
          <w:b/>
          <w:sz w:val="32"/>
          <w:szCs w:val="32"/>
        </w:rPr>
      </w:pPr>
      <w:r w:rsidRPr="00D333F5">
        <w:rPr>
          <w:rFonts w:ascii="Arial" w:hAnsi="Arial" w:cs="Arial"/>
          <w:b/>
          <w:color w:val="FF0000"/>
          <w:szCs w:val="24"/>
        </w:rPr>
        <w:t>&lt;h3&gt;Titre de niveau 3&lt;/h3&gt;</w:t>
      </w:r>
      <w:r w:rsidRPr="00D333F5">
        <w:rPr>
          <w:rFonts w:ascii="Arial" w:hAnsi="Arial" w:cs="Arial"/>
          <w:szCs w:val="24"/>
        </w:rPr>
        <w:t xml:space="preserve"> </w:t>
      </w:r>
      <w:r w:rsidRPr="00D333F5">
        <w:rPr>
          <w:rFonts w:ascii="Arial" w:hAnsi="Arial" w:cs="Arial"/>
          <w:szCs w:val="24"/>
        </w:rPr>
        <w:tab/>
      </w:r>
      <w:r w:rsidRPr="00D333F5">
        <w:rPr>
          <w:rFonts w:ascii="Arial" w:hAnsi="Arial" w:cs="Arial"/>
          <w:b/>
          <w:sz w:val="32"/>
          <w:szCs w:val="32"/>
        </w:rPr>
        <w:t>Titre de niveau 3</w:t>
      </w:r>
    </w:p>
    <w:p w:rsidR="00441B58" w:rsidRPr="00D333F5" w:rsidRDefault="00441B58" w:rsidP="00441B58">
      <w:pPr>
        <w:rPr>
          <w:rFonts w:ascii="Arial" w:hAnsi="Arial" w:cs="Arial"/>
          <w:b/>
          <w:sz w:val="32"/>
          <w:szCs w:val="32"/>
        </w:rPr>
      </w:pPr>
    </w:p>
    <w:p w:rsidR="00441B58" w:rsidRPr="00D333F5" w:rsidRDefault="00441B58" w:rsidP="00441B58">
      <w:pPr>
        <w:rPr>
          <w:rFonts w:ascii="Arial" w:hAnsi="Arial" w:cs="Arial"/>
          <w:b/>
          <w:i/>
          <w:color w:val="330033"/>
          <w:szCs w:val="24"/>
        </w:rPr>
      </w:pPr>
      <w:r w:rsidRPr="00D333F5">
        <w:rPr>
          <w:rFonts w:ascii="Arial" w:hAnsi="Arial" w:cs="Arial"/>
          <w:b/>
          <w:bCs/>
          <w:color w:val="FF0000"/>
        </w:rPr>
        <w:t>&lt;</w:t>
      </w:r>
      <w:r w:rsidRPr="00D333F5">
        <w:rPr>
          <w:rFonts w:ascii="Arial" w:hAnsi="Arial" w:cs="Arial"/>
          <w:b/>
          <w:color w:val="FF0000"/>
        </w:rPr>
        <w:t>h4&gt;Titre de niveau 4&lt;/h4&gt;</w:t>
      </w:r>
      <w:r w:rsidRPr="00D333F5">
        <w:rPr>
          <w:rFonts w:ascii="Arial" w:hAnsi="Arial" w:cs="Arial"/>
          <w:color w:val="330033"/>
          <w:szCs w:val="24"/>
        </w:rPr>
        <w:t xml:space="preserve"> </w:t>
      </w:r>
      <w:r w:rsidRPr="00D333F5">
        <w:rPr>
          <w:rFonts w:ascii="Arial" w:hAnsi="Arial" w:cs="Arial"/>
          <w:color w:val="330033"/>
          <w:szCs w:val="24"/>
        </w:rPr>
        <w:tab/>
      </w:r>
      <w:r w:rsidRPr="00D333F5">
        <w:rPr>
          <w:rFonts w:ascii="Arial" w:hAnsi="Arial" w:cs="Arial"/>
          <w:b/>
          <w:i/>
          <w:color w:val="330033"/>
          <w:szCs w:val="24"/>
        </w:rPr>
        <w:t>Titre de niveau 4</w:t>
      </w:r>
    </w:p>
    <w:p w:rsidR="00441B58" w:rsidRPr="00D333F5" w:rsidRDefault="00441B58" w:rsidP="00441B58">
      <w:pPr>
        <w:rPr>
          <w:rFonts w:ascii="Arial" w:hAnsi="Arial" w:cs="Arial"/>
          <w:color w:val="330033"/>
          <w:szCs w:val="24"/>
        </w:rPr>
      </w:pPr>
    </w:p>
    <w:p w:rsidR="00441B58" w:rsidRPr="00D333F5" w:rsidRDefault="00441B58" w:rsidP="00441B58">
      <w:pPr>
        <w:rPr>
          <w:rFonts w:ascii="Arial" w:hAnsi="Arial" w:cs="Arial"/>
          <w:b/>
          <w:color w:val="330033"/>
        </w:rPr>
      </w:pPr>
      <w:r w:rsidRPr="00D333F5">
        <w:rPr>
          <w:rFonts w:ascii="Arial" w:hAnsi="Arial" w:cs="Arial"/>
          <w:b/>
          <w:color w:val="FF0000"/>
        </w:rPr>
        <w:t>&lt;h5&gt;Titre de niveau 5&lt;/h5&gt;</w:t>
      </w:r>
      <w:r w:rsidRPr="00D333F5">
        <w:rPr>
          <w:rFonts w:ascii="Arial" w:hAnsi="Arial" w:cs="Arial"/>
          <w:b/>
          <w:color w:val="330033"/>
        </w:rPr>
        <w:t xml:space="preserve"> </w:t>
      </w:r>
      <w:r w:rsidRPr="00D333F5">
        <w:rPr>
          <w:rFonts w:ascii="Arial" w:hAnsi="Arial" w:cs="Arial"/>
          <w:b/>
          <w:color w:val="330033"/>
        </w:rPr>
        <w:tab/>
        <w:t>Titre de niveau 5</w:t>
      </w:r>
    </w:p>
    <w:p w:rsidR="00441B58" w:rsidRPr="00D333F5" w:rsidRDefault="00441B58" w:rsidP="00441B58">
      <w:pPr>
        <w:rPr>
          <w:rFonts w:ascii="Arial" w:hAnsi="Arial" w:cs="Arial"/>
          <w:b/>
          <w:color w:val="330033"/>
        </w:rPr>
      </w:pPr>
    </w:p>
    <w:p w:rsidR="00441B58" w:rsidRPr="00D333F5" w:rsidRDefault="00441B58" w:rsidP="00441B58">
      <w:pPr>
        <w:rPr>
          <w:rFonts w:ascii="Arial" w:hAnsi="Arial" w:cs="Arial"/>
          <w:b/>
          <w:color w:val="330033"/>
          <w:sz w:val="16"/>
          <w:szCs w:val="16"/>
        </w:rPr>
      </w:pPr>
      <w:r w:rsidRPr="00D333F5">
        <w:rPr>
          <w:rFonts w:ascii="Arial" w:hAnsi="Arial" w:cs="Arial"/>
          <w:b/>
          <w:color w:val="FF0000"/>
        </w:rPr>
        <w:t>&lt;h6&gt;Titre de niveau 6&lt;/h6&gt;</w:t>
      </w:r>
      <w:r w:rsidRPr="00D333F5">
        <w:rPr>
          <w:rFonts w:ascii="Arial" w:hAnsi="Arial" w:cs="Arial"/>
          <w:b/>
          <w:color w:val="330033"/>
          <w:sz w:val="16"/>
          <w:szCs w:val="16"/>
        </w:rPr>
        <w:t xml:space="preserve"> </w:t>
      </w:r>
      <w:r w:rsidRPr="00D333F5">
        <w:rPr>
          <w:rFonts w:ascii="Arial" w:hAnsi="Arial" w:cs="Arial"/>
          <w:b/>
          <w:color w:val="330033"/>
          <w:sz w:val="16"/>
          <w:szCs w:val="16"/>
        </w:rPr>
        <w:tab/>
        <w:t>Titre de niveau 6</w:t>
      </w:r>
    </w:p>
    <w:p w:rsidR="00441B58" w:rsidRPr="00D333F5" w:rsidRDefault="00441B58" w:rsidP="00441B58">
      <w:pPr>
        <w:rPr>
          <w:rFonts w:ascii="Arial" w:hAnsi="Arial" w:cs="Arial"/>
        </w:rPr>
      </w:pPr>
    </w:p>
    <w:p w:rsidR="00441B58" w:rsidRPr="00D333F5" w:rsidRDefault="00441B58" w:rsidP="00441B58">
      <w:pPr>
        <w:rPr>
          <w:rFonts w:ascii="Arial" w:hAnsi="Arial" w:cs="Arial"/>
        </w:rPr>
      </w:pPr>
      <w:r w:rsidRPr="00D333F5">
        <w:rPr>
          <w:rFonts w:ascii="Arial" w:hAnsi="Arial" w:cs="Arial"/>
          <w:i/>
        </w:rPr>
        <w:t>Attention : en XHTML, les niveaux de titre doivent être utilisés dans l’ordre hiérarchique</w:t>
      </w:r>
      <w:r w:rsidRPr="00D333F5">
        <w:rPr>
          <w:rFonts w:ascii="Arial" w:hAnsi="Arial" w:cs="Arial"/>
        </w:rPr>
        <w:t>.</w:t>
      </w:r>
    </w:p>
    <w:p w:rsidR="0083650B" w:rsidRPr="00D333F5" w:rsidRDefault="0083650B" w:rsidP="00441B58">
      <w:pPr>
        <w:rPr>
          <w:rFonts w:ascii="Arial" w:hAnsi="Arial" w:cs="Arial"/>
        </w:rPr>
      </w:pPr>
      <w:r w:rsidRPr="00F578BC">
        <w:rPr>
          <w:rFonts w:ascii="Arial" w:hAnsi="Arial" w:cs="Arial"/>
        </w:rPr>
        <w:t xml:space="preserve">Avec HTML5 apparaît la notion de groupe d’éléments d‘entête définie par la balise </w:t>
      </w:r>
      <w:r w:rsidRPr="00F578BC">
        <w:rPr>
          <w:rFonts w:ascii="Arial" w:hAnsi="Arial" w:cs="Arial"/>
          <w:b/>
        </w:rPr>
        <w:t>&lt;</w:t>
      </w:r>
      <w:proofErr w:type="spellStart"/>
      <w:r w:rsidRPr="00F578BC">
        <w:rPr>
          <w:rFonts w:ascii="Arial" w:hAnsi="Arial" w:cs="Arial"/>
          <w:b/>
        </w:rPr>
        <w:t>hgroup</w:t>
      </w:r>
      <w:proofErr w:type="spellEnd"/>
      <w:r w:rsidRPr="00F578BC">
        <w:rPr>
          <w:rFonts w:ascii="Arial" w:hAnsi="Arial" w:cs="Arial"/>
          <w:b/>
        </w:rPr>
        <w:t>&gt;  &lt;/</w:t>
      </w:r>
      <w:proofErr w:type="spellStart"/>
      <w:r w:rsidRPr="00F578BC">
        <w:rPr>
          <w:rFonts w:ascii="Arial" w:hAnsi="Arial" w:cs="Arial"/>
          <w:b/>
        </w:rPr>
        <w:t>hgroup</w:t>
      </w:r>
      <w:proofErr w:type="spellEnd"/>
      <w:r w:rsidRPr="00F578BC">
        <w:rPr>
          <w:rFonts w:ascii="Arial" w:hAnsi="Arial" w:cs="Arial"/>
          <w:b/>
        </w:rPr>
        <w:t>&gt;</w:t>
      </w:r>
      <w:r w:rsidRPr="00F578BC">
        <w:rPr>
          <w:rFonts w:ascii="Arial" w:hAnsi="Arial" w:cs="Arial"/>
        </w:rPr>
        <w:t> ; là encore, il ne s’agit que de donner du sens au contenu et cette balise n’a aucune représentation graphique par défaut.</w:t>
      </w:r>
    </w:p>
    <w:p w:rsidR="00787749" w:rsidRPr="00D333F5" w:rsidRDefault="00787749" w:rsidP="00441B58">
      <w:pPr>
        <w:rPr>
          <w:rFonts w:ascii="Arial" w:hAnsi="Arial" w:cs="Arial"/>
        </w:rPr>
      </w:pPr>
    </w:p>
    <w:p w:rsidR="0083650B" w:rsidRPr="00D333F5" w:rsidRDefault="0083650B" w:rsidP="00441B58">
      <w:pPr>
        <w:rPr>
          <w:rFonts w:ascii="Arial" w:hAnsi="Arial" w:cs="Arial"/>
        </w:rPr>
      </w:pPr>
    </w:p>
    <w:p w:rsidR="00441B58" w:rsidRPr="00D333F5" w:rsidRDefault="00441B58" w:rsidP="00787749">
      <w:pPr>
        <w:pStyle w:val="Titre2"/>
        <w:rPr>
          <w:rFonts w:ascii="Arial" w:hAnsi="Arial" w:cs="Arial"/>
        </w:rPr>
      </w:pPr>
      <w:bookmarkStart w:id="49" w:name="_Toc369254527"/>
      <w:bookmarkStart w:id="50" w:name="_Toc440288718"/>
      <w:r w:rsidRPr="00D333F5">
        <w:rPr>
          <w:rFonts w:ascii="Arial" w:hAnsi="Arial" w:cs="Arial"/>
        </w:rPr>
        <w:t>Les lignes horizontales</w:t>
      </w:r>
      <w:bookmarkEnd w:id="49"/>
      <w:bookmarkEnd w:id="50"/>
    </w:p>
    <w:p w:rsidR="00441B58" w:rsidRDefault="00441B58" w:rsidP="002D44F0">
      <w:pPr>
        <w:rPr>
          <w:rFonts w:ascii="Arial" w:hAnsi="Arial" w:cs="Arial"/>
          <w:b/>
        </w:rPr>
      </w:pPr>
      <w:r w:rsidRPr="00D333F5">
        <w:rPr>
          <w:rFonts w:ascii="Arial" w:hAnsi="Arial" w:cs="Arial"/>
        </w:rPr>
        <w:t xml:space="preserve">On peut insérer des lignes horizontales (‘filets’) pour séparer certaines parties de notre document. Ceci se fait à l’aide de la balise </w:t>
      </w:r>
      <w:r w:rsidRPr="00D333F5">
        <w:rPr>
          <w:rFonts w:ascii="Arial" w:hAnsi="Arial" w:cs="Arial"/>
          <w:b/>
          <w:bCs/>
        </w:rPr>
        <w:t>&lt;</w:t>
      </w:r>
      <w:proofErr w:type="spellStart"/>
      <w:r w:rsidRPr="00D333F5">
        <w:rPr>
          <w:rFonts w:ascii="Arial" w:hAnsi="Arial" w:cs="Arial"/>
          <w:b/>
          <w:bCs/>
        </w:rPr>
        <w:t>hr</w:t>
      </w:r>
      <w:proofErr w:type="spellEnd"/>
      <w:r w:rsidRPr="00D333F5">
        <w:rPr>
          <w:rFonts w:ascii="Arial" w:hAnsi="Arial" w:cs="Arial"/>
          <w:b/>
          <w:bCs/>
        </w:rPr>
        <w:t>&gt;</w:t>
      </w:r>
      <w:r w:rsidRPr="00D333F5">
        <w:rPr>
          <w:rFonts w:ascii="Arial" w:hAnsi="Arial" w:cs="Arial"/>
        </w:rPr>
        <w:t xml:space="preserve">. Comme pour </w:t>
      </w:r>
      <w:r w:rsidRPr="00D333F5">
        <w:rPr>
          <w:rFonts w:ascii="Arial" w:hAnsi="Arial" w:cs="Arial"/>
          <w:b/>
        </w:rPr>
        <w:t>&lt;</w:t>
      </w:r>
      <w:proofErr w:type="spellStart"/>
      <w:r w:rsidRPr="00D333F5">
        <w:rPr>
          <w:rFonts w:ascii="Arial" w:hAnsi="Arial" w:cs="Arial"/>
          <w:b/>
        </w:rPr>
        <w:t>br</w:t>
      </w:r>
      <w:proofErr w:type="spellEnd"/>
      <w:r w:rsidRPr="00D333F5">
        <w:rPr>
          <w:rFonts w:ascii="Arial" w:hAnsi="Arial" w:cs="Arial"/>
          <w:b/>
        </w:rPr>
        <w:t>&gt;,</w:t>
      </w:r>
      <w:r w:rsidRPr="00D333F5">
        <w:rPr>
          <w:rFonts w:ascii="Arial" w:hAnsi="Arial" w:cs="Arial"/>
        </w:rPr>
        <w:t xml:space="preserve"> en XHTML il faut fermer la balise pour être conforme à la norme :</w:t>
      </w:r>
      <w:r w:rsidRPr="00D333F5">
        <w:rPr>
          <w:rFonts w:ascii="Arial" w:hAnsi="Arial" w:cs="Arial"/>
          <w:b/>
        </w:rPr>
        <w:t xml:space="preserve"> &lt;</w:t>
      </w:r>
      <w:proofErr w:type="spellStart"/>
      <w:r w:rsidRPr="00D333F5">
        <w:rPr>
          <w:rFonts w:ascii="Arial" w:hAnsi="Arial" w:cs="Arial"/>
          <w:b/>
        </w:rPr>
        <w:t>hr</w:t>
      </w:r>
      <w:proofErr w:type="spellEnd"/>
      <w:r w:rsidRPr="00D333F5">
        <w:rPr>
          <w:rFonts w:ascii="Arial" w:hAnsi="Arial" w:cs="Arial"/>
          <w:b/>
        </w:rPr>
        <w:t xml:space="preserve"> /&gt;</w:t>
      </w:r>
    </w:p>
    <w:p w:rsidR="0080613F" w:rsidRDefault="0080613F" w:rsidP="002D44F0">
      <w:pPr>
        <w:rPr>
          <w:rFonts w:ascii="Arial" w:hAnsi="Arial" w:cs="Arial"/>
          <w:b/>
        </w:rPr>
      </w:pPr>
    </w:p>
    <w:p w:rsidR="0080613F" w:rsidRPr="00D333F5" w:rsidRDefault="0080613F" w:rsidP="0080613F">
      <w:pPr>
        <w:pBdr>
          <w:left w:val="single" w:sz="4" w:space="4" w:color="auto"/>
        </w:pBdr>
        <w:rPr>
          <w:rFonts w:ascii="Arial" w:hAnsi="Arial" w:cs="Arial"/>
          <w:i/>
        </w:rPr>
      </w:pPr>
      <w:r w:rsidRPr="00D333F5">
        <w:rPr>
          <w:rFonts w:ascii="Arial" w:hAnsi="Arial" w:cs="Arial"/>
          <w:i/>
        </w:rPr>
        <w:t xml:space="preserve">Depuis HTML4, la </w:t>
      </w:r>
      <w:r>
        <w:rPr>
          <w:rFonts w:ascii="Arial" w:hAnsi="Arial" w:cs="Arial"/>
          <w:i/>
        </w:rPr>
        <w:t>présentation</w:t>
      </w:r>
      <w:r w:rsidRPr="00D333F5">
        <w:rPr>
          <w:rFonts w:ascii="Arial" w:hAnsi="Arial" w:cs="Arial"/>
          <w:i/>
        </w:rPr>
        <w:t xml:space="preserve"> n’est plus à définir dans le code source HTML mais </w:t>
      </w:r>
      <w:r>
        <w:rPr>
          <w:rFonts w:ascii="Arial" w:hAnsi="Arial" w:cs="Arial"/>
          <w:i/>
        </w:rPr>
        <w:t>doit être</w:t>
      </w:r>
      <w:r w:rsidRPr="00D333F5">
        <w:rPr>
          <w:rFonts w:ascii="Arial" w:hAnsi="Arial" w:cs="Arial"/>
          <w:i/>
        </w:rPr>
        <w:t xml:space="preserve"> plutôt spécifiée dans les feuilles de style CSS selon la syntaxe CSS.</w:t>
      </w:r>
      <w:r>
        <w:rPr>
          <w:rFonts w:ascii="Arial" w:hAnsi="Arial" w:cs="Arial"/>
          <w:i/>
        </w:rPr>
        <w:t xml:space="preserve"> Les attributs suivants sont donc donnés à titre d’information</w:t>
      </w:r>
    </w:p>
    <w:p w:rsidR="0080613F" w:rsidRPr="00D333F5" w:rsidRDefault="0080613F" w:rsidP="002D44F0">
      <w:pPr>
        <w:rPr>
          <w:rFonts w:ascii="Arial" w:hAnsi="Arial" w:cs="Arial"/>
          <w:b/>
        </w:rPr>
      </w:pPr>
    </w:p>
    <w:p w:rsidR="00441B58" w:rsidRPr="00D333F5" w:rsidRDefault="00441B58" w:rsidP="002D44F0">
      <w:pPr>
        <w:rPr>
          <w:rFonts w:ascii="Arial" w:hAnsi="Arial" w:cs="Arial"/>
        </w:rPr>
      </w:pPr>
      <w:r w:rsidRPr="00D333F5">
        <w:rPr>
          <w:rFonts w:ascii="Arial" w:hAnsi="Arial" w:cs="Arial"/>
        </w:rPr>
        <w:t>Elle possède les attributs suivants :</w:t>
      </w:r>
      <w:r w:rsidRPr="00D333F5">
        <w:rPr>
          <w:rFonts w:ascii="Arial" w:hAnsi="Arial" w:cs="Arial"/>
        </w:rPr>
        <w:br/>
      </w:r>
    </w:p>
    <w:tbl>
      <w:tblPr>
        <w:tblW w:w="931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000"/>
      </w:tblPr>
      <w:tblGrid>
        <w:gridCol w:w="2305"/>
        <w:gridCol w:w="7005"/>
      </w:tblGrid>
      <w:tr w:rsidR="007D2A82" w:rsidTr="00452246">
        <w:trPr>
          <w:trHeight w:val="195"/>
        </w:trPr>
        <w:tc>
          <w:tcPr>
            <w:tcW w:w="2305" w:type="dxa"/>
            <w:shd w:val="clear" w:color="auto" w:fill="6699CC"/>
            <w:vAlign w:val="center"/>
          </w:tcPr>
          <w:p w:rsidR="00441B58" w:rsidRPr="00D333F5" w:rsidRDefault="00441B58" w:rsidP="002D44F0">
            <w:pPr>
              <w:snapToGrid w:val="0"/>
              <w:jc w:val="center"/>
              <w:rPr>
                <w:rFonts w:ascii="Arial" w:hAnsi="Arial" w:cs="Arial"/>
                <w:b/>
                <w:bCs/>
                <w:color w:val="330033"/>
                <w:szCs w:val="24"/>
              </w:rPr>
            </w:pPr>
            <w:r w:rsidRPr="00D333F5">
              <w:rPr>
                <w:rFonts w:ascii="Arial" w:hAnsi="Arial" w:cs="Arial"/>
                <w:b/>
                <w:bCs/>
                <w:color w:val="330033"/>
                <w:szCs w:val="24"/>
              </w:rPr>
              <w:t xml:space="preserve">Attribut </w:t>
            </w:r>
          </w:p>
        </w:tc>
        <w:tc>
          <w:tcPr>
            <w:tcW w:w="7005" w:type="dxa"/>
            <w:shd w:val="clear" w:color="auto" w:fill="6699CC"/>
            <w:vAlign w:val="center"/>
          </w:tcPr>
          <w:p w:rsidR="00441B58" w:rsidRPr="00D333F5" w:rsidRDefault="00441B58" w:rsidP="002D44F0">
            <w:pPr>
              <w:snapToGrid w:val="0"/>
              <w:jc w:val="center"/>
              <w:rPr>
                <w:rFonts w:ascii="Arial" w:hAnsi="Arial" w:cs="Arial"/>
                <w:b/>
                <w:bCs/>
                <w:color w:val="330033"/>
                <w:szCs w:val="24"/>
              </w:rPr>
            </w:pPr>
            <w:r w:rsidRPr="00D333F5">
              <w:rPr>
                <w:rFonts w:ascii="Arial" w:hAnsi="Arial" w:cs="Arial"/>
                <w:b/>
                <w:bCs/>
                <w:color w:val="330033"/>
                <w:szCs w:val="24"/>
              </w:rPr>
              <w:t xml:space="preserve">Utilité </w:t>
            </w:r>
          </w:p>
        </w:tc>
      </w:tr>
      <w:tr w:rsidR="007D2A82" w:rsidTr="00452246">
        <w:trPr>
          <w:trHeight w:val="316"/>
        </w:trPr>
        <w:tc>
          <w:tcPr>
            <w:tcW w:w="2305" w:type="dxa"/>
            <w:vAlign w:val="center"/>
          </w:tcPr>
          <w:p w:rsidR="00F578BC" w:rsidRPr="00D333F5" w:rsidRDefault="00F578BC" w:rsidP="002D44F0">
            <w:pPr>
              <w:snapToGrid w:val="0"/>
              <w:rPr>
                <w:rFonts w:ascii="Arial" w:hAnsi="Arial" w:cs="Arial"/>
                <w:b/>
                <w:bCs/>
                <w:color w:val="330033"/>
                <w:szCs w:val="24"/>
              </w:rPr>
            </w:pPr>
            <w:proofErr w:type="spellStart"/>
            <w:r w:rsidRPr="00D333F5">
              <w:rPr>
                <w:rFonts w:ascii="Arial" w:hAnsi="Arial" w:cs="Arial"/>
                <w:b/>
                <w:bCs/>
                <w:color w:val="330033"/>
                <w:szCs w:val="24"/>
              </w:rPr>
              <w:t>align</w:t>
            </w:r>
            <w:proofErr w:type="spellEnd"/>
          </w:p>
        </w:tc>
        <w:tc>
          <w:tcPr>
            <w:tcW w:w="7005" w:type="dxa"/>
          </w:tcPr>
          <w:p w:rsidR="00F578BC" w:rsidRPr="007215FE" w:rsidRDefault="00F578BC" w:rsidP="007D2A82">
            <w:pPr>
              <w:autoSpaceDE w:val="0"/>
              <w:autoSpaceDN w:val="0"/>
              <w:adjustRightInd w:val="0"/>
              <w:ind w:right="40"/>
              <w:rPr>
                <w:rFonts w:cs="Myriad Pro"/>
                <w:color w:val="000000"/>
              </w:rPr>
            </w:pPr>
            <w:r w:rsidRPr="005A65C9">
              <w:rPr>
                <w:rFonts w:cs="Myriad Pro"/>
                <w:color w:val="000000"/>
              </w:rPr>
              <w:t>Permet d’aligner la ligne hori</w:t>
            </w:r>
            <w:r>
              <w:rPr>
                <w:rFonts w:cs="Myriad Pro"/>
                <w:color w:val="000000"/>
              </w:rPr>
              <w:t xml:space="preserve">zontale. Obsolète en XHTML strict. Alternative : le style </w:t>
            </w:r>
            <w:proofErr w:type="spellStart"/>
            <w:r>
              <w:rPr>
                <w:rFonts w:cs="Myriad Pro"/>
                <w:i/>
                <w:color w:val="000000"/>
              </w:rPr>
              <w:t>text</w:t>
            </w:r>
            <w:proofErr w:type="spellEnd"/>
            <w:r>
              <w:rPr>
                <w:rFonts w:cs="Myriad Pro"/>
                <w:i/>
                <w:color w:val="000000"/>
              </w:rPr>
              <w:t>-</w:t>
            </w:r>
            <w:proofErr w:type="spellStart"/>
            <w:r>
              <w:rPr>
                <w:rFonts w:cs="Myriad Pro"/>
                <w:i/>
                <w:color w:val="000000"/>
              </w:rPr>
              <w:t>align</w:t>
            </w:r>
            <w:proofErr w:type="spellEnd"/>
            <w:r>
              <w:rPr>
                <w:rFonts w:cs="Myriad Pro"/>
                <w:color w:val="000000"/>
              </w:rPr>
              <w:t>.</w:t>
            </w:r>
          </w:p>
        </w:tc>
      </w:tr>
      <w:tr w:rsidR="007D2A82" w:rsidTr="00452246">
        <w:trPr>
          <w:trHeight w:val="308"/>
        </w:trPr>
        <w:tc>
          <w:tcPr>
            <w:tcW w:w="2305" w:type="dxa"/>
            <w:vAlign w:val="center"/>
          </w:tcPr>
          <w:p w:rsidR="00F578BC" w:rsidRPr="00D333F5" w:rsidRDefault="00F578BC" w:rsidP="002D44F0">
            <w:pPr>
              <w:snapToGrid w:val="0"/>
              <w:rPr>
                <w:rFonts w:ascii="Arial" w:hAnsi="Arial" w:cs="Arial"/>
                <w:b/>
                <w:bCs/>
                <w:color w:val="330033"/>
                <w:szCs w:val="24"/>
              </w:rPr>
            </w:pPr>
            <w:proofErr w:type="spellStart"/>
            <w:r w:rsidRPr="00D333F5">
              <w:rPr>
                <w:rFonts w:ascii="Arial" w:hAnsi="Arial" w:cs="Arial"/>
                <w:b/>
                <w:bCs/>
                <w:color w:val="330033"/>
                <w:szCs w:val="24"/>
              </w:rPr>
              <w:t>width</w:t>
            </w:r>
            <w:proofErr w:type="spellEnd"/>
          </w:p>
        </w:tc>
        <w:tc>
          <w:tcPr>
            <w:tcW w:w="7005" w:type="dxa"/>
          </w:tcPr>
          <w:p w:rsidR="00F578BC" w:rsidRPr="005A65C9" w:rsidRDefault="00F578BC" w:rsidP="007D2A82">
            <w:pPr>
              <w:autoSpaceDE w:val="0"/>
              <w:autoSpaceDN w:val="0"/>
              <w:adjustRightInd w:val="0"/>
              <w:ind w:right="40"/>
              <w:rPr>
                <w:rFonts w:cs="Myriad Pro"/>
                <w:color w:val="000000"/>
              </w:rPr>
            </w:pPr>
            <w:r w:rsidRPr="005A65C9">
              <w:rPr>
                <w:rFonts w:cs="Myriad Pro"/>
                <w:color w:val="000000"/>
              </w:rPr>
              <w:t>Spécifie la largeur de la li</w:t>
            </w:r>
            <w:r>
              <w:rPr>
                <w:rFonts w:cs="Myriad Pro"/>
                <w:color w:val="000000"/>
              </w:rPr>
              <w:t xml:space="preserve">gne (en pixels ou % de fenêtre). Obsolète en XHTML strict. Alternative : le style </w:t>
            </w:r>
            <w:proofErr w:type="spellStart"/>
            <w:r>
              <w:rPr>
                <w:rFonts w:cs="Myriad Pro"/>
                <w:i/>
                <w:color w:val="000000"/>
              </w:rPr>
              <w:t>width</w:t>
            </w:r>
            <w:proofErr w:type="spellEnd"/>
            <w:r>
              <w:rPr>
                <w:rFonts w:cs="Myriad Pro"/>
                <w:color w:val="000000"/>
              </w:rPr>
              <w:t>.</w:t>
            </w:r>
          </w:p>
        </w:tc>
      </w:tr>
      <w:tr w:rsidR="007D2A82" w:rsidTr="00452246">
        <w:trPr>
          <w:trHeight w:val="341"/>
        </w:trPr>
        <w:tc>
          <w:tcPr>
            <w:tcW w:w="2305" w:type="dxa"/>
            <w:vAlign w:val="center"/>
          </w:tcPr>
          <w:p w:rsidR="00F578BC" w:rsidRPr="00D333F5" w:rsidRDefault="00F578BC" w:rsidP="002D44F0">
            <w:pPr>
              <w:snapToGrid w:val="0"/>
              <w:rPr>
                <w:rFonts w:ascii="Arial" w:hAnsi="Arial" w:cs="Arial"/>
                <w:b/>
                <w:bCs/>
                <w:color w:val="330033"/>
                <w:szCs w:val="24"/>
              </w:rPr>
            </w:pPr>
            <w:r w:rsidRPr="00D333F5">
              <w:rPr>
                <w:rFonts w:ascii="Arial" w:hAnsi="Arial" w:cs="Arial"/>
                <w:b/>
                <w:bCs/>
                <w:color w:val="330033"/>
                <w:szCs w:val="24"/>
              </w:rPr>
              <w:t>size</w:t>
            </w:r>
          </w:p>
        </w:tc>
        <w:tc>
          <w:tcPr>
            <w:tcW w:w="7005" w:type="dxa"/>
          </w:tcPr>
          <w:p w:rsidR="00F578BC" w:rsidRPr="005A65C9" w:rsidRDefault="00F578BC" w:rsidP="007D2A82">
            <w:pPr>
              <w:autoSpaceDE w:val="0"/>
              <w:autoSpaceDN w:val="0"/>
              <w:adjustRightInd w:val="0"/>
              <w:ind w:right="40"/>
              <w:rPr>
                <w:rFonts w:cs="Myriad Pro"/>
                <w:color w:val="000000"/>
              </w:rPr>
            </w:pPr>
            <w:r w:rsidRPr="005A65C9">
              <w:rPr>
                <w:rFonts w:cs="Myriad Pro"/>
                <w:color w:val="000000"/>
              </w:rPr>
              <w:t>Epaisseur de la ligne (de 1 à 10)</w:t>
            </w:r>
            <w:r>
              <w:rPr>
                <w:rFonts w:cs="Myriad Pro"/>
                <w:color w:val="000000"/>
              </w:rPr>
              <w:t xml:space="preserve">. Obsolète en XHTML strict. Alternative : le style </w:t>
            </w:r>
            <w:r>
              <w:rPr>
                <w:rFonts w:cs="Myriad Pro"/>
                <w:i/>
                <w:color w:val="000000"/>
              </w:rPr>
              <w:t>size</w:t>
            </w:r>
            <w:r>
              <w:rPr>
                <w:rFonts w:cs="Myriad Pro"/>
                <w:color w:val="000000"/>
              </w:rPr>
              <w:t>.</w:t>
            </w:r>
            <w:r w:rsidRPr="005A65C9">
              <w:rPr>
                <w:rFonts w:cs="Myriad Pro"/>
                <w:color w:val="000000"/>
              </w:rPr>
              <w:t xml:space="preserve"> </w:t>
            </w:r>
          </w:p>
        </w:tc>
      </w:tr>
      <w:tr w:rsidR="007D2A82" w:rsidTr="00452246">
        <w:trPr>
          <w:trHeight w:val="320"/>
        </w:trPr>
        <w:tc>
          <w:tcPr>
            <w:tcW w:w="2305" w:type="dxa"/>
            <w:vAlign w:val="center"/>
          </w:tcPr>
          <w:p w:rsidR="00F578BC" w:rsidRPr="00D333F5" w:rsidRDefault="00F578BC" w:rsidP="002D44F0">
            <w:pPr>
              <w:snapToGrid w:val="0"/>
              <w:rPr>
                <w:rFonts w:ascii="Arial" w:hAnsi="Arial" w:cs="Arial"/>
                <w:b/>
                <w:bCs/>
                <w:color w:val="330033"/>
                <w:szCs w:val="24"/>
              </w:rPr>
            </w:pPr>
            <w:proofErr w:type="spellStart"/>
            <w:r w:rsidRPr="00D333F5">
              <w:rPr>
                <w:rFonts w:ascii="Arial" w:hAnsi="Arial" w:cs="Arial"/>
                <w:b/>
                <w:bCs/>
                <w:color w:val="330033"/>
                <w:szCs w:val="24"/>
              </w:rPr>
              <w:t>noshade</w:t>
            </w:r>
            <w:proofErr w:type="spellEnd"/>
          </w:p>
        </w:tc>
        <w:tc>
          <w:tcPr>
            <w:tcW w:w="7005" w:type="dxa"/>
          </w:tcPr>
          <w:p w:rsidR="00F578BC" w:rsidRPr="005A65C9" w:rsidRDefault="00F578BC" w:rsidP="007D2A82">
            <w:pPr>
              <w:autoSpaceDE w:val="0"/>
              <w:autoSpaceDN w:val="0"/>
              <w:adjustRightInd w:val="0"/>
              <w:ind w:right="40"/>
              <w:rPr>
                <w:rFonts w:cs="Myriad Pro"/>
                <w:color w:val="000000"/>
              </w:rPr>
            </w:pPr>
            <w:r w:rsidRPr="005A65C9">
              <w:rPr>
                <w:rFonts w:cs="Myriad Pro"/>
                <w:color w:val="000000"/>
              </w:rPr>
              <w:t>S’il est présent, l’effet d’ombre est annulé</w:t>
            </w:r>
            <w:r>
              <w:rPr>
                <w:rFonts w:cs="Myriad Pro"/>
                <w:color w:val="000000"/>
              </w:rPr>
              <w:t xml:space="preserve">. Obsolète en XHTML strict. Alternative : les styles </w:t>
            </w:r>
            <w:proofErr w:type="gramStart"/>
            <w:r>
              <w:rPr>
                <w:rFonts w:cs="Myriad Pro"/>
                <w:i/>
                <w:color w:val="000000"/>
              </w:rPr>
              <w:t>border</w:t>
            </w:r>
            <w:proofErr w:type="gramEnd"/>
            <w:r>
              <w:rPr>
                <w:rFonts w:cs="Myriad Pro"/>
                <w:color w:val="000000"/>
              </w:rPr>
              <w:t xml:space="preserve"> en particulier </w:t>
            </w:r>
            <w:r>
              <w:rPr>
                <w:rFonts w:cs="Myriad Pro"/>
                <w:i/>
                <w:color w:val="000000"/>
              </w:rPr>
              <w:t>border-style</w:t>
            </w:r>
            <w:r>
              <w:rPr>
                <w:rFonts w:cs="Myriad Pro"/>
                <w:color w:val="000000"/>
              </w:rPr>
              <w:t>.</w:t>
            </w:r>
            <w:r w:rsidRPr="005A65C9">
              <w:rPr>
                <w:rFonts w:cs="Myriad Pro"/>
                <w:color w:val="000000"/>
              </w:rPr>
              <w:t xml:space="preserve"> </w:t>
            </w:r>
          </w:p>
        </w:tc>
      </w:tr>
      <w:tr w:rsidR="007D2A82" w:rsidTr="00452246">
        <w:trPr>
          <w:trHeight w:val="326"/>
        </w:trPr>
        <w:tc>
          <w:tcPr>
            <w:tcW w:w="2305" w:type="dxa"/>
            <w:vAlign w:val="center"/>
          </w:tcPr>
          <w:p w:rsidR="00F578BC" w:rsidRPr="00D333F5" w:rsidRDefault="00F578BC" w:rsidP="002D44F0">
            <w:pPr>
              <w:snapToGrid w:val="0"/>
              <w:rPr>
                <w:rFonts w:ascii="Arial" w:hAnsi="Arial" w:cs="Arial"/>
                <w:b/>
                <w:bCs/>
                <w:color w:val="330033"/>
                <w:szCs w:val="24"/>
              </w:rPr>
            </w:pPr>
            <w:proofErr w:type="spellStart"/>
            <w:r w:rsidRPr="00D333F5">
              <w:rPr>
                <w:rFonts w:ascii="Arial" w:hAnsi="Arial" w:cs="Arial"/>
                <w:b/>
                <w:bCs/>
                <w:color w:val="330033"/>
                <w:szCs w:val="24"/>
              </w:rPr>
              <w:t>color</w:t>
            </w:r>
            <w:proofErr w:type="spellEnd"/>
          </w:p>
        </w:tc>
        <w:tc>
          <w:tcPr>
            <w:tcW w:w="7005" w:type="dxa"/>
          </w:tcPr>
          <w:p w:rsidR="00F578BC" w:rsidRPr="005A65C9" w:rsidRDefault="00F578BC" w:rsidP="007D2A82">
            <w:pPr>
              <w:autoSpaceDE w:val="0"/>
              <w:autoSpaceDN w:val="0"/>
              <w:adjustRightInd w:val="0"/>
              <w:ind w:right="40"/>
              <w:rPr>
                <w:rFonts w:cs="Myriad Pro"/>
                <w:color w:val="000000"/>
              </w:rPr>
            </w:pPr>
            <w:r w:rsidRPr="005A65C9">
              <w:rPr>
                <w:rFonts w:cs="Myriad Pro"/>
                <w:color w:val="000000"/>
              </w:rPr>
              <w:t>Spécifie la couleur de la ligne (uniquement Internet Explorer</w:t>
            </w:r>
            <w:r>
              <w:rPr>
                <w:rFonts w:cs="Myriad Pro"/>
                <w:color w:val="000000"/>
              </w:rPr>
              <w:t>, non reconnu en HTML4</w:t>
            </w:r>
            <w:r w:rsidRPr="005A65C9">
              <w:rPr>
                <w:rFonts w:cs="Myriad Pro"/>
                <w:color w:val="000000"/>
              </w:rPr>
              <w:t xml:space="preserve">) </w:t>
            </w:r>
          </w:p>
        </w:tc>
      </w:tr>
    </w:tbl>
    <w:p w:rsidR="006E5FF2" w:rsidRPr="00D333F5" w:rsidRDefault="006E5FF2" w:rsidP="002D44F0">
      <w:pPr>
        <w:rPr>
          <w:rFonts w:ascii="Arial" w:hAnsi="Arial" w:cs="Arial"/>
        </w:rPr>
      </w:pPr>
    </w:p>
    <w:p w:rsidR="00441B58" w:rsidRPr="00D333F5" w:rsidRDefault="00441B58" w:rsidP="002D44F0">
      <w:pPr>
        <w:rPr>
          <w:rFonts w:ascii="Arial" w:hAnsi="Arial" w:cs="Arial"/>
        </w:rPr>
      </w:pPr>
      <w:r w:rsidRPr="00D333F5">
        <w:rPr>
          <w:rFonts w:ascii="Arial" w:hAnsi="Arial" w:cs="Arial"/>
        </w:rPr>
        <w:t xml:space="preserve">Exemple de plusieurs lignes horizontales et le code associé : </w:t>
      </w:r>
    </w:p>
    <w:p w:rsidR="00441B58" w:rsidRPr="00D333F5" w:rsidRDefault="00441B58" w:rsidP="00441B58">
      <w:pPr>
        <w:spacing w:after="240"/>
        <w:rPr>
          <w:rFonts w:ascii="Arial" w:hAnsi="Arial" w:cs="Arial"/>
          <w:bCs/>
          <w:sz w:val="20"/>
          <w:lang w:val="en-US"/>
        </w:rPr>
      </w:pPr>
      <w:r w:rsidRPr="00D333F5">
        <w:rPr>
          <w:rFonts w:ascii="Arial" w:hAnsi="Arial" w:cs="Arial"/>
          <w:bCs/>
          <w:sz w:val="20"/>
          <w:lang w:val="en-US"/>
        </w:rPr>
        <w:t>&lt;</w:t>
      </w:r>
      <w:r w:rsidR="002D44F0" w:rsidRPr="00D333F5">
        <w:rPr>
          <w:rFonts w:ascii="Arial" w:hAnsi="Arial" w:cs="Arial"/>
          <w:bCs/>
          <w:sz w:val="20"/>
          <w:lang w:val="en-US"/>
        </w:rPr>
        <w:t>hr width="100" align="left" /&gt;</w:t>
      </w:r>
      <w:r w:rsidRPr="00D333F5">
        <w:rPr>
          <w:rFonts w:ascii="Arial" w:hAnsi="Arial" w:cs="Arial"/>
          <w:bCs/>
          <w:sz w:val="20"/>
          <w:lang w:val="en-US"/>
        </w:rPr>
        <w:br/>
        <w:t>&lt;hr width="150" color="blue" align="left" /&gt;</w:t>
      </w:r>
      <w:r w:rsidRPr="00D333F5">
        <w:rPr>
          <w:rFonts w:ascii="Arial" w:hAnsi="Arial" w:cs="Arial"/>
          <w:bCs/>
          <w:sz w:val="20"/>
          <w:lang w:val="en-US"/>
        </w:rPr>
        <w:br/>
        <w:t xml:space="preserve">&lt;hr width="200" color="#ff0000" </w:t>
      </w:r>
      <w:proofErr w:type="spellStart"/>
      <w:r w:rsidRPr="00D333F5">
        <w:rPr>
          <w:rFonts w:ascii="Arial" w:hAnsi="Arial" w:cs="Arial"/>
          <w:sz w:val="20"/>
          <w:lang w:val="en-US"/>
        </w:rPr>
        <w:t>noshade</w:t>
      </w:r>
      <w:proofErr w:type="spellEnd"/>
      <w:r w:rsidRPr="00D333F5">
        <w:rPr>
          <w:rFonts w:ascii="Arial" w:hAnsi="Arial" w:cs="Arial"/>
          <w:sz w:val="20"/>
          <w:lang w:val="en-US"/>
        </w:rPr>
        <w:t>="</w:t>
      </w:r>
      <w:proofErr w:type="spellStart"/>
      <w:r w:rsidRPr="00D333F5">
        <w:rPr>
          <w:rFonts w:ascii="Arial" w:hAnsi="Arial" w:cs="Arial"/>
          <w:sz w:val="20"/>
          <w:lang w:val="en-US"/>
        </w:rPr>
        <w:t>noshade</w:t>
      </w:r>
      <w:proofErr w:type="spellEnd"/>
      <w:r w:rsidRPr="00D333F5">
        <w:rPr>
          <w:rFonts w:ascii="Arial" w:hAnsi="Arial" w:cs="Arial"/>
          <w:sz w:val="20"/>
          <w:lang w:val="en-US"/>
        </w:rPr>
        <w:t xml:space="preserve">" </w:t>
      </w:r>
      <w:r w:rsidRPr="00D333F5">
        <w:rPr>
          <w:rFonts w:ascii="Arial" w:hAnsi="Arial" w:cs="Arial"/>
          <w:bCs/>
          <w:sz w:val="20"/>
          <w:lang w:val="en-US"/>
        </w:rPr>
        <w:t xml:space="preserve">align="left" /&gt; </w:t>
      </w:r>
    </w:p>
    <w:p w:rsidR="00441B58" w:rsidRPr="00D333F5" w:rsidRDefault="00752261" w:rsidP="00441B58">
      <w:pPr>
        <w:rPr>
          <w:rFonts w:ascii="Arial" w:hAnsi="Arial" w:cs="Arial"/>
          <w:color w:val="330033"/>
          <w:sz w:val="17"/>
        </w:rPr>
      </w:pPr>
      <w:r w:rsidRPr="00752261">
        <w:rPr>
          <w:rFonts w:ascii="Arial" w:hAnsi="Arial" w:cs="Arial"/>
        </w:rPr>
      </w:r>
      <w:r w:rsidRPr="00752261">
        <w:rPr>
          <w:rFonts w:ascii="Arial" w:hAnsi="Arial" w:cs="Arial"/>
        </w:rPr>
        <w:pict>
          <v:rect id="_x0000_s1071" style="width:75pt;height:1.5pt;mso-position-horizontal-relative:char;mso-position-vertical-relative:line;v-text-anchor:middle" fillcolor="gray" stroked="f">
            <v:fill color2="#7f7f7f"/>
            <v:stroke joinstyle="round"/>
            <w10:wrap type="none"/>
            <w10:anchorlock/>
          </v:rect>
        </w:pict>
      </w:r>
    </w:p>
    <w:p w:rsidR="00441B58" w:rsidRPr="00D333F5" w:rsidRDefault="00752261" w:rsidP="00441B58">
      <w:pPr>
        <w:rPr>
          <w:rFonts w:ascii="Arial" w:hAnsi="Arial" w:cs="Arial"/>
          <w:color w:val="330033"/>
          <w:sz w:val="17"/>
        </w:rPr>
      </w:pPr>
      <w:r w:rsidRPr="00752261">
        <w:rPr>
          <w:rFonts w:ascii="Arial" w:hAnsi="Arial" w:cs="Arial"/>
        </w:rPr>
      </w:r>
      <w:r w:rsidRPr="00752261">
        <w:rPr>
          <w:rFonts w:ascii="Arial" w:hAnsi="Arial" w:cs="Arial"/>
        </w:rPr>
        <w:pict>
          <v:rect id="_x0000_s1070" style="width:112.5pt;height:1.5pt;mso-position-horizontal-relative:char;mso-position-vertical-relative:line;v-text-anchor:middle" fillcolor="blue" stroked="f">
            <v:fill color2="yellow"/>
            <v:stroke joinstyle="round"/>
            <w10:wrap type="none"/>
            <w10:anchorlock/>
          </v:rect>
        </w:pict>
      </w:r>
    </w:p>
    <w:p w:rsidR="00441B58" w:rsidRPr="00D333F5" w:rsidRDefault="00752261" w:rsidP="00441B58">
      <w:pPr>
        <w:rPr>
          <w:rFonts w:ascii="Arial" w:hAnsi="Arial" w:cs="Arial"/>
          <w:color w:val="330033"/>
          <w:sz w:val="17"/>
          <w:szCs w:val="17"/>
        </w:rPr>
      </w:pPr>
      <w:r w:rsidRPr="00752261">
        <w:rPr>
          <w:rFonts w:ascii="Arial" w:hAnsi="Arial" w:cs="Arial"/>
        </w:rPr>
      </w:r>
      <w:r w:rsidRPr="00752261">
        <w:rPr>
          <w:rFonts w:ascii="Arial" w:hAnsi="Arial" w:cs="Arial"/>
        </w:rPr>
        <w:pict>
          <v:rect id="_x0000_s1069" style="width:150pt;height:1.5pt;mso-position-horizontal-relative:char;mso-position-vertical-relative:line;v-text-anchor:middle" fillcolor="red" stroked="f">
            <v:fill color2="aqua"/>
            <v:stroke joinstyle="round"/>
            <w10:wrap type="none"/>
            <w10:anchorlock/>
          </v:rect>
        </w:pict>
      </w:r>
    </w:p>
    <w:p w:rsidR="00441B58" w:rsidRPr="00D333F5" w:rsidRDefault="00441B58" w:rsidP="005837BC">
      <w:pPr>
        <w:rPr>
          <w:rFonts w:ascii="Arial" w:hAnsi="Arial" w:cs="Arial"/>
        </w:rPr>
      </w:pPr>
    </w:p>
    <w:p w:rsidR="00EB3DD6" w:rsidRPr="00D333F5" w:rsidRDefault="00EB3DD6">
      <w:pPr>
        <w:suppressAutoHyphens w:val="0"/>
        <w:ind w:left="0" w:right="0"/>
        <w:rPr>
          <w:rFonts w:ascii="Arial" w:hAnsi="Arial" w:cs="Arial"/>
        </w:rPr>
      </w:pPr>
    </w:p>
    <w:p w:rsidR="00441B58" w:rsidRPr="00D333F5" w:rsidRDefault="00441B58" w:rsidP="00787749">
      <w:pPr>
        <w:pStyle w:val="Titre2"/>
        <w:rPr>
          <w:rFonts w:ascii="Arial" w:hAnsi="Arial" w:cs="Arial"/>
        </w:rPr>
      </w:pPr>
      <w:bookmarkStart w:id="51" w:name="_Toc369254528"/>
      <w:bookmarkStart w:id="52" w:name="_Toc440288719"/>
      <w:r w:rsidRPr="00D333F5">
        <w:rPr>
          <w:rFonts w:ascii="Arial" w:hAnsi="Arial" w:cs="Arial"/>
        </w:rPr>
        <w:t>Mise en forme des caractères</w:t>
      </w:r>
      <w:bookmarkEnd w:id="51"/>
      <w:bookmarkEnd w:id="52"/>
    </w:p>
    <w:p w:rsidR="00441B58" w:rsidRPr="00D333F5" w:rsidRDefault="00787749" w:rsidP="006E5FF2">
      <w:pPr>
        <w:pStyle w:val="TableHeading"/>
        <w:jc w:val="left"/>
        <w:rPr>
          <w:rFonts w:ascii="Arial" w:hAnsi="Arial" w:cs="Arial"/>
        </w:rPr>
      </w:pPr>
      <w:r w:rsidRPr="00D333F5">
        <w:rPr>
          <w:rFonts w:ascii="Arial" w:hAnsi="Arial" w:cs="Arial"/>
        </w:rPr>
        <w:t>1 /</w:t>
      </w:r>
      <w:r w:rsidR="00441B58" w:rsidRPr="00D333F5">
        <w:rPr>
          <w:rFonts w:ascii="Arial" w:hAnsi="Arial" w:cs="Arial"/>
        </w:rPr>
        <w:t xml:space="preserve"> La mise en forme logique</w:t>
      </w:r>
      <w:r w:rsidR="008709EA" w:rsidRPr="00D333F5">
        <w:rPr>
          <w:rFonts w:ascii="Arial" w:hAnsi="Arial" w:cs="Arial"/>
        </w:rPr>
        <w:t xml:space="preserve"> HTML4/XHTML</w:t>
      </w:r>
    </w:p>
    <w:p w:rsidR="00441B58" w:rsidRPr="00D333F5" w:rsidRDefault="00787749" w:rsidP="002D44F0">
      <w:pPr>
        <w:rPr>
          <w:rFonts w:ascii="Arial" w:hAnsi="Arial" w:cs="Arial"/>
        </w:rPr>
      </w:pPr>
      <w:r w:rsidRPr="00D333F5">
        <w:rPr>
          <w:rFonts w:ascii="Arial" w:hAnsi="Arial" w:cs="Arial"/>
        </w:rPr>
        <w:t xml:space="preserve">En utilisant une balise de </w:t>
      </w:r>
      <w:r w:rsidRPr="00D333F5">
        <w:rPr>
          <w:rFonts w:ascii="Arial" w:hAnsi="Arial" w:cs="Arial"/>
          <w:b/>
          <w:i/>
        </w:rPr>
        <w:t>style logique</w:t>
      </w:r>
      <w:r w:rsidRPr="00D333F5">
        <w:rPr>
          <w:rFonts w:ascii="Arial" w:hAnsi="Arial" w:cs="Arial"/>
        </w:rPr>
        <w:t>, le développeur donne un sens au contenu de l’élément sans spécifier de mise en forme particulière ;</w:t>
      </w:r>
      <w:r w:rsidR="00441B58" w:rsidRPr="00D333F5">
        <w:rPr>
          <w:rFonts w:ascii="Arial" w:hAnsi="Arial" w:cs="Arial"/>
        </w:rPr>
        <w:t xml:space="preserve"> le navigateur va </w:t>
      </w:r>
      <w:r w:rsidRPr="00D333F5">
        <w:rPr>
          <w:rFonts w:ascii="Arial" w:hAnsi="Arial" w:cs="Arial"/>
        </w:rPr>
        <w:t>donc décider du</w:t>
      </w:r>
      <w:r w:rsidR="00441B58" w:rsidRPr="00D333F5">
        <w:rPr>
          <w:rFonts w:ascii="Arial" w:hAnsi="Arial" w:cs="Arial"/>
        </w:rPr>
        <w:t xml:space="preserve"> formatage du texte. </w:t>
      </w:r>
    </w:p>
    <w:p w:rsidR="00787749" w:rsidRPr="00D333F5" w:rsidRDefault="00787749" w:rsidP="002D44F0">
      <w:pPr>
        <w:rPr>
          <w:rFonts w:ascii="Arial" w:hAnsi="Arial" w:cs="Arial"/>
          <w:b/>
          <w:bCs/>
        </w:rPr>
      </w:pPr>
    </w:p>
    <w:tbl>
      <w:tblPr>
        <w:tblW w:w="931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000"/>
      </w:tblPr>
      <w:tblGrid>
        <w:gridCol w:w="3013"/>
        <w:gridCol w:w="6297"/>
      </w:tblGrid>
      <w:tr w:rsidR="007D2A82" w:rsidTr="00452246">
        <w:trPr>
          <w:trHeight w:val="230"/>
        </w:trPr>
        <w:tc>
          <w:tcPr>
            <w:tcW w:w="3013" w:type="dxa"/>
            <w:shd w:val="clear" w:color="auto" w:fill="6699CC"/>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 xml:space="preserve">Attribut </w:t>
            </w:r>
          </w:p>
        </w:tc>
        <w:tc>
          <w:tcPr>
            <w:tcW w:w="6297" w:type="dxa"/>
            <w:shd w:val="clear" w:color="auto" w:fill="6699CC"/>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 xml:space="preserve">Utilité </w:t>
            </w:r>
          </w:p>
        </w:tc>
      </w:tr>
      <w:tr w:rsidR="007D2A82" w:rsidTr="00452246">
        <w:trPr>
          <w:trHeight w:val="374"/>
        </w:trPr>
        <w:tc>
          <w:tcPr>
            <w:tcW w:w="3013" w:type="dxa"/>
            <w:vAlign w:val="center"/>
          </w:tcPr>
          <w:p w:rsidR="00441B58" w:rsidRPr="00D333F5" w:rsidRDefault="00441B58" w:rsidP="002D44F0">
            <w:pPr>
              <w:snapToGrid w:val="0"/>
              <w:rPr>
                <w:rFonts w:ascii="Arial" w:hAnsi="Arial" w:cs="Arial"/>
                <w:b/>
                <w:bCs/>
                <w:color w:val="000000"/>
                <w:sz w:val="20"/>
              </w:rPr>
            </w:pPr>
            <w:r w:rsidRPr="00D333F5">
              <w:rPr>
                <w:rFonts w:ascii="Arial" w:hAnsi="Arial" w:cs="Arial"/>
                <w:b/>
                <w:bCs/>
                <w:color w:val="000000"/>
                <w:sz w:val="20"/>
              </w:rPr>
              <w:t>&lt;cite&gt;  ...  &lt;/cite&gt;</w:t>
            </w:r>
          </w:p>
        </w:tc>
        <w:tc>
          <w:tcPr>
            <w:tcW w:w="6297" w:type="dxa"/>
            <w:vAlign w:val="center"/>
          </w:tcPr>
          <w:p w:rsidR="00441B58" w:rsidRPr="00D333F5" w:rsidRDefault="00441B58" w:rsidP="002D44F0">
            <w:pPr>
              <w:snapToGrid w:val="0"/>
              <w:rPr>
                <w:rFonts w:ascii="Arial" w:hAnsi="Arial" w:cs="Arial"/>
                <w:color w:val="330033"/>
                <w:sz w:val="20"/>
              </w:rPr>
            </w:pPr>
            <w:r w:rsidRPr="00D333F5">
              <w:rPr>
                <w:rFonts w:ascii="Arial" w:hAnsi="Arial" w:cs="Arial"/>
                <w:color w:val="330033"/>
                <w:sz w:val="20"/>
              </w:rPr>
              <w:t>Pour effectuer une citation</w:t>
            </w:r>
            <w:r w:rsidR="008709EA" w:rsidRPr="00D333F5">
              <w:rPr>
                <w:rFonts w:ascii="Arial" w:hAnsi="Arial" w:cs="Arial"/>
                <w:color w:val="330033"/>
                <w:sz w:val="20"/>
              </w:rPr>
              <w:t xml:space="preserve"> d’un nom d’œuvre ou d’auteur</w:t>
            </w:r>
          </w:p>
        </w:tc>
      </w:tr>
      <w:tr w:rsidR="007D2A82" w:rsidTr="00452246">
        <w:trPr>
          <w:trHeight w:val="310"/>
        </w:trPr>
        <w:tc>
          <w:tcPr>
            <w:tcW w:w="3013" w:type="dxa"/>
            <w:vAlign w:val="center"/>
          </w:tcPr>
          <w:p w:rsidR="00441B58" w:rsidRPr="00D333F5" w:rsidRDefault="00441B58" w:rsidP="002D44F0">
            <w:pPr>
              <w:snapToGrid w:val="0"/>
              <w:rPr>
                <w:rFonts w:ascii="Arial" w:hAnsi="Arial" w:cs="Arial"/>
                <w:b/>
                <w:bCs/>
                <w:color w:val="000000"/>
                <w:sz w:val="20"/>
              </w:rPr>
            </w:pPr>
            <w:r w:rsidRPr="00D333F5">
              <w:rPr>
                <w:rFonts w:ascii="Arial" w:hAnsi="Arial" w:cs="Arial"/>
                <w:b/>
                <w:bCs/>
                <w:color w:val="000000"/>
                <w:sz w:val="20"/>
              </w:rPr>
              <w:t>&lt;code&gt; ... &lt;/code&gt;</w:t>
            </w:r>
          </w:p>
        </w:tc>
        <w:tc>
          <w:tcPr>
            <w:tcW w:w="6297" w:type="dxa"/>
            <w:vAlign w:val="center"/>
          </w:tcPr>
          <w:p w:rsidR="00441B58" w:rsidRPr="00D333F5" w:rsidRDefault="00441B58" w:rsidP="002D44F0">
            <w:pPr>
              <w:snapToGrid w:val="0"/>
              <w:rPr>
                <w:rFonts w:ascii="Arial" w:hAnsi="Arial" w:cs="Arial"/>
                <w:color w:val="330033"/>
                <w:sz w:val="20"/>
              </w:rPr>
            </w:pPr>
            <w:r w:rsidRPr="00D333F5">
              <w:rPr>
                <w:rFonts w:ascii="Arial" w:hAnsi="Arial" w:cs="Arial"/>
                <w:color w:val="330033"/>
                <w:sz w:val="20"/>
              </w:rPr>
              <w:t>Pour indiquer du code informatique</w:t>
            </w:r>
          </w:p>
        </w:tc>
      </w:tr>
      <w:tr w:rsidR="007D2A82" w:rsidTr="00452246">
        <w:trPr>
          <w:trHeight w:val="330"/>
        </w:trPr>
        <w:tc>
          <w:tcPr>
            <w:tcW w:w="3013" w:type="dxa"/>
            <w:vAlign w:val="center"/>
          </w:tcPr>
          <w:p w:rsidR="00441B58" w:rsidRPr="00D333F5" w:rsidRDefault="00441B58" w:rsidP="002D44F0">
            <w:pPr>
              <w:snapToGrid w:val="0"/>
              <w:rPr>
                <w:rFonts w:ascii="Arial" w:hAnsi="Arial" w:cs="Arial"/>
                <w:b/>
                <w:bCs/>
                <w:color w:val="000000"/>
                <w:sz w:val="20"/>
              </w:rPr>
            </w:pPr>
            <w:r w:rsidRPr="00D333F5">
              <w:rPr>
                <w:rFonts w:ascii="Arial" w:hAnsi="Arial" w:cs="Arial"/>
                <w:b/>
                <w:bCs/>
                <w:color w:val="000000"/>
                <w:sz w:val="20"/>
              </w:rPr>
              <w:t>&lt;</w:t>
            </w:r>
            <w:proofErr w:type="spellStart"/>
            <w:r w:rsidRPr="00D333F5">
              <w:rPr>
                <w:rFonts w:ascii="Arial" w:hAnsi="Arial" w:cs="Arial"/>
                <w:b/>
                <w:bCs/>
                <w:color w:val="000000"/>
                <w:sz w:val="20"/>
              </w:rPr>
              <w:t>em</w:t>
            </w:r>
            <w:proofErr w:type="spellEnd"/>
            <w:r w:rsidRPr="00D333F5">
              <w:rPr>
                <w:rFonts w:ascii="Arial" w:hAnsi="Arial" w:cs="Arial"/>
                <w:b/>
                <w:bCs/>
                <w:color w:val="000000"/>
                <w:sz w:val="20"/>
              </w:rPr>
              <w:t>&gt; ... &lt;/</w:t>
            </w:r>
            <w:proofErr w:type="spellStart"/>
            <w:r w:rsidRPr="00D333F5">
              <w:rPr>
                <w:rFonts w:ascii="Arial" w:hAnsi="Arial" w:cs="Arial"/>
                <w:b/>
                <w:bCs/>
                <w:color w:val="000000"/>
                <w:sz w:val="20"/>
              </w:rPr>
              <w:t>em</w:t>
            </w:r>
            <w:proofErr w:type="spellEnd"/>
            <w:r w:rsidRPr="00D333F5">
              <w:rPr>
                <w:rFonts w:ascii="Arial" w:hAnsi="Arial" w:cs="Arial"/>
                <w:b/>
                <w:bCs/>
                <w:color w:val="000000"/>
                <w:sz w:val="20"/>
              </w:rPr>
              <w:t>&gt;</w:t>
            </w:r>
          </w:p>
        </w:tc>
        <w:tc>
          <w:tcPr>
            <w:tcW w:w="6297" w:type="dxa"/>
            <w:vAlign w:val="center"/>
          </w:tcPr>
          <w:p w:rsidR="00441B58" w:rsidRPr="00D333F5" w:rsidRDefault="00441B58" w:rsidP="002D44F0">
            <w:pPr>
              <w:snapToGrid w:val="0"/>
              <w:rPr>
                <w:rFonts w:ascii="Arial" w:hAnsi="Arial" w:cs="Arial"/>
                <w:color w:val="330033"/>
                <w:sz w:val="20"/>
              </w:rPr>
            </w:pPr>
            <w:r w:rsidRPr="00D333F5">
              <w:rPr>
                <w:rFonts w:ascii="Arial" w:hAnsi="Arial" w:cs="Arial"/>
                <w:color w:val="330033"/>
                <w:sz w:val="20"/>
              </w:rPr>
              <w:t>Emphase (reproduit en italique)</w:t>
            </w:r>
          </w:p>
        </w:tc>
      </w:tr>
      <w:tr w:rsidR="007D2A82" w:rsidTr="00452246">
        <w:trPr>
          <w:trHeight w:val="307"/>
        </w:trPr>
        <w:tc>
          <w:tcPr>
            <w:tcW w:w="3013" w:type="dxa"/>
            <w:vAlign w:val="center"/>
          </w:tcPr>
          <w:p w:rsidR="00441B58" w:rsidRPr="00D333F5" w:rsidRDefault="00441B58" w:rsidP="002D44F0">
            <w:pPr>
              <w:snapToGrid w:val="0"/>
              <w:rPr>
                <w:rFonts w:ascii="Arial" w:hAnsi="Arial" w:cs="Arial"/>
                <w:b/>
                <w:bCs/>
                <w:color w:val="000000"/>
                <w:sz w:val="20"/>
                <w:lang w:val="en-GB"/>
              </w:rPr>
            </w:pPr>
            <w:r w:rsidRPr="00D333F5">
              <w:rPr>
                <w:rFonts w:ascii="Arial" w:hAnsi="Arial" w:cs="Arial"/>
                <w:b/>
                <w:bCs/>
                <w:color w:val="000000"/>
                <w:sz w:val="20"/>
                <w:lang w:val="en-GB"/>
              </w:rPr>
              <w:t>&lt;</w:t>
            </w:r>
            <w:proofErr w:type="spellStart"/>
            <w:r w:rsidRPr="00D333F5">
              <w:rPr>
                <w:rFonts w:ascii="Arial" w:hAnsi="Arial" w:cs="Arial"/>
                <w:b/>
                <w:bCs/>
                <w:color w:val="000000"/>
                <w:sz w:val="20"/>
                <w:lang w:val="en-GB"/>
              </w:rPr>
              <w:t>kbd</w:t>
            </w:r>
            <w:proofErr w:type="spellEnd"/>
            <w:r w:rsidRPr="00D333F5">
              <w:rPr>
                <w:rFonts w:ascii="Arial" w:hAnsi="Arial" w:cs="Arial"/>
                <w:b/>
                <w:bCs/>
                <w:color w:val="000000"/>
                <w:sz w:val="20"/>
                <w:lang w:val="en-GB"/>
              </w:rPr>
              <w:t>&gt; ... &lt;/</w:t>
            </w:r>
            <w:proofErr w:type="spellStart"/>
            <w:r w:rsidRPr="00D333F5">
              <w:rPr>
                <w:rFonts w:ascii="Arial" w:hAnsi="Arial" w:cs="Arial"/>
                <w:b/>
                <w:bCs/>
                <w:color w:val="000000"/>
                <w:sz w:val="20"/>
                <w:lang w:val="en-GB"/>
              </w:rPr>
              <w:t>kbd</w:t>
            </w:r>
            <w:proofErr w:type="spellEnd"/>
            <w:r w:rsidRPr="00D333F5">
              <w:rPr>
                <w:rFonts w:ascii="Arial" w:hAnsi="Arial" w:cs="Arial"/>
                <w:b/>
                <w:bCs/>
                <w:color w:val="000000"/>
                <w:sz w:val="20"/>
                <w:lang w:val="en-GB"/>
              </w:rPr>
              <w:t>&gt;</w:t>
            </w:r>
          </w:p>
        </w:tc>
        <w:tc>
          <w:tcPr>
            <w:tcW w:w="6297" w:type="dxa"/>
            <w:vAlign w:val="center"/>
          </w:tcPr>
          <w:p w:rsidR="00441B58" w:rsidRPr="00D333F5" w:rsidRDefault="00441B58" w:rsidP="002D44F0">
            <w:pPr>
              <w:snapToGrid w:val="0"/>
              <w:rPr>
                <w:rFonts w:ascii="Arial" w:hAnsi="Arial" w:cs="Arial"/>
                <w:color w:val="330033"/>
                <w:sz w:val="20"/>
              </w:rPr>
            </w:pPr>
            <w:r w:rsidRPr="00D333F5">
              <w:rPr>
                <w:rFonts w:ascii="Arial" w:hAnsi="Arial" w:cs="Arial"/>
                <w:color w:val="330033"/>
                <w:sz w:val="20"/>
              </w:rPr>
              <w:t>(Keyboard, Clavier) utilisé généralement pour indiquer une réponse d’utilisateur</w:t>
            </w:r>
          </w:p>
        </w:tc>
      </w:tr>
      <w:tr w:rsidR="007D2A82" w:rsidTr="00452246">
        <w:trPr>
          <w:trHeight w:val="342"/>
        </w:trPr>
        <w:tc>
          <w:tcPr>
            <w:tcW w:w="3013" w:type="dxa"/>
            <w:vAlign w:val="center"/>
          </w:tcPr>
          <w:p w:rsidR="00441B58" w:rsidRPr="00D333F5" w:rsidRDefault="00441B58" w:rsidP="002D44F0">
            <w:pPr>
              <w:snapToGrid w:val="0"/>
              <w:rPr>
                <w:rFonts w:ascii="Arial" w:hAnsi="Arial" w:cs="Arial"/>
                <w:b/>
                <w:bCs/>
                <w:color w:val="000000"/>
                <w:sz w:val="20"/>
              </w:rPr>
            </w:pPr>
            <w:r w:rsidRPr="00D333F5">
              <w:rPr>
                <w:rFonts w:ascii="Arial" w:hAnsi="Arial" w:cs="Arial"/>
                <w:b/>
                <w:bCs/>
                <w:color w:val="000000"/>
                <w:sz w:val="20"/>
                <w:lang w:val="en-GB"/>
              </w:rPr>
              <w:t>&lt;</w:t>
            </w:r>
            <w:proofErr w:type="spellStart"/>
            <w:r w:rsidRPr="00D333F5">
              <w:rPr>
                <w:rFonts w:ascii="Arial" w:hAnsi="Arial" w:cs="Arial"/>
                <w:b/>
                <w:bCs/>
                <w:color w:val="000000"/>
                <w:sz w:val="20"/>
                <w:lang w:val="en-GB"/>
              </w:rPr>
              <w:t>var</w:t>
            </w:r>
            <w:proofErr w:type="spellEnd"/>
            <w:r w:rsidRPr="00D333F5">
              <w:rPr>
                <w:rFonts w:ascii="Arial" w:hAnsi="Arial" w:cs="Arial"/>
                <w:b/>
                <w:bCs/>
                <w:color w:val="000000"/>
                <w:sz w:val="20"/>
                <w:lang w:val="en-GB"/>
              </w:rPr>
              <w:t xml:space="preserve">&gt; ... </w:t>
            </w:r>
            <w:r w:rsidRPr="00D333F5">
              <w:rPr>
                <w:rFonts w:ascii="Arial" w:hAnsi="Arial" w:cs="Arial"/>
                <w:b/>
                <w:bCs/>
                <w:color w:val="000000"/>
                <w:sz w:val="20"/>
              </w:rPr>
              <w:t>&lt;/var&gt;</w:t>
            </w:r>
          </w:p>
        </w:tc>
        <w:tc>
          <w:tcPr>
            <w:tcW w:w="6297" w:type="dxa"/>
            <w:vAlign w:val="center"/>
          </w:tcPr>
          <w:p w:rsidR="00441B58" w:rsidRPr="00D333F5" w:rsidRDefault="00441B58" w:rsidP="002D44F0">
            <w:pPr>
              <w:snapToGrid w:val="0"/>
              <w:rPr>
                <w:rFonts w:ascii="Arial" w:hAnsi="Arial" w:cs="Arial"/>
                <w:color w:val="330033"/>
                <w:sz w:val="20"/>
              </w:rPr>
            </w:pPr>
            <w:r w:rsidRPr="00D333F5">
              <w:rPr>
                <w:rFonts w:ascii="Arial" w:hAnsi="Arial" w:cs="Arial"/>
                <w:color w:val="330033"/>
                <w:sz w:val="20"/>
              </w:rPr>
              <w:t>Indique une variable</w:t>
            </w:r>
          </w:p>
        </w:tc>
      </w:tr>
      <w:tr w:rsidR="007D2A82" w:rsidTr="00452246">
        <w:trPr>
          <w:trHeight w:val="334"/>
        </w:trPr>
        <w:tc>
          <w:tcPr>
            <w:tcW w:w="3013" w:type="dxa"/>
            <w:vAlign w:val="center"/>
          </w:tcPr>
          <w:p w:rsidR="00441B58" w:rsidRPr="00D333F5" w:rsidRDefault="00441B58" w:rsidP="002D44F0">
            <w:pPr>
              <w:snapToGrid w:val="0"/>
              <w:rPr>
                <w:rFonts w:ascii="Arial" w:hAnsi="Arial" w:cs="Arial"/>
                <w:b/>
                <w:bCs/>
                <w:color w:val="000000"/>
                <w:sz w:val="20"/>
                <w:lang w:val="en-GB"/>
              </w:rPr>
            </w:pPr>
            <w:r w:rsidRPr="00D333F5">
              <w:rPr>
                <w:rFonts w:ascii="Arial" w:hAnsi="Arial" w:cs="Arial"/>
                <w:b/>
                <w:bCs/>
                <w:color w:val="000000"/>
                <w:sz w:val="20"/>
                <w:lang w:val="en-GB"/>
              </w:rPr>
              <w:t>&lt;strong&gt; ... &lt;/strong&gt;</w:t>
            </w:r>
          </w:p>
        </w:tc>
        <w:tc>
          <w:tcPr>
            <w:tcW w:w="6297" w:type="dxa"/>
            <w:vAlign w:val="center"/>
          </w:tcPr>
          <w:p w:rsidR="00441B58" w:rsidRPr="00D333F5" w:rsidRDefault="00441B58" w:rsidP="00010BF6">
            <w:pPr>
              <w:snapToGrid w:val="0"/>
              <w:rPr>
                <w:rFonts w:ascii="Arial" w:hAnsi="Arial" w:cs="Arial"/>
                <w:color w:val="330033"/>
                <w:sz w:val="20"/>
              </w:rPr>
            </w:pPr>
            <w:r w:rsidRPr="00D333F5">
              <w:rPr>
                <w:rFonts w:ascii="Arial" w:hAnsi="Arial" w:cs="Arial"/>
                <w:color w:val="330033"/>
                <w:sz w:val="20"/>
              </w:rPr>
              <w:t xml:space="preserve">Permet de faire ressortir du texte </w:t>
            </w:r>
          </w:p>
        </w:tc>
      </w:tr>
      <w:tr w:rsidR="007D2A82" w:rsidTr="00452246">
        <w:trPr>
          <w:trHeight w:val="312"/>
        </w:trPr>
        <w:tc>
          <w:tcPr>
            <w:tcW w:w="3013" w:type="dxa"/>
            <w:vAlign w:val="center"/>
          </w:tcPr>
          <w:p w:rsidR="00441B58" w:rsidRPr="00D333F5" w:rsidRDefault="00441B58" w:rsidP="002D44F0">
            <w:pPr>
              <w:snapToGrid w:val="0"/>
              <w:rPr>
                <w:rFonts w:ascii="Arial" w:hAnsi="Arial" w:cs="Arial"/>
                <w:b/>
                <w:bCs/>
                <w:color w:val="000000"/>
                <w:sz w:val="20"/>
                <w:lang w:val="en-GB"/>
              </w:rPr>
            </w:pPr>
            <w:r w:rsidRPr="00D333F5">
              <w:rPr>
                <w:rFonts w:ascii="Arial" w:hAnsi="Arial" w:cs="Arial"/>
                <w:b/>
                <w:bCs/>
                <w:color w:val="000000"/>
                <w:sz w:val="20"/>
                <w:lang w:val="en-GB"/>
              </w:rPr>
              <w:t>&lt;</w:t>
            </w:r>
            <w:proofErr w:type="spellStart"/>
            <w:r w:rsidRPr="00D333F5">
              <w:rPr>
                <w:rFonts w:ascii="Arial" w:hAnsi="Arial" w:cs="Arial"/>
                <w:b/>
                <w:bCs/>
                <w:color w:val="000000"/>
                <w:sz w:val="20"/>
                <w:lang w:val="en-GB"/>
              </w:rPr>
              <w:t>samp</w:t>
            </w:r>
            <w:proofErr w:type="spellEnd"/>
            <w:r w:rsidRPr="00D333F5">
              <w:rPr>
                <w:rFonts w:ascii="Arial" w:hAnsi="Arial" w:cs="Arial"/>
                <w:b/>
                <w:bCs/>
                <w:color w:val="000000"/>
                <w:sz w:val="20"/>
                <w:lang w:val="en-GB"/>
              </w:rPr>
              <w:t>&gt; ... &lt;/</w:t>
            </w:r>
            <w:proofErr w:type="spellStart"/>
            <w:r w:rsidRPr="00D333F5">
              <w:rPr>
                <w:rFonts w:ascii="Arial" w:hAnsi="Arial" w:cs="Arial"/>
                <w:b/>
                <w:bCs/>
                <w:color w:val="000000"/>
                <w:sz w:val="20"/>
                <w:lang w:val="en-GB"/>
              </w:rPr>
              <w:t>samp</w:t>
            </w:r>
            <w:proofErr w:type="spellEnd"/>
            <w:r w:rsidRPr="00D333F5">
              <w:rPr>
                <w:rFonts w:ascii="Arial" w:hAnsi="Arial" w:cs="Arial"/>
                <w:b/>
                <w:bCs/>
                <w:color w:val="000000"/>
                <w:sz w:val="20"/>
                <w:lang w:val="en-GB"/>
              </w:rPr>
              <w:t>&gt;</w:t>
            </w:r>
          </w:p>
        </w:tc>
        <w:tc>
          <w:tcPr>
            <w:tcW w:w="6297" w:type="dxa"/>
            <w:vAlign w:val="center"/>
          </w:tcPr>
          <w:p w:rsidR="00441B58" w:rsidRPr="00D333F5" w:rsidRDefault="00441B58" w:rsidP="002D44F0">
            <w:pPr>
              <w:snapToGrid w:val="0"/>
              <w:rPr>
                <w:rFonts w:ascii="Arial" w:hAnsi="Arial" w:cs="Arial"/>
                <w:color w:val="330033"/>
                <w:sz w:val="20"/>
              </w:rPr>
            </w:pPr>
            <w:r w:rsidRPr="00D333F5">
              <w:rPr>
                <w:rFonts w:ascii="Arial" w:hAnsi="Arial" w:cs="Arial"/>
                <w:color w:val="330033"/>
                <w:sz w:val="20"/>
              </w:rPr>
              <w:t>Affiche les caractères de manière littérale</w:t>
            </w:r>
          </w:p>
        </w:tc>
      </w:tr>
    </w:tbl>
    <w:p w:rsidR="002D44F0" w:rsidRPr="00D333F5" w:rsidRDefault="002D44F0" w:rsidP="002D44F0">
      <w:pPr>
        <w:rPr>
          <w:rFonts w:ascii="Arial" w:hAnsi="Arial" w:cs="Arial"/>
        </w:rPr>
      </w:pPr>
    </w:p>
    <w:p w:rsidR="005837BC" w:rsidRPr="00D333F5" w:rsidRDefault="005837BC" w:rsidP="002D44F0">
      <w:pPr>
        <w:rPr>
          <w:rFonts w:ascii="Arial" w:hAnsi="Arial" w:cs="Arial"/>
        </w:rPr>
      </w:pPr>
    </w:p>
    <w:p w:rsidR="00441B58" w:rsidRPr="00D333F5" w:rsidRDefault="00787749" w:rsidP="006E5FF2">
      <w:pPr>
        <w:pStyle w:val="TableHeading"/>
        <w:jc w:val="left"/>
        <w:rPr>
          <w:rFonts w:ascii="Arial" w:hAnsi="Arial" w:cs="Arial"/>
        </w:rPr>
      </w:pPr>
      <w:r w:rsidRPr="00D333F5">
        <w:rPr>
          <w:rFonts w:ascii="Arial" w:hAnsi="Arial" w:cs="Arial"/>
        </w:rPr>
        <w:t>2 /</w:t>
      </w:r>
      <w:r w:rsidR="00441B58" w:rsidRPr="00D333F5">
        <w:rPr>
          <w:rFonts w:ascii="Arial" w:hAnsi="Arial" w:cs="Arial"/>
        </w:rPr>
        <w:t xml:space="preserve"> La mise en forme physique</w:t>
      </w:r>
      <w:r w:rsidR="00AD7281" w:rsidRPr="00D333F5">
        <w:rPr>
          <w:rFonts w:ascii="Arial" w:hAnsi="Arial" w:cs="Arial"/>
        </w:rPr>
        <w:t xml:space="preserve"> HTML4/XHTML</w:t>
      </w:r>
    </w:p>
    <w:p w:rsidR="00441B58" w:rsidRPr="00D333F5" w:rsidRDefault="00441B58" w:rsidP="002D44F0">
      <w:pPr>
        <w:rPr>
          <w:rFonts w:ascii="Arial" w:hAnsi="Arial" w:cs="Arial"/>
        </w:rPr>
      </w:pPr>
      <w:r w:rsidRPr="00D333F5">
        <w:rPr>
          <w:rFonts w:ascii="Arial" w:hAnsi="Arial" w:cs="Arial"/>
        </w:rPr>
        <w:t>A l’aide de ces balises, c’est vous qui décidez ce que le navigateur affichera.</w:t>
      </w:r>
    </w:p>
    <w:p w:rsidR="00787749" w:rsidRPr="00D333F5" w:rsidRDefault="00787749" w:rsidP="002D44F0">
      <w:pPr>
        <w:rPr>
          <w:rFonts w:ascii="Arial" w:hAnsi="Arial" w:cs="Arial"/>
        </w:rPr>
      </w:pPr>
    </w:p>
    <w:tbl>
      <w:tblPr>
        <w:tblW w:w="9356"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000"/>
      </w:tblPr>
      <w:tblGrid>
        <w:gridCol w:w="3013"/>
        <w:gridCol w:w="6343"/>
      </w:tblGrid>
      <w:tr w:rsidR="007D2A82" w:rsidTr="007C7687">
        <w:trPr>
          <w:trHeight w:val="195"/>
        </w:trPr>
        <w:tc>
          <w:tcPr>
            <w:tcW w:w="3013" w:type="dxa"/>
            <w:shd w:val="clear" w:color="auto" w:fill="6699CC"/>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 xml:space="preserve">Attribut </w:t>
            </w:r>
          </w:p>
        </w:tc>
        <w:tc>
          <w:tcPr>
            <w:tcW w:w="6343" w:type="dxa"/>
            <w:shd w:val="clear" w:color="auto" w:fill="6699CC"/>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 xml:space="preserve">Utilité </w:t>
            </w:r>
          </w:p>
        </w:tc>
      </w:tr>
      <w:tr w:rsidR="007C7687" w:rsidTr="007C7687">
        <w:trPr>
          <w:trHeight w:val="328"/>
        </w:trPr>
        <w:tc>
          <w:tcPr>
            <w:tcW w:w="3013" w:type="dxa"/>
            <w:vAlign w:val="center"/>
          </w:tcPr>
          <w:p w:rsidR="007C7687" w:rsidRPr="00D333F5" w:rsidRDefault="007C7687" w:rsidP="002D44F0">
            <w:pPr>
              <w:snapToGrid w:val="0"/>
              <w:rPr>
                <w:rFonts w:ascii="Arial" w:hAnsi="Arial" w:cs="Arial"/>
                <w:b/>
                <w:bCs/>
                <w:color w:val="000000"/>
                <w:sz w:val="20"/>
                <w:lang w:val="en-GB"/>
              </w:rPr>
            </w:pPr>
            <w:r w:rsidRPr="00D333F5">
              <w:rPr>
                <w:rFonts w:ascii="Arial" w:hAnsi="Arial" w:cs="Arial"/>
                <w:b/>
                <w:bCs/>
                <w:color w:val="000000"/>
                <w:sz w:val="20"/>
              </w:rPr>
              <w:t xml:space="preserve">&lt;b&gt; ... </w:t>
            </w:r>
            <w:r w:rsidRPr="00D333F5">
              <w:rPr>
                <w:rFonts w:ascii="Arial" w:hAnsi="Arial" w:cs="Arial"/>
                <w:b/>
                <w:bCs/>
                <w:color w:val="000000"/>
                <w:sz w:val="20"/>
                <w:lang w:val="en-GB"/>
              </w:rPr>
              <w:t>&lt;/b&gt;</w:t>
            </w:r>
          </w:p>
        </w:tc>
        <w:tc>
          <w:tcPr>
            <w:tcW w:w="6343" w:type="dxa"/>
          </w:tcPr>
          <w:p w:rsidR="007C7687" w:rsidRPr="007C7687" w:rsidRDefault="007C7687" w:rsidP="001D0EB2">
            <w:pPr>
              <w:autoSpaceDE w:val="0"/>
              <w:autoSpaceDN w:val="0"/>
              <w:adjustRightInd w:val="0"/>
              <w:ind w:right="40"/>
              <w:rPr>
                <w:rFonts w:ascii="Arial" w:hAnsi="Arial" w:cs="Arial"/>
                <w:color w:val="000000"/>
                <w:sz w:val="20"/>
              </w:rPr>
            </w:pPr>
            <w:r w:rsidRPr="007C7687">
              <w:rPr>
                <w:rFonts w:ascii="Arial" w:hAnsi="Arial" w:cs="Arial"/>
                <w:color w:val="000000"/>
                <w:sz w:val="20"/>
              </w:rPr>
              <w:t xml:space="preserve">Affiche le texte en gras. A éviter : il est préférable d’utiliser le style </w:t>
            </w:r>
            <w:r w:rsidRPr="007C7687">
              <w:rPr>
                <w:rFonts w:ascii="Arial" w:hAnsi="Arial" w:cs="Arial"/>
                <w:i/>
                <w:color w:val="000000"/>
                <w:sz w:val="20"/>
              </w:rPr>
              <w:t>font-</w:t>
            </w:r>
            <w:proofErr w:type="spellStart"/>
            <w:r w:rsidRPr="007C7687">
              <w:rPr>
                <w:rFonts w:ascii="Arial" w:hAnsi="Arial" w:cs="Arial"/>
                <w:i/>
                <w:color w:val="000000"/>
                <w:sz w:val="20"/>
              </w:rPr>
              <w:t>weight</w:t>
            </w:r>
            <w:proofErr w:type="spellEnd"/>
            <w:r w:rsidRPr="007C7687">
              <w:rPr>
                <w:rFonts w:ascii="Arial" w:hAnsi="Arial" w:cs="Arial"/>
                <w:i/>
                <w:color w:val="000000"/>
                <w:sz w:val="20"/>
              </w:rPr>
              <w:t> : bold</w:t>
            </w:r>
            <w:r w:rsidRPr="007C7687">
              <w:rPr>
                <w:rFonts w:ascii="Arial" w:hAnsi="Arial" w:cs="Arial"/>
                <w:color w:val="000000"/>
                <w:sz w:val="20"/>
              </w:rPr>
              <w:t xml:space="preserve"> </w:t>
            </w:r>
          </w:p>
        </w:tc>
      </w:tr>
      <w:tr w:rsidR="007C7687" w:rsidTr="007C7687">
        <w:trPr>
          <w:trHeight w:val="320"/>
        </w:trPr>
        <w:tc>
          <w:tcPr>
            <w:tcW w:w="3013" w:type="dxa"/>
            <w:vAlign w:val="center"/>
          </w:tcPr>
          <w:p w:rsidR="007C7687" w:rsidRPr="00D333F5" w:rsidRDefault="007C7687" w:rsidP="002D44F0">
            <w:pPr>
              <w:snapToGrid w:val="0"/>
              <w:rPr>
                <w:rFonts w:ascii="Arial" w:hAnsi="Arial" w:cs="Arial"/>
                <w:b/>
                <w:bCs/>
                <w:color w:val="000000"/>
                <w:sz w:val="20"/>
                <w:lang w:val="en-GB"/>
              </w:rPr>
            </w:pPr>
            <w:r w:rsidRPr="00D333F5">
              <w:rPr>
                <w:rFonts w:ascii="Arial" w:hAnsi="Arial" w:cs="Arial"/>
                <w:b/>
                <w:bCs/>
                <w:color w:val="000000"/>
                <w:sz w:val="20"/>
                <w:lang w:val="en-GB"/>
              </w:rPr>
              <w:t>&lt;</w:t>
            </w:r>
            <w:proofErr w:type="spellStart"/>
            <w:r w:rsidRPr="00D333F5">
              <w:rPr>
                <w:rFonts w:ascii="Arial" w:hAnsi="Arial" w:cs="Arial"/>
                <w:b/>
                <w:bCs/>
                <w:color w:val="000000"/>
                <w:sz w:val="20"/>
                <w:lang w:val="en-GB"/>
              </w:rPr>
              <w:t>i</w:t>
            </w:r>
            <w:proofErr w:type="spellEnd"/>
            <w:r w:rsidRPr="00D333F5">
              <w:rPr>
                <w:rFonts w:ascii="Arial" w:hAnsi="Arial" w:cs="Arial"/>
                <w:b/>
                <w:bCs/>
                <w:color w:val="000000"/>
                <w:sz w:val="20"/>
                <w:lang w:val="en-GB"/>
              </w:rPr>
              <w:t>&gt; ... &lt;/</w:t>
            </w:r>
            <w:proofErr w:type="spellStart"/>
            <w:r w:rsidRPr="00D333F5">
              <w:rPr>
                <w:rFonts w:ascii="Arial" w:hAnsi="Arial" w:cs="Arial"/>
                <w:b/>
                <w:bCs/>
                <w:color w:val="000000"/>
                <w:sz w:val="20"/>
                <w:lang w:val="en-GB"/>
              </w:rPr>
              <w:t>i</w:t>
            </w:r>
            <w:proofErr w:type="spellEnd"/>
            <w:r w:rsidRPr="00D333F5">
              <w:rPr>
                <w:rFonts w:ascii="Arial" w:hAnsi="Arial" w:cs="Arial"/>
                <w:b/>
                <w:bCs/>
                <w:color w:val="000000"/>
                <w:sz w:val="20"/>
                <w:lang w:val="en-GB"/>
              </w:rPr>
              <w:t>&gt;</w:t>
            </w:r>
          </w:p>
        </w:tc>
        <w:tc>
          <w:tcPr>
            <w:tcW w:w="6343" w:type="dxa"/>
          </w:tcPr>
          <w:p w:rsidR="007C7687" w:rsidRPr="007C7687" w:rsidRDefault="007C7687" w:rsidP="001D0EB2">
            <w:pPr>
              <w:autoSpaceDE w:val="0"/>
              <w:autoSpaceDN w:val="0"/>
              <w:adjustRightInd w:val="0"/>
              <w:ind w:right="40"/>
              <w:rPr>
                <w:rFonts w:ascii="Arial" w:hAnsi="Arial" w:cs="Arial"/>
                <w:color w:val="000000"/>
                <w:sz w:val="20"/>
              </w:rPr>
            </w:pPr>
            <w:r w:rsidRPr="007C7687">
              <w:rPr>
                <w:rFonts w:ascii="Arial" w:hAnsi="Arial" w:cs="Arial"/>
                <w:color w:val="000000"/>
                <w:sz w:val="20"/>
              </w:rPr>
              <w:t xml:space="preserve">Affiche le texte en italique. A éviter : il est préférable d’utiliser le style </w:t>
            </w:r>
            <w:r w:rsidRPr="007C7687">
              <w:rPr>
                <w:rFonts w:ascii="Arial" w:hAnsi="Arial" w:cs="Arial"/>
                <w:i/>
                <w:color w:val="000000"/>
                <w:sz w:val="20"/>
              </w:rPr>
              <w:t xml:space="preserve">font-stylet : </w:t>
            </w:r>
            <w:proofErr w:type="spellStart"/>
            <w:r w:rsidRPr="007C7687">
              <w:rPr>
                <w:rFonts w:ascii="Arial" w:hAnsi="Arial" w:cs="Arial"/>
                <w:i/>
                <w:color w:val="000000"/>
                <w:sz w:val="20"/>
              </w:rPr>
              <w:t>italic</w:t>
            </w:r>
            <w:proofErr w:type="spellEnd"/>
          </w:p>
        </w:tc>
      </w:tr>
      <w:tr w:rsidR="007C7687" w:rsidTr="007C7687">
        <w:trPr>
          <w:trHeight w:val="326"/>
        </w:trPr>
        <w:tc>
          <w:tcPr>
            <w:tcW w:w="3013" w:type="dxa"/>
            <w:vAlign w:val="center"/>
          </w:tcPr>
          <w:p w:rsidR="007C7687" w:rsidRPr="00D333F5" w:rsidRDefault="007C7687" w:rsidP="002D44F0">
            <w:pPr>
              <w:snapToGrid w:val="0"/>
              <w:rPr>
                <w:rFonts w:ascii="Arial" w:hAnsi="Arial" w:cs="Arial"/>
                <w:b/>
                <w:bCs/>
                <w:color w:val="000000"/>
                <w:sz w:val="20"/>
                <w:lang w:val="en-GB"/>
              </w:rPr>
            </w:pPr>
            <w:r w:rsidRPr="00D333F5">
              <w:rPr>
                <w:rFonts w:ascii="Arial" w:hAnsi="Arial" w:cs="Arial"/>
                <w:b/>
                <w:bCs/>
                <w:color w:val="000000"/>
                <w:sz w:val="20"/>
                <w:lang w:val="en-GB"/>
              </w:rPr>
              <w:t>&lt;u&gt; ... &lt;/u&gt;</w:t>
            </w:r>
          </w:p>
        </w:tc>
        <w:tc>
          <w:tcPr>
            <w:tcW w:w="6343" w:type="dxa"/>
          </w:tcPr>
          <w:p w:rsidR="007C7687" w:rsidRPr="007C7687" w:rsidRDefault="007C7687" w:rsidP="001D0EB2">
            <w:pPr>
              <w:autoSpaceDE w:val="0"/>
              <w:autoSpaceDN w:val="0"/>
              <w:adjustRightInd w:val="0"/>
              <w:ind w:right="40"/>
              <w:rPr>
                <w:rFonts w:ascii="Arial" w:hAnsi="Arial" w:cs="Arial"/>
                <w:color w:val="000000"/>
                <w:sz w:val="20"/>
              </w:rPr>
            </w:pPr>
            <w:r w:rsidRPr="007C7687">
              <w:rPr>
                <w:rFonts w:ascii="Arial" w:hAnsi="Arial" w:cs="Arial"/>
                <w:color w:val="000000"/>
                <w:sz w:val="20"/>
              </w:rPr>
              <w:t xml:space="preserve">Souligne le texte. Il est préférable d’utiliser le style </w:t>
            </w:r>
          </w:p>
          <w:p w:rsidR="007C7687" w:rsidRPr="007C7687" w:rsidRDefault="007C7687" w:rsidP="001D0EB2">
            <w:pPr>
              <w:autoSpaceDE w:val="0"/>
              <w:autoSpaceDN w:val="0"/>
              <w:adjustRightInd w:val="0"/>
              <w:ind w:right="40"/>
              <w:rPr>
                <w:rFonts w:ascii="Arial" w:hAnsi="Arial" w:cs="Arial"/>
                <w:color w:val="000000"/>
                <w:sz w:val="20"/>
              </w:rPr>
            </w:pPr>
            <w:proofErr w:type="spellStart"/>
            <w:r w:rsidRPr="007C7687">
              <w:rPr>
                <w:rFonts w:ascii="Arial" w:hAnsi="Arial" w:cs="Arial"/>
                <w:i/>
                <w:color w:val="000000"/>
                <w:sz w:val="20"/>
              </w:rPr>
              <w:t>text-decoration:underline</w:t>
            </w:r>
            <w:proofErr w:type="spellEnd"/>
          </w:p>
        </w:tc>
      </w:tr>
      <w:tr w:rsidR="007C7687" w:rsidTr="007C7687">
        <w:trPr>
          <w:trHeight w:val="346"/>
        </w:trPr>
        <w:tc>
          <w:tcPr>
            <w:tcW w:w="3013" w:type="dxa"/>
            <w:vAlign w:val="center"/>
          </w:tcPr>
          <w:p w:rsidR="007C7687" w:rsidRPr="00D333F5" w:rsidRDefault="007C7687" w:rsidP="002D44F0">
            <w:pPr>
              <w:snapToGrid w:val="0"/>
              <w:rPr>
                <w:rFonts w:ascii="Arial" w:hAnsi="Arial" w:cs="Arial"/>
                <w:b/>
                <w:bCs/>
                <w:color w:val="000000"/>
                <w:sz w:val="20"/>
                <w:lang w:val="en-GB"/>
              </w:rPr>
            </w:pPr>
            <w:r w:rsidRPr="00D333F5">
              <w:rPr>
                <w:rFonts w:ascii="Arial" w:hAnsi="Arial" w:cs="Arial"/>
                <w:b/>
                <w:bCs/>
                <w:color w:val="000000"/>
                <w:sz w:val="20"/>
                <w:lang w:val="en-GB"/>
              </w:rPr>
              <w:t>&lt;strike&gt; ... &lt;/strike&gt;</w:t>
            </w:r>
          </w:p>
        </w:tc>
        <w:tc>
          <w:tcPr>
            <w:tcW w:w="6343" w:type="dxa"/>
          </w:tcPr>
          <w:p w:rsidR="007C7687" w:rsidRPr="007C7687" w:rsidRDefault="007C7687" w:rsidP="001D0EB2">
            <w:pPr>
              <w:autoSpaceDE w:val="0"/>
              <w:autoSpaceDN w:val="0"/>
              <w:adjustRightInd w:val="0"/>
              <w:ind w:right="40"/>
              <w:rPr>
                <w:rFonts w:ascii="Arial" w:hAnsi="Arial" w:cs="Arial"/>
                <w:color w:val="000000"/>
                <w:sz w:val="20"/>
              </w:rPr>
            </w:pPr>
            <w:r w:rsidRPr="007C7687">
              <w:rPr>
                <w:rFonts w:ascii="Arial" w:hAnsi="Arial" w:cs="Arial"/>
                <w:color w:val="000000"/>
                <w:sz w:val="20"/>
              </w:rPr>
              <w:t xml:space="preserve">Barre le texte. Il est préférable d’utiliser le style </w:t>
            </w:r>
          </w:p>
          <w:p w:rsidR="007C7687" w:rsidRPr="007C7687" w:rsidRDefault="007C7687" w:rsidP="001D0EB2">
            <w:pPr>
              <w:autoSpaceDE w:val="0"/>
              <w:autoSpaceDN w:val="0"/>
              <w:adjustRightInd w:val="0"/>
              <w:ind w:right="40"/>
              <w:rPr>
                <w:rFonts w:ascii="Arial" w:hAnsi="Arial" w:cs="Arial"/>
                <w:i/>
                <w:color w:val="000000"/>
                <w:sz w:val="20"/>
              </w:rPr>
            </w:pPr>
            <w:proofErr w:type="spellStart"/>
            <w:r w:rsidRPr="007C7687">
              <w:rPr>
                <w:rFonts w:ascii="Arial" w:hAnsi="Arial" w:cs="Arial"/>
                <w:i/>
                <w:color w:val="000000"/>
                <w:sz w:val="20"/>
              </w:rPr>
              <w:t>text-decoration:line-through</w:t>
            </w:r>
            <w:proofErr w:type="spellEnd"/>
          </w:p>
        </w:tc>
      </w:tr>
      <w:tr w:rsidR="007C7687" w:rsidTr="007C7687">
        <w:trPr>
          <w:trHeight w:val="323"/>
        </w:trPr>
        <w:tc>
          <w:tcPr>
            <w:tcW w:w="3013" w:type="dxa"/>
            <w:vAlign w:val="center"/>
          </w:tcPr>
          <w:p w:rsidR="007C7687" w:rsidRPr="00D333F5" w:rsidRDefault="007C7687" w:rsidP="002D44F0">
            <w:pPr>
              <w:snapToGrid w:val="0"/>
              <w:rPr>
                <w:rFonts w:ascii="Arial" w:hAnsi="Arial" w:cs="Arial"/>
                <w:b/>
                <w:bCs/>
                <w:color w:val="000000"/>
                <w:sz w:val="20"/>
              </w:rPr>
            </w:pPr>
            <w:r w:rsidRPr="00D333F5">
              <w:rPr>
                <w:rFonts w:ascii="Arial" w:hAnsi="Arial" w:cs="Arial"/>
                <w:b/>
                <w:bCs/>
                <w:color w:val="000000"/>
                <w:sz w:val="20"/>
                <w:lang w:val="en-GB"/>
              </w:rPr>
              <w:t xml:space="preserve">&lt;big&gt; ... </w:t>
            </w:r>
            <w:r w:rsidRPr="00D333F5">
              <w:rPr>
                <w:rFonts w:ascii="Arial" w:hAnsi="Arial" w:cs="Arial"/>
                <w:b/>
                <w:bCs/>
                <w:color w:val="000000"/>
                <w:sz w:val="20"/>
              </w:rPr>
              <w:t>&lt;/</w:t>
            </w:r>
            <w:r w:rsidRPr="00D333F5">
              <w:rPr>
                <w:rFonts w:ascii="Arial" w:hAnsi="Arial" w:cs="Arial"/>
                <w:b/>
                <w:bCs/>
                <w:color w:val="000000"/>
                <w:sz w:val="20"/>
                <w:lang w:val="en-GB"/>
              </w:rPr>
              <w:t>big</w:t>
            </w:r>
            <w:r w:rsidRPr="00D333F5">
              <w:rPr>
                <w:rFonts w:ascii="Arial" w:hAnsi="Arial" w:cs="Arial"/>
                <w:b/>
                <w:bCs/>
                <w:color w:val="000000"/>
                <w:sz w:val="20"/>
              </w:rPr>
              <w:t xml:space="preserve"> &gt;</w:t>
            </w:r>
          </w:p>
        </w:tc>
        <w:tc>
          <w:tcPr>
            <w:tcW w:w="6343" w:type="dxa"/>
          </w:tcPr>
          <w:p w:rsidR="007C7687" w:rsidRPr="007C7687" w:rsidRDefault="007C7687" w:rsidP="001D0EB2">
            <w:pPr>
              <w:autoSpaceDE w:val="0"/>
              <w:autoSpaceDN w:val="0"/>
              <w:adjustRightInd w:val="0"/>
              <w:ind w:right="40"/>
              <w:rPr>
                <w:rFonts w:ascii="Arial" w:hAnsi="Arial" w:cs="Arial"/>
                <w:color w:val="000000"/>
                <w:sz w:val="20"/>
              </w:rPr>
            </w:pPr>
            <w:r w:rsidRPr="007C7687">
              <w:rPr>
                <w:rFonts w:ascii="Arial" w:hAnsi="Arial" w:cs="Arial"/>
                <w:color w:val="000000"/>
                <w:sz w:val="20"/>
              </w:rPr>
              <w:t>Affiche le texte dans une police plus grande. N’existe plus en XHTML 2.0</w:t>
            </w:r>
          </w:p>
        </w:tc>
      </w:tr>
      <w:tr w:rsidR="007C7687" w:rsidTr="007C7687">
        <w:trPr>
          <w:trHeight w:val="330"/>
        </w:trPr>
        <w:tc>
          <w:tcPr>
            <w:tcW w:w="3013" w:type="dxa"/>
            <w:vAlign w:val="center"/>
          </w:tcPr>
          <w:p w:rsidR="007C7687" w:rsidRPr="00D333F5" w:rsidRDefault="007C7687" w:rsidP="002D44F0">
            <w:pPr>
              <w:snapToGrid w:val="0"/>
              <w:rPr>
                <w:rFonts w:ascii="Arial" w:hAnsi="Arial" w:cs="Arial"/>
                <w:b/>
                <w:bCs/>
                <w:color w:val="000000"/>
                <w:sz w:val="20"/>
                <w:lang w:val="en-GB"/>
              </w:rPr>
            </w:pPr>
            <w:r w:rsidRPr="00D333F5">
              <w:rPr>
                <w:rFonts w:ascii="Arial" w:hAnsi="Arial" w:cs="Arial"/>
                <w:b/>
                <w:bCs/>
                <w:color w:val="000000"/>
                <w:sz w:val="20"/>
                <w:lang w:val="en-GB"/>
              </w:rPr>
              <w:t>&lt;small&gt; ... &lt;/small&gt;</w:t>
            </w:r>
          </w:p>
        </w:tc>
        <w:tc>
          <w:tcPr>
            <w:tcW w:w="6343" w:type="dxa"/>
          </w:tcPr>
          <w:p w:rsidR="007C7687" w:rsidRPr="007C7687" w:rsidRDefault="007C7687" w:rsidP="001D0EB2">
            <w:pPr>
              <w:autoSpaceDE w:val="0"/>
              <w:autoSpaceDN w:val="0"/>
              <w:adjustRightInd w:val="0"/>
              <w:ind w:right="40"/>
              <w:rPr>
                <w:rFonts w:ascii="Arial" w:hAnsi="Arial" w:cs="Arial"/>
                <w:color w:val="000000"/>
                <w:sz w:val="20"/>
              </w:rPr>
            </w:pPr>
            <w:r w:rsidRPr="007C7687">
              <w:rPr>
                <w:rFonts w:ascii="Arial" w:hAnsi="Arial" w:cs="Arial"/>
                <w:color w:val="000000"/>
                <w:sz w:val="20"/>
              </w:rPr>
              <w:t xml:space="preserve">Affiche le texte dans une police plus petite </w:t>
            </w:r>
          </w:p>
        </w:tc>
      </w:tr>
      <w:tr w:rsidR="007C7687" w:rsidTr="007C7687">
        <w:trPr>
          <w:trHeight w:val="322"/>
        </w:trPr>
        <w:tc>
          <w:tcPr>
            <w:tcW w:w="3013" w:type="dxa"/>
            <w:vAlign w:val="center"/>
          </w:tcPr>
          <w:p w:rsidR="007C7687" w:rsidRPr="00D333F5" w:rsidRDefault="007C7687" w:rsidP="002D44F0">
            <w:pPr>
              <w:snapToGrid w:val="0"/>
              <w:rPr>
                <w:rFonts w:ascii="Arial" w:hAnsi="Arial" w:cs="Arial"/>
                <w:b/>
                <w:bCs/>
                <w:color w:val="000000"/>
                <w:sz w:val="20"/>
                <w:lang w:val="en-GB"/>
              </w:rPr>
            </w:pPr>
            <w:r w:rsidRPr="00D333F5">
              <w:rPr>
                <w:rFonts w:ascii="Arial" w:hAnsi="Arial" w:cs="Arial"/>
                <w:b/>
                <w:bCs/>
                <w:color w:val="000000"/>
                <w:sz w:val="20"/>
                <w:lang w:val="en-GB"/>
              </w:rPr>
              <w:t>&lt;sup&gt; ... &lt;/sup &gt;</w:t>
            </w:r>
          </w:p>
        </w:tc>
        <w:tc>
          <w:tcPr>
            <w:tcW w:w="6343" w:type="dxa"/>
          </w:tcPr>
          <w:p w:rsidR="007C7687" w:rsidRPr="007C7687" w:rsidRDefault="007C7687" w:rsidP="001D0EB2">
            <w:pPr>
              <w:autoSpaceDE w:val="0"/>
              <w:autoSpaceDN w:val="0"/>
              <w:adjustRightInd w:val="0"/>
              <w:ind w:right="40"/>
              <w:rPr>
                <w:rFonts w:ascii="Arial" w:hAnsi="Arial" w:cs="Arial"/>
                <w:color w:val="000000"/>
                <w:sz w:val="20"/>
              </w:rPr>
            </w:pPr>
            <w:r w:rsidRPr="007C7687">
              <w:rPr>
                <w:rFonts w:ascii="Arial" w:hAnsi="Arial" w:cs="Arial"/>
                <w:bCs/>
                <w:sz w:val="20"/>
              </w:rPr>
              <w:t>mise en indice</w:t>
            </w:r>
            <w:r w:rsidRPr="007C7687">
              <w:rPr>
                <w:rFonts w:ascii="Arial" w:hAnsi="Arial" w:cs="Arial"/>
                <w:color w:val="000000"/>
                <w:sz w:val="20"/>
              </w:rPr>
              <w:t xml:space="preserve"> d'un texte  </w:t>
            </w:r>
            <w:r w:rsidRPr="007C7687">
              <w:rPr>
                <w:rFonts w:ascii="Arial" w:hAnsi="Arial" w:cs="Arial"/>
                <w:bCs/>
                <w:sz w:val="20"/>
              </w:rPr>
              <w:t>(caractères abaissés)</w:t>
            </w:r>
          </w:p>
        </w:tc>
      </w:tr>
      <w:tr w:rsidR="007C7687" w:rsidTr="007C7687">
        <w:trPr>
          <w:trHeight w:val="328"/>
        </w:trPr>
        <w:tc>
          <w:tcPr>
            <w:tcW w:w="3013" w:type="dxa"/>
            <w:vAlign w:val="center"/>
          </w:tcPr>
          <w:p w:rsidR="007C7687" w:rsidRPr="00D333F5" w:rsidRDefault="007C7687" w:rsidP="002D44F0">
            <w:pPr>
              <w:snapToGrid w:val="0"/>
              <w:rPr>
                <w:rFonts w:ascii="Arial" w:hAnsi="Arial" w:cs="Arial"/>
                <w:b/>
                <w:bCs/>
                <w:color w:val="000000"/>
                <w:sz w:val="20"/>
                <w:lang w:val="en-GB"/>
              </w:rPr>
            </w:pPr>
            <w:r w:rsidRPr="00D333F5">
              <w:rPr>
                <w:rFonts w:ascii="Arial" w:hAnsi="Arial" w:cs="Arial"/>
                <w:b/>
                <w:bCs/>
                <w:color w:val="000000"/>
                <w:sz w:val="20"/>
                <w:lang w:val="en-GB"/>
              </w:rPr>
              <w:t>&lt;sub&gt; ... &lt;/sub&gt;</w:t>
            </w:r>
          </w:p>
        </w:tc>
        <w:tc>
          <w:tcPr>
            <w:tcW w:w="6343" w:type="dxa"/>
          </w:tcPr>
          <w:p w:rsidR="007C7687" w:rsidRPr="007C7687" w:rsidRDefault="007C7687" w:rsidP="001D0EB2">
            <w:pPr>
              <w:autoSpaceDE w:val="0"/>
              <w:autoSpaceDN w:val="0"/>
              <w:adjustRightInd w:val="0"/>
              <w:ind w:right="40"/>
              <w:rPr>
                <w:rFonts w:ascii="Arial" w:hAnsi="Arial" w:cs="Arial"/>
                <w:color w:val="000000"/>
                <w:sz w:val="20"/>
              </w:rPr>
            </w:pPr>
            <w:r w:rsidRPr="007C7687">
              <w:rPr>
                <w:rFonts w:ascii="Arial" w:hAnsi="Arial" w:cs="Arial"/>
                <w:bCs/>
                <w:sz w:val="20"/>
              </w:rPr>
              <w:t>mise en exposant</w:t>
            </w:r>
            <w:r w:rsidRPr="007C7687">
              <w:rPr>
                <w:rFonts w:ascii="Arial" w:hAnsi="Arial" w:cs="Arial"/>
                <w:color w:val="000000"/>
                <w:sz w:val="20"/>
              </w:rPr>
              <w:t xml:space="preserve"> d'un texte (caractères surélevés)</w:t>
            </w:r>
          </w:p>
        </w:tc>
      </w:tr>
    </w:tbl>
    <w:p w:rsidR="00441B58" w:rsidRPr="00D333F5" w:rsidRDefault="00441B58" w:rsidP="00441B58">
      <w:pPr>
        <w:pStyle w:val="NormalWeb"/>
        <w:rPr>
          <w:rFonts w:ascii="Arial" w:hAnsi="Arial" w:cs="Arial"/>
          <w:sz w:val="17"/>
          <w:szCs w:val="17"/>
        </w:rPr>
      </w:pPr>
    </w:p>
    <w:p w:rsidR="00787749" w:rsidRPr="00D333F5" w:rsidRDefault="00787749" w:rsidP="00AD7281">
      <w:pPr>
        <w:pBdr>
          <w:left w:val="single" w:sz="4" w:space="4" w:color="auto"/>
        </w:pBdr>
        <w:rPr>
          <w:rFonts w:ascii="Arial" w:hAnsi="Arial" w:cs="Arial"/>
          <w:i/>
        </w:rPr>
      </w:pPr>
      <w:r w:rsidRPr="00D333F5">
        <w:rPr>
          <w:rFonts w:ascii="Arial" w:hAnsi="Arial" w:cs="Arial"/>
          <w:i/>
        </w:rPr>
        <w:t xml:space="preserve">Depuis HTML4, la mise en forme physique n’est plus </w:t>
      </w:r>
      <w:r w:rsidR="00AD7281" w:rsidRPr="00D333F5">
        <w:rPr>
          <w:rFonts w:ascii="Arial" w:hAnsi="Arial" w:cs="Arial"/>
          <w:i/>
        </w:rPr>
        <w:t xml:space="preserve">à définir dans le code source HTML mais </w:t>
      </w:r>
      <w:r w:rsidR="00F578BC">
        <w:rPr>
          <w:rFonts w:ascii="Arial" w:hAnsi="Arial" w:cs="Arial"/>
          <w:i/>
        </w:rPr>
        <w:t>doit être</w:t>
      </w:r>
      <w:r w:rsidRPr="00D333F5">
        <w:rPr>
          <w:rFonts w:ascii="Arial" w:hAnsi="Arial" w:cs="Arial"/>
          <w:i/>
        </w:rPr>
        <w:t xml:space="preserve"> </w:t>
      </w:r>
      <w:r w:rsidR="00AD7281" w:rsidRPr="00D333F5">
        <w:rPr>
          <w:rFonts w:ascii="Arial" w:hAnsi="Arial" w:cs="Arial"/>
          <w:i/>
        </w:rPr>
        <w:t xml:space="preserve">plutôt </w:t>
      </w:r>
      <w:r w:rsidRPr="00D333F5">
        <w:rPr>
          <w:rFonts w:ascii="Arial" w:hAnsi="Arial" w:cs="Arial"/>
          <w:i/>
        </w:rPr>
        <w:t>spécifiée dans les feuilles de style</w:t>
      </w:r>
      <w:r w:rsidR="00AD7281" w:rsidRPr="00D333F5">
        <w:rPr>
          <w:rFonts w:ascii="Arial" w:hAnsi="Arial" w:cs="Arial"/>
          <w:i/>
        </w:rPr>
        <w:t xml:space="preserve"> </w:t>
      </w:r>
      <w:r w:rsidRPr="00D333F5">
        <w:rPr>
          <w:rFonts w:ascii="Arial" w:hAnsi="Arial" w:cs="Arial"/>
          <w:i/>
        </w:rPr>
        <w:t>CSS selon la syntaxe CSS.</w:t>
      </w:r>
    </w:p>
    <w:p w:rsidR="00AD7281" w:rsidRPr="00D333F5" w:rsidRDefault="00AD7281" w:rsidP="00AD7281">
      <w:pPr>
        <w:rPr>
          <w:rFonts w:ascii="Arial" w:hAnsi="Arial" w:cs="Arial"/>
        </w:rPr>
      </w:pPr>
    </w:p>
    <w:p w:rsidR="005837BC" w:rsidRPr="00D333F5" w:rsidRDefault="005837BC" w:rsidP="00AD7281">
      <w:pPr>
        <w:rPr>
          <w:rFonts w:ascii="Arial" w:hAnsi="Arial" w:cs="Arial"/>
        </w:rPr>
      </w:pPr>
    </w:p>
    <w:p w:rsidR="00AD7281" w:rsidRPr="00F578BC" w:rsidRDefault="00AD7281" w:rsidP="00AD7281">
      <w:pPr>
        <w:pStyle w:val="TableHeading"/>
        <w:jc w:val="left"/>
        <w:rPr>
          <w:rFonts w:ascii="Arial" w:hAnsi="Arial" w:cs="Arial"/>
        </w:rPr>
      </w:pPr>
      <w:r w:rsidRPr="00F578BC">
        <w:rPr>
          <w:rFonts w:ascii="Arial" w:hAnsi="Arial" w:cs="Arial"/>
        </w:rPr>
        <w:t xml:space="preserve">2 / Le nouveau sens HTML5 des balises </w:t>
      </w:r>
      <w:r w:rsidR="008709EA" w:rsidRPr="00F578BC">
        <w:rPr>
          <w:rFonts w:ascii="Arial" w:hAnsi="Arial" w:cs="Arial"/>
        </w:rPr>
        <w:t xml:space="preserve">de </w:t>
      </w:r>
      <w:r w:rsidRPr="00F578BC">
        <w:rPr>
          <w:rFonts w:ascii="Arial" w:hAnsi="Arial" w:cs="Arial"/>
        </w:rPr>
        <w:t>mise en forme</w:t>
      </w:r>
    </w:p>
    <w:p w:rsidR="00AD7281" w:rsidRPr="00F578BC" w:rsidRDefault="00AD7281" w:rsidP="008709EA">
      <w:pPr>
        <w:rPr>
          <w:rFonts w:ascii="Arial" w:hAnsi="Arial" w:cs="Arial"/>
        </w:rPr>
      </w:pPr>
      <w:r w:rsidRPr="00F578BC">
        <w:rPr>
          <w:rFonts w:ascii="Arial" w:hAnsi="Arial" w:cs="Arial"/>
        </w:rPr>
        <w:t>La plu</w:t>
      </w:r>
      <w:r w:rsidR="008709EA" w:rsidRPr="00F578BC">
        <w:rPr>
          <w:rFonts w:ascii="Arial" w:hAnsi="Arial" w:cs="Arial"/>
        </w:rPr>
        <w:t>part d</w:t>
      </w:r>
      <w:r w:rsidRPr="00F578BC">
        <w:rPr>
          <w:rFonts w:ascii="Arial" w:hAnsi="Arial" w:cs="Arial"/>
        </w:rPr>
        <w:t xml:space="preserve">es balises </w:t>
      </w:r>
      <w:r w:rsidR="008709EA" w:rsidRPr="00F578BC">
        <w:rPr>
          <w:rFonts w:ascii="Arial" w:hAnsi="Arial" w:cs="Arial"/>
        </w:rPr>
        <w:t xml:space="preserve">précédentes </w:t>
      </w:r>
      <w:r w:rsidRPr="00F578BC">
        <w:rPr>
          <w:rFonts w:ascii="Arial" w:hAnsi="Arial" w:cs="Arial"/>
        </w:rPr>
        <w:t xml:space="preserve">sont supprimées du langage HTML5 (car elles ont de bien meilleurs équivalents en CSS) </w:t>
      </w:r>
      <w:r w:rsidR="008709EA" w:rsidRPr="00F578BC">
        <w:rPr>
          <w:rFonts w:ascii="Arial" w:hAnsi="Arial" w:cs="Arial"/>
        </w:rPr>
        <w:t>mais</w:t>
      </w:r>
      <w:r w:rsidRPr="00F578BC">
        <w:rPr>
          <w:rFonts w:ascii="Arial" w:hAnsi="Arial" w:cs="Arial"/>
        </w:rPr>
        <w:t xml:space="preserve"> </w:t>
      </w:r>
      <w:r w:rsidRPr="00F578BC">
        <w:rPr>
          <w:rFonts w:ascii="Arial" w:hAnsi="Arial" w:cs="Arial"/>
          <w:i/>
        </w:rPr>
        <w:t>certaines ont changé de sens</w:t>
      </w:r>
      <w:r w:rsidRPr="00F578BC">
        <w:rPr>
          <w:rFonts w:ascii="Arial" w:hAnsi="Arial" w:cs="Arial"/>
        </w:rPr>
        <w:t> :</w:t>
      </w:r>
    </w:p>
    <w:p w:rsidR="00AD7281" w:rsidRPr="00F578BC" w:rsidRDefault="00AD7281" w:rsidP="00787749">
      <w:pPr>
        <w:rPr>
          <w:rFonts w:ascii="Arial" w:hAnsi="Arial" w:cs="Arial"/>
        </w:rPr>
      </w:pPr>
    </w:p>
    <w:tbl>
      <w:tblPr>
        <w:tblW w:w="92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000"/>
      </w:tblPr>
      <w:tblGrid>
        <w:gridCol w:w="3013"/>
        <w:gridCol w:w="6201"/>
      </w:tblGrid>
      <w:tr w:rsidR="007D2A82" w:rsidTr="00452246">
        <w:trPr>
          <w:trHeight w:val="195"/>
        </w:trPr>
        <w:tc>
          <w:tcPr>
            <w:tcW w:w="3013" w:type="dxa"/>
            <w:shd w:val="clear" w:color="auto" w:fill="6699CC"/>
            <w:vAlign w:val="center"/>
          </w:tcPr>
          <w:p w:rsidR="00AD7281" w:rsidRPr="00F578BC" w:rsidRDefault="00AD7281" w:rsidP="008709EA">
            <w:pPr>
              <w:snapToGrid w:val="0"/>
              <w:jc w:val="center"/>
              <w:rPr>
                <w:rFonts w:ascii="Arial" w:hAnsi="Arial" w:cs="Arial"/>
                <w:b/>
                <w:bCs/>
                <w:color w:val="330033"/>
                <w:sz w:val="20"/>
              </w:rPr>
            </w:pPr>
            <w:r w:rsidRPr="00F578BC">
              <w:rPr>
                <w:rFonts w:ascii="Arial" w:hAnsi="Arial" w:cs="Arial"/>
                <w:b/>
                <w:bCs/>
                <w:color w:val="330033"/>
                <w:sz w:val="20"/>
              </w:rPr>
              <w:t xml:space="preserve">Attribut </w:t>
            </w:r>
          </w:p>
        </w:tc>
        <w:tc>
          <w:tcPr>
            <w:tcW w:w="6201" w:type="dxa"/>
            <w:shd w:val="clear" w:color="auto" w:fill="6699CC"/>
            <w:vAlign w:val="center"/>
          </w:tcPr>
          <w:p w:rsidR="00AD7281" w:rsidRPr="00F578BC" w:rsidRDefault="00AD7281" w:rsidP="008709EA">
            <w:pPr>
              <w:snapToGrid w:val="0"/>
              <w:jc w:val="center"/>
              <w:rPr>
                <w:rFonts w:ascii="Arial" w:hAnsi="Arial" w:cs="Arial"/>
                <w:b/>
                <w:bCs/>
                <w:color w:val="330033"/>
                <w:sz w:val="20"/>
              </w:rPr>
            </w:pPr>
            <w:r w:rsidRPr="00F578BC">
              <w:rPr>
                <w:rFonts w:ascii="Arial" w:hAnsi="Arial" w:cs="Arial"/>
                <w:b/>
                <w:bCs/>
                <w:color w:val="330033"/>
                <w:sz w:val="20"/>
              </w:rPr>
              <w:t xml:space="preserve">Utilité </w:t>
            </w:r>
          </w:p>
        </w:tc>
      </w:tr>
      <w:tr w:rsidR="007D2A82" w:rsidTr="00452246">
        <w:trPr>
          <w:trHeight w:val="328"/>
        </w:trPr>
        <w:tc>
          <w:tcPr>
            <w:tcW w:w="3013" w:type="dxa"/>
            <w:vAlign w:val="center"/>
          </w:tcPr>
          <w:p w:rsidR="00AD7281" w:rsidRPr="00F578BC" w:rsidRDefault="00AD7281" w:rsidP="008709EA">
            <w:pPr>
              <w:snapToGrid w:val="0"/>
              <w:rPr>
                <w:rFonts w:ascii="Arial" w:hAnsi="Arial" w:cs="Arial"/>
                <w:b/>
                <w:bCs/>
                <w:color w:val="000000"/>
                <w:sz w:val="20"/>
                <w:lang w:val="en-GB"/>
              </w:rPr>
            </w:pPr>
            <w:r w:rsidRPr="00F578BC">
              <w:rPr>
                <w:rFonts w:ascii="Arial" w:hAnsi="Arial" w:cs="Arial"/>
                <w:b/>
                <w:bCs/>
                <w:color w:val="000000"/>
                <w:sz w:val="20"/>
              </w:rPr>
              <w:t xml:space="preserve">&lt;b&gt; ... </w:t>
            </w:r>
            <w:r w:rsidRPr="00F578BC">
              <w:rPr>
                <w:rFonts w:ascii="Arial" w:hAnsi="Arial" w:cs="Arial"/>
                <w:b/>
                <w:bCs/>
                <w:color w:val="000000"/>
                <w:sz w:val="20"/>
                <w:lang w:val="en-GB"/>
              </w:rPr>
              <w:t>&lt;/b&gt;</w:t>
            </w:r>
          </w:p>
        </w:tc>
        <w:tc>
          <w:tcPr>
            <w:tcW w:w="6201" w:type="dxa"/>
            <w:vAlign w:val="center"/>
          </w:tcPr>
          <w:p w:rsidR="00AD7281" w:rsidRPr="00F578BC" w:rsidRDefault="00AD7281" w:rsidP="008709EA">
            <w:pPr>
              <w:snapToGrid w:val="0"/>
              <w:rPr>
                <w:rFonts w:ascii="Arial" w:hAnsi="Arial" w:cs="Arial"/>
                <w:color w:val="330033"/>
                <w:sz w:val="20"/>
              </w:rPr>
            </w:pPr>
            <w:r w:rsidRPr="00F578BC">
              <w:rPr>
                <w:rFonts w:ascii="Arial" w:hAnsi="Arial" w:cs="Arial"/>
                <w:color w:val="330033"/>
                <w:sz w:val="20"/>
              </w:rPr>
              <w:t>Pour faire ressortir visuellement</w:t>
            </w:r>
          </w:p>
        </w:tc>
      </w:tr>
      <w:tr w:rsidR="007D2A82" w:rsidTr="00452246">
        <w:trPr>
          <w:trHeight w:val="320"/>
        </w:trPr>
        <w:tc>
          <w:tcPr>
            <w:tcW w:w="3013" w:type="dxa"/>
            <w:vAlign w:val="center"/>
          </w:tcPr>
          <w:p w:rsidR="00AD7281" w:rsidRPr="00F578BC" w:rsidRDefault="00AD7281" w:rsidP="008709EA">
            <w:pPr>
              <w:snapToGrid w:val="0"/>
              <w:rPr>
                <w:rFonts w:ascii="Arial" w:hAnsi="Arial" w:cs="Arial"/>
                <w:b/>
                <w:bCs/>
                <w:color w:val="000000"/>
                <w:sz w:val="20"/>
                <w:lang w:val="en-GB"/>
              </w:rPr>
            </w:pPr>
            <w:r w:rsidRPr="00F578BC">
              <w:rPr>
                <w:rFonts w:ascii="Arial" w:hAnsi="Arial" w:cs="Arial"/>
                <w:b/>
                <w:bCs/>
                <w:color w:val="000000"/>
                <w:sz w:val="20"/>
                <w:lang w:val="en-GB"/>
              </w:rPr>
              <w:lastRenderedPageBreak/>
              <w:t>&lt;</w:t>
            </w:r>
            <w:proofErr w:type="spellStart"/>
            <w:r w:rsidRPr="00F578BC">
              <w:rPr>
                <w:rFonts w:ascii="Arial" w:hAnsi="Arial" w:cs="Arial"/>
                <w:b/>
                <w:bCs/>
                <w:color w:val="000000"/>
                <w:sz w:val="20"/>
                <w:lang w:val="en-GB"/>
              </w:rPr>
              <w:t>i</w:t>
            </w:r>
            <w:proofErr w:type="spellEnd"/>
            <w:r w:rsidRPr="00F578BC">
              <w:rPr>
                <w:rFonts w:ascii="Arial" w:hAnsi="Arial" w:cs="Arial"/>
                <w:b/>
                <w:bCs/>
                <w:color w:val="000000"/>
                <w:sz w:val="20"/>
                <w:lang w:val="en-GB"/>
              </w:rPr>
              <w:t>&gt; ... &lt;/</w:t>
            </w:r>
            <w:proofErr w:type="spellStart"/>
            <w:r w:rsidRPr="00F578BC">
              <w:rPr>
                <w:rFonts w:ascii="Arial" w:hAnsi="Arial" w:cs="Arial"/>
                <w:b/>
                <w:bCs/>
                <w:color w:val="000000"/>
                <w:sz w:val="20"/>
                <w:lang w:val="en-GB"/>
              </w:rPr>
              <w:t>i</w:t>
            </w:r>
            <w:proofErr w:type="spellEnd"/>
            <w:r w:rsidRPr="00F578BC">
              <w:rPr>
                <w:rFonts w:ascii="Arial" w:hAnsi="Arial" w:cs="Arial"/>
                <w:b/>
                <w:bCs/>
                <w:color w:val="000000"/>
                <w:sz w:val="20"/>
                <w:lang w:val="en-GB"/>
              </w:rPr>
              <w:t>&gt;</w:t>
            </w:r>
          </w:p>
        </w:tc>
        <w:tc>
          <w:tcPr>
            <w:tcW w:w="6201" w:type="dxa"/>
            <w:vAlign w:val="center"/>
          </w:tcPr>
          <w:p w:rsidR="00AD7281" w:rsidRPr="00F578BC" w:rsidRDefault="00AD7281" w:rsidP="00AD7281">
            <w:pPr>
              <w:snapToGrid w:val="0"/>
              <w:rPr>
                <w:rFonts w:ascii="Arial" w:hAnsi="Arial" w:cs="Arial"/>
                <w:color w:val="330033"/>
                <w:sz w:val="20"/>
              </w:rPr>
            </w:pPr>
            <w:r w:rsidRPr="00F578BC">
              <w:rPr>
                <w:rFonts w:ascii="Arial" w:hAnsi="Arial" w:cs="Arial"/>
                <w:color w:val="330033"/>
                <w:sz w:val="20"/>
              </w:rPr>
              <w:t xml:space="preserve">Autour des mots étrangers ou techniques  et pour inclure les mots d’un autre </w:t>
            </w:r>
            <w:r w:rsidR="008709EA" w:rsidRPr="00F578BC">
              <w:rPr>
                <w:rFonts w:ascii="Arial" w:hAnsi="Arial" w:cs="Arial"/>
                <w:color w:val="330033"/>
                <w:sz w:val="20"/>
              </w:rPr>
              <w:t>utiliser</w:t>
            </w:r>
            <w:r w:rsidRPr="00F578BC">
              <w:rPr>
                <w:rFonts w:ascii="Arial" w:hAnsi="Arial" w:cs="Arial"/>
                <w:color w:val="330033"/>
                <w:sz w:val="20"/>
              </w:rPr>
              <w:t xml:space="preserve"> un ton différent</w:t>
            </w:r>
          </w:p>
        </w:tc>
      </w:tr>
      <w:tr w:rsidR="007D2A82" w:rsidTr="00452246">
        <w:trPr>
          <w:trHeight w:val="326"/>
        </w:trPr>
        <w:tc>
          <w:tcPr>
            <w:tcW w:w="3013" w:type="dxa"/>
            <w:vAlign w:val="center"/>
          </w:tcPr>
          <w:p w:rsidR="00AD7281" w:rsidRPr="00F578BC" w:rsidRDefault="00AD7281" w:rsidP="00AD7281">
            <w:pPr>
              <w:snapToGrid w:val="0"/>
              <w:rPr>
                <w:rFonts w:ascii="Arial" w:hAnsi="Arial" w:cs="Arial"/>
                <w:b/>
                <w:bCs/>
                <w:color w:val="000000"/>
                <w:sz w:val="20"/>
                <w:lang w:val="en-GB"/>
              </w:rPr>
            </w:pPr>
            <w:r w:rsidRPr="00F578BC">
              <w:rPr>
                <w:rFonts w:ascii="Arial" w:hAnsi="Arial" w:cs="Arial"/>
                <w:b/>
                <w:bCs/>
                <w:color w:val="000000"/>
                <w:sz w:val="20"/>
                <w:lang w:val="en-GB"/>
              </w:rPr>
              <w:t>&lt;strong&gt; ... &lt;/strong&gt;</w:t>
            </w:r>
          </w:p>
        </w:tc>
        <w:tc>
          <w:tcPr>
            <w:tcW w:w="6201" w:type="dxa"/>
            <w:vAlign w:val="center"/>
          </w:tcPr>
          <w:p w:rsidR="00AD7281" w:rsidRPr="00F578BC" w:rsidRDefault="00AD7281" w:rsidP="008709EA">
            <w:pPr>
              <w:snapToGrid w:val="0"/>
              <w:rPr>
                <w:rFonts w:ascii="Arial" w:hAnsi="Arial" w:cs="Arial"/>
                <w:color w:val="330033"/>
                <w:sz w:val="20"/>
              </w:rPr>
            </w:pPr>
            <w:r w:rsidRPr="00F578BC">
              <w:rPr>
                <w:rFonts w:ascii="Arial" w:hAnsi="Arial" w:cs="Arial"/>
                <w:color w:val="330033"/>
                <w:sz w:val="20"/>
              </w:rPr>
              <w:t>Pour donner de l’importance à un texte</w:t>
            </w:r>
          </w:p>
        </w:tc>
      </w:tr>
      <w:tr w:rsidR="007D2A82" w:rsidTr="00452246">
        <w:trPr>
          <w:trHeight w:val="346"/>
        </w:trPr>
        <w:tc>
          <w:tcPr>
            <w:tcW w:w="3013" w:type="dxa"/>
            <w:vAlign w:val="center"/>
          </w:tcPr>
          <w:p w:rsidR="00AD7281" w:rsidRPr="00F578BC" w:rsidRDefault="00AD7281" w:rsidP="008709EA">
            <w:pPr>
              <w:snapToGrid w:val="0"/>
              <w:rPr>
                <w:rFonts w:ascii="Arial" w:hAnsi="Arial" w:cs="Arial"/>
                <w:b/>
                <w:bCs/>
                <w:color w:val="000000"/>
                <w:sz w:val="20"/>
                <w:lang w:val="en-GB"/>
              </w:rPr>
            </w:pPr>
            <w:r w:rsidRPr="00F578BC">
              <w:rPr>
                <w:rFonts w:ascii="Arial" w:hAnsi="Arial" w:cs="Arial"/>
                <w:b/>
                <w:bCs/>
                <w:color w:val="000000"/>
                <w:sz w:val="20"/>
                <w:lang w:val="en-GB"/>
              </w:rPr>
              <w:t>&lt;</w:t>
            </w:r>
            <w:proofErr w:type="spellStart"/>
            <w:r w:rsidR="008709EA" w:rsidRPr="00F578BC">
              <w:rPr>
                <w:rFonts w:ascii="Arial" w:hAnsi="Arial" w:cs="Arial"/>
                <w:b/>
                <w:bCs/>
                <w:color w:val="000000"/>
                <w:sz w:val="20"/>
                <w:lang w:val="en-GB"/>
              </w:rPr>
              <w:t>em</w:t>
            </w:r>
            <w:proofErr w:type="spellEnd"/>
            <w:r w:rsidRPr="00F578BC">
              <w:rPr>
                <w:rFonts w:ascii="Arial" w:hAnsi="Arial" w:cs="Arial"/>
                <w:b/>
                <w:bCs/>
                <w:color w:val="000000"/>
                <w:sz w:val="20"/>
                <w:lang w:val="en-GB"/>
              </w:rPr>
              <w:t>&gt; ... &lt;/</w:t>
            </w:r>
            <w:proofErr w:type="spellStart"/>
            <w:r w:rsidR="008709EA" w:rsidRPr="00F578BC">
              <w:rPr>
                <w:rFonts w:ascii="Arial" w:hAnsi="Arial" w:cs="Arial"/>
                <w:b/>
                <w:bCs/>
                <w:color w:val="000000"/>
                <w:sz w:val="20"/>
                <w:lang w:val="en-GB"/>
              </w:rPr>
              <w:t>em</w:t>
            </w:r>
            <w:proofErr w:type="spellEnd"/>
            <w:r w:rsidRPr="00F578BC">
              <w:rPr>
                <w:rFonts w:ascii="Arial" w:hAnsi="Arial" w:cs="Arial"/>
                <w:b/>
                <w:bCs/>
                <w:color w:val="000000"/>
                <w:sz w:val="20"/>
                <w:lang w:val="en-GB"/>
              </w:rPr>
              <w:t>&gt;</w:t>
            </w:r>
          </w:p>
        </w:tc>
        <w:tc>
          <w:tcPr>
            <w:tcW w:w="6201" w:type="dxa"/>
            <w:vAlign w:val="center"/>
          </w:tcPr>
          <w:p w:rsidR="00AD7281" w:rsidRPr="00F578BC" w:rsidRDefault="008709EA" w:rsidP="008709EA">
            <w:pPr>
              <w:snapToGrid w:val="0"/>
              <w:rPr>
                <w:rFonts w:ascii="Arial" w:hAnsi="Arial" w:cs="Arial"/>
                <w:color w:val="330033"/>
                <w:sz w:val="20"/>
              </w:rPr>
            </w:pPr>
            <w:r w:rsidRPr="00F578BC">
              <w:rPr>
                <w:rFonts w:ascii="Arial" w:hAnsi="Arial" w:cs="Arial"/>
                <w:color w:val="330033"/>
                <w:sz w:val="20"/>
              </w:rPr>
              <w:t>Pour prononcer un texte avec emphase</w:t>
            </w:r>
          </w:p>
        </w:tc>
      </w:tr>
      <w:tr w:rsidR="007D2A82" w:rsidTr="00452246">
        <w:trPr>
          <w:trHeight w:val="323"/>
        </w:trPr>
        <w:tc>
          <w:tcPr>
            <w:tcW w:w="3013" w:type="dxa"/>
            <w:vAlign w:val="center"/>
          </w:tcPr>
          <w:p w:rsidR="00AD7281" w:rsidRPr="00F578BC" w:rsidRDefault="00AD7281" w:rsidP="008709EA">
            <w:pPr>
              <w:snapToGrid w:val="0"/>
              <w:rPr>
                <w:rFonts w:ascii="Arial" w:hAnsi="Arial" w:cs="Arial"/>
                <w:b/>
                <w:bCs/>
                <w:color w:val="000000"/>
                <w:sz w:val="20"/>
              </w:rPr>
            </w:pPr>
            <w:r w:rsidRPr="00F578BC">
              <w:rPr>
                <w:rFonts w:ascii="Arial" w:hAnsi="Arial" w:cs="Arial"/>
                <w:b/>
                <w:bCs/>
                <w:color w:val="000000"/>
                <w:sz w:val="20"/>
                <w:lang w:val="en-GB"/>
              </w:rPr>
              <w:t xml:space="preserve">&lt;big&gt; ... </w:t>
            </w:r>
            <w:r w:rsidRPr="00F578BC">
              <w:rPr>
                <w:rFonts w:ascii="Arial" w:hAnsi="Arial" w:cs="Arial"/>
                <w:b/>
                <w:bCs/>
                <w:color w:val="000000"/>
                <w:sz w:val="20"/>
              </w:rPr>
              <w:t>&lt;/</w:t>
            </w:r>
            <w:r w:rsidRPr="00F578BC">
              <w:rPr>
                <w:rFonts w:ascii="Arial" w:hAnsi="Arial" w:cs="Arial"/>
                <w:b/>
                <w:bCs/>
                <w:color w:val="000000"/>
                <w:sz w:val="20"/>
                <w:lang w:val="en-GB"/>
              </w:rPr>
              <w:t>big</w:t>
            </w:r>
            <w:r w:rsidRPr="00F578BC">
              <w:rPr>
                <w:rFonts w:ascii="Arial" w:hAnsi="Arial" w:cs="Arial"/>
                <w:b/>
                <w:bCs/>
                <w:color w:val="000000"/>
                <w:sz w:val="20"/>
              </w:rPr>
              <w:t xml:space="preserve"> &gt;</w:t>
            </w:r>
          </w:p>
        </w:tc>
        <w:tc>
          <w:tcPr>
            <w:tcW w:w="6201" w:type="dxa"/>
            <w:vAlign w:val="center"/>
          </w:tcPr>
          <w:p w:rsidR="00AD7281" w:rsidRPr="00F578BC" w:rsidRDefault="00AD7281" w:rsidP="008709EA">
            <w:pPr>
              <w:snapToGrid w:val="0"/>
              <w:rPr>
                <w:rFonts w:ascii="Arial" w:hAnsi="Arial" w:cs="Arial"/>
                <w:color w:val="330033"/>
                <w:sz w:val="20"/>
              </w:rPr>
            </w:pPr>
            <w:r w:rsidRPr="00F578BC">
              <w:rPr>
                <w:rFonts w:ascii="Arial" w:hAnsi="Arial" w:cs="Arial"/>
                <w:color w:val="330033"/>
                <w:sz w:val="20"/>
              </w:rPr>
              <w:t>Permet d’utiliser une police plus grande</w:t>
            </w:r>
          </w:p>
        </w:tc>
      </w:tr>
      <w:tr w:rsidR="007D2A82" w:rsidTr="00452246">
        <w:trPr>
          <w:trHeight w:val="330"/>
        </w:trPr>
        <w:tc>
          <w:tcPr>
            <w:tcW w:w="3013" w:type="dxa"/>
            <w:vAlign w:val="center"/>
          </w:tcPr>
          <w:p w:rsidR="00AD7281" w:rsidRPr="00F578BC" w:rsidRDefault="00AD7281" w:rsidP="008709EA">
            <w:pPr>
              <w:snapToGrid w:val="0"/>
              <w:rPr>
                <w:rFonts w:ascii="Arial" w:hAnsi="Arial" w:cs="Arial"/>
                <w:b/>
                <w:bCs/>
                <w:color w:val="000000"/>
                <w:sz w:val="20"/>
                <w:lang w:val="en-GB"/>
              </w:rPr>
            </w:pPr>
            <w:r w:rsidRPr="00F578BC">
              <w:rPr>
                <w:rFonts w:ascii="Arial" w:hAnsi="Arial" w:cs="Arial"/>
                <w:b/>
                <w:bCs/>
                <w:color w:val="000000"/>
                <w:sz w:val="20"/>
                <w:lang w:val="en-GB"/>
              </w:rPr>
              <w:t>&lt;small&gt; ... &lt;/small&gt;</w:t>
            </w:r>
          </w:p>
        </w:tc>
        <w:tc>
          <w:tcPr>
            <w:tcW w:w="6201" w:type="dxa"/>
            <w:vAlign w:val="center"/>
          </w:tcPr>
          <w:p w:rsidR="00AD7281" w:rsidRPr="00F578BC" w:rsidRDefault="008709EA" w:rsidP="008709EA">
            <w:pPr>
              <w:snapToGrid w:val="0"/>
              <w:rPr>
                <w:rFonts w:ascii="Arial" w:hAnsi="Arial" w:cs="Arial"/>
                <w:color w:val="330033"/>
                <w:sz w:val="20"/>
              </w:rPr>
            </w:pPr>
            <w:r w:rsidRPr="00F578BC">
              <w:rPr>
                <w:rFonts w:ascii="Arial" w:hAnsi="Arial" w:cs="Arial"/>
                <w:color w:val="330033"/>
                <w:sz w:val="20"/>
              </w:rPr>
              <w:t>A utiliser pour les petites lignes (de contrats par exemple) ou les notes de bas de page</w:t>
            </w:r>
          </w:p>
        </w:tc>
      </w:tr>
      <w:tr w:rsidR="007D2A82" w:rsidTr="00452246">
        <w:trPr>
          <w:trHeight w:val="322"/>
        </w:trPr>
        <w:tc>
          <w:tcPr>
            <w:tcW w:w="3013" w:type="dxa"/>
            <w:vAlign w:val="center"/>
          </w:tcPr>
          <w:p w:rsidR="00AD7281" w:rsidRPr="00F578BC" w:rsidRDefault="00AD7281" w:rsidP="008709EA">
            <w:pPr>
              <w:snapToGrid w:val="0"/>
              <w:rPr>
                <w:rFonts w:ascii="Arial" w:hAnsi="Arial" w:cs="Arial"/>
                <w:b/>
                <w:bCs/>
                <w:color w:val="000000"/>
                <w:sz w:val="20"/>
                <w:lang w:val="en-GB"/>
              </w:rPr>
            </w:pPr>
            <w:r w:rsidRPr="00F578BC">
              <w:rPr>
                <w:rFonts w:ascii="Arial" w:hAnsi="Arial" w:cs="Arial"/>
                <w:b/>
                <w:bCs/>
                <w:color w:val="000000"/>
                <w:sz w:val="20"/>
                <w:lang w:val="en-GB"/>
              </w:rPr>
              <w:t>&lt;</w:t>
            </w:r>
            <w:r w:rsidR="008709EA" w:rsidRPr="00F578BC">
              <w:rPr>
                <w:rFonts w:ascii="Arial" w:hAnsi="Arial" w:cs="Arial"/>
                <w:b/>
                <w:bCs/>
                <w:color w:val="000000"/>
                <w:sz w:val="20"/>
                <w:lang w:val="en-GB"/>
              </w:rPr>
              <w:t>cite</w:t>
            </w:r>
            <w:r w:rsidRPr="00F578BC">
              <w:rPr>
                <w:rFonts w:ascii="Arial" w:hAnsi="Arial" w:cs="Arial"/>
                <w:b/>
                <w:bCs/>
                <w:color w:val="000000"/>
                <w:sz w:val="20"/>
                <w:lang w:val="en-GB"/>
              </w:rPr>
              <w:t>&gt; ... &lt;/</w:t>
            </w:r>
            <w:r w:rsidR="008709EA" w:rsidRPr="00F578BC">
              <w:rPr>
                <w:rFonts w:ascii="Arial" w:hAnsi="Arial" w:cs="Arial"/>
                <w:b/>
                <w:bCs/>
                <w:color w:val="000000"/>
                <w:sz w:val="20"/>
                <w:lang w:val="en-GB"/>
              </w:rPr>
              <w:t>cite</w:t>
            </w:r>
            <w:r w:rsidRPr="00F578BC">
              <w:rPr>
                <w:rFonts w:ascii="Arial" w:hAnsi="Arial" w:cs="Arial"/>
                <w:b/>
                <w:bCs/>
                <w:color w:val="000000"/>
                <w:sz w:val="20"/>
                <w:lang w:val="en-GB"/>
              </w:rPr>
              <w:t xml:space="preserve"> &gt;</w:t>
            </w:r>
          </w:p>
        </w:tc>
        <w:tc>
          <w:tcPr>
            <w:tcW w:w="6201" w:type="dxa"/>
            <w:vAlign w:val="center"/>
          </w:tcPr>
          <w:p w:rsidR="00AD7281" w:rsidRPr="00F578BC" w:rsidRDefault="008709EA" w:rsidP="008709EA">
            <w:pPr>
              <w:snapToGrid w:val="0"/>
              <w:rPr>
                <w:rFonts w:ascii="Arial" w:hAnsi="Arial" w:cs="Arial"/>
                <w:color w:val="330033"/>
                <w:sz w:val="20"/>
              </w:rPr>
            </w:pPr>
            <w:r w:rsidRPr="00F578BC">
              <w:rPr>
                <w:rFonts w:ascii="Arial" w:hAnsi="Arial" w:cs="Arial"/>
                <w:color w:val="330033"/>
                <w:sz w:val="20"/>
              </w:rPr>
              <w:t>Pour effectuer une citation d’un nom d’œuvre uniquement</w:t>
            </w:r>
          </w:p>
        </w:tc>
      </w:tr>
    </w:tbl>
    <w:p w:rsidR="00AD7281" w:rsidRPr="00F578BC" w:rsidRDefault="00AD7281" w:rsidP="00787749">
      <w:pPr>
        <w:rPr>
          <w:rFonts w:ascii="Arial" w:hAnsi="Arial" w:cs="Arial"/>
        </w:rPr>
      </w:pPr>
    </w:p>
    <w:p w:rsidR="008709EA" w:rsidRPr="00D333F5" w:rsidRDefault="008709EA" w:rsidP="00787749">
      <w:pPr>
        <w:rPr>
          <w:rFonts w:ascii="Arial" w:hAnsi="Arial" w:cs="Arial"/>
        </w:rPr>
      </w:pPr>
      <w:r w:rsidRPr="00F578BC">
        <w:rPr>
          <w:rFonts w:ascii="Arial" w:hAnsi="Arial" w:cs="Arial"/>
        </w:rPr>
        <w:t>Selon les spécifications du langage HTML5, ces balises n’ont pas de rendu prédéfini et le développeur doit spécifier la mise en forme des éléments par feuilles de styles CSS. Mais on peut imaginer le casse-tête pour les navigateurs que représente la nécessaire compatibilité avec toutes les versions précédentes du langage HTML et il faut s’attendre à ce que, en HTML5, ces balises produisent par défaut les rendus habituels HTML4/XHTML.</w:t>
      </w:r>
    </w:p>
    <w:p w:rsidR="00787749" w:rsidRPr="00D333F5" w:rsidRDefault="00787749" w:rsidP="00787749">
      <w:pPr>
        <w:rPr>
          <w:rFonts w:ascii="Arial" w:hAnsi="Arial" w:cs="Arial"/>
        </w:rPr>
      </w:pPr>
    </w:p>
    <w:p w:rsidR="008709EA" w:rsidRPr="00D333F5" w:rsidRDefault="008709EA" w:rsidP="00787749">
      <w:pPr>
        <w:rPr>
          <w:rFonts w:ascii="Arial" w:hAnsi="Arial" w:cs="Arial"/>
        </w:rPr>
      </w:pPr>
    </w:p>
    <w:p w:rsidR="00441B58" w:rsidRPr="00D333F5" w:rsidRDefault="00441B58" w:rsidP="008709EA">
      <w:pPr>
        <w:pStyle w:val="Titre2"/>
        <w:rPr>
          <w:rFonts w:ascii="Arial" w:hAnsi="Arial" w:cs="Arial"/>
        </w:rPr>
      </w:pPr>
      <w:bookmarkStart w:id="53" w:name="_Toc369254529"/>
      <w:bookmarkStart w:id="54" w:name="_Toc440288720"/>
      <w:r w:rsidRPr="00D333F5">
        <w:rPr>
          <w:rFonts w:ascii="Arial" w:hAnsi="Arial" w:cs="Arial"/>
        </w:rPr>
        <w:t>Les polices de caractères</w:t>
      </w:r>
      <w:r w:rsidR="00544F16" w:rsidRPr="00D333F5">
        <w:rPr>
          <w:rFonts w:ascii="Arial" w:hAnsi="Arial" w:cs="Arial"/>
        </w:rPr>
        <w:t xml:space="preserve"> HTML4/XHTML</w:t>
      </w:r>
      <w:bookmarkEnd w:id="53"/>
      <w:bookmarkEnd w:id="54"/>
    </w:p>
    <w:p w:rsidR="007A7CBB" w:rsidRPr="00D333F5" w:rsidRDefault="007A7CBB" w:rsidP="007A7CBB">
      <w:pPr>
        <w:rPr>
          <w:rFonts w:ascii="Arial" w:hAnsi="Arial" w:cs="Arial"/>
        </w:rPr>
      </w:pPr>
    </w:p>
    <w:p w:rsidR="007C7687" w:rsidRDefault="003E4A1D" w:rsidP="007C7687">
      <w:pPr>
        <w:autoSpaceDE w:val="0"/>
        <w:autoSpaceDN w:val="0"/>
        <w:adjustRightInd w:val="0"/>
        <w:ind w:left="40" w:right="40"/>
        <w:jc w:val="both"/>
        <w:rPr>
          <w:rFonts w:cs="Myriad Pro"/>
        </w:rPr>
      </w:pPr>
      <w:r w:rsidRPr="00D333F5">
        <w:rPr>
          <w:rFonts w:ascii="Arial" w:hAnsi="Arial" w:cs="Arial"/>
          <w:i/>
        </w:rPr>
        <w:t xml:space="preserve">Depuis HTML4, la </w:t>
      </w:r>
      <w:r>
        <w:rPr>
          <w:rFonts w:ascii="Arial" w:hAnsi="Arial" w:cs="Arial"/>
          <w:i/>
        </w:rPr>
        <w:t>présentation</w:t>
      </w:r>
      <w:r w:rsidRPr="00D333F5">
        <w:rPr>
          <w:rFonts w:ascii="Arial" w:hAnsi="Arial" w:cs="Arial"/>
          <w:i/>
        </w:rPr>
        <w:t xml:space="preserve"> n’est plus à définir dans le code source HTML mais </w:t>
      </w:r>
      <w:r>
        <w:rPr>
          <w:rFonts w:ascii="Arial" w:hAnsi="Arial" w:cs="Arial"/>
          <w:i/>
        </w:rPr>
        <w:t>doit être</w:t>
      </w:r>
      <w:r w:rsidRPr="00D333F5">
        <w:rPr>
          <w:rFonts w:ascii="Arial" w:hAnsi="Arial" w:cs="Arial"/>
          <w:i/>
        </w:rPr>
        <w:t xml:space="preserve"> plutôt spécifiée dans les feuilles de style CSS selon la syntaxe </w:t>
      </w:r>
      <w:r w:rsidRPr="007C7687">
        <w:rPr>
          <w:rFonts w:ascii="Arial" w:hAnsi="Arial" w:cs="Arial"/>
          <w:i/>
        </w:rPr>
        <w:t>CSS</w:t>
      </w:r>
      <w:r w:rsidR="007C7687" w:rsidRPr="007C7687">
        <w:rPr>
          <w:rFonts w:ascii="Arial" w:hAnsi="Arial" w:cs="Arial"/>
          <w:i/>
        </w:rPr>
        <w:t xml:space="preserve"> (</w:t>
      </w:r>
      <w:r w:rsidR="007C7687">
        <w:rPr>
          <w:rFonts w:cs="Myriad Pro"/>
          <w:i/>
        </w:rPr>
        <w:t>l</w:t>
      </w:r>
      <w:r w:rsidR="007C7687" w:rsidRPr="007C7687">
        <w:rPr>
          <w:rFonts w:cs="Myriad Pro"/>
          <w:i/>
        </w:rPr>
        <w:t>a propriété CSS précisant la police est font-</w:t>
      </w:r>
      <w:proofErr w:type="spellStart"/>
      <w:r w:rsidR="007C7687" w:rsidRPr="007C7687">
        <w:rPr>
          <w:rFonts w:cs="Myriad Pro"/>
          <w:i/>
        </w:rPr>
        <w:t>family</w:t>
      </w:r>
      <w:proofErr w:type="spellEnd"/>
      <w:r w:rsidR="007C7687" w:rsidRPr="007C7687">
        <w:rPr>
          <w:rFonts w:cs="Myriad Pro"/>
          <w:i/>
        </w:rPr>
        <w:t xml:space="preserve">, la propriété CSS font-size gère la taille du texte, et la propriété CSS </w:t>
      </w:r>
      <w:proofErr w:type="spellStart"/>
      <w:r w:rsidR="007C7687" w:rsidRPr="007C7687">
        <w:rPr>
          <w:rFonts w:cs="Myriad Pro"/>
          <w:i/>
        </w:rPr>
        <w:t>color</w:t>
      </w:r>
      <w:proofErr w:type="spellEnd"/>
      <w:r w:rsidR="007C7687" w:rsidRPr="007C7687">
        <w:rPr>
          <w:rFonts w:cs="Myriad Pro"/>
          <w:i/>
        </w:rPr>
        <w:t xml:space="preserve"> permet de changer la couleur du texte).</w:t>
      </w:r>
    </w:p>
    <w:p w:rsidR="003E4A1D" w:rsidRPr="00D333F5" w:rsidRDefault="003E4A1D" w:rsidP="007C7687">
      <w:pPr>
        <w:pBdr>
          <w:left w:val="single" w:sz="4" w:space="4" w:color="auto"/>
        </w:pBdr>
        <w:ind w:left="0"/>
        <w:rPr>
          <w:rFonts w:ascii="Arial" w:hAnsi="Arial" w:cs="Arial"/>
          <w:i/>
        </w:rPr>
      </w:pPr>
      <w:r>
        <w:rPr>
          <w:rFonts w:ascii="Arial" w:hAnsi="Arial" w:cs="Arial"/>
          <w:i/>
        </w:rPr>
        <w:t>Les balises suivantes sont  donc données à titre d’information uniquement.</w:t>
      </w:r>
    </w:p>
    <w:p w:rsidR="007A7CBB" w:rsidRPr="00D333F5" w:rsidRDefault="007A7CBB" w:rsidP="007A7CBB">
      <w:pPr>
        <w:pBdr>
          <w:left w:val="single" w:sz="4" w:space="4" w:color="auto"/>
        </w:pBdr>
        <w:rPr>
          <w:rFonts w:ascii="Arial" w:hAnsi="Arial" w:cs="Arial"/>
          <w:i/>
        </w:rPr>
      </w:pPr>
    </w:p>
    <w:p w:rsidR="00441B58" w:rsidRPr="00D333F5" w:rsidRDefault="00441B58" w:rsidP="002D44F0">
      <w:pPr>
        <w:rPr>
          <w:rFonts w:ascii="Arial" w:hAnsi="Arial" w:cs="Arial"/>
          <w:b/>
          <w:bCs/>
        </w:rPr>
      </w:pPr>
      <w:r w:rsidRPr="00D333F5">
        <w:rPr>
          <w:rFonts w:ascii="Arial" w:hAnsi="Arial" w:cs="Arial"/>
        </w:rPr>
        <w:t xml:space="preserve">Pour spécifier une police de caractères, on </w:t>
      </w:r>
      <w:r w:rsidR="007A7CBB">
        <w:rPr>
          <w:rFonts w:ascii="Arial" w:hAnsi="Arial" w:cs="Arial"/>
        </w:rPr>
        <w:t>peut</w:t>
      </w:r>
      <w:r w:rsidRPr="00D333F5">
        <w:rPr>
          <w:rFonts w:ascii="Arial" w:hAnsi="Arial" w:cs="Arial"/>
        </w:rPr>
        <w:t xml:space="preserve"> utiliser la balise </w:t>
      </w:r>
      <w:r w:rsidRPr="00D333F5">
        <w:rPr>
          <w:rFonts w:ascii="Arial" w:hAnsi="Arial" w:cs="Arial"/>
          <w:b/>
          <w:bCs/>
        </w:rPr>
        <w:t>&lt;font&gt;.</w:t>
      </w:r>
    </w:p>
    <w:p w:rsidR="00441B58" w:rsidRPr="00D333F5" w:rsidRDefault="00441B58" w:rsidP="002D44F0">
      <w:pPr>
        <w:rPr>
          <w:rFonts w:ascii="Arial" w:hAnsi="Arial" w:cs="Arial"/>
        </w:rPr>
      </w:pPr>
      <w:r w:rsidRPr="00D333F5">
        <w:rPr>
          <w:rFonts w:ascii="Arial" w:hAnsi="Arial" w:cs="Arial"/>
        </w:rPr>
        <w:t>Pour que le document s’affiche avec la police voulue, il faut bien sûr que cette police soit connue par la machine de l’internaute. Pour cela, il est conseillé d’utiliser des polices standard</w:t>
      </w:r>
      <w:r w:rsidR="00544F16" w:rsidRPr="00D333F5">
        <w:rPr>
          <w:rFonts w:ascii="Arial" w:hAnsi="Arial" w:cs="Arial"/>
        </w:rPr>
        <w:t>s</w:t>
      </w:r>
      <w:r w:rsidR="00F10EB2" w:rsidRPr="00D333F5">
        <w:rPr>
          <w:rFonts w:ascii="Arial" w:hAnsi="Arial" w:cs="Arial"/>
        </w:rPr>
        <w:t xml:space="preserve"> communes</w:t>
      </w:r>
      <w:r w:rsidRPr="00D333F5">
        <w:rPr>
          <w:rFonts w:ascii="Arial" w:hAnsi="Arial" w:cs="Arial"/>
        </w:rPr>
        <w:t xml:space="preserve"> à toutes les plateformes ou de préciser une liste de police</w:t>
      </w:r>
      <w:r w:rsidR="006E5FF2" w:rsidRPr="00D333F5">
        <w:rPr>
          <w:rFonts w:ascii="Arial" w:hAnsi="Arial" w:cs="Arial"/>
        </w:rPr>
        <w:t>s</w:t>
      </w:r>
      <w:r w:rsidRPr="00D333F5">
        <w:rPr>
          <w:rFonts w:ascii="Arial" w:hAnsi="Arial" w:cs="Arial"/>
        </w:rPr>
        <w:t xml:space="preserve"> similaires spécifiques à chaque plateforme.</w:t>
      </w:r>
    </w:p>
    <w:p w:rsidR="006E5FF2" w:rsidRPr="00D333F5" w:rsidRDefault="006E5FF2" w:rsidP="002D44F0">
      <w:pPr>
        <w:rPr>
          <w:rFonts w:ascii="Arial" w:hAnsi="Arial" w:cs="Arial"/>
        </w:rPr>
      </w:pPr>
    </w:p>
    <w:p w:rsidR="00441B58" w:rsidRDefault="00441B58" w:rsidP="002D44F0">
      <w:pPr>
        <w:rPr>
          <w:rFonts w:ascii="Arial" w:hAnsi="Arial" w:cs="Arial"/>
        </w:rPr>
      </w:pPr>
      <w:r w:rsidRPr="00D333F5">
        <w:rPr>
          <w:rFonts w:ascii="Arial" w:hAnsi="Arial" w:cs="Arial"/>
        </w:rPr>
        <w:t>La balise &lt;font&gt; possède les attributs suivants :</w:t>
      </w:r>
    </w:p>
    <w:p w:rsidR="008C3160" w:rsidRPr="00D333F5" w:rsidRDefault="008C3160" w:rsidP="002D44F0">
      <w:pPr>
        <w:rPr>
          <w:rFonts w:ascii="Arial" w:hAnsi="Arial" w:cs="Arial"/>
        </w:rPr>
      </w:pPr>
    </w:p>
    <w:tbl>
      <w:tblPr>
        <w:tblW w:w="931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000"/>
      </w:tblPr>
      <w:tblGrid>
        <w:gridCol w:w="2305"/>
        <w:gridCol w:w="7005"/>
      </w:tblGrid>
      <w:tr w:rsidR="007D2A82" w:rsidTr="00452246">
        <w:trPr>
          <w:trHeight w:val="195"/>
        </w:trPr>
        <w:tc>
          <w:tcPr>
            <w:tcW w:w="2305" w:type="dxa"/>
            <w:shd w:val="clear" w:color="auto" w:fill="6699CC"/>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 xml:space="preserve">Attribut </w:t>
            </w:r>
          </w:p>
        </w:tc>
        <w:tc>
          <w:tcPr>
            <w:tcW w:w="7005" w:type="dxa"/>
            <w:shd w:val="clear" w:color="auto" w:fill="6699CC"/>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 xml:space="preserve">Utilité </w:t>
            </w:r>
          </w:p>
        </w:tc>
      </w:tr>
      <w:tr w:rsidR="007D2A82" w:rsidTr="00452246">
        <w:trPr>
          <w:trHeight w:val="410"/>
        </w:trPr>
        <w:tc>
          <w:tcPr>
            <w:tcW w:w="2305" w:type="dxa"/>
            <w:vAlign w:val="center"/>
          </w:tcPr>
          <w:p w:rsidR="00441B58" w:rsidRPr="00D333F5" w:rsidRDefault="00441B58" w:rsidP="002D44F0">
            <w:pPr>
              <w:snapToGrid w:val="0"/>
              <w:rPr>
                <w:rFonts w:ascii="Arial" w:hAnsi="Arial" w:cs="Arial"/>
                <w:b/>
                <w:bCs/>
                <w:color w:val="330033"/>
                <w:sz w:val="20"/>
              </w:rPr>
            </w:pPr>
            <w:r w:rsidRPr="00D333F5">
              <w:rPr>
                <w:rFonts w:ascii="Arial" w:hAnsi="Arial" w:cs="Arial"/>
                <w:b/>
                <w:bCs/>
                <w:color w:val="330033"/>
                <w:sz w:val="20"/>
              </w:rPr>
              <w:t>face</w:t>
            </w:r>
          </w:p>
        </w:tc>
        <w:tc>
          <w:tcPr>
            <w:tcW w:w="7005" w:type="dxa"/>
            <w:vAlign w:val="center"/>
          </w:tcPr>
          <w:p w:rsidR="00441B58" w:rsidRPr="00D333F5" w:rsidRDefault="00441B58" w:rsidP="002D44F0">
            <w:pPr>
              <w:snapToGrid w:val="0"/>
              <w:rPr>
                <w:rFonts w:ascii="Arial" w:hAnsi="Arial" w:cs="Arial"/>
                <w:color w:val="330033"/>
                <w:sz w:val="20"/>
              </w:rPr>
            </w:pPr>
            <w:r w:rsidRPr="00D333F5">
              <w:rPr>
                <w:rFonts w:ascii="Arial" w:hAnsi="Arial" w:cs="Arial"/>
                <w:color w:val="330033"/>
                <w:sz w:val="20"/>
              </w:rPr>
              <w:t>Permet de définir par ordre de priorité, les noms de police</w:t>
            </w:r>
            <w:r w:rsidR="00510149" w:rsidRPr="00D333F5">
              <w:rPr>
                <w:rFonts w:ascii="Arial" w:hAnsi="Arial" w:cs="Arial"/>
                <w:color w:val="330033"/>
                <w:sz w:val="20"/>
              </w:rPr>
              <w:t>s souhaitées</w:t>
            </w:r>
          </w:p>
        </w:tc>
      </w:tr>
      <w:tr w:rsidR="007D2A82" w:rsidTr="00452246">
        <w:trPr>
          <w:trHeight w:val="1098"/>
        </w:trPr>
        <w:tc>
          <w:tcPr>
            <w:tcW w:w="2305" w:type="dxa"/>
            <w:vAlign w:val="center"/>
          </w:tcPr>
          <w:p w:rsidR="00441B58" w:rsidRPr="00D333F5" w:rsidRDefault="00441B58" w:rsidP="002D44F0">
            <w:pPr>
              <w:snapToGrid w:val="0"/>
              <w:rPr>
                <w:rFonts w:ascii="Arial" w:hAnsi="Arial" w:cs="Arial"/>
                <w:b/>
                <w:bCs/>
                <w:color w:val="330033"/>
                <w:sz w:val="20"/>
              </w:rPr>
            </w:pPr>
            <w:r w:rsidRPr="00D333F5">
              <w:rPr>
                <w:rFonts w:ascii="Arial" w:hAnsi="Arial" w:cs="Arial"/>
                <w:b/>
                <w:bCs/>
                <w:color w:val="330033"/>
                <w:sz w:val="20"/>
              </w:rPr>
              <w:t>size</w:t>
            </w:r>
          </w:p>
        </w:tc>
        <w:tc>
          <w:tcPr>
            <w:tcW w:w="7005" w:type="dxa"/>
            <w:vAlign w:val="center"/>
          </w:tcPr>
          <w:p w:rsidR="00441B58" w:rsidRPr="00D333F5" w:rsidRDefault="00441B58" w:rsidP="002D44F0">
            <w:pPr>
              <w:snapToGrid w:val="0"/>
              <w:rPr>
                <w:rFonts w:ascii="Arial" w:hAnsi="Arial" w:cs="Arial"/>
                <w:color w:val="330033"/>
                <w:sz w:val="20"/>
              </w:rPr>
            </w:pPr>
            <w:r w:rsidRPr="00D333F5">
              <w:rPr>
                <w:rFonts w:ascii="Arial" w:hAnsi="Arial" w:cs="Arial"/>
                <w:color w:val="330033"/>
                <w:sz w:val="20"/>
              </w:rPr>
              <w:t>Permet de définir la taille de la police de 1 à 7 (valeur par défaut : 3)</w:t>
            </w:r>
          </w:p>
          <w:p w:rsidR="00441B58" w:rsidRPr="00D333F5" w:rsidRDefault="00441B58" w:rsidP="002D44F0">
            <w:pPr>
              <w:rPr>
                <w:rFonts w:ascii="Arial" w:hAnsi="Arial" w:cs="Arial"/>
                <w:color w:val="330033"/>
                <w:sz w:val="20"/>
              </w:rPr>
            </w:pPr>
            <w:r w:rsidRPr="00D333F5">
              <w:rPr>
                <w:rFonts w:ascii="Arial" w:hAnsi="Arial" w:cs="Arial"/>
                <w:color w:val="330033"/>
                <w:sz w:val="20"/>
              </w:rPr>
              <w:t>Il peut être utilisé de deux manières :</w:t>
            </w:r>
          </w:p>
          <w:p w:rsidR="00441B58" w:rsidRPr="00D333F5" w:rsidRDefault="00441B58" w:rsidP="00441B58">
            <w:pPr>
              <w:numPr>
                <w:ilvl w:val="0"/>
                <w:numId w:val="13"/>
              </w:numPr>
              <w:ind w:right="0"/>
              <w:rPr>
                <w:rFonts w:ascii="Arial" w:hAnsi="Arial" w:cs="Arial"/>
                <w:color w:val="330033"/>
                <w:sz w:val="20"/>
              </w:rPr>
            </w:pPr>
            <w:r w:rsidRPr="00D333F5">
              <w:rPr>
                <w:rFonts w:ascii="Arial" w:hAnsi="Arial" w:cs="Arial"/>
                <w:color w:val="330033"/>
                <w:sz w:val="20"/>
              </w:rPr>
              <w:t>Absolue ex </w:t>
            </w:r>
            <w:proofErr w:type="gramStart"/>
            <w:r w:rsidRPr="00D333F5">
              <w:rPr>
                <w:rFonts w:ascii="Arial" w:hAnsi="Arial" w:cs="Arial"/>
                <w:color w:val="330033"/>
                <w:sz w:val="20"/>
              </w:rPr>
              <w:t>:  size</w:t>
            </w:r>
            <w:proofErr w:type="gramEnd"/>
            <w:r w:rsidRPr="00D333F5">
              <w:rPr>
                <w:rFonts w:ascii="Arial" w:hAnsi="Arial" w:cs="Arial"/>
                <w:color w:val="330033"/>
                <w:sz w:val="20"/>
              </w:rPr>
              <w:t xml:space="preserve"> = 2</w:t>
            </w:r>
          </w:p>
          <w:p w:rsidR="00441B58" w:rsidRPr="00D333F5" w:rsidRDefault="00441B58" w:rsidP="00441B58">
            <w:pPr>
              <w:numPr>
                <w:ilvl w:val="0"/>
                <w:numId w:val="13"/>
              </w:numPr>
              <w:ind w:right="0"/>
              <w:rPr>
                <w:rFonts w:ascii="Arial" w:hAnsi="Arial" w:cs="Arial"/>
                <w:color w:val="330033"/>
                <w:sz w:val="20"/>
              </w:rPr>
            </w:pPr>
            <w:r w:rsidRPr="00D333F5">
              <w:rPr>
                <w:rFonts w:ascii="Arial" w:hAnsi="Arial" w:cs="Arial"/>
                <w:color w:val="330033"/>
                <w:sz w:val="20"/>
              </w:rPr>
              <w:t>Relative ex : size = +2</w:t>
            </w:r>
          </w:p>
        </w:tc>
      </w:tr>
      <w:tr w:rsidR="007D2A82" w:rsidTr="00452246">
        <w:trPr>
          <w:trHeight w:val="633"/>
        </w:trPr>
        <w:tc>
          <w:tcPr>
            <w:tcW w:w="2305" w:type="dxa"/>
            <w:vAlign w:val="center"/>
          </w:tcPr>
          <w:p w:rsidR="00441B58" w:rsidRPr="00D333F5" w:rsidRDefault="00441B58" w:rsidP="002D44F0">
            <w:pPr>
              <w:snapToGrid w:val="0"/>
              <w:rPr>
                <w:rFonts w:ascii="Arial" w:hAnsi="Arial" w:cs="Arial"/>
                <w:b/>
                <w:bCs/>
                <w:color w:val="330033"/>
                <w:sz w:val="20"/>
              </w:rPr>
            </w:pPr>
            <w:proofErr w:type="spellStart"/>
            <w:r w:rsidRPr="00D333F5">
              <w:rPr>
                <w:rFonts w:ascii="Arial" w:hAnsi="Arial" w:cs="Arial"/>
                <w:b/>
                <w:bCs/>
                <w:color w:val="330033"/>
                <w:sz w:val="20"/>
              </w:rPr>
              <w:t>color</w:t>
            </w:r>
            <w:proofErr w:type="spellEnd"/>
          </w:p>
        </w:tc>
        <w:tc>
          <w:tcPr>
            <w:tcW w:w="7005" w:type="dxa"/>
            <w:vAlign w:val="center"/>
          </w:tcPr>
          <w:p w:rsidR="00441B58" w:rsidRPr="00D333F5" w:rsidRDefault="00441B58" w:rsidP="002D44F0">
            <w:pPr>
              <w:snapToGrid w:val="0"/>
              <w:rPr>
                <w:rFonts w:ascii="Arial" w:hAnsi="Arial" w:cs="Arial"/>
                <w:color w:val="330033"/>
                <w:sz w:val="20"/>
              </w:rPr>
            </w:pPr>
            <w:r w:rsidRPr="00D333F5">
              <w:rPr>
                <w:rFonts w:ascii="Arial" w:hAnsi="Arial" w:cs="Arial"/>
                <w:color w:val="330033"/>
                <w:sz w:val="20"/>
              </w:rPr>
              <w:t>Spécifie la couleur du texte (avec le nom de la couleur, ou la valeur hexadécimale)</w:t>
            </w:r>
          </w:p>
        </w:tc>
      </w:tr>
    </w:tbl>
    <w:p w:rsidR="00441B58" w:rsidRPr="00D333F5" w:rsidRDefault="00441B58" w:rsidP="002D44F0">
      <w:pPr>
        <w:rPr>
          <w:rFonts w:ascii="Arial" w:hAnsi="Arial" w:cs="Arial"/>
        </w:rPr>
      </w:pPr>
    </w:p>
    <w:p w:rsidR="00441B58" w:rsidRPr="00D333F5" w:rsidRDefault="00441B58" w:rsidP="002D44F0">
      <w:pPr>
        <w:rPr>
          <w:rFonts w:ascii="Arial" w:hAnsi="Arial" w:cs="Arial"/>
        </w:rPr>
      </w:pPr>
      <w:r w:rsidRPr="00D333F5">
        <w:rPr>
          <w:rFonts w:ascii="Arial" w:hAnsi="Arial" w:cs="Arial"/>
        </w:rPr>
        <w:t xml:space="preserve">La balise </w:t>
      </w:r>
      <w:r w:rsidRPr="00D333F5">
        <w:rPr>
          <w:rFonts w:ascii="Arial" w:hAnsi="Arial" w:cs="Arial"/>
          <w:b/>
          <w:bCs/>
        </w:rPr>
        <w:t>&lt;</w:t>
      </w:r>
      <w:proofErr w:type="spellStart"/>
      <w:r w:rsidRPr="00D333F5">
        <w:rPr>
          <w:rFonts w:ascii="Arial" w:hAnsi="Arial" w:cs="Arial"/>
          <w:b/>
          <w:bCs/>
        </w:rPr>
        <w:t>basefont</w:t>
      </w:r>
      <w:proofErr w:type="spellEnd"/>
      <w:r w:rsidRPr="00D333F5">
        <w:rPr>
          <w:rFonts w:ascii="Arial" w:hAnsi="Arial" w:cs="Arial"/>
          <w:b/>
          <w:bCs/>
        </w:rPr>
        <w:t xml:space="preserve">&gt; </w:t>
      </w:r>
      <w:r w:rsidRPr="00D333F5">
        <w:rPr>
          <w:rFonts w:ascii="Arial" w:hAnsi="Arial" w:cs="Arial"/>
        </w:rPr>
        <w:t>permet de définir une police par défaut. Elle a les mêmes attributs que la balise &lt;font&gt;, et a sensiblement les mêmes utilisations.</w:t>
      </w:r>
    </w:p>
    <w:p w:rsidR="007A7CBB" w:rsidRDefault="007A7CBB" w:rsidP="00EB3DD6">
      <w:pPr>
        <w:rPr>
          <w:rFonts w:ascii="Arial" w:hAnsi="Arial" w:cs="Arial"/>
        </w:rPr>
      </w:pPr>
    </w:p>
    <w:p w:rsidR="00EB3DD6" w:rsidRDefault="00EB3DD6" w:rsidP="00EB3DD6">
      <w:pPr>
        <w:rPr>
          <w:rFonts w:ascii="Arial" w:hAnsi="Arial" w:cs="Arial"/>
        </w:rPr>
      </w:pPr>
      <w:r w:rsidRPr="00F578BC">
        <w:rPr>
          <w:rFonts w:ascii="Arial" w:hAnsi="Arial" w:cs="Arial"/>
        </w:rPr>
        <w:lastRenderedPageBreak/>
        <w:t>A noter que HTML5 introduit avec CSS3 la notion de police de caractère téléchargeable qui sera automatiquement redescendue depuis le serveur par le navigateur si nécessaire.</w:t>
      </w:r>
    </w:p>
    <w:p w:rsidR="00F578BC" w:rsidRDefault="00F578BC" w:rsidP="00EB3DD6">
      <w:pPr>
        <w:rPr>
          <w:rFonts w:ascii="Arial" w:hAnsi="Arial" w:cs="Arial"/>
        </w:rPr>
      </w:pPr>
    </w:p>
    <w:p w:rsidR="00F578BC" w:rsidRPr="00D333F5" w:rsidRDefault="00F578BC" w:rsidP="00EB3DD6">
      <w:pPr>
        <w:rPr>
          <w:rFonts w:ascii="Arial" w:hAnsi="Arial" w:cs="Arial"/>
        </w:rPr>
      </w:pPr>
    </w:p>
    <w:p w:rsidR="00441B58" w:rsidRPr="00D333F5" w:rsidRDefault="00441B58" w:rsidP="00544F16">
      <w:pPr>
        <w:pStyle w:val="Titre2"/>
        <w:rPr>
          <w:rFonts w:ascii="Arial" w:hAnsi="Arial" w:cs="Arial"/>
        </w:rPr>
      </w:pPr>
      <w:bookmarkStart w:id="55" w:name="_Toc369254530"/>
      <w:bookmarkStart w:id="56" w:name="_Toc440288721"/>
      <w:r w:rsidRPr="00D333F5">
        <w:rPr>
          <w:rFonts w:ascii="Arial" w:hAnsi="Arial" w:cs="Arial"/>
        </w:rPr>
        <w:t>Caractères spéciaux</w:t>
      </w:r>
      <w:bookmarkEnd w:id="55"/>
      <w:bookmarkEnd w:id="56"/>
    </w:p>
    <w:p w:rsidR="00EB3DD6" w:rsidRPr="00D333F5" w:rsidRDefault="00441B58" w:rsidP="002D44F0">
      <w:pPr>
        <w:rPr>
          <w:rFonts w:ascii="Arial" w:hAnsi="Arial" w:cs="Arial"/>
        </w:rPr>
      </w:pPr>
      <w:r w:rsidRPr="00D333F5">
        <w:rPr>
          <w:rFonts w:ascii="Arial" w:hAnsi="Arial" w:cs="Arial"/>
        </w:rPr>
        <w:t>Le Web a une dimension planétaire et les différentes langues nationales n’utilisent pas le même alphabet ; de plus, certains signes simples comme le symbole de copyright ou les symboles d’unité monétaire sont régulièrement utilisés. « L’alphabet du Web » va donc plus loin que le code de base de chaque machine ; il permet ainsi de définir et représenter correctement tous nos caractères accentués français.</w:t>
      </w:r>
    </w:p>
    <w:p w:rsidR="00544F16" w:rsidRDefault="00544F16" w:rsidP="002D44F0">
      <w:pPr>
        <w:rPr>
          <w:rFonts w:ascii="Arial" w:hAnsi="Arial" w:cs="Arial"/>
        </w:rPr>
      </w:pPr>
      <w:r w:rsidRPr="00D333F5">
        <w:rPr>
          <w:rFonts w:ascii="Arial" w:hAnsi="Arial" w:cs="Arial"/>
        </w:rPr>
        <w:t>Il est conseillé de préciser tout d’abord le jeu de caractères utilisé dans une page grâce à une balise adéquate dans l’entête HTML :</w:t>
      </w:r>
    </w:p>
    <w:p w:rsidR="00F578BC" w:rsidRPr="00D333F5" w:rsidRDefault="00F578BC" w:rsidP="002D44F0">
      <w:pPr>
        <w:rPr>
          <w:rFonts w:ascii="Arial" w:hAnsi="Arial" w:cs="Arial"/>
        </w:rPr>
      </w:pPr>
    </w:p>
    <w:p w:rsidR="00544F16" w:rsidRDefault="00544F16" w:rsidP="00544F16">
      <w:pPr>
        <w:numPr>
          <w:ilvl w:val="0"/>
          <w:numId w:val="24"/>
        </w:numPr>
        <w:rPr>
          <w:rFonts w:ascii="Arial" w:hAnsi="Arial" w:cs="Arial"/>
        </w:rPr>
      </w:pPr>
      <w:r w:rsidRPr="00D333F5">
        <w:rPr>
          <w:rFonts w:ascii="Arial" w:hAnsi="Arial" w:cs="Arial"/>
        </w:rPr>
        <w:t>En HTML4/XHTML </w:t>
      </w:r>
      <w:proofErr w:type="gramStart"/>
      <w:r w:rsidRPr="00D333F5">
        <w:rPr>
          <w:rFonts w:ascii="Arial" w:hAnsi="Arial" w:cs="Arial"/>
        </w:rPr>
        <w:t>:</w:t>
      </w:r>
      <w:proofErr w:type="gramEnd"/>
      <w:r w:rsidRPr="00D333F5">
        <w:rPr>
          <w:rFonts w:ascii="Arial" w:hAnsi="Arial" w:cs="Arial"/>
        </w:rPr>
        <w:br/>
        <w:t>&lt;</w:t>
      </w:r>
      <w:proofErr w:type="spellStart"/>
      <w:r w:rsidRPr="00D333F5">
        <w:rPr>
          <w:rFonts w:ascii="Arial" w:hAnsi="Arial" w:cs="Arial"/>
        </w:rPr>
        <w:t>meta</w:t>
      </w:r>
      <w:proofErr w:type="spellEnd"/>
      <w:r w:rsidRPr="00D333F5">
        <w:rPr>
          <w:rFonts w:ascii="Arial" w:hAnsi="Arial" w:cs="Arial"/>
        </w:rPr>
        <w:t xml:space="preserve"> http-</w:t>
      </w:r>
      <w:proofErr w:type="spellStart"/>
      <w:r w:rsidRPr="00D333F5">
        <w:rPr>
          <w:rFonts w:ascii="Arial" w:hAnsi="Arial" w:cs="Arial"/>
        </w:rPr>
        <w:t>equiv</w:t>
      </w:r>
      <w:proofErr w:type="spellEnd"/>
      <w:r w:rsidRPr="00D333F5">
        <w:rPr>
          <w:rFonts w:ascii="Arial" w:hAnsi="Arial" w:cs="Arial"/>
        </w:rPr>
        <w:t>="Content-Type" content="</w:t>
      </w:r>
      <w:proofErr w:type="spellStart"/>
      <w:r w:rsidRPr="00D333F5">
        <w:rPr>
          <w:rFonts w:ascii="Arial" w:hAnsi="Arial" w:cs="Arial"/>
        </w:rPr>
        <w:t>text</w:t>
      </w:r>
      <w:proofErr w:type="spellEnd"/>
      <w:r w:rsidRPr="00D333F5">
        <w:rPr>
          <w:rFonts w:ascii="Arial" w:hAnsi="Arial" w:cs="Arial"/>
        </w:rPr>
        <w:t xml:space="preserve">/html ; </w:t>
      </w:r>
      <w:proofErr w:type="spellStart"/>
      <w:r w:rsidRPr="00D333F5">
        <w:rPr>
          <w:rFonts w:ascii="Arial" w:hAnsi="Arial" w:cs="Arial"/>
        </w:rPr>
        <w:t>charset</w:t>
      </w:r>
      <w:proofErr w:type="spellEnd"/>
      <w:r w:rsidRPr="00D333F5">
        <w:rPr>
          <w:rFonts w:ascii="Arial" w:hAnsi="Arial" w:cs="Arial"/>
        </w:rPr>
        <w:t>=</w:t>
      </w:r>
      <w:proofErr w:type="spellStart"/>
      <w:r w:rsidRPr="00D333F5">
        <w:rPr>
          <w:rFonts w:ascii="Arial" w:hAnsi="Arial" w:cs="Arial"/>
        </w:rPr>
        <w:t>utf</w:t>
      </w:r>
      <w:proofErr w:type="spellEnd"/>
      <w:r w:rsidRPr="00D333F5">
        <w:rPr>
          <w:rFonts w:ascii="Arial" w:hAnsi="Arial" w:cs="Arial"/>
        </w:rPr>
        <w:t>-8" /&gt;</w:t>
      </w:r>
    </w:p>
    <w:p w:rsidR="00F578BC" w:rsidRPr="00D333F5" w:rsidRDefault="00F578BC" w:rsidP="00F578BC">
      <w:pPr>
        <w:ind w:left="777"/>
        <w:rPr>
          <w:rFonts w:ascii="Arial" w:hAnsi="Arial" w:cs="Arial"/>
        </w:rPr>
      </w:pPr>
    </w:p>
    <w:p w:rsidR="00544F16" w:rsidRPr="00F578BC" w:rsidRDefault="00544F16" w:rsidP="00544F16">
      <w:pPr>
        <w:numPr>
          <w:ilvl w:val="0"/>
          <w:numId w:val="24"/>
        </w:numPr>
        <w:rPr>
          <w:rFonts w:ascii="Arial" w:hAnsi="Arial" w:cs="Arial"/>
        </w:rPr>
      </w:pPr>
      <w:r w:rsidRPr="00F578BC">
        <w:rPr>
          <w:rFonts w:ascii="Arial" w:hAnsi="Arial" w:cs="Arial"/>
        </w:rPr>
        <w:t xml:space="preserve">En HTML5 : </w:t>
      </w:r>
      <w:r w:rsidRPr="00F578BC">
        <w:rPr>
          <w:rFonts w:ascii="Arial" w:hAnsi="Arial" w:cs="Arial"/>
        </w:rPr>
        <w:br/>
        <w:t>&lt;</w:t>
      </w:r>
      <w:proofErr w:type="spellStart"/>
      <w:r w:rsidRPr="00F578BC">
        <w:rPr>
          <w:rFonts w:ascii="Arial" w:hAnsi="Arial" w:cs="Arial"/>
        </w:rPr>
        <w:t>meta</w:t>
      </w:r>
      <w:proofErr w:type="spellEnd"/>
      <w:r w:rsidRPr="00F578BC">
        <w:rPr>
          <w:rFonts w:ascii="Arial" w:hAnsi="Arial" w:cs="Arial"/>
        </w:rPr>
        <w:t xml:space="preserve"> </w:t>
      </w:r>
      <w:proofErr w:type="spellStart"/>
      <w:r w:rsidRPr="00F578BC">
        <w:rPr>
          <w:rFonts w:ascii="Arial" w:hAnsi="Arial" w:cs="Arial"/>
        </w:rPr>
        <w:t>charset</w:t>
      </w:r>
      <w:proofErr w:type="spellEnd"/>
      <w:r w:rsidRPr="00F578BC">
        <w:rPr>
          <w:rFonts w:ascii="Arial" w:hAnsi="Arial" w:cs="Arial"/>
        </w:rPr>
        <w:t>="</w:t>
      </w:r>
      <w:proofErr w:type="spellStart"/>
      <w:r w:rsidRPr="00F578BC">
        <w:rPr>
          <w:rFonts w:ascii="Arial" w:hAnsi="Arial" w:cs="Arial"/>
        </w:rPr>
        <w:t>utf</w:t>
      </w:r>
      <w:proofErr w:type="spellEnd"/>
      <w:r w:rsidRPr="00F578BC">
        <w:rPr>
          <w:rFonts w:ascii="Arial" w:hAnsi="Arial" w:cs="Arial"/>
        </w:rPr>
        <w:t>-8" /&gt;</w:t>
      </w:r>
    </w:p>
    <w:p w:rsidR="00544F16" w:rsidRPr="00D333F5" w:rsidRDefault="00544F16" w:rsidP="002D44F0">
      <w:pPr>
        <w:rPr>
          <w:rFonts w:ascii="Arial" w:hAnsi="Arial" w:cs="Arial"/>
        </w:rPr>
      </w:pPr>
    </w:p>
    <w:p w:rsidR="00EB3DD6" w:rsidRPr="00D333F5" w:rsidRDefault="00EB3DD6" w:rsidP="00EB3DD6">
      <w:pPr>
        <w:pBdr>
          <w:left w:val="single" w:sz="4" w:space="4" w:color="auto"/>
        </w:pBdr>
        <w:rPr>
          <w:rFonts w:ascii="Arial" w:hAnsi="Arial" w:cs="Arial"/>
          <w:i/>
        </w:rPr>
      </w:pPr>
      <w:r w:rsidRPr="00D333F5">
        <w:rPr>
          <w:rFonts w:ascii="Arial" w:hAnsi="Arial" w:cs="Arial"/>
          <w:i/>
        </w:rPr>
        <w:t>Attention aussi de toujours bien enregistrer vos codes sources en format UTF-8 (voir les options de l’éditeur utilisé).</w:t>
      </w:r>
    </w:p>
    <w:p w:rsidR="00EB3DD6" w:rsidRPr="00D333F5" w:rsidRDefault="00EB3DD6" w:rsidP="002D44F0">
      <w:pPr>
        <w:rPr>
          <w:rFonts w:ascii="Arial" w:hAnsi="Arial" w:cs="Arial"/>
        </w:rPr>
      </w:pPr>
    </w:p>
    <w:p w:rsidR="00441B58" w:rsidRPr="00D333F5" w:rsidRDefault="00441B58" w:rsidP="002D44F0">
      <w:pPr>
        <w:rPr>
          <w:rFonts w:ascii="Arial" w:hAnsi="Arial" w:cs="Arial"/>
        </w:rPr>
      </w:pPr>
      <w:r w:rsidRPr="00D333F5">
        <w:rPr>
          <w:rFonts w:ascii="Arial" w:hAnsi="Arial" w:cs="Arial"/>
        </w:rPr>
        <w:t>Voici une liste des principaux caractères accentués</w:t>
      </w:r>
      <w:r w:rsidR="00544F16" w:rsidRPr="00D333F5">
        <w:rPr>
          <w:rFonts w:ascii="Arial" w:hAnsi="Arial" w:cs="Arial"/>
        </w:rPr>
        <w:t xml:space="preserve"> français</w:t>
      </w:r>
      <w:r w:rsidRPr="00D333F5">
        <w:rPr>
          <w:rFonts w:ascii="Arial" w:hAnsi="Arial" w:cs="Arial"/>
        </w:rPr>
        <w:t xml:space="preserve">. Pour que l'accent soit reconnu correctement par tous les navigateurs, il faut le remplacer dans le texte par </w:t>
      </w:r>
      <w:r w:rsidRPr="00D333F5">
        <w:rPr>
          <w:rFonts w:ascii="Arial" w:hAnsi="Arial" w:cs="Arial"/>
          <w:i/>
        </w:rPr>
        <w:t>« l’entité HTML »</w:t>
      </w:r>
      <w:r w:rsidR="00544F16" w:rsidRPr="00D333F5">
        <w:rPr>
          <w:rFonts w:ascii="Arial" w:hAnsi="Arial" w:cs="Arial"/>
        </w:rPr>
        <w:t xml:space="preserve"> associée :</w:t>
      </w:r>
    </w:p>
    <w:p w:rsidR="00441B58" w:rsidRPr="00D333F5" w:rsidRDefault="00441B58" w:rsidP="002D44F0">
      <w:pPr>
        <w:rPr>
          <w:rFonts w:ascii="Arial" w:hAnsi="Arial" w:cs="Arial"/>
        </w:rPr>
      </w:pP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000"/>
      </w:tblPr>
      <w:tblGrid>
        <w:gridCol w:w="1312"/>
        <w:gridCol w:w="1098"/>
        <w:gridCol w:w="1134"/>
        <w:gridCol w:w="1134"/>
        <w:gridCol w:w="991"/>
        <w:gridCol w:w="1023"/>
        <w:gridCol w:w="1154"/>
        <w:gridCol w:w="1090"/>
      </w:tblGrid>
      <w:tr w:rsidR="007D2A82" w:rsidTr="00452246">
        <w:trPr>
          <w:trHeight w:val="472"/>
        </w:trPr>
        <w:tc>
          <w:tcPr>
            <w:tcW w:w="1312" w:type="dxa"/>
            <w:shd w:val="clear" w:color="auto" w:fill="6699CC"/>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Caractère</w:t>
            </w:r>
          </w:p>
        </w:tc>
        <w:tc>
          <w:tcPr>
            <w:tcW w:w="1098" w:type="dxa"/>
            <w:shd w:val="clear" w:color="auto" w:fill="6699CC"/>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Entité</w:t>
            </w:r>
          </w:p>
        </w:tc>
        <w:tc>
          <w:tcPr>
            <w:tcW w:w="1134" w:type="dxa"/>
            <w:shd w:val="clear" w:color="auto" w:fill="6699CC"/>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Caractère</w:t>
            </w:r>
          </w:p>
        </w:tc>
        <w:tc>
          <w:tcPr>
            <w:tcW w:w="1134" w:type="dxa"/>
            <w:shd w:val="clear" w:color="auto" w:fill="6699CC"/>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Entité</w:t>
            </w:r>
          </w:p>
        </w:tc>
        <w:tc>
          <w:tcPr>
            <w:tcW w:w="991" w:type="dxa"/>
            <w:shd w:val="clear" w:color="auto" w:fill="6699CC"/>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Caractère</w:t>
            </w:r>
          </w:p>
        </w:tc>
        <w:tc>
          <w:tcPr>
            <w:tcW w:w="1023" w:type="dxa"/>
            <w:shd w:val="clear" w:color="auto" w:fill="6699CC"/>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Entité</w:t>
            </w:r>
          </w:p>
        </w:tc>
        <w:tc>
          <w:tcPr>
            <w:tcW w:w="1154" w:type="dxa"/>
            <w:shd w:val="clear" w:color="auto" w:fill="6699CC"/>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Caractère</w:t>
            </w:r>
          </w:p>
        </w:tc>
        <w:tc>
          <w:tcPr>
            <w:tcW w:w="1090" w:type="dxa"/>
            <w:shd w:val="clear" w:color="auto" w:fill="6699CC"/>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Entité</w:t>
            </w:r>
          </w:p>
        </w:tc>
      </w:tr>
      <w:tr w:rsidR="007D2A82" w:rsidTr="00452246">
        <w:trPr>
          <w:trHeight w:val="324"/>
        </w:trPr>
        <w:tc>
          <w:tcPr>
            <w:tcW w:w="1312"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A</w:t>
            </w:r>
          </w:p>
        </w:tc>
        <w:tc>
          <w:tcPr>
            <w:tcW w:w="1098"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agrave</w:t>
            </w:r>
            <w:proofErr w:type="spellEnd"/>
            <w:r w:rsidRPr="00D333F5">
              <w:rPr>
                <w:rFonts w:ascii="Arial" w:hAnsi="Arial" w:cs="Arial"/>
                <w:color w:val="330033"/>
                <w:sz w:val="20"/>
              </w:rPr>
              <w:t>;</w:t>
            </w:r>
          </w:p>
        </w:tc>
        <w:tc>
          <w:tcPr>
            <w:tcW w:w="1134"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î</w:t>
            </w:r>
          </w:p>
        </w:tc>
        <w:tc>
          <w:tcPr>
            <w:tcW w:w="1134"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icirc</w:t>
            </w:r>
            <w:proofErr w:type="spellEnd"/>
            <w:r w:rsidRPr="00D333F5">
              <w:rPr>
                <w:rFonts w:ascii="Arial" w:hAnsi="Arial" w:cs="Arial"/>
                <w:color w:val="330033"/>
                <w:sz w:val="20"/>
              </w:rPr>
              <w:t>;</w:t>
            </w:r>
          </w:p>
        </w:tc>
        <w:tc>
          <w:tcPr>
            <w:tcW w:w="991"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ç</w:t>
            </w:r>
          </w:p>
        </w:tc>
        <w:tc>
          <w:tcPr>
            <w:tcW w:w="1023"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ccedil</w:t>
            </w:r>
            <w:proofErr w:type="spellEnd"/>
            <w:r w:rsidRPr="00D333F5">
              <w:rPr>
                <w:rFonts w:ascii="Arial" w:hAnsi="Arial" w:cs="Arial"/>
                <w:color w:val="330033"/>
                <w:sz w:val="20"/>
              </w:rPr>
              <w:t>;</w:t>
            </w:r>
          </w:p>
        </w:tc>
        <w:tc>
          <w:tcPr>
            <w:tcW w:w="1154"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ù</w:t>
            </w:r>
          </w:p>
        </w:tc>
        <w:tc>
          <w:tcPr>
            <w:tcW w:w="109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ugrave</w:t>
            </w:r>
            <w:proofErr w:type="spellEnd"/>
            <w:r w:rsidRPr="00D333F5">
              <w:rPr>
                <w:rFonts w:ascii="Arial" w:hAnsi="Arial" w:cs="Arial"/>
                <w:color w:val="330033"/>
                <w:sz w:val="20"/>
              </w:rPr>
              <w:t>;</w:t>
            </w:r>
          </w:p>
        </w:tc>
      </w:tr>
      <w:tr w:rsidR="007D2A82" w:rsidTr="00452246">
        <w:trPr>
          <w:trHeight w:val="334"/>
        </w:trPr>
        <w:tc>
          <w:tcPr>
            <w:tcW w:w="1312"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A</w:t>
            </w:r>
          </w:p>
        </w:tc>
        <w:tc>
          <w:tcPr>
            <w:tcW w:w="1098"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aacute</w:t>
            </w:r>
            <w:proofErr w:type="spellEnd"/>
            <w:r w:rsidRPr="00D333F5">
              <w:rPr>
                <w:rFonts w:ascii="Arial" w:hAnsi="Arial" w:cs="Arial"/>
                <w:color w:val="330033"/>
                <w:sz w:val="20"/>
              </w:rPr>
              <w:t>;</w:t>
            </w:r>
          </w:p>
        </w:tc>
        <w:tc>
          <w:tcPr>
            <w:tcW w:w="1134"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ï</w:t>
            </w:r>
          </w:p>
        </w:tc>
        <w:tc>
          <w:tcPr>
            <w:tcW w:w="1134"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iuml</w:t>
            </w:r>
            <w:proofErr w:type="spellEnd"/>
            <w:r w:rsidRPr="00D333F5">
              <w:rPr>
                <w:rFonts w:ascii="Arial" w:hAnsi="Arial" w:cs="Arial"/>
                <w:color w:val="330033"/>
                <w:sz w:val="20"/>
              </w:rPr>
              <w:t>;</w:t>
            </w:r>
          </w:p>
        </w:tc>
        <w:tc>
          <w:tcPr>
            <w:tcW w:w="991"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è</w:t>
            </w:r>
          </w:p>
        </w:tc>
        <w:tc>
          <w:tcPr>
            <w:tcW w:w="1023"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egrave</w:t>
            </w:r>
            <w:proofErr w:type="spellEnd"/>
            <w:r w:rsidRPr="00D333F5">
              <w:rPr>
                <w:rFonts w:ascii="Arial" w:hAnsi="Arial" w:cs="Arial"/>
                <w:color w:val="330033"/>
                <w:sz w:val="20"/>
              </w:rPr>
              <w:t>;</w:t>
            </w:r>
          </w:p>
        </w:tc>
        <w:tc>
          <w:tcPr>
            <w:tcW w:w="1154"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ú</w:t>
            </w:r>
          </w:p>
        </w:tc>
        <w:tc>
          <w:tcPr>
            <w:tcW w:w="109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uacute</w:t>
            </w:r>
            <w:proofErr w:type="spellEnd"/>
            <w:r w:rsidRPr="00D333F5">
              <w:rPr>
                <w:rFonts w:ascii="Arial" w:hAnsi="Arial" w:cs="Arial"/>
                <w:color w:val="330033"/>
                <w:sz w:val="20"/>
              </w:rPr>
              <w:t>;</w:t>
            </w:r>
          </w:p>
        </w:tc>
      </w:tr>
      <w:tr w:rsidR="007D2A82" w:rsidTr="00452246">
        <w:trPr>
          <w:trHeight w:val="384"/>
        </w:trPr>
        <w:tc>
          <w:tcPr>
            <w:tcW w:w="1312"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A</w:t>
            </w:r>
          </w:p>
        </w:tc>
        <w:tc>
          <w:tcPr>
            <w:tcW w:w="1098"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acirc</w:t>
            </w:r>
            <w:proofErr w:type="spellEnd"/>
            <w:r w:rsidRPr="00D333F5">
              <w:rPr>
                <w:rFonts w:ascii="Arial" w:hAnsi="Arial" w:cs="Arial"/>
                <w:color w:val="330033"/>
                <w:sz w:val="20"/>
              </w:rPr>
              <w:t>;</w:t>
            </w:r>
          </w:p>
        </w:tc>
        <w:tc>
          <w:tcPr>
            <w:tcW w:w="1134"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ð</w:t>
            </w:r>
          </w:p>
        </w:tc>
        <w:tc>
          <w:tcPr>
            <w:tcW w:w="1134"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eth</w:t>
            </w:r>
            <w:proofErr w:type="spellEnd"/>
            <w:r w:rsidRPr="00D333F5">
              <w:rPr>
                <w:rFonts w:ascii="Arial" w:hAnsi="Arial" w:cs="Arial"/>
                <w:color w:val="330033"/>
                <w:sz w:val="20"/>
              </w:rPr>
              <w:t>;</w:t>
            </w:r>
          </w:p>
        </w:tc>
        <w:tc>
          <w:tcPr>
            <w:tcW w:w="991"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é</w:t>
            </w:r>
          </w:p>
        </w:tc>
        <w:tc>
          <w:tcPr>
            <w:tcW w:w="1023"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eacute</w:t>
            </w:r>
            <w:proofErr w:type="spellEnd"/>
            <w:r w:rsidRPr="00D333F5">
              <w:rPr>
                <w:rFonts w:ascii="Arial" w:hAnsi="Arial" w:cs="Arial"/>
                <w:color w:val="330033"/>
                <w:sz w:val="20"/>
              </w:rPr>
              <w:t>;</w:t>
            </w:r>
          </w:p>
        </w:tc>
        <w:tc>
          <w:tcPr>
            <w:tcW w:w="1154"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û</w:t>
            </w:r>
          </w:p>
        </w:tc>
        <w:tc>
          <w:tcPr>
            <w:tcW w:w="109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ucirc</w:t>
            </w:r>
            <w:proofErr w:type="spellEnd"/>
            <w:r w:rsidRPr="00D333F5">
              <w:rPr>
                <w:rFonts w:ascii="Arial" w:hAnsi="Arial" w:cs="Arial"/>
                <w:color w:val="330033"/>
                <w:sz w:val="20"/>
              </w:rPr>
              <w:t>;</w:t>
            </w:r>
          </w:p>
        </w:tc>
      </w:tr>
      <w:tr w:rsidR="007D2A82" w:rsidTr="00452246">
        <w:trPr>
          <w:trHeight w:val="356"/>
        </w:trPr>
        <w:tc>
          <w:tcPr>
            <w:tcW w:w="1312"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Ã</w:t>
            </w:r>
          </w:p>
        </w:tc>
        <w:tc>
          <w:tcPr>
            <w:tcW w:w="1098"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atilde</w:t>
            </w:r>
            <w:proofErr w:type="spellEnd"/>
            <w:r w:rsidRPr="00D333F5">
              <w:rPr>
                <w:rFonts w:ascii="Arial" w:hAnsi="Arial" w:cs="Arial"/>
                <w:color w:val="330033"/>
                <w:sz w:val="20"/>
              </w:rPr>
              <w:t>;</w:t>
            </w:r>
          </w:p>
        </w:tc>
        <w:tc>
          <w:tcPr>
            <w:tcW w:w="1134"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ñ</w:t>
            </w:r>
          </w:p>
        </w:tc>
        <w:tc>
          <w:tcPr>
            <w:tcW w:w="1134"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ntilde</w:t>
            </w:r>
            <w:proofErr w:type="spellEnd"/>
            <w:r w:rsidRPr="00D333F5">
              <w:rPr>
                <w:rFonts w:ascii="Arial" w:hAnsi="Arial" w:cs="Arial"/>
                <w:color w:val="330033"/>
                <w:sz w:val="20"/>
              </w:rPr>
              <w:t>;</w:t>
            </w:r>
          </w:p>
        </w:tc>
        <w:tc>
          <w:tcPr>
            <w:tcW w:w="991"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ê</w:t>
            </w:r>
          </w:p>
        </w:tc>
        <w:tc>
          <w:tcPr>
            <w:tcW w:w="1023"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ecirc</w:t>
            </w:r>
            <w:proofErr w:type="spellEnd"/>
            <w:r w:rsidRPr="00D333F5">
              <w:rPr>
                <w:rFonts w:ascii="Arial" w:hAnsi="Arial" w:cs="Arial"/>
                <w:color w:val="330033"/>
                <w:sz w:val="20"/>
              </w:rPr>
              <w:t>;</w:t>
            </w:r>
          </w:p>
        </w:tc>
        <w:tc>
          <w:tcPr>
            <w:tcW w:w="1154" w:type="dxa"/>
            <w:vAlign w:val="center"/>
          </w:tcPr>
          <w:p w:rsidR="00441B58" w:rsidRPr="00D333F5" w:rsidRDefault="00441B58" w:rsidP="002D44F0">
            <w:pPr>
              <w:snapToGrid w:val="0"/>
              <w:jc w:val="center"/>
              <w:rPr>
                <w:rFonts w:ascii="Arial" w:hAnsi="Arial" w:cs="Arial"/>
                <w:color w:val="330033"/>
                <w:sz w:val="20"/>
              </w:rPr>
            </w:pPr>
          </w:p>
        </w:tc>
        <w:tc>
          <w:tcPr>
            <w:tcW w:w="1090" w:type="dxa"/>
            <w:vAlign w:val="center"/>
          </w:tcPr>
          <w:p w:rsidR="00441B58" w:rsidRPr="00D333F5" w:rsidRDefault="00441B58" w:rsidP="002D44F0">
            <w:pPr>
              <w:snapToGrid w:val="0"/>
              <w:jc w:val="center"/>
              <w:rPr>
                <w:rFonts w:ascii="Arial" w:hAnsi="Arial" w:cs="Arial"/>
                <w:color w:val="330033"/>
                <w:sz w:val="20"/>
              </w:rPr>
            </w:pPr>
          </w:p>
        </w:tc>
      </w:tr>
      <w:tr w:rsidR="007D2A82" w:rsidTr="00452246">
        <w:trPr>
          <w:trHeight w:val="334"/>
        </w:trPr>
        <w:tc>
          <w:tcPr>
            <w:tcW w:w="1312"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ä</w:t>
            </w:r>
          </w:p>
        </w:tc>
        <w:tc>
          <w:tcPr>
            <w:tcW w:w="1098"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auml</w:t>
            </w:r>
            <w:proofErr w:type="spellEnd"/>
            <w:r w:rsidRPr="00D333F5">
              <w:rPr>
                <w:rFonts w:ascii="Arial" w:hAnsi="Arial" w:cs="Arial"/>
                <w:color w:val="330033"/>
                <w:sz w:val="20"/>
              </w:rPr>
              <w:t>;</w:t>
            </w:r>
          </w:p>
        </w:tc>
        <w:tc>
          <w:tcPr>
            <w:tcW w:w="1134"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ô</w:t>
            </w:r>
          </w:p>
        </w:tc>
        <w:tc>
          <w:tcPr>
            <w:tcW w:w="1134"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ocirc</w:t>
            </w:r>
            <w:proofErr w:type="spellEnd"/>
            <w:r w:rsidRPr="00D333F5">
              <w:rPr>
                <w:rFonts w:ascii="Arial" w:hAnsi="Arial" w:cs="Arial"/>
                <w:color w:val="330033"/>
                <w:sz w:val="20"/>
              </w:rPr>
              <w:t>;</w:t>
            </w:r>
          </w:p>
        </w:tc>
        <w:tc>
          <w:tcPr>
            <w:tcW w:w="991"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ë</w:t>
            </w:r>
          </w:p>
        </w:tc>
        <w:tc>
          <w:tcPr>
            <w:tcW w:w="1023"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euml</w:t>
            </w:r>
            <w:proofErr w:type="spellEnd"/>
            <w:r w:rsidRPr="00D333F5">
              <w:rPr>
                <w:rFonts w:ascii="Arial" w:hAnsi="Arial" w:cs="Arial"/>
                <w:color w:val="330033"/>
                <w:sz w:val="20"/>
              </w:rPr>
              <w:t>;</w:t>
            </w:r>
          </w:p>
        </w:tc>
        <w:tc>
          <w:tcPr>
            <w:tcW w:w="1154" w:type="dxa"/>
            <w:vAlign w:val="center"/>
          </w:tcPr>
          <w:p w:rsidR="00441B58" w:rsidRPr="00D333F5" w:rsidRDefault="00441B58" w:rsidP="002D44F0">
            <w:pPr>
              <w:snapToGrid w:val="0"/>
              <w:rPr>
                <w:rFonts w:ascii="Arial" w:hAnsi="Arial" w:cs="Arial"/>
                <w:color w:val="330033"/>
                <w:sz w:val="20"/>
              </w:rPr>
            </w:pPr>
          </w:p>
        </w:tc>
        <w:tc>
          <w:tcPr>
            <w:tcW w:w="1090" w:type="dxa"/>
            <w:vAlign w:val="center"/>
          </w:tcPr>
          <w:p w:rsidR="00441B58" w:rsidRPr="00D333F5" w:rsidRDefault="00441B58" w:rsidP="002D44F0">
            <w:pPr>
              <w:snapToGrid w:val="0"/>
              <w:jc w:val="center"/>
              <w:rPr>
                <w:rFonts w:ascii="Arial" w:hAnsi="Arial" w:cs="Arial"/>
                <w:color w:val="330033"/>
                <w:sz w:val="20"/>
              </w:rPr>
            </w:pPr>
          </w:p>
        </w:tc>
      </w:tr>
      <w:tr w:rsidR="007D2A82" w:rsidTr="00452246">
        <w:trPr>
          <w:trHeight w:val="326"/>
        </w:trPr>
        <w:tc>
          <w:tcPr>
            <w:tcW w:w="1312"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æ</w:t>
            </w:r>
          </w:p>
        </w:tc>
        <w:tc>
          <w:tcPr>
            <w:tcW w:w="1098"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aelig</w:t>
            </w:r>
            <w:proofErr w:type="spellEnd"/>
            <w:r w:rsidRPr="00D333F5">
              <w:rPr>
                <w:rFonts w:ascii="Arial" w:hAnsi="Arial" w:cs="Arial"/>
                <w:color w:val="330033"/>
                <w:sz w:val="20"/>
              </w:rPr>
              <w:t>;</w:t>
            </w:r>
          </w:p>
        </w:tc>
        <w:tc>
          <w:tcPr>
            <w:tcW w:w="1134"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ö</w:t>
            </w:r>
          </w:p>
        </w:tc>
        <w:tc>
          <w:tcPr>
            <w:tcW w:w="1134"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ouml</w:t>
            </w:r>
            <w:proofErr w:type="spellEnd"/>
            <w:r w:rsidRPr="00D333F5">
              <w:rPr>
                <w:rFonts w:ascii="Arial" w:hAnsi="Arial" w:cs="Arial"/>
                <w:color w:val="330033"/>
                <w:sz w:val="20"/>
              </w:rPr>
              <w:t>;</w:t>
            </w:r>
          </w:p>
        </w:tc>
        <w:tc>
          <w:tcPr>
            <w:tcW w:w="991"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ü</w:t>
            </w:r>
          </w:p>
        </w:tc>
        <w:tc>
          <w:tcPr>
            <w:tcW w:w="1023"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uuml</w:t>
            </w:r>
            <w:proofErr w:type="spellEnd"/>
            <w:r w:rsidRPr="00D333F5">
              <w:rPr>
                <w:rFonts w:ascii="Arial" w:hAnsi="Arial" w:cs="Arial"/>
                <w:color w:val="330033"/>
                <w:sz w:val="20"/>
              </w:rPr>
              <w:t>;</w:t>
            </w:r>
          </w:p>
        </w:tc>
        <w:tc>
          <w:tcPr>
            <w:tcW w:w="1154" w:type="dxa"/>
            <w:vAlign w:val="center"/>
          </w:tcPr>
          <w:p w:rsidR="00441B58" w:rsidRPr="00D333F5" w:rsidRDefault="00441B58" w:rsidP="002D44F0">
            <w:pPr>
              <w:snapToGrid w:val="0"/>
              <w:rPr>
                <w:rFonts w:ascii="Arial" w:hAnsi="Arial" w:cs="Arial"/>
                <w:color w:val="330033"/>
                <w:sz w:val="20"/>
              </w:rPr>
            </w:pPr>
          </w:p>
        </w:tc>
        <w:tc>
          <w:tcPr>
            <w:tcW w:w="1090" w:type="dxa"/>
            <w:vAlign w:val="center"/>
          </w:tcPr>
          <w:p w:rsidR="00441B58" w:rsidRPr="00D333F5" w:rsidRDefault="00441B58" w:rsidP="002D44F0">
            <w:pPr>
              <w:snapToGrid w:val="0"/>
              <w:jc w:val="center"/>
              <w:rPr>
                <w:rFonts w:ascii="Arial" w:hAnsi="Arial" w:cs="Arial"/>
                <w:color w:val="330033"/>
                <w:sz w:val="20"/>
              </w:rPr>
            </w:pPr>
          </w:p>
        </w:tc>
      </w:tr>
    </w:tbl>
    <w:p w:rsidR="00441B58" w:rsidRPr="00D333F5" w:rsidRDefault="00441B58" w:rsidP="00E3752A">
      <w:pPr>
        <w:rPr>
          <w:rFonts w:ascii="Arial" w:hAnsi="Arial" w:cs="Arial"/>
          <w:szCs w:val="24"/>
        </w:rPr>
      </w:pPr>
    </w:p>
    <w:p w:rsidR="00441B58" w:rsidRPr="00D333F5" w:rsidRDefault="00441B58" w:rsidP="00E3752A">
      <w:pPr>
        <w:rPr>
          <w:rFonts w:ascii="Arial" w:hAnsi="Arial" w:cs="Arial"/>
          <w:szCs w:val="24"/>
        </w:rPr>
      </w:pPr>
      <w:r w:rsidRPr="00D333F5">
        <w:rPr>
          <w:rFonts w:ascii="Arial" w:hAnsi="Arial" w:cs="Arial"/>
          <w:szCs w:val="24"/>
        </w:rPr>
        <w:t>Voici une liste de quelques caractères spéciaux. Pour que le caractère soit reconnu correctement par tous les navigateurs, il faut le remplacer dans le texte par le code ISO ou l’entité HTML associée.</w:t>
      </w:r>
    </w:p>
    <w:p w:rsidR="00F578BC" w:rsidRDefault="00F578BC">
      <w:pPr>
        <w:suppressAutoHyphens w:val="0"/>
        <w:ind w:left="0" w:right="0"/>
        <w:rPr>
          <w:rFonts w:ascii="Arial" w:hAnsi="Arial" w:cs="Arial"/>
          <w:szCs w:val="24"/>
        </w:rPr>
      </w:pPr>
      <w:r>
        <w:rPr>
          <w:rFonts w:ascii="Arial" w:hAnsi="Arial" w:cs="Arial"/>
          <w:szCs w:val="24"/>
        </w:rPr>
        <w:br w:type="page"/>
      </w:r>
    </w:p>
    <w:p w:rsidR="00441B58" w:rsidRPr="00D333F5" w:rsidRDefault="00441B58" w:rsidP="00E3752A">
      <w:pPr>
        <w:rPr>
          <w:rFonts w:ascii="Arial" w:hAnsi="Arial" w:cs="Arial"/>
          <w:szCs w:val="24"/>
        </w:rPr>
      </w:pP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000"/>
      </w:tblPr>
      <w:tblGrid>
        <w:gridCol w:w="1879"/>
        <w:gridCol w:w="1701"/>
        <w:gridCol w:w="1620"/>
      </w:tblGrid>
      <w:tr w:rsidR="007D2A82" w:rsidTr="00452246">
        <w:trPr>
          <w:trHeight w:val="383"/>
        </w:trPr>
        <w:tc>
          <w:tcPr>
            <w:tcW w:w="1879" w:type="dxa"/>
            <w:shd w:val="clear" w:color="auto" w:fill="6699CC"/>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Caractère</w:t>
            </w:r>
          </w:p>
        </w:tc>
        <w:tc>
          <w:tcPr>
            <w:tcW w:w="1701" w:type="dxa"/>
            <w:shd w:val="clear" w:color="auto" w:fill="6699CC"/>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Code ISO</w:t>
            </w:r>
          </w:p>
        </w:tc>
        <w:tc>
          <w:tcPr>
            <w:tcW w:w="1620" w:type="dxa"/>
            <w:shd w:val="clear" w:color="auto" w:fill="6699CC"/>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Entité HTML</w:t>
            </w:r>
          </w:p>
        </w:tc>
      </w:tr>
      <w:tr w:rsidR="007D2A82" w:rsidTr="00452246">
        <w:trPr>
          <w:trHeight w:val="374"/>
        </w:trPr>
        <w:tc>
          <w:tcPr>
            <w:tcW w:w="1879"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&amp;#169;</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&amp;copy;</w:t>
            </w:r>
          </w:p>
        </w:tc>
      </w:tr>
      <w:tr w:rsidR="007D2A82" w:rsidTr="00452246">
        <w:trPr>
          <w:trHeight w:val="324"/>
        </w:trPr>
        <w:tc>
          <w:tcPr>
            <w:tcW w:w="1879"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&amp;#130;</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 </w:t>
            </w:r>
          </w:p>
        </w:tc>
      </w:tr>
      <w:tr w:rsidR="007D2A82" w:rsidTr="00452246">
        <w:trPr>
          <w:trHeight w:val="301"/>
        </w:trPr>
        <w:tc>
          <w:tcPr>
            <w:tcW w:w="1879"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&amp;#167;</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sect</w:t>
            </w:r>
            <w:proofErr w:type="spellEnd"/>
            <w:r w:rsidRPr="00D333F5">
              <w:rPr>
                <w:rFonts w:ascii="Arial" w:hAnsi="Arial" w:cs="Arial"/>
                <w:color w:val="330033"/>
                <w:sz w:val="20"/>
              </w:rPr>
              <w:t>;</w:t>
            </w:r>
          </w:p>
        </w:tc>
      </w:tr>
      <w:tr w:rsidR="007D2A82" w:rsidTr="00452246">
        <w:trPr>
          <w:trHeight w:val="336"/>
        </w:trPr>
        <w:tc>
          <w:tcPr>
            <w:tcW w:w="1879"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&amp;#132;</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 </w:t>
            </w:r>
          </w:p>
        </w:tc>
      </w:tr>
      <w:tr w:rsidR="007D2A82" w:rsidTr="00452246">
        <w:trPr>
          <w:trHeight w:val="342"/>
        </w:trPr>
        <w:tc>
          <w:tcPr>
            <w:tcW w:w="1879"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&amp;#133;</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 </w:t>
            </w:r>
          </w:p>
        </w:tc>
      </w:tr>
      <w:tr w:rsidR="007D2A82" w:rsidTr="00452246">
        <w:trPr>
          <w:trHeight w:val="320"/>
        </w:trPr>
        <w:tc>
          <w:tcPr>
            <w:tcW w:w="1879"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&amp;#163;</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&amp;pound;</w:t>
            </w:r>
          </w:p>
        </w:tc>
      </w:tr>
      <w:tr w:rsidR="007D2A82" w:rsidTr="00452246">
        <w:trPr>
          <w:trHeight w:val="311"/>
        </w:trPr>
        <w:tc>
          <w:tcPr>
            <w:tcW w:w="1879"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&amp;#182;</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&amp;para;</w:t>
            </w:r>
          </w:p>
        </w:tc>
      </w:tr>
      <w:tr w:rsidR="007D2A82" w:rsidTr="00452246">
        <w:trPr>
          <w:trHeight w:val="474"/>
        </w:trPr>
        <w:tc>
          <w:tcPr>
            <w:tcW w:w="1879"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&amp;#183;</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middot</w:t>
            </w:r>
            <w:proofErr w:type="spellEnd"/>
            <w:r w:rsidRPr="00D333F5">
              <w:rPr>
                <w:rFonts w:ascii="Arial" w:hAnsi="Arial" w:cs="Arial"/>
                <w:color w:val="330033"/>
                <w:sz w:val="20"/>
              </w:rPr>
              <w:t>;</w:t>
            </w:r>
          </w:p>
        </w:tc>
      </w:tr>
      <w:tr w:rsidR="007D2A82" w:rsidTr="00452246">
        <w:trPr>
          <w:trHeight w:val="326"/>
        </w:trPr>
        <w:tc>
          <w:tcPr>
            <w:tcW w:w="1879"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¼</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&amp;#188;</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&amp;frac14;</w:t>
            </w:r>
          </w:p>
        </w:tc>
      </w:tr>
      <w:tr w:rsidR="007D2A82" w:rsidTr="00452246">
        <w:trPr>
          <w:trHeight w:val="332"/>
        </w:trPr>
        <w:tc>
          <w:tcPr>
            <w:tcW w:w="1879"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½</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&amp;#189;</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&amp;frac12;</w:t>
            </w:r>
          </w:p>
        </w:tc>
      </w:tr>
      <w:tr w:rsidR="007D2A82" w:rsidTr="00452246">
        <w:trPr>
          <w:trHeight w:val="324"/>
        </w:trPr>
        <w:tc>
          <w:tcPr>
            <w:tcW w:w="1879"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¾</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&amp;#190;</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&amp;frac34;</w:t>
            </w:r>
          </w:p>
        </w:tc>
      </w:tr>
      <w:tr w:rsidR="007D2A82" w:rsidTr="00452246">
        <w:trPr>
          <w:trHeight w:val="329"/>
        </w:trPr>
        <w:tc>
          <w:tcPr>
            <w:tcW w:w="1879"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&amp;#8364;</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&amp;euro;</w:t>
            </w:r>
          </w:p>
        </w:tc>
      </w:tr>
      <w:tr w:rsidR="007D2A82" w:rsidTr="00452246">
        <w:trPr>
          <w:trHeight w:val="322"/>
        </w:trPr>
        <w:tc>
          <w:tcPr>
            <w:tcW w:w="1879"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&amp;#145;</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 </w:t>
            </w:r>
          </w:p>
        </w:tc>
      </w:tr>
      <w:tr w:rsidR="007D2A82" w:rsidTr="00452246">
        <w:trPr>
          <w:trHeight w:val="284"/>
        </w:trPr>
        <w:tc>
          <w:tcPr>
            <w:tcW w:w="1879"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&amp;#146;</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 </w:t>
            </w:r>
          </w:p>
        </w:tc>
      </w:tr>
      <w:tr w:rsidR="007D2A82" w:rsidTr="00452246">
        <w:trPr>
          <w:trHeight w:val="345"/>
        </w:trPr>
        <w:tc>
          <w:tcPr>
            <w:tcW w:w="1879"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&amp;#147;</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 </w:t>
            </w:r>
          </w:p>
        </w:tc>
      </w:tr>
      <w:tr w:rsidR="007D2A82" w:rsidTr="00452246">
        <w:trPr>
          <w:trHeight w:val="378"/>
        </w:trPr>
        <w:tc>
          <w:tcPr>
            <w:tcW w:w="1879"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&amp;#148;</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 </w:t>
            </w:r>
          </w:p>
        </w:tc>
      </w:tr>
      <w:tr w:rsidR="007D2A82" w:rsidTr="00452246">
        <w:trPr>
          <w:trHeight w:val="402"/>
        </w:trPr>
        <w:tc>
          <w:tcPr>
            <w:tcW w:w="1879"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&amp;#149;</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 </w:t>
            </w:r>
          </w:p>
        </w:tc>
      </w:tr>
      <w:tr w:rsidR="007D2A82" w:rsidTr="00452246">
        <w:trPr>
          <w:trHeight w:val="338"/>
        </w:trPr>
        <w:tc>
          <w:tcPr>
            <w:tcW w:w="1879"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&amp;#150;</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 </w:t>
            </w:r>
          </w:p>
        </w:tc>
      </w:tr>
      <w:tr w:rsidR="007D2A82" w:rsidTr="00452246">
        <w:trPr>
          <w:trHeight w:val="316"/>
        </w:trPr>
        <w:tc>
          <w:tcPr>
            <w:tcW w:w="1879"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&amp;#151;</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 </w:t>
            </w:r>
          </w:p>
        </w:tc>
      </w:tr>
      <w:tr w:rsidR="007D2A82" w:rsidTr="00452246">
        <w:trPr>
          <w:trHeight w:val="335"/>
        </w:trPr>
        <w:tc>
          <w:tcPr>
            <w:tcW w:w="1879" w:type="dxa"/>
            <w:vAlign w:val="center"/>
          </w:tcPr>
          <w:p w:rsidR="00441B58" w:rsidRPr="00D333F5" w:rsidRDefault="00441B58" w:rsidP="002D44F0">
            <w:pPr>
              <w:snapToGrid w:val="0"/>
              <w:jc w:val="center"/>
              <w:rPr>
                <w:rFonts w:ascii="Arial" w:hAnsi="Arial" w:cs="Arial"/>
                <w:b/>
                <w:bCs/>
                <w:color w:val="330033"/>
                <w:sz w:val="20"/>
              </w:rPr>
            </w:pPr>
            <w:r w:rsidRPr="00D333F5">
              <w:rPr>
                <w:rFonts w:ascii="Arial" w:hAnsi="Arial" w:cs="Arial"/>
                <w:b/>
                <w:bCs/>
                <w:color w:val="330033"/>
                <w:sz w:val="20"/>
              </w:rPr>
              <w:t xml:space="preserve">Espace </w:t>
            </w:r>
            <w:r w:rsidR="00D46009" w:rsidRPr="00D333F5">
              <w:rPr>
                <w:rFonts w:ascii="Arial" w:hAnsi="Arial" w:cs="Arial"/>
                <w:b/>
                <w:bCs/>
                <w:color w:val="330033"/>
                <w:sz w:val="20"/>
              </w:rPr>
              <w:t>insécable</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&amp;#160;</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nbsp</w:t>
            </w:r>
            <w:proofErr w:type="spellEnd"/>
            <w:r w:rsidRPr="00D333F5">
              <w:rPr>
                <w:rFonts w:ascii="Arial" w:hAnsi="Arial" w:cs="Arial"/>
                <w:color w:val="330033"/>
                <w:sz w:val="20"/>
              </w:rPr>
              <w:t>;</w:t>
            </w:r>
          </w:p>
        </w:tc>
      </w:tr>
      <w:tr w:rsidR="007D2A82" w:rsidTr="00452246">
        <w:trPr>
          <w:trHeight w:val="288"/>
        </w:trPr>
        <w:tc>
          <w:tcPr>
            <w:tcW w:w="1879" w:type="dxa"/>
            <w:vAlign w:val="center"/>
          </w:tcPr>
          <w:p w:rsidR="00441B58" w:rsidRPr="00D333F5" w:rsidRDefault="00441B58" w:rsidP="002D44F0">
            <w:pPr>
              <w:snapToGrid w:val="0"/>
              <w:jc w:val="center"/>
              <w:rPr>
                <w:rFonts w:ascii="Arial" w:hAnsi="Arial" w:cs="Arial"/>
                <w:sz w:val="20"/>
                <w:lang w:val="en-US"/>
              </w:rPr>
            </w:pPr>
            <w:r w:rsidRPr="00D333F5">
              <w:rPr>
                <w:rFonts w:ascii="Arial" w:hAnsi="Arial" w:cs="Arial"/>
                <w:sz w:val="20"/>
                <w:lang w:val="en-US"/>
              </w:rPr>
              <w:t xml:space="preserve">&lt;  </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&amp;#60;</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w:t>
            </w:r>
            <w:proofErr w:type="spellStart"/>
            <w:r w:rsidRPr="00D333F5">
              <w:rPr>
                <w:rFonts w:ascii="Arial" w:hAnsi="Arial" w:cs="Arial"/>
                <w:color w:val="330033"/>
                <w:sz w:val="20"/>
              </w:rPr>
              <w:t>lt</w:t>
            </w:r>
            <w:proofErr w:type="spellEnd"/>
            <w:r w:rsidRPr="00D333F5">
              <w:rPr>
                <w:rFonts w:ascii="Arial" w:hAnsi="Arial" w:cs="Arial"/>
                <w:color w:val="330033"/>
                <w:sz w:val="20"/>
              </w:rPr>
              <w:t>;</w:t>
            </w:r>
          </w:p>
        </w:tc>
      </w:tr>
      <w:tr w:rsidR="007D2A82" w:rsidTr="00452246">
        <w:trPr>
          <w:trHeight w:val="382"/>
        </w:trPr>
        <w:tc>
          <w:tcPr>
            <w:tcW w:w="1879" w:type="dxa"/>
            <w:vAlign w:val="center"/>
          </w:tcPr>
          <w:p w:rsidR="00441B58" w:rsidRPr="00D333F5" w:rsidRDefault="00441B58" w:rsidP="002D44F0">
            <w:pPr>
              <w:snapToGrid w:val="0"/>
              <w:jc w:val="center"/>
              <w:rPr>
                <w:rFonts w:ascii="Arial" w:hAnsi="Arial" w:cs="Arial"/>
                <w:sz w:val="20"/>
                <w:lang w:val="en-US"/>
              </w:rPr>
            </w:pPr>
            <w:r w:rsidRPr="00D333F5">
              <w:rPr>
                <w:rFonts w:ascii="Arial" w:hAnsi="Arial" w:cs="Arial"/>
                <w:sz w:val="20"/>
                <w:lang w:val="en-US"/>
              </w:rPr>
              <w:t>&gt;</w:t>
            </w:r>
          </w:p>
        </w:tc>
        <w:tc>
          <w:tcPr>
            <w:tcW w:w="1701"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&amp;#62;</w:t>
            </w:r>
          </w:p>
        </w:tc>
        <w:tc>
          <w:tcPr>
            <w:tcW w:w="1620" w:type="dxa"/>
            <w:vAlign w:val="center"/>
          </w:tcPr>
          <w:p w:rsidR="00441B58" w:rsidRPr="00D333F5" w:rsidRDefault="00441B58" w:rsidP="002D44F0">
            <w:pPr>
              <w:snapToGrid w:val="0"/>
              <w:jc w:val="center"/>
              <w:rPr>
                <w:rFonts w:ascii="Arial" w:hAnsi="Arial" w:cs="Arial"/>
                <w:color w:val="330033"/>
                <w:sz w:val="20"/>
              </w:rPr>
            </w:pPr>
            <w:r w:rsidRPr="00D333F5">
              <w:rPr>
                <w:rFonts w:ascii="Arial" w:hAnsi="Arial" w:cs="Arial"/>
                <w:color w:val="330033"/>
                <w:sz w:val="20"/>
              </w:rPr>
              <w:t>&amp;gt;</w:t>
            </w:r>
          </w:p>
        </w:tc>
      </w:tr>
    </w:tbl>
    <w:p w:rsidR="00421959" w:rsidRDefault="00421959">
      <w:pPr>
        <w:ind w:left="0" w:right="-2"/>
        <w:rPr>
          <w:rFonts w:ascii="Arial" w:hAnsi="Arial" w:cs="Arial"/>
          <w:szCs w:val="24"/>
        </w:rPr>
      </w:pPr>
    </w:p>
    <w:p w:rsidR="00F578BC" w:rsidRDefault="00F578BC">
      <w:pPr>
        <w:ind w:left="0" w:right="-2"/>
        <w:rPr>
          <w:rFonts w:ascii="Arial" w:hAnsi="Arial" w:cs="Arial"/>
          <w:szCs w:val="24"/>
        </w:rPr>
      </w:pPr>
    </w:p>
    <w:p w:rsidR="00F578BC" w:rsidRDefault="00F578BC">
      <w:pPr>
        <w:ind w:left="0" w:right="-2"/>
        <w:rPr>
          <w:rFonts w:ascii="Arial" w:hAnsi="Arial" w:cs="Arial"/>
          <w:szCs w:val="24"/>
        </w:rPr>
      </w:pPr>
    </w:p>
    <w:p w:rsidR="00F623EA" w:rsidRPr="00D333F5" w:rsidRDefault="00F578BC" w:rsidP="00F623EA">
      <w:pPr>
        <w:pStyle w:val="exos"/>
        <w:pBdr>
          <w:bottom w:val="single" w:sz="8" w:space="1" w:color="000000"/>
        </w:pBdr>
        <w:jc w:val="left"/>
        <w:rPr>
          <w:rFonts w:ascii="Arial" w:hAnsi="Arial" w:cs="Arial"/>
          <w:i w:val="0"/>
          <w:iCs w:val="0"/>
          <w:sz w:val="20"/>
          <w:szCs w:val="20"/>
        </w:rPr>
      </w:pPr>
      <w:r>
        <w:rPr>
          <w:rFonts w:ascii="Wingdings" w:hAnsi="Wingdings"/>
          <w:sz w:val="36"/>
        </w:rPr>
        <w:t></w:t>
      </w:r>
      <w:r>
        <w:rPr>
          <w:rFonts w:ascii="Wingdings" w:hAnsi="Wingdings"/>
          <w:sz w:val="36"/>
        </w:rPr>
        <w:t></w:t>
      </w:r>
      <w:r w:rsidR="00F623EA" w:rsidRPr="00D333F5">
        <w:rPr>
          <w:rFonts w:ascii="Arial" w:hAnsi="Arial" w:cs="Arial"/>
          <w:i w:val="0"/>
          <w:iCs w:val="0"/>
          <w:sz w:val="20"/>
          <w:szCs w:val="20"/>
          <w:u w:val="single"/>
        </w:rPr>
        <w:t>Exercice d’application</w:t>
      </w:r>
      <w:r w:rsidR="00F623EA" w:rsidRPr="00D333F5">
        <w:rPr>
          <w:rFonts w:ascii="Arial" w:hAnsi="Arial" w:cs="Arial"/>
          <w:i w:val="0"/>
          <w:iCs w:val="0"/>
          <w:sz w:val="20"/>
          <w:szCs w:val="20"/>
        </w:rPr>
        <w:t xml:space="preserve">  </w:t>
      </w:r>
    </w:p>
    <w:p w:rsidR="00F623EA" w:rsidRPr="00D333F5" w:rsidRDefault="00F623EA" w:rsidP="00923602">
      <w:pPr>
        <w:shd w:val="clear" w:color="auto" w:fill="F2F2F2"/>
        <w:rPr>
          <w:rFonts w:ascii="Arial" w:hAnsi="Arial" w:cs="Arial"/>
        </w:rPr>
      </w:pPr>
    </w:p>
    <w:p w:rsidR="00F623EA" w:rsidRPr="00D333F5" w:rsidRDefault="006E5FF2" w:rsidP="00923602">
      <w:pPr>
        <w:shd w:val="clear" w:color="auto" w:fill="F2F2F2"/>
        <w:rPr>
          <w:rFonts w:ascii="Arial" w:hAnsi="Arial" w:cs="Arial"/>
        </w:rPr>
      </w:pPr>
      <w:r w:rsidRPr="00D333F5">
        <w:rPr>
          <w:rFonts w:ascii="Arial" w:hAnsi="Arial" w:cs="Arial"/>
        </w:rPr>
        <w:t>Reproduire</w:t>
      </w:r>
      <w:r w:rsidR="00F623EA" w:rsidRPr="00D333F5">
        <w:rPr>
          <w:rFonts w:ascii="Arial" w:hAnsi="Arial" w:cs="Arial"/>
        </w:rPr>
        <w:t xml:space="preserve"> le programme suivant en mode texte </w:t>
      </w:r>
    </w:p>
    <w:p w:rsidR="006E5FF2" w:rsidRPr="00D333F5" w:rsidRDefault="006E5FF2" w:rsidP="00923602">
      <w:pPr>
        <w:shd w:val="clear" w:color="auto" w:fill="F2F2F2"/>
        <w:rPr>
          <w:rFonts w:ascii="Arial" w:hAnsi="Arial" w:cs="Arial"/>
        </w:rPr>
      </w:pPr>
    </w:p>
    <w:p w:rsidR="00F623EA" w:rsidRPr="00D333F5" w:rsidRDefault="006E5FF2" w:rsidP="00923602">
      <w:pPr>
        <w:shd w:val="clear" w:color="auto" w:fill="F2F2F2"/>
        <w:rPr>
          <w:rFonts w:ascii="Arial" w:hAnsi="Arial" w:cs="Arial"/>
        </w:rPr>
      </w:pPr>
      <w:r w:rsidRPr="00D333F5">
        <w:rPr>
          <w:rFonts w:ascii="Arial" w:hAnsi="Arial" w:cs="Arial"/>
        </w:rPr>
        <w:t>Tester</w:t>
      </w:r>
      <w:r w:rsidR="00F623EA" w:rsidRPr="00D333F5">
        <w:rPr>
          <w:rFonts w:ascii="Arial" w:hAnsi="Arial" w:cs="Arial"/>
        </w:rPr>
        <w:t xml:space="preserve"> </w:t>
      </w:r>
      <w:r w:rsidR="00F578BC">
        <w:rPr>
          <w:rFonts w:ascii="Arial" w:hAnsi="Arial" w:cs="Arial"/>
        </w:rPr>
        <w:t xml:space="preserve">sur </w:t>
      </w:r>
      <w:r w:rsidR="00F623EA" w:rsidRPr="00D333F5">
        <w:rPr>
          <w:rFonts w:ascii="Arial" w:hAnsi="Arial" w:cs="Arial"/>
        </w:rPr>
        <w:t xml:space="preserve">au moins deux navigateurs Web : par exemple Internet Explorer et </w:t>
      </w:r>
      <w:proofErr w:type="spellStart"/>
      <w:r w:rsidR="00F623EA" w:rsidRPr="00D333F5">
        <w:rPr>
          <w:rFonts w:ascii="Arial" w:hAnsi="Arial" w:cs="Arial"/>
        </w:rPr>
        <w:t>FireFox</w:t>
      </w:r>
      <w:proofErr w:type="spellEnd"/>
      <w:r w:rsidR="00F623EA" w:rsidRPr="00D333F5">
        <w:rPr>
          <w:rFonts w:ascii="Arial" w:hAnsi="Arial" w:cs="Arial"/>
        </w:rPr>
        <w:t>.</w:t>
      </w:r>
    </w:p>
    <w:p w:rsidR="006E5FF2" w:rsidRPr="00D333F5" w:rsidRDefault="006E5FF2" w:rsidP="00923602">
      <w:pPr>
        <w:shd w:val="clear" w:color="auto" w:fill="F2F2F2"/>
        <w:rPr>
          <w:rFonts w:ascii="Arial" w:hAnsi="Arial" w:cs="Arial"/>
        </w:rPr>
      </w:pPr>
    </w:p>
    <w:p w:rsidR="00F623EA" w:rsidRPr="00D333F5" w:rsidRDefault="00F623EA" w:rsidP="00923602">
      <w:pPr>
        <w:shd w:val="clear" w:color="auto" w:fill="F2F2F2"/>
        <w:rPr>
          <w:rFonts w:ascii="Arial" w:hAnsi="Arial" w:cs="Arial"/>
        </w:rPr>
      </w:pPr>
      <w:r w:rsidRPr="00D333F5">
        <w:rPr>
          <w:rFonts w:ascii="Arial" w:hAnsi="Arial" w:cs="Arial"/>
        </w:rPr>
        <w:t xml:space="preserve">Rechercher </w:t>
      </w:r>
      <w:r w:rsidR="00B07B87" w:rsidRPr="00D333F5">
        <w:rPr>
          <w:rFonts w:ascii="Arial" w:hAnsi="Arial" w:cs="Arial"/>
        </w:rPr>
        <w:t xml:space="preserve">au besoin </w:t>
      </w:r>
      <w:r w:rsidRPr="00D333F5">
        <w:rPr>
          <w:rFonts w:ascii="Arial" w:hAnsi="Arial" w:cs="Arial"/>
        </w:rPr>
        <w:t>la signification de chaque balise</w:t>
      </w:r>
      <w:r w:rsidR="00EB3DD6" w:rsidRPr="00D333F5">
        <w:rPr>
          <w:rFonts w:ascii="Arial" w:hAnsi="Arial" w:cs="Arial"/>
        </w:rPr>
        <w:t xml:space="preserve"> ou attribut inconnu</w:t>
      </w:r>
      <w:r w:rsidRPr="00D333F5">
        <w:rPr>
          <w:rFonts w:ascii="Arial" w:hAnsi="Arial" w:cs="Arial"/>
        </w:rPr>
        <w:t>.</w:t>
      </w:r>
    </w:p>
    <w:p w:rsidR="00F623EA" w:rsidRDefault="00F623EA" w:rsidP="00923602">
      <w:pPr>
        <w:shd w:val="clear" w:color="auto" w:fill="F2F2F2"/>
        <w:rPr>
          <w:rFonts w:ascii="Arial" w:hAnsi="Arial" w:cs="Arial"/>
        </w:rPr>
      </w:pPr>
    </w:p>
    <w:p w:rsidR="00F578BC" w:rsidRPr="00D333F5" w:rsidRDefault="00F578BC" w:rsidP="00923602">
      <w:pPr>
        <w:shd w:val="clear" w:color="auto" w:fill="F2F2F2"/>
        <w:rPr>
          <w:rFonts w:ascii="Arial" w:hAnsi="Arial" w:cs="Arial"/>
        </w:rPr>
      </w:pP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FF"/>
          <w:sz w:val="19"/>
          <w:szCs w:val="19"/>
          <w:lang w:eastAsia="fr-FR"/>
        </w:rPr>
        <w:t>&lt;!</w:t>
      </w:r>
      <w:r w:rsidRPr="00A22B49">
        <w:rPr>
          <w:rFonts w:ascii="Consolas" w:hAnsi="Consolas" w:cs="Consolas"/>
          <w:color w:val="800000"/>
          <w:sz w:val="19"/>
          <w:szCs w:val="19"/>
          <w:lang w:eastAsia="fr-FR"/>
        </w:rPr>
        <w:t>DOCTYPE</w:t>
      </w:r>
      <w:r w:rsidRPr="00A22B49">
        <w:rPr>
          <w:rFonts w:ascii="Consolas" w:hAnsi="Consolas" w:cs="Consolas"/>
          <w:color w:val="000000"/>
          <w:sz w:val="19"/>
          <w:szCs w:val="19"/>
          <w:lang w:eastAsia="fr-FR"/>
        </w:rPr>
        <w:t xml:space="preserve"> </w:t>
      </w:r>
      <w:r w:rsidRPr="00A22B49">
        <w:rPr>
          <w:rFonts w:ascii="Consolas" w:hAnsi="Consolas" w:cs="Consolas"/>
          <w:color w:val="FF0000"/>
          <w:sz w:val="19"/>
          <w:szCs w:val="19"/>
          <w:lang w:eastAsia="fr-FR"/>
        </w:rPr>
        <w:t>html</w:t>
      </w:r>
      <w:r w:rsidRPr="00A22B49">
        <w:rPr>
          <w:rFonts w:ascii="Consolas" w:hAnsi="Consolas" w:cs="Consolas"/>
          <w:color w:val="0000FF"/>
          <w:sz w:val="19"/>
          <w:szCs w:val="19"/>
          <w:lang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FF"/>
          <w:sz w:val="19"/>
          <w:szCs w:val="19"/>
          <w:lang w:eastAsia="fr-FR"/>
        </w:rPr>
        <w:t>&lt;</w:t>
      </w:r>
      <w:proofErr w:type="gramStart"/>
      <w:r w:rsidRPr="00A22B49">
        <w:rPr>
          <w:rFonts w:ascii="Consolas" w:hAnsi="Consolas" w:cs="Consolas"/>
          <w:color w:val="800000"/>
          <w:sz w:val="19"/>
          <w:szCs w:val="19"/>
          <w:lang w:eastAsia="fr-FR"/>
        </w:rPr>
        <w:t>html</w:t>
      </w:r>
      <w:proofErr w:type="gramEnd"/>
      <w:r w:rsidRPr="00A22B49">
        <w:rPr>
          <w:rFonts w:ascii="Consolas" w:hAnsi="Consolas" w:cs="Consolas"/>
          <w:color w:val="0000FF"/>
          <w:sz w:val="19"/>
          <w:szCs w:val="19"/>
          <w:lang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eastAsia="fr-FR"/>
        </w:rPr>
        <w:t>&lt;</w:t>
      </w:r>
      <w:proofErr w:type="spellStart"/>
      <w:proofErr w:type="gramStart"/>
      <w:r w:rsidRPr="00A22B49">
        <w:rPr>
          <w:rFonts w:ascii="Consolas" w:hAnsi="Consolas" w:cs="Consolas"/>
          <w:color w:val="800000"/>
          <w:sz w:val="19"/>
          <w:szCs w:val="19"/>
          <w:lang w:eastAsia="fr-FR"/>
        </w:rPr>
        <w:t>head</w:t>
      </w:r>
      <w:proofErr w:type="spellEnd"/>
      <w:proofErr w:type="gramEnd"/>
      <w:r w:rsidRPr="00A22B49">
        <w:rPr>
          <w:rFonts w:ascii="Consolas" w:hAnsi="Consolas" w:cs="Consolas"/>
          <w:color w:val="0000FF"/>
          <w:sz w:val="19"/>
          <w:szCs w:val="19"/>
          <w:lang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eastAsia="fr-FR"/>
        </w:rPr>
        <w:t>&lt;</w:t>
      </w:r>
      <w:proofErr w:type="spellStart"/>
      <w:proofErr w:type="gramStart"/>
      <w:r w:rsidRPr="00A22B49">
        <w:rPr>
          <w:rFonts w:ascii="Consolas" w:hAnsi="Consolas" w:cs="Consolas"/>
          <w:color w:val="800000"/>
          <w:sz w:val="19"/>
          <w:szCs w:val="19"/>
          <w:lang w:eastAsia="fr-FR"/>
        </w:rPr>
        <w:t>title</w:t>
      </w:r>
      <w:proofErr w:type="spellEnd"/>
      <w:r w:rsidRPr="00A22B49">
        <w:rPr>
          <w:rFonts w:ascii="Consolas" w:hAnsi="Consolas" w:cs="Consolas"/>
          <w:color w:val="0000FF"/>
          <w:sz w:val="19"/>
          <w:szCs w:val="19"/>
          <w:lang w:eastAsia="fr-FR"/>
        </w:rPr>
        <w:t>&gt;</w:t>
      </w:r>
      <w:proofErr w:type="gramEnd"/>
      <w:r w:rsidRPr="00A22B49">
        <w:rPr>
          <w:rFonts w:ascii="Consolas" w:hAnsi="Consolas" w:cs="Consolas"/>
          <w:color w:val="000000"/>
          <w:sz w:val="19"/>
          <w:szCs w:val="19"/>
          <w:lang w:eastAsia="fr-FR"/>
        </w:rPr>
        <w:t xml:space="preserve">La mise en page  du langage HTML </w:t>
      </w:r>
      <w:r w:rsidRPr="00A22B49">
        <w:rPr>
          <w:rFonts w:ascii="Consolas" w:hAnsi="Consolas" w:cs="Consolas"/>
          <w:color w:val="0000FF"/>
          <w:sz w:val="19"/>
          <w:szCs w:val="19"/>
          <w:lang w:eastAsia="fr-FR"/>
        </w:rPr>
        <w:t>&lt;/</w:t>
      </w:r>
      <w:proofErr w:type="spellStart"/>
      <w:r w:rsidRPr="00A22B49">
        <w:rPr>
          <w:rFonts w:ascii="Consolas" w:hAnsi="Consolas" w:cs="Consolas"/>
          <w:color w:val="800000"/>
          <w:sz w:val="19"/>
          <w:szCs w:val="19"/>
          <w:lang w:eastAsia="fr-FR"/>
        </w:rPr>
        <w:t>title</w:t>
      </w:r>
      <w:proofErr w:type="spellEnd"/>
      <w:r w:rsidRPr="00A22B49">
        <w:rPr>
          <w:rFonts w:ascii="Consolas" w:hAnsi="Consolas" w:cs="Consolas"/>
          <w:color w:val="0000FF"/>
          <w:sz w:val="19"/>
          <w:szCs w:val="19"/>
          <w:lang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val="en-US" w:eastAsia="fr-FR"/>
        </w:rPr>
        <w:t>&lt;/</w:t>
      </w:r>
      <w:r w:rsidRPr="00A22B49">
        <w:rPr>
          <w:rFonts w:ascii="Consolas" w:hAnsi="Consolas" w:cs="Consolas"/>
          <w:color w:val="800000"/>
          <w:sz w:val="19"/>
          <w:szCs w:val="19"/>
          <w:lang w:val="en-US" w:eastAsia="fr-FR"/>
        </w:rPr>
        <w:t>head</w:t>
      </w:r>
      <w:r w:rsidRPr="00A22B49">
        <w:rPr>
          <w:rFonts w:ascii="Consolas" w:hAnsi="Consolas" w:cs="Consolas"/>
          <w:color w:val="0000FF"/>
          <w:sz w:val="19"/>
          <w:szCs w:val="19"/>
          <w:lang w:val="en-US"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A22B49">
        <w:rPr>
          <w:rFonts w:ascii="Consolas" w:hAnsi="Consolas" w:cs="Consolas"/>
          <w:color w:val="000000"/>
          <w:sz w:val="19"/>
          <w:szCs w:val="19"/>
          <w:lang w:val="en-US" w:eastAsia="fr-FR"/>
        </w:rPr>
        <w:t xml:space="preserve">      </w:t>
      </w:r>
      <w:r w:rsidRPr="00A22B49">
        <w:rPr>
          <w:rFonts w:ascii="Consolas" w:hAnsi="Consolas" w:cs="Consolas"/>
          <w:color w:val="0000FF"/>
          <w:sz w:val="19"/>
          <w:szCs w:val="19"/>
          <w:lang w:val="en-US" w:eastAsia="fr-FR"/>
        </w:rPr>
        <w:t>&lt;</w:t>
      </w:r>
      <w:proofErr w:type="gramStart"/>
      <w:r w:rsidRPr="00A22B49">
        <w:rPr>
          <w:rFonts w:ascii="Consolas" w:hAnsi="Consolas" w:cs="Consolas"/>
          <w:color w:val="800000"/>
          <w:sz w:val="19"/>
          <w:szCs w:val="19"/>
          <w:lang w:val="en-US" w:eastAsia="fr-FR"/>
        </w:rPr>
        <w:t>body</w:t>
      </w:r>
      <w:proofErr w:type="gramEnd"/>
      <w:r w:rsidRPr="00A22B49">
        <w:rPr>
          <w:rFonts w:ascii="Consolas" w:hAnsi="Consolas" w:cs="Consolas"/>
          <w:color w:val="0000FF"/>
          <w:sz w:val="19"/>
          <w:szCs w:val="19"/>
          <w:lang w:val="en-US"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A22B49">
        <w:rPr>
          <w:rFonts w:ascii="Consolas" w:hAnsi="Consolas" w:cs="Consolas"/>
          <w:color w:val="000000"/>
          <w:sz w:val="19"/>
          <w:szCs w:val="19"/>
          <w:lang w:val="en-US" w:eastAsia="fr-FR"/>
        </w:rPr>
        <w:t xml:space="preserve">            </w:t>
      </w:r>
      <w:r w:rsidRPr="00A22B49">
        <w:rPr>
          <w:rFonts w:ascii="Consolas" w:hAnsi="Consolas" w:cs="Consolas"/>
          <w:color w:val="0000FF"/>
          <w:sz w:val="19"/>
          <w:szCs w:val="19"/>
          <w:lang w:val="en-US" w:eastAsia="fr-FR"/>
        </w:rPr>
        <w:t>&lt;</w:t>
      </w:r>
      <w:r w:rsidRPr="00A22B49">
        <w:rPr>
          <w:rFonts w:ascii="Consolas" w:hAnsi="Consolas" w:cs="Consolas"/>
          <w:color w:val="800000"/>
          <w:sz w:val="19"/>
          <w:szCs w:val="19"/>
          <w:lang w:val="en-US" w:eastAsia="fr-FR"/>
        </w:rPr>
        <w:t>h2</w:t>
      </w:r>
      <w:r w:rsidRPr="00A22B49">
        <w:rPr>
          <w:rFonts w:ascii="Consolas" w:hAnsi="Consolas" w:cs="Consolas"/>
          <w:color w:val="0000FF"/>
          <w:sz w:val="19"/>
          <w:szCs w:val="19"/>
          <w:lang w:val="en-US" w:eastAsia="fr-FR"/>
        </w:rPr>
        <w:t>&gt;</w:t>
      </w:r>
      <w:proofErr w:type="spellStart"/>
      <w:r w:rsidRPr="00A22B49">
        <w:rPr>
          <w:rFonts w:ascii="Consolas" w:hAnsi="Consolas" w:cs="Consolas"/>
          <w:color w:val="000000"/>
          <w:sz w:val="19"/>
          <w:szCs w:val="19"/>
          <w:lang w:val="en-US" w:eastAsia="fr-FR"/>
        </w:rPr>
        <w:t>Ce</w:t>
      </w:r>
      <w:proofErr w:type="spellEnd"/>
      <w:r w:rsidRPr="00A22B49">
        <w:rPr>
          <w:rFonts w:ascii="Consolas" w:hAnsi="Consolas" w:cs="Consolas"/>
          <w:color w:val="000000"/>
          <w:sz w:val="19"/>
          <w:szCs w:val="19"/>
          <w:lang w:val="en-US" w:eastAsia="fr-FR"/>
        </w:rPr>
        <w:t xml:space="preserve"> document</w:t>
      </w:r>
      <w:r w:rsidRPr="00A22B49">
        <w:rPr>
          <w:rFonts w:ascii="Consolas" w:hAnsi="Consolas" w:cs="Consolas"/>
          <w:color w:val="0000FF"/>
          <w:sz w:val="19"/>
          <w:szCs w:val="19"/>
          <w:lang w:val="en-US" w:eastAsia="fr-FR"/>
        </w:rPr>
        <w:t>&lt;/</w:t>
      </w:r>
      <w:r w:rsidRPr="00A22B49">
        <w:rPr>
          <w:rFonts w:ascii="Consolas" w:hAnsi="Consolas" w:cs="Consolas"/>
          <w:color w:val="800000"/>
          <w:sz w:val="19"/>
          <w:szCs w:val="19"/>
          <w:lang w:val="en-US" w:eastAsia="fr-FR"/>
        </w:rPr>
        <w:t>h2</w:t>
      </w:r>
      <w:r w:rsidRPr="00A22B49">
        <w:rPr>
          <w:rFonts w:ascii="Consolas" w:hAnsi="Consolas" w:cs="Consolas"/>
          <w:color w:val="0000FF"/>
          <w:sz w:val="19"/>
          <w:szCs w:val="19"/>
          <w:lang w:val="en-US"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val="en-US" w:eastAsia="fr-FR"/>
        </w:rPr>
        <w:t xml:space="preserve">            </w:t>
      </w:r>
      <w:r w:rsidRPr="00A22B49">
        <w:rPr>
          <w:rFonts w:ascii="Consolas" w:hAnsi="Consolas" w:cs="Consolas"/>
          <w:color w:val="0000FF"/>
          <w:sz w:val="19"/>
          <w:szCs w:val="19"/>
          <w:lang w:eastAsia="fr-FR"/>
        </w:rPr>
        <w:t>&lt;</w:t>
      </w:r>
      <w:r w:rsidRPr="00A22B49">
        <w:rPr>
          <w:rFonts w:ascii="Consolas" w:hAnsi="Consolas" w:cs="Consolas"/>
          <w:color w:val="800000"/>
          <w:sz w:val="19"/>
          <w:szCs w:val="19"/>
          <w:lang w:eastAsia="fr-FR"/>
        </w:rPr>
        <w:t>h3</w:t>
      </w:r>
      <w:r w:rsidRPr="00A22B49">
        <w:rPr>
          <w:rFonts w:ascii="Consolas" w:hAnsi="Consolas" w:cs="Consolas"/>
          <w:color w:val="0000FF"/>
          <w:sz w:val="19"/>
          <w:szCs w:val="19"/>
          <w:lang w:eastAsia="fr-FR"/>
        </w:rPr>
        <w:t>&gt;</w:t>
      </w:r>
      <w:r w:rsidRPr="00A22B49">
        <w:rPr>
          <w:rFonts w:ascii="Consolas" w:hAnsi="Consolas" w:cs="Consolas"/>
          <w:color w:val="000000"/>
          <w:sz w:val="19"/>
          <w:szCs w:val="19"/>
          <w:lang w:eastAsia="fr-FR"/>
        </w:rPr>
        <w:t>HTML</w:t>
      </w:r>
      <w:r w:rsidRPr="00A22B49">
        <w:rPr>
          <w:rFonts w:ascii="Consolas" w:hAnsi="Consolas" w:cs="Consolas"/>
          <w:color w:val="0000FF"/>
          <w:sz w:val="19"/>
          <w:szCs w:val="19"/>
          <w:lang w:eastAsia="fr-FR"/>
        </w:rPr>
        <w:t>&lt;/</w:t>
      </w:r>
      <w:r w:rsidRPr="00A22B49">
        <w:rPr>
          <w:rFonts w:ascii="Consolas" w:hAnsi="Consolas" w:cs="Consolas"/>
          <w:color w:val="800000"/>
          <w:sz w:val="19"/>
          <w:szCs w:val="19"/>
          <w:lang w:eastAsia="fr-FR"/>
        </w:rPr>
        <w:t>h3</w:t>
      </w:r>
      <w:r w:rsidRPr="00A22B49">
        <w:rPr>
          <w:rFonts w:ascii="Consolas" w:hAnsi="Consolas" w:cs="Consolas"/>
          <w:color w:val="0000FF"/>
          <w:sz w:val="19"/>
          <w:szCs w:val="19"/>
          <w:lang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eastAsia="fr-FR"/>
        </w:rPr>
        <w:t>&lt;</w:t>
      </w:r>
      <w:r w:rsidRPr="00A22B49">
        <w:rPr>
          <w:rFonts w:ascii="Consolas" w:hAnsi="Consolas" w:cs="Consolas"/>
          <w:color w:val="800000"/>
          <w:sz w:val="19"/>
          <w:szCs w:val="19"/>
          <w:lang w:eastAsia="fr-FR"/>
        </w:rPr>
        <w:t>h4</w:t>
      </w:r>
      <w:r w:rsidRPr="00A22B49">
        <w:rPr>
          <w:rFonts w:ascii="Consolas" w:hAnsi="Consolas" w:cs="Consolas"/>
          <w:color w:val="0000FF"/>
          <w:sz w:val="19"/>
          <w:szCs w:val="19"/>
          <w:lang w:eastAsia="fr-FR"/>
        </w:rPr>
        <w:t>&gt;</w:t>
      </w:r>
      <w:r w:rsidRPr="00A22B49">
        <w:rPr>
          <w:rFonts w:ascii="Consolas" w:hAnsi="Consolas" w:cs="Consolas"/>
          <w:color w:val="000000"/>
          <w:sz w:val="19"/>
          <w:szCs w:val="19"/>
          <w:lang w:eastAsia="fr-FR"/>
        </w:rPr>
        <w:t>est encore très simple</w:t>
      </w:r>
      <w:r w:rsidRPr="00A22B49">
        <w:rPr>
          <w:rFonts w:ascii="Consolas" w:hAnsi="Consolas" w:cs="Consolas"/>
          <w:color w:val="0000FF"/>
          <w:sz w:val="19"/>
          <w:szCs w:val="19"/>
          <w:lang w:eastAsia="fr-FR"/>
        </w:rPr>
        <w:t>&lt;/</w:t>
      </w:r>
      <w:r w:rsidRPr="00A22B49">
        <w:rPr>
          <w:rFonts w:ascii="Consolas" w:hAnsi="Consolas" w:cs="Consolas"/>
          <w:color w:val="800000"/>
          <w:sz w:val="19"/>
          <w:szCs w:val="19"/>
          <w:lang w:eastAsia="fr-FR"/>
        </w:rPr>
        <w:t>h4</w:t>
      </w:r>
      <w:r w:rsidRPr="00A22B49">
        <w:rPr>
          <w:rFonts w:ascii="Consolas" w:hAnsi="Consolas" w:cs="Consolas"/>
          <w:color w:val="0000FF"/>
          <w:sz w:val="19"/>
          <w:szCs w:val="19"/>
          <w:lang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eastAsia="fr-FR"/>
        </w:rPr>
        <w:t>&lt;</w:t>
      </w:r>
      <w:r w:rsidRPr="00A22B49">
        <w:rPr>
          <w:rFonts w:ascii="Consolas" w:hAnsi="Consolas" w:cs="Consolas"/>
          <w:color w:val="800000"/>
          <w:sz w:val="19"/>
          <w:szCs w:val="19"/>
          <w:lang w:eastAsia="fr-FR"/>
        </w:rPr>
        <w:t>p</w:t>
      </w:r>
      <w:r w:rsidRPr="00A22B49">
        <w:rPr>
          <w:rFonts w:ascii="Consolas" w:hAnsi="Consolas" w:cs="Consolas"/>
          <w:color w:val="0000FF"/>
          <w:sz w:val="19"/>
          <w:szCs w:val="19"/>
          <w:lang w:eastAsia="fr-FR"/>
        </w:rPr>
        <w:t>&gt;</w:t>
      </w:r>
      <w:r w:rsidRPr="00A22B49">
        <w:rPr>
          <w:rFonts w:ascii="Consolas" w:hAnsi="Consolas" w:cs="Consolas"/>
          <w:color w:val="000000"/>
          <w:sz w:val="19"/>
          <w:szCs w:val="19"/>
          <w:lang w:eastAsia="fr-FR"/>
        </w:rPr>
        <w:t xml:space="preserve">son objectif est de montrer les principales balises de mise en forme du </w:t>
      </w:r>
      <w:r>
        <w:rPr>
          <w:rFonts w:ascii="Consolas" w:hAnsi="Consolas" w:cs="Consolas"/>
          <w:color w:val="000000"/>
          <w:sz w:val="19"/>
          <w:szCs w:val="19"/>
          <w:lang w:eastAsia="fr-FR"/>
        </w:rPr>
        <w:br/>
        <w:t xml:space="preserve">               </w:t>
      </w:r>
      <w:r w:rsidRPr="00A22B49">
        <w:rPr>
          <w:rFonts w:ascii="Consolas" w:hAnsi="Consolas" w:cs="Consolas"/>
          <w:color w:val="000000"/>
          <w:sz w:val="19"/>
          <w:szCs w:val="19"/>
          <w:lang w:eastAsia="fr-FR"/>
        </w:rPr>
        <w:t xml:space="preserve">texte. Les lignes précédentes ont mis en évidence l’action des balises </w:t>
      </w:r>
      <w:r>
        <w:rPr>
          <w:rFonts w:ascii="Consolas" w:hAnsi="Consolas" w:cs="Consolas"/>
          <w:color w:val="000000"/>
          <w:sz w:val="19"/>
          <w:szCs w:val="19"/>
          <w:lang w:eastAsia="fr-FR"/>
        </w:rPr>
        <w:br/>
        <w:t xml:space="preserve">               </w:t>
      </w:r>
      <w:r w:rsidRPr="00A22B49">
        <w:rPr>
          <w:rFonts w:ascii="Consolas" w:hAnsi="Consolas" w:cs="Consolas"/>
          <w:color w:val="FF0000"/>
          <w:sz w:val="19"/>
          <w:szCs w:val="19"/>
          <w:lang w:eastAsia="fr-FR"/>
        </w:rPr>
        <w:t>&amp;</w:t>
      </w:r>
      <w:proofErr w:type="spellStart"/>
      <w:r w:rsidRPr="00A22B49">
        <w:rPr>
          <w:rFonts w:ascii="Consolas" w:hAnsi="Consolas" w:cs="Consolas"/>
          <w:color w:val="FF0000"/>
          <w:sz w:val="19"/>
          <w:szCs w:val="19"/>
          <w:lang w:eastAsia="fr-FR"/>
        </w:rPr>
        <w:t>lt;</w:t>
      </w:r>
      <w:r w:rsidRPr="00A22B49">
        <w:rPr>
          <w:rFonts w:ascii="Consolas" w:hAnsi="Consolas" w:cs="Consolas"/>
          <w:color w:val="000000"/>
          <w:sz w:val="19"/>
          <w:szCs w:val="19"/>
          <w:lang w:eastAsia="fr-FR"/>
        </w:rPr>
        <w:t>hxx</w:t>
      </w:r>
      <w:proofErr w:type="spellEnd"/>
      <w:r w:rsidRPr="00A22B49">
        <w:rPr>
          <w:rFonts w:ascii="Consolas" w:hAnsi="Consolas" w:cs="Consolas"/>
          <w:color w:val="FF0000"/>
          <w:sz w:val="19"/>
          <w:szCs w:val="19"/>
          <w:lang w:eastAsia="fr-FR"/>
        </w:rPr>
        <w:t>&amp;gt;</w:t>
      </w:r>
      <w:r w:rsidRPr="00A22B49">
        <w:rPr>
          <w:rFonts w:ascii="Consolas" w:hAnsi="Consolas" w:cs="Consolas"/>
          <w:color w:val="000000"/>
          <w:sz w:val="19"/>
          <w:szCs w:val="19"/>
          <w:lang w:eastAsia="fr-FR"/>
        </w:rPr>
        <w:t xml:space="preserve"> qui permettent de créer et disposer des titres de taille </w:t>
      </w:r>
      <w:r>
        <w:rPr>
          <w:rFonts w:ascii="Consolas" w:hAnsi="Consolas" w:cs="Consolas"/>
          <w:color w:val="000000"/>
          <w:sz w:val="19"/>
          <w:szCs w:val="19"/>
          <w:lang w:eastAsia="fr-FR"/>
        </w:rPr>
        <w:br/>
        <w:t xml:space="preserve">               </w:t>
      </w:r>
      <w:r w:rsidRPr="00A22B49">
        <w:rPr>
          <w:rFonts w:ascii="Consolas" w:hAnsi="Consolas" w:cs="Consolas"/>
          <w:color w:val="000000"/>
          <w:sz w:val="19"/>
          <w:szCs w:val="19"/>
          <w:lang w:eastAsia="fr-FR"/>
        </w:rPr>
        <w:t>plus ou moins</w:t>
      </w:r>
      <w:r>
        <w:rPr>
          <w:rFonts w:ascii="Consolas" w:hAnsi="Consolas" w:cs="Consolas"/>
          <w:color w:val="000000"/>
          <w:sz w:val="19"/>
          <w:szCs w:val="19"/>
          <w:lang w:eastAsia="fr-FR"/>
        </w:rPr>
        <w:t xml:space="preserve"> </w:t>
      </w:r>
      <w:r w:rsidRPr="00A22B49">
        <w:rPr>
          <w:rFonts w:ascii="Consolas" w:hAnsi="Consolas" w:cs="Consolas"/>
          <w:color w:val="000000"/>
          <w:sz w:val="19"/>
          <w:szCs w:val="19"/>
          <w:lang w:eastAsia="fr-FR"/>
        </w:rPr>
        <w:t>grande.</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ab/>
      </w:r>
      <w:r w:rsidRPr="00A22B49">
        <w:rPr>
          <w:rFonts w:ascii="Consolas" w:hAnsi="Consolas" w:cs="Consolas"/>
          <w:color w:val="000000"/>
          <w:sz w:val="19"/>
          <w:szCs w:val="19"/>
          <w:lang w:eastAsia="fr-FR"/>
        </w:rPr>
        <w:tab/>
      </w:r>
      <w:r w:rsidRPr="00A22B49">
        <w:rPr>
          <w:rFonts w:ascii="Consolas" w:hAnsi="Consolas" w:cs="Consolas"/>
          <w:color w:val="0000FF"/>
          <w:sz w:val="19"/>
          <w:szCs w:val="19"/>
          <w:lang w:eastAsia="fr-FR"/>
        </w:rPr>
        <w:t>&lt;/</w:t>
      </w:r>
      <w:r w:rsidRPr="00A22B49">
        <w:rPr>
          <w:rFonts w:ascii="Consolas" w:hAnsi="Consolas" w:cs="Consolas"/>
          <w:color w:val="800000"/>
          <w:sz w:val="19"/>
          <w:szCs w:val="19"/>
          <w:lang w:eastAsia="fr-FR"/>
        </w:rPr>
        <w:t>p</w:t>
      </w:r>
      <w:r w:rsidRPr="00A22B49">
        <w:rPr>
          <w:rFonts w:ascii="Consolas" w:hAnsi="Consolas" w:cs="Consolas"/>
          <w:color w:val="0000FF"/>
          <w:sz w:val="19"/>
          <w:szCs w:val="19"/>
          <w:lang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eastAsia="fr-FR"/>
        </w:rPr>
        <w:t>&lt;</w:t>
      </w:r>
      <w:proofErr w:type="spellStart"/>
      <w:r w:rsidRPr="00A22B49">
        <w:rPr>
          <w:rFonts w:ascii="Consolas" w:hAnsi="Consolas" w:cs="Consolas"/>
          <w:color w:val="800000"/>
          <w:sz w:val="19"/>
          <w:szCs w:val="19"/>
          <w:lang w:eastAsia="fr-FR"/>
        </w:rPr>
        <w:t>hr</w:t>
      </w:r>
      <w:proofErr w:type="spellEnd"/>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ab/>
      </w:r>
      <w:r w:rsidRPr="00A22B49">
        <w:rPr>
          <w:rFonts w:ascii="Consolas" w:hAnsi="Consolas" w:cs="Consolas"/>
          <w:color w:val="000000"/>
          <w:sz w:val="19"/>
          <w:szCs w:val="19"/>
          <w:lang w:eastAsia="fr-FR"/>
        </w:rPr>
        <w:tab/>
      </w:r>
      <w:r w:rsidRPr="00A22B49">
        <w:rPr>
          <w:rFonts w:ascii="Consolas" w:hAnsi="Consolas" w:cs="Consolas"/>
          <w:color w:val="0000FF"/>
          <w:sz w:val="19"/>
          <w:szCs w:val="19"/>
          <w:lang w:eastAsia="fr-FR"/>
        </w:rPr>
        <w:t>&lt;</w:t>
      </w:r>
      <w:r w:rsidRPr="00A22B49">
        <w:rPr>
          <w:rFonts w:ascii="Consolas" w:hAnsi="Consolas" w:cs="Consolas"/>
          <w:color w:val="800000"/>
          <w:sz w:val="19"/>
          <w:szCs w:val="19"/>
          <w:lang w:eastAsia="fr-FR"/>
        </w:rPr>
        <w:t>p</w:t>
      </w:r>
      <w:r w:rsidRPr="00A22B49">
        <w:rPr>
          <w:rFonts w:ascii="Consolas" w:hAnsi="Consolas" w:cs="Consolas"/>
          <w:color w:val="0000FF"/>
          <w:sz w:val="19"/>
          <w:szCs w:val="19"/>
          <w:lang w:eastAsia="fr-FR"/>
        </w:rPr>
        <w:t>&gt;</w:t>
      </w:r>
      <w:r w:rsidRPr="00A22B49">
        <w:rPr>
          <w:rFonts w:ascii="Consolas" w:hAnsi="Consolas" w:cs="Consolas"/>
          <w:color w:val="000000"/>
          <w:sz w:val="19"/>
          <w:szCs w:val="19"/>
          <w:lang w:eastAsia="fr-FR"/>
        </w:rPr>
        <w:t xml:space="preserve">La balise </w:t>
      </w:r>
      <w:r w:rsidRPr="00A22B49">
        <w:rPr>
          <w:rFonts w:ascii="Consolas" w:hAnsi="Consolas" w:cs="Consolas"/>
          <w:color w:val="FF0000"/>
          <w:sz w:val="19"/>
          <w:szCs w:val="19"/>
          <w:lang w:eastAsia="fr-FR"/>
        </w:rPr>
        <w:t>&amp;</w:t>
      </w:r>
      <w:proofErr w:type="spellStart"/>
      <w:r w:rsidRPr="00A22B49">
        <w:rPr>
          <w:rFonts w:ascii="Consolas" w:hAnsi="Consolas" w:cs="Consolas"/>
          <w:color w:val="FF0000"/>
          <w:sz w:val="19"/>
          <w:szCs w:val="19"/>
          <w:lang w:eastAsia="fr-FR"/>
        </w:rPr>
        <w:t>lt;</w:t>
      </w:r>
      <w:r w:rsidRPr="00A22B49">
        <w:rPr>
          <w:rFonts w:ascii="Consolas" w:hAnsi="Consolas" w:cs="Consolas"/>
          <w:color w:val="000000"/>
          <w:sz w:val="19"/>
          <w:szCs w:val="19"/>
          <w:lang w:eastAsia="fr-FR"/>
        </w:rPr>
        <w:t>hr</w:t>
      </w:r>
      <w:proofErr w:type="spellEnd"/>
      <w:r w:rsidRPr="00A22B49">
        <w:rPr>
          <w:rFonts w:ascii="Consolas" w:hAnsi="Consolas" w:cs="Consolas"/>
          <w:color w:val="000000"/>
          <w:sz w:val="19"/>
          <w:szCs w:val="19"/>
          <w:lang w:eastAsia="fr-FR"/>
        </w:rPr>
        <w:t xml:space="preserve"> /</w:t>
      </w:r>
      <w:r w:rsidRPr="00A22B49">
        <w:rPr>
          <w:rFonts w:ascii="Consolas" w:hAnsi="Consolas" w:cs="Consolas"/>
          <w:color w:val="FF0000"/>
          <w:sz w:val="19"/>
          <w:szCs w:val="19"/>
          <w:lang w:eastAsia="fr-FR"/>
        </w:rPr>
        <w:t>&amp;gt;</w:t>
      </w:r>
      <w:r w:rsidRPr="00A22B49">
        <w:rPr>
          <w:rFonts w:ascii="Consolas" w:hAnsi="Consolas" w:cs="Consolas"/>
          <w:color w:val="000000"/>
          <w:sz w:val="19"/>
          <w:szCs w:val="19"/>
          <w:lang w:eastAsia="fr-FR"/>
        </w:rPr>
        <w:t xml:space="preserve">  permet l'affichage d'une ligne horizontale </w:t>
      </w:r>
      <w:r>
        <w:rPr>
          <w:rFonts w:ascii="Consolas" w:hAnsi="Consolas" w:cs="Consolas"/>
          <w:color w:val="000000"/>
          <w:sz w:val="19"/>
          <w:szCs w:val="19"/>
          <w:lang w:eastAsia="fr-FR"/>
        </w:rPr>
        <w:br/>
        <w:t xml:space="preserve">                 </w:t>
      </w:r>
      <w:r w:rsidRPr="00A22B49">
        <w:rPr>
          <w:rFonts w:ascii="Consolas" w:hAnsi="Consolas" w:cs="Consolas"/>
          <w:color w:val="0000FF"/>
          <w:sz w:val="19"/>
          <w:szCs w:val="19"/>
          <w:lang w:eastAsia="fr-FR"/>
        </w:rPr>
        <w:t>&lt;</w:t>
      </w:r>
      <w:proofErr w:type="spellStart"/>
      <w:r w:rsidRPr="00A22B49">
        <w:rPr>
          <w:rFonts w:ascii="Consolas" w:hAnsi="Consolas" w:cs="Consolas"/>
          <w:color w:val="800000"/>
          <w:sz w:val="19"/>
          <w:szCs w:val="19"/>
          <w:lang w:eastAsia="fr-FR"/>
        </w:rPr>
        <w:t>hr</w:t>
      </w:r>
      <w:proofErr w:type="spellEnd"/>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eastAsia="fr-FR"/>
        </w:rPr>
        <w:t>/&gt;</w:t>
      </w:r>
      <w:r w:rsidRPr="00A22B49">
        <w:rPr>
          <w:rFonts w:ascii="Consolas" w:hAnsi="Consolas" w:cs="Consolas"/>
          <w:color w:val="000000"/>
          <w:sz w:val="19"/>
          <w:szCs w:val="19"/>
          <w:lang w:eastAsia="fr-FR"/>
        </w:rPr>
        <w:t xml:space="preserve"> </w:t>
      </w:r>
      <w:r>
        <w:rPr>
          <w:rFonts w:ascii="Consolas" w:hAnsi="Consolas" w:cs="Consolas"/>
          <w:color w:val="000000"/>
          <w:sz w:val="19"/>
          <w:szCs w:val="19"/>
          <w:lang w:eastAsia="fr-FR"/>
        </w:rPr>
        <w:br/>
        <w:t xml:space="preserve">              </w:t>
      </w:r>
      <w:r w:rsidRPr="00A22B49">
        <w:rPr>
          <w:rFonts w:ascii="Consolas" w:hAnsi="Consolas" w:cs="Consolas"/>
          <w:color w:val="0000FF"/>
          <w:sz w:val="19"/>
          <w:szCs w:val="19"/>
          <w:lang w:eastAsia="fr-FR"/>
        </w:rPr>
        <w:t>&lt;/</w:t>
      </w:r>
      <w:r w:rsidRPr="00A22B49">
        <w:rPr>
          <w:rFonts w:ascii="Consolas" w:hAnsi="Consolas" w:cs="Consolas"/>
          <w:color w:val="800000"/>
          <w:sz w:val="19"/>
          <w:szCs w:val="19"/>
          <w:lang w:eastAsia="fr-FR"/>
        </w:rPr>
        <w:t>p</w:t>
      </w:r>
      <w:r w:rsidRPr="00A22B49">
        <w:rPr>
          <w:rFonts w:ascii="Consolas" w:hAnsi="Consolas" w:cs="Consolas"/>
          <w:color w:val="0000FF"/>
          <w:sz w:val="19"/>
          <w:szCs w:val="19"/>
          <w:lang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ab/>
      </w:r>
      <w:r w:rsidRPr="00A22B49">
        <w:rPr>
          <w:rFonts w:ascii="Consolas" w:hAnsi="Consolas" w:cs="Consolas"/>
          <w:color w:val="000000"/>
          <w:sz w:val="19"/>
          <w:szCs w:val="19"/>
          <w:lang w:eastAsia="fr-FR"/>
        </w:rPr>
        <w:tab/>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ab/>
      </w:r>
      <w:r w:rsidRPr="00A22B49">
        <w:rPr>
          <w:rFonts w:ascii="Consolas" w:hAnsi="Consolas" w:cs="Consolas"/>
          <w:color w:val="000000"/>
          <w:sz w:val="19"/>
          <w:szCs w:val="19"/>
          <w:lang w:eastAsia="fr-FR"/>
        </w:rPr>
        <w:tab/>
      </w:r>
      <w:r w:rsidRPr="00A22B49">
        <w:rPr>
          <w:rFonts w:ascii="Consolas" w:hAnsi="Consolas" w:cs="Consolas"/>
          <w:color w:val="0000FF"/>
          <w:sz w:val="19"/>
          <w:szCs w:val="19"/>
          <w:lang w:eastAsia="fr-FR"/>
        </w:rPr>
        <w:t>&lt;</w:t>
      </w:r>
      <w:proofErr w:type="spellStart"/>
      <w:r w:rsidRPr="00A22B49">
        <w:rPr>
          <w:rFonts w:ascii="Consolas" w:hAnsi="Consolas" w:cs="Consolas"/>
          <w:color w:val="800000"/>
          <w:sz w:val="19"/>
          <w:szCs w:val="19"/>
          <w:lang w:eastAsia="fr-FR"/>
        </w:rPr>
        <w:t>div</w:t>
      </w:r>
      <w:proofErr w:type="spellEnd"/>
      <w:r w:rsidRPr="00A22B49">
        <w:rPr>
          <w:rFonts w:ascii="Consolas" w:hAnsi="Consolas" w:cs="Consolas"/>
          <w:color w:val="0000FF"/>
          <w:sz w:val="19"/>
          <w:szCs w:val="19"/>
          <w:lang w:eastAsia="fr-FR"/>
        </w:rPr>
        <w:t>&gt;</w:t>
      </w:r>
      <w:r w:rsidRPr="00A22B49">
        <w:rPr>
          <w:rFonts w:ascii="Consolas" w:hAnsi="Consolas" w:cs="Consolas"/>
          <w:color w:val="000000"/>
          <w:sz w:val="19"/>
          <w:szCs w:val="19"/>
          <w:lang w:eastAsia="fr-FR"/>
        </w:rPr>
        <w:t xml:space="preserve">La balise </w:t>
      </w:r>
      <w:r w:rsidRPr="00A22B49">
        <w:rPr>
          <w:rFonts w:ascii="Consolas" w:hAnsi="Consolas" w:cs="Consolas"/>
          <w:color w:val="FF0000"/>
          <w:sz w:val="19"/>
          <w:szCs w:val="19"/>
          <w:lang w:eastAsia="fr-FR"/>
        </w:rPr>
        <w:t>&amp;</w:t>
      </w:r>
      <w:proofErr w:type="spellStart"/>
      <w:r w:rsidRPr="00A22B49">
        <w:rPr>
          <w:rFonts w:ascii="Consolas" w:hAnsi="Consolas" w:cs="Consolas"/>
          <w:color w:val="FF0000"/>
          <w:sz w:val="19"/>
          <w:szCs w:val="19"/>
          <w:lang w:eastAsia="fr-FR"/>
        </w:rPr>
        <w:t>lt;</w:t>
      </w:r>
      <w:r w:rsidRPr="00A22B49">
        <w:rPr>
          <w:rFonts w:ascii="Consolas" w:hAnsi="Consolas" w:cs="Consolas"/>
          <w:color w:val="000000"/>
          <w:sz w:val="19"/>
          <w:szCs w:val="19"/>
          <w:lang w:eastAsia="fr-FR"/>
        </w:rPr>
        <w:t>div</w:t>
      </w:r>
      <w:proofErr w:type="spellEnd"/>
      <w:r w:rsidRPr="00A22B49">
        <w:rPr>
          <w:rFonts w:ascii="Consolas" w:hAnsi="Consolas" w:cs="Consolas"/>
          <w:color w:val="FF0000"/>
          <w:sz w:val="19"/>
          <w:szCs w:val="19"/>
          <w:lang w:eastAsia="fr-FR"/>
        </w:rPr>
        <w:t>&amp;</w:t>
      </w:r>
      <w:proofErr w:type="gramStart"/>
      <w:r w:rsidRPr="00A22B49">
        <w:rPr>
          <w:rFonts w:ascii="Consolas" w:hAnsi="Consolas" w:cs="Consolas"/>
          <w:color w:val="FF0000"/>
          <w:sz w:val="19"/>
          <w:szCs w:val="19"/>
          <w:lang w:eastAsia="fr-FR"/>
        </w:rPr>
        <w:t>gt;</w:t>
      </w:r>
      <w:r w:rsidRPr="00A22B49">
        <w:rPr>
          <w:rFonts w:ascii="Consolas" w:hAnsi="Consolas" w:cs="Consolas"/>
          <w:color w:val="000000"/>
          <w:sz w:val="19"/>
          <w:szCs w:val="19"/>
          <w:lang w:eastAsia="fr-FR"/>
        </w:rPr>
        <w:t xml:space="preserve">  :</w:t>
      </w:r>
      <w:proofErr w:type="gramEnd"/>
      <w:r w:rsidRPr="00A22B49">
        <w:rPr>
          <w:rFonts w:ascii="Consolas" w:hAnsi="Consolas" w:cs="Consolas"/>
          <w:color w:val="000000"/>
          <w:sz w:val="19"/>
          <w:szCs w:val="19"/>
          <w:lang w:eastAsia="fr-FR"/>
        </w:rPr>
        <w:t xml:space="preserve"> Voici un texte écrit dans une balise </w:t>
      </w:r>
      <w:r>
        <w:rPr>
          <w:rFonts w:ascii="Consolas" w:hAnsi="Consolas" w:cs="Consolas"/>
          <w:color w:val="000000"/>
          <w:sz w:val="19"/>
          <w:szCs w:val="19"/>
          <w:lang w:eastAsia="fr-FR"/>
        </w:rPr>
        <w:br/>
        <w:t xml:space="preserve">            </w:t>
      </w:r>
      <w:r w:rsidRPr="00A22B49">
        <w:rPr>
          <w:rFonts w:ascii="Consolas" w:hAnsi="Consolas" w:cs="Consolas"/>
          <w:color w:val="FF0000"/>
          <w:sz w:val="19"/>
          <w:szCs w:val="19"/>
          <w:lang w:eastAsia="fr-FR"/>
        </w:rPr>
        <w:t>&amp;</w:t>
      </w:r>
      <w:proofErr w:type="spellStart"/>
      <w:r w:rsidRPr="00A22B49">
        <w:rPr>
          <w:rFonts w:ascii="Consolas" w:hAnsi="Consolas" w:cs="Consolas"/>
          <w:color w:val="FF0000"/>
          <w:sz w:val="19"/>
          <w:szCs w:val="19"/>
          <w:lang w:eastAsia="fr-FR"/>
        </w:rPr>
        <w:t>lt;</w:t>
      </w:r>
      <w:r w:rsidRPr="00A22B49">
        <w:rPr>
          <w:rFonts w:ascii="Consolas" w:hAnsi="Consolas" w:cs="Consolas"/>
          <w:color w:val="000000"/>
          <w:sz w:val="19"/>
          <w:szCs w:val="19"/>
          <w:lang w:eastAsia="fr-FR"/>
        </w:rPr>
        <w:t>div</w:t>
      </w:r>
      <w:proofErr w:type="spellEnd"/>
      <w:r w:rsidRPr="00A22B49">
        <w:rPr>
          <w:rFonts w:ascii="Consolas" w:hAnsi="Consolas" w:cs="Consolas"/>
          <w:color w:val="FF0000"/>
          <w:sz w:val="19"/>
          <w:szCs w:val="19"/>
          <w:lang w:eastAsia="fr-FR"/>
        </w:rPr>
        <w:t>&amp;gt;</w:t>
      </w:r>
      <w:r w:rsidRPr="00A22B49">
        <w:rPr>
          <w:rFonts w:ascii="Consolas" w:hAnsi="Consolas" w:cs="Consolas"/>
          <w:color w:val="000000"/>
          <w:sz w:val="19"/>
          <w:szCs w:val="19"/>
          <w:lang w:eastAsia="fr-FR"/>
        </w:rPr>
        <w:t xml:space="preserve"> . La balise </w:t>
      </w:r>
      <w:proofErr w:type="spellStart"/>
      <w:r w:rsidRPr="00A22B49">
        <w:rPr>
          <w:rFonts w:ascii="Consolas" w:hAnsi="Consolas" w:cs="Consolas"/>
          <w:color w:val="000000"/>
          <w:sz w:val="19"/>
          <w:szCs w:val="19"/>
          <w:lang w:eastAsia="fr-FR"/>
        </w:rPr>
        <w:t>div</w:t>
      </w:r>
      <w:proofErr w:type="spellEnd"/>
      <w:r w:rsidRPr="00A22B49">
        <w:rPr>
          <w:rFonts w:ascii="Consolas" w:hAnsi="Consolas" w:cs="Consolas"/>
          <w:color w:val="000000"/>
          <w:sz w:val="19"/>
          <w:szCs w:val="19"/>
          <w:lang w:eastAsia="fr-FR"/>
        </w:rPr>
        <w:t xml:space="preserve"> (pour division) peut être utilisée </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 xml:space="preserve">            </w:t>
      </w:r>
      <w:proofErr w:type="gramStart"/>
      <w:r w:rsidRPr="00A22B49">
        <w:rPr>
          <w:rFonts w:ascii="Consolas" w:hAnsi="Consolas" w:cs="Consolas"/>
          <w:color w:val="000000"/>
          <w:sz w:val="19"/>
          <w:szCs w:val="19"/>
          <w:lang w:eastAsia="fr-FR"/>
        </w:rPr>
        <w:t>pour</w:t>
      </w:r>
      <w:proofErr w:type="gramEnd"/>
      <w:r w:rsidRPr="00A22B49">
        <w:rPr>
          <w:rFonts w:ascii="Consolas" w:hAnsi="Consolas" w:cs="Consolas"/>
          <w:color w:val="000000"/>
          <w:sz w:val="19"/>
          <w:szCs w:val="19"/>
          <w:lang w:eastAsia="fr-FR"/>
        </w:rPr>
        <w:t xml:space="preserve"> diviser un document en plusieurs sections qui seront, par exemple, </w:t>
      </w:r>
      <w:r>
        <w:rPr>
          <w:rFonts w:ascii="Consolas" w:hAnsi="Consolas" w:cs="Consolas"/>
          <w:color w:val="000000"/>
          <w:sz w:val="19"/>
          <w:szCs w:val="19"/>
          <w:lang w:eastAsia="fr-FR"/>
        </w:rPr>
        <w:br/>
        <w:t xml:space="preserve">            </w:t>
      </w:r>
      <w:r w:rsidRPr="00A22B49">
        <w:rPr>
          <w:rFonts w:ascii="Consolas" w:hAnsi="Consolas" w:cs="Consolas"/>
          <w:color w:val="000000"/>
          <w:sz w:val="19"/>
          <w:szCs w:val="19"/>
          <w:lang w:eastAsia="fr-FR"/>
        </w:rPr>
        <w:t xml:space="preserve">présentée chacune de manière différente. </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 xml:space="preserve">            La présentation (alignement, couleur, marges, </w:t>
      </w:r>
      <w:proofErr w:type="spellStart"/>
      <w:r w:rsidRPr="00A22B49">
        <w:rPr>
          <w:rFonts w:ascii="Consolas" w:hAnsi="Consolas" w:cs="Consolas"/>
          <w:color w:val="000000"/>
          <w:sz w:val="19"/>
          <w:szCs w:val="19"/>
          <w:lang w:eastAsia="fr-FR"/>
        </w:rPr>
        <w:t>etc</w:t>
      </w:r>
      <w:proofErr w:type="spellEnd"/>
      <w:r w:rsidRPr="00A22B49">
        <w:rPr>
          <w:rFonts w:ascii="Consolas" w:hAnsi="Consolas" w:cs="Consolas"/>
          <w:color w:val="000000"/>
          <w:sz w:val="19"/>
          <w:szCs w:val="19"/>
          <w:lang w:eastAsia="fr-FR"/>
        </w:rPr>
        <w:t xml:space="preserve">...) sera défini via des </w:t>
      </w:r>
      <w:r>
        <w:rPr>
          <w:rFonts w:ascii="Consolas" w:hAnsi="Consolas" w:cs="Consolas"/>
          <w:color w:val="000000"/>
          <w:sz w:val="19"/>
          <w:szCs w:val="19"/>
          <w:lang w:eastAsia="fr-FR"/>
        </w:rPr>
        <w:br/>
        <w:t xml:space="preserve">            </w:t>
      </w:r>
      <w:r w:rsidRPr="00A22B49">
        <w:rPr>
          <w:rFonts w:ascii="Consolas" w:hAnsi="Consolas" w:cs="Consolas"/>
          <w:color w:val="000000"/>
          <w:sz w:val="19"/>
          <w:szCs w:val="19"/>
          <w:lang w:eastAsia="fr-FR"/>
        </w:rPr>
        <w:t>feuilles de style CSS.</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ab/>
      </w:r>
      <w:r w:rsidRPr="00A22B49">
        <w:rPr>
          <w:rFonts w:ascii="Consolas" w:hAnsi="Consolas" w:cs="Consolas"/>
          <w:color w:val="000000"/>
          <w:sz w:val="19"/>
          <w:szCs w:val="19"/>
          <w:lang w:eastAsia="fr-FR"/>
        </w:rPr>
        <w:tab/>
      </w:r>
      <w:r w:rsidRPr="00A22B49">
        <w:rPr>
          <w:rFonts w:ascii="Consolas" w:hAnsi="Consolas" w:cs="Consolas"/>
          <w:color w:val="0000FF"/>
          <w:sz w:val="19"/>
          <w:szCs w:val="19"/>
          <w:lang w:eastAsia="fr-FR"/>
        </w:rPr>
        <w:t>&lt;/</w:t>
      </w:r>
      <w:proofErr w:type="spellStart"/>
      <w:proofErr w:type="gramStart"/>
      <w:r w:rsidRPr="00A22B49">
        <w:rPr>
          <w:rFonts w:ascii="Consolas" w:hAnsi="Consolas" w:cs="Consolas"/>
          <w:color w:val="800000"/>
          <w:sz w:val="19"/>
          <w:szCs w:val="19"/>
          <w:lang w:eastAsia="fr-FR"/>
        </w:rPr>
        <w:t>div</w:t>
      </w:r>
      <w:proofErr w:type="spellEnd"/>
      <w:proofErr w:type="gramEnd"/>
      <w:r w:rsidRPr="00A22B49">
        <w:rPr>
          <w:rFonts w:ascii="Consolas" w:hAnsi="Consolas" w:cs="Consolas"/>
          <w:color w:val="0000FF"/>
          <w:sz w:val="19"/>
          <w:szCs w:val="19"/>
          <w:lang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eastAsia="fr-FR"/>
        </w:rPr>
        <w:t>&lt;</w:t>
      </w:r>
      <w:proofErr w:type="spellStart"/>
      <w:r w:rsidRPr="00A22B49">
        <w:rPr>
          <w:rFonts w:ascii="Consolas" w:hAnsi="Consolas" w:cs="Consolas"/>
          <w:color w:val="800000"/>
          <w:sz w:val="19"/>
          <w:szCs w:val="19"/>
          <w:lang w:eastAsia="fr-FR"/>
        </w:rPr>
        <w:t>hr</w:t>
      </w:r>
      <w:proofErr w:type="spellEnd"/>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eastAsia="fr-FR"/>
        </w:rPr>
        <w:t>&lt;</w:t>
      </w:r>
      <w:r w:rsidRPr="00A22B49">
        <w:rPr>
          <w:rFonts w:ascii="Consolas" w:hAnsi="Consolas" w:cs="Consolas"/>
          <w:color w:val="800000"/>
          <w:sz w:val="19"/>
          <w:szCs w:val="19"/>
          <w:lang w:eastAsia="fr-FR"/>
        </w:rPr>
        <w:t>p</w:t>
      </w:r>
      <w:r w:rsidRPr="00A22B49">
        <w:rPr>
          <w:rFonts w:ascii="Consolas" w:hAnsi="Consolas" w:cs="Consolas"/>
          <w:color w:val="0000FF"/>
          <w:sz w:val="19"/>
          <w:szCs w:val="19"/>
          <w:lang w:eastAsia="fr-FR"/>
        </w:rPr>
        <w:t>&gt;</w:t>
      </w:r>
      <w:r w:rsidRPr="00A22B49">
        <w:rPr>
          <w:rFonts w:ascii="Consolas" w:hAnsi="Consolas" w:cs="Consolas"/>
          <w:color w:val="000000"/>
          <w:sz w:val="19"/>
          <w:szCs w:val="19"/>
          <w:lang w:eastAsia="fr-FR"/>
        </w:rPr>
        <w:t xml:space="preserve">La balise </w:t>
      </w:r>
      <w:r w:rsidRPr="00A22B49">
        <w:rPr>
          <w:rFonts w:ascii="Consolas" w:hAnsi="Consolas" w:cs="Consolas"/>
          <w:color w:val="FF0000"/>
          <w:sz w:val="19"/>
          <w:szCs w:val="19"/>
          <w:lang w:eastAsia="fr-FR"/>
        </w:rPr>
        <w:t>&amp;</w:t>
      </w:r>
      <w:proofErr w:type="spellStart"/>
      <w:r w:rsidRPr="00A22B49">
        <w:rPr>
          <w:rFonts w:ascii="Consolas" w:hAnsi="Consolas" w:cs="Consolas"/>
          <w:color w:val="FF0000"/>
          <w:sz w:val="19"/>
          <w:szCs w:val="19"/>
          <w:lang w:eastAsia="fr-FR"/>
        </w:rPr>
        <w:t>lt;</w:t>
      </w:r>
      <w:r w:rsidRPr="00A22B49">
        <w:rPr>
          <w:rFonts w:ascii="Consolas" w:hAnsi="Consolas" w:cs="Consolas"/>
          <w:color w:val="000000"/>
          <w:sz w:val="19"/>
          <w:szCs w:val="19"/>
          <w:lang w:eastAsia="fr-FR"/>
        </w:rPr>
        <w:t>span</w:t>
      </w:r>
      <w:proofErr w:type="spellEnd"/>
      <w:r w:rsidRPr="00A22B49">
        <w:rPr>
          <w:rFonts w:ascii="Consolas" w:hAnsi="Consolas" w:cs="Consolas"/>
          <w:color w:val="FF0000"/>
          <w:sz w:val="19"/>
          <w:szCs w:val="19"/>
          <w:lang w:eastAsia="fr-FR"/>
        </w:rPr>
        <w:t>&amp;gt;</w:t>
      </w:r>
      <w:r w:rsidRPr="00A22B49">
        <w:rPr>
          <w:rFonts w:ascii="Consolas" w:hAnsi="Consolas" w:cs="Consolas"/>
          <w:color w:val="000000"/>
          <w:sz w:val="19"/>
          <w:szCs w:val="19"/>
          <w:lang w:eastAsia="fr-FR"/>
        </w:rPr>
        <w:t xml:space="preserve"> permet d'identifier un bout de texte afin de lui </w:t>
      </w:r>
      <w:r>
        <w:rPr>
          <w:rFonts w:ascii="Consolas" w:hAnsi="Consolas" w:cs="Consolas"/>
          <w:color w:val="000000"/>
          <w:sz w:val="19"/>
          <w:szCs w:val="19"/>
          <w:lang w:eastAsia="fr-FR"/>
        </w:rPr>
        <w:br/>
        <w:t xml:space="preserve">             </w:t>
      </w:r>
      <w:r w:rsidRPr="00A22B49">
        <w:rPr>
          <w:rFonts w:ascii="Consolas" w:hAnsi="Consolas" w:cs="Consolas"/>
          <w:color w:val="000000"/>
          <w:sz w:val="19"/>
          <w:szCs w:val="19"/>
          <w:lang w:eastAsia="fr-FR"/>
        </w:rPr>
        <w:t xml:space="preserve">appliquer un </w:t>
      </w:r>
      <w:r w:rsidRPr="00A22B49">
        <w:rPr>
          <w:rFonts w:ascii="Consolas" w:hAnsi="Consolas" w:cs="Consolas"/>
          <w:color w:val="0000FF"/>
          <w:sz w:val="19"/>
          <w:szCs w:val="19"/>
          <w:lang w:eastAsia="fr-FR"/>
        </w:rPr>
        <w:t>&lt;</w:t>
      </w:r>
      <w:proofErr w:type="spellStart"/>
      <w:r w:rsidRPr="00A22B49">
        <w:rPr>
          <w:rFonts w:ascii="Consolas" w:hAnsi="Consolas" w:cs="Consolas"/>
          <w:color w:val="800000"/>
          <w:sz w:val="19"/>
          <w:szCs w:val="19"/>
          <w:lang w:eastAsia="fr-FR"/>
        </w:rPr>
        <w:t>span</w:t>
      </w:r>
      <w:proofErr w:type="spellEnd"/>
      <w:r w:rsidRPr="00A22B49">
        <w:rPr>
          <w:rFonts w:ascii="Consolas" w:hAnsi="Consolas" w:cs="Consolas"/>
          <w:color w:val="000000"/>
          <w:sz w:val="19"/>
          <w:szCs w:val="19"/>
          <w:lang w:eastAsia="fr-FR"/>
        </w:rPr>
        <w:t xml:space="preserve"> </w:t>
      </w:r>
      <w:r w:rsidRPr="00A22B49">
        <w:rPr>
          <w:rFonts w:ascii="Consolas" w:hAnsi="Consolas" w:cs="Consolas"/>
          <w:color w:val="FF0000"/>
          <w:sz w:val="19"/>
          <w:szCs w:val="19"/>
          <w:lang w:eastAsia="fr-FR"/>
        </w:rPr>
        <w:t>style</w:t>
      </w:r>
      <w:r w:rsidRPr="00A22B49">
        <w:rPr>
          <w:rFonts w:ascii="Consolas" w:hAnsi="Consolas" w:cs="Consolas"/>
          <w:color w:val="0000FF"/>
          <w:sz w:val="19"/>
          <w:szCs w:val="19"/>
          <w:lang w:eastAsia="fr-FR"/>
        </w:rPr>
        <w:t>="</w:t>
      </w:r>
      <w:proofErr w:type="spellStart"/>
      <w:r w:rsidRPr="00A22B49">
        <w:rPr>
          <w:rFonts w:ascii="Consolas" w:hAnsi="Consolas" w:cs="Consolas"/>
          <w:color w:val="FF0000"/>
          <w:sz w:val="19"/>
          <w:szCs w:val="19"/>
          <w:lang w:eastAsia="fr-FR"/>
        </w:rPr>
        <w:t>color</w:t>
      </w:r>
      <w:r w:rsidRPr="00A22B49">
        <w:rPr>
          <w:rFonts w:ascii="Consolas" w:hAnsi="Consolas" w:cs="Consolas"/>
          <w:color w:val="000000"/>
          <w:sz w:val="19"/>
          <w:szCs w:val="19"/>
          <w:lang w:eastAsia="fr-FR"/>
        </w:rPr>
        <w:t>:</w:t>
      </w:r>
      <w:r w:rsidRPr="00A22B49">
        <w:rPr>
          <w:rFonts w:ascii="Consolas" w:hAnsi="Consolas" w:cs="Consolas"/>
          <w:color w:val="0000FF"/>
          <w:sz w:val="19"/>
          <w:szCs w:val="19"/>
          <w:lang w:eastAsia="fr-FR"/>
        </w:rPr>
        <w:t>red</w:t>
      </w:r>
      <w:proofErr w:type="spellEnd"/>
      <w:r w:rsidRPr="00A22B49">
        <w:rPr>
          <w:rFonts w:ascii="Consolas" w:hAnsi="Consolas" w:cs="Consolas"/>
          <w:color w:val="000000"/>
          <w:sz w:val="19"/>
          <w:szCs w:val="19"/>
          <w:lang w:eastAsia="fr-FR"/>
        </w:rPr>
        <w:t>;</w:t>
      </w:r>
      <w:r w:rsidRPr="00A22B49">
        <w:rPr>
          <w:rFonts w:ascii="Consolas" w:hAnsi="Consolas" w:cs="Consolas"/>
          <w:color w:val="0000FF"/>
          <w:sz w:val="19"/>
          <w:szCs w:val="19"/>
          <w:lang w:eastAsia="fr-FR"/>
        </w:rPr>
        <w:t>"&gt;</w:t>
      </w:r>
      <w:r w:rsidRPr="00A22B49">
        <w:rPr>
          <w:rFonts w:ascii="Consolas" w:hAnsi="Consolas" w:cs="Consolas"/>
          <w:color w:val="000000"/>
          <w:sz w:val="19"/>
          <w:szCs w:val="19"/>
          <w:lang w:eastAsia="fr-FR"/>
        </w:rPr>
        <w:t>style</w:t>
      </w:r>
      <w:r w:rsidRPr="00A22B49">
        <w:rPr>
          <w:rFonts w:ascii="Consolas" w:hAnsi="Consolas" w:cs="Consolas"/>
          <w:color w:val="0000FF"/>
          <w:sz w:val="19"/>
          <w:szCs w:val="19"/>
          <w:lang w:eastAsia="fr-FR"/>
        </w:rPr>
        <w:t>&lt;/</w:t>
      </w:r>
      <w:proofErr w:type="spellStart"/>
      <w:r w:rsidRPr="00A22B49">
        <w:rPr>
          <w:rFonts w:ascii="Consolas" w:hAnsi="Consolas" w:cs="Consolas"/>
          <w:color w:val="800000"/>
          <w:sz w:val="19"/>
          <w:szCs w:val="19"/>
          <w:lang w:eastAsia="fr-FR"/>
        </w:rPr>
        <w:t>span</w:t>
      </w:r>
      <w:proofErr w:type="spellEnd"/>
      <w:r w:rsidRPr="00A22B49">
        <w:rPr>
          <w:rFonts w:ascii="Consolas" w:hAnsi="Consolas" w:cs="Consolas"/>
          <w:color w:val="0000FF"/>
          <w:sz w:val="19"/>
          <w:szCs w:val="19"/>
          <w:lang w:eastAsia="fr-FR"/>
        </w:rPr>
        <w:t>&gt;</w:t>
      </w:r>
      <w:r w:rsidRPr="00A22B49">
        <w:rPr>
          <w:rFonts w:ascii="Consolas" w:hAnsi="Consolas" w:cs="Consolas"/>
          <w:color w:val="000000"/>
          <w:sz w:val="19"/>
          <w:szCs w:val="19"/>
          <w:lang w:eastAsia="fr-FR"/>
        </w:rPr>
        <w:t xml:space="preserve"> (ici, la couleur </w:t>
      </w:r>
      <w:r>
        <w:rPr>
          <w:rFonts w:ascii="Consolas" w:hAnsi="Consolas" w:cs="Consolas"/>
          <w:color w:val="000000"/>
          <w:sz w:val="19"/>
          <w:szCs w:val="19"/>
          <w:lang w:eastAsia="fr-FR"/>
        </w:rPr>
        <w:br/>
        <w:t xml:space="preserve">             </w:t>
      </w:r>
      <w:r w:rsidRPr="00A22B49">
        <w:rPr>
          <w:rFonts w:ascii="Consolas" w:hAnsi="Consolas" w:cs="Consolas"/>
          <w:color w:val="000000"/>
          <w:sz w:val="19"/>
          <w:szCs w:val="19"/>
          <w:lang w:eastAsia="fr-FR"/>
        </w:rPr>
        <w:t>rouge, à l'aide d'un style CSS dont on verra la syntaxe plus tard.)</w:t>
      </w:r>
      <w:r w:rsidRPr="00A22B49">
        <w:rPr>
          <w:rFonts w:ascii="Consolas" w:hAnsi="Consolas" w:cs="Consolas"/>
          <w:color w:val="0000FF"/>
          <w:sz w:val="19"/>
          <w:szCs w:val="19"/>
          <w:lang w:eastAsia="fr-FR"/>
        </w:rPr>
        <w:t>&lt;/</w:t>
      </w:r>
      <w:r w:rsidRPr="00A22B49">
        <w:rPr>
          <w:rFonts w:ascii="Consolas" w:hAnsi="Consolas" w:cs="Consolas"/>
          <w:color w:val="800000"/>
          <w:sz w:val="19"/>
          <w:szCs w:val="19"/>
          <w:lang w:eastAsia="fr-FR"/>
        </w:rPr>
        <w:t>p</w:t>
      </w:r>
      <w:r w:rsidRPr="00A22B49">
        <w:rPr>
          <w:rFonts w:ascii="Consolas" w:hAnsi="Consolas" w:cs="Consolas"/>
          <w:color w:val="0000FF"/>
          <w:sz w:val="19"/>
          <w:szCs w:val="19"/>
          <w:lang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eastAsia="fr-FR"/>
        </w:rPr>
        <w:t>&lt;</w:t>
      </w:r>
      <w:proofErr w:type="spellStart"/>
      <w:r w:rsidRPr="00A22B49">
        <w:rPr>
          <w:rFonts w:ascii="Consolas" w:hAnsi="Consolas" w:cs="Consolas"/>
          <w:color w:val="800000"/>
          <w:sz w:val="19"/>
          <w:szCs w:val="19"/>
          <w:lang w:eastAsia="fr-FR"/>
        </w:rPr>
        <w:t>hr</w:t>
      </w:r>
      <w:proofErr w:type="spellEnd"/>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eastAsia="fr-FR"/>
        </w:rPr>
        <w:t>&lt;</w:t>
      </w:r>
      <w:r w:rsidRPr="00A22B49">
        <w:rPr>
          <w:rFonts w:ascii="Consolas" w:hAnsi="Consolas" w:cs="Consolas"/>
          <w:color w:val="800000"/>
          <w:sz w:val="19"/>
          <w:szCs w:val="19"/>
          <w:lang w:eastAsia="fr-FR"/>
        </w:rPr>
        <w:t>p</w:t>
      </w:r>
      <w:r w:rsidRPr="00A22B49">
        <w:rPr>
          <w:rFonts w:ascii="Consolas" w:hAnsi="Consolas" w:cs="Consolas"/>
          <w:color w:val="0000FF"/>
          <w:sz w:val="19"/>
          <w:szCs w:val="19"/>
          <w:lang w:eastAsia="fr-FR"/>
        </w:rPr>
        <w:t>&gt;</w:t>
      </w:r>
      <w:r w:rsidRPr="00A22B49">
        <w:rPr>
          <w:rFonts w:ascii="Consolas" w:hAnsi="Consolas" w:cs="Consolas"/>
          <w:color w:val="000000"/>
          <w:sz w:val="19"/>
          <w:szCs w:val="19"/>
          <w:lang w:eastAsia="fr-FR"/>
        </w:rPr>
        <w:t xml:space="preserve">La balise </w:t>
      </w:r>
      <w:r w:rsidRPr="00A22B49">
        <w:rPr>
          <w:rFonts w:ascii="Consolas" w:hAnsi="Consolas" w:cs="Consolas"/>
          <w:color w:val="FF0000"/>
          <w:sz w:val="19"/>
          <w:szCs w:val="19"/>
          <w:lang w:eastAsia="fr-FR"/>
        </w:rPr>
        <w:t>&amp;</w:t>
      </w:r>
      <w:proofErr w:type="spellStart"/>
      <w:r w:rsidRPr="00A22B49">
        <w:rPr>
          <w:rFonts w:ascii="Consolas" w:hAnsi="Consolas" w:cs="Consolas"/>
          <w:color w:val="FF0000"/>
          <w:sz w:val="19"/>
          <w:szCs w:val="19"/>
          <w:lang w:eastAsia="fr-FR"/>
        </w:rPr>
        <w:t>lt;</w:t>
      </w:r>
      <w:r w:rsidRPr="00A22B49">
        <w:rPr>
          <w:rFonts w:ascii="Consolas" w:hAnsi="Consolas" w:cs="Consolas"/>
          <w:color w:val="000000"/>
          <w:sz w:val="19"/>
          <w:szCs w:val="19"/>
          <w:lang w:eastAsia="fr-FR"/>
        </w:rPr>
        <w:t>p</w:t>
      </w:r>
      <w:proofErr w:type="spellEnd"/>
      <w:r w:rsidRPr="00A22B49">
        <w:rPr>
          <w:rFonts w:ascii="Consolas" w:hAnsi="Consolas" w:cs="Consolas"/>
          <w:color w:val="FF0000"/>
          <w:sz w:val="19"/>
          <w:szCs w:val="19"/>
          <w:lang w:eastAsia="fr-FR"/>
        </w:rPr>
        <w:t>&amp;</w:t>
      </w:r>
      <w:proofErr w:type="gramStart"/>
      <w:r w:rsidRPr="00A22B49">
        <w:rPr>
          <w:rFonts w:ascii="Consolas" w:hAnsi="Consolas" w:cs="Consolas"/>
          <w:color w:val="FF0000"/>
          <w:sz w:val="19"/>
          <w:szCs w:val="19"/>
          <w:lang w:eastAsia="fr-FR"/>
        </w:rPr>
        <w:t>gt;</w:t>
      </w:r>
      <w:r w:rsidRPr="00A22B49">
        <w:rPr>
          <w:rFonts w:ascii="Consolas" w:hAnsi="Consolas" w:cs="Consolas"/>
          <w:color w:val="000000"/>
          <w:sz w:val="19"/>
          <w:szCs w:val="19"/>
          <w:lang w:eastAsia="fr-FR"/>
        </w:rPr>
        <w:t xml:space="preserve"> :</w:t>
      </w:r>
      <w:proofErr w:type="gramEnd"/>
      <w:r w:rsidRPr="00A22B49">
        <w:rPr>
          <w:rFonts w:ascii="Consolas" w:hAnsi="Consolas" w:cs="Consolas"/>
          <w:color w:val="000000"/>
          <w:sz w:val="19"/>
          <w:szCs w:val="19"/>
          <w:lang w:eastAsia="fr-FR"/>
        </w:rPr>
        <w:t xml:space="preserve"> permet de créer un nouveau paragraphe. La différence </w:t>
      </w:r>
      <w:r>
        <w:rPr>
          <w:rFonts w:ascii="Consolas" w:hAnsi="Consolas" w:cs="Consolas"/>
          <w:color w:val="000000"/>
          <w:sz w:val="19"/>
          <w:szCs w:val="19"/>
          <w:lang w:eastAsia="fr-FR"/>
        </w:rPr>
        <w:br/>
        <w:t xml:space="preserve">             </w:t>
      </w:r>
      <w:r w:rsidRPr="00A22B49">
        <w:rPr>
          <w:rFonts w:ascii="Consolas" w:hAnsi="Consolas" w:cs="Consolas"/>
          <w:color w:val="000000"/>
          <w:sz w:val="19"/>
          <w:szCs w:val="19"/>
          <w:lang w:eastAsia="fr-FR"/>
        </w:rPr>
        <w:t xml:space="preserve">entre  la balise p et </w:t>
      </w:r>
      <w:proofErr w:type="spellStart"/>
      <w:r w:rsidRPr="00A22B49">
        <w:rPr>
          <w:rFonts w:ascii="Consolas" w:hAnsi="Consolas" w:cs="Consolas"/>
          <w:color w:val="000000"/>
          <w:sz w:val="19"/>
          <w:szCs w:val="19"/>
          <w:lang w:eastAsia="fr-FR"/>
        </w:rPr>
        <w:t>div</w:t>
      </w:r>
      <w:proofErr w:type="spellEnd"/>
      <w:r w:rsidRPr="00A22B49">
        <w:rPr>
          <w:rFonts w:ascii="Consolas" w:hAnsi="Consolas" w:cs="Consolas"/>
          <w:color w:val="000000"/>
          <w:sz w:val="19"/>
          <w:szCs w:val="19"/>
          <w:lang w:eastAsia="fr-FR"/>
        </w:rPr>
        <w:t xml:space="preserve"> se situe au niveau du type d'enfants acceptés: </w:t>
      </w:r>
      <w:r>
        <w:rPr>
          <w:rFonts w:ascii="Consolas" w:hAnsi="Consolas" w:cs="Consolas"/>
          <w:color w:val="000000"/>
          <w:sz w:val="19"/>
          <w:szCs w:val="19"/>
          <w:lang w:eastAsia="fr-FR"/>
        </w:rPr>
        <w:br/>
        <w:t xml:space="preserve">             </w:t>
      </w:r>
      <w:r w:rsidRPr="00A22B49">
        <w:rPr>
          <w:rFonts w:ascii="Consolas" w:hAnsi="Consolas" w:cs="Consolas"/>
          <w:color w:val="000000"/>
          <w:sz w:val="19"/>
          <w:szCs w:val="19"/>
          <w:lang w:eastAsia="fr-FR"/>
        </w:rPr>
        <w:t>à l'inverse</w:t>
      </w:r>
      <w:r>
        <w:rPr>
          <w:rFonts w:ascii="Consolas" w:hAnsi="Consolas" w:cs="Consolas"/>
          <w:color w:val="000000"/>
          <w:sz w:val="19"/>
          <w:szCs w:val="19"/>
          <w:lang w:eastAsia="fr-FR"/>
        </w:rPr>
        <w:t xml:space="preserve"> </w:t>
      </w:r>
      <w:r w:rsidRPr="00A22B49">
        <w:rPr>
          <w:rFonts w:ascii="Consolas" w:hAnsi="Consolas" w:cs="Consolas"/>
          <w:color w:val="000000"/>
          <w:sz w:val="19"/>
          <w:szCs w:val="19"/>
          <w:lang w:eastAsia="fr-FR"/>
        </w:rPr>
        <w:t xml:space="preserve">de la division qui n'impose aucune restriction, un paragraphe </w:t>
      </w:r>
      <w:r>
        <w:rPr>
          <w:rFonts w:ascii="Consolas" w:hAnsi="Consolas" w:cs="Consolas"/>
          <w:color w:val="000000"/>
          <w:sz w:val="19"/>
          <w:szCs w:val="19"/>
          <w:lang w:eastAsia="fr-FR"/>
        </w:rPr>
        <w:br/>
        <w:t xml:space="preserve">             </w:t>
      </w:r>
      <w:r w:rsidRPr="00A22B49">
        <w:rPr>
          <w:rFonts w:ascii="Consolas" w:hAnsi="Consolas" w:cs="Consolas"/>
          <w:color w:val="000000"/>
          <w:sz w:val="19"/>
          <w:szCs w:val="19"/>
          <w:lang w:eastAsia="fr-FR"/>
        </w:rPr>
        <w:t xml:space="preserve">ne peut contenir que des éléments de type </w:t>
      </w:r>
      <w:proofErr w:type="spellStart"/>
      <w:r w:rsidRPr="00A22B49">
        <w:rPr>
          <w:rFonts w:ascii="Consolas" w:hAnsi="Consolas" w:cs="Consolas"/>
          <w:color w:val="000000"/>
          <w:sz w:val="19"/>
          <w:szCs w:val="19"/>
          <w:lang w:eastAsia="fr-FR"/>
        </w:rPr>
        <w:t>inline</w:t>
      </w:r>
      <w:proofErr w:type="spellEnd"/>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eastAsia="fr-FR"/>
        </w:rPr>
        <w:t>&lt;/</w:t>
      </w:r>
      <w:r w:rsidRPr="00A22B49">
        <w:rPr>
          <w:rFonts w:ascii="Consolas" w:hAnsi="Consolas" w:cs="Consolas"/>
          <w:color w:val="800000"/>
          <w:sz w:val="19"/>
          <w:szCs w:val="19"/>
          <w:lang w:eastAsia="fr-FR"/>
        </w:rPr>
        <w:t>p</w:t>
      </w:r>
      <w:r w:rsidRPr="00A22B49">
        <w:rPr>
          <w:rFonts w:ascii="Consolas" w:hAnsi="Consolas" w:cs="Consolas"/>
          <w:color w:val="0000FF"/>
          <w:sz w:val="19"/>
          <w:szCs w:val="19"/>
          <w:lang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eastAsia="fr-FR"/>
        </w:rPr>
        <w:t>&lt;</w:t>
      </w:r>
      <w:proofErr w:type="spellStart"/>
      <w:r w:rsidRPr="00A22B49">
        <w:rPr>
          <w:rFonts w:ascii="Consolas" w:hAnsi="Consolas" w:cs="Consolas"/>
          <w:color w:val="800000"/>
          <w:sz w:val="19"/>
          <w:szCs w:val="19"/>
          <w:lang w:eastAsia="fr-FR"/>
        </w:rPr>
        <w:t>hr</w:t>
      </w:r>
      <w:proofErr w:type="spellEnd"/>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 xml:space="preserve">     </w:t>
      </w:r>
      <w:r w:rsidRPr="00A22B49">
        <w:rPr>
          <w:rFonts w:ascii="Consolas" w:hAnsi="Consolas" w:cs="Consolas"/>
          <w:color w:val="000000"/>
          <w:sz w:val="19"/>
          <w:szCs w:val="19"/>
          <w:lang w:eastAsia="fr-FR"/>
        </w:rPr>
        <w:tab/>
      </w:r>
      <w:r w:rsidRPr="00A22B49">
        <w:rPr>
          <w:rFonts w:ascii="Consolas" w:hAnsi="Consolas" w:cs="Consolas"/>
          <w:color w:val="0000FF"/>
          <w:sz w:val="19"/>
          <w:szCs w:val="19"/>
          <w:lang w:eastAsia="fr-FR"/>
        </w:rPr>
        <w:t>&lt;</w:t>
      </w:r>
      <w:r w:rsidRPr="00A22B49">
        <w:rPr>
          <w:rFonts w:ascii="Consolas" w:hAnsi="Consolas" w:cs="Consolas"/>
          <w:color w:val="800000"/>
          <w:sz w:val="19"/>
          <w:szCs w:val="19"/>
          <w:lang w:eastAsia="fr-FR"/>
        </w:rPr>
        <w:t>p</w:t>
      </w:r>
      <w:r w:rsidRPr="00A22B49">
        <w:rPr>
          <w:rFonts w:ascii="Consolas" w:hAnsi="Consolas" w:cs="Consolas"/>
          <w:color w:val="000000"/>
          <w:sz w:val="19"/>
          <w:szCs w:val="19"/>
          <w:lang w:eastAsia="fr-FR"/>
        </w:rPr>
        <w:t xml:space="preserve"> </w:t>
      </w:r>
      <w:proofErr w:type="spellStart"/>
      <w:r w:rsidRPr="00A22B49">
        <w:rPr>
          <w:rFonts w:ascii="Consolas" w:hAnsi="Consolas" w:cs="Consolas"/>
          <w:color w:val="FF0000"/>
          <w:sz w:val="19"/>
          <w:szCs w:val="19"/>
          <w:lang w:eastAsia="fr-FR"/>
        </w:rPr>
        <w:t>align</w:t>
      </w:r>
      <w:proofErr w:type="spellEnd"/>
      <w:r w:rsidRPr="00A22B49">
        <w:rPr>
          <w:rFonts w:ascii="Consolas" w:hAnsi="Consolas" w:cs="Consolas"/>
          <w:color w:val="0000FF"/>
          <w:sz w:val="19"/>
          <w:szCs w:val="19"/>
          <w:lang w:eastAsia="fr-FR"/>
        </w:rPr>
        <w:t>="center"&gt;</w:t>
      </w:r>
      <w:r w:rsidRPr="00A22B49">
        <w:rPr>
          <w:rFonts w:ascii="Consolas" w:hAnsi="Consolas" w:cs="Consolas"/>
          <w:color w:val="000000"/>
          <w:sz w:val="19"/>
          <w:szCs w:val="19"/>
          <w:lang w:eastAsia="fr-FR"/>
        </w:rPr>
        <w:t xml:space="preserve">On peut utiliser l'attribut </w:t>
      </w:r>
      <w:proofErr w:type="spellStart"/>
      <w:r w:rsidRPr="00A22B49">
        <w:rPr>
          <w:rFonts w:ascii="Consolas" w:hAnsi="Consolas" w:cs="Consolas"/>
          <w:color w:val="000000"/>
          <w:sz w:val="19"/>
          <w:szCs w:val="19"/>
          <w:lang w:eastAsia="fr-FR"/>
        </w:rPr>
        <w:t>align</w:t>
      </w:r>
      <w:proofErr w:type="spellEnd"/>
      <w:r w:rsidRPr="00A22B49">
        <w:rPr>
          <w:rFonts w:ascii="Consolas" w:hAnsi="Consolas" w:cs="Consolas"/>
          <w:color w:val="000000"/>
          <w:sz w:val="19"/>
          <w:szCs w:val="19"/>
          <w:lang w:eastAsia="fr-FR"/>
        </w:rPr>
        <w:t xml:space="preserve"> (ici center)</w:t>
      </w:r>
      <w:proofErr w:type="gramStart"/>
      <w:r w:rsidRPr="00A22B49">
        <w:rPr>
          <w:rFonts w:ascii="Consolas" w:hAnsi="Consolas" w:cs="Consolas"/>
          <w:color w:val="000000"/>
          <w:sz w:val="19"/>
          <w:szCs w:val="19"/>
          <w:lang w:eastAsia="fr-FR"/>
        </w:rPr>
        <w:t>,</w:t>
      </w:r>
      <w:r w:rsidRPr="00A22B49">
        <w:rPr>
          <w:rFonts w:ascii="Consolas" w:hAnsi="Consolas" w:cs="Consolas"/>
          <w:color w:val="0000FF"/>
          <w:sz w:val="19"/>
          <w:szCs w:val="19"/>
          <w:lang w:eastAsia="fr-FR"/>
        </w:rPr>
        <w:t>&lt;</w:t>
      </w:r>
      <w:proofErr w:type="gramEnd"/>
      <w:r w:rsidRPr="00A22B49">
        <w:rPr>
          <w:rFonts w:ascii="Consolas" w:hAnsi="Consolas" w:cs="Consolas"/>
          <w:color w:val="0000FF"/>
          <w:sz w:val="19"/>
          <w:szCs w:val="19"/>
          <w:lang w:eastAsia="fr-FR"/>
        </w:rPr>
        <w:t>/</w:t>
      </w:r>
      <w:r w:rsidRPr="00A22B49">
        <w:rPr>
          <w:rFonts w:ascii="Consolas" w:hAnsi="Consolas" w:cs="Consolas"/>
          <w:color w:val="800000"/>
          <w:sz w:val="19"/>
          <w:szCs w:val="19"/>
          <w:lang w:eastAsia="fr-FR"/>
        </w:rPr>
        <w:t>p</w:t>
      </w:r>
      <w:r w:rsidRPr="00A22B49">
        <w:rPr>
          <w:rFonts w:ascii="Consolas" w:hAnsi="Consolas" w:cs="Consolas"/>
          <w:color w:val="0000FF"/>
          <w:sz w:val="19"/>
          <w:szCs w:val="19"/>
          <w:lang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 xml:space="preserve">   </w:t>
      </w:r>
      <w:r w:rsidRPr="00A22B49">
        <w:rPr>
          <w:rFonts w:ascii="Consolas" w:hAnsi="Consolas" w:cs="Consolas"/>
          <w:color w:val="000000"/>
          <w:sz w:val="19"/>
          <w:szCs w:val="19"/>
          <w:lang w:eastAsia="fr-FR"/>
        </w:rPr>
        <w:tab/>
      </w:r>
      <w:r w:rsidRPr="00A22B49">
        <w:rPr>
          <w:rFonts w:ascii="Consolas" w:hAnsi="Consolas" w:cs="Consolas"/>
          <w:color w:val="000000"/>
          <w:sz w:val="19"/>
          <w:szCs w:val="19"/>
          <w:lang w:eastAsia="fr-FR"/>
        </w:rPr>
        <w:tab/>
      </w:r>
      <w:r w:rsidRPr="00A22B49">
        <w:rPr>
          <w:rFonts w:ascii="Consolas" w:hAnsi="Consolas" w:cs="Consolas"/>
          <w:color w:val="0000FF"/>
          <w:sz w:val="19"/>
          <w:szCs w:val="19"/>
          <w:lang w:eastAsia="fr-FR"/>
        </w:rPr>
        <w:t>&lt;</w:t>
      </w:r>
      <w:r w:rsidRPr="00A22B49">
        <w:rPr>
          <w:rFonts w:ascii="Consolas" w:hAnsi="Consolas" w:cs="Consolas"/>
          <w:color w:val="800000"/>
          <w:sz w:val="19"/>
          <w:szCs w:val="19"/>
          <w:lang w:eastAsia="fr-FR"/>
        </w:rPr>
        <w:t>p</w:t>
      </w:r>
      <w:r w:rsidRPr="00A22B49">
        <w:rPr>
          <w:rFonts w:ascii="Consolas" w:hAnsi="Consolas" w:cs="Consolas"/>
          <w:color w:val="000000"/>
          <w:sz w:val="19"/>
          <w:szCs w:val="19"/>
          <w:lang w:eastAsia="fr-FR"/>
        </w:rPr>
        <w:t xml:space="preserve"> </w:t>
      </w:r>
      <w:proofErr w:type="spellStart"/>
      <w:r w:rsidRPr="00A22B49">
        <w:rPr>
          <w:rFonts w:ascii="Consolas" w:hAnsi="Consolas" w:cs="Consolas"/>
          <w:color w:val="FF0000"/>
          <w:sz w:val="19"/>
          <w:szCs w:val="19"/>
          <w:lang w:eastAsia="fr-FR"/>
        </w:rPr>
        <w:t>align</w:t>
      </w:r>
      <w:proofErr w:type="spellEnd"/>
      <w:r w:rsidRPr="00A22B49">
        <w:rPr>
          <w:rFonts w:ascii="Consolas" w:hAnsi="Consolas" w:cs="Consolas"/>
          <w:color w:val="0000FF"/>
          <w:sz w:val="19"/>
          <w:szCs w:val="19"/>
          <w:lang w:eastAsia="fr-FR"/>
        </w:rPr>
        <w:t>="center"&gt;</w:t>
      </w:r>
      <w:r w:rsidRPr="00A22B49">
        <w:rPr>
          <w:rFonts w:ascii="Consolas" w:hAnsi="Consolas" w:cs="Consolas"/>
          <w:color w:val="000000"/>
          <w:sz w:val="19"/>
          <w:szCs w:val="19"/>
          <w:lang w:eastAsia="fr-FR"/>
        </w:rPr>
        <w:t xml:space="preserve">mais ceci est déconseillé : </w:t>
      </w:r>
      <w:r w:rsidRPr="00A22B49">
        <w:rPr>
          <w:rFonts w:ascii="Consolas" w:hAnsi="Consolas" w:cs="Consolas"/>
          <w:color w:val="0000FF"/>
          <w:sz w:val="19"/>
          <w:szCs w:val="19"/>
          <w:lang w:eastAsia="fr-FR"/>
        </w:rPr>
        <w:t>&lt;/</w:t>
      </w:r>
      <w:r w:rsidRPr="00A22B49">
        <w:rPr>
          <w:rFonts w:ascii="Consolas" w:hAnsi="Consolas" w:cs="Consolas"/>
          <w:color w:val="800000"/>
          <w:sz w:val="19"/>
          <w:szCs w:val="19"/>
          <w:lang w:eastAsia="fr-FR"/>
        </w:rPr>
        <w:t>p</w:t>
      </w:r>
      <w:r w:rsidRPr="00A22B49">
        <w:rPr>
          <w:rFonts w:ascii="Consolas" w:hAnsi="Consolas" w:cs="Consolas"/>
          <w:color w:val="0000FF"/>
          <w:sz w:val="19"/>
          <w:szCs w:val="19"/>
          <w:lang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 xml:space="preserve">   </w:t>
      </w:r>
      <w:r w:rsidRPr="00A22B49">
        <w:rPr>
          <w:rFonts w:ascii="Consolas" w:hAnsi="Consolas" w:cs="Consolas"/>
          <w:color w:val="000000"/>
          <w:sz w:val="19"/>
          <w:szCs w:val="19"/>
          <w:lang w:eastAsia="fr-FR"/>
        </w:rPr>
        <w:tab/>
      </w:r>
      <w:r w:rsidRPr="00A22B49">
        <w:rPr>
          <w:rFonts w:ascii="Consolas" w:hAnsi="Consolas" w:cs="Consolas"/>
          <w:color w:val="000000"/>
          <w:sz w:val="19"/>
          <w:szCs w:val="19"/>
          <w:lang w:eastAsia="fr-FR"/>
        </w:rPr>
        <w:tab/>
      </w:r>
      <w:r w:rsidRPr="00A22B49">
        <w:rPr>
          <w:rFonts w:ascii="Consolas" w:hAnsi="Consolas" w:cs="Consolas"/>
          <w:color w:val="0000FF"/>
          <w:sz w:val="19"/>
          <w:szCs w:val="19"/>
          <w:lang w:eastAsia="fr-FR"/>
        </w:rPr>
        <w:t>&lt;</w:t>
      </w:r>
      <w:r w:rsidRPr="00A22B49">
        <w:rPr>
          <w:rFonts w:ascii="Consolas" w:hAnsi="Consolas" w:cs="Consolas"/>
          <w:color w:val="800000"/>
          <w:sz w:val="19"/>
          <w:szCs w:val="19"/>
          <w:lang w:eastAsia="fr-FR"/>
        </w:rPr>
        <w:t>p</w:t>
      </w:r>
      <w:r w:rsidRPr="00A22B49">
        <w:rPr>
          <w:rFonts w:ascii="Consolas" w:hAnsi="Consolas" w:cs="Consolas"/>
          <w:color w:val="000000"/>
          <w:sz w:val="19"/>
          <w:szCs w:val="19"/>
          <w:lang w:eastAsia="fr-FR"/>
        </w:rPr>
        <w:t xml:space="preserve"> </w:t>
      </w:r>
      <w:proofErr w:type="spellStart"/>
      <w:r w:rsidRPr="00A22B49">
        <w:rPr>
          <w:rFonts w:ascii="Consolas" w:hAnsi="Consolas" w:cs="Consolas"/>
          <w:color w:val="FF0000"/>
          <w:sz w:val="19"/>
          <w:szCs w:val="19"/>
          <w:lang w:eastAsia="fr-FR"/>
        </w:rPr>
        <w:t>align</w:t>
      </w:r>
      <w:proofErr w:type="spellEnd"/>
      <w:r w:rsidRPr="00A22B49">
        <w:rPr>
          <w:rFonts w:ascii="Consolas" w:hAnsi="Consolas" w:cs="Consolas"/>
          <w:color w:val="0000FF"/>
          <w:sz w:val="19"/>
          <w:szCs w:val="19"/>
          <w:lang w:eastAsia="fr-FR"/>
        </w:rPr>
        <w:t>="center"&gt;</w:t>
      </w:r>
      <w:r w:rsidRPr="00A22B49">
        <w:rPr>
          <w:rFonts w:ascii="Consolas" w:hAnsi="Consolas" w:cs="Consolas"/>
          <w:color w:val="000000"/>
          <w:sz w:val="19"/>
          <w:szCs w:val="19"/>
          <w:lang w:eastAsia="fr-FR"/>
        </w:rPr>
        <w:t>il est préférable de passer par des styles CSS</w:t>
      </w:r>
      <w:r w:rsidRPr="00A22B49">
        <w:rPr>
          <w:rFonts w:ascii="Consolas" w:hAnsi="Consolas" w:cs="Consolas"/>
          <w:color w:val="0000FF"/>
          <w:sz w:val="19"/>
          <w:szCs w:val="19"/>
          <w:lang w:eastAsia="fr-FR"/>
        </w:rPr>
        <w:t>&lt;/</w:t>
      </w:r>
      <w:r w:rsidRPr="00A22B49">
        <w:rPr>
          <w:rFonts w:ascii="Consolas" w:hAnsi="Consolas" w:cs="Consolas"/>
          <w:color w:val="800000"/>
          <w:sz w:val="19"/>
          <w:szCs w:val="19"/>
          <w:lang w:eastAsia="fr-FR"/>
        </w:rPr>
        <w:t>p</w:t>
      </w:r>
      <w:r w:rsidRPr="00A22B49">
        <w:rPr>
          <w:rFonts w:ascii="Consolas" w:hAnsi="Consolas" w:cs="Consolas"/>
          <w:color w:val="0000FF"/>
          <w:sz w:val="19"/>
          <w:szCs w:val="19"/>
          <w:lang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eastAsia="fr-FR"/>
        </w:rPr>
        <w:t>&lt;</w:t>
      </w:r>
      <w:proofErr w:type="spellStart"/>
      <w:r w:rsidRPr="00A22B49">
        <w:rPr>
          <w:rFonts w:ascii="Consolas" w:hAnsi="Consolas" w:cs="Consolas"/>
          <w:color w:val="800000"/>
          <w:sz w:val="19"/>
          <w:szCs w:val="19"/>
          <w:lang w:eastAsia="fr-FR"/>
        </w:rPr>
        <w:t>hr</w:t>
      </w:r>
      <w:proofErr w:type="spellEnd"/>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ab/>
      </w:r>
      <w:r w:rsidRPr="00A22B49">
        <w:rPr>
          <w:rFonts w:ascii="Consolas" w:hAnsi="Consolas" w:cs="Consolas"/>
          <w:color w:val="000000"/>
          <w:sz w:val="19"/>
          <w:szCs w:val="19"/>
          <w:lang w:eastAsia="fr-FR"/>
        </w:rPr>
        <w:tab/>
      </w:r>
      <w:r w:rsidRPr="00A22B49">
        <w:rPr>
          <w:rFonts w:ascii="Consolas" w:hAnsi="Consolas" w:cs="Consolas"/>
          <w:color w:val="0000FF"/>
          <w:sz w:val="19"/>
          <w:szCs w:val="19"/>
          <w:lang w:eastAsia="fr-FR"/>
        </w:rPr>
        <w:t>&lt;</w:t>
      </w:r>
      <w:r w:rsidRPr="00A22B49">
        <w:rPr>
          <w:rFonts w:ascii="Consolas" w:hAnsi="Consolas" w:cs="Consolas"/>
          <w:color w:val="800000"/>
          <w:sz w:val="19"/>
          <w:szCs w:val="19"/>
          <w:lang w:eastAsia="fr-FR"/>
        </w:rPr>
        <w:t>p</w:t>
      </w:r>
      <w:r w:rsidRPr="00A22B49">
        <w:rPr>
          <w:rFonts w:ascii="Consolas" w:hAnsi="Consolas" w:cs="Consolas"/>
          <w:color w:val="0000FF"/>
          <w:sz w:val="19"/>
          <w:szCs w:val="19"/>
          <w:lang w:eastAsia="fr-FR"/>
        </w:rPr>
        <w:t>&gt;</w:t>
      </w:r>
      <w:r w:rsidRPr="00A22B49">
        <w:rPr>
          <w:rFonts w:ascii="Consolas" w:hAnsi="Consolas" w:cs="Consolas"/>
          <w:color w:val="000000"/>
          <w:sz w:val="19"/>
          <w:szCs w:val="19"/>
          <w:lang w:eastAsia="fr-FR"/>
        </w:rPr>
        <w:t xml:space="preserve">La balise </w:t>
      </w:r>
      <w:r w:rsidRPr="00A22B49">
        <w:rPr>
          <w:rFonts w:ascii="Consolas" w:hAnsi="Consolas" w:cs="Consolas"/>
          <w:color w:val="FF0000"/>
          <w:sz w:val="19"/>
          <w:szCs w:val="19"/>
          <w:lang w:eastAsia="fr-FR"/>
        </w:rPr>
        <w:t>&amp;</w:t>
      </w:r>
      <w:proofErr w:type="spellStart"/>
      <w:r w:rsidRPr="00A22B49">
        <w:rPr>
          <w:rFonts w:ascii="Consolas" w:hAnsi="Consolas" w:cs="Consolas"/>
          <w:color w:val="FF0000"/>
          <w:sz w:val="19"/>
          <w:szCs w:val="19"/>
          <w:lang w:eastAsia="fr-FR"/>
        </w:rPr>
        <w:t>lt;</w:t>
      </w:r>
      <w:r w:rsidRPr="00A22B49">
        <w:rPr>
          <w:rFonts w:ascii="Consolas" w:hAnsi="Consolas" w:cs="Consolas"/>
          <w:color w:val="000000"/>
          <w:sz w:val="19"/>
          <w:szCs w:val="19"/>
          <w:lang w:eastAsia="fr-FR"/>
        </w:rPr>
        <w:t>br</w:t>
      </w:r>
      <w:proofErr w:type="spellEnd"/>
      <w:r w:rsidRPr="00A22B49">
        <w:rPr>
          <w:rFonts w:ascii="Consolas" w:hAnsi="Consolas" w:cs="Consolas"/>
          <w:color w:val="000000"/>
          <w:sz w:val="19"/>
          <w:szCs w:val="19"/>
          <w:lang w:eastAsia="fr-FR"/>
        </w:rPr>
        <w:t xml:space="preserve"> /</w:t>
      </w:r>
      <w:r w:rsidRPr="00A22B49">
        <w:rPr>
          <w:rFonts w:ascii="Consolas" w:hAnsi="Consolas" w:cs="Consolas"/>
          <w:color w:val="FF0000"/>
          <w:sz w:val="19"/>
          <w:szCs w:val="19"/>
          <w:lang w:eastAsia="fr-FR"/>
        </w:rPr>
        <w:t>&amp;gt;</w:t>
      </w:r>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eastAsia="fr-FR"/>
        </w:rPr>
        <w:t>&lt;</w:t>
      </w:r>
      <w:proofErr w:type="spellStart"/>
      <w:r w:rsidRPr="00A22B49">
        <w:rPr>
          <w:rFonts w:ascii="Consolas" w:hAnsi="Consolas" w:cs="Consolas"/>
          <w:color w:val="800000"/>
          <w:sz w:val="19"/>
          <w:szCs w:val="19"/>
          <w:lang w:eastAsia="fr-FR"/>
        </w:rPr>
        <w:t>br</w:t>
      </w:r>
      <w:proofErr w:type="spellEnd"/>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eastAsia="fr-FR"/>
        </w:rPr>
        <w:t>/&gt;</w:t>
      </w:r>
      <w:r w:rsidRPr="00A22B49">
        <w:rPr>
          <w:rFonts w:ascii="Consolas" w:hAnsi="Consolas" w:cs="Consolas"/>
          <w:color w:val="000000"/>
          <w:sz w:val="19"/>
          <w:szCs w:val="19"/>
          <w:lang w:eastAsia="fr-FR"/>
        </w:rPr>
        <w:t xml:space="preserve"> permet un retour à la ligne</w:t>
      </w:r>
      <w:r w:rsidRPr="00A22B49">
        <w:rPr>
          <w:rFonts w:ascii="Consolas" w:hAnsi="Consolas" w:cs="Consolas"/>
          <w:color w:val="0000FF"/>
          <w:sz w:val="19"/>
          <w:szCs w:val="19"/>
          <w:lang w:eastAsia="fr-FR"/>
        </w:rPr>
        <w:t>&lt;/</w:t>
      </w:r>
      <w:r w:rsidRPr="00A22B49">
        <w:rPr>
          <w:rFonts w:ascii="Consolas" w:hAnsi="Consolas" w:cs="Consolas"/>
          <w:color w:val="800000"/>
          <w:sz w:val="19"/>
          <w:szCs w:val="19"/>
          <w:lang w:eastAsia="fr-FR"/>
        </w:rPr>
        <w:t>p</w:t>
      </w:r>
      <w:r w:rsidRPr="00A22B49">
        <w:rPr>
          <w:rFonts w:ascii="Consolas" w:hAnsi="Consolas" w:cs="Consolas"/>
          <w:color w:val="0000FF"/>
          <w:sz w:val="19"/>
          <w:szCs w:val="19"/>
          <w:lang w:eastAsia="fr-FR"/>
        </w:rPr>
        <w:t>&gt;</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00"/>
          <w:sz w:val="19"/>
          <w:szCs w:val="19"/>
          <w:lang w:eastAsia="fr-FR"/>
        </w:rPr>
        <w:t xml:space="preserve">    </w:t>
      </w:r>
      <w:r w:rsidRPr="00A22B49">
        <w:rPr>
          <w:rFonts w:ascii="Consolas" w:hAnsi="Consolas" w:cs="Consolas"/>
          <w:color w:val="0000FF"/>
          <w:sz w:val="19"/>
          <w:szCs w:val="19"/>
          <w:lang w:eastAsia="fr-FR"/>
        </w:rPr>
        <w:t>&lt;/</w:t>
      </w:r>
      <w:proofErr w:type="gramStart"/>
      <w:r w:rsidRPr="00A22B49">
        <w:rPr>
          <w:rFonts w:ascii="Consolas" w:hAnsi="Consolas" w:cs="Consolas"/>
          <w:color w:val="800000"/>
          <w:sz w:val="19"/>
          <w:szCs w:val="19"/>
          <w:lang w:eastAsia="fr-FR"/>
        </w:rPr>
        <w:t>body</w:t>
      </w:r>
      <w:proofErr w:type="gramEnd"/>
      <w:r w:rsidRPr="00A22B49">
        <w:rPr>
          <w:rFonts w:ascii="Consolas" w:hAnsi="Consolas" w:cs="Consolas"/>
          <w:color w:val="0000FF"/>
          <w:sz w:val="19"/>
          <w:szCs w:val="19"/>
          <w:lang w:eastAsia="fr-FR"/>
        </w:rPr>
        <w:t>&gt;</w:t>
      </w:r>
      <w:r w:rsidRPr="00A22B49">
        <w:rPr>
          <w:rFonts w:ascii="Consolas" w:hAnsi="Consolas" w:cs="Consolas"/>
          <w:color w:val="000000"/>
          <w:sz w:val="19"/>
          <w:szCs w:val="19"/>
          <w:lang w:eastAsia="fr-FR"/>
        </w:rPr>
        <w:t xml:space="preserve"> </w:t>
      </w:r>
    </w:p>
    <w:p w:rsidR="00A22B49" w:rsidRPr="00A22B49" w:rsidRDefault="00A22B49" w:rsidP="00A22B49">
      <w:pPr>
        <w:pBdr>
          <w:top w:val="single" w:sz="4" w:space="1" w:color="auto"/>
          <w:left w:val="single" w:sz="4" w:space="3" w:color="auto"/>
          <w:bottom w:val="single" w:sz="4" w:space="1" w:color="auto"/>
          <w:right w:val="single" w:sz="4" w:space="1"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A22B49">
        <w:rPr>
          <w:rFonts w:ascii="Consolas" w:hAnsi="Consolas" w:cs="Consolas"/>
          <w:color w:val="0000FF"/>
          <w:sz w:val="19"/>
          <w:szCs w:val="19"/>
          <w:lang w:eastAsia="fr-FR"/>
        </w:rPr>
        <w:t>&lt;/</w:t>
      </w:r>
      <w:proofErr w:type="gramStart"/>
      <w:r w:rsidRPr="00A22B49">
        <w:rPr>
          <w:rFonts w:ascii="Consolas" w:hAnsi="Consolas" w:cs="Consolas"/>
          <w:color w:val="800000"/>
          <w:sz w:val="19"/>
          <w:szCs w:val="19"/>
          <w:lang w:eastAsia="fr-FR"/>
        </w:rPr>
        <w:t>html</w:t>
      </w:r>
      <w:proofErr w:type="gramEnd"/>
      <w:r w:rsidRPr="00A22B49">
        <w:rPr>
          <w:rFonts w:ascii="Consolas" w:hAnsi="Consolas" w:cs="Consolas"/>
          <w:color w:val="0000FF"/>
          <w:sz w:val="19"/>
          <w:szCs w:val="19"/>
          <w:lang w:eastAsia="fr-FR"/>
        </w:rPr>
        <w:t>&gt;</w:t>
      </w:r>
    </w:p>
    <w:p w:rsidR="00F623EA" w:rsidRPr="00D333F5" w:rsidRDefault="00F623EA" w:rsidP="00A22B49">
      <w:pPr>
        <w:pStyle w:val="exos"/>
        <w:pBdr>
          <w:top w:val="single" w:sz="4" w:space="1" w:color="auto"/>
          <w:left w:val="single" w:sz="4" w:space="3" w:color="auto"/>
          <w:bottom w:val="single" w:sz="4" w:space="1" w:color="auto"/>
          <w:right w:val="single" w:sz="4" w:space="1" w:color="auto"/>
        </w:pBdr>
        <w:shd w:val="clear" w:color="auto" w:fill="EEECE1" w:themeFill="background2"/>
        <w:ind w:firstLine="708"/>
        <w:rPr>
          <w:rFonts w:ascii="Arial" w:hAnsi="Arial" w:cs="Arial"/>
          <w:b w:val="0"/>
          <w:i w:val="0"/>
          <w:iCs w:val="0"/>
          <w:sz w:val="20"/>
          <w:szCs w:val="20"/>
        </w:rPr>
      </w:pPr>
    </w:p>
    <w:p w:rsidR="00F623EA" w:rsidRPr="00D333F5" w:rsidRDefault="00F623EA" w:rsidP="00F623EA">
      <w:pPr>
        <w:rPr>
          <w:rFonts w:ascii="Arial" w:hAnsi="Arial" w:cs="Arial"/>
          <w:b/>
        </w:rPr>
      </w:pPr>
    </w:p>
    <w:p w:rsidR="00F623EA" w:rsidRPr="00D333F5" w:rsidRDefault="00F623EA" w:rsidP="00F623EA">
      <w:pPr>
        <w:rPr>
          <w:rFonts w:ascii="Arial" w:hAnsi="Arial" w:cs="Arial"/>
        </w:rPr>
      </w:pPr>
    </w:p>
    <w:p w:rsidR="00421959" w:rsidRPr="00D333F5" w:rsidRDefault="00421959">
      <w:pPr>
        <w:ind w:left="0" w:right="-2"/>
        <w:rPr>
          <w:rFonts w:ascii="Arial" w:hAnsi="Arial" w:cs="Arial"/>
          <w:szCs w:val="24"/>
        </w:rPr>
      </w:pPr>
    </w:p>
    <w:p w:rsidR="00125CEA" w:rsidRPr="00D333F5" w:rsidRDefault="00125CEA" w:rsidP="00EB3DD6">
      <w:pPr>
        <w:pStyle w:val="Titre1"/>
        <w:rPr>
          <w:rFonts w:ascii="Arial" w:hAnsi="Arial"/>
        </w:rPr>
      </w:pPr>
      <w:bookmarkStart w:id="57" w:name="_Toc233099964"/>
      <w:bookmarkStart w:id="58" w:name="_Toc369254531"/>
      <w:bookmarkStart w:id="59" w:name="_Toc440288722"/>
      <w:r w:rsidRPr="00D333F5">
        <w:rPr>
          <w:rFonts w:ascii="Arial" w:hAnsi="Arial"/>
        </w:rPr>
        <w:lastRenderedPageBreak/>
        <w:t>Les listes</w:t>
      </w:r>
      <w:bookmarkEnd w:id="57"/>
      <w:bookmarkEnd w:id="58"/>
      <w:bookmarkEnd w:id="59"/>
    </w:p>
    <w:p w:rsidR="00481865" w:rsidRPr="00D333F5" w:rsidRDefault="00481865" w:rsidP="00481865">
      <w:pPr>
        <w:rPr>
          <w:rFonts w:ascii="Arial" w:hAnsi="Arial" w:cs="Arial"/>
        </w:rPr>
      </w:pPr>
      <w:r w:rsidRPr="00D333F5">
        <w:rPr>
          <w:rFonts w:ascii="Arial" w:hAnsi="Arial" w:cs="Arial"/>
        </w:rPr>
        <w:t>HTML propose depuis toujours des balises permettant de reproduire des mises en formes et mises en page usuelles en traitement de texte ; nous avons vu précédemment les lignes de séparation horizontales (&lt;</w:t>
      </w:r>
      <w:proofErr w:type="spellStart"/>
      <w:r w:rsidRPr="00D333F5">
        <w:rPr>
          <w:rFonts w:ascii="Arial" w:hAnsi="Arial" w:cs="Arial"/>
        </w:rPr>
        <w:t>hr</w:t>
      </w:r>
      <w:proofErr w:type="spellEnd"/>
      <w:r w:rsidR="00EB6F5A" w:rsidRPr="00D333F5">
        <w:rPr>
          <w:rFonts w:ascii="Arial" w:hAnsi="Arial" w:cs="Arial"/>
        </w:rPr>
        <w:t xml:space="preserve"> /</w:t>
      </w:r>
      <w:r w:rsidRPr="00D333F5">
        <w:rPr>
          <w:rFonts w:ascii="Arial" w:hAnsi="Arial" w:cs="Arial"/>
        </w:rPr>
        <w:t>&gt;), nous abordons ici les listes (ou énumérations), numérotées ou à puces et</w:t>
      </w:r>
      <w:r w:rsidR="00EB6F5A" w:rsidRPr="00D333F5">
        <w:rPr>
          <w:rFonts w:ascii="Arial" w:hAnsi="Arial" w:cs="Arial"/>
        </w:rPr>
        <w:t xml:space="preserve"> nous verrons plus loin la mise</w:t>
      </w:r>
      <w:r w:rsidRPr="00D333F5">
        <w:rPr>
          <w:rFonts w:ascii="Arial" w:hAnsi="Arial" w:cs="Arial"/>
        </w:rPr>
        <w:t xml:space="preserve"> en page à l’aide de tableaux.</w:t>
      </w:r>
    </w:p>
    <w:p w:rsidR="00481865" w:rsidRPr="00D333F5" w:rsidRDefault="00481865" w:rsidP="00481865">
      <w:pPr>
        <w:rPr>
          <w:rFonts w:ascii="Arial" w:hAnsi="Arial" w:cs="Arial"/>
        </w:rPr>
      </w:pPr>
    </w:p>
    <w:p w:rsidR="005837BC" w:rsidRPr="00D333F5" w:rsidRDefault="005837BC" w:rsidP="00481865">
      <w:pPr>
        <w:rPr>
          <w:rFonts w:ascii="Arial" w:hAnsi="Arial" w:cs="Arial"/>
        </w:rPr>
      </w:pPr>
    </w:p>
    <w:p w:rsidR="00125CEA" w:rsidRPr="00D333F5" w:rsidRDefault="00125CEA" w:rsidP="002670D8">
      <w:pPr>
        <w:pStyle w:val="Titre2"/>
        <w:rPr>
          <w:rFonts w:ascii="Arial" w:hAnsi="Arial" w:cs="Arial"/>
        </w:rPr>
      </w:pPr>
      <w:bookmarkStart w:id="60" w:name="_Toc233099965"/>
      <w:bookmarkStart w:id="61" w:name="_Toc369254532"/>
      <w:bookmarkStart w:id="62" w:name="_Toc440288723"/>
      <w:r w:rsidRPr="00D333F5">
        <w:rPr>
          <w:rFonts w:ascii="Arial" w:hAnsi="Arial" w:cs="Arial"/>
        </w:rPr>
        <w:t>Liste ordonnée</w:t>
      </w:r>
      <w:bookmarkEnd w:id="60"/>
      <w:r w:rsidRPr="00D333F5">
        <w:rPr>
          <w:rFonts w:ascii="Arial" w:hAnsi="Arial" w:cs="Arial"/>
        </w:rPr>
        <w:t xml:space="preserve"> (listes à numéros)</w:t>
      </w:r>
      <w:bookmarkEnd w:id="61"/>
      <w:bookmarkEnd w:id="62"/>
    </w:p>
    <w:p w:rsidR="00125CEA" w:rsidRPr="00D333F5" w:rsidRDefault="00125CEA" w:rsidP="00125CEA">
      <w:pPr>
        <w:rPr>
          <w:rFonts w:ascii="Arial" w:hAnsi="Arial" w:cs="Arial"/>
          <w:b/>
          <w:bCs/>
        </w:rPr>
      </w:pPr>
      <w:r w:rsidRPr="00D333F5">
        <w:rPr>
          <w:rFonts w:ascii="Arial" w:hAnsi="Arial" w:cs="Arial"/>
        </w:rPr>
        <w:t xml:space="preserve">Les listes ordonnées s’obtiennent avec la balise </w:t>
      </w:r>
      <w:r w:rsidRPr="00D333F5">
        <w:rPr>
          <w:rFonts w:ascii="Arial" w:hAnsi="Arial" w:cs="Arial"/>
          <w:b/>
          <w:bCs/>
        </w:rPr>
        <w:t>&lt;</w:t>
      </w:r>
      <w:proofErr w:type="spellStart"/>
      <w:r w:rsidRPr="00D333F5">
        <w:rPr>
          <w:rFonts w:ascii="Arial" w:hAnsi="Arial" w:cs="Arial"/>
          <w:b/>
          <w:bCs/>
        </w:rPr>
        <w:t>ol</w:t>
      </w:r>
      <w:proofErr w:type="spellEnd"/>
      <w:proofErr w:type="gramStart"/>
      <w:r w:rsidRPr="00D333F5">
        <w:rPr>
          <w:rFonts w:ascii="Arial" w:hAnsi="Arial" w:cs="Arial"/>
          <w:b/>
          <w:bCs/>
        </w:rPr>
        <w:t>&gt; ..</w:t>
      </w:r>
      <w:proofErr w:type="gramEnd"/>
      <w:r w:rsidRPr="00D333F5">
        <w:rPr>
          <w:rFonts w:ascii="Arial" w:hAnsi="Arial" w:cs="Arial"/>
          <w:b/>
          <w:bCs/>
        </w:rPr>
        <w:t xml:space="preserve"> &lt;/</w:t>
      </w:r>
      <w:proofErr w:type="spellStart"/>
      <w:proofErr w:type="gramStart"/>
      <w:r w:rsidRPr="00D333F5">
        <w:rPr>
          <w:rFonts w:ascii="Arial" w:hAnsi="Arial" w:cs="Arial"/>
          <w:b/>
          <w:bCs/>
        </w:rPr>
        <w:t>ol</w:t>
      </w:r>
      <w:proofErr w:type="spellEnd"/>
      <w:proofErr w:type="gramEnd"/>
      <w:r w:rsidRPr="00D333F5">
        <w:rPr>
          <w:rFonts w:ascii="Arial" w:hAnsi="Arial" w:cs="Arial"/>
          <w:b/>
          <w:bCs/>
        </w:rPr>
        <w:t>&gt;.</w:t>
      </w:r>
      <w:r w:rsidRPr="00D333F5">
        <w:rPr>
          <w:rFonts w:ascii="Arial" w:hAnsi="Arial" w:cs="Arial"/>
        </w:rPr>
        <w:t xml:space="preserve">  Cette balise permet de définir la liste numérotée, avec une incrémentation automatique. Chaque élément de la liste sera repéré par la balise </w:t>
      </w:r>
      <w:r w:rsidRPr="00D333F5">
        <w:rPr>
          <w:rFonts w:ascii="Arial" w:hAnsi="Arial" w:cs="Arial"/>
          <w:b/>
          <w:bCs/>
        </w:rPr>
        <w:t>&lt;li&gt;… &lt;/li&gt;.</w:t>
      </w:r>
      <w:r w:rsidRPr="00D333F5">
        <w:rPr>
          <w:rFonts w:ascii="Arial" w:hAnsi="Arial" w:cs="Arial"/>
        </w:rPr>
        <w:t xml:space="preserve"> </w:t>
      </w:r>
    </w:p>
    <w:p w:rsidR="006E5FF2" w:rsidRPr="00D333F5" w:rsidRDefault="006E5FF2" w:rsidP="00125CEA">
      <w:pPr>
        <w:rPr>
          <w:rFonts w:ascii="Arial" w:hAnsi="Arial" w:cs="Arial"/>
          <w:b/>
          <w:bCs/>
        </w:rPr>
      </w:pPr>
    </w:p>
    <w:p w:rsidR="00125CEA" w:rsidRPr="00D333F5" w:rsidRDefault="00125CEA" w:rsidP="00125CEA">
      <w:pPr>
        <w:rPr>
          <w:rFonts w:ascii="Arial" w:hAnsi="Arial" w:cs="Arial"/>
        </w:rPr>
      </w:pPr>
      <w:r w:rsidRPr="00D333F5">
        <w:rPr>
          <w:rFonts w:ascii="Arial" w:hAnsi="Arial" w:cs="Arial"/>
        </w:rPr>
        <w:t>Exemple de définition d’une liste à numéros :</w:t>
      </w:r>
    </w:p>
    <w:p w:rsidR="00125CEA" w:rsidRPr="00D333F5" w:rsidRDefault="00125CEA" w:rsidP="00125CEA">
      <w:pPr>
        <w:pBdr>
          <w:top w:val="single" w:sz="4" w:space="1" w:color="000000"/>
          <w:left w:val="single" w:sz="4" w:space="4" w:color="000000"/>
          <w:bottom w:val="single" w:sz="4" w:space="1" w:color="000000"/>
          <w:right w:val="single" w:sz="4" w:space="4" w:color="000000"/>
        </w:pBdr>
        <w:spacing w:before="100" w:after="100"/>
        <w:rPr>
          <w:rFonts w:ascii="Arial" w:hAnsi="Arial" w:cs="Arial"/>
          <w:b/>
          <w:color w:val="000000"/>
          <w:sz w:val="20"/>
        </w:rPr>
      </w:pPr>
      <w:r w:rsidRPr="00D333F5">
        <w:rPr>
          <w:rFonts w:ascii="Arial" w:hAnsi="Arial" w:cs="Arial"/>
          <w:b/>
          <w:color w:val="000000"/>
          <w:sz w:val="20"/>
        </w:rPr>
        <w:t>&lt;</w:t>
      </w:r>
      <w:proofErr w:type="spellStart"/>
      <w:proofErr w:type="gramStart"/>
      <w:r w:rsidRPr="00D333F5">
        <w:rPr>
          <w:rFonts w:ascii="Arial" w:hAnsi="Arial" w:cs="Arial"/>
          <w:b/>
          <w:color w:val="000000"/>
          <w:sz w:val="20"/>
        </w:rPr>
        <w:t>ol</w:t>
      </w:r>
      <w:proofErr w:type="spellEnd"/>
      <w:proofErr w:type="gramEnd"/>
      <w:r w:rsidRPr="00D333F5">
        <w:rPr>
          <w:rFonts w:ascii="Arial" w:hAnsi="Arial" w:cs="Arial"/>
          <w:b/>
          <w:color w:val="000000"/>
          <w:sz w:val="20"/>
        </w:rPr>
        <w:t>&gt;</w:t>
      </w:r>
      <w:r w:rsidRPr="00D333F5">
        <w:rPr>
          <w:rFonts w:ascii="Arial" w:hAnsi="Arial" w:cs="Arial"/>
          <w:b/>
          <w:color w:val="000000"/>
          <w:sz w:val="20"/>
        </w:rPr>
        <w:br/>
      </w:r>
      <w:r w:rsidRPr="00D333F5">
        <w:rPr>
          <w:rFonts w:ascii="Arial" w:hAnsi="Arial" w:cs="Arial"/>
          <w:color w:val="000000"/>
          <w:sz w:val="20"/>
        </w:rPr>
        <w:tab/>
      </w:r>
      <w:r w:rsidRPr="00D333F5">
        <w:rPr>
          <w:rFonts w:ascii="Arial" w:hAnsi="Arial" w:cs="Arial"/>
          <w:b/>
          <w:color w:val="000000"/>
          <w:sz w:val="20"/>
        </w:rPr>
        <w:t>&lt;li&gt;</w:t>
      </w:r>
      <w:r w:rsidRPr="00D333F5">
        <w:rPr>
          <w:rFonts w:ascii="Arial" w:hAnsi="Arial" w:cs="Arial"/>
          <w:color w:val="000000"/>
          <w:sz w:val="20"/>
        </w:rPr>
        <w:t>Rouge</w:t>
      </w:r>
      <w:r w:rsidRPr="00D333F5">
        <w:rPr>
          <w:rFonts w:ascii="Arial" w:hAnsi="Arial" w:cs="Arial"/>
          <w:b/>
          <w:color w:val="000000"/>
          <w:sz w:val="20"/>
        </w:rPr>
        <w:t>&lt;/li&gt;</w:t>
      </w:r>
      <w:r w:rsidRPr="00D333F5">
        <w:rPr>
          <w:rFonts w:ascii="Arial" w:hAnsi="Arial" w:cs="Arial"/>
          <w:color w:val="000000"/>
          <w:sz w:val="20"/>
        </w:rPr>
        <w:br/>
      </w:r>
      <w:r w:rsidRPr="00D333F5">
        <w:rPr>
          <w:rFonts w:ascii="Arial" w:hAnsi="Arial" w:cs="Arial"/>
          <w:color w:val="000000"/>
          <w:sz w:val="20"/>
        </w:rPr>
        <w:tab/>
      </w:r>
      <w:r w:rsidRPr="00D333F5">
        <w:rPr>
          <w:rFonts w:ascii="Arial" w:hAnsi="Arial" w:cs="Arial"/>
          <w:b/>
          <w:color w:val="000000"/>
          <w:sz w:val="20"/>
        </w:rPr>
        <w:t>&lt;li&gt;</w:t>
      </w:r>
      <w:r w:rsidRPr="00D333F5">
        <w:rPr>
          <w:rFonts w:ascii="Arial" w:hAnsi="Arial" w:cs="Arial"/>
          <w:color w:val="000000"/>
          <w:sz w:val="20"/>
        </w:rPr>
        <w:t>Vert</w:t>
      </w:r>
      <w:r w:rsidRPr="00D333F5">
        <w:rPr>
          <w:rFonts w:ascii="Arial" w:hAnsi="Arial" w:cs="Arial"/>
          <w:b/>
          <w:color w:val="000000"/>
          <w:sz w:val="20"/>
        </w:rPr>
        <w:t>&lt;/li&gt;</w:t>
      </w:r>
      <w:r w:rsidRPr="00D333F5">
        <w:rPr>
          <w:rFonts w:ascii="Arial" w:hAnsi="Arial" w:cs="Arial"/>
          <w:color w:val="000000"/>
          <w:sz w:val="20"/>
        </w:rPr>
        <w:br/>
      </w:r>
      <w:r w:rsidRPr="00D333F5">
        <w:rPr>
          <w:rFonts w:ascii="Arial" w:hAnsi="Arial" w:cs="Arial"/>
          <w:color w:val="000000"/>
          <w:sz w:val="20"/>
        </w:rPr>
        <w:tab/>
      </w:r>
      <w:r w:rsidRPr="00D333F5">
        <w:rPr>
          <w:rFonts w:ascii="Arial" w:hAnsi="Arial" w:cs="Arial"/>
          <w:b/>
          <w:color w:val="000000"/>
          <w:sz w:val="20"/>
        </w:rPr>
        <w:t>&lt;li&gt;</w:t>
      </w:r>
      <w:r w:rsidRPr="00D333F5">
        <w:rPr>
          <w:rFonts w:ascii="Arial" w:hAnsi="Arial" w:cs="Arial"/>
          <w:color w:val="000000"/>
          <w:sz w:val="20"/>
        </w:rPr>
        <w:t>Bleu</w:t>
      </w:r>
      <w:r w:rsidRPr="00D333F5">
        <w:rPr>
          <w:rFonts w:ascii="Arial" w:hAnsi="Arial" w:cs="Arial"/>
          <w:b/>
          <w:color w:val="000000"/>
          <w:sz w:val="20"/>
        </w:rPr>
        <w:t>&lt;/li&gt;</w:t>
      </w:r>
      <w:r w:rsidRPr="00D333F5">
        <w:rPr>
          <w:rFonts w:ascii="Arial" w:hAnsi="Arial" w:cs="Arial"/>
          <w:b/>
          <w:color w:val="000000"/>
          <w:sz w:val="20"/>
        </w:rPr>
        <w:br/>
        <w:t>&lt;/</w:t>
      </w:r>
      <w:proofErr w:type="spellStart"/>
      <w:r w:rsidRPr="00D333F5">
        <w:rPr>
          <w:rFonts w:ascii="Arial" w:hAnsi="Arial" w:cs="Arial"/>
          <w:b/>
          <w:color w:val="000000"/>
          <w:sz w:val="20"/>
        </w:rPr>
        <w:t>ol</w:t>
      </w:r>
      <w:proofErr w:type="spellEnd"/>
      <w:r w:rsidRPr="00D333F5">
        <w:rPr>
          <w:rFonts w:ascii="Arial" w:hAnsi="Arial" w:cs="Arial"/>
          <w:b/>
          <w:color w:val="000000"/>
          <w:sz w:val="20"/>
        </w:rPr>
        <w:t>&gt;</w:t>
      </w:r>
    </w:p>
    <w:p w:rsidR="00125CEA" w:rsidRPr="00D333F5" w:rsidRDefault="00125CEA" w:rsidP="00125CEA">
      <w:pPr>
        <w:rPr>
          <w:rFonts w:ascii="Arial" w:hAnsi="Arial" w:cs="Arial"/>
        </w:rPr>
      </w:pPr>
      <w:r w:rsidRPr="00D333F5">
        <w:rPr>
          <w:rFonts w:ascii="Arial" w:hAnsi="Arial" w:cs="Arial"/>
        </w:rPr>
        <w:t>Le résultat est :</w:t>
      </w:r>
      <w:r w:rsidRPr="00D333F5">
        <w:rPr>
          <w:rFonts w:ascii="Arial" w:hAnsi="Arial" w:cs="Arial"/>
        </w:rPr>
        <w:tab/>
      </w:r>
    </w:p>
    <w:p w:rsidR="00125CEA" w:rsidRPr="00D333F5" w:rsidRDefault="00125CEA" w:rsidP="00125CEA">
      <w:pPr>
        <w:spacing w:before="100" w:after="100"/>
        <w:rPr>
          <w:rFonts w:ascii="Arial" w:hAnsi="Arial" w:cs="Arial"/>
          <w:color w:val="000000"/>
        </w:rPr>
      </w:pPr>
      <w:r w:rsidRPr="00D333F5">
        <w:rPr>
          <w:rFonts w:ascii="Arial" w:hAnsi="Arial" w:cs="Arial"/>
          <w:color w:val="000000"/>
        </w:rPr>
        <w:tab/>
      </w:r>
      <w:r w:rsidRPr="00D333F5">
        <w:rPr>
          <w:rFonts w:ascii="Arial" w:hAnsi="Arial" w:cs="Arial"/>
          <w:color w:val="000000"/>
        </w:rPr>
        <w:tab/>
      </w:r>
      <w:r w:rsidRPr="00D333F5">
        <w:rPr>
          <w:rFonts w:ascii="Arial" w:hAnsi="Arial" w:cs="Arial"/>
          <w:color w:val="000000"/>
        </w:rPr>
        <w:tab/>
        <w:t>1. Rouge</w:t>
      </w:r>
      <w:r w:rsidRPr="00D333F5">
        <w:rPr>
          <w:rFonts w:ascii="Arial" w:hAnsi="Arial" w:cs="Arial"/>
          <w:color w:val="000000"/>
        </w:rPr>
        <w:br/>
      </w:r>
      <w:r w:rsidRPr="00D333F5">
        <w:rPr>
          <w:rFonts w:ascii="Arial" w:hAnsi="Arial" w:cs="Arial"/>
          <w:color w:val="000000"/>
        </w:rPr>
        <w:tab/>
      </w:r>
      <w:r w:rsidRPr="00D333F5">
        <w:rPr>
          <w:rFonts w:ascii="Arial" w:hAnsi="Arial" w:cs="Arial"/>
          <w:color w:val="000000"/>
        </w:rPr>
        <w:tab/>
      </w:r>
      <w:r w:rsidRPr="00D333F5">
        <w:rPr>
          <w:rFonts w:ascii="Arial" w:hAnsi="Arial" w:cs="Arial"/>
          <w:color w:val="000000"/>
        </w:rPr>
        <w:tab/>
        <w:t>2. Vert</w:t>
      </w:r>
      <w:r w:rsidRPr="00D333F5">
        <w:rPr>
          <w:rFonts w:ascii="Arial" w:hAnsi="Arial" w:cs="Arial"/>
          <w:color w:val="000000"/>
        </w:rPr>
        <w:br/>
      </w:r>
      <w:r w:rsidRPr="00D333F5">
        <w:rPr>
          <w:rFonts w:ascii="Arial" w:hAnsi="Arial" w:cs="Arial"/>
          <w:color w:val="000000"/>
        </w:rPr>
        <w:tab/>
      </w:r>
      <w:r w:rsidRPr="00D333F5">
        <w:rPr>
          <w:rFonts w:ascii="Arial" w:hAnsi="Arial" w:cs="Arial"/>
          <w:color w:val="000000"/>
        </w:rPr>
        <w:tab/>
      </w:r>
      <w:r w:rsidRPr="00D333F5">
        <w:rPr>
          <w:rFonts w:ascii="Arial" w:hAnsi="Arial" w:cs="Arial"/>
          <w:color w:val="000000"/>
        </w:rPr>
        <w:tab/>
        <w:t>3. Bleu</w:t>
      </w:r>
    </w:p>
    <w:p w:rsidR="00125CEA" w:rsidRPr="00D333F5" w:rsidRDefault="00125CEA" w:rsidP="00125CEA">
      <w:pPr>
        <w:rPr>
          <w:rFonts w:ascii="Arial" w:hAnsi="Arial" w:cs="Arial"/>
        </w:rPr>
      </w:pPr>
      <w:r w:rsidRPr="00D333F5">
        <w:rPr>
          <w:rFonts w:ascii="Arial" w:hAnsi="Arial" w:cs="Arial"/>
        </w:rPr>
        <w:t xml:space="preserve">La balise </w:t>
      </w:r>
      <w:r w:rsidRPr="00D333F5">
        <w:rPr>
          <w:rFonts w:ascii="Arial" w:hAnsi="Arial" w:cs="Arial"/>
          <w:b/>
        </w:rPr>
        <w:t>&lt;</w:t>
      </w:r>
      <w:proofErr w:type="spellStart"/>
      <w:r w:rsidRPr="00D333F5">
        <w:rPr>
          <w:rFonts w:ascii="Arial" w:hAnsi="Arial" w:cs="Arial"/>
          <w:b/>
        </w:rPr>
        <w:t>ol</w:t>
      </w:r>
      <w:proofErr w:type="spellEnd"/>
      <w:r w:rsidRPr="00D333F5">
        <w:rPr>
          <w:rFonts w:ascii="Arial" w:hAnsi="Arial" w:cs="Arial"/>
          <w:b/>
        </w:rPr>
        <w:t>&gt;</w:t>
      </w:r>
      <w:r w:rsidRPr="00D333F5">
        <w:rPr>
          <w:rFonts w:ascii="Arial" w:hAnsi="Arial" w:cs="Arial"/>
        </w:rPr>
        <w:t xml:space="preserve"> possède les attributs suivants en XHTML : </w:t>
      </w:r>
    </w:p>
    <w:p w:rsidR="00125CEA" w:rsidRPr="00D333F5" w:rsidRDefault="00125CEA" w:rsidP="00125CEA">
      <w:pPr>
        <w:pStyle w:val="enumPuceN1"/>
        <w:rPr>
          <w:rFonts w:ascii="Arial" w:hAnsi="Arial"/>
        </w:rPr>
      </w:pPr>
      <w:r w:rsidRPr="00D333F5">
        <w:rPr>
          <w:rFonts w:ascii="Arial" w:hAnsi="Arial"/>
          <w:b/>
        </w:rPr>
        <w:t>type  = "1"</w:t>
      </w:r>
      <w:r w:rsidRPr="00D333F5">
        <w:rPr>
          <w:rFonts w:ascii="Arial" w:hAnsi="Arial"/>
        </w:rPr>
        <w:t> : les items sont ‘numérotés’ par des nombres (valeur par défaut)</w:t>
      </w:r>
    </w:p>
    <w:p w:rsidR="00125CEA" w:rsidRPr="00D333F5" w:rsidRDefault="00125CEA" w:rsidP="00125CEA">
      <w:pPr>
        <w:pStyle w:val="enumPuceN1"/>
        <w:rPr>
          <w:rFonts w:ascii="Arial" w:hAnsi="Arial"/>
        </w:rPr>
      </w:pPr>
      <w:r w:rsidRPr="00D333F5">
        <w:rPr>
          <w:rFonts w:ascii="Arial" w:hAnsi="Arial"/>
          <w:b/>
        </w:rPr>
        <w:t>type  = "a"</w:t>
      </w:r>
      <w:r w:rsidRPr="00D333F5">
        <w:rPr>
          <w:rFonts w:ascii="Arial" w:hAnsi="Arial"/>
        </w:rPr>
        <w:t> : les items sont ‘numérotés’ par des lettres minuscules</w:t>
      </w:r>
    </w:p>
    <w:p w:rsidR="00125CEA" w:rsidRPr="00D333F5" w:rsidRDefault="00125CEA" w:rsidP="00125CEA">
      <w:pPr>
        <w:pStyle w:val="enumPuceN1"/>
        <w:rPr>
          <w:rFonts w:ascii="Arial" w:hAnsi="Arial"/>
        </w:rPr>
      </w:pPr>
      <w:r w:rsidRPr="00D333F5">
        <w:rPr>
          <w:rFonts w:ascii="Arial" w:hAnsi="Arial"/>
          <w:b/>
        </w:rPr>
        <w:t>type  = "i"</w:t>
      </w:r>
      <w:r w:rsidRPr="00D333F5">
        <w:rPr>
          <w:rFonts w:ascii="Arial" w:hAnsi="Arial"/>
        </w:rPr>
        <w:t> : les items sont ‘numérotés’ en chiffres romains (minuscules)</w:t>
      </w:r>
    </w:p>
    <w:p w:rsidR="00125CEA" w:rsidRPr="00D333F5" w:rsidRDefault="00125CEA" w:rsidP="00125CEA">
      <w:pPr>
        <w:rPr>
          <w:rFonts w:ascii="Arial" w:hAnsi="Arial" w:cs="Arial"/>
        </w:rPr>
      </w:pPr>
    </w:p>
    <w:p w:rsidR="00125CEA" w:rsidRPr="00D333F5" w:rsidRDefault="00125CEA" w:rsidP="00125CEA">
      <w:pPr>
        <w:rPr>
          <w:rFonts w:ascii="Arial" w:hAnsi="Arial" w:cs="Arial"/>
          <w:i/>
        </w:rPr>
      </w:pPr>
      <w:r w:rsidRPr="00D333F5">
        <w:rPr>
          <w:rFonts w:ascii="Arial" w:hAnsi="Arial" w:cs="Arial"/>
          <w:i/>
        </w:rPr>
        <w:t>An</w:t>
      </w:r>
      <w:r w:rsidR="00CC74ED" w:rsidRPr="00D333F5">
        <w:rPr>
          <w:rFonts w:ascii="Arial" w:hAnsi="Arial" w:cs="Arial"/>
          <w:i/>
        </w:rPr>
        <w:t xml:space="preserve">ciennes options disponibles en </w:t>
      </w:r>
      <w:r w:rsidRPr="00D333F5">
        <w:rPr>
          <w:rFonts w:ascii="Arial" w:hAnsi="Arial" w:cs="Arial"/>
          <w:i/>
        </w:rPr>
        <w:t>HTML 4 :</w:t>
      </w:r>
    </w:p>
    <w:p w:rsidR="00125CEA" w:rsidRPr="00D333F5" w:rsidRDefault="00125CEA" w:rsidP="00125CEA">
      <w:pPr>
        <w:pStyle w:val="enumPuceN1"/>
        <w:rPr>
          <w:rFonts w:ascii="Arial" w:hAnsi="Arial"/>
        </w:rPr>
      </w:pPr>
      <w:r w:rsidRPr="00D333F5">
        <w:rPr>
          <w:rFonts w:ascii="Arial" w:hAnsi="Arial"/>
          <w:b/>
        </w:rPr>
        <w:t>type = "A"</w:t>
      </w:r>
      <w:r w:rsidRPr="00D333F5">
        <w:rPr>
          <w:rFonts w:ascii="Arial" w:hAnsi="Arial"/>
        </w:rPr>
        <w:t xml:space="preserve"> : les items sont ‘numérotés’ par des lettres majuscules</w:t>
      </w:r>
    </w:p>
    <w:p w:rsidR="00125CEA" w:rsidRPr="00D333F5" w:rsidRDefault="00125CEA" w:rsidP="00125CEA">
      <w:pPr>
        <w:pStyle w:val="enumPuceN1"/>
        <w:rPr>
          <w:rFonts w:ascii="Arial" w:hAnsi="Arial"/>
        </w:rPr>
      </w:pPr>
      <w:r w:rsidRPr="00D333F5">
        <w:rPr>
          <w:rFonts w:ascii="Arial" w:hAnsi="Arial"/>
          <w:b/>
        </w:rPr>
        <w:t>type  = "I"</w:t>
      </w:r>
      <w:r w:rsidRPr="00D333F5">
        <w:rPr>
          <w:rFonts w:ascii="Arial" w:hAnsi="Arial"/>
        </w:rPr>
        <w:t> : les items sont ‘numérotés’ en chiffres romains (majuscules)</w:t>
      </w:r>
    </w:p>
    <w:p w:rsidR="00125CEA" w:rsidRPr="00D333F5" w:rsidRDefault="00125CEA" w:rsidP="00125CEA">
      <w:pPr>
        <w:pStyle w:val="enumPuceN1"/>
        <w:rPr>
          <w:rFonts w:ascii="Arial" w:hAnsi="Arial"/>
        </w:rPr>
      </w:pPr>
      <w:proofErr w:type="spellStart"/>
      <w:r w:rsidRPr="00D333F5">
        <w:rPr>
          <w:rFonts w:ascii="Arial" w:hAnsi="Arial"/>
          <w:b/>
        </w:rPr>
        <w:t>start</w:t>
      </w:r>
      <w:proofErr w:type="spellEnd"/>
      <w:r w:rsidRPr="00D333F5">
        <w:rPr>
          <w:rFonts w:ascii="Arial" w:hAnsi="Arial"/>
          <w:b/>
        </w:rPr>
        <w:t xml:space="preserve"> = "n"</w:t>
      </w:r>
      <w:r w:rsidRPr="00D333F5">
        <w:rPr>
          <w:rFonts w:ascii="Arial" w:hAnsi="Arial"/>
        </w:rPr>
        <w:t> : valeur de départ de la numérotation</w:t>
      </w:r>
    </w:p>
    <w:p w:rsidR="00125CEA" w:rsidRPr="00D333F5" w:rsidRDefault="00125CEA" w:rsidP="00125CEA">
      <w:pPr>
        <w:rPr>
          <w:rFonts w:ascii="Arial" w:hAnsi="Arial" w:cs="Arial"/>
        </w:rPr>
      </w:pPr>
    </w:p>
    <w:p w:rsidR="005837BC" w:rsidRPr="00D333F5" w:rsidRDefault="005837BC" w:rsidP="00125CEA">
      <w:pPr>
        <w:rPr>
          <w:rFonts w:ascii="Arial" w:hAnsi="Arial" w:cs="Arial"/>
        </w:rPr>
      </w:pPr>
    </w:p>
    <w:p w:rsidR="00125CEA" w:rsidRPr="00D333F5" w:rsidRDefault="00125CEA" w:rsidP="002670D8">
      <w:pPr>
        <w:pStyle w:val="Titre2"/>
        <w:rPr>
          <w:rFonts w:ascii="Arial" w:hAnsi="Arial" w:cs="Arial"/>
        </w:rPr>
      </w:pPr>
      <w:bookmarkStart w:id="63" w:name="_Toc233099966"/>
      <w:bookmarkStart w:id="64" w:name="_Toc369254533"/>
      <w:bookmarkStart w:id="65" w:name="_Toc440288724"/>
      <w:r w:rsidRPr="00D333F5">
        <w:rPr>
          <w:rFonts w:ascii="Arial" w:hAnsi="Arial" w:cs="Arial"/>
        </w:rPr>
        <w:t>Liste non ordonnée</w:t>
      </w:r>
      <w:bookmarkEnd w:id="63"/>
      <w:r w:rsidRPr="00D333F5">
        <w:rPr>
          <w:rFonts w:ascii="Arial" w:hAnsi="Arial" w:cs="Arial"/>
        </w:rPr>
        <w:t xml:space="preserve"> (listes à puces)</w:t>
      </w:r>
      <w:bookmarkEnd w:id="64"/>
      <w:bookmarkEnd w:id="65"/>
    </w:p>
    <w:p w:rsidR="00125CEA" w:rsidRPr="00D333F5" w:rsidRDefault="00125CEA" w:rsidP="00125CEA">
      <w:pPr>
        <w:rPr>
          <w:rFonts w:ascii="Arial" w:hAnsi="Arial" w:cs="Arial"/>
        </w:rPr>
      </w:pPr>
      <w:r w:rsidRPr="00D333F5">
        <w:rPr>
          <w:rFonts w:ascii="Arial" w:hAnsi="Arial" w:cs="Arial"/>
        </w:rPr>
        <w:t xml:space="preserve">Les listes non ordonnées s’obtiennent avec la balise </w:t>
      </w:r>
      <w:r w:rsidRPr="00D333F5">
        <w:rPr>
          <w:rFonts w:ascii="Arial" w:hAnsi="Arial" w:cs="Arial"/>
          <w:b/>
          <w:bCs/>
        </w:rPr>
        <w:t>&lt;</w:t>
      </w:r>
      <w:proofErr w:type="spellStart"/>
      <w:r w:rsidRPr="00D333F5">
        <w:rPr>
          <w:rFonts w:ascii="Arial" w:hAnsi="Arial" w:cs="Arial"/>
          <w:b/>
          <w:bCs/>
        </w:rPr>
        <w:t>ul</w:t>
      </w:r>
      <w:proofErr w:type="spellEnd"/>
      <w:proofErr w:type="gramStart"/>
      <w:r w:rsidRPr="00D333F5">
        <w:rPr>
          <w:rFonts w:ascii="Arial" w:hAnsi="Arial" w:cs="Arial"/>
          <w:b/>
          <w:bCs/>
        </w:rPr>
        <w:t>&gt; ..</w:t>
      </w:r>
      <w:proofErr w:type="gramEnd"/>
      <w:r w:rsidRPr="00D333F5">
        <w:rPr>
          <w:rFonts w:ascii="Arial" w:hAnsi="Arial" w:cs="Arial"/>
          <w:b/>
          <w:bCs/>
        </w:rPr>
        <w:t xml:space="preserve"> &lt;/</w:t>
      </w:r>
      <w:proofErr w:type="spellStart"/>
      <w:proofErr w:type="gramStart"/>
      <w:r w:rsidRPr="00D333F5">
        <w:rPr>
          <w:rFonts w:ascii="Arial" w:hAnsi="Arial" w:cs="Arial"/>
          <w:b/>
          <w:bCs/>
        </w:rPr>
        <w:t>ul</w:t>
      </w:r>
      <w:proofErr w:type="spellEnd"/>
      <w:proofErr w:type="gramEnd"/>
      <w:r w:rsidRPr="00D333F5">
        <w:rPr>
          <w:rFonts w:ascii="Arial" w:hAnsi="Arial" w:cs="Arial"/>
          <w:b/>
          <w:bCs/>
        </w:rPr>
        <w:t>&gt;.</w:t>
      </w:r>
      <w:r w:rsidRPr="00D333F5">
        <w:rPr>
          <w:rFonts w:ascii="Arial" w:hAnsi="Arial" w:cs="Arial"/>
        </w:rPr>
        <w:t xml:space="preserve">  Cette balise permet de définir une liste dans laquelle chaque élément est précédé d’une puce. Chaque élément de la liste sera repéré par la balise </w:t>
      </w:r>
      <w:r w:rsidRPr="00D333F5">
        <w:rPr>
          <w:rFonts w:ascii="Arial" w:hAnsi="Arial" w:cs="Arial"/>
          <w:b/>
          <w:bCs/>
        </w:rPr>
        <w:t>&lt;li&gt;… &lt;/li&gt;.</w:t>
      </w:r>
      <w:r w:rsidRPr="00D333F5">
        <w:rPr>
          <w:rFonts w:ascii="Arial" w:hAnsi="Arial" w:cs="Arial"/>
        </w:rPr>
        <w:t xml:space="preserve"> </w:t>
      </w:r>
    </w:p>
    <w:p w:rsidR="006E5FF2" w:rsidRPr="00D333F5" w:rsidRDefault="006E5FF2" w:rsidP="00125CEA">
      <w:pPr>
        <w:rPr>
          <w:rFonts w:ascii="Arial" w:hAnsi="Arial" w:cs="Arial"/>
        </w:rPr>
      </w:pPr>
    </w:p>
    <w:p w:rsidR="00125CEA" w:rsidRPr="00D333F5" w:rsidRDefault="00125CEA" w:rsidP="00125CEA">
      <w:pPr>
        <w:rPr>
          <w:rFonts w:ascii="Arial" w:hAnsi="Arial" w:cs="Arial"/>
        </w:rPr>
      </w:pPr>
      <w:r w:rsidRPr="00D333F5">
        <w:rPr>
          <w:rFonts w:ascii="Arial" w:hAnsi="Arial" w:cs="Arial"/>
        </w:rPr>
        <w:t>Exemple de définition d’une liste à puces :</w:t>
      </w:r>
    </w:p>
    <w:p w:rsidR="00125CEA" w:rsidRPr="00D333F5" w:rsidRDefault="00125CEA" w:rsidP="00125CEA">
      <w:pPr>
        <w:pBdr>
          <w:top w:val="single" w:sz="4" w:space="1" w:color="000000"/>
          <w:left w:val="single" w:sz="4" w:space="4" w:color="000000"/>
          <w:bottom w:val="single" w:sz="4" w:space="1" w:color="000000"/>
          <w:right w:val="single" w:sz="4" w:space="4" w:color="000000"/>
        </w:pBdr>
        <w:spacing w:before="100" w:after="100"/>
        <w:rPr>
          <w:rFonts w:ascii="Arial" w:hAnsi="Arial" w:cs="Arial"/>
          <w:b/>
          <w:color w:val="000000"/>
          <w:sz w:val="20"/>
        </w:rPr>
      </w:pPr>
      <w:r w:rsidRPr="00D333F5">
        <w:rPr>
          <w:rFonts w:ascii="Arial" w:hAnsi="Arial" w:cs="Arial"/>
          <w:b/>
          <w:color w:val="000000"/>
          <w:sz w:val="20"/>
        </w:rPr>
        <w:t>&lt;</w:t>
      </w:r>
      <w:proofErr w:type="spellStart"/>
      <w:proofErr w:type="gramStart"/>
      <w:r w:rsidRPr="00D333F5">
        <w:rPr>
          <w:rFonts w:ascii="Arial" w:hAnsi="Arial" w:cs="Arial"/>
          <w:b/>
          <w:color w:val="000000"/>
          <w:sz w:val="20"/>
        </w:rPr>
        <w:t>ul</w:t>
      </w:r>
      <w:proofErr w:type="spellEnd"/>
      <w:proofErr w:type="gramEnd"/>
      <w:r w:rsidRPr="00D333F5">
        <w:rPr>
          <w:rFonts w:ascii="Arial" w:hAnsi="Arial" w:cs="Arial"/>
          <w:b/>
          <w:color w:val="000000"/>
          <w:sz w:val="20"/>
        </w:rPr>
        <w:t>&gt;</w:t>
      </w:r>
    </w:p>
    <w:p w:rsidR="00125CEA" w:rsidRPr="00D333F5" w:rsidRDefault="00125CEA" w:rsidP="00125CEA">
      <w:pPr>
        <w:pBdr>
          <w:top w:val="single" w:sz="4" w:space="1" w:color="000000"/>
          <w:left w:val="single" w:sz="4" w:space="4" w:color="000000"/>
          <w:bottom w:val="single" w:sz="4" w:space="1" w:color="000000"/>
          <w:right w:val="single" w:sz="4" w:space="4" w:color="000000"/>
        </w:pBdr>
        <w:spacing w:before="100" w:after="100"/>
        <w:rPr>
          <w:rFonts w:ascii="Arial" w:hAnsi="Arial" w:cs="Arial"/>
          <w:b/>
          <w:color w:val="000000"/>
          <w:sz w:val="20"/>
        </w:rPr>
      </w:pPr>
      <w:r w:rsidRPr="00D333F5">
        <w:rPr>
          <w:rFonts w:ascii="Arial" w:hAnsi="Arial" w:cs="Arial"/>
          <w:b/>
          <w:color w:val="000000"/>
          <w:sz w:val="20"/>
        </w:rPr>
        <w:t xml:space="preserve">     &lt;</w:t>
      </w:r>
      <w:proofErr w:type="gramStart"/>
      <w:r w:rsidRPr="00D333F5">
        <w:rPr>
          <w:rFonts w:ascii="Arial" w:hAnsi="Arial" w:cs="Arial"/>
          <w:b/>
          <w:color w:val="000000"/>
          <w:sz w:val="20"/>
        </w:rPr>
        <w:t>li&gt;</w:t>
      </w:r>
      <w:proofErr w:type="gramEnd"/>
      <w:r w:rsidRPr="00D333F5">
        <w:rPr>
          <w:rFonts w:ascii="Arial" w:hAnsi="Arial" w:cs="Arial"/>
          <w:color w:val="000000"/>
          <w:sz w:val="20"/>
        </w:rPr>
        <w:t>Rouge</w:t>
      </w:r>
      <w:r w:rsidRPr="00D333F5">
        <w:rPr>
          <w:rFonts w:ascii="Arial" w:hAnsi="Arial" w:cs="Arial"/>
          <w:b/>
          <w:color w:val="000000"/>
          <w:sz w:val="20"/>
        </w:rPr>
        <w:t>&lt;/li&gt;</w:t>
      </w:r>
      <w:r w:rsidRPr="00D333F5">
        <w:rPr>
          <w:rFonts w:ascii="Arial" w:hAnsi="Arial" w:cs="Arial"/>
          <w:color w:val="000000"/>
          <w:sz w:val="20"/>
        </w:rPr>
        <w:br/>
      </w:r>
      <w:r w:rsidRPr="00D333F5">
        <w:rPr>
          <w:rFonts w:ascii="Arial" w:hAnsi="Arial" w:cs="Arial"/>
          <w:b/>
          <w:color w:val="000000"/>
          <w:sz w:val="20"/>
        </w:rPr>
        <w:t xml:space="preserve">     &lt;li&gt;</w:t>
      </w:r>
      <w:r w:rsidRPr="00D333F5">
        <w:rPr>
          <w:rFonts w:ascii="Arial" w:hAnsi="Arial" w:cs="Arial"/>
          <w:color w:val="000000"/>
          <w:sz w:val="20"/>
        </w:rPr>
        <w:t>Vert</w:t>
      </w:r>
      <w:r w:rsidRPr="00D333F5">
        <w:rPr>
          <w:rFonts w:ascii="Arial" w:hAnsi="Arial" w:cs="Arial"/>
          <w:b/>
          <w:color w:val="000000"/>
          <w:sz w:val="20"/>
        </w:rPr>
        <w:t>&lt;/li&gt;</w:t>
      </w:r>
      <w:r w:rsidRPr="00D333F5">
        <w:rPr>
          <w:rFonts w:ascii="Arial" w:hAnsi="Arial" w:cs="Arial"/>
          <w:color w:val="000000"/>
          <w:sz w:val="20"/>
        </w:rPr>
        <w:br/>
      </w:r>
      <w:r w:rsidRPr="00D333F5">
        <w:rPr>
          <w:rFonts w:ascii="Arial" w:hAnsi="Arial" w:cs="Arial"/>
          <w:b/>
          <w:color w:val="000000"/>
          <w:sz w:val="20"/>
        </w:rPr>
        <w:lastRenderedPageBreak/>
        <w:t xml:space="preserve">     &lt;li&gt;</w:t>
      </w:r>
      <w:r w:rsidRPr="00D333F5">
        <w:rPr>
          <w:rFonts w:ascii="Arial" w:hAnsi="Arial" w:cs="Arial"/>
          <w:color w:val="000000"/>
          <w:sz w:val="20"/>
        </w:rPr>
        <w:t>Bleu</w:t>
      </w:r>
      <w:r w:rsidRPr="00D333F5">
        <w:rPr>
          <w:rFonts w:ascii="Arial" w:hAnsi="Arial" w:cs="Arial"/>
          <w:b/>
          <w:color w:val="000000"/>
          <w:sz w:val="20"/>
        </w:rPr>
        <w:t>&lt;/li&gt;</w:t>
      </w:r>
      <w:r w:rsidRPr="00D333F5">
        <w:rPr>
          <w:rFonts w:ascii="Arial" w:hAnsi="Arial" w:cs="Arial"/>
          <w:color w:val="000000"/>
          <w:sz w:val="20"/>
        </w:rPr>
        <w:br/>
      </w:r>
      <w:r w:rsidRPr="00D333F5">
        <w:rPr>
          <w:rFonts w:ascii="Arial" w:hAnsi="Arial" w:cs="Arial"/>
          <w:b/>
          <w:color w:val="000000"/>
          <w:sz w:val="20"/>
        </w:rPr>
        <w:t>&lt;/</w:t>
      </w:r>
      <w:proofErr w:type="spellStart"/>
      <w:r w:rsidRPr="00D333F5">
        <w:rPr>
          <w:rFonts w:ascii="Arial" w:hAnsi="Arial" w:cs="Arial"/>
          <w:b/>
          <w:color w:val="000000"/>
          <w:sz w:val="20"/>
        </w:rPr>
        <w:t>ul</w:t>
      </w:r>
      <w:proofErr w:type="spellEnd"/>
      <w:r w:rsidRPr="00D333F5">
        <w:rPr>
          <w:rFonts w:ascii="Arial" w:hAnsi="Arial" w:cs="Arial"/>
          <w:b/>
          <w:color w:val="000000"/>
          <w:sz w:val="20"/>
        </w:rPr>
        <w:t>&gt;</w:t>
      </w:r>
    </w:p>
    <w:p w:rsidR="006E5FF2" w:rsidRPr="00D333F5" w:rsidRDefault="006E5FF2" w:rsidP="00125CEA">
      <w:pPr>
        <w:spacing w:before="100" w:after="100"/>
        <w:rPr>
          <w:rFonts w:ascii="Arial" w:hAnsi="Arial" w:cs="Arial"/>
        </w:rPr>
      </w:pPr>
    </w:p>
    <w:p w:rsidR="00125CEA" w:rsidRPr="00D333F5" w:rsidRDefault="00125CEA" w:rsidP="00125CEA">
      <w:pPr>
        <w:spacing w:before="100" w:after="100"/>
        <w:rPr>
          <w:rFonts w:ascii="Arial" w:hAnsi="Arial" w:cs="Arial"/>
        </w:rPr>
      </w:pPr>
      <w:r w:rsidRPr="00D333F5">
        <w:rPr>
          <w:rFonts w:ascii="Arial" w:hAnsi="Arial" w:cs="Arial"/>
        </w:rPr>
        <w:t xml:space="preserve">Le résultat est </w:t>
      </w:r>
    </w:p>
    <w:p w:rsidR="00125CEA" w:rsidRPr="00D333F5" w:rsidRDefault="00125CEA" w:rsidP="00125CEA">
      <w:pPr>
        <w:spacing w:before="100" w:after="100"/>
        <w:rPr>
          <w:rFonts w:ascii="Arial" w:hAnsi="Arial" w:cs="Arial"/>
          <w:color w:val="000000"/>
        </w:rPr>
      </w:pPr>
      <w:r w:rsidRPr="00D333F5">
        <w:rPr>
          <w:rFonts w:ascii="Arial" w:hAnsi="Arial" w:cs="Arial"/>
          <w:color w:val="000000"/>
        </w:rPr>
        <w:tab/>
      </w:r>
      <w:r w:rsidRPr="00D333F5">
        <w:rPr>
          <w:rFonts w:ascii="Arial" w:hAnsi="Arial" w:cs="Arial"/>
          <w:color w:val="000000"/>
        </w:rPr>
        <w:tab/>
      </w:r>
      <w:r w:rsidRPr="00D333F5">
        <w:rPr>
          <w:rFonts w:ascii="Arial" w:hAnsi="Arial" w:cs="Arial"/>
          <w:color w:val="000000"/>
        </w:rPr>
        <w:tab/>
      </w:r>
      <w:r w:rsidRPr="00D333F5">
        <w:rPr>
          <w:rFonts w:ascii="Arial" w:hAnsi="Arial" w:cs="Arial"/>
          <w:color w:val="000000"/>
          <w:sz w:val="16"/>
          <w:szCs w:val="16"/>
        </w:rPr>
        <w:t></w:t>
      </w:r>
      <w:r w:rsidRPr="00D333F5">
        <w:rPr>
          <w:rFonts w:ascii="Arial" w:hAnsi="Arial" w:cs="Arial"/>
          <w:color w:val="000000"/>
        </w:rPr>
        <w:t xml:space="preserve"> Rouge</w:t>
      </w:r>
      <w:r w:rsidRPr="00D333F5">
        <w:rPr>
          <w:rFonts w:ascii="Arial" w:hAnsi="Arial" w:cs="Arial"/>
          <w:color w:val="000000"/>
        </w:rPr>
        <w:br/>
      </w:r>
      <w:r w:rsidRPr="00D333F5">
        <w:rPr>
          <w:rFonts w:ascii="Arial" w:hAnsi="Arial" w:cs="Arial"/>
          <w:color w:val="000000"/>
        </w:rPr>
        <w:tab/>
      </w:r>
      <w:r w:rsidRPr="00D333F5">
        <w:rPr>
          <w:rFonts w:ascii="Arial" w:hAnsi="Arial" w:cs="Arial"/>
          <w:color w:val="000000"/>
        </w:rPr>
        <w:tab/>
      </w:r>
      <w:r w:rsidRPr="00D333F5">
        <w:rPr>
          <w:rFonts w:ascii="Arial" w:hAnsi="Arial" w:cs="Arial"/>
          <w:color w:val="000000"/>
        </w:rPr>
        <w:tab/>
      </w:r>
      <w:r w:rsidRPr="00D333F5">
        <w:rPr>
          <w:rFonts w:ascii="Arial" w:hAnsi="Arial" w:cs="Arial"/>
          <w:color w:val="000000"/>
          <w:sz w:val="16"/>
          <w:szCs w:val="16"/>
        </w:rPr>
        <w:t></w:t>
      </w:r>
      <w:r w:rsidRPr="00D333F5">
        <w:rPr>
          <w:rFonts w:ascii="Arial" w:hAnsi="Arial" w:cs="Arial"/>
          <w:color w:val="000000"/>
        </w:rPr>
        <w:t xml:space="preserve"> Vert</w:t>
      </w:r>
      <w:r w:rsidRPr="00D333F5">
        <w:rPr>
          <w:rFonts w:ascii="Arial" w:hAnsi="Arial" w:cs="Arial"/>
          <w:color w:val="000000"/>
        </w:rPr>
        <w:br/>
      </w:r>
      <w:r w:rsidRPr="00D333F5">
        <w:rPr>
          <w:rFonts w:ascii="Arial" w:hAnsi="Arial" w:cs="Arial"/>
          <w:color w:val="000000"/>
        </w:rPr>
        <w:tab/>
      </w:r>
      <w:r w:rsidRPr="00D333F5">
        <w:rPr>
          <w:rFonts w:ascii="Arial" w:hAnsi="Arial" w:cs="Arial"/>
          <w:color w:val="000000"/>
        </w:rPr>
        <w:tab/>
      </w:r>
      <w:r w:rsidRPr="00D333F5">
        <w:rPr>
          <w:rFonts w:ascii="Arial" w:hAnsi="Arial" w:cs="Arial"/>
          <w:color w:val="000000"/>
        </w:rPr>
        <w:tab/>
      </w:r>
      <w:r w:rsidRPr="00D333F5">
        <w:rPr>
          <w:rFonts w:ascii="Arial" w:hAnsi="Arial" w:cs="Arial"/>
          <w:color w:val="000000"/>
          <w:sz w:val="16"/>
          <w:szCs w:val="16"/>
        </w:rPr>
        <w:t></w:t>
      </w:r>
      <w:r w:rsidRPr="00D333F5">
        <w:rPr>
          <w:rFonts w:ascii="Arial" w:hAnsi="Arial" w:cs="Arial"/>
          <w:color w:val="000000"/>
        </w:rPr>
        <w:t xml:space="preserve"> Bleu</w:t>
      </w:r>
    </w:p>
    <w:p w:rsidR="00125CEA" w:rsidRPr="00D333F5" w:rsidRDefault="00125CEA" w:rsidP="00125CEA">
      <w:pPr>
        <w:rPr>
          <w:rFonts w:ascii="Arial" w:hAnsi="Arial" w:cs="Arial"/>
        </w:rPr>
      </w:pPr>
    </w:p>
    <w:p w:rsidR="00125CEA" w:rsidRPr="00D333F5" w:rsidRDefault="00125CEA" w:rsidP="00125CEA">
      <w:pPr>
        <w:rPr>
          <w:rFonts w:ascii="Arial" w:hAnsi="Arial" w:cs="Arial"/>
        </w:rPr>
      </w:pPr>
      <w:r w:rsidRPr="00D333F5">
        <w:rPr>
          <w:rFonts w:ascii="Arial" w:hAnsi="Arial" w:cs="Arial"/>
        </w:rPr>
        <w:t xml:space="preserve">La balise </w:t>
      </w:r>
      <w:r w:rsidRPr="00D333F5">
        <w:rPr>
          <w:rFonts w:ascii="Arial" w:hAnsi="Arial" w:cs="Arial"/>
          <w:b/>
        </w:rPr>
        <w:t>&lt;</w:t>
      </w:r>
      <w:proofErr w:type="spellStart"/>
      <w:r w:rsidRPr="00D333F5">
        <w:rPr>
          <w:rFonts w:ascii="Arial" w:hAnsi="Arial" w:cs="Arial"/>
          <w:b/>
        </w:rPr>
        <w:t>ul</w:t>
      </w:r>
      <w:proofErr w:type="spellEnd"/>
      <w:r w:rsidRPr="00D333F5">
        <w:rPr>
          <w:rFonts w:ascii="Arial" w:hAnsi="Arial" w:cs="Arial"/>
          <w:b/>
        </w:rPr>
        <w:t>&gt;</w:t>
      </w:r>
      <w:r w:rsidRPr="00D333F5">
        <w:rPr>
          <w:rFonts w:ascii="Arial" w:hAnsi="Arial" w:cs="Arial"/>
        </w:rPr>
        <w:t xml:space="preserve"> possède les attributs suivants :</w:t>
      </w:r>
    </w:p>
    <w:p w:rsidR="00125CEA" w:rsidRPr="00D333F5" w:rsidRDefault="00125CEA" w:rsidP="00125CEA">
      <w:pPr>
        <w:pStyle w:val="enumPuceN1"/>
        <w:rPr>
          <w:rFonts w:ascii="Arial" w:hAnsi="Arial"/>
          <w:i/>
        </w:rPr>
      </w:pPr>
      <w:r w:rsidRPr="00D333F5">
        <w:rPr>
          <w:rFonts w:ascii="Arial" w:hAnsi="Arial"/>
          <w:b/>
        </w:rPr>
        <w:t>type = "disc"</w:t>
      </w:r>
      <w:r w:rsidRPr="00D333F5">
        <w:rPr>
          <w:rFonts w:ascii="Arial" w:hAnsi="Arial"/>
        </w:rPr>
        <w:t xml:space="preserve"> : puce en forme de disque plein </w:t>
      </w:r>
    </w:p>
    <w:p w:rsidR="00125CEA" w:rsidRPr="00D333F5" w:rsidRDefault="00125CEA" w:rsidP="00125CEA">
      <w:pPr>
        <w:pStyle w:val="enumPuceN1"/>
        <w:rPr>
          <w:rFonts w:ascii="Arial" w:hAnsi="Arial"/>
        </w:rPr>
      </w:pPr>
      <w:r w:rsidRPr="00D333F5">
        <w:rPr>
          <w:rFonts w:ascii="Arial" w:hAnsi="Arial"/>
          <w:b/>
        </w:rPr>
        <w:t>type = "</w:t>
      </w:r>
      <w:proofErr w:type="spellStart"/>
      <w:r w:rsidRPr="00D333F5">
        <w:rPr>
          <w:rFonts w:ascii="Arial" w:hAnsi="Arial"/>
          <w:b/>
        </w:rPr>
        <w:t>circle</w:t>
      </w:r>
      <w:proofErr w:type="spellEnd"/>
      <w:r w:rsidRPr="00D333F5">
        <w:rPr>
          <w:rFonts w:ascii="Arial" w:hAnsi="Arial"/>
          <w:b/>
        </w:rPr>
        <w:t>"</w:t>
      </w:r>
      <w:r w:rsidRPr="00D333F5">
        <w:rPr>
          <w:rFonts w:ascii="Arial" w:hAnsi="Arial"/>
        </w:rPr>
        <w:t> : puce en forme de disque vide</w:t>
      </w:r>
    </w:p>
    <w:p w:rsidR="00125CEA" w:rsidRPr="00D333F5" w:rsidRDefault="00125CEA" w:rsidP="00125CEA">
      <w:pPr>
        <w:pStyle w:val="enumPuceN1"/>
        <w:rPr>
          <w:rFonts w:ascii="Arial" w:hAnsi="Arial"/>
        </w:rPr>
      </w:pPr>
      <w:r w:rsidRPr="00D333F5">
        <w:rPr>
          <w:rFonts w:ascii="Arial" w:hAnsi="Arial"/>
          <w:b/>
        </w:rPr>
        <w:t>type = "square"</w:t>
      </w:r>
      <w:r w:rsidRPr="00D333F5">
        <w:rPr>
          <w:rFonts w:ascii="Arial" w:hAnsi="Arial"/>
        </w:rPr>
        <w:t> : puce en forme de carre</w:t>
      </w:r>
    </w:p>
    <w:p w:rsidR="00125CEA" w:rsidRPr="00D333F5" w:rsidRDefault="00125CEA" w:rsidP="005837BC">
      <w:pPr>
        <w:rPr>
          <w:rFonts w:ascii="Arial" w:hAnsi="Arial" w:cs="Arial"/>
        </w:rPr>
      </w:pPr>
      <w:proofErr w:type="gramStart"/>
      <w:r w:rsidRPr="00D333F5">
        <w:rPr>
          <w:rFonts w:ascii="Arial" w:hAnsi="Arial" w:cs="Arial"/>
          <w:b/>
        </w:rPr>
        <w:t>compact</w:t>
      </w:r>
      <w:proofErr w:type="gramEnd"/>
      <w:r w:rsidRPr="00D333F5">
        <w:rPr>
          <w:rFonts w:ascii="Arial" w:hAnsi="Arial" w:cs="Arial"/>
          <w:b/>
        </w:rPr>
        <w:t>="compact"</w:t>
      </w:r>
      <w:r w:rsidRPr="00D333F5">
        <w:rPr>
          <w:rFonts w:ascii="Arial" w:hAnsi="Arial" w:cs="Arial"/>
        </w:rPr>
        <w:t> :</w:t>
      </w:r>
      <w:r w:rsidR="00D46009" w:rsidRPr="00D333F5">
        <w:rPr>
          <w:rFonts w:ascii="Arial" w:hAnsi="Arial" w:cs="Arial"/>
        </w:rPr>
        <w:t xml:space="preserve"> spécifie une liste compacte (</w:t>
      </w:r>
      <w:r w:rsidRPr="00D333F5">
        <w:rPr>
          <w:rFonts w:ascii="Arial" w:hAnsi="Arial" w:cs="Arial"/>
        </w:rPr>
        <w:t xml:space="preserve">est </w:t>
      </w:r>
      <w:r w:rsidR="00D46009" w:rsidRPr="00D333F5">
        <w:rPr>
          <w:rFonts w:ascii="Arial" w:hAnsi="Arial" w:cs="Arial"/>
        </w:rPr>
        <w:t>déprécié</w:t>
      </w:r>
      <w:r w:rsidRPr="00D333F5">
        <w:rPr>
          <w:rFonts w:ascii="Arial" w:hAnsi="Arial" w:cs="Arial"/>
        </w:rPr>
        <w:t xml:space="preserve"> en XHTML)</w:t>
      </w:r>
      <w:r w:rsidRPr="00D333F5">
        <w:rPr>
          <w:rFonts w:ascii="Arial" w:hAnsi="Arial" w:cs="Arial"/>
        </w:rPr>
        <w:br/>
      </w:r>
    </w:p>
    <w:p w:rsidR="005837BC" w:rsidRPr="00D333F5" w:rsidRDefault="005837BC" w:rsidP="005837BC">
      <w:pPr>
        <w:rPr>
          <w:rFonts w:ascii="Arial" w:hAnsi="Arial" w:cs="Arial"/>
        </w:rPr>
      </w:pPr>
    </w:p>
    <w:p w:rsidR="00125CEA" w:rsidRPr="00D333F5" w:rsidRDefault="00125CEA" w:rsidP="002670D8">
      <w:pPr>
        <w:pStyle w:val="Titre2"/>
        <w:rPr>
          <w:rFonts w:ascii="Arial" w:hAnsi="Arial" w:cs="Arial"/>
        </w:rPr>
      </w:pPr>
      <w:bookmarkStart w:id="66" w:name="_Toc369254534"/>
      <w:bookmarkStart w:id="67" w:name="_Toc440288725"/>
      <w:r w:rsidRPr="00D333F5">
        <w:rPr>
          <w:rFonts w:ascii="Arial" w:hAnsi="Arial" w:cs="Arial"/>
        </w:rPr>
        <w:t>Liste de définitions</w:t>
      </w:r>
      <w:bookmarkEnd w:id="66"/>
      <w:bookmarkEnd w:id="67"/>
    </w:p>
    <w:p w:rsidR="00125CEA" w:rsidRPr="00D333F5" w:rsidRDefault="00125CEA" w:rsidP="00125CEA">
      <w:pPr>
        <w:rPr>
          <w:rFonts w:ascii="Arial" w:hAnsi="Arial" w:cs="Arial"/>
          <w:b/>
        </w:rPr>
      </w:pPr>
      <w:r w:rsidRPr="00D333F5">
        <w:rPr>
          <w:rFonts w:ascii="Arial" w:hAnsi="Arial" w:cs="Arial"/>
        </w:rPr>
        <w:t xml:space="preserve">Une liste de termes et de définitions correspondantes s’obtient avec la balise </w:t>
      </w:r>
      <w:r w:rsidRPr="00D333F5">
        <w:rPr>
          <w:rFonts w:ascii="Arial" w:hAnsi="Arial" w:cs="Arial"/>
          <w:b/>
          <w:bCs/>
        </w:rPr>
        <w:t>&lt;dl&gt;…&lt;/dl&gt;,</w:t>
      </w:r>
      <w:r w:rsidRPr="00D333F5">
        <w:rPr>
          <w:rFonts w:ascii="Arial" w:hAnsi="Arial" w:cs="Arial"/>
        </w:rPr>
        <w:t xml:space="preserve"> qui est accompagnée des balises </w:t>
      </w:r>
      <w:r w:rsidRPr="00D333F5">
        <w:rPr>
          <w:rFonts w:ascii="Arial" w:hAnsi="Arial" w:cs="Arial"/>
          <w:b/>
          <w:bCs/>
        </w:rPr>
        <w:t>&lt;</w:t>
      </w:r>
      <w:proofErr w:type="spellStart"/>
      <w:r w:rsidRPr="00D333F5">
        <w:rPr>
          <w:rFonts w:ascii="Arial" w:hAnsi="Arial" w:cs="Arial"/>
          <w:b/>
          <w:bCs/>
        </w:rPr>
        <w:t>dt</w:t>
      </w:r>
      <w:proofErr w:type="spellEnd"/>
      <w:r w:rsidRPr="00D333F5">
        <w:rPr>
          <w:rFonts w:ascii="Arial" w:hAnsi="Arial" w:cs="Arial"/>
          <w:b/>
          <w:bCs/>
        </w:rPr>
        <w:t>&gt;… &lt;/</w:t>
      </w:r>
      <w:proofErr w:type="spellStart"/>
      <w:r w:rsidRPr="00D333F5">
        <w:rPr>
          <w:rFonts w:ascii="Arial" w:hAnsi="Arial" w:cs="Arial"/>
          <w:b/>
          <w:bCs/>
        </w:rPr>
        <w:t>dt</w:t>
      </w:r>
      <w:proofErr w:type="spellEnd"/>
      <w:r w:rsidRPr="00D333F5">
        <w:rPr>
          <w:rFonts w:ascii="Arial" w:hAnsi="Arial" w:cs="Arial"/>
          <w:b/>
          <w:bCs/>
        </w:rPr>
        <w:t>&gt; et &lt;dd&gt;… &lt;/dd&gt;.</w:t>
      </w:r>
      <w:r w:rsidRPr="00D333F5">
        <w:rPr>
          <w:rFonts w:ascii="Arial" w:hAnsi="Arial" w:cs="Arial"/>
        </w:rPr>
        <w:t xml:space="preserve"> </w:t>
      </w:r>
      <w:r w:rsidRPr="00D333F5">
        <w:rPr>
          <w:rFonts w:ascii="Arial" w:hAnsi="Arial" w:cs="Arial"/>
          <w:b/>
        </w:rPr>
        <w:t>&lt;</w:t>
      </w:r>
      <w:proofErr w:type="spellStart"/>
      <w:proofErr w:type="gramStart"/>
      <w:r w:rsidRPr="00D333F5">
        <w:rPr>
          <w:rFonts w:ascii="Arial" w:hAnsi="Arial" w:cs="Arial"/>
          <w:b/>
        </w:rPr>
        <w:t>dt</w:t>
      </w:r>
      <w:proofErr w:type="spellEnd"/>
      <w:proofErr w:type="gramEnd"/>
      <w:r w:rsidRPr="00D333F5">
        <w:rPr>
          <w:rFonts w:ascii="Arial" w:hAnsi="Arial" w:cs="Arial"/>
          <w:b/>
        </w:rPr>
        <w:t>&gt;</w:t>
      </w:r>
      <w:r w:rsidRPr="00D333F5">
        <w:rPr>
          <w:rFonts w:ascii="Arial" w:hAnsi="Arial" w:cs="Arial"/>
        </w:rPr>
        <w:t xml:space="preserve"> représente le terme, et </w:t>
      </w:r>
      <w:r w:rsidRPr="00D333F5">
        <w:rPr>
          <w:rFonts w:ascii="Arial" w:hAnsi="Arial" w:cs="Arial"/>
          <w:b/>
        </w:rPr>
        <w:t>&lt;dd&gt;</w:t>
      </w:r>
      <w:r w:rsidRPr="00D333F5">
        <w:rPr>
          <w:rFonts w:ascii="Arial" w:hAnsi="Arial" w:cs="Arial"/>
        </w:rPr>
        <w:t xml:space="preserve"> la définition du terme. </w:t>
      </w:r>
    </w:p>
    <w:p w:rsidR="006E5FF2" w:rsidRPr="00D333F5" w:rsidRDefault="006E5FF2" w:rsidP="00125CEA">
      <w:pPr>
        <w:rPr>
          <w:rFonts w:ascii="Arial" w:hAnsi="Arial" w:cs="Arial"/>
        </w:rPr>
      </w:pPr>
    </w:p>
    <w:p w:rsidR="00125CEA" w:rsidRPr="00D333F5" w:rsidRDefault="00125CEA" w:rsidP="00125CEA">
      <w:pPr>
        <w:rPr>
          <w:rFonts w:ascii="Arial" w:hAnsi="Arial" w:cs="Arial"/>
          <w:color w:val="000000"/>
        </w:rPr>
      </w:pPr>
      <w:r w:rsidRPr="00D333F5">
        <w:rPr>
          <w:rFonts w:ascii="Arial" w:hAnsi="Arial" w:cs="Arial"/>
          <w:color w:val="000000"/>
        </w:rPr>
        <w:t>Exemple  d’une liste de définition avec 1 terme et 3 définitions :</w:t>
      </w:r>
    </w:p>
    <w:p w:rsidR="00125CEA" w:rsidRPr="00D333F5" w:rsidRDefault="00125CEA" w:rsidP="00125CEA">
      <w:pPr>
        <w:pBdr>
          <w:top w:val="single" w:sz="4" w:space="1" w:color="000000"/>
          <w:left w:val="single" w:sz="4" w:space="4" w:color="000000"/>
          <w:bottom w:val="single" w:sz="4" w:space="1" w:color="000000"/>
          <w:right w:val="single" w:sz="4" w:space="4" w:color="000000"/>
        </w:pBdr>
        <w:spacing w:before="100" w:after="100"/>
        <w:rPr>
          <w:rFonts w:ascii="Arial" w:hAnsi="Arial" w:cs="Arial"/>
          <w:b/>
          <w:color w:val="000000"/>
          <w:sz w:val="20"/>
        </w:rPr>
      </w:pPr>
      <w:r w:rsidRPr="00D333F5">
        <w:rPr>
          <w:rFonts w:ascii="Arial" w:hAnsi="Arial" w:cs="Arial"/>
          <w:b/>
          <w:color w:val="000000"/>
          <w:sz w:val="20"/>
        </w:rPr>
        <w:t>&lt;</w:t>
      </w:r>
      <w:proofErr w:type="gramStart"/>
      <w:r w:rsidRPr="00D333F5">
        <w:rPr>
          <w:rFonts w:ascii="Arial" w:hAnsi="Arial" w:cs="Arial"/>
          <w:b/>
          <w:color w:val="000000"/>
          <w:sz w:val="20"/>
        </w:rPr>
        <w:t>dl</w:t>
      </w:r>
      <w:proofErr w:type="gramEnd"/>
      <w:r w:rsidRPr="00D333F5">
        <w:rPr>
          <w:rFonts w:ascii="Arial" w:hAnsi="Arial" w:cs="Arial"/>
          <w:b/>
          <w:color w:val="000000"/>
          <w:sz w:val="20"/>
        </w:rPr>
        <w:t>&gt;</w:t>
      </w:r>
      <w:r w:rsidRPr="00D333F5">
        <w:rPr>
          <w:rFonts w:ascii="Arial" w:hAnsi="Arial" w:cs="Arial"/>
          <w:b/>
          <w:color w:val="000000"/>
          <w:sz w:val="20"/>
        </w:rPr>
        <w:br/>
      </w:r>
      <w:r w:rsidRPr="00D333F5">
        <w:rPr>
          <w:rFonts w:ascii="Arial" w:hAnsi="Arial" w:cs="Arial"/>
          <w:color w:val="000000"/>
          <w:sz w:val="20"/>
        </w:rPr>
        <w:t xml:space="preserve">     </w:t>
      </w:r>
      <w:r w:rsidRPr="00D333F5">
        <w:rPr>
          <w:rFonts w:ascii="Arial" w:hAnsi="Arial" w:cs="Arial"/>
          <w:b/>
          <w:color w:val="000000"/>
          <w:sz w:val="20"/>
        </w:rPr>
        <w:t>&lt;</w:t>
      </w:r>
      <w:proofErr w:type="spellStart"/>
      <w:r w:rsidRPr="00D333F5">
        <w:rPr>
          <w:rFonts w:ascii="Arial" w:hAnsi="Arial" w:cs="Arial"/>
          <w:b/>
          <w:color w:val="000000"/>
          <w:sz w:val="20"/>
        </w:rPr>
        <w:t>dt</w:t>
      </w:r>
      <w:proofErr w:type="spellEnd"/>
      <w:r w:rsidRPr="00D333F5">
        <w:rPr>
          <w:rFonts w:ascii="Arial" w:hAnsi="Arial" w:cs="Arial"/>
          <w:b/>
          <w:color w:val="000000"/>
          <w:sz w:val="20"/>
        </w:rPr>
        <w:t>&gt;</w:t>
      </w:r>
      <w:r w:rsidRPr="00D333F5">
        <w:rPr>
          <w:rFonts w:ascii="Arial" w:hAnsi="Arial" w:cs="Arial"/>
          <w:color w:val="000000"/>
          <w:sz w:val="20"/>
        </w:rPr>
        <w:t>Terme</w:t>
      </w:r>
      <w:r w:rsidRPr="00D333F5">
        <w:rPr>
          <w:rFonts w:ascii="Arial" w:hAnsi="Arial" w:cs="Arial"/>
          <w:b/>
          <w:color w:val="000000"/>
          <w:sz w:val="20"/>
        </w:rPr>
        <w:t>&lt;/</w:t>
      </w:r>
      <w:proofErr w:type="spellStart"/>
      <w:r w:rsidRPr="00D333F5">
        <w:rPr>
          <w:rFonts w:ascii="Arial" w:hAnsi="Arial" w:cs="Arial"/>
          <w:b/>
          <w:color w:val="000000"/>
          <w:sz w:val="20"/>
        </w:rPr>
        <w:t>dt</w:t>
      </w:r>
      <w:proofErr w:type="spellEnd"/>
      <w:r w:rsidRPr="00D333F5">
        <w:rPr>
          <w:rFonts w:ascii="Arial" w:hAnsi="Arial" w:cs="Arial"/>
          <w:b/>
          <w:color w:val="000000"/>
          <w:sz w:val="20"/>
        </w:rPr>
        <w:t>&gt;</w:t>
      </w:r>
      <w:r w:rsidRPr="00D333F5">
        <w:rPr>
          <w:rFonts w:ascii="Arial" w:hAnsi="Arial" w:cs="Arial"/>
          <w:color w:val="000000"/>
          <w:sz w:val="20"/>
        </w:rPr>
        <w:br/>
      </w:r>
      <w:r w:rsidRPr="00D333F5">
        <w:rPr>
          <w:rFonts w:ascii="Arial" w:hAnsi="Arial" w:cs="Arial"/>
          <w:color w:val="000000"/>
          <w:sz w:val="20"/>
        </w:rPr>
        <w:tab/>
      </w:r>
      <w:r w:rsidRPr="00D333F5">
        <w:rPr>
          <w:rFonts w:ascii="Arial" w:hAnsi="Arial" w:cs="Arial"/>
          <w:b/>
          <w:color w:val="000000"/>
          <w:sz w:val="20"/>
        </w:rPr>
        <w:t>&lt;dd&gt;</w:t>
      </w:r>
      <w:r w:rsidRPr="00D333F5">
        <w:rPr>
          <w:rFonts w:ascii="Arial" w:hAnsi="Arial" w:cs="Arial"/>
          <w:color w:val="000000"/>
          <w:sz w:val="20"/>
        </w:rPr>
        <w:t>def1</w:t>
      </w:r>
      <w:r w:rsidRPr="00D333F5">
        <w:rPr>
          <w:rFonts w:ascii="Arial" w:hAnsi="Arial" w:cs="Arial"/>
          <w:b/>
          <w:color w:val="000000"/>
          <w:sz w:val="20"/>
        </w:rPr>
        <w:t>&lt;/dd&gt;</w:t>
      </w:r>
      <w:r w:rsidRPr="00D333F5">
        <w:rPr>
          <w:rFonts w:ascii="Arial" w:hAnsi="Arial" w:cs="Arial"/>
          <w:b/>
          <w:color w:val="000000"/>
          <w:sz w:val="20"/>
        </w:rPr>
        <w:br/>
      </w:r>
      <w:r w:rsidRPr="00D333F5">
        <w:rPr>
          <w:rFonts w:ascii="Arial" w:hAnsi="Arial" w:cs="Arial"/>
          <w:color w:val="000000"/>
          <w:sz w:val="20"/>
        </w:rPr>
        <w:tab/>
      </w:r>
      <w:r w:rsidRPr="00D333F5">
        <w:rPr>
          <w:rFonts w:ascii="Arial" w:hAnsi="Arial" w:cs="Arial"/>
          <w:b/>
          <w:color w:val="000000"/>
          <w:sz w:val="20"/>
        </w:rPr>
        <w:t>&lt;dd&gt;</w:t>
      </w:r>
      <w:r w:rsidRPr="00D333F5">
        <w:rPr>
          <w:rFonts w:ascii="Arial" w:hAnsi="Arial" w:cs="Arial"/>
          <w:color w:val="000000"/>
          <w:sz w:val="20"/>
        </w:rPr>
        <w:t>def2</w:t>
      </w:r>
      <w:r w:rsidRPr="00D333F5">
        <w:rPr>
          <w:rFonts w:ascii="Arial" w:hAnsi="Arial" w:cs="Arial"/>
          <w:b/>
          <w:color w:val="000000"/>
          <w:sz w:val="20"/>
        </w:rPr>
        <w:t>&lt;/dd&gt;</w:t>
      </w:r>
      <w:r w:rsidRPr="00D333F5">
        <w:rPr>
          <w:rFonts w:ascii="Arial" w:hAnsi="Arial" w:cs="Arial"/>
          <w:color w:val="000000"/>
          <w:sz w:val="20"/>
        </w:rPr>
        <w:br/>
      </w:r>
      <w:r w:rsidRPr="00D333F5">
        <w:rPr>
          <w:rFonts w:ascii="Arial" w:hAnsi="Arial" w:cs="Arial"/>
          <w:color w:val="000000"/>
          <w:sz w:val="20"/>
        </w:rPr>
        <w:tab/>
      </w:r>
      <w:r w:rsidRPr="00D333F5">
        <w:rPr>
          <w:rFonts w:ascii="Arial" w:hAnsi="Arial" w:cs="Arial"/>
          <w:b/>
          <w:color w:val="000000"/>
          <w:sz w:val="20"/>
        </w:rPr>
        <w:t>&lt;dd&gt;</w:t>
      </w:r>
      <w:r w:rsidRPr="00D333F5">
        <w:rPr>
          <w:rFonts w:ascii="Arial" w:hAnsi="Arial" w:cs="Arial"/>
          <w:color w:val="000000"/>
          <w:sz w:val="20"/>
        </w:rPr>
        <w:t>def3</w:t>
      </w:r>
      <w:r w:rsidRPr="00D333F5">
        <w:rPr>
          <w:rFonts w:ascii="Arial" w:hAnsi="Arial" w:cs="Arial"/>
          <w:b/>
          <w:color w:val="000000"/>
          <w:sz w:val="20"/>
        </w:rPr>
        <w:t>&lt;/dd&gt;</w:t>
      </w:r>
      <w:r w:rsidRPr="00D333F5">
        <w:rPr>
          <w:rFonts w:ascii="Arial" w:hAnsi="Arial" w:cs="Arial"/>
          <w:color w:val="000000"/>
          <w:sz w:val="20"/>
        </w:rPr>
        <w:br/>
      </w:r>
      <w:r w:rsidRPr="00D333F5">
        <w:rPr>
          <w:rFonts w:ascii="Arial" w:hAnsi="Arial" w:cs="Arial"/>
          <w:b/>
          <w:color w:val="000000"/>
          <w:sz w:val="20"/>
        </w:rPr>
        <w:t>&lt;/dl&gt;</w:t>
      </w:r>
    </w:p>
    <w:p w:rsidR="00125CEA" w:rsidRPr="00D333F5" w:rsidRDefault="00125CEA" w:rsidP="00125CEA">
      <w:pPr>
        <w:rPr>
          <w:rFonts w:ascii="Arial" w:hAnsi="Arial" w:cs="Arial"/>
        </w:rPr>
      </w:pPr>
      <w:r w:rsidRPr="00D333F5">
        <w:rPr>
          <w:rFonts w:ascii="Arial" w:hAnsi="Arial" w:cs="Arial"/>
        </w:rPr>
        <w:t xml:space="preserve">Le résultat est (l’indentation est automatique) : </w:t>
      </w:r>
    </w:p>
    <w:p w:rsidR="00125CEA" w:rsidRPr="00D333F5" w:rsidRDefault="00125CEA" w:rsidP="00125CEA">
      <w:pPr>
        <w:spacing w:before="100" w:after="100"/>
        <w:ind w:left="708"/>
        <w:rPr>
          <w:rFonts w:ascii="Arial" w:hAnsi="Arial" w:cs="Arial"/>
          <w:color w:val="000000"/>
        </w:rPr>
      </w:pPr>
      <w:r w:rsidRPr="00D333F5">
        <w:rPr>
          <w:rFonts w:ascii="Arial" w:hAnsi="Arial" w:cs="Arial"/>
          <w:color w:val="000000"/>
        </w:rPr>
        <w:t>Terme</w:t>
      </w:r>
      <w:r w:rsidRPr="00D333F5">
        <w:rPr>
          <w:rFonts w:ascii="Arial" w:hAnsi="Arial" w:cs="Arial"/>
          <w:color w:val="000000"/>
        </w:rPr>
        <w:br/>
        <w:t xml:space="preserve">         def1</w:t>
      </w:r>
      <w:r w:rsidRPr="00D333F5">
        <w:rPr>
          <w:rFonts w:ascii="Arial" w:hAnsi="Arial" w:cs="Arial"/>
          <w:color w:val="000000"/>
        </w:rPr>
        <w:br/>
        <w:t xml:space="preserve">         def2</w:t>
      </w:r>
      <w:r w:rsidRPr="00D333F5">
        <w:rPr>
          <w:rFonts w:ascii="Arial" w:hAnsi="Arial" w:cs="Arial"/>
          <w:color w:val="000000"/>
        </w:rPr>
        <w:br/>
        <w:t xml:space="preserve">         def3</w:t>
      </w:r>
    </w:p>
    <w:p w:rsidR="00125CEA" w:rsidRPr="00D333F5" w:rsidRDefault="00125CEA" w:rsidP="00125CEA">
      <w:pPr>
        <w:rPr>
          <w:rFonts w:ascii="Arial" w:hAnsi="Arial" w:cs="Arial"/>
        </w:rPr>
      </w:pPr>
    </w:p>
    <w:p w:rsidR="005837BC" w:rsidRPr="00D333F5" w:rsidRDefault="005837BC" w:rsidP="00125CEA">
      <w:pPr>
        <w:rPr>
          <w:rFonts w:ascii="Arial" w:hAnsi="Arial" w:cs="Arial"/>
        </w:rPr>
      </w:pPr>
    </w:p>
    <w:p w:rsidR="00125CEA" w:rsidRPr="00D333F5" w:rsidRDefault="00125CEA" w:rsidP="002670D8">
      <w:pPr>
        <w:pStyle w:val="Titre2"/>
        <w:rPr>
          <w:rFonts w:ascii="Arial" w:hAnsi="Arial" w:cs="Arial"/>
        </w:rPr>
      </w:pPr>
      <w:bookmarkStart w:id="68" w:name="_Toc369254535"/>
      <w:bookmarkStart w:id="69" w:name="_Toc440288726"/>
      <w:r w:rsidRPr="00D333F5">
        <w:rPr>
          <w:rFonts w:ascii="Arial" w:hAnsi="Arial" w:cs="Arial"/>
        </w:rPr>
        <w:t>Combiner les types de listes</w:t>
      </w:r>
      <w:bookmarkEnd w:id="68"/>
      <w:bookmarkEnd w:id="69"/>
    </w:p>
    <w:p w:rsidR="00125CEA" w:rsidRPr="00D333F5" w:rsidRDefault="00125CEA" w:rsidP="00125CEA">
      <w:pPr>
        <w:rPr>
          <w:rFonts w:ascii="Arial" w:hAnsi="Arial" w:cs="Arial"/>
        </w:rPr>
      </w:pPr>
      <w:r w:rsidRPr="00D333F5">
        <w:rPr>
          <w:rFonts w:ascii="Arial" w:hAnsi="Arial" w:cs="Arial"/>
        </w:rPr>
        <w:t>Vous pouvez bien entendu combiner plusieurs listes</w:t>
      </w:r>
      <w:r w:rsidR="00CC74ED" w:rsidRPr="00D333F5">
        <w:rPr>
          <w:rFonts w:ascii="Arial" w:hAnsi="Arial" w:cs="Arial"/>
        </w:rPr>
        <w:t xml:space="preserve"> entre elles</w:t>
      </w:r>
      <w:r w:rsidRPr="00D333F5">
        <w:rPr>
          <w:rFonts w:ascii="Arial" w:hAnsi="Arial" w:cs="Arial"/>
        </w:rPr>
        <w:t xml:space="preserve">. </w:t>
      </w:r>
    </w:p>
    <w:p w:rsidR="00125CEA" w:rsidRPr="00D333F5" w:rsidRDefault="00CC74ED" w:rsidP="00125CEA">
      <w:pPr>
        <w:rPr>
          <w:rFonts w:ascii="Arial" w:hAnsi="Arial" w:cs="Arial"/>
          <w:color w:val="000000"/>
        </w:rPr>
      </w:pPr>
      <w:r w:rsidRPr="00D333F5">
        <w:rPr>
          <w:rFonts w:ascii="Arial" w:hAnsi="Arial" w:cs="Arial"/>
          <w:color w:val="000000"/>
        </w:rPr>
        <w:t xml:space="preserve">Exemple </w:t>
      </w:r>
      <w:r w:rsidR="00125CEA" w:rsidRPr="00D333F5">
        <w:rPr>
          <w:rFonts w:ascii="Arial" w:hAnsi="Arial" w:cs="Arial"/>
          <w:color w:val="000000"/>
        </w:rPr>
        <w:t>d’une liste ordonnée combinée avec une liste de définition :</w:t>
      </w:r>
    </w:p>
    <w:p w:rsidR="00125CEA" w:rsidRPr="00D333F5" w:rsidRDefault="00125CEA" w:rsidP="00125CEA">
      <w:pPr>
        <w:pBdr>
          <w:top w:val="single" w:sz="4" w:space="1" w:color="000000"/>
          <w:left w:val="single" w:sz="4" w:space="4" w:color="000000"/>
          <w:bottom w:val="single" w:sz="4" w:space="1" w:color="000000"/>
          <w:right w:val="single" w:sz="4" w:space="4" w:color="000000"/>
        </w:pBdr>
        <w:spacing w:before="100" w:after="100"/>
        <w:rPr>
          <w:rFonts w:ascii="Arial" w:hAnsi="Arial" w:cs="Arial"/>
          <w:b/>
          <w:color w:val="000000"/>
          <w:sz w:val="20"/>
          <w:lang w:val="en-GB"/>
        </w:rPr>
      </w:pPr>
      <w:r w:rsidRPr="00D333F5">
        <w:rPr>
          <w:rFonts w:ascii="Arial" w:hAnsi="Arial" w:cs="Arial"/>
          <w:b/>
          <w:color w:val="000000"/>
          <w:sz w:val="20"/>
          <w:lang w:val="en-GB"/>
        </w:rPr>
        <w:t>&lt;</w:t>
      </w:r>
      <w:proofErr w:type="spellStart"/>
      <w:r w:rsidRPr="00D333F5">
        <w:rPr>
          <w:rFonts w:ascii="Arial" w:hAnsi="Arial" w:cs="Arial"/>
          <w:b/>
          <w:color w:val="000000"/>
          <w:sz w:val="20"/>
          <w:lang w:val="en-GB"/>
        </w:rPr>
        <w:t>ol</w:t>
      </w:r>
      <w:proofErr w:type="spellEnd"/>
      <w:r w:rsidRPr="00D333F5">
        <w:rPr>
          <w:rFonts w:ascii="Arial" w:hAnsi="Arial" w:cs="Arial"/>
          <w:b/>
          <w:color w:val="000000"/>
          <w:sz w:val="20"/>
          <w:lang w:val="en-GB"/>
        </w:rPr>
        <w:t xml:space="preserve"> type="</w:t>
      </w:r>
      <w:proofErr w:type="spellStart"/>
      <w:r w:rsidRPr="00D333F5">
        <w:rPr>
          <w:rFonts w:ascii="Arial" w:hAnsi="Arial" w:cs="Arial"/>
          <w:b/>
          <w:color w:val="000000"/>
          <w:sz w:val="20"/>
          <w:lang w:val="en-GB"/>
        </w:rPr>
        <w:t>i</w:t>
      </w:r>
      <w:proofErr w:type="spellEnd"/>
      <w:r w:rsidRPr="00D333F5">
        <w:rPr>
          <w:rFonts w:ascii="Arial" w:hAnsi="Arial" w:cs="Arial"/>
          <w:b/>
          <w:color w:val="000000"/>
          <w:sz w:val="20"/>
          <w:lang w:val="en-GB"/>
        </w:rPr>
        <w:t>"&gt;</w:t>
      </w:r>
      <w:r w:rsidRPr="00D333F5">
        <w:rPr>
          <w:rFonts w:ascii="Arial" w:hAnsi="Arial" w:cs="Arial"/>
          <w:b/>
          <w:color w:val="000000"/>
          <w:sz w:val="20"/>
          <w:lang w:val="en-GB"/>
        </w:rPr>
        <w:br/>
        <w:t xml:space="preserve">     &lt;</w:t>
      </w:r>
      <w:proofErr w:type="spellStart"/>
      <w:r w:rsidRPr="00D333F5">
        <w:rPr>
          <w:rFonts w:ascii="Arial" w:hAnsi="Arial" w:cs="Arial"/>
          <w:b/>
          <w:color w:val="000000"/>
          <w:sz w:val="20"/>
          <w:lang w:val="en-GB"/>
        </w:rPr>
        <w:t>li</w:t>
      </w:r>
      <w:proofErr w:type="spellEnd"/>
      <w:r w:rsidRPr="00D333F5">
        <w:rPr>
          <w:rFonts w:ascii="Arial" w:hAnsi="Arial" w:cs="Arial"/>
          <w:b/>
          <w:color w:val="000000"/>
          <w:sz w:val="20"/>
          <w:lang w:val="en-GB"/>
        </w:rPr>
        <w:t>&gt;</w:t>
      </w:r>
    </w:p>
    <w:p w:rsidR="00125CEA" w:rsidRPr="00400335" w:rsidRDefault="00125CEA" w:rsidP="00125CEA">
      <w:pPr>
        <w:pBdr>
          <w:top w:val="single" w:sz="4" w:space="1" w:color="000000"/>
          <w:left w:val="single" w:sz="4" w:space="4" w:color="000000"/>
          <w:bottom w:val="single" w:sz="4" w:space="1" w:color="000000"/>
          <w:right w:val="single" w:sz="4" w:space="4" w:color="000000"/>
        </w:pBdr>
        <w:spacing w:before="100" w:after="100"/>
        <w:rPr>
          <w:rFonts w:ascii="Arial" w:hAnsi="Arial" w:cs="Arial"/>
          <w:b/>
          <w:color w:val="000000"/>
          <w:sz w:val="20"/>
          <w:lang w:val="en-US"/>
        </w:rPr>
      </w:pPr>
      <w:r w:rsidRPr="00D333F5">
        <w:rPr>
          <w:rFonts w:ascii="Arial" w:hAnsi="Arial" w:cs="Arial"/>
          <w:b/>
          <w:color w:val="000000"/>
          <w:sz w:val="20"/>
          <w:lang w:val="en-GB"/>
        </w:rPr>
        <w:t xml:space="preserve">            </w:t>
      </w:r>
      <w:r w:rsidRPr="00400335">
        <w:rPr>
          <w:rFonts w:ascii="Arial" w:hAnsi="Arial" w:cs="Arial"/>
          <w:color w:val="000000"/>
          <w:sz w:val="20"/>
          <w:lang w:val="en-US"/>
        </w:rPr>
        <w:t>item1</w:t>
      </w:r>
      <w:r w:rsidRPr="00400335">
        <w:rPr>
          <w:rFonts w:ascii="Arial" w:hAnsi="Arial" w:cs="Arial"/>
          <w:color w:val="000000"/>
          <w:sz w:val="20"/>
          <w:lang w:val="en-US"/>
        </w:rPr>
        <w:br/>
        <w:t xml:space="preserve">            </w:t>
      </w:r>
      <w:r w:rsidRPr="00400335">
        <w:rPr>
          <w:rFonts w:ascii="Arial" w:hAnsi="Arial" w:cs="Arial"/>
          <w:b/>
          <w:color w:val="000000"/>
          <w:sz w:val="20"/>
          <w:lang w:val="en-US"/>
        </w:rPr>
        <w:t>&lt;dl&gt;</w:t>
      </w:r>
      <w:r w:rsidRPr="00400335">
        <w:rPr>
          <w:rFonts w:ascii="Arial" w:hAnsi="Arial" w:cs="Arial"/>
          <w:b/>
          <w:color w:val="000000"/>
          <w:sz w:val="20"/>
          <w:lang w:val="en-US"/>
        </w:rPr>
        <w:br/>
      </w:r>
      <w:r w:rsidRPr="00400335">
        <w:rPr>
          <w:rFonts w:ascii="Arial" w:hAnsi="Arial" w:cs="Arial"/>
          <w:color w:val="000000"/>
          <w:sz w:val="20"/>
          <w:lang w:val="en-US"/>
        </w:rPr>
        <w:t xml:space="preserve">                  </w:t>
      </w:r>
      <w:r w:rsidRPr="00400335">
        <w:rPr>
          <w:rFonts w:ascii="Arial" w:hAnsi="Arial" w:cs="Arial"/>
          <w:b/>
          <w:color w:val="000000"/>
          <w:sz w:val="20"/>
          <w:lang w:val="en-US"/>
        </w:rPr>
        <w:t>&lt;</w:t>
      </w:r>
      <w:proofErr w:type="spellStart"/>
      <w:r w:rsidRPr="00400335">
        <w:rPr>
          <w:rFonts w:ascii="Arial" w:hAnsi="Arial" w:cs="Arial"/>
          <w:b/>
          <w:color w:val="000000"/>
          <w:sz w:val="20"/>
          <w:lang w:val="en-US"/>
        </w:rPr>
        <w:t>dt</w:t>
      </w:r>
      <w:proofErr w:type="spellEnd"/>
      <w:r w:rsidRPr="00400335">
        <w:rPr>
          <w:rFonts w:ascii="Arial" w:hAnsi="Arial" w:cs="Arial"/>
          <w:b/>
          <w:color w:val="000000"/>
          <w:sz w:val="20"/>
          <w:lang w:val="en-US"/>
        </w:rPr>
        <w:t>&gt;</w:t>
      </w:r>
      <w:proofErr w:type="spellStart"/>
      <w:r w:rsidRPr="00400335">
        <w:rPr>
          <w:rFonts w:ascii="Arial" w:hAnsi="Arial" w:cs="Arial"/>
          <w:color w:val="000000"/>
          <w:sz w:val="20"/>
          <w:lang w:val="en-US"/>
        </w:rPr>
        <w:t>Terme</w:t>
      </w:r>
      <w:proofErr w:type="spellEnd"/>
      <w:r w:rsidRPr="00400335">
        <w:rPr>
          <w:rFonts w:ascii="Arial" w:hAnsi="Arial" w:cs="Arial"/>
          <w:b/>
          <w:color w:val="000000"/>
          <w:sz w:val="20"/>
          <w:lang w:val="en-US"/>
        </w:rPr>
        <w:t>&lt;/</w:t>
      </w:r>
      <w:proofErr w:type="spellStart"/>
      <w:r w:rsidRPr="00400335">
        <w:rPr>
          <w:rFonts w:ascii="Arial" w:hAnsi="Arial" w:cs="Arial"/>
          <w:b/>
          <w:color w:val="000000"/>
          <w:sz w:val="20"/>
          <w:lang w:val="en-US"/>
        </w:rPr>
        <w:t>dt</w:t>
      </w:r>
      <w:proofErr w:type="spellEnd"/>
      <w:r w:rsidRPr="00400335">
        <w:rPr>
          <w:rFonts w:ascii="Arial" w:hAnsi="Arial" w:cs="Arial"/>
          <w:b/>
          <w:color w:val="000000"/>
          <w:sz w:val="20"/>
          <w:lang w:val="en-US"/>
        </w:rPr>
        <w:t>&gt;</w:t>
      </w:r>
      <w:r w:rsidRPr="00400335">
        <w:rPr>
          <w:rFonts w:ascii="Arial" w:hAnsi="Arial" w:cs="Arial"/>
          <w:color w:val="000000"/>
          <w:sz w:val="20"/>
          <w:lang w:val="en-US"/>
        </w:rPr>
        <w:br/>
      </w:r>
      <w:r w:rsidRPr="00400335">
        <w:rPr>
          <w:rFonts w:ascii="Arial" w:hAnsi="Arial" w:cs="Arial"/>
          <w:color w:val="000000"/>
          <w:sz w:val="20"/>
          <w:lang w:val="en-US"/>
        </w:rPr>
        <w:tab/>
        <w:t xml:space="preserve">              </w:t>
      </w:r>
      <w:r w:rsidRPr="00400335">
        <w:rPr>
          <w:rFonts w:ascii="Arial" w:hAnsi="Arial" w:cs="Arial"/>
          <w:b/>
          <w:color w:val="000000"/>
          <w:sz w:val="20"/>
          <w:lang w:val="en-US"/>
        </w:rPr>
        <w:t>&lt;</w:t>
      </w:r>
      <w:proofErr w:type="spellStart"/>
      <w:r w:rsidRPr="00400335">
        <w:rPr>
          <w:rFonts w:ascii="Arial" w:hAnsi="Arial" w:cs="Arial"/>
          <w:b/>
          <w:color w:val="000000"/>
          <w:sz w:val="20"/>
          <w:lang w:val="en-US"/>
        </w:rPr>
        <w:t>dd</w:t>
      </w:r>
      <w:proofErr w:type="spellEnd"/>
      <w:r w:rsidRPr="00400335">
        <w:rPr>
          <w:rFonts w:ascii="Arial" w:hAnsi="Arial" w:cs="Arial"/>
          <w:b/>
          <w:color w:val="000000"/>
          <w:sz w:val="20"/>
          <w:lang w:val="en-US"/>
        </w:rPr>
        <w:t>&gt;</w:t>
      </w:r>
      <w:r w:rsidRPr="00400335">
        <w:rPr>
          <w:rFonts w:ascii="Arial" w:hAnsi="Arial" w:cs="Arial"/>
          <w:color w:val="000000"/>
          <w:sz w:val="20"/>
          <w:lang w:val="en-US"/>
        </w:rPr>
        <w:t>def1</w:t>
      </w:r>
      <w:r w:rsidRPr="00400335">
        <w:rPr>
          <w:rFonts w:ascii="Arial" w:hAnsi="Arial" w:cs="Arial"/>
          <w:b/>
          <w:color w:val="000000"/>
          <w:sz w:val="20"/>
          <w:lang w:val="en-US"/>
        </w:rPr>
        <w:t>&lt;/</w:t>
      </w:r>
      <w:proofErr w:type="spellStart"/>
      <w:r w:rsidRPr="00400335">
        <w:rPr>
          <w:rFonts w:ascii="Arial" w:hAnsi="Arial" w:cs="Arial"/>
          <w:b/>
          <w:color w:val="000000"/>
          <w:sz w:val="20"/>
          <w:lang w:val="en-US"/>
        </w:rPr>
        <w:t>dd</w:t>
      </w:r>
      <w:proofErr w:type="spellEnd"/>
      <w:r w:rsidRPr="00400335">
        <w:rPr>
          <w:rFonts w:ascii="Arial" w:hAnsi="Arial" w:cs="Arial"/>
          <w:b/>
          <w:color w:val="000000"/>
          <w:sz w:val="20"/>
          <w:lang w:val="en-US"/>
        </w:rPr>
        <w:t>&gt;</w:t>
      </w:r>
      <w:r w:rsidRPr="00400335">
        <w:rPr>
          <w:rFonts w:ascii="Arial" w:hAnsi="Arial" w:cs="Arial"/>
          <w:color w:val="000000"/>
          <w:sz w:val="20"/>
          <w:lang w:val="en-US"/>
        </w:rPr>
        <w:br/>
      </w:r>
      <w:r w:rsidRPr="00400335">
        <w:rPr>
          <w:rFonts w:ascii="Arial" w:hAnsi="Arial" w:cs="Arial"/>
          <w:color w:val="000000"/>
          <w:sz w:val="20"/>
          <w:lang w:val="en-US"/>
        </w:rPr>
        <w:tab/>
      </w:r>
      <w:r w:rsidRPr="00400335">
        <w:rPr>
          <w:rFonts w:ascii="Arial" w:hAnsi="Arial" w:cs="Arial"/>
          <w:b/>
          <w:color w:val="000000"/>
          <w:sz w:val="20"/>
          <w:lang w:val="en-US"/>
        </w:rPr>
        <w:t>&lt;/dl&gt;</w:t>
      </w:r>
    </w:p>
    <w:p w:rsidR="00125CEA" w:rsidRPr="00D333F5" w:rsidRDefault="00125CEA" w:rsidP="00125CEA">
      <w:pPr>
        <w:pBdr>
          <w:top w:val="single" w:sz="4" w:space="1" w:color="000000"/>
          <w:left w:val="single" w:sz="4" w:space="4" w:color="000000"/>
          <w:bottom w:val="single" w:sz="4" w:space="1" w:color="000000"/>
          <w:right w:val="single" w:sz="4" w:space="4" w:color="000000"/>
        </w:pBdr>
        <w:spacing w:before="100" w:after="100"/>
        <w:rPr>
          <w:rFonts w:ascii="Arial" w:hAnsi="Arial" w:cs="Arial"/>
          <w:b/>
          <w:color w:val="000000"/>
          <w:sz w:val="20"/>
          <w:lang w:val="en-GB"/>
        </w:rPr>
      </w:pPr>
      <w:r w:rsidRPr="00400335">
        <w:rPr>
          <w:rFonts w:ascii="Arial" w:hAnsi="Arial" w:cs="Arial"/>
          <w:color w:val="000000"/>
          <w:sz w:val="20"/>
          <w:lang w:val="en-US"/>
        </w:rPr>
        <w:t xml:space="preserve">    </w:t>
      </w:r>
      <w:r w:rsidRPr="00D333F5">
        <w:rPr>
          <w:rFonts w:ascii="Arial" w:hAnsi="Arial" w:cs="Arial"/>
          <w:b/>
          <w:color w:val="000000"/>
          <w:sz w:val="20"/>
          <w:lang w:val="en-GB"/>
        </w:rPr>
        <w:t>&lt;/</w:t>
      </w:r>
      <w:proofErr w:type="spellStart"/>
      <w:r w:rsidRPr="00D333F5">
        <w:rPr>
          <w:rFonts w:ascii="Arial" w:hAnsi="Arial" w:cs="Arial"/>
          <w:b/>
          <w:color w:val="000000"/>
          <w:sz w:val="20"/>
          <w:lang w:val="en-GB"/>
        </w:rPr>
        <w:t>li</w:t>
      </w:r>
      <w:proofErr w:type="spellEnd"/>
      <w:r w:rsidRPr="00D333F5">
        <w:rPr>
          <w:rFonts w:ascii="Arial" w:hAnsi="Arial" w:cs="Arial"/>
          <w:b/>
          <w:color w:val="000000"/>
          <w:sz w:val="20"/>
          <w:lang w:val="en-GB"/>
        </w:rPr>
        <w:t>&gt;</w:t>
      </w:r>
      <w:r w:rsidRPr="00D333F5">
        <w:rPr>
          <w:rFonts w:ascii="Arial" w:hAnsi="Arial" w:cs="Arial"/>
          <w:color w:val="000000"/>
          <w:sz w:val="20"/>
          <w:lang w:val="en-GB"/>
        </w:rPr>
        <w:br/>
      </w:r>
      <w:r w:rsidRPr="00D333F5">
        <w:rPr>
          <w:rFonts w:ascii="Arial" w:hAnsi="Arial" w:cs="Arial"/>
          <w:b/>
          <w:color w:val="000000"/>
          <w:sz w:val="20"/>
          <w:lang w:val="en-GB"/>
        </w:rPr>
        <w:t>&lt;/</w:t>
      </w:r>
      <w:proofErr w:type="spellStart"/>
      <w:r w:rsidRPr="00D333F5">
        <w:rPr>
          <w:rFonts w:ascii="Arial" w:hAnsi="Arial" w:cs="Arial"/>
          <w:b/>
          <w:color w:val="000000"/>
          <w:sz w:val="20"/>
          <w:lang w:val="en-GB"/>
        </w:rPr>
        <w:t>ol</w:t>
      </w:r>
      <w:proofErr w:type="spellEnd"/>
      <w:r w:rsidRPr="00D333F5">
        <w:rPr>
          <w:rFonts w:ascii="Arial" w:hAnsi="Arial" w:cs="Arial"/>
          <w:b/>
          <w:color w:val="000000"/>
          <w:sz w:val="20"/>
          <w:lang w:val="en-GB"/>
        </w:rPr>
        <w:t>&gt;</w:t>
      </w:r>
    </w:p>
    <w:p w:rsidR="007A7CBB" w:rsidRDefault="007A7CBB" w:rsidP="007A7CBB">
      <w:pPr>
        <w:pStyle w:val="Titre2"/>
        <w:numPr>
          <w:ilvl w:val="0"/>
          <w:numId w:val="0"/>
        </w:numPr>
        <w:ind w:left="567"/>
        <w:rPr>
          <w:rFonts w:ascii="Arial" w:hAnsi="Arial" w:cs="Arial"/>
          <w:szCs w:val="17"/>
        </w:rPr>
      </w:pPr>
      <w:bookmarkStart w:id="70" w:name="_Toc369254536"/>
    </w:p>
    <w:p w:rsidR="007A7CBB" w:rsidRPr="007A7CBB" w:rsidRDefault="007A7CBB" w:rsidP="007A7CBB"/>
    <w:p w:rsidR="00125CEA" w:rsidRPr="00D333F5" w:rsidRDefault="00125CEA" w:rsidP="002670D8">
      <w:pPr>
        <w:pStyle w:val="Titre2"/>
        <w:rPr>
          <w:rFonts w:ascii="Arial" w:hAnsi="Arial" w:cs="Arial"/>
          <w:szCs w:val="17"/>
        </w:rPr>
      </w:pPr>
      <w:bookmarkStart w:id="71" w:name="_Toc440288727"/>
      <w:r w:rsidRPr="00D333F5">
        <w:rPr>
          <w:rFonts w:ascii="Arial" w:hAnsi="Arial" w:cs="Arial"/>
        </w:rPr>
        <w:t>Créer vos propres puces</w:t>
      </w:r>
      <w:bookmarkEnd w:id="70"/>
      <w:bookmarkEnd w:id="71"/>
    </w:p>
    <w:p w:rsidR="00125CEA" w:rsidRPr="00D333F5" w:rsidRDefault="00CC74ED" w:rsidP="00125CEA">
      <w:pPr>
        <w:rPr>
          <w:rFonts w:ascii="Arial" w:hAnsi="Arial" w:cs="Arial"/>
        </w:rPr>
      </w:pPr>
      <w:r w:rsidRPr="00D333F5">
        <w:rPr>
          <w:rFonts w:ascii="Arial" w:hAnsi="Arial" w:cs="Arial"/>
        </w:rPr>
        <w:t>Trois</w:t>
      </w:r>
      <w:r w:rsidR="00125CEA" w:rsidRPr="00D333F5">
        <w:rPr>
          <w:rFonts w:ascii="Arial" w:hAnsi="Arial" w:cs="Arial"/>
        </w:rPr>
        <w:t xml:space="preserve"> solutions s’offrent à vous pour créer vos propres puces</w:t>
      </w:r>
      <w:r w:rsidRPr="00D333F5">
        <w:rPr>
          <w:rFonts w:ascii="Arial" w:hAnsi="Arial" w:cs="Arial"/>
        </w:rPr>
        <w:t xml:space="preserve"> graphiques</w:t>
      </w:r>
      <w:r w:rsidR="00125CEA" w:rsidRPr="00D333F5">
        <w:rPr>
          <w:rFonts w:ascii="Arial" w:hAnsi="Arial" w:cs="Arial"/>
        </w:rPr>
        <w:t> :</w:t>
      </w:r>
    </w:p>
    <w:p w:rsidR="00125CEA" w:rsidRPr="00D333F5" w:rsidRDefault="00125CEA" w:rsidP="00125CEA">
      <w:pPr>
        <w:pStyle w:val="enumPuceN1"/>
        <w:rPr>
          <w:rFonts w:ascii="Arial" w:hAnsi="Arial"/>
        </w:rPr>
      </w:pPr>
      <w:r w:rsidRPr="00D333F5">
        <w:rPr>
          <w:rFonts w:ascii="Arial" w:hAnsi="Arial"/>
        </w:rPr>
        <w:t xml:space="preserve">soit vous passez par l’attribut </w:t>
      </w:r>
      <w:proofErr w:type="spellStart"/>
      <w:r w:rsidRPr="00D333F5">
        <w:rPr>
          <w:rFonts w:ascii="Arial" w:hAnsi="Arial"/>
          <w:b/>
        </w:rPr>
        <w:t>src</w:t>
      </w:r>
      <w:proofErr w:type="spellEnd"/>
      <w:r w:rsidRPr="00D333F5">
        <w:rPr>
          <w:rFonts w:ascii="Arial" w:hAnsi="Arial"/>
          <w:b/>
        </w:rPr>
        <w:t>=</w:t>
      </w:r>
      <w:r w:rsidRPr="00D333F5">
        <w:rPr>
          <w:rFonts w:ascii="Arial" w:hAnsi="Arial"/>
        </w:rPr>
        <w:t xml:space="preserve"> “puce.gif” de la balise </w:t>
      </w:r>
      <w:r w:rsidRPr="00D333F5">
        <w:rPr>
          <w:rFonts w:ascii="Arial" w:hAnsi="Arial"/>
          <w:b/>
        </w:rPr>
        <w:t>&lt;li&gt;</w:t>
      </w:r>
      <w:r w:rsidRPr="00D333F5">
        <w:rPr>
          <w:rFonts w:ascii="Arial" w:hAnsi="Arial"/>
        </w:rPr>
        <w:t xml:space="preserve"> (si le fichier graphique de  votre puce se nomme ‘puce.gif)’. Attention, cet attribut n’est pas standard.</w:t>
      </w:r>
    </w:p>
    <w:p w:rsidR="00125CEA" w:rsidRPr="00D333F5" w:rsidRDefault="00125CEA" w:rsidP="00125CEA">
      <w:pPr>
        <w:pStyle w:val="enumPuceN1"/>
        <w:rPr>
          <w:rFonts w:ascii="Arial" w:hAnsi="Arial"/>
        </w:rPr>
      </w:pPr>
      <w:r w:rsidRPr="00D333F5">
        <w:rPr>
          <w:rFonts w:ascii="Arial" w:hAnsi="Arial"/>
        </w:rPr>
        <w:t xml:space="preserve">soit vous imbriquez la balise </w:t>
      </w:r>
      <w:r w:rsidRPr="00D333F5">
        <w:rPr>
          <w:rFonts w:ascii="Arial" w:hAnsi="Arial"/>
          <w:b/>
        </w:rPr>
        <w:t>&lt;</w:t>
      </w:r>
      <w:proofErr w:type="spellStart"/>
      <w:r w:rsidRPr="00D333F5">
        <w:rPr>
          <w:rFonts w:ascii="Arial" w:hAnsi="Arial"/>
          <w:b/>
        </w:rPr>
        <w:t>img</w:t>
      </w:r>
      <w:proofErr w:type="spellEnd"/>
      <w:r w:rsidR="00CA2FD0" w:rsidRPr="00D333F5">
        <w:rPr>
          <w:rFonts w:ascii="Arial" w:hAnsi="Arial"/>
          <w:b/>
        </w:rPr>
        <w:t xml:space="preserve"> /</w:t>
      </w:r>
      <w:r w:rsidRPr="00D333F5">
        <w:rPr>
          <w:rFonts w:ascii="Arial" w:hAnsi="Arial"/>
          <w:b/>
        </w:rPr>
        <w:t>&gt;</w:t>
      </w:r>
      <w:r w:rsidRPr="00D333F5">
        <w:rPr>
          <w:rFonts w:ascii="Arial" w:hAnsi="Arial"/>
        </w:rPr>
        <w:t xml:space="preserve"> dans une balise </w:t>
      </w:r>
      <w:r w:rsidRPr="00D333F5">
        <w:rPr>
          <w:rFonts w:ascii="Arial" w:hAnsi="Arial"/>
          <w:b/>
        </w:rPr>
        <w:t>&lt;li&gt;,</w:t>
      </w:r>
      <w:r w:rsidRPr="00D333F5">
        <w:rPr>
          <w:rFonts w:ascii="Arial" w:hAnsi="Arial"/>
        </w:rPr>
        <w:t xml:space="preserve"> en définissant votre image comme un simple fichier </w:t>
      </w:r>
      <w:proofErr w:type="spellStart"/>
      <w:r w:rsidRPr="00D333F5">
        <w:rPr>
          <w:rFonts w:ascii="Arial" w:hAnsi="Arial"/>
        </w:rPr>
        <w:t>gif</w:t>
      </w:r>
      <w:proofErr w:type="spellEnd"/>
      <w:r w:rsidR="00CA2FD0" w:rsidRPr="00D333F5">
        <w:rPr>
          <w:rFonts w:ascii="Arial" w:hAnsi="Arial"/>
        </w:rPr>
        <w:t xml:space="preserve"> ou </w:t>
      </w:r>
      <w:proofErr w:type="spellStart"/>
      <w:r w:rsidR="00CA2FD0" w:rsidRPr="00D333F5">
        <w:rPr>
          <w:rFonts w:ascii="Arial" w:hAnsi="Arial"/>
        </w:rPr>
        <w:t>jpeg</w:t>
      </w:r>
      <w:proofErr w:type="spellEnd"/>
      <w:r w:rsidRPr="00D333F5">
        <w:rPr>
          <w:rFonts w:ascii="Arial" w:hAnsi="Arial"/>
        </w:rPr>
        <w:t>. Cette solution est la meilleure, car valable pour tous les navigateurs.</w:t>
      </w:r>
    </w:p>
    <w:p w:rsidR="00125CEA" w:rsidRPr="00D333F5" w:rsidRDefault="00CC74ED" w:rsidP="00125CEA">
      <w:pPr>
        <w:pStyle w:val="enumPuceN1"/>
        <w:rPr>
          <w:rFonts w:ascii="Arial" w:hAnsi="Arial"/>
        </w:rPr>
      </w:pPr>
      <w:r w:rsidRPr="00D333F5">
        <w:rPr>
          <w:rFonts w:ascii="Arial" w:hAnsi="Arial"/>
        </w:rPr>
        <w:t xml:space="preserve">Soit vous utilisez les </w:t>
      </w:r>
      <w:r w:rsidR="00125CEA" w:rsidRPr="00D333F5">
        <w:rPr>
          <w:rFonts w:ascii="Arial" w:hAnsi="Arial"/>
          <w:b/>
        </w:rPr>
        <w:t>styles CSS</w:t>
      </w:r>
      <w:r w:rsidR="00125CEA" w:rsidRPr="00D333F5">
        <w:rPr>
          <w:rFonts w:ascii="Arial" w:hAnsi="Arial"/>
        </w:rPr>
        <w:t xml:space="preserve"> </w:t>
      </w:r>
      <w:r w:rsidRPr="00D333F5">
        <w:rPr>
          <w:rFonts w:ascii="Arial" w:hAnsi="Arial"/>
        </w:rPr>
        <w:t>qui permettent</w:t>
      </w:r>
      <w:r w:rsidR="00125CEA" w:rsidRPr="00D333F5">
        <w:rPr>
          <w:rFonts w:ascii="Arial" w:hAnsi="Arial"/>
        </w:rPr>
        <w:t xml:space="preserve"> </w:t>
      </w:r>
      <w:r w:rsidRPr="00D333F5">
        <w:rPr>
          <w:rFonts w:ascii="Arial" w:hAnsi="Arial"/>
        </w:rPr>
        <w:t xml:space="preserve">aisément </w:t>
      </w:r>
      <w:r w:rsidR="00125CEA" w:rsidRPr="00D333F5">
        <w:rPr>
          <w:rFonts w:ascii="Arial" w:hAnsi="Arial"/>
        </w:rPr>
        <w:t>de spécifier le type de fichier image à utiliser (</w:t>
      </w:r>
      <w:r w:rsidR="00125CEA" w:rsidRPr="00D333F5">
        <w:rPr>
          <w:rFonts w:ascii="Arial" w:hAnsi="Arial"/>
          <w:i/>
        </w:rPr>
        <w:t xml:space="preserve">recommandé </w:t>
      </w:r>
      <w:r w:rsidRPr="00D333F5">
        <w:rPr>
          <w:rFonts w:ascii="Arial" w:hAnsi="Arial"/>
          <w:i/>
        </w:rPr>
        <w:t>depuis</w:t>
      </w:r>
      <w:r w:rsidR="00125CEA" w:rsidRPr="00D333F5">
        <w:rPr>
          <w:rFonts w:ascii="Arial" w:hAnsi="Arial"/>
          <w:i/>
        </w:rPr>
        <w:t xml:space="preserve"> XHTML</w:t>
      </w:r>
      <w:r w:rsidR="00125CEA" w:rsidRPr="00D333F5">
        <w:rPr>
          <w:rFonts w:ascii="Arial" w:hAnsi="Arial"/>
        </w:rPr>
        <w:t>).</w:t>
      </w:r>
    </w:p>
    <w:p w:rsidR="007A7CBB" w:rsidRDefault="007A7CBB">
      <w:pPr>
        <w:suppressAutoHyphens w:val="0"/>
        <w:ind w:left="0" w:right="0"/>
        <w:rPr>
          <w:rFonts w:ascii="Arial" w:hAnsi="Arial" w:cs="Arial"/>
          <w:i/>
        </w:rPr>
      </w:pPr>
    </w:p>
    <w:p w:rsidR="006E5FF2" w:rsidRPr="00D333F5" w:rsidRDefault="006E5FF2" w:rsidP="00125CEA">
      <w:pPr>
        <w:rPr>
          <w:rFonts w:ascii="Arial" w:hAnsi="Arial" w:cs="Arial"/>
          <w:i/>
        </w:rPr>
      </w:pPr>
    </w:p>
    <w:p w:rsidR="00125CEA" w:rsidRPr="00D333F5" w:rsidRDefault="00125CEA" w:rsidP="00125CEA">
      <w:pPr>
        <w:rPr>
          <w:rFonts w:ascii="Arial" w:hAnsi="Arial" w:cs="Arial"/>
        </w:rPr>
      </w:pPr>
      <w:r w:rsidRPr="00D333F5">
        <w:rPr>
          <w:rFonts w:ascii="Arial" w:hAnsi="Arial" w:cs="Arial"/>
        </w:rPr>
        <w:t xml:space="preserve">Exemple d’une liste avec un fichier </w:t>
      </w:r>
      <w:proofErr w:type="spellStart"/>
      <w:r w:rsidRPr="00D333F5">
        <w:rPr>
          <w:rFonts w:ascii="Arial" w:hAnsi="Arial" w:cs="Arial"/>
        </w:rPr>
        <w:t>gif</w:t>
      </w:r>
      <w:proofErr w:type="spellEnd"/>
      <w:r w:rsidRPr="00D333F5">
        <w:rPr>
          <w:rFonts w:ascii="Arial" w:hAnsi="Arial" w:cs="Arial"/>
        </w:rPr>
        <w:t xml:space="preserve"> :</w:t>
      </w:r>
    </w:p>
    <w:p w:rsidR="00125CEA" w:rsidRPr="00D333F5" w:rsidRDefault="00125CEA" w:rsidP="00125CEA">
      <w:pPr>
        <w:pBdr>
          <w:top w:val="single" w:sz="4" w:space="1" w:color="000000"/>
          <w:left w:val="single" w:sz="4" w:space="4" w:color="000000"/>
          <w:bottom w:val="single" w:sz="4" w:space="1" w:color="000000"/>
          <w:right w:val="single" w:sz="4" w:space="4" w:color="000000"/>
        </w:pBdr>
        <w:spacing w:before="100" w:after="100"/>
        <w:rPr>
          <w:rFonts w:ascii="Arial" w:hAnsi="Arial" w:cs="Arial"/>
          <w:b/>
          <w:color w:val="000000"/>
          <w:sz w:val="20"/>
          <w:lang w:val="en-GB"/>
        </w:rPr>
      </w:pPr>
      <w:r w:rsidRPr="00D333F5">
        <w:rPr>
          <w:rFonts w:ascii="Arial" w:hAnsi="Arial" w:cs="Arial"/>
          <w:b/>
          <w:color w:val="000000"/>
          <w:sz w:val="20"/>
          <w:lang w:val="en-GB"/>
        </w:rPr>
        <w:t>&lt;</w:t>
      </w:r>
      <w:proofErr w:type="spellStart"/>
      <w:r w:rsidRPr="00D333F5">
        <w:rPr>
          <w:rFonts w:ascii="Arial" w:hAnsi="Arial" w:cs="Arial"/>
          <w:b/>
          <w:color w:val="000000"/>
          <w:sz w:val="20"/>
          <w:lang w:val="en-GB"/>
        </w:rPr>
        <w:t>ol</w:t>
      </w:r>
      <w:proofErr w:type="spellEnd"/>
      <w:r w:rsidRPr="00D333F5">
        <w:rPr>
          <w:rFonts w:ascii="Arial" w:hAnsi="Arial" w:cs="Arial"/>
          <w:b/>
          <w:color w:val="000000"/>
          <w:sz w:val="20"/>
          <w:lang w:val="en-GB"/>
        </w:rPr>
        <w:t xml:space="preserve"> type="</w:t>
      </w:r>
      <w:proofErr w:type="spellStart"/>
      <w:r w:rsidRPr="00D333F5">
        <w:rPr>
          <w:rFonts w:ascii="Arial" w:hAnsi="Arial" w:cs="Arial"/>
          <w:b/>
          <w:color w:val="000000"/>
          <w:sz w:val="20"/>
          <w:lang w:val="en-GB"/>
        </w:rPr>
        <w:t>i</w:t>
      </w:r>
      <w:proofErr w:type="spellEnd"/>
      <w:r w:rsidRPr="00D333F5">
        <w:rPr>
          <w:rFonts w:ascii="Arial" w:hAnsi="Arial" w:cs="Arial"/>
          <w:b/>
          <w:color w:val="000000"/>
          <w:sz w:val="20"/>
          <w:lang w:val="en-GB"/>
        </w:rPr>
        <w:t>"&gt;</w:t>
      </w:r>
    </w:p>
    <w:p w:rsidR="00125CEA" w:rsidRPr="00D333F5" w:rsidRDefault="00125CEA" w:rsidP="00125CEA">
      <w:pPr>
        <w:pBdr>
          <w:top w:val="single" w:sz="4" w:space="1" w:color="000000"/>
          <w:left w:val="single" w:sz="4" w:space="4" w:color="000000"/>
          <w:bottom w:val="single" w:sz="4" w:space="1" w:color="000000"/>
          <w:right w:val="single" w:sz="4" w:space="4" w:color="000000"/>
        </w:pBdr>
        <w:spacing w:before="100" w:after="100"/>
        <w:rPr>
          <w:rFonts w:ascii="Arial" w:hAnsi="Arial" w:cs="Arial"/>
          <w:b/>
          <w:color w:val="000000"/>
          <w:sz w:val="20"/>
          <w:lang w:val="en-GB"/>
        </w:rPr>
      </w:pPr>
      <w:r w:rsidRPr="00D333F5">
        <w:rPr>
          <w:rFonts w:ascii="Arial" w:hAnsi="Arial" w:cs="Arial"/>
          <w:b/>
          <w:color w:val="000000"/>
          <w:sz w:val="20"/>
          <w:lang w:val="en-GB"/>
        </w:rPr>
        <w:t xml:space="preserve">    &lt;</w:t>
      </w:r>
      <w:proofErr w:type="spellStart"/>
      <w:proofErr w:type="gramStart"/>
      <w:r w:rsidRPr="00D333F5">
        <w:rPr>
          <w:rFonts w:ascii="Arial" w:hAnsi="Arial" w:cs="Arial"/>
          <w:b/>
          <w:color w:val="000000"/>
          <w:sz w:val="20"/>
          <w:lang w:val="en-GB"/>
        </w:rPr>
        <w:t>li</w:t>
      </w:r>
      <w:proofErr w:type="spellEnd"/>
      <w:proofErr w:type="gramEnd"/>
      <w:r w:rsidRPr="00D333F5">
        <w:rPr>
          <w:rFonts w:ascii="Arial" w:hAnsi="Arial" w:cs="Arial"/>
          <w:b/>
          <w:color w:val="000000"/>
          <w:sz w:val="20"/>
          <w:lang w:val="en-GB"/>
        </w:rPr>
        <w:t>&gt;&lt;</w:t>
      </w:r>
      <w:proofErr w:type="spellStart"/>
      <w:r w:rsidRPr="00D333F5">
        <w:rPr>
          <w:rFonts w:ascii="Arial" w:hAnsi="Arial" w:cs="Arial"/>
          <w:b/>
          <w:color w:val="000000"/>
          <w:sz w:val="20"/>
          <w:lang w:val="en-GB"/>
        </w:rPr>
        <w:t>img</w:t>
      </w:r>
      <w:proofErr w:type="spellEnd"/>
      <w:r w:rsidRPr="00D333F5">
        <w:rPr>
          <w:rFonts w:ascii="Arial" w:hAnsi="Arial" w:cs="Arial"/>
          <w:b/>
          <w:color w:val="000000"/>
          <w:sz w:val="20"/>
          <w:lang w:val="en-GB"/>
        </w:rPr>
        <w:t xml:space="preserve"> </w:t>
      </w:r>
      <w:proofErr w:type="spellStart"/>
      <w:r w:rsidRPr="00D333F5">
        <w:rPr>
          <w:rFonts w:ascii="Arial" w:hAnsi="Arial" w:cs="Arial"/>
          <w:b/>
          <w:color w:val="000000"/>
          <w:sz w:val="20"/>
          <w:lang w:val="en-GB"/>
        </w:rPr>
        <w:t>src</w:t>
      </w:r>
      <w:proofErr w:type="spellEnd"/>
      <w:r w:rsidRPr="00D333F5">
        <w:rPr>
          <w:rFonts w:ascii="Arial" w:hAnsi="Arial" w:cs="Arial"/>
          <w:color w:val="000000"/>
          <w:sz w:val="20"/>
          <w:lang w:val="en-GB"/>
        </w:rPr>
        <w:t xml:space="preserve">="gif/image1.gif"  </w:t>
      </w:r>
      <w:r w:rsidRPr="00D333F5">
        <w:rPr>
          <w:rFonts w:ascii="Arial" w:hAnsi="Arial" w:cs="Arial"/>
          <w:b/>
          <w:color w:val="000000"/>
          <w:sz w:val="20"/>
          <w:lang w:val="en-GB"/>
        </w:rPr>
        <w:t>border</w:t>
      </w:r>
      <w:r w:rsidRPr="00D333F5">
        <w:rPr>
          <w:rFonts w:ascii="Arial" w:hAnsi="Arial" w:cs="Arial"/>
          <w:color w:val="000000"/>
          <w:sz w:val="20"/>
          <w:lang w:val="en-GB"/>
        </w:rPr>
        <w:t xml:space="preserve">="0" </w:t>
      </w:r>
      <w:r w:rsidRPr="00D333F5">
        <w:rPr>
          <w:rFonts w:ascii="Arial" w:hAnsi="Arial" w:cs="Arial"/>
          <w:b/>
          <w:color w:val="000000"/>
          <w:sz w:val="20"/>
          <w:lang w:val="en-GB"/>
        </w:rPr>
        <w:t>width</w:t>
      </w:r>
      <w:r w:rsidRPr="00D333F5">
        <w:rPr>
          <w:rFonts w:ascii="Arial" w:hAnsi="Arial" w:cs="Arial"/>
          <w:color w:val="000000"/>
          <w:sz w:val="20"/>
          <w:lang w:val="en-GB"/>
        </w:rPr>
        <w:t xml:space="preserve">="16" </w:t>
      </w:r>
      <w:r w:rsidRPr="00D333F5">
        <w:rPr>
          <w:rFonts w:ascii="Arial" w:hAnsi="Arial" w:cs="Arial"/>
          <w:b/>
          <w:color w:val="000000"/>
          <w:sz w:val="20"/>
          <w:lang w:val="en-GB"/>
        </w:rPr>
        <w:t>height</w:t>
      </w:r>
      <w:r w:rsidRPr="00D333F5">
        <w:rPr>
          <w:rFonts w:ascii="Arial" w:hAnsi="Arial" w:cs="Arial"/>
          <w:color w:val="000000"/>
          <w:sz w:val="20"/>
          <w:lang w:val="en-GB"/>
        </w:rPr>
        <w:t>="16"/&gt;item1</w:t>
      </w:r>
      <w:r w:rsidRPr="00D333F5">
        <w:rPr>
          <w:rFonts w:ascii="Arial" w:hAnsi="Arial" w:cs="Arial"/>
          <w:b/>
          <w:color w:val="000000"/>
          <w:sz w:val="20"/>
          <w:lang w:val="en-GB"/>
        </w:rPr>
        <w:t>&lt;/</w:t>
      </w:r>
      <w:proofErr w:type="spellStart"/>
      <w:r w:rsidRPr="00D333F5">
        <w:rPr>
          <w:rFonts w:ascii="Arial" w:hAnsi="Arial" w:cs="Arial"/>
          <w:b/>
          <w:color w:val="000000"/>
          <w:sz w:val="20"/>
          <w:lang w:val="en-GB"/>
        </w:rPr>
        <w:t>li</w:t>
      </w:r>
      <w:proofErr w:type="spellEnd"/>
      <w:r w:rsidRPr="00D333F5">
        <w:rPr>
          <w:rFonts w:ascii="Arial" w:hAnsi="Arial" w:cs="Arial"/>
          <w:b/>
          <w:color w:val="000000"/>
          <w:sz w:val="20"/>
          <w:lang w:val="en-GB"/>
        </w:rPr>
        <w:t>&gt;</w:t>
      </w:r>
      <w:r w:rsidRPr="00D333F5">
        <w:rPr>
          <w:rFonts w:ascii="Arial" w:hAnsi="Arial" w:cs="Arial"/>
          <w:color w:val="000000"/>
          <w:sz w:val="20"/>
          <w:lang w:val="en-GB"/>
        </w:rPr>
        <w:br/>
        <w:t xml:space="preserve">    </w:t>
      </w:r>
      <w:r w:rsidRPr="00D333F5">
        <w:rPr>
          <w:rFonts w:ascii="Arial" w:hAnsi="Arial" w:cs="Arial"/>
          <w:color w:val="000000"/>
          <w:sz w:val="20"/>
          <w:lang w:val="en-GB"/>
        </w:rPr>
        <w:br/>
        <w:t xml:space="preserve">    </w:t>
      </w:r>
      <w:r w:rsidRPr="00D333F5">
        <w:rPr>
          <w:rFonts w:ascii="Arial" w:hAnsi="Arial" w:cs="Arial"/>
          <w:b/>
          <w:color w:val="000000"/>
          <w:sz w:val="20"/>
          <w:lang w:val="en-GB"/>
        </w:rPr>
        <w:t>&lt;</w:t>
      </w:r>
      <w:proofErr w:type="spellStart"/>
      <w:r w:rsidRPr="00D333F5">
        <w:rPr>
          <w:rFonts w:ascii="Arial" w:hAnsi="Arial" w:cs="Arial"/>
          <w:b/>
          <w:color w:val="000000"/>
          <w:sz w:val="20"/>
          <w:lang w:val="en-GB"/>
        </w:rPr>
        <w:t>li</w:t>
      </w:r>
      <w:proofErr w:type="spellEnd"/>
      <w:r w:rsidRPr="00D333F5">
        <w:rPr>
          <w:rFonts w:ascii="Arial" w:hAnsi="Arial" w:cs="Arial"/>
          <w:b/>
          <w:color w:val="000000"/>
          <w:sz w:val="20"/>
          <w:lang w:val="en-GB"/>
        </w:rPr>
        <w:t>&gt;&lt;</w:t>
      </w:r>
      <w:proofErr w:type="spellStart"/>
      <w:r w:rsidRPr="00D333F5">
        <w:rPr>
          <w:rFonts w:ascii="Arial" w:hAnsi="Arial" w:cs="Arial"/>
          <w:b/>
          <w:color w:val="000000"/>
          <w:sz w:val="20"/>
          <w:lang w:val="en-GB"/>
        </w:rPr>
        <w:t>img</w:t>
      </w:r>
      <w:proofErr w:type="spellEnd"/>
      <w:r w:rsidRPr="00D333F5">
        <w:rPr>
          <w:rFonts w:ascii="Arial" w:hAnsi="Arial" w:cs="Arial"/>
          <w:b/>
          <w:color w:val="000000"/>
          <w:sz w:val="20"/>
          <w:lang w:val="en-GB"/>
        </w:rPr>
        <w:t xml:space="preserve"> </w:t>
      </w:r>
      <w:proofErr w:type="spellStart"/>
      <w:r w:rsidRPr="00D333F5">
        <w:rPr>
          <w:rFonts w:ascii="Arial" w:hAnsi="Arial" w:cs="Arial"/>
          <w:b/>
          <w:color w:val="000000"/>
          <w:sz w:val="20"/>
          <w:lang w:val="en-GB"/>
        </w:rPr>
        <w:t>src</w:t>
      </w:r>
      <w:proofErr w:type="spellEnd"/>
      <w:r w:rsidRPr="00D333F5">
        <w:rPr>
          <w:rFonts w:ascii="Arial" w:hAnsi="Arial" w:cs="Arial"/>
          <w:b/>
          <w:color w:val="000000"/>
          <w:sz w:val="20"/>
          <w:lang w:val="en-GB"/>
        </w:rPr>
        <w:t>=</w:t>
      </w:r>
      <w:r w:rsidRPr="00D333F5">
        <w:rPr>
          <w:rFonts w:ascii="Arial" w:hAnsi="Arial" w:cs="Arial"/>
          <w:color w:val="000000"/>
          <w:sz w:val="20"/>
          <w:lang w:val="en-GB"/>
        </w:rPr>
        <w:t xml:space="preserve">"gif/image2.gif"  </w:t>
      </w:r>
      <w:r w:rsidRPr="00D333F5">
        <w:rPr>
          <w:rFonts w:ascii="Arial" w:hAnsi="Arial" w:cs="Arial"/>
          <w:b/>
          <w:color w:val="000000"/>
          <w:sz w:val="20"/>
          <w:lang w:val="en-GB"/>
        </w:rPr>
        <w:t>border</w:t>
      </w:r>
      <w:r w:rsidRPr="00D333F5">
        <w:rPr>
          <w:rFonts w:ascii="Arial" w:hAnsi="Arial" w:cs="Arial"/>
          <w:color w:val="000000"/>
          <w:sz w:val="20"/>
          <w:lang w:val="en-GB"/>
        </w:rPr>
        <w:t xml:space="preserve">="0" </w:t>
      </w:r>
      <w:r w:rsidRPr="00D333F5">
        <w:rPr>
          <w:rFonts w:ascii="Arial" w:hAnsi="Arial" w:cs="Arial"/>
          <w:b/>
          <w:color w:val="000000"/>
          <w:sz w:val="20"/>
          <w:lang w:val="en-GB"/>
        </w:rPr>
        <w:t>width</w:t>
      </w:r>
      <w:r w:rsidRPr="00D333F5">
        <w:rPr>
          <w:rFonts w:ascii="Arial" w:hAnsi="Arial" w:cs="Arial"/>
          <w:color w:val="000000"/>
          <w:sz w:val="20"/>
          <w:lang w:val="en-GB"/>
        </w:rPr>
        <w:t xml:space="preserve">="16" </w:t>
      </w:r>
      <w:r w:rsidRPr="00D333F5">
        <w:rPr>
          <w:rFonts w:ascii="Arial" w:hAnsi="Arial" w:cs="Arial"/>
          <w:b/>
          <w:color w:val="000000"/>
          <w:sz w:val="20"/>
          <w:lang w:val="en-GB"/>
        </w:rPr>
        <w:t>height</w:t>
      </w:r>
      <w:r w:rsidRPr="00D333F5">
        <w:rPr>
          <w:rFonts w:ascii="Arial" w:hAnsi="Arial" w:cs="Arial"/>
          <w:color w:val="000000"/>
          <w:sz w:val="20"/>
          <w:lang w:val="en-GB"/>
        </w:rPr>
        <w:t>="16"/&gt;item2</w:t>
      </w:r>
      <w:r w:rsidRPr="00D333F5">
        <w:rPr>
          <w:rFonts w:ascii="Arial" w:hAnsi="Arial" w:cs="Arial"/>
          <w:b/>
          <w:color w:val="000000"/>
          <w:sz w:val="20"/>
          <w:lang w:val="en-GB"/>
        </w:rPr>
        <w:t>&lt;/</w:t>
      </w:r>
      <w:proofErr w:type="spellStart"/>
      <w:r w:rsidRPr="00D333F5">
        <w:rPr>
          <w:rFonts w:ascii="Arial" w:hAnsi="Arial" w:cs="Arial"/>
          <w:b/>
          <w:color w:val="000000"/>
          <w:sz w:val="20"/>
          <w:lang w:val="en-GB"/>
        </w:rPr>
        <w:t>li</w:t>
      </w:r>
      <w:proofErr w:type="spellEnd"/>
      <w:r w:rsidRPr="00D333F5">
        <w:rPr>
          <w:rFonts w:ascii="Arial" w:hAnsi="Arial" w:cs="Arial"/>
          <w:b/>
          <w:color w:val="000000"/>
          <w:sz w:val="20"/>
          <w:lang w:val="en-GB"/>
        </w:rPr>
        <w:t>&gt;</w:t>
      </w:r>
      <w:r w:rsidRPr="00D333F5">
        <w:rPr>
          <w:rFonts w:ascii="Arial" w:hAnsi="Arial" w:cs="Arial"/>
          <w:color w:val="000000"/>
          <w:sz w:val="20"/>
          <w:lang w:val="en-GB"/>
        </w:rPr>
        <w:br/>
      </w:r>
      <w:r w:rsidRPr="00D333F5">
        <w:rPr>
          <w:rFonts w:ascii="Arial" w:hAnsi="Arial" w:cs="Arial"/>
          <w:b/>
          <w:color w:val="000000"/>
          <w:sz w:val="20"/>
          <w:lang w:val="en-GB"/>
        </w:rPr>
        <w:t>&lt;/</w:t>
      </w:r>
      <w:proofErr w:type="spellStart"/>
      <w:r w:rsidRPr="00D333F5">
        <w:rPr>
          <w:rFonts w:ascii="Arial" w:hAnsi="Arial" w:cs="Arial"/>
          <w:b/>
          <w:color w:val="000000"/>
          <w:sz w:val="20"/>
          <w:lang w:val="en-GB"/>
        </w:rPr>
        <w:t>ol</w:t>
      </w:r>
      <w:proofErr w:type="spellEnd"/>
      <w:r w:rsidRPr="00D333F5">
        <w:rPr>
          <w:rFonts w:ascii="Arial" w:hAnsi="Arial" w:cs="Arial"/>
          <w:b/>
          <w:color w:val="000000"/>
          <w:sz w:val="20"/>
          <w:lang w:val="en-GB"/>
        </w:rPr>
        <w:t>&gt;</w:t>
      </w:r>
    </w:p>
    <w:p w:rsidR="00125CEA" w:rsidRPr="00D333F5" w:rsidRDefault="00125CEA" w:rsidP="00125CEA">
      <w:pPr>
        <w:spacing w:before="100" w:after="100"/>
        <w:rPr>
          <w:rFonts w:ascii="Arial" w:hAnsi="Arial" w:cs="Arial"/>
          <w:lang w:val="en-GB"/>
        </w:rPr>
      </w:pPr>
    </w:p>
    <w:p w:rsidR="00421959" w:rsidRPr="001D0EB2" w:rsidRDefault="00421959">
      <w:pPr>
        <w:ind w:left="0" w:right="-2"/>
        <w:rPr>
          <w:rFonts w:ascii="Arial" w:hAnsi="Arial" w:cs="Arial"/>
          <w:szCs w:val="24"/>
          <w:lang w:val="en-GB"/>
        </w:rPr>
      </w:pPr>
    </w:p>
    <w:p w:rsidR="00F623EA" w:rsidRPr="001D0EB2" w:rsidRDefault="00F623EA">
      <w:pPr>
        <w:ind w:left="0" w:right="-2"/>
        <w:rPr>
          <w:rFonts w:ascii="Arial" w:hAnsi="Arial" w:cs="Arial"/>
          <w:szCs w:val="24"/>
          <w:lang w:val="en-US"/>
        </w:rPr>
      </w:pPr>
    </w:p>
    <w:p w:rsidR="006825F2" w:rsidRDefault="006825F2" w:rsidP="006825F2">
      <w:pPr>
        <w:pStyle w:val="Titre1"/>
        <w:rPr>
          <w:rFonts w:ascii="Arial" w:hAnsi="Arial"/>
        </w:rPr>
      </w:pPr>
      <w:bookmarkStart w:id="72" w:name="_Toc233099967"/>
      <w:bookmarkStart w:id="73" w:name="_Toc369254537"/>
      <w:bookmarkStart w:id="74" w:name="_Toc440288728"/>
      <w:r w:rsidRPr="00D333F5">
        <w:rPr>
          <w:rFonts w:ascii="Arial" w:hAnsi="Arial"/>
        </w:rPr>
        <w:t>Les images : la balise &lt;img&gt;</w:t>
      </w:r>
      <w:bookmarkEnd w:id="72"/>
      <w:bookmarkEnd w:id="73"/>
      <w:bookmarkEnd w:id="74"/>
    </w:p>
    <w:p w:rsidR="00BC71C7" w:rsidRPr="00D333F5" w:rsidRDefault="00BC71C7" w:rsidP="00BC71C7">
      <w:pPr>
        <w:pStyle w:val="Titre2"/>
        <w:rPr>
          <w:rFonts w:ascii="Arial" w:hAnsi="Arial" w:cs="Arial"/>
        </w:rPr>
      </w:pPr>
      <w:bookmarkStart w:id="75" w:name="_Toc405816753"/>
      <w:bookmarkStart w:id="76" w:name="_Toc440288729"/>
      <w:r>
        <w:t>Les différents formats d'image</w:t>
      </w:r>
      <w:bookmarkEnd w:id="75"/>
      <w:bookmarkEnd w:id="76"/>
    </w:p>
    <w:p w:rsidR="00BC71C7" w:rsidRDefault="00BC71C7" w:rsidP="00BC71C7">
      <w:pPr>
        <w:rPr>
          <w:color w:val="000000"/>
          <w:position w:val="8"/>
        </w:rPr>
      </w:pPr>
      <w:r>
        <w:rPr>
          <w:color w:val="000000"/>
          <w:position w:val="8"/>
        </w:rPr>
        <w:t>Si les pages Web sont parfois longues à charger ce n’est pas parce qu’elles contiennent beaucoup de texte mais à cause des images. Une photo de 120 Ko correspond à 120 000 caractères, soit environ 24 000 mots !</w:t>
      </w:r>
    </w:p>
    <w:p w:rsidR="00BC71C7" w:rsidRDefault="00BC71C7" w:rsidP="00BC71C7">
      <w:pPr>
        <w:rPr>
          <w:color w:val="000000"/>
          <w:position w:val="8"/>
        </w:rPr>
      </w:pPr>
      <w:r>
        <w:rPr>
          <w:color w:val="000000"/>
          <w:position w:val="8"/>
        </w:rPr>
        <w:t>Avec l’ADSL, nous avons tendance à oublier que certaines personnes se connectent encore en bas débit mais aussi via les satellites dans les régions les plus reculées. Pour toutes ces personnes il est nécessaire de faire attention au poids total des pages web. De manière générale, il faut veiller à ne pas dépasser 150 Ko d’images sur une page si nous ne voulons pas que nos visiteurs fuient le site avant de l’avoir découvert.</w:t>
      </w:r>
    </w:p>
    <w:p w:rsidR="00BC71C7" w:rsidRDefault="00BC71C7" w:rsidP="00BC71C7">
      <w:pPr>
        <w:rPr>
          <w:color w:val="000000"/>
          <w:position w:val="8"/>
        </w:rPr>
      </w:pPr>
      <w:r>
        <w:rPr>
          <w:color w:val="000000"/>
          <w:position w:val="8"/>
        </w:rPr>
        <w:t>L’objectif est donc d’avoir des fichiers images le plus légers possible. Pour cela, nous utiliserons des algorithmes de compression.</w:t>
      </w:r>
    </w:p>
    <w:p w:rsidR="00BC71C7" w:rsidRDefault="00BC71C7" w:rsidP="00BC71C7">
      <w:pPr>
        <w:rPr>
          <w:color w:val="000000"/>
          <w:position w:val="8"/>
        </w:rPr>
      </w:pPr>
      <w:r>
        <w:rPr>
          <w:color w:val="000000"/>
          <w:position w:val="8"/>
        </w:rPr>
        <w:t>C’est au webmaster qu’il incombe de choisir le format d’image approprié. Selon celui que l’on choisit, le poids de l’image et sa qualité peuvent beaucoup varier.</w:t>
      </w:r>
    </w:p>
    <w:p w:rsidR="00BC71C7" w:rsidRDefault="00BC71C7" w:rsidP="00BC71C7">
      <w:pPr>
        <w:rPr>
          <w:color w:val="000000"/>
          <w:position w:val="8"/>
        </w:rPr>
      </w:pPr>
      <w:r>
        <w:rPr>
          <w:color w:val="000000"/>
          <w:position w:val="8"/>
        </w:rPr>
        <w:t>Tous les logiciels de retouche d’image vous laissent le choix du format dans lequel vous voulez enregistrer votre image.</w:t>
      </w:r>
    </w:p>
    <w:p w:rsidR="00BC71C7" w:rsidRDefault="00BC71C7" w:rsidP="00BC71C7">
      <w:pPr>
        <w:rPr>
          <w:color w:val="000000"/>
          <w:position w:val="8"/>
        </w:rPr>
      </w:pPr>
      <w:r>
        <w:rPr>
          <w:color w:val="000000"/>
          <w:position w:val="8"/>
        </w:rPr>
        <w:t>Les 3 principaux formats que l’on utilise sur le Web sont :</w:t>
      </w:r>
    </w:p>
    <w:p w:rsidR="00BC71C7" w:rsidRDefault="00BC71C7" w:rsidP="00BC71C7">
      <w:pPr>
        <w:numPr>
          <w:ilvl w:val="0"/>
          <w:numId w:val="35"/>
        </w:numPr>
        <w:suppressAutoHyphens w:val="0"/>
        <w:ind w:right="0"/>
        <w:rPr>
          <w:color w:val="000000"/>
          <w:position w:val="8"/>
        </w:rPr>
      </w:pPr>
      <w:r>
        <w:rPr>
          <w:color w:val="000000"/>
          <w:position w:val="8"/>
        </w:rPr>
        <w:t>JPEG</w:t>
      </w:r>
    </w:p>
    <w:p w:rsidR="00BC71C7" w:rsidRDefault="00BC71C7" w:rsidP="00BC71C7">
      <w:pPr>
        <w:numPr>
          <w:ilvl w:val="0"/>
          <w:numId w:val="35"/>
        </w:numPr>
        <w:suppressAutoHyphens w:val="0"/>
        <w:ind w:right="0"/>
        <w:rPr>
          <w:color w:val="000000"/>
          <w:position w:val="8"/>
        </w:rPr>
      </w:pPr>
      <w:r>
        <w:rPr>
          <w:color w:val="000000"/>
          <w:position w:val="8"/>
        </w:rPr>
        <w:t>GIF</w:t>
      </w:r>
    </w:p>
    <w:p w:rsidR="00BC71C7" w:rsidRDefault="00BC71C7" w:rsidP="00BC71C7">
      <w:pPr>
        <w:numPr>
          <w:ilvl w:val="0"/>
          <w:numId w:val="35"/>
        </w:numPr>
        <w:suppressAutoHyphens w:val="0"/>
        <w:ind w:right="0"/>
        <w:rPr>
          <w:color w:val="000000"/>
          <w:position w:val="8"/>
        </w:rPr>
      </w:pPr>
      <w:r>
        <w:rPr>
          <w:color w:val="000000"/>
          <w:position w:val="8"/>
        </w:rPr>
        <w:lastRenderedPageBreak/>
        <w:t>PNG</w:t>
      </w:r>
    </w:p>
    <w:p w:rsidR="00BC71C7" w:rsidRDefault="00BC71C7" w:rsidP="00BC71C7">
      <w:pPr>
        <w:rPr>
          <w:color w:val="000000"/>
          <w:position w:val="8"/>
        </w:rPr>
      </w:pPr>
    </w:p>
    <w:p w:rsidR="00BC71C7" w:rsidRPr="00D22465" w:rsidRDefault="00BC71C7" w:rsidP="00BC71C7">
      <w:pPr>
        <w:rPr>
          <w:color w:val="000000"/>
          <w:position w:val="8"/>
        </w:rPr>
      </w:pPr>
      <w:r>
        <w:rPr>
          <w:color w:val="000000"/>
          <w:position w:val="8"/>
        </w:rPr>
        <w:t>Il faut oublier les BMP. Ces images sont non compressées donc elles prennent beaucoup de place et sont du coup très longues à charger.</w:t>
      </w:r>
    </w:p>
    <w:p w:rsidR="00BC71C7" w:rsidRPr="00BC71C7" w:rsidRDefault="00BC71C7" w:rsidP="00BC71C7"/>
    <w:p w:rsidR="006825F2" w:rsidRPr="00D333F5" w:rsidRDefault="006825F2" w:rsidP="002670D8">
      <w:pPr>
        <w:pStyle w:val="Titre2"/>
        <w:rPr>
          <w:rFonts w:ascii="Arial" w:hAnsi="Arial" w:cs="Arial"/>
        </w:rPr>
      </w:pPr>
      <w:bookmarkStart w:id="77" w:name="_Toc233099968"/>
      <w:bookmarkStart w:id="78" w:name="_Toc369254538"/>
      <w:bookmarkStart w:id="79" w:name="_Toc440288730"/>
      <w:r w:rsidRPr="00D333F5">
        <w:rPr>
          <w:rFonts w:ascii="Arial" w:hAnsi="Arial" w:cs="Arial"/>
        </w:rPr>
        <w:t>Afficher une image</w:t>
      </w:r>
      <w:bookmarkEnd w:id="77"/>
      <w:bookmarkEnd w:id="78"/>
      <w:bookmarkEnd w:id="79"/>
    </w:p>
    <w:p w:rsidR="006825F2" w:rsidRPr="00D333F5" w:rsidRDefault="006825F2" w:rsidP="006825F2">
      <w:pPr>
        <w:rPr>
          <w:rFonts w:ascii="Arial" w:hAnsi="Arial" w:cs="Arial"/>
        </w:rPr>
      </w:pPr>
      <w:r w:rsidRPr="00D333F5">
        <w:rPr>
          <w:rFonts w:ascii="Arial" w:hAnsi="Arial" w:cs="Arial"/>
        </w:rPr>
        <w:t>Les images d’une page Web sont stockées dans des fichiers différents de celui de la page Web elle-même ; elles sont acheminées à part et nécessitent des demandes de transferts spécifiques entre le navigateur et le serveur Web, ce qui ralentit l’affichage pour l’utilisateur.</w:t>
      </w:r>
    </w:p>
    <w:p w:rsidR="00BB324F" w:rsidRPr="00D333F5" w:rsidRDefault="00BB324F" w:rsidP="006825F2">
      <w:pPr>
        <w:rPr>
          <w:rFonts w:ascii="Arial" w:hAnsi="Arial" w:cs="Arial"/>
        </w:rPr>
      </w:pPr>
    </w:p>
    <w:p w:rsidR="006825F2" w:rsidRPr="00D333F5" w:rsidRDefault="006825F2" w:rsidP="006825F2">
      <w:pPr>
        <w:rPr>
          <w:rFonts w:ascii="Arial" w:hAnsi="Arial" w:cs="Arial"/>
        </w:rPr>
      </w:pPr>
      <w:r w:rsidRPr="00D333F5">
        <w:rPr>
          <w:rFonts w:ascii="Arial" w:hAnsi="Arial" w:cs="Arial"/>
        </w:rPr>
        <w:t xml:space="preserve">L’affichage d’une image s’effectue à l’aide de la balise </w:t>
      </w:r>
      <w:r w:rsidRPr="00D333F5">
        <w:rPr>
          <w:rFonts w:ascii="Arial" w:hAnsi="Arial" w:cs="Arial"/>
          <w:b/>
        </w:rPr>
        <w:t>&lt;</w:t>
      </w:r>
      <w:proofErr w:type="spellStart"/>
      <w:r w:rsidRPr="00D333F5">
        <w:rPr>
          <w:rFonts w:ascii="Arial" w:hAnsi="Arial" w:cs="Arial"/>
          <w:b/>
        </w:rPr>
        <w:t>img</w:t>
      </w:r>
      <w:proofErr w:type="spellEnd"/>
      <w:r w:rsidR="00CA2FD0" w:rsidRPr="00D333F5">
        <w:rPr>
          <w:rFonts w:ascii="Arial" w:hAnsi="Arial" w:cs="Arial"/>
          <w:b/>
        </w:rPr>
        <w:t xml:space="preserve"> /</w:t>
      </w:r>
      <w:r w:rsidRPr="00D333F5">
        <w:rPr>
          <w:rFonts w:ascii="Arial" w:hAnsi="Arial" w:cs="Arial"/>
          <w:b/>
        </w:rPr>
        <w:t>&gt;.</w:t>
      </w:r>
      <w:r w:rsidRPr="00D333F5">
        <w:rPr>
          <w:rFonts w:ascii="Arial" w:hAnsi="Arial" w:cs="Arial"/>
        </w:rPr>
        <w:t xml:space="preserve"> La balise </w:t>
      </w:r>
      <w:r w:rsidRPr="00D333F5">
        <w:rPr>
          <w:rFonts w:ascii="Arial" w:hAnsi="Arial" w:cs="Arial"/>
          <w:b/>
        </w:rPr>
        <w:t>&lt;</w:t>
      </w:r>
      <w:proofErr w:type="spellStart"/>
      <w:r w:rsidRPr="00D333F5">
        <w:rPr>
          <w:rFonts w:ascii="Arial" w:hAnsi="Arial" w:cs="Arial"/>
          <w:b/>
        </w:rPr>
        <w:t>img</w:t>
      </w:r>
      <w:proofErr w:type="spellEnd"/>
      <w:r w:rsidR="00CA2FD0" w:rsidRPr="00D333F5">
        <w:rPr>
          <w:rFonts w:ascii="Arial" w:hAnsi="Arial" w:cs="Arial"/>
          <w:b/>
        </w:rPr>
        <w:t xml:space="preserve"> /</w:t>
      </w:r>
      <w:r w:rsidRPr="00D333F5">
        <w:rPr>
          <w:rFonts w:ascii="Arial" w:hAnsi="Arial" w:cs="Arial"/>
          <w:b/>
        </w:rPr>
        <w:t>&gt;</w:t>
      </w:r>
      <w:r w:rsidRPr="00D333F5">
        <w:rPr>
          <w:rFonts w:ascii="Arial" w:hAnsi="Arial" w:cs="Arial"/>
        </w:rPr>
        <w:t xml:space="preserve"> a de nombreux attributs, le plus important est </w:t>
      </w:r>
      <w:proofErr w:type="spellStart"/>
      <w:r w:rsidRPr="00D333F5">
        <w:rPr>
          <w:rFonts w:ascii="Arial" w:hAnsi="Arial" w:cs="Arial"/>
          <w:b/>
        </w:rPr>
        <w:t>src</w:t>
      </w:r>
      <w:proofErr w:type="spellEnd"/>
      <w:r w:rsidRPr="00D333F5">
        <w:rPr>
          <w:rFonts w:ascii="Arial" w:hAnsi="Arial" w:cs="Arial"/>
        </w:rPr>
        <w:t>, qui permet de spécifier l’url (chemin</w:t>
      </w:r>
      <w:r w:rsidR="00CA2FD0" w:rsidRPr="00D333F5">
        <w:rPr>
          <w:rFonts w:ascii="Arial" w:hAnsi="Arial" w:cs="Arial"/>
        </w:rPr>
        <w:t xml:space="preserve"> d’accès</w:t>
      </w:r>
      <w:r w:rsidRPr="00D333F5">
        <w:rPr>
          <w:rFonts w:ascii="Arial" w:hAnsi="Arial" w:cs="Arial"/>
        </w:rPr>
        <w:t xml:space="preserve">) complète du fichier. </w:t>
      </w:r>
      <w:r w:rsidR="009B11A8" w:rsidRPr="00D333F5">
        <w:rPr>
          <w:rFonts w:ascii="Arial" w:hAnsi="Arial" w:cs="Arial"/>
        </w:rPr>
        <w:t>L</w:t>
      </w:r>
      <w:r w:rsidRPr="00D333F5">
        <w:rPr>
          <w:rFonts w:ascii="Arial" w:hAnsi="Arial" w:cs="Arial"/>
        </w:rPr>
        <w:t xml:space="preserve">a balise </w:t>
      </w:r>
      <w:r w:rsidRPr="00D333F5">
        <w:rPr>
          <w:rFonts w:ascii="Arial" w:hAnsi="Arial" w:cs="Arial"/>
          <w:b/>
        </w:rPr>
        <w:t>&lt;</w:t>
      </w:r>
      <w:proofErr w:type="spellStart"/>
      <w:r w:rsidRPr="00D333F5">
        <w:rPr>
          <w:rFonts w:ascii="Arial" w:hAnsi="Arial" w:cs="Arial"/>
          <w:b/>
        </w:rPr>
        <w:t>img</w:t>
      </w:r>
      <w:proofErr w:type="spellEnd"/>
      <w:r w:rsidR="00CA2FD0" w:rsidRPr="00D333F5">
        <w:rPr>
          <w:rFonts w:ascii="Arial" w:hAnsi="Arial" w:cs="Arial"/>
          <w:b/>
        </w:rPr>
        <w:t xml:space="preserve"> /</w:t>
      </w:r>
      <w:r w:rsidRPr="00D333F5">
        <w:rPr>
          <w:rFonts w:ascii="Arial" w:hAnsi="Arial" w:cs="Arial"/>
          <w:b/>
        </w:rPr>
        <w:t>&gt;</w:t>
      </w:r>
      <w:r w:rsidRPr="00D333F5">
        <w:rPr>
          <w:rFonts w:ascii="Arial" w:hAnsi="Arial" w:cs="Arial"/>
        </w:rPr>
        <w:t xml:space="preserve"> n</w:t>
      </w:r>
      <w:r w:rsidR="009B11A8" w:rsidRPr="00D333F5">
        <w:rPr>
          <w:rFonts w:ascii="Arial" w:hAnsi="Arial" w:cs="Arial"/>
        </w:rPr>
        <w:t>’a pas de contenu</w:t>
      </w:r>
      <w:r w:rsidRPr="00D333F5">
        <w:rPr>
          <w:rFonts w:ascii="Arial" w:hAnsi="Arial" w:cs="Arial"/>
        </w:rPr>
        <w:t xml:space="preserve"> et doit donc être immédiatement fermée, comme </w:t>
      </w:r>
      <w:r w:rsidRPr="00D333F5">
        <w:rPr>
          <w:rFonts w:ascii="Arial" w:hAnsi="Arial" w:cs="Arial"/>
          <w:b/>
        </w:rPr>
        <w:t>&lt;</w:t>
      </w:r>
      <w:proofErr w:type="spellStart"/>
      <w:r w:rsidRPr="00D333F5">
        <w:rPr>
          <w:rFonts w:ascii="Arial" w:hAnsi="Arial" w:cs="Arial"/>
          <w:b/>
        </w:rPr>
        <w:t>br</w:t>
      </w:r>
      <w:proofErr w:type="spellEnd"/>
      <w:r w:rsidRPr="00D333F5">
        <w:rPr>
          <w:rFonts w:ascii="Arial" w:hAnsi="Arial" w:cs="Arial"/>
          <w:b/>
        </w:rPr>
        <w:t xml:space="preserve"> /&gt;</w:t>
      </w:r>
      <w:r w:rsidRPr="00D333F5">
        <w:rPr>
          <w:rFonts w:ascii="Arial" w:hAnsi="Arial" w:cs="Arial"/>
        </w:rPr>
        <w:t xml:space="preserve"> et </w:t>
      </w:r>
      <w:r w:rsidRPr="00D333F5">
        <w:rPr>
          <w:rFonts w:ascii="Arial" w:hAnsi="Arial" w:cs="Arial"/>
          <w:b/>
        </w:rPr>
        <w:t>&lt;</w:t>
      </w:r>
      <w:proofErr w:type="spellStart"/>
      <w:r w:rsidRPr="00D333F5">
        <w:rPr>
          <w:rFonts w:ascii="Arial" w:hAnsi="Arial" w:cs="Arial"/>
          <w:b/>
        </w:rPr>
        <w:t>hr</w:t>
      </w:r>
      <w:proofErr w:type="spellEnd"/>
      <w:r w:rsidRPr="00D333F5">
        <w:rPr>
          <w:rFonts w:ascii="Arial" w:hAnsi="Arial" w:cs="Arial"/>
          <w:b/>
        </w:rPr>
        <w:t xml:space="preserve"> /&gt;</w:t>
      </w:r>
      <w:r w:rsidRPr="00D333F5">
        <w:rPr>
          <w:rFonts w:ascii="Arial" w:hAnsi="Arial" w:cs="Arial"/>
        </w:rPr>
        <w:t xml:space="preserve"> : </w:t>
      </w:r>
    </w:p>
    <w:p w:rsidR="006825F2" w:rsidRPr="00D333F5" w:rsidRDefault="00BB324F" w:rsidP="00BB324F">
      <w:pPr>
        <w:rPr>
          <w:rFonts w:ascii="Arial" w:hAnsi="Arial" w:cs="Arial"/>
          <w:b/>
        </w:rPr>
      </w:pPr>
      <w:r w:rsidRPr="00D333F5">
        <w:rPr>
          <w:rFonts w:ascii="Arial" w:hAnsi="Arial" w:cs="Arial"/>
        </w:rPr>
        <w:t>E</w:t>
      </w:r>
      <w:r w:rsidR="006825F2" w:rsidRPr="00D333F5">
        <w:rPr>
          <w:rFonts w:ascii="Arial" w:hAnsi="Arial" w:cs="Arial"/>
        </w:rPr>
        <w:t xml:space="preserve">x : </w:t>
      </w:r>
      <w:r w:rsidR="006825F2" w:rsidRPr="00D333F5">
        <w:rPr>
          <w:rFonts w:ascii="Arial" w:hAnsi="Arial" w:cs="Arial"/>
          <w:b/>
        </w:rPr>
        <w:t>&lt;</w:t>
      </w:r>
      <w:proofErr w:type="spellStart"/>
      <w:r w:rsidR="006825F2" w:rsidRPr="00D333F5">
        <w:rPr>
          <w:rFonts w:ascii="Arial" w:hAnsi="Arial" w:cs="Arial"/>
          <w:b/>
        </w:rPr>
        <w:t>img</w:t>
      </w:r>
      <w:proofErr w:type="spellEnd"/>
      <w:r w:rsidR="006825F2" w:rsidRPr="00D333F5">
        <w:rPr>
          <w:rFonts w:ascii="Arial" w:hAnsi="Arial" w:cs="Arial"/>
          <w:b/>
        </w:rPr>
        <w:t xml:space="preserve"> </w:t>
      </w:r>
      <w:proofErr w:type="spellStart"/>
      <w:r w:rsidR="006825F2" w:rsidRPr="00D333F5">
        <w:rPr>
          <w:rFonts w:ascii="Arial" w:hAnsi="Arial" w:cs="Arial"/>
          <w:b/>
        </w:rPr>
        <w:t>src</w:t>
      </w:r>
      <w:proofErr w:type="spellEnd"/>
      <w:r w:rsidR="006825F2" w:rsidRPr="00D333F5">
        <w:rPr>
          <w:rFonts w:ascii="Arial" w:hAnsi="Arial" w:cs="Arial"/>
          <w:b/>
        </w:rPr>
        <w:t>=</w:t>
      </w:r>
      <w:r w:rsidR="006825F2" w:rsidRPr="00D333F5">
        <w:rPr>
          <w:rFonts w:ascii="Arial" w:hAnsi="Arial" w:cs="Arial"/>
        </w:rPr>
        <w:t xml:space="preserve"> “nom de fichier” </w:t>
      </w:r>
      <w:r w:rsidR="006825F2" w:rsidRPr="00D333F5">
        <w:rPr>
          <w:rFonts w:ascii="Arial" w:hAnsi="Arial" w:cs="Arial"/>
          <w:b/>
        </w:rPr>
        <w:t>/&gt;</w:t>
      </w:r>
    </w:p>
    <w:p w:rsidR="006825F2" w:rsidRPr="00D333F5" w:rsidRDefault="006825F2" w:rsidP="006825F2">
      <w:pPr>
        <w:rPr>
          <w:rFonts w:ascii="Arial" w:hAnsi="Arial" w:cs="Arial"/>
        </w:rPr>
      </w:pPr>
    </w:p>
    <w:p w:rsidR="006825F2" w:rsidRPr="00D333F5" w:rsidRDefault="006825F2" w:rsidP="006825F2">
      <w:pPr>
        <w:rPr>
          <w:rFonts w:ascii="Arial" w:hAnsi="Arial" w:cs="Arial"/>
        </w:rPr>
      </w:pPr>
      <w:r w:rsidRPr="00D333F5">
        <w:rPr>
          <w:rFonts w:ascii="Arial" w:hAnsi="Arial" w:cs="Arial"/>
        </w:rPr>
        <w:t>Nom de fichier contient le nom</w:t>
      </w:r>
      <w:r w:rsidR="00A33067" w:rsidRPr="00D333F5">
        <w:rPr>
          <w:rFonts w:ascii="Arial" w:hAnsi="Arial" w:cs="Arial"/>
        </w:rPr>
        <w:t xml:space="preserve"> du fichier </w:t>
      </w:r>
      <w:r w:rsidRPr="00D333F5">
        <w:rPr>
          <w:rFonts w:ascii="Arial" w:hAnsi="Arial" w:cs="Arial"/>
        </w:rPr>
        <w:t xml:space="preserve">image et son extension : </w:t>
      </w:r>
    </w:p>
    <w:p w:rsidR="006825F2" w:rsidRPr="00D333F5" w:rsidRDefault="00BB324F" w:rsidP="006825F2">
      <w:pPr>
        <w:rPr>
          <w:rFonts w:ascii="Arial" w:hAnsi="Arial" w:cs="Arial"/>
        </w:rPr>
      </w:pPr>
      <w:r w:rsidRPr="00D333F5">
        <w:rPr>
          <w:rFonts w:ascii="Arial" w:hAnsi="Arial" w:cs="Arial"/>
        </w:rPr>
        <w:t>E</w:t>
      </w:r>
      <w:r w:rsidR="006825F2" w:rsidRPr="00D333F5">
        <w:rPr>
          <w:rFonts w:ascii="Arial" w:hAnsi="Arial" w:cs="Arial"/>
        </w:rPr>
        <w:t>x : &lt;</w:t>
      </w:r>
      <w:proofErr w:type="spellStart"/>
      <w:r w:rsidR="006825F2" w:rsidRPr="00D333F5">
        <w:rPr>
          <w:rFonts w:ascii="Arial" w:hAnsi="Arial" w:cs="Arial"/>
        </w:rPr>
        <w:t>img</w:t>
      </w:r>
      <w:proofErr w:type="spellEnd"/>
      <w:r w:rsidR="006825F2" w:rsidRPr="00D333F5">
        <w:rPr>
          <w:rFonts w:ascii="Arial" w:hAnsi="Arial" w:cs="Arial"/>
        </w:rPr>
        <w:t xml:space="preserve"> </w:t>
      </w:r>
      <w:proofErr w:type="spellStart"/>
      <w:r w:rsidR="006825F2" w:rsidRPr="00D333F5">
        <w:rPr>
          <w:rFonts w:ascii="Arial" w:hAnsi="Arial" w:cs="Arial"/>
        </w:rPr>
        <w:t>src</w:t>
      </w:r>
      <w:proofErr w:type="spellEnd"/>
      <w:r w:rsidR="006825F2" w:rsidRPr="00D333F5">
        <w:rPr>
          <w:rFonts w:ascii="Arial" w:hAnsi="Arial" w:cs="Arial"/>
        </w:rPr>
        <w:t>="ordi.gif"</w:t>
      </w:r>
      <w:r w:rsidR="00CA2FD0" w:rsidRPr="00D333F5">
        <w:rPr>
          <w:rFonts w:ascii="Arial" w:hAnsi="Arial" w:cs="Arial"/>
        </w:rPr>
        <w:t xml:space="preserve"> /</w:t>
      </w:r>
      <w:r w:rsidR="006825F2" w:rsidRPr="00D333F5">
        <w:rPr>
          <w:rFonts w:ascii="Arial" w:hAnsi="Arial" w:cs="Arial"/>
        </w:rPr>
        <w:t>&gt;</w:t>
      </w:r>
    </w:p>
    <w:p w:rsidR="006825F2" w:rsidRPr="00D333F5" w:rsidRDefault="006825F2" w:rsidP="006825F2">
      <w:pPr>
        <w:rPr>
          <w:rFonts w:ascii="Arial" w:hAnsi="Arial" w:cs="Arial"/>
        </w:rPr>
      </w:pPr>
    </w:p>
    <w:p w:rsidR="006825F2" w:rsidRPr="00D333F5" w:rsidRDefault="006825F2" w:rsidP="006825F2">
      <w:pPr>
        <w:rPr>
          <w:rFonts w:ascii="Arial" w:hAnsi="Arial" w:cs="Arial"/>
        </w:rPr>
      </w:pPr>
      <w:r w:rsidRPr="00D333F5">
        <w:rPr>
          <w:rFonts w:ascii="Arial" w:hAnsi="Arial" w:cs="Arial"/>
        </w:rPr>
        <w:t>Si votre fichier se trouve dans un autre répertoire que vos pages HTML, on doit donner le chemin :</w:t>
      </w:r>
    </w:p>
    <w:p w:rsidR="006825F2" w:rsidRPr="00D333F5" w:rsidRDefault="00BB324F" w:rsidP="006825F2">
      <w:pPr>
        <w:rPr>
          <w:rFonts w:ascii="Arial" w:hAnsi="Arial" w:cs="Arial"/>
        </w:rPr>
      </w:pPr>
      <w:r w:rsidRPr="00D333F5">
        <w:rPr>
          <w:rFonts w:ascii="Arial" w:hAnsi="Arial" w:cs="Arial"/>
        </w:rPr>
        <w:t>E</w:t>
      </w:r>
      <w:r w:rsidR="006825F2" w:rsidRPr="00D333F5">
        <w:rPr>
          <w:rFonts w:ascii="Arial" w:hAnsi="Arial" w:cs="Arial"/>
        </w:rPr>
        <w:t>x : &lt;</w:t>
      </w:r>
      <w:proofErr w:type="spellStart"/>
      <w:r w:rsidR="006825F2" w:rsidRPr="00D333F5">
        <w:rPr>
          <w:rFonts w:ascii="Arial" w:hAnsi="Arial" w:cs="Arial"/>
        </w:rPr>
        <w:t>img</w:t>
      </w:r>
      <w:proofErr w:type="spellEnd"/>
      <w:r w:rsidR="006825F2" w:rsidRPr="00D333F5">
        <w:rPr>
          <w:rFonts w:ascii="Arial" w:hAnsi="Arial" w:cs="Arial"/>
        </w:rPr>
        <w:t xml:space="preserve"> </w:t>
      </w:r>
      <w:proofErr w:type="spellStart"/>
      <w:r w:rsidR="006825F2" w:rsidRPr="00D333F5">
        <w:rPr>
          <w:rFonts w:ascii="Arial" w:hAnsi="Arial" w:cs="Arial"/>
        </w:rPr>
        <w:t>src</w:t>
      </w:r>
      <w:proofErr w:type="spellEnd"/>
      <w:r w:rsidR="006825F2" w:rsidRPr="00D333F5">
        <w:rPr>
          <w:rFonts w:ascii="Arial" w:hAnsi="Arial" w:cs="Arial"/>
        </w:rPr>
        <w:t>= "photos/ordi.gif" /&gt;</w:t>
      </w:r>
    </w:p>
    <w:p w:rsidR="006825F2" w:rsidRPr="00D333F5" w:rsidRDefault="006825F2" w:rsidP="006825F2">
      <w:pPr>
        <w:rPr>
          <w:rFonts w:ascii="Arial" w:hAnsi="Arial" w:cs="Arial"/>
        </w:rPr>
      </w:pPr>
    </w:p>
    <w:p w:rsidR="006825F2" w:rsidRPr="00D333F5" w:rsidRDefault="006825F2" w:rsidP="006825F2">
      <w:pPr>
        <w:rPr>
          <w:rFonts w:ascii="Arial" w:hAnsi="Arial" w:cs="Arial"/>
        </w:rPr>
      </w:pPr>
      <w:r w:rsidRPr="00D333F5">
        <w:rPr>
          <w:rFonts w:ascii="Arial" w:hAnsi="Arial" w:cs="Arial"/>
        </w:rPr>
        <w:t>On peut aussi charger une image depuis un autre site. Il faut pour cela donner l’adresse complète du serveur :</w:t>
      </w:r>
    </w:p>
    <w:p w:rsidR="006825F2" w:rsidRPr="00D333F5" w:rsidRDefault="00BB324F" w:rsidP="006825F2">
      <w:pPr>
        <w:rPr>
          <w:rFonts w:ascii="Arial" w:hAnsi="Arial" w:cs="Arial"/>
        </w:rPr>
      </w:pPr>
      <w:r w:rsidRPr="00D333F5">
        <w:rPr>
          <w:rFonts w:ascii="Arial" w:hAnsi="Arial" w:cs="Arial"/>
        </w:rPr>
        <w:t>E</w:t>
      </w:r>
      <w:r w:rsidR="006825F2" w:rsidRPr="00D333F5">
        <w:rPr>
          <w:rFonts w:ascii="Arial" w:hAnsi="Arial" w:cs="Arial"/>
        </w:rPr>
        <w:t>x : &lt;</w:t>
      </w:r>
      <w:proofErr w:type="spellStart"/>
      <w:r w:rsidR="006825F2" w:rsidRPr="00D333F5">
        <w:rPr>
          <w:rFonts w:ascii="Arial" w:hAnsi="Arial" w:cs="Arial"/>
        </w:rPr>
        <w:t>img</w:t>
      </w:r>
      <w:proofErr w:type="spellEnd"/>
      <w:r w:rsidR="006825F2" w:rsidRPr="00D333F5">
        <w:rPr>
          <w:rFonts w:ascii="Arial" w:hAnsi="Arial" w:cs="Arial"/>
        </w:rPr>
        <w:t xml:space="preserve"> </w:t>
      </w:r>
      <w:proofErr w:type="spellStart"/>
      <w:r w:rsidR="006825F2" w:rsidRPr="00D333F5">
        <w:rPr>
          <w:rFonts w:ascii="Arial" w:hAnsi="Arial" w:cs="Arial"/>
        </w:rPr>
        <w:t>src</w:t>
      </w:r>
      <w:proofErr w:type="spellEnd"/>
      <w:r w:rsidR="006825F2" w:rsidRPr="00D333F5">
        <w:rPr>
          <w:rFonts w:ascii="Arial" w:hAnsi="Arial" w:cs="Arial"/>
        </w:rPr>
        <w:t>= "</w:t>
      </w:r>
      <w:hyperlink r:id="rId24" w:history="1">
        <w:r w:rsidR="006825F2" w:rsidRPr="00D333F5">
          <w:rPr>
            <w:rStyle w:val="Lienhypertexte"/>
            <w:rFonts w:ascii="Arial" w:hAnsi="Arial" w:cs="Arial"/>
          </w:rPr>
          <w:t>http://www.afpa.fr/gif/logo.gif</w:t>
        </w:r>
      </w:hyperlink>
      <w:r w:rsidR="006825F2" w:rsidRPr="00D333F5">
        <w:rPr>
          <w:rFonts w:ascii="Arial" w:hAnsi="Arial" w:cs="Arial"/>
        </w:rPr>
        <w:t>" /&gt;</w:t>
      </w:r>
    </w:p>
    <w:p w:rsidR="006825F2" w:rsidRPr="00D333F5" w:rsidRDefault="006825F2" w:rsidP="006825F2">
      <w:pPr>
        <w:spacing w:after="240"/>
        <w:rPr>
          <w:rFonts w:ascii="Arial" w:hAnsi="Arial" w:cs="Arial"/>
          <w:i/>
        </w:rPr>
      </w:pPr>
    </w:p>
    <w:p w:rsidR="006825F2" w:rsidRPr="00D333F5" w:rsidRDefault="006825F2" w:rsidP="006825F2">
      <w:pPr>
        <w:spacing w:after="240"/>
        <w:rPr>
          <w:rFonts w:ascii="Arial" w:hAnsi="Arial" w:cs="Arial"/>
          <w:i/>
        </w:rPr>
      </w:pPr>
      <w:r w:rsidRPr="00D333F5">
        <w:rPr>
          <w:rFonts w:ascii="Arial" w:hAnsi="Arial" w:cs="Arial"/>
          <w:i/>
        </w:rPr>
        <w:t>Attention : en Web pas de barre oblique inverse \ (antislash) « à la Windows ».</w:t>
      </w:r>
    </w:p>
    <w:p w:rsidR="00BB324F" w:rsidRPr="00D333F5" w:rsidRDefault="00BB324F" w:rsidP="00BB324F">
      <w:pPr>
        <w:rPr>
          <w:rFonts w:ascii="Arial" w:hAnsi="Arial" w:cs="Arial"/>
        </w:rPr>
      </w:pPr>
    </w:p>
    <w:p w:rsidR="005837BC" w:rsidRPr="00D333F5" w:rsidRDefault="005837BC" w:rsidP="00BB324F">
      <w:pPr>
        <w:rPr>
          <w:rFonts w:ascii="Arial" w:hAnsi="Arial" w:cs="Arial"/>
        </w:rPr>
      </w:pPr>
    </w:p>
    <w:p w:rsidR="006825F2" w:rsidRPr="00D333F5" w:rsidRDefault="006825F2" w:rsidP="002670D8">
      <w:pPr>
        <w:pStyle w:val="Titre2"/>
        <w:rPr>
          <w:rFonts w:ascii="Arial" w:hAnsi="Arial" w:cs="Arial"/>
        </w:rPr>
      </w:pPr>
      <w:bookmarkStart w:id="80" w:name="_Toc233099969"/>
      <w:bookmarkStart w:id="81" w:name="_Toc369254539"/>
      <w:bookmarkStart w:id="82" w:name="_Toc440288731"/>
      <w:r w:rsidRPr="00D333F5">
        <w:rPr>
          <w:rFonts w:ascii="Arial" w:hAnsi="Arial" w:cs="Arial"/>
        </w:rPr>
        <w:t>Préciser la taille de l’image au navigateur</w:t>
      </w:r>
      <w:bookmarkEnd w:id="80"/>
      <w:bookmarkEnd w:id="81"/>
      <w:bookmarkEnd w:id="82"/>
    </w:p>
    <w:p w:rsidR="006825F2" w:rsidRPr="00D333F5" w:rsidRDefault="006825F2" w:rsidP="006825F2">
      <w:pPr>
        <w:rPr>
          <w:rFonts w:ascii="Arial" w:hAnsi="Arial" w:cs="Arial"/>
        </w:rPr>
      </w:pPr>
      <w:r w:rsidRPr="00D333F5">
        <w:rPr>
          <w:rFonts w:ascii="Arial" w:hAnsi="Arial" w:cs="Arial"/>
        </w:rPr>
        <w:t xml:space="preserve">On peut préciser la taille de l’image au navigateur, par l’intermédiaire des attributs </w:t>
      </w:r>
      <w:proofErr w:type="spellStart"/>
      <w:r w:rsidRPr="00D333F5">
        <w:rPr>
          <w:rFonts w:ascii="Arial" w:hAnsi="Arial" w:cs="Arial"/>
          <w:b/>
        </w:rPr>
        <w:t>width</w:t>
      </w:r>
      <w:proofErr w:type="spellEnd"/>
      <w:r w:rsidRPr="00D333F5">
        <w:rPr>
          <w:rFonts w:ascii="Arial" w:hAnsi="Arial" w:cs="Arial"/>
        </w:rPr>
        <w:t xml:space="preserve"> et </w:t>
      </w:r>
      <w:proofErr w:type="spellStart"/>
      <w:r w:rsidRPr="00D333F5">
        <w:rPr>
          <w:rFonts w:ascii="Arial" w:hAnsi="Arial" w:cs="Arial"/>
          <w:b/>
        </w:rPr>
        <w:t>height</w:t>
      </w:r>
      <w:proofErr w:type="spellEnd"/>
      <w:r w:rsidRPr="00D333F5">
        <w:rPr>
          <w:rFonts w:ascii="Arial" w:hAnsi="Arial" w:cs="Arial"/>
        </w:rPr>
        <w:t xml:space="preserve">. De ce fait, le navigateur chargera et affichera plus rapidement votre page en « réservant » l’espace nécessaire avant même que l’image ne soit reçue. De plus si l’internaute a désactivé le chargement des images, la mise en page ne sera pas perturbée. Ces dimensions </w:t>
      </w:r>
      <w:r w:rsidR="009B11A8" w:rsidRPr="00D333F5">
        <w:rPr>
          <w:rFonts w:ascii="Arial" w:hAnsi="Arial" w:cs="Arial"/>
        </w:rPr>
        <w:t xml:space="preserve">doivent </w:t>
      </w:r>
      <w:r w:rsidR="00CA2FD0" w:rsidRPr="00D333F5">
        <w:rPr>
          <w:rFonts w:ascii="Arial" w:hAnsi="Arial" w:cs="Arial"/>
        </w:rPr>
        <w:t>correspondre</w:t>
      </w:r>
      <w:r w:rsidRPr="00D333F5">
        <w:rPr>
          <w:rFonts w:ascii="Arial" w:hAnsi="Arial" w:cs="Arial"/>
        </w:rPr>
        <w:t xml:space="preserve"> à la taille en pixels de l’image. </w:t>
      </w:r>
    </w:p>
    <w:p w:rsidR="00633A48" w:rsidRPr="00D333F5" w:rsidRDefault="00633A48" w:rsidP="006825F2">
      <w:pPr>
        <w:rPr>
          <w:rFonts w:ascii="Arial" w:hAnsi="Arial" w:cs="Arial"/>
        </w:rPr>
      </w:pPr>
    </w:p>
    <w:p w:rsidR="006825F2" w:rsidRPr="00D333F5" w:rsidRDefault="00BB324F" w:rsidP="006825F2">
      <w:pPr>
        <w:rPr>
          <w:rFonts w:ascii="Arial" w:hAnsi="Arial" w:cs="Arial"/>
          <w:lang w:val="en-GB"/>
        </w:rPr>
      </w:pPr>
      <w:proofErr w:type="gramStart"/>
      <w:r w:rsidRPr="00D333F5">
        <w:rPr>
          <w:rFonts w:ascii="Arial" w:hAnsi="Arial" w:cs="Arial"/>
          <w:lang w:val="en-GB"/>
        </w:rPr>
        <w:t>E</w:t>
      </w:r>
      <w:r w:rsidR="006825F2" w:rsidRPr="00D333F5">
        <w:rPr>
          <w:rFonts w:ascii="Arial" w:hAnsi="Arial" w:cs="Arial"/>
          <w:lang w:val="en-GB"/>
        </w:rPr>
        <w:t>x :</w:t>
      </w:r>
      <w:proofErr w:type="gramEnd"/>
      <w:r w:rsidR="006825F2" w:rsidRPr="00D333F5">
        <w:rPr>
          <w:rFonts w:ascii="Arial" w:hAnsi="Arial" w:cs="Arial"/>
          <w:lang w:val="en-GB"/>
        </w:rPr>
        <w:t xml:space="preserve"> &lt;</w:t>
      </w:r>
      <w:proofErr w:type="spellStart"/>
      <w:r w:rsidR="006825F2" w:rsidRPr="00D333F5">
        <w:rPr>
          <w:rFonts w:ascii="Arial" w:hAnsi="Arial" w:cs="Arial"/>
          <w:lang w:val="en-GB"/>
        </w:rPr>
        <w:t>img</w:t>
      </w:r>
      <w:proofErr w:type="spellEnd"/>
      <w:r w:rsidR="006825F2" w:rsidRPr="00D333F5">
        <w:rPr>
          <w:rFonts w:ascii="Arial" w:hAnsi="Arial" w:cs="Arial"/>
          <w:lang w:val="en-GB"/>
        </w:rPr>
        <w:t xml:space="preserve"> </w:t>
      </w:r>
      <w:proofErr w:type="spellStart"/>
      <w:r w:rsidR="006825F2" w:rsidRPr="00D333F5">
        <w:rPr>
          <w:rFonts w:ascii="Arial" w:hAnsi="Arial" w:cs="Arial"/>
          <w:lang w:val="en-GB"/>
        </w:rPr>
        <w:t>src</w:t>
      </w:r>
      <w:proofErr w:type="spellEnd"/>
      <w:r w:rsidR="006825F2" w:rsidRPr="00D333F5">
        <w:rPr>
          <w:rFonts w:ascii="Arial" w:hAnsi="Arial" w:cs="Arial"/>
          <w:lang w:val="en-GB"/>
        </w:rPr>
        <w:t>= “gif/ordi.gif/”  width="40" height="30" /&gt;</w:t>
      </w:r>
    </w:p>
    <w:p w:rsidR="00633A48" w:rsidRPr="00D333F5" w:rsidRDefault="00633A48" w:rsidP="006825F2">
      <w:pPr>
        <w:rPr>
          <w:rFonts w:ascii="Arial" w:hAnsi="Arial" w:cs="Arial"/>
          <w:lang w:val="en-US"/>
        </w:rPr>
      </w:pPr>
    </w:p>
    <w:p w:rsidR="006825F2" w:rsidRDefault="006825F2" w:rsidP="006825F2">
      <w:pPr>
        <w:rPr>
          <w:rFonts w:ascii="Arial" w:hAnsi="Arial" w:cs="Arial"/>
        </w:rPr>
      </w:pPr>
      <w:r w:rsidRPr="00D333F5">
        <w:rPr>
          <w:rFonts w:ascii="Arial" w:hAnsi="Arial" w:cs="Arial"/>
        </w:rPr>
        <w:t xml:space="preserve">Vous pouvez agrandir ou rétrécir votre image en jouant sur les attributs </w:t>
      </w:r>
      <w:proofErr w:type="spellStart"/>
      <w:r w:rsidRPr="00D333F5">
        <w:rPr>
          <w:rFonts w:ascii="Arial" w:hAnsi="Arial" w:cs="Arial"/>
          <w:b/>
        </w:rPr>
        <w:t>width</w:t>
      </w:r>
      <w:proofErr w:type="spellEnd"/>
      <w:r w:rsidRPr="00D333F5">
        <w:rPr>
          <w:rFonts w:ascii="Arial" w:hAnsi="Arial" w:cs="Arial"/>
        </w:rPr>
        <w:t xml:space="preserve"> et </w:t>
      </w:r>
      <w:proofErr w:type="spellStart"/>
      <w:r w:rsidRPr="00D333F5">
        <w:rPr>
          <w:rFonts w:ascii="Arial" w:hAnsi="Arial" w:cs="Arial"/>
          <w:b/>
        </w:rPr>
        <w:t>height</w:t>
      </w:r>
      <w:proofErr w:type="spellEnd"/>
      <w:r w:rsidRPr="00D333F5">
        <w:rPr>
          <w:rFonts w:ascii="Arial" w:hAnsi="Arial" w:cs="Arial"/>
        </w:rPr>
        <w:t xml:space="preserve">, mais attention, l’image ne sera pas chargée plus rapidement (le </w:t>
      </w:r>
      <w:r w:rsidRPr="00D333F5">
        <w:rPr>
          <w:rFonts w:ascii="Arial" w:hAnsi="Arial" w:cs="Arial"/>
          <w:i/>
        </w:rPr>
        <w:t>poids</w:t>
      </w:r>
      <w:r w:rsidRPr="00D333F5">
        <w:rPr>
          <w:rFonts w:ascii="Arial" w:hAnsi="Arial" w:cs="Arial"/>
        </w:rPr>
        <w:t xml:space="preserve"> de l’image reste le même, seules les tailles d’affichage sont modifiées et l’image peut s’en trouver déformée</w:t>
      </w:r>
      <w:r w:rsidR="009B11A8" w:rsidRPr="00D333F5">
        <w:rPr>
          <w:rFonts w:ascii="Arial" w:hAnsi="Arial" w:cs="Arial"/>
        </w:rPr>
        <w:t> !</w:t>
      </w:r>
      <w:r w:rsidRPr="00D333F5">
        <w:rPr>
          <w:rFonts w:ascii="Arial" w:hAnsi="Arial" w:cs="Arial"/>
        </w:rPr>
        <w:t>). Il est donc judicieux de stocker de suite les images sur le serveur Web avec la bonne taille et la bonne résolution</w:t>
      </w:r>
      <w:r w:rsidR="00CA2FD0" w:rsidRPr="00D333F5">
        <w:rPr>
          <w:rFonts w:ascii="Arial" w:hAnsi="Arial" w:cs="Arial"/>
        </w:rPr>
        <w:t xml:space="preserve">, éventuellement en autant de tailles et de définitions que nécessaires (notion de </w:t>
      </w:r>
      <w:r w:rsidR="00CA2FD0" w:rsidRPr="00D333F5">
        <w:rPr>
          <w:rFonts w:ascii="Arial" w:hAnsi="Arial" w:cs="Arial"/>
          <w:i/>
        </w:rPr>
        <w:t>vignette</w:t>
      </w:r>
      <w:r w:rsidR="00CA2FD0" w:rsidRPr="00D333F5">
        <w:rPr>
          <w:rFonts w:ascii="Arial" w:hAnsi="Arial" w:cs="Arial"/>
        </w:rPr>
        <w:t>)</w:t>
      </w:r>
      <w:r w:rsidRPr="00D333F5">
        <w:rPr>
          <w:rFonts w:ascii="Arial" w:hAnsi="Arial" w:cs="Arial"/>
        </w:rPr>
        <w:t>.</w:t>
      </w:r>
    </w:p>
    <w:p w:rsidR="00247A3B" w:rsidRDefault="00247A3B" w:rsidP="006825F2">
      <w:pPr>
        <w:rPr>
          <w:rFonts w:ascii="Arial" w:hAnsi="Arial" w:cs="Arial"/>
        </w:rPr>
      </w:pPr>
    </w:p>
    <w:p w:rsidR="00247A3B" w:rsidRPr="00D333F5" w:rsidRDefault="00247A3B" w:rsidP="00247A3B">
      <w:pPr>
        <w:pBdr>
          <w:left w:val="single" w:sz="4" w:space="4" w:color="auto"/>
        </w:pBdr>
        <w:rPr>
          <w:rFonts w:ascii="Arial" w:hAnsi="Arial" w:cs="Arial"/>
          <w:i/>
        </w:rPr>
      </w:pPr>
      <w:r>
        <w:rPr>
          <w:rFonts w:ascii="Arial" w:hAnsi="Arial" w:cs="Arial"/>
          <w:i/>
        </w:rPr>
        <w:t>Attention</w:t>
      </w:r>
      <w:r w:rsidRPr="00D333F5">
        <w:rPr>
          <w:rFonts w:ascii="Arial" w:hAnsi="Arial" w:cs="Arial"/>
          <w:i/>
        </w:rPr>
        <w:t xml:space="preserve">, </w:t>
      </w:r>
      <w:r>
        <w:rPr>
          <w:rFonts w:ascii="Arial" w:hAnsi="Arial" w:cs="Arial"/>
          <w:i/>
        </w:rPr>
        <w:t xml:space="preserve">comme tous les attributs de présentation, </w:t>
      </w:r>
      <w:proofErr w:type="spellStart"/>
      <w:r>
        <w:rPr>
          <w:rFonts w:ascii="Arial" w:hAnsi="Arial" w:cs="Arial"/>
          <w:i/>
        </w:rPr>
        <w:t>width</w:t>
      </w:r>
      <w:proofErr w:type="spellEnd"/>
      <w:r>
        <w:rPr>
          <w:rFonts w:ascii="Arial" w:hAnsi="Arial" w:cs="Arial"/>
          <w:i/>
        </w:rPr>
        <w:t xml:space="preserve"> et </w:t>
      </w:r>
      <w:proofErr w:type="spellStart"/>
      <w:r>
        <w:rPr>
          <w:rFonts w:ascii="Arial" w:hAnsi="Arial" w:cs="Arial"/>
          <w:i/>
        </w:rPr>
        <w:t>height</w:t>
      </w:r>
      <w:proofErr w:type="spellEnd"/>
      <w:r>
        <w:rPr>
          <w:rFonts w:ascii="Arial" w:hAnsi="Arial" w:cs="Arial"/>
          <w:i/>
        </w:rPr>
        <w:t xml:space="preserve"> ne doivent plus apparaitre </w:t>
      </w:r>
      <w:r w:rsidRPr="00D333F5">
        <w:rPr>
          <w:rFonts w:ascii="Arial" w:hAnsi="Arial" w:cs="Arial"/>
          <w:i/>
        </w:rPr>
        <w:t xml:space="preserve">dans le code source HTML mais </w:t>
      </w:r>
      <w:r>
        <w:rPr>
          <w:rFonts w:ascii="Arial" w:hAnsi="Arial" w:cs="Arial"/>
          <w:i/>
        </w:rPr>
        <w:t>doivent être</w:t>
      </w:r>
      <w:r w:rsidRPr="00D333F5">
        <w:rPr>
          <w:rFonts w:ascii="Arial" w:hAnsi="Arial" w:cs="Arial"/>
          <w:i/>
        </w:rPr>
        <w:t xml:space="preserve"> plutôt spécifié</w:t>
      </w:r>
      <w:r>
        <w:rPr>
          <w:rFonts w:ascii="Arial" w:hAnsi="Arial" w:cs="Arial"/>
          <w:i/>
        </w:rPr>
        <w:t>s</w:t>
      </w:r>
      <w:r w:rsidRPr="00D333F5">
        <w:rPr>
          <w:rFonts w:ascii="Arial" w:hAnsi="Arial" w:cs="Arial"/>
          <w:i/>
        </w:rPr>
        <w:t xml:space="preserve"> dans les feuilles de style CSS selon la syntaxe CSS.</w:t>
      </w:r>
    </w:p>
    <w:p w:rsidR="00247A3B" w:rsidRPr="00D333F5" w:rsidRDefault="00247A3B" w:rsidP="006825F2">
      <w:pPr>
        <w:rPr>
          <w:rFonts w:ascii="Arial" w:hAnsi="Arial" w:cs="Arial"/>
        </w:rPr>
      </w:pPr>
    </w:p>
    <w:p w:rsidR="00633A48" w:rsidRPr="00D333F5" w:rsidRDefault="00633A48" w:rsidP="006825F2">
      <w:pPr>
        <w:rPr>
          <w:rFonts w:ascii="Arial" w:hAnsi="Arial" w:cs="Arial"/>
        </w:rPr>
      </w:pPr>
    </w:p>
    <w:p w:rsidR="006825F2" w:rsidRPr="00D333F5" w:rsidRDefault="006825F2" w:rsidP="002670D8">
      <w:pPr>
        <w:pStyle w:val="Titre2"/>
        <w:rPr>
          <w:rFonts w:ascii="Arial" w:hAnsi="Arial" w:cs="Arial"/>
        </w:rPr>
      </w:pPr>
      <w:bookmarkStart w:id="83" w:name="_Toc369254540"/>
      <w:bookmarkStart w:id="84" w:name="_Toc440288732"/>
      <w:r w:rsidRPr="00D333F5">
        <w:rPr>
          <w:rFonts w:ascii="Arial" w:hAnsi="Arial" w:cs="Arial"/>
        </w:rPr>
        <w:t>Afficher un texte de remplacement</w:t>
      </w:r>
      <w:bookmarkEnd w:id="83"/>
      <w:bookmarkEnd w:id="84"/>
    </w:p>
    <w:p w:rsidR="006825F2" w:rsidRPr="00D333F5" w:rsidRDefault="006825F2" w:rsidP="00633A48">
      <w:pPr>
        <w:rPr>
          <w:rFonts w:ascii="Arial" w:hAnsi="Arial" w:cs="Arial"/>
        </w:rPr>
      </w:pPr>
      <w:r w:rsidRPr="00D333F5">
        <w:rPr>
          <w:rFonts w:ascii="Arial" w:hAnsi="Arial" w:cs="Arial"/>
        </w:rPr>
        <w:t xml:space="preserve">Cela se fait avec l’attribut </w:t>
      </w:r>
      <w:r w:rsidRPr="00D333F5">
        <w:rPr>
          <w:rFonts w:ascii="Arial" w:hAnsi="Arial" w:cs="Arial"/>
          <w:b/>
        </w:rPr>
        <w:t>alt</w:t>
      </w:r>
      <w:r w:rsidRPr="00D333F5">
        <w:rPr>
          <w:rFonts w:ascii="Arial" w:hAnsi="Arial" w:cs="Arial"/>
        </w:rPr>
        <w:t>.</w:t>
      </w:r>
    </w:p>
    <w:p w:rsidR="006825F2" w:rsidRPr="00D333F5" w:rsidRDefault="006825F2" w:rsidP="00633A48">
      <w:pPr>
        <w:rPr>
          <w:rFonts w:ascii="Arial" w:hAnsi="Arial" w:cs="Arial"/>
        </w:rPr>
      </w:pPr>
      <w:r w:rsidRPr="00D333F5">
        <w:rPr>
          <w:rFonts w:ascii="Arial" w:hAnsi="Arial" w:cs="Arial"/>
        </w:rPr>
        <w:t xml:space="preserve">Deux avantages : si l’image ne s’affiche pas, l’internaute pourra quand même </w:t>
      </w:r>
      <w:r w:rsidR="00CA2FD0" w:rsidRPr="00D333F5">
        <w:rPr>
          <w:rFonts w:ascii="Arial" w:hAnsi="Arial" w:cs="Arial"/>
        </w:rPr>
        <w:t>comprendre</w:t>
      </w:r>
      <w:r w:rsidRPr="00D333F5">
        <w:rPr>
          <w:rFonts w:ascii="Arial" w:hAnsi="Arial" w:cs="Arial"/>
        </w:rPr>
        <w:t xml:space="preserve"> le sens de l’image, et de plus, on peut par ce biais fournir une légende à une image, qui s’affiche </w:t>
      </w:r>
      <w:r w:rsidR="00A33067" w:rsidRPr="00D333F5">
        <w:rPr>
          <w:rFonts w:ascii="Arial" w:hAnsi="Arial" w:cs="Arial"/>
        </w:rPr>
        <w:t xml:space="preserve">dans une ‘info-bulle’ </w:t>
      </w:r>
      <w:r w:rsidRPr="00D333F5">
        <w:rPr>
          <w:rFonts w:ascii="Arial" w:hAnsi="Arial" w:cs="Arial"/>
        </w:rPr>
        <w:t>lorsque la souris passe dessus l’image.</w:t>
      </w:r>
    </w:p>
    <w:p w:rsidR="00633A48" w:rsidRPr="00D333F5" w:rsidRDefault="00633A48" w:rsidP="00633A48">
      <w:pPr>
        <w:rPr>
          <w:rFonts w:ascii="Arial" w:hAnsi="Arial" w:cs="Arial"/>
        </w:rPr>
      </w:pPr>
    </w:p>
    <w:p w:rsidR="006825F2" w:rsidRPr="00D333F5" w:rsidRDefault="00BB324F" w:rsidP="006825F2">
      <w:pPr>
        <w:spacing w:after="240"/>
        <w:rPr>
          <w:rFonts w:ascii="Arial" w:hAnsi="Arial" w:cs="Arial"/>
          <w:lang w:val="en-US"/>
        </w:rPr>
      </w:pPr>
      <w:proofErr w:type="gramStart"/>
      <w:r w:rsidRPr="00D333F5">
        <w:rPr>
          <w:rFonts w:ascii="Arial" w:hAnsi="Arial" w:cs="Arial"/>
          <w:lang w:val="en-GB"/>
        </w:rPr>
        <w:t>E</w:t>
      </w:r>
      <w:r w:rsidR="006825F2" w:rsidRPr="00D333F5">
        <w:rPr>
          <w:rFonts w:ascii="Arial" w:hAnsi="Arial" w:cs="Arial"/>
          <w:lang w:val="en-GB"/>
        </w:rPr>
        <w:t>x :</w:t>
      </w:r>
      <w:proofErr w:type="gramEnd"/>
      <w:r w:rsidR="006825F2" w:rsidRPr="00D333F5">
        <w:rPr>
          <w:rFonts w:ascii="Arial" w:hAnsi="Arial" w:cs="Arial"/>
          <w:lang w:val="en-GB"/>
        </w:rPr>
        <w:t xml:space="preserve"> &lt;</w:t>
      </w:r>
      <w:proofErr w:type="spellStart"/>
      <w:r w:rsidR="006825F2" w:rsidRPr="00D333F5">
        <w:rPr>
          <w:rFonts w:ascii="Arial" w:hAnsi="Arial" w:cs="Arial"/>
          <w:lang w:val="en-GB"/>
        </w:rPr>
        <w:t>img</w:t>
      </w:r>
      <w:proofErr w:type="spellEnd"/>
      <w:r w:rsidR="006825F2" w:rsidRPr="00D333F5">
        <w:rPr>
          <w:rFonts w:ascii="Arial" w:hAnsi="Arial" w:cs="Arial"/>
          <w:lang w:val="en-GB"/>
        </w:rPr>
        <w:t xml:space="preserve"> </w:t>
      </w:r>
      <w:proofErr w:type="spellStart"/>
      <w:r w:rsidR="006825F2" w:rsidRPr="00D333F5">
        <w:rPr>
          <w:rFonts w:ascii="Arial" w:hAnsi="Arial" w:cs="Arial"/>
          <w:lang w:val="en-GB"/>
        </w:rPr>
        <w:t>src</w:t>
      </w:r>
      <w:proofErr w:type="spellEnd"/>
      <w:r w:rsidR="006825F2" w:rsidRPr="00D333F5">
        <w:rPr>
          <w:rFonts w:ascii="Arial" w:hAnsi="Arial" w:cs="Arial"/>
          <w:lang w:val="en-GB"/>
        </w:rPr>
        <w:t xml:space="preserve">= "gif/ordi.gif"  width="40" height="30" </w:t>
      </w:r>
      <w:r w:rsidR="006825F2" w:rsidRPr="00D333F5">
        <w:rPr>
          <w:rFonts w:ascii="Arial" w:hAnsi="Arial" w:cs="Arial"/>
          <w:b/>
          <w:lang w:val="en-GB"/>
        </w:rPr>
        <w:t>alt</w:t>
      </w:r>
      <w:r w:rsidR="006825F2" w:rsidRPr="00D333F5">
        <w:rPr>
          <w:rFonts w:ascii="Arial" w:hAnsi="Arial" w:cs="Arial"/>
          <w:lang w:val="en-GB"/>
        </w:rPr>
        <w:t>="</w:t>
      </w:r>
      <w:proofErr w:type="spellStart"/>
      <w:r w:rsidR="006825F2" w:rsidRPr="00D333F5">
        <w:rPr>
          <w:rFonts w:ascii="Arial" w:hAnsi="Arial" w:cs="Arial"/>
          <w:lang w:val="en-US"/>
        </w:rPr>
        <w:t>mon</w:t>
      </w:r>
      <w:proofErr w:type="spellEnd"/>
      <w:r w:rsidR="006825F2" w:rsidRPr="00D333F5">
        <w:rPr>
          <w:rFonts w:ascii="Arial" w:hAnsi="Arial" w:cs="Arial"/>
          <w:lang w:val="en-GB"/>
        </w:rPr>
        <w:t xml:space="preserve"> </w:t>
      </w:r>
      <w:proofErr w:type="spellStart"/>
      <w:r w:rsidR="006825F2" w:rsidRPr="00D333F5">
        <w:rPr>
          <w:rFonts w:ascii="Arial" w:hAnsi="Arial" w:cs="Arial"/>
          <w:lang w:val="en-US"/>
        </w:rPr>
        <w:t>ordinateur</w:t>
      </w:r>
      <w:proofErr w:type="spellEnd"/>
      <w:r w:rsidR="006825F2" w:rsidRPr="00D333F5">
        <w:rPr>
          <w:rFonts w:ascii="Arial" w:hAnsi="Arial" w:cs="Arial"/>
          <w:lang w:val="en-US"/>
        </w:rPr>
        <w:t>" /&gt;</w:t>
      </w:r>
    </w:p>
    <w:p w:rsidR="006825F2" w:rsidRPr="00D333F5" w:rsidRDefault="006825F2" w:rsidP="00633A48">
      <w:pPr>
        <w:rPr>
          <w:rFonts w:ascii="Arial" w:hAnsi="Arial" w:cs="Arial"/>
          <w:i/>
        </w:rPr>
      </w:pPr>
      <w:r w:rsidRPr="00D333F5">
        <w:rPr>
          <w:rFonts w:ascii="Arial" w:hAnsi="Arial" w:cs="Arial"/>
          <w:i/>
        </w:rPr>
        <w:t>Attention : cet attrib</w:t>
      </w:r>
      <w:r w:rsidR="00CA2FD0" w:rsidRPr="00D333F5">
        <w:rPr>
          <w:rFonts w:ascii="Arial" w:hAnsi="Arial" w:cs="Arial"/>
          <w:i/>
        </w:rPr>
        <w:t>ut est obligatoire, depuis HTML</w:t>
      </w:r>
      <w:r w:rsidRPr="00D333F5">
        <w:rPr>
          <w:rFonts w:ascii="Arial" w:hAnsi="Arial" w:cs="Arial"/>
          <w:i/>
        </w:rPr>
        <w:t>4</w:t>
      </w:r>
      <w:r w:rsidR="00CA2FD0" w:rsidRPr="00D333F5">
        <w:rPr>
          <w:rFonts w:ascii="Arial" w:hAnsi="Arial" w:cs="Arial"/>
          <w:i/>
        </w:rPr>
        <w:t xml:space="preserve"> pour une bonne </w:t>
      </w:r>
      <w:r w:rsidR="00CA2FD0" w:rsidRPr="00D333F5">
        <w:rPr>
          <w:rFonts w:ascii="Arial" w:hAnsi="Arial" w:cs="Arial"/>
        </w:rPr>
        <w:t>accessibilité</w:t>
      </w:r>
      <w:r w:rsidR="00CA2FD0" w:rsidRPr="00D333F5">
        <w:rPr>
          <w:rFonts w:ascii="Arial" w:hAnsi="Arial" w:cs="Arial"/>
          <w:i/>
        </w:rPr>
        <w:t xml:space="preserve"> (adaptation aux handicaps)</w:t>
      </w:r>
      <w:r w:rsidRPr="00D333F5">
        <w:rPr>
          <w:rFonts w:ascii="Arial" w:hAnsi="Arial" w:cs="Arial"/>
          <w:i/>
        </w:rPr>
        <w:t>.</w:t>
      </w:r>
    </w:p>
    <w:p w:rsidR="005837BC" w:rsidRDefault="005837BC" w:rsidP="0062583B">
      <w:pPr>
        <w:suppressAutoHyphens w:val="0"/>
        <w:ind w:left="0" w:right="0"/>
        <w:rPr>
          <w:rFonts w:ascii="Arial" w:hAnsi="Arial" w:cs="Arial"/>
        </w:rPr>
      </w:pPr>
    </w:p>
    <w:p w:rsidR="0062583B" w:rsidRDefault="0062583B" w:rsidP="0062583B">
      <w:pPr>
        <w:suppressAutoHyphens w:val="0"/>
        <w:ind w:left="0" w:right="0"/>
        <w:rPr>
          <w:rFonts w:ascii="Arial" w:hAnsi="Arial" w:cs="Arial"/>
        </w:rPr>
      </w:pPr>
    </w:p>
    <w:p w:rsidR="0062583B" w:rsidRDefault="0062583B" w:rsidP="0062583B">
      <w:pPr>
        <w:suppressAutoHyphens w:val="0"/>
        <w:ind w:left="0" w:right="0"/>
        <w:rPr>
          <w:rFonts w:ascii="Arial" w:hAnsi="Arial" w:cs="Arial"/>
        </w:rPr>
      </w:pPr>
    </w:p>
    <w:p w:rsidR="0062583B" w:rsidRPr="00D333F5" w:rsidRDefault="0062583B" w:rsidP="0062583B">
      <w:pPr>
        <w:suppressAutoHyphens w:val="0"/>
        <w:ind w:left="0" w:right="0"/>
        <w:rPr>
          <w:rFonts w:ascii="Arial" w:hAnsi="Arial" w:cs="Arial"/>
        </w:rPr>
      </w:pPr>
    </w:p>
    <w:p w:rsidR="006825F2" w:rsidRDefault="004604C0" w:rsidP="002670D8">
      <w:pPr>
        <w:pStyle w:val="Titre2"/>
        <w:rPr>
          <w:rFonts w:ascii="Arial" w:hAnsi="Arial" w:cs="Arial"/>
        </w:rPr>
      </w:pPr>
      <w:bookmarkStart w:id="85" w:name="_Toc369254541"/>
      <w:bookmarkStart w:id="86" w:name="_Toc440288733"/>
      <w:r>
        <w:rPr>
          <w:rFonts w:ascii="Arial" w:hAnsi="Arial" w:cs="Arial"/>
        </w:rPr>
        <w:t>Modifier la présentation de</w:t>
      </w:r>
      <w:r w:rsidR="006825F2" w:rsidRPr="00D333F5">
        <w:rPr>
          <w:rFonts w:ascii="Arial" w:hAnsi="Arial" w:cs="Arial"/>
        </w:rPr>
        <w:t xml:space="preserve"> l’image</w:t>
      </w:r>
      <w:bookmarkEnd w:id="85"/>
      <w:bookmarkEnd w:id="86"/>
    </w:p>
    <w:p w:rsidR="004604C0" w:rsidRDefault="004604C0" w:rsidP="004604C0"/>
    <w:p w:rsidR="004604C0" w:rsidRPr="00D333F5" w:rsidRDefault="004604C0" w:rsidP="004604C0">
      <w:pPr>
        <w:pBdr>
          <w:left w:val="single" w:sz="4" w:space="4" w:color="auto"/>
        </w:pBdr>
        <w:rPr>
          <w:rFonts w:ascii="Arial" w:hAnsi="Arial" w:cs="Arial"/>
          <w:i/>
        </w:rPr>
      </w:pPr>
      <w:r w:rsidRPr="00D333F5">
        <w:rPr>
          <w:rFonts w:ascii="Arial" w:hAnsi="Arial" w:cs="Arial"/>
          <w:i/>
        </w:rPr>
        <w:t xml:space="preserve">Depuis HTML4, la </w:t>
      </w:r>
      <w:r>
        <w:rPr>
          <w:rFonts w:ascii="Arial" w:hAnsi="Arial" w:cs="Arial"/>
          <w:i/>
        </w:rPr>
        <w:t>présentation</w:t>
      </w:r>
      <w:r w:rsidRPr="00D333F5">
        <w:rPr>
          <w:rFonts w:ascii="Arial" w:hAnsi="Arial" w:cs="Arial"/>
          <w:i/>
        </w:rPr>
        <w:t xml:space="preserve"> n’est plus à définir dans le code source HTML mais </w:t>
      </w:r>
      <w:r>
        <w:rPr>
          <w:rFonts w:ascii="Arial" w:hAnsi="Arial" w:cs="Arial"/>
          <w:i/>
        </w:rPr>
        <w:t>doit être</w:t>
      </w:r>
      <w:r w:rsidRPr="00D333F5">
        <w:rPr>
          <w:rFonts w:ascii="Arial" w:hAnsi="Arial" w:cs="Arial"/>
          <w:i/>
        </w:rPr>
        <w:t xml:space="preserve"> plutôt spécifiée dans les feuilles de style CSS selon la syntaxe CSS.</w:t>
      </w:r>
      <w:r>
        <w:rPr>
          <w:rFonts w:ascii="Arial" w:hAnsi="Arial" w:cs="Arial"/>
          <w:i/>
        </w:rPr>
        <w:t xml:space="preserve"> Les attributs suivants sont donc donnés à titre d’information</w:t>
      </w:r>
    </w:p>
    <w:p w:rsidR="004604C0" w:rsidRDefault="004604C0" w:rsidP="004604C0"/>
    <w:p w:rsidR="004604C0" w:rsidRPr="004604C0" w:rsidRDefault="004604C0" w:rsidP="004604C0">
      <w:pPr>
        <w:rPr>
          <w:b/>
        </w:rPr>
      </w:pPr>
      <w:r w:rsidRPr="004604C0">
        <w:rPr>
          <w:b/>
        </w:rPr>
        <w:t>Entourer l’image :</w:t>
      </w:r>
    </w:p>
    <w:p w:rsidR="004604C0" w:rsidRPr="004604C0" w:rsidRDefault="004604C0" w:rsidP="004604C0"/>
    <w:p w:rsidR="006825F2" w:rsidRPr="00D333F5" w:rsidRDefault="006825F2" w:rsidP="00633A48">
      <w:pPr>
        <w:rPr>
          <w:rFonts w:ascii="Arial" w:hAnsi="Arial" w:cs="Arial"/>
        </w:rPr>
      </w:pPr>
      <w:r w:rsidRPr="00D333F5">
        <w:rPr>
          <w:rFonts w:ascii="Arial" w:hAnsi="Arial" w:cs="Arial"/>
        </w:rPr>
        <w:t xml:space="preserve">Avec l’attribut </w:t>
      </w:r>
      <w:proofErr w:type="gramStart"/>
      <w:r w:rsidRPr="00D333F5">
        <w:rPr>
          <w:rFonts w:ascii="Arial" w:hAnsi="Arial" w:cs="Arial"/>
          <w:b/>
        </w:rPr>
        <w:t>border</w:t>
      </w:r>
      <w:proofErr w:type="gramEnd"/>
      <w:r w:rsidRPr="00D333F5">
        <w:rPr>
          <w:rFonts w:ascii="Arial" w:hAnsi="Arial" w:cs="Arial"/>
        </w:rPr>
        <w:t xml:space="preserve">, vous pouvez entourer l’image d’une bordure. L’attribut </w:t>
      </w:r>
      <w:r w:rsidRPr="00D333F5">
        <w:rPr>
          <w:rFonts w:ascii="Arial" w:hAnsi="Arial" w:cs="Arial"/>
          <w:b/>
        </w:rPr>
        <w:t>border</w:t>
      </w:r>
      <w:r w:rsidRPr="00D333F5">
        <w:rPr>
          <w:rFonts w:ascii="Arial" w:hAnsi="Arial" w:cs="Arial"/>
        </w:rPr>
        <w:t xml:space="preserve"> prend une valeur de </w:t>
      </w:r>
      <w:r w:rsidR="00A33067" w:rsidRPr="00D333F5">
        <w:rPr>
          <w:rFonts w:ascii="Arial" w:hAnsi="Arial" w:cs="Arial"/>
        </w:rPr>
        <w:t>0</w:t>
      </w:r>
      <w:r w:rsidRPr="00D333F5">
        <w:rPr>
          <w:rFonts w:ascii="Arial" w:hAnsi="Arial" w:cs="Arial"/>
        </w:rPr>
        <w:t xml:space="preserve"> à x qui exprime la largeur en pixels de la bordure entourant l’image.</w:t>
      </w:r>
    </w:p>
    <w:p w:rsidR="00633A48" w:rsidRPr="00D333F5" w:rsidRDefault="00633A48" w:rsidP="00633A48">
      <w:pPr>
        <w:rPr>
          <w:rFonts w:ascii="Arial" w:hAnsi="Arial" w:cs="Arial"/>
        </w:rPr>
      </w:pPr>
    </w:p>
    <w:p w:rsidR="006825F2" w:rsidRPr="00D333F5" w:rsidRDefault="00BB324F" w:rsidP="00633A48">
      <w:pPr>
        <w:rPr>
          <w:rFonts w:ascii="Arial" w:hAnsi="Arial" w:cs="Arial"/>
        </w:rPr>
      </w:pPr>
      <w:r w:rsidRPr="00D333F5">
        <w:rPr>
          <w:rFonts w:ascii="Arial" w:hAnsi="Arial" w:cs="Arial"/>
        </w:rPr>
        <w:t>E</w:t>
      </w:r>
      <w:r w:rsidR="006825F2" w:rsidRPr="00D333F5">
        <w:rPr>
          <w:rFonts w:ascii="Arial" w:hAnsi="Arial" w:cs="Arial"/>
        </w:rPr>
        <w:t>x : &lt;</w:t>
      </w:r>
      <w:proofErr w:type="spellStart"/>
      <w:r w:rsidR="006825F2" w:rsidRPr="00D333F5">
        <w:rPr>
          <w:rFonts w:ascii="Arial" w:hAnsi="Arial" w:cs="Arial"/>
        </w:rPr>
        <w:t>img</w:t>
      </w:r>
      <w:proofErr w:type="spellEnd"/>
      <w:r w:rsidR="006825F2" w:rsidRPr="00D333F5">
        <w:rPr>
          <w:rFonts w:ascii="Arial" w:hAnsi="Arial" w:cs="Arial"/>
        </w:rPr>
        <w:t xml:space="preserve"> </w:t>
      </w:r>
      <w:proofErr w:type="spellStart"/>
      <w:r w:rsidR="006825F2" w:rsidRPr="00D333F5">
        <w:rPr>
          <w:rFonts w:ascii="Arial" w:hAnsi="Arial" w:cs="Arial"/>
        </w:rPr>
        <w:t>src</w:t>
      </w:r>
      <w:proofErr w:type="spellEnd"/>
      <w:r w:rsidR="006825F2" w:rsidRPr="00D333F5">
        <w:rPr>
          <w:rFonts w:ascii="Arial" w:hAnsi="Arial" w:cs="Arial"/>
        </w:rPr>
        <w:t>= “</w:t>
      </w:r>
      <w:proofErr w:type="spellStart"/>
      <w:r w:rsidR="006825F2" w:rsidRPr="00D333F5">
        <w:rPr>
          <w:rFonts w:ascii="Arial" w:hAnsi="Arial" w:cs="Arial"/>
        </w:rPr>
        <w:t>gif</w:t>
      </w:r>
      <w:proofErr w:type="spellEnd"/>
      <w:r w:rsidR="006825F2" w:rsidRPr="00D333F5">
        <w:rPr>
          <w:rFonts w:ascii="Arial" w:hAnsi="Arial" w:cs="Arial"/>
        </w:rPr>
        <w:t xml:space="preserve">/ordi.gif"  border="1"  </w:t>
      </w:r>
      <w:proofErr w:type="spellStart"/>
      <w:r w:rsidR="006825F2" w:rsidRPr="00D333F5">
        <w:rPr>
          <w:rFonts w:ascii="Arial" w:hAnsi="Arial" w:cs="Arial"/>
        </w:rPr>
        <w:t>alt</w:t>
      </w:r>
      <w:proofErr w:type="spellEnd"/>
      <w:r w:rsidR="006825F2" w:rsidRPr="00D333F5">
        <w:rPr>
          <w:rFonts w:ascii="Arial" w:hAnsi="Arial" w:cs="Arial"/>
        </w:rPr>
        <w:t>=”mon ordinateur” /&gt;</w:t>
      </w:r>
    </w:p>
    <w:p w:rsidR="00633A48" w:rsidRPr="00D333F5" w:rsidRDefault="00633A48" w:rsidP="00633A48">
      <w:pPr>
        <w:rPr>
          <w:rFonts w:ascii="Arial" w:hAnsi="Arial" w:cs="Arial"/>
        </w:rPr>
      </w:pPr>
    </w:p>
    <w:p w:rsidR="005837BC" w:rsidRPr="00D333F5" w:rsidRDefault="005837BC" w:rsidP="00633A48">
      <w:pPr>
        <w:rPr>
          <w:rFonts w:ascii="Arial" w:hAnsi="Arial" w:cs="Arial"/>
        </w:rPr>
      </w:pPr>
    </w:p>
    <w:p w:rsidR="004604C0" w:rsidRPr="004604C0" w:rsidRDefault="004604C0" w:rsidP="00633A48">
      <w:pPr>
        <w:rPr>
          <w:rFonts w:ascii="Arial" w:hAnsi="Arial" w:cs="Arial"/>
          <w:b/>
        </w:rPr>
      </w:pPr>
      <w:r w:rsidRPr="004604C0">
        <w:rPr>
          <w:rFonts w:ascii="Arial" w:hAnsi="Arial" w:cs="Arial"/>
          <w:b/>
        </w:rPr>
        <w:t>Espacer l’image :</w:t>
      </w:r>
    </w:p>
    <w:p w:rsidR="004604C0" w:rsidRDefault="004604C0" w:rsidP="00633A48">
      <w:pPr>
        <w:rPr>
          <w:rFonts w:ascii="Arial" w:hAnsi="Arial" w:cs="Arial"/>
        </w:rPr>
      </w:pPr>
    </w:p>
    <w:p w:rsidR="006825F2" w:rsidRPr="00D333F5" w:rsidRDefault="006825F2" w:rsidP="00633A48">
      <w:pPr>
        <w:rPr>
          <w:rFonts w:ascii="Arial" w:hAnsi="Arial" w:cs="Arial"/>
        </w:rPr>
      </w:pPr>
      <w:r w:rsidRPr="00D333F5">
        <w:rPr>
          <w:rFonts w:ascii="Arial" w:hAnsi="Arial" w:cs="Arial"/>
        </w:rPr>
        <w:t xml:space="preserve">Avec les attributs </w:t>
      </w:r>
      <w:proofErr w:type="spellStart"/>
      <w:r w:rsidRPr="00D333F5">
        <w:rPr>
          <w:rFonts w:ascii="Arial" w:hAnsi="Arial" w:cs="Arial"/>
          <w:b/>
        </w:rPr>
        <w:t>hspace</w:t>
      </w:r>
      <w:proofErr w:type="spellEnd"/>
      <w:r w:rsidRPr="00D333F5">
        <w:rPr>
          <w:rFonts w:ascii="Arial" w:hAnsi="Arial" w:cs="Arial"/>
        </w:rPr>
        <w:t xml:space="preserve">="n" et </w:t>
      </w:r>
      <w:proofErr w:type="spellStart"/>
      <w:r w:rsidRPr="00D333F5">
        <w:rPr>
          <w:rFonts w:ascii="Arial" w:hAnsi="Arial" w:cs="Arial"/>
          <w:b/>
        </w:rPr>
        <w:t>vspace</w:t>
      </w:r>
      <w:proofErr w:type="spellEnd"/>
      <w:r w:rsidRPr="00D333F5">
        <w:rPr>
          <w:rFonts w:ascii="Arial" w:hAnsi="Arial" w:cs="Arial"/>
        </w:rPr>
        <w:t xml:space="preserve">="m" (n et m étant des nombres de pixels), vous pouvez fixer un espace vertical et </w:t>
      </w:r>
      <w:r w:rsidR="00BE5BB3" w:rsidRPr="00D333F5">
        <w:rPr>
          <w:rFonts w:ascii="Arial" w:hAnsi="Arial" w:cs="Arial"/>
        </w:rPr>
        <w:t>horizontal autour de l’image (</w:t>
      </w:r>
      <w:r w:rsidR="00BE5BB3" w:rsidRPr="00D333F5">
        <w:rPr>
          <w:rFonts w:ascii="Arial" w:hAnsi="Arial" w:cs="Arial"/>
          <w:i/>
        </w:rPr>
        <w:t>gouttière</w:t>
      </w:r>
      <w:r w:rsidRPr="00D333F5">
        <w:rPr>
          <w:rFonts w:ascii="Arial" w:hAnsi="Arial" w:cs="Arial"/>
        </w:rPr>
        <w:t>).</w:t>
      </w:r>
    </w:p>
    <w:p w:rsidR="006825F2" w:rsidRPr="00D333F5" w:rsidRDefault="006825F2" w:rsidP="00633A48">
      <w:pPr>
        <w:rPr>
          <w:rFonts w:ascii="Arial" w:hAnsi="Arial" w:cs="Arial"/>
        </w:rPr>
      </w:pPr>
    </w:p>
    <w:p w:rsidR="006825F2" w:rsidRPr="00D333F5" w:rsidRDefault="00BB324F" w:rsidP="00633A48">
      <w:pPr>
        <w:rPr>
          <w:rFonts w:ascii="Arial" w:hAnsi="Arial" w:cs="Arial"/>
        </w:rPr>
      </w:pPr>
      <w:r w:rsidRPr="00D333F5">
        <w:rPr>
          <w:rFonts w:ascii="Arial" w:hAnsi="Arial" w:cs="Arial"/>
        </w:rPr>
        <w:t>E</w:t>
      </w:r>
      <w:r w:rsidR="006825F2" w:rsidRPr="00D333F5">
        <w:rPr>
          <w:rFonts w:ascii="Arial" w:hAnsi="Arial" w:cs="Arial"/>
        </w:rPr>
        <w:t>x : &lt;</w:t>
      </w:r>
      <w:proofErr w:type="spellStart"/>
      <w:r w:rsidR="006825F2" w:rsidRPr="00D333F5">
        <w:rPr>
          <w:rFonts w:ascii="Arial" w:hAnsi="Arial" w:cs="Arial"/>
        </w:rPr>
        <w:t>img</w:t>
      </w:r>
      <w:proofErr w:type="spellEnd"/>
      <w:r w:rsidR="006825F2" w:rsidRPr="00D333F5">
        <w:rPr>
          <w:rFonts w:ascii="Arial" w:hAnsi="Arial" w:cs="Arial"/>
        </w:rPr>
        <w:t xml:space="preserve"> </w:t>
      </w:r>
      <w:proofErr w:type="spellStart"/>
      <w:r w:rsidR="006825F2" w:rsidRPr="00D333F5">
        <w:rPr>
          <w:rFonts w:ascii="Arial" w:hAnsi="Arial" w:cs="Arial"/>
        </w:rPr>
        <w:t>src</w:t>
      </w:r>
      <w:proofErr w:type="spellEnd"/>
      <w:r w:rsidR="006825F2" w:rsidRPr="00D333F5">
        <w:rPr>
          <w:rFonts w:ascii="Arial" w:hAnsi="Arial" w:cs="Arial"/>
        </w:rPr>
        <w:t>="</w:t>
      </w:r>
      <w:proofErr w:type="spellStart"/>
      <w:r w:rsidR="006825F2" w:rsidRPr="00D333F5">
        <w:rPr>
          <w:rFonts w:ascii="Arial" w:hAnsi="Arial" w:cs="Arial"/>
        </w:rPr>
        <w:t>gif</w:t>
      </w:r>
      <w:proofErr w:type="spellEnd"/>
      <w:r w:rsidR="006825F2" w:rsidRPr="00D333F5">
        <w:rPr>
          <w:rFonts w:ascii="Arial" w:hAnsi="Arial" w:cs="Arial"/>
        </w:rPr>
        <w:t xml:space="preserve">/ordi.gif"  </w:t>
      </w:r>
      <w:proofErr w:type="spellStart"/>
      <w:r w:rsidR="006825F2" w:rsidRPr="00D333F5">
        <w:rPr>
          <w:rFonts w:ascii="Arial" w:hAnsi="Arial" w:cs="Arial"/>
        </w:rPr>
        <w:t>hspace</w:t>
      </w:r>
      <w:proofErr w:type="spellEnd"/>
      <w:r w:rsidR="006825F2" w:rsidRPr="00D333F5">
        <w:rPr>
          <w:rFonts w:ascii="Arial" w:hAnsi="Arial" w:cs="Arial"/>
        </w:rPr>
        <w:t xml:space="preserve">="2"  </w:t>
      </w:r>
      <w:proofErr w:type="spellStart"/>
      <w:r w:rsidR="006825F2" w:rsidRPr="00D333F5">
        <w:rPr>
          <w:rFonts w:ascii="Arial" w:hAnsi="Arial" w:cs="Arial"/>
        </w:rPr>
        <w:t>vspace</w:t>
      </w:r>
      <w:proofErr w:type="spellEnd"/>
      <w:r w:rsidR="006825F2" w:rsidRPr="00D333F5">
        <w:rPr>
          <w:rFonts w:ascii="Arial" w:hAnsi="Arial" w:cs="Arial"/>
        </w:rPr>
        <w:t>="2"</w:t>
      </w:r>
      <w:r w:rsidR="00A33067" w:rsidRPr="00D333F5">
        <w:rPr>
          <w:rFonts w:ascii="Arial" w:hAnsi="Arial" w:cs="Arial"/>
        </w:rPr>
        <w:t xml:space="preserve"> /</w:t>
      </w:r>
      <w:r w:rsidR="006825F2" w:rsidRPr="00D333F5">
        <w:rPr>
          <w:rFonts w:ascii="Arial" w:hAnsi="Arial" w:cs="Arial"/>
        </w:rPr>
        <w:t>&gt;</w:t>
      </w:r>
    </w:p>
    <w:p w:rsidR="006825F2" w:rsidRPr="00D333F5" w:rsidRDefault="006825F2" w:rsidP="00633A48">
      <w:pPr>
        <w:rPr>
          <w:rFonts w:ascii="Arial" w:hAnsi="Arial" w:cs="Arial"/>
        </w:rPr>
      </w:pPr>
    </w:p>
    <w:p w:rsidR="005837BC" w:rsidRPr="00D333F5" w:rsidRDefault="005837BC" w:rsidP="00633A48">
      <w:pPr>
        <w:rPr>
          <w:rFonts w:ascii="Arial" w:hAnsi="Arial" w:cs="Arial"/>
        </w:rPr>
      </w:pPr>
    </w:p>
    <w:p w:rsidR="004604C0" w:rsidRPr="004604C0" w:rsidRDefault="004604C0" w:rsidP="00633A48">
      <w:pPr>
        <w:rPr>
          <w:rFonts w:ascii="Arial" w:hAnsi="Arial" w:cs="Arial"/>
          <w:b/>
        </w:rPr>
      </w:pPr>
      <w:r w:rsidRPr="004604C0">
        <w:rPr>
          <w:rFonts w:ascii="Arial" w:hAnsi="Arial" w:cs="Arial"/>
          <w:b/>
        </w:rPr>
        <w:t>Positionner et aligner l’image :</w:t>
      </w:r>
    </w:p>
    <w:p w:rsidR="004604C0" w:rsidRDefault="004604C0" w:rsidP="00633A48">
      <w:pPr>
        <w:rPr>
          <w:rFonts w:ascii="Arial" w:hAnsi="Arial" w:cs="Arial"/>
        </w:rPr>
      </w:pPr>
    </w:p>
    <w:p w:rsidR="006825F2" w:rsidRPr="00D333F5" w:rsidRDefault="006825F2" w:rsidP="00633A48">
      <w:pPr>
        <w:rPr>
          <w:rFonts w:ascii="Arial" w:hAnsi="Arial" w:cs="Arial"/>
        </w:rPr>
      </w:pPr>
      <w:r w:rsidRPr="00D333F5">
        <w:rPr>
          <w:rFonts w:ascii="Arial" w:hAnsi="Arial" w:cs="Arial"/>
        </w:rPr>
        <w:t xml:space="preserve">Par défaut, l’image est placée sur une ligne et le texte, s’il est présent est aligné sur le bas de l’image. Si vous voulez encadrer une image avec du texte (« habillage », style journal), l’attribut </w:t>
      </w:r>
      <w:proofErr w:type="spellStart"/>
      <w:r w:rsidRPr="00D333F5">
        <w:rPr>
          <w:rFonts w:ascii="Arial" w:hAnsi="Arial" w:cs="Arial"/>
          <w:b/>
        </w:rPr>
        <w:t>align</w:t>
      </w:r>
      <w:proofErr w:type="spellEnd"/>
      <w:r w:rsidRPr="00D333F5">
        <w:rPr>
          <w:rFonts w:ascii="Arial" w:hAnsi="Arial" w:cs="Arial"/>
        </w:rPr>
        <w:t xml:space="preserve"> est requis. Il reste 5 valeurs possibles, en HTM</w:t>
      </w:r>
      <w:r w:rsidR="00BE5BB3" w:rsidRPr="00D333F5">
        <w:rPr>
          <w:rFonts w:ascii="Arial" w:hAnsi="Arial" w:cs="Arial"/>
        </w:rPr>
        <w:t>L</w:t>
      </w:r>
      <w:r w:rsidRPr="00D333F5">
        <w:rPr>
          <w:rFonts w:ascii="Arial" w:hAnsi="Arial" w:cs="Arial"/>
        </w:rPr>
        <w:t xml:space="preserve">4 et </w:t>
      </w:r>
      <w:r w:rsidRPr="00D333F5">
        <w:rPr>
          <w:rFonts w:ascii="Arial" w:hAnsi="Arial" w:cs="Arial"/>
        </w:rPr>
        <w:lastRenderedPageBreak/>
        <w:t xml:space="preserve">suivant (d’autres attributs peuvent être reconnus par certains </w:t>
      </w:r>
      <w:r w:rsidR="00BE5BB3" w:rsidRPr="00D333F5">
        <w:rPr>
          <w:rFonts w:ascii="Arial" w:hAnsi="Arial" w:cs="Arial"/>
        </w:rPr>
        <w:t>navigateurs</w:t>
      </w:r>
      <w:r w:rsidRPr="00D333F5">
        <w:rPr>
          <w:rFonts w:ascii="Arial" w:hAnsi="Arial" w:cs="Arial"/>
        </w:rPr>
        <w:t xml:space="preserve"> mais ne sont pas standards) :</w:t>
      </w:r>
    </w:p>
    <w:p w:rsidR="006825F2" w:rsidRPr="00D333F5" w:rsidRDefault="006825F2" w:rsidP="00633A48">
      <w:pPr>
        <w:rPr>
          <w:rFonts w:ascii="Arial" w:hAnsi="Arial" w:cs="Arial"/>
        </w:rPr>
      </w:pPr>
    </w:p>
    <w:tbl>
      <w:tblPr>
        <w:tblW w:w="0" w:type="auto"/>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000"/>
      </w:tblPr>
      <w:tblGrid>
        <w:gridCol w:w="2446"/>
        <w:gridCol w:w="6723"/>
      </w:tblGrid>
      <w:tr w:rsidR="007D2A82" w:rsidTr="00247A3B">
        <w:trPr>
          <w:trHeight w:val="426"/>
        </w:trPr>
        <w:tc>
          <w:tcPr>
            <w:tcW w:w="2446" w:type="dxa"/>
            <w:shd w:val="clear" w:color="auto" w:fill="6699CC"/>
            <w:vAlign w:val="center"/>
          </w:tcPr>
          <w:p w:rsidR="006825F2" w:rsidRPr="00D333F5" w:rsidRDefault="006825F2" w:rsidP="006825F2">
            <w:pPr>
              <w:snapToGrid w:val="0"/>
              <w:jc w:val="center"/>
              <w:rPr>
                <w:rFonts w:ascii="Arial" w:hAnsi="Arial" w:cs="Arial"/>
                <w:b/>
                <w:bCs/>
                <w:color w:val="330033"/>
                <w:sz w:val="20"/>
              </w:rPr>
            </w:pPr>
            <w:r w:rsidRPr="00D333F5">
              <w:rPr>
                <w:rFonts w:ascii="Arial" w:hAnsi="Arial" w:cs="Arial"/>
                <w:b/>
                <w:bCs/>
                <w:color w:val="330033"/>
                <w:sz w:val="20"/>
              </w:rPr>
              <w:t>Valeur</w:t>
            </w:r>
          </w:p>
        </w:tc>
        <w:tc>
          <w:tcPr>
            <w:tcW w:w="6723" w:type="dxa"/>
            <w:shd w:val="clear" w:color="auto" w:fill="6699CC"/>
            <w:vAlign w:val="center"/>
          </w:tcPr>
          <w:p w:rsidR="006825F2" w:rsidRPr="00D333F5" w:rsidRDefault="006825F2" w:rsidP="006825F2">
            <w:pPr>
              <w:snapToGrid w:val="0"/>
              <w:jc w:val="center"/>
              <w:rPr>
                <w:rFonts w:ascii="Arial" w:hAnsi="Arial" w:cs="Arial"/>
                <w:b/>
                <w:bCs/>
                <w:color w:val="330033"/>
                <w:sz w:val="20"/>
              </w:rPr>
            </w:pPr>
            <w:r w:rsidRPr="00D333F5">
              <w:rPr>
                <w:rFonts w:ascii="Arial" w:hAnsi="Arial" w:cs="Arial"/>
                <w:b/>
                <w:bCs/>
                <w:color w:val="330033"/>
                <w:sz w:val="20"/>
              </w:rPr>
              <w:t>Effet</w:t>
            </w:r>
          </w:p>
        </w:tc>
      </w:tr>
      <w:tr w:rsidR="007D2A82" w:rsidTr="00247A3B">
        <w:trPr>
          <w:trHeight w:val="430"/>
        </w:trPr>
        <w:tc>
          <w:tcPr>
            <w:tcW w:w="2446" w:type="dxa"/>
            <w:vAlign w:val="center"/>
          </w:tcPr>
          <w:p w:rsidR="006825F2" w:rsidRPr="00D333F5" w:rsidRDefault="006825F2" w:rsidP="006825F2">
            <w:pPr>
              <w:snapToGrid w:val="0"/>
              <w:jc w:val="center"/>
              <w:rPr>
                <w:rFonts w:ascii="Arial" w:hAnsi="Arial" w:cs="Arial"/>
                <w:b/>
                <w:bCs/>
                <w:color w:val="000000"/>
                <w:sz w:val="20"/>
              </w:rPr>
            </w:pPr>
            <w:proofErr w:type="spellStart"/>
            <w:r w:rsidRPr="00D333F5">
              <w:rPr>
                <w:rFonts w:ascii="Arial" w:hAnsi="Arial" w:cs="Arial"/>
                <w:b/>
                <w:bCs/>
                <w:color w:val="000000"/>
                <w:sz w:val="20"/>
              </w:rPr>
              <w:t>left</w:t>
            </w:r>
            <w:proofErr w:type="spellEnd"/>
          </w:p>
        </w:tc>
        <w:tc>
          <w:tcPr>
            <w:tcW w:w="6723" w:type="dxa"/>
            <w:vAlign w:val="center"/>
          </w:tcPr>
          <w:p w:rsidR="006825F2" w:rsidRPr="00D333F5" w:rsidRDefault="006825F2" w:rsidP="006825F2">
            <w:pPr>
              <w:snapToGrid w:val="0"/>
              <w:jc w:val="center"/>
              <w:rPr>
                <w:rFonts w:ascii="Arial" w:hAnsi="Arial" w:cs="Arial"/>
                <w:color w:val="000000"/>
                <w:sz w:val="20"/>
              </w:rPr>
            </w:pPr>
            <w:r w:rsidRPr="00D333F5">
              <w:rPr>
                <w:rFonts w:ascii="Arial" w:hAnsi="Arial" w:cs="Arial"/>
                <w:color w:val="000000"/>
                <w:sz w:val="20"/>
              </w:rPr>
              <w:t>Image à gauche, texte appuyé à droite</w:t>
            </w:r>
          </w:p>
        </w:tc>
      </w:tr>
      <w:tr w:rsidR="007D2A82" w:rsidTr="00247A3B">
        <w:trPr>
          <w:trHeight w:val="202"/>
        </w:trPr>
        <w:tc>
          <w:tcPr>
            <w:tcW w:w="2446" w:type="dxa"/>
            <w:vAlign w:val="center"/>
          </w:tcPr>
          <w:p w:rsidR="006825F2" w:rsidRPr="00D333F5" w:rsidRDefault="006825F2" w:rsidP="006825F2">
            <w:pPr>
              <w:snapToGrid w:val="0"/>
              <w:jc w:val="center"/>
              <w:rPr>
                <w:rFonts w:ascii="Arial" w:hAnsi="Arial" w:cs="Arial"/>
                <w:b/>
                <w:bCs/>
                <w:color w:val="000000"/>
                <w:sz w:val="20"/>
              </w:rPr>
            </w:pPr>
            <w:r w:rsidRPr="00D333F5">
              <w:rPr>
                <w:rFonts w:ascii="Arial" w:hAnsi="Arial" w:cs="Arial"/>
                <w:b/>
                <w:bCs/>
                <w:color w:val="000000"/>
                <w:sz w:val="20"/>
              </w:rPr>
              <w:t>right</w:t>
            </w:r>
          </w:p>
        </w:tc>
        <w:tc>
          <w:tcPr>
            <w:tcW w:w="6723" w:type="dxa"/>
            <w:vAlign w:val="center"/>
          </w:tcPr>
          <w:p w:rsidR="006825F2" w:rsidRPr="00D333F5" w:rsidRDefault="006825F2" w:rsidP="006825F2">
            <w:pPr>
              <w:snapToGrid w:val="0"/>
              <w:jc w:val="center"/>
              <w:rPr>
                <w:rFonts w:ascii="Arial" w:hAnsi="Arial" w:cs="Arial"/>
                <w:color w:val="000000"/>
                <w:sz w:val="20"/>
              </w:rPr>
            </w:pPr>
            <w:r w:rsidRPr="00D333F5">
              <w:rPr>
                <w:rFonts w:ascii="Arial" w:hAnsi="Arial" w:cs="Arial"/>
                <w:color w:val="000000"/>
                <w:sz w:val="20"/>
              </w:rPr>
              <w:t>Image à droite, texte appuyé à gauche</w:t>
            </w:r>
          </w:p>
        </w:tc>
      </w:tr>
      <w:tr w:rsidR="007D2A82" w:rsidTr="00247A3B">
        <w:trPr>
          <w:trHeight w:val="444"/>
        </w:trPr>
        <w:tc>
          <w:tcPr>
            <w:tcW w:w="2446" w:type="dxa"/>
            <w:vAlign w:val="center"/>
          </w:tcPr>
          <w:p w:rsidR="006825F2" w:rsidRPr="00D333F5" w:rsidRDefault="006825F2" w:rsidP="006825F2">
            <w:pPr>
              <w:snapToGrid w:val="0"/>
              <w:jc w:val="center"/>
              <w:rPr>
                <w:rFonts w:ascii="Arial" w:hAnsi="Arial" w:cs="Arial"/>
                <w:b/>
                <w:bCs/>
                <w:color w:val="000000"/>
                <w:sz w:val="20"/>
              </w:rPr>
            </w:pPr>
            <w:r w:rsidRPr="00D333F5">
              <w:rPr>
                <w:rFonts w:ascii="Arial" w:hAnsi="Arial" w:cs="Arial"/>
                <w:b/>
                <w:bCs/>
                <w:color w:val="000000"/>
                <w:sz w:val="20"/>
              </w:rPr>
              <w:t>middle</w:t>
            </w:r>
          </w:p>
        </w:tc>
        <w:tc>
          <w:tcPr>
            <w:tcW w:w="6723" w:type="dxa"/>
            <w:vAlign w:val="center"/>
          </w:tcPr>
          <w:p w:rsidR="006825F2" w:rsidRPr="00D333F5" w:rsidRDefault="006825F2" w:rsidP="006825F2">
            <w:pPr>
              <w:pStyle w:val="Default"/>
              <w:snapToGrid w:val="0"/>
              <w:jc w:val="center"/>
              <w:rPr>
                <w:rFonts w:ascii="Arial" w:hAnsi="Arial" w:cs="Arial"/>
                <w:sz w:val="20"/>
                <w:szCs w:val="20"/>
              </w:rPr>
            </w:pPr>
            <w:r w:rsidRPr="00D333F5">
              <w:rPr>
                <w:rFonts w:ascii="Arial" w:hAnsi="Arial" w:cs="Arial"/>
                <w:sz w:val="20"/>
                <w:szCs w:val="20"/>
              </w:rPr>
              <w:t>Le bas du texte s’aligne avec le milieu de l’image.</w:t>
            </w:r>
          </w:p>
          <w:p w:rsidR="006825F2" w:rsidRPr="00D333F5" w:rsidRDefault="006825F2" w:rsidP="006825F2">
            <w:pPr>
              <w:jc w:val="center"/>
              <w:rPr>
                <w:rFonts w:ascii="Arial" w:hAnsi="Arial" w:cs="Arial"/>
                <w:color w:val="000000"/>
                <w:sz w:val="20"/>
              </w:rPr>
            </w:pPr>
          </w:p>
        </w:tc>
      </w:tr>
      <w:tr w:rsidR="007D2A82" w:rsidTr="00247A3B">
        <w:trPr>
          <w:trHeight w:val="496"/>
        </w:trPr>
        <w:tc>
          <w:tcPr>
            <w:tcW w:w="2446" w:type="dxa"/>
            <w:vAlign w:val="center"/>
          </w:tcPr>
          <w:p w:rsidR="006825F2" w:rsidRPr="00D333F5" w:rsidRDefault="006825F2" w:rsidP="006825F2">
            <w:pPr>
              <w:snapToGrid w:val="0"/>
              <w:jc w:val="center"/>
              <w:rPr>
                <w:rFonts w:ascii="Arial" w:hAnsi="Arial" w:cs="Arial"/>
                <w:b/>
                <w:bCs/>
                <w:color w:val="000000"/>
                <w:sz w:val="20"/>
              </w:rPr>
            </w:pPr>
            <w:proofErr w:type="spellStart"/>
            <w:r w:rsidRPr="00D333F5">
              <w:rPr>
                <w:rFonts w:ascii="Arial" w:hAnsi="Arial" w:cs="Arial"/>
                <w:b/>
                <w:bCs/>
                <w:color w:val="000000"/>
                <w:sz w:val="20"/>
              </w:rPr>
              <w:t>bottom</w:t>
            </w:r>
            <w:proofErr w:type="spellEnd"/>
          </w:p>
        </w:tc>
        <w:tc>
          <w:tcPr>
            <w:tcW w:w="6723" w:type="dxa"/>
            <w:vAlign w:val="center"/>
          </w:tcPr>
          <w:p w:rsidR="006825F2" w:rsidRPr="00D333F5" w:rsidRDefault="006825F2" w:rsidP="006825F2">
            <w:pPr>
              <w:pStyle w:val="Default"/>
              <w:snapToGrid w:val="0"/>
              <w:jc w:val="center"/>
              <w:rPr>
                <w:rFonts w:ascii="Arial" w:hAnsi="Arial" w:cs="Arial"/>
                <w:sz w:val="20"/>
                <w:szCs w:val="20"/>
              </w:rPr>
            </w:pPr>
            <w:r w:rsidRPr="00D333F5">
              <w:rPr>
                <w:rFonts w:ascii="Arial" w:hAnsi="Arial" w:cs="Arial"/>
                <w:sz w:val="20"/>
                <w:szCs w:val="20"/>
              </w:rPr>
              <w:t>Le bas de l’image s’aligne avec le bas des lettres ‘non descendantes’</w:t>
            </w:r>
          </w:p>
          <w:p w:rsidR="006825F2" w:rsidRPr="00D333F5" w:rsidRDefault="006825F2" w:rsidP="006825F2">
            <w:pPr>
              <w:jc w:val="center"/>
              <w:rPr>
                <w:rFonts w:ascii="Arial" w:hAnsi="Arial" w:cs="Arial"/>
                <w:color w:val="000000"/>
                <w:sz w:val="20"/>
              </w:rPr>
            </w:pPr>
          </w:p>
        </w:tc>
      </w:tr>
      <w:tr w:rsidR="007D2A82" w:rsidTr="00247A3B">
        <w:trPr>
          <w:trHeight w:val="475"/>
        </w:trPr>
        <w:tc>
          <w:tcPr>
            <w:tcW w:w="2446" w:type="dxa"/>
            <w:vAlign w:val="center"/>
          </w:tcPr>
          <w:p w:rsidR="006825F2" w:rsidRPr="00D333F5" w:rsidRDefault="006825F2" w:rsidP="006825F2">
            <w:pPr>
              <w:snapToGrid w:val="0"/>
              <w:jc w:val="center"/>
              <w:rPr>
                <w:rFonts w:ascii="Arial" w:hAnsi="Arial" w:cs="Arial"/>
                <w:b/>
                <w:bCs/>
                <w:color w:val="000000"/>
                <w:sz w:val="20"/>
              </w:rPr>
            </w:pPr>
            <w:r w:rsidRPr="00D333F5">
              <w:rPr>
                <w:rFonts w:ascii="Arial" w:hAnsi="Arial" w:cs="Arial"/>
                <w:b/>
                <w:bCs/>
                <w:color w:val="000000"/>
                <w:sz w:val="20"/>
              </w:rPr>
              <w:t>top</w:t>
            </w:r>
          </w:p>
        </w:tc>
        <w:tc>
          <w:tcPr>
            <w:tcW w:w="6723" w:type="dxa"/>
            <w:vAlign w:val="center"/>
          </w:tcPr>
          <w:p w:rsidR="006825F2" w:rsidRPr="00D333F5" w:rsidRDefault="006825F2" w:rsidP="006825F2">
            <w:pPr>
              <w:pStyle w:val="Default"/>
              <w:snapToGrid w:val="0"/>
              <w:jc w:val="center"/>
              <w:rPr>
                <w:rFonts w:ascii="Arial" w:hAnsi="Arial" w:cs="Arial"/>
                <w:sz w:val="20"/>
                <w:szCs w:val="20"/>
              </w:rPr>
            </w:pPr>
          </w:p>
          <w:p w:rsidR="006825F2" w:rsidRPr="00D333F5" w:rsidRDefault="006825F2" w:rsidP="006825F2">
            <w:pPr>
              <w:pStyle w:val="Default"/>
              <w:snapToGrid w:val="0"/>
              <w:jc w:val="center"/>
              <w:rPr>
                <w:rFonts w:ascii="Arial" w:hAnsi="Arial" w:cs="Arial"/>
                <w:sz w:val="20"/>
                <w:szCs w:val="20"/>
              </w:rPr>
            </w:pPr>
            <w:r w:rsidRPr="00D333F5">
              <w:rPr>
                <w:rFonts w:ascii="Arial" w:hAnsi="Arial" w:cs="Arial"/>
                <w:sz w:val="20"/>
                <w:szCs w:val="20"/>
              </w:rPr>
              <w:t>Le haut de l’image s’aligne avec le haut de la 1</w:t>
            </w:r>
            <w:r w:rsidRPr="00D333F5">
              <w:rPr>
                <w:rFonts w:ascii="Arial" w:hAnsi="Arial" w:cs="Arial"/>
                <w:sz w:val="20"/>
                <w:szCs w:val="20"/>
                <w:vertAlign w:val="superscript"/>
              </w:rPr>
              <w:t>ère</w:t>
            </w:r>
            <w:r w:rsidRPr="00D333F5">
              <w:rPr>
                <w:rFonts w:ascii="Arial" w:hAnsi="Arial" w:cs="Arial"/>
                <w:sz w:val="20"/>
                <w:szCs w:val="20"/>
              </w:rPr>
              <w:t xml:space="preserve"> lettre du texte</w:t>
            </w:r>
          </w:p>
          <w:p w:rsidR="006825F2" w:rsidRPr="00D333F5" w:rsidRDefault="006825F2" w:rsidP="006825F2">
            <w:pPr>
              <w:jc w:val="center"/>
              <w:rPr>
                <w:rFonts w:ascii="Arial" w:hAnsi="Arial" w:cs="Arial"/>
                <w:color w:val="000000"/>
                <w:sz w:val="20"/>
              </w:rPr>
            </w:pPr>
          </w:p>
        </w:tc>
      </w:tr>
    </w:tbl>
    <w:p w:rsidR="006825F2" w:rsidRPr="00D333F5" w:rsidRDefault="006825F2" w:rsidP="00633A48">
      <w:pPr>
        <w:rPr>
          <w:rFonts w:ascii="Arial" w:hAnsi="Arial" w:cs="Arial"/>
        </w:rPr>
      </w:pPr>
    </w:p>
    <w:p w:rsidR="006825F2" w:rsidRPr="00D333F5" w:rsidRDefault="006825F2" w:rsidP="00633A48">
      <w:pPr>
        <w:rPr>
          <w:rFonts w:ascii="Arial" w:hAnsi="Arial" w:cs="Arial"/>
        </w:rPr>
      </w:pPr>
    </w:p>
    <w:p w:rsidR="00A33067" w:rsidRPr="00D333F5" w:rsidRDefault="00BB324F" w:rsidP="00633A48">
      <w:pPr>
        <w:rPr>
          <w:rFonts w:ascii="Arial" w:hAnsi="Arial" w:cs="Arial"/>
        </w:rPr>
      </w:pPr>
      <w:r w:rsidRPr="00D333F5">
        <w:rPr>
          <w:rFonts w:ascii="Arial" w:hAnsi="Arial" w:cs="Arial"/>
        </w:rPr>
        <w:t>E</w:t>
      </w:r>
      <w:r w:rsidR="006825F2" w:rsidRPr="00D333F5">
        <w:rPr>
          <w:rFonts w:ascii="Arial" w:hAnsi="Arial" w:cs="Arial"/>
        </w:rPr>
        <w:t xml:space="preserve">x : </w:t>
      </w:r>
    </w:p>
    <w:p w:rsidR="006825F2" w:rsidRPr="00D333F5" w:rsidRDefault="00A33067" w:rsidP="00A33067">
      <w:pPr>
        <w:ind w:right="-570"/>
        <w:rPr>
          <w:rFonts w:ascii="Arial" w:hAnsi="Arial" w:cs="Arial"/>
        </w:rPr>
      </w:pPr>
      <w:r w:rsidRPr="00D333F5">
        <w:rPr>
          <w:rFonts w:ascii="Arial" w:hAnsi="Arial" w:cs="Arial"/>
        </w:rPr>
        <w:t>&lt;p&gt;&lt;</w:t>
      </w:r>
      <w:proofErr w:type="spellStart"/>
      <w:r w:rsidRPr="00D333F5">
        <w:rPr>
          <w:rFonts w:ascii="Arial" w:hAnsi="Arial" w:cs="Arial"/>
        </w:rPr>
        <w:t>img</w:t>
      </w:r>
      <w:proofErr w:type="spellEnd"/>
      <w:r w:rsidRPr="00D333F5">
        <w:rPr>
          <w:rFonts w:ascii="Arial" w:hAnsi="Arial" w:cs="Arial"/>
        </w:rPr>
        <w:t xml:space="preserve"> </w:t>
      </w:r>
      <w:proofErr w:type="spellStart"/>
      <w:r w:rsidRPr="00D333F5">
        <w:rPr>
          <w:rFonts w:ascii="Arial" w:hAnsi="Arial" w:cs="Arial"/>
        </w:rPr>
        <w:t>src</w:t>
      </w:r>
      <w:proofErr w:type="spellEnd"/>
      <w:r w:rsidRPr="00D333F5">
        <w:rPr>
          <w:rFonts w:ascii="Arial" w:hAnsi="Arial" w:cs="Arial"/>
        </w:rPr>
        <w:t>=</w:t>
      </w:r>
      <w:r w:rsidR="006825F2" w:rsidRPr="00D333F5">
        <w:rPr>
          <w:rFonts w:ascii="Arial" w:hAnsi="Arial" w:cs="Arial"/>
        </w:rPr>
        <w:t>“</w:t>
      </w:r>
      <w:proofErr w:type="spellStart"/>
      <w:r w:rsidR="006825F2" w:rsidRPr="00D333F5">
        <w:rPr>
          <w:rFonts w:ascii="Arial" w:hAnsi="Arial" w:cs="Arial"/>
        </w:rPr>
        <w:t>gif</w:t>
      </w:r>
      <w:proofErr w:type="spellEnd"/>
      <w:r w:rsidR="006825F2" w:rsidRPr="00D333F5">
        <w:rPr>
          <w:rFonts w:ascii="Arial" w:hAnsi="Arial" w:cs="Arial"/>
        </w:rPr>
        <w:t xml:space="preserve">/ordi.gif/”  border="1" </w:t>
      </w:r>
      <w:proofErr w:type="spellStart"/>
      <w:r w:rsidR="006825F2" w:rsidRPr="00D333F5">
        <w:rPr>
          <w:rFonts w:ascii="Arial" w:hAnsi="Arial" w:cs="Arial"/>
        </w:rPr>
        <w:t>align</w:t>
      </w:r>
      <w:proofErr w:type="spellEnd"/>
      <w:r w:rsidR="006825F2" w:rsidRPr="00D333F5">
        <w:rPr>
          <w:rFonts w:ascii="Arial" w:hAnsi="Arial" w:cs="Arial"/>
        </w:rPr>
        <w:t>=”right”</w:t>
      </w:r>
      <w:r w:rsidRPr="00D333F5">
        <w:rPr>
          <w:rFonts w:ascii="Arial" w:hAnsi="Arial" w:cs="Arial"/>
        </w:rPr>
        <w:t xml:space="preserve"> /</w:t>
      </w:r>
      <w:r w:rsidR="006825F2" w:rsidRPr="00D333F5">
        <w:rPr>
          <w:rFonts w:ascii="Arial" w:hAnsi="Arial" w:cs="Arial"/>
        </w:rPr>
        <w:t>&gt;</w:t>
      </w:r>
      <w:r w:rsidR="00BE5BB3" w:rsidRPr="00D333F5">
        <w:rPr>
          <w:rFonts w:ascii="Arial" w:hAnsi="Arial" w:cs="Arial"/>
        </w:rPr>
        <w:t>T</w:t>
      </w:r>
      <w:r w:rsidRPr="00D333F5">
        <w:rPr>
          <w:rFonts w:ascii="Arial" w:hAnsi="Arial" w:cs="Arial"/>
        </w:rPr>
        <w:t>exte placé à gauche de l’image&lt;/p&gt;</w:t>
      </w:r>
    </w:p>
    <w:p w:rsidR="006825F2" w:rsidRPr="00D333F5" w:rsidRDefault="006825F2" w:rsidP="00633A48">
      <w:pPr>
        <w:rPr>
          <w:rFonts w:ascii="Arial" w:hAnsi="Arial" w:cs="Arial"/>
        </w:rPr>
      </w:pPr>
    </w:p>
    <w:p w:rsidR="006825F2" w:rsidRDefault="006825F2" w:rsidP="00BB324F">
      <w:pPr>
        <w:rPr>
          <w:rFonts w:ascii="Arial" w:hAnsi="Arial" w:cs="Arial"/>
        </w:rPr>
      </w:pPr>
    </w:p>
    <w:p w:rsidR="001955A0" w:rsidRPr="00D333F5" w:rsidRDefault="001955A0" w:rsidP="001955A0">
      <w:pPr>
        <w:pStyle w:val="Titre1"/>
        <w:rPr>
          <w:rFonts w:ascii="Arial" w:hAnsi="Arial"/>
        </w:rPr>
      </w:pPr>
      <w:bookmarkStart w:id="87" w:name="_Toc233099970"/>
      <w:bookmarkStart w:id="88" w:name="_Toc369254544"/>
      <w:bookmarkStart w:id="89" w:name="_Toc440288734"/>
      <w:r w:rsidRPr="00D333F5">
        <w:rPr>
          <w:rFonts w:ascii="Arial" w:hAnsi="Arial"/>
        </w:rPr>
        <w:t>Liens hypertextes</w:t>
      </w:r>
      <w:bookmarkEnd w:id="87"/>
      <w:bookmarkEnd w:id="88"/>
      <w:bookmarkEnd w:id="89"/>
    </w:p>
    <w:p w:rsidR="00481865" w:rsidRPr="00D333F5" w:rsidRDefault="00481865" w:rsidP="00481865">
      <w:pPr>
        <w:rPr>
          <w:rFonts w:ascii="Arial" w:hAnsi="Arial" w:cs="Arial"/>
        </w:rPr>
      </w:pPr>
      <w:r w:rsidRPr="00D333F5">
        <w:rPr>
          <w:rFonts w:ascii="Arial" w:hAnsi="Arial" w:cs="Arial"/>
        </w:rPr>
        <w:t>Les liens hypertextes sont à la base du Web ; ils permettent à l’utilisateur de passer d’une page à l’autre par un simple clic sur un mot, une phrase une image… en fait, sur n’importe quelle portion de page.</w:t>
      </w:r>
    </w:p>
    <w:p w:rsidR="00481865" w:rsidRPr="00D333F5" w:rsidRDefault="00481865" w:rsidP="00481865">
      <w:pPr>
        <w:rPr>
          <w:rFonts w:ascii="Arial" w:hAnsi="Arial" w:cs="Arial"/>
        </w:rPr>
      </w:pPr>
    </w:p>
    <w:p w:rsidR="005837BC" w:rsidRPr="00D333F5" w:rsidRDefault="005837BC" w:rsidP="00481865">
      <w:pPr>
        <w:rPr>
          <w:rFonts w:ascii="Arial" w:hAnsi="Arial" w:cs="Arial"/>
        </w:rPr>
      </w:pPr>
    </w:p>
    <w:p w:rsidR="001955A0" w:rsidRPr="00D333F5" w:rsidRDefault="001955A0" w:rsidP="002670D8">
      <w:pPr>
        <w:pStyle w:val="Titre2"/>
        <w:rPr>
          <w:rFonts w:ascii="Arial" w:hAnsi="Arial" w:cs="Arial"/>
        </w:rPr>
      </w:pPr>
      <w:bookmarkStart w:id="90" w:name="_Toc233099971"/>
      <w:bookmarkStart w:id="91" w:name="_Toc369254545"/>
      <w:bookmarkStart w:id="92" w:name="_Toc440288735"/>
      <w:r w:rsidRPr="00D333F5">
        <w:rPr>
          <w:rFonts w:ascii="Arial" w:hAnsi="Arial" w:cs="Arial"/>
        </w:rPr>
        <w:t>La balise &lt;a&gt;</w:t>
      </w:r>
      <w:bookmarkEnd w:id="90"/>
      <w:bookmarkEnd w:id="91"/>
      <w:bookmarkEnd w:id="92"/>
    </w:p>
    <w:p w:rsidR="00696DF8" w:rsidRPr="00D333F5" w:rsidRDefault="001955A0" w:rsidP="00696DF8">
      <w:pPr>
        <w:rPr>
          <w:rFonts w:ascii="Arial" w:hAnsi="Arial" w:cs="Arial"/>
        </w:rPr>
      </w:pPr>
      <w:r w:rsidRPr="00D333F5">
        <w:rPr>
          <w:rFonts w:ascii="Arial" w:hAnsi="Arial" w:cs="Arial"/>
        </w:rPr>
        <w:t xml:space="preserve">La balise </w:t>
      </w:r>
      <w:r w:rsidRPr="00D333F5">
        <w:rPr>
          <w:rFonts w:ascii="Arial" w:hAnsi="Arial" w:cs="Arial"/>
          <w:b/>
        </w:rPr>
        <w:t>&lt;a&gt;</w:t>
      </w:r>
      <w:r w:rsidR="00CF77AE" w:rsidRPr="00D333F5">
        <w:rPr>
          <w:rFonts w:ascii="Arial" w:hAnsi="Arial" w:cs="Arial"/>
          <w:b/>
        </w:rPr>
        <w:t>&lt;/a&gt;</w:t>
      </w:r>
      <w:r w:rsidRPr="00D333F5">
        <w:rPr>
          <w:rFonts w:ascii="Arial" w:hAnsi="Arial" w:cs="Arial"/>
        </w:rPr>
        <w:t xml:space="preserve"> permet d’établir un lien hypertexte, c’est-à-dire un lien vers une autre partie de la page courante, vers une autre page de notre site, ou vers une autre page d’un autre site. </w:t>
      </w:r>
    </w:p>
    <w:p w:rsidR="00696DF8" w:rsidRPr="00D333F5" w:rsidRDefault="00696DF8" w:rsidP="00696DF8">
      <w:pPr>
        <w:rPr>
          <w:rFonts w:ascii="Arial" w:hAnsi="Arial" w:cs="Arial"/>
        </w:rPr>
      </w:pPr>
    </w:p>
    <w:p w:rsidR="001955A0" w:rsidRDefault="001955A0" w:rsidP="00696DF8">
      <w:pPr>
        <w:rPr>
          <w:rFonts w:ascii="Arial" w:hAnsi="Arial" w:cs="Arial"/>
          <w:color w:val="330033"/>
        </w:rPr>
      </w:pPr>
      <w:r w:rsidRPr="00D333F5">
        <w:rPr>
          <w:rFonts w:ascii="Arial" w:hAnsi="Arial" w:cs="Arial"/>
          <w:color w:val="330033"/>
        </w:rPr>
        <w:t>Elle possède les attributs suivants :</w:t>
      </w:r>
    </w:p>
    <w:p w:rsidR="00247A3B" w:rsidRPr="00D333F5" w:rsidRDefault="00247A3B" w:rsidP="00696DF8">
      <w:pPr>
        <w:rPr>
          <w:rFonts w:ascii="Arial" w:hAnsi="Arial" w:cs="Arial"/>
          <w:color w:val="330033"/>
        </w:rPr>
      </w:pPr>
    </w:p>
    <w:tbl>
      <w:tblPr>
        <w:tblW w:w="931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000"/>
      </w:tblPr>
      <w:tblGrid>
        <w:gridCol w:w="2305"/>
        <w:gridCol w:w="7005"/>
      </w:tblGrid>
      <w:tr w:rsidR="007D2A82" w:rsidTr="00247A3B">
        <w:trPr>
          <w:trHeight w:val="386"/>
        </w:trPr>
        <w:tc>
          <w:tcPr>
            <w:tcW w:w="2305" w:type="dxa"/>
            <w:shd w:val="clear" w:color="auto" w:fill="6699CC"/>
            <w:vAlign w:val="center"/>
          </w:tcPr>
          <w:p w:rsidR="001955A0" w:rsidRPr="00D333F5" w:rsidRDefault="001955A0" w:rsidP="00B462D8">
            <w:pPr>
              <w:snapToGrid w:val="0"/>
              <w:jc w:val="center"/>
              <w:rPr>
                <w:rFonts w:ascii="Arial" w:hAnsi="Arial" w:cs="Arial"/>
                <w:b/>
                <w:bCs/>
                <w:color w:val="330033"/>
                <w:sz w:val="20"/>
              </w:rPr>
            </w:pPr>
            <w:r w:rsidRPr="00D333F5">
              <w:rPr>
                <w:rFonts w:ascii="Arial" w:hAnsi="Arial" w:cs="Arial"/>
                <w:b/>
                <w:bCs/>
                <w:color w:val="330033"/>
                <w:sz w:val="20"/>
              </w:rPr>
              <w:t xml:space="preserve">Attribut </w:t>
            </w:r>
          </w:p>
        </w:tc>
        <w:tc>
          <w:tcPr>
            <w:tcW w:w="7005" w:type="dxa"/>
            <w:shd w:val="clear" w:color="auto" w:fill="6699CC"/>
            <w:vAlign w:val="center"/>
          </w:tcPr>
          <w:p w:rsidR="001955A0" w:rsidRPr="00D333F5" w:rsidRDefault="001955A0" w:rsidP="00B462D8">
            <w:pPr>
              <w:snapToGrid w:val="0"/>
              <w:jc w:val="center"/>
              <w:rPr>
                <w:rFonts w:ascii="Arial" w:hAnsi="Arial" w:cs="Arial"/>
                <w:b/>
                <w:bCs/>
                <w:color w:val="330033"/>
                <w:sz w:val="20"/>
              </w:rPr>
            </w:pPr>
            <w:r w:rsidRPr="00D333F5">
              <w:rPr>
                <w:rFonts w:ascii="Arial" w:hAnsi="Arial" w:cs="Arial"/>
                <w:b/>
                <w:bCs/>
                <w:color w:val="330033"/>
                <w:sz w:val="20"/>
              </w:rPr>
              <w:t xml:space="preserve">Utilité </w:t>
            </w:r>
          </w:p>
        </w:tc>
      </w:tr>
      <w:tr w:rsidR="007D2A82" w:rsidTr="00247A3B">
        <w:trPr>
          <w:trHeight w:val="655"/>
        </w:trPr>
        <w:tc>
          <w:tcPr>
            <w:tcW w:w="2305" w:type="dxa"/>
            <w:vAlign w:val="center"/>
          </w:tcPr>
          <w:p w:rsidR="001955A0" w:rsidRPr="00D333F5" w:rsidRDefault="001955A0" w:rsidP="00B462D8">
            <w:pPr>
              <w:snapToGrid w:val="0"/>
              <w:rPr>
                <w:rFonts w:ascii="Arial" w:hAnsi="Arial" w:cs="Arial"/>
                <w:b/>
                <w:bCs/>
                <w:color w:val="330033"/>
                <w:sz w:val="20"/>
              </w:rPr>
            </w:pPr>
            <w:proofErr w:type="spellStart"/>
            <w:r w:rsidRPr="00D333F5">
              <w:rPr>
                <w:rFonts w:ascii="Arial" w:hAnsi="Arial" w:cs="Arial"/>
                <w:b/>
                <w:bCs/>
                <w:color w:val="330033"/>
                <w:sz w:val="20"/>
              </w:rPr>
              <w:t>href</w:t>
            </w:r>
            <w:proofErr w:type="spellEnd"/>
          </w:p>
        </w:tc>
        <w:tc>
          <w:tcPr>
            <w:tcW w:w="7005" w:type="dxa"/>
            <w:vAlign w:val="center"/>
          </w:tcPr>
          <w:p w:rsidR="001955A0" w:rsidRPr="00D333F5" w:rsidRDefault="001955A0" w:rsidP="00B462D8">
            <w:pPr>
              <w:snapToGrid w:val="0"/>
              <w:rPr>
                <w:rFonts w:ascii="Arial" w:hAnsi="Arial" w:cs="Arial"/>
                <w:color w:val="330033"/>
                <w:sz w:val="20"/>
              </w:rPr>
            </w:pPr>
            <w:r w:rsidRPr="00D333F5">
              <w:rPr>
                <w:rFonts w:ascii="Arial" w:hAnsi="Arial" w:cs="Arial"/>
                <w:color w:val="330033"/>
                <w:sz w:val="20"/>
              </w:rPr>
              <w:t>Permet d’indiquer</w:t>
            </w:r>
            <w:r w:rsidR="004F55E1" w:rsidRPr="00D333F5">
              <w:rPr>
                <w:rFonts w:ascii="Arial" w:hAnsi="Arial" w:cs="Arial"/>
                <w:color w:val="330033"/>
                <w:sz w:val="20"/>
              </w:rPr>
              <w:t xml:space="preserve"> l’adresse de</w:t>
            </w:r>
            <w:r w:rsidRPr="00D333F5">
              <w:rPr>
                <w:rFonts w:ascii="Arial" w:hAnsi="Arial" w:cs="Arial"/>
                <w:color w:val="330033"/>
                <w:sz w:val="20"/>
              </w:rPr>
              <w:t xml:space="preserve"> la page (ou l’endroit de la page) où l’on veut se débrancher</w:t>
            </w:r>
            <w:r w:rsidR="004F55E1" w:rsidRPr="00D333F5">
              <w:rPr>
                <w:rFonts w:ascii="Arial" w:hAnsi="Arial" w:cs="Arial"/>
                <w:color w:val="330033"/>
                <w:sz w:val="20"/>
              </w:rPr>
              <w:t xml:space="preserve">  - notion d’URL</w:t>
            </w:r>
          </w:p>
        </w:tc>
      </w:tr>
      <w:tr w:rsidR="007D2A82" w:rsidTr="00247A3B">
        <w:trPr>
          <w:trHeight w:val="342"/>
        </w:trPr>
        <w:tc>
          <w:tcPr>
            <w:tcW w:w="2305" w:type="dxa"/>
            <w:vAlign w:val="center"/>
          </w:tcPr>
          <w:p w:rsidR="001955A0" w:rsidRPr="00D333F5" w:rsidRDefault="001955A0" w:rsidP="00B462D8">
            <w:pPr>
              <w:snapToGrid w:val="0"/>
              <w:rPr>
                <w:rFonts w:ascii="Arial" w:hAnsi="Arial" w:cs="Arial"/>
                <w:b/>
                <w:bCs/>
                <w:color w:val="330033"/>
                <w:sz w:val="20"/>
              </w:rPr>
            </w:pPr>
            <w:proofErr w:type="spellStart"/>
            <w:r w:rsidRPr="00D333F5">
              <w:rPr>
                <w:rFonts w:ascii="Arial" w:hAnsi="Arial" w:cs="Arial"/>
                <w:b/>
                <w:bCs/>
                <w:color w:val="330033"/>
                <w:sz w:val="20"/>
              </w:rPr>
              <w:t>title</w:t>
            </w:r>
            <w:proofErr w:type="spellEnd"/>
          </w:p>
        </w:tc>
        <w:tc>
          <w:tcPr>
            <w:tcW w:w="7005" w:type="dxa"/>
            <w:vAlign w:val="center"/>
          </w:tcPr>
          <w:p w:rsidR="001955A0" w:rsidRPr="00D333F5" w:rsidRDefault="001955A0" w:rsidP="00B462D8">
            <w:pPr>
              <w:snapToGrid w:val="0"/>
              <w:rPr>
                <w:rFonts w:ascii="Arial" w:hAnsi="Arial" w:cs="Arial"/>
                <w:color w:val="330033"/>
                <w:sz w:val="20"/>
              </w:rPr>
            </w:pPr>
            <w:r w:rsidRPr="00D333F5">
              <w:rPr>
                <w:rFonts w:ascii="Arial" w:hAnsi="Arial" w:cs="Arial"/>
                <w:color w:val="330033"/>
                <w:sz w:val="20"/>
              </w:rPr>
              <w:t>Permet de donner une description du lien (info-bulle)</w:t>
            </w:r>
          </w:p>
        </w:tc>
      </w:tr>
      <w:tr w:rsidR="007D2A82" w:rsidTr="00247A3B">
        <w:trPr>
          <w:trHeight w:val="320"/>
        </w:trPr>
        <w:tc>
          <w:tcPr>
            <w:tcW w:w="2305" w:type="dxa"/>
            <w:vAlign w:val="center"/>
          </w:tcPr>
          <w:p w:rsidR="001955A0" w:rsidRPr="00D333F5" w:rsidRDefault="001955A0" w:rsidP="00B462D8">
            <w:pPr>
              <w:snapToGrid w:val="0"/>
              <w:rPr>
                <w:rFonts w:ascii="Arial" w:hAnsi="Arial" w:cs="Arial"/>
                <w:b/>
                <w:bCs/>
                <w:color w:val="330033"/>
                <w:sz w:val="20"/>
              </w:rPr>
            </w:pPr>
            <w:r w:rsidRPr="00D333F5">
              <w:rPr>
                <w:rFonts w:ascii="Arial" w:hAnsi="Arial" w:cs="Arial"/>
                <w:b/>
                <w:bCs/>
                <w:color w:val="330033"/>
                <w:sz w:val="20"/>
              </w:rPr>
              <w:t>style</w:t>
            </w:r>
          </w:p>
        </w:tc>
        <w:tc>
          <w:tcPr>
            <w:tcW w:w="7005" w:type="dxa"/>
            <w:vAlign w:val="center"/>
          </w:tcPr>
          <w:p w:rsidR="001955A0" w:rsidRPr="00D333F5" w:rsidRDefault="001955A0" w:rsidP="00B462D8">
            <w:pPr>
              <w:snapToGrid w:val="0"/>
              <w:rPr>
                <w:rFonts w:ascii="Arial" w:hAnsi="Arial" w:cs="Arial"/>
                <w:color w:val="330033"/>
                <w:sz w:val="20"/>
              </w:rPr>
            </w:pPr>
            <w:r w:rsidRPr="00D333F5">
              <w:rPr>
                <w:rFonts w:ascii="Arial" w:hAnsi="Arial" w:cs="Arial"/>
                <w:color w:val="330033"/>
                <w:sz w:val="20"/>
              </w:rPr>
              <w:t>Permet de spécifier le style de présentation à utiliser</w:t>
            </w:r>
          </w:p>
        </w:tc>
      </w:tr>
      <w:tr w:rsidR="007D2A82" w:rsidTr="00247A3B">
        <w:trPr>
          <w:trHeight w:val="607"/>
        </w:trPr>
        <w:tc>
          <w:tcPr>
            <w:tcW w:w="2305" w:type="dxa"/>
            <w:vAlign w:val="center"/>
          </w:tcPr>
          <w:p w:rsidR="001955A0" w:rsidRPr="00D333F5" w:rsidRDefault="00A33067" w:rsidP="00B462D8">
            <w:pPr>
              <w:snapToGrid w:val="0"/>
              <w:rPr>
                <w:rFonts w:ascii="Arial" w:hAnsi="Arial" w:cs="Arial"/>
                <w:b/>
                <w:bCs/>
                <w:color w:val="330033"/>
                <w:sz w:val="20"/>
              </w:rPr>
            </w:pPr>
            <w:proofErr w:type="spellStart"/>
            <w:r w:rsidRPr="00D333F5">
              <w:rPr>
                <w:rFonts w:ascii="Arial" w:hAnsi="Arial" w:cs="Arial"/>
                <w:b/>
                <w:bCs/>
                <w:color w:val="330033"/>
                <w:sz w:val="20"/>
              </w:rPr>
              <w:t>t</w:t>
            </w:r>
            <w:r w:rsidR="001955A0" w:rsidRPr="00D333F5">
              <w:rPr>
                <w:rFonts w:ascii="Arial" w:hAnsi="Arial" w:cs="Arial"/>
                <w:b/>
                <w:bCs/>
                <w:color w:val="330033"/>
                <w:sz w:val="20"/>
              </w:rPr>
              <w:t>arget</w:t>
            </w:r>
            <w:proofErr w:type="spellEnd"/>
          </w:p>
        </w:tc>
        <w:tc>
          <w:tcPr>
            <w:tcW w:w="7005" w:type="dxa"/>
            <w:vAlign w:val="center"/>
          </w:tcPr>
          <w:p w:rsidR="001955A0" w:rsidRPr="00D333F5" w:rsidRDefault="001955A0" w:rsidP="00A33067">
            <w:pPr>
              <w:snapToGrid w:val="0"/>
              <w:rPr>
                <w:rFonts w:ascii="Arial" w:hAnsi="Arial" w:cs="Arial"/>
                <w:color w:val="330033"/>
                <w:sz w:val="20"/>
              </w:rPr>
            </w:pPr>
            <w:r w:rsidRPr="00D333F5">
              <w:rPr>
                <w:rFonts w:ascii="Arial" w:hAnsi="Arial" w:cs="Arial"/>
                <w:color w:val="330033"/>
                <w:sz w:val="20"/>
              </w:rPr>
              <w:t xml:space="preserve">Utilisé dans le cas des Frames pour définir quel est le cadre (frame) </w:t>
            </w:r>
            <w:r w:rsidR="00A33067" w:rsidRPr="00D333F5">
              <w:rPr>
                <w:rFonts w:ascii="Arial" w:hAnsi="Arial" w:cs="Arial"/>
                <w:color w:val="330033"/>
                <w:sz w:val="20"/>
              </w:rPr>
              <w:t>dans lequel on souhaite afficher</w:t>
            </w:r>
          </w:p>
        </w:tc>
      </w:tr>
      <w:tr w:rsidR="007D2A82" w:rsidTr="00247A3B">
        <w:trPr>
          <w:trHeight w:val="326"/>
        </w:trPr>
        <w:tc>
          <w:tcPr>
            <w:tcW w:w="2305" w:type="dxa"/>
            <w:vAlign w:val="center"/>
          </w:tcPr>
          <w:p w:rsidR="00A33067" w:rsidRPr="00D333F5" w:rsidRDefault="00A33067" w:rsidP="00B462D8">
            <w:pPr>
              <w:snapToGrid w:val="0"/>
              <w:rPr>
                <w:rFonts w:ascii="Arial" w:hAnsi="Arial" w:cs="Arial"/>
                <w:b/>
                <w:bCs/>
                <w:color w:val="330033"/>
                <w:sz w:val="20"/>
              </w:rPr>
            </w:pPr>
            <w:proofErr w:type="spellStart"/>
            <w:r w:rsidRPr="00D333F5">
              <w:rPr>
                <w:rFonts w:ascii="Arial" w:hAnsi="Arial" w:cs="Arial"/>
                <w:b/>
                <w:bCs/>
                <w:color w:val="330033"/>
                <w:sz w:val="20"/>
              </w:rPr>
              <w:t>name</w:t>
            </w:r>
            <w:proofErr w:type="spellEnd"/>
          </w:p>
        </w:tc>
        <w:tc>
          <w:tcPr>
            <w:tcW w:w="7005" w:type="dxa"/>
            <w:vAlign w:val="center"/>
          </w:tcPr>
          <w:p w:rsidR="00A33067" w:rsidRPr="00D333F5" w:rsidRDefault="00A33067" w:rsidP="00B462D8">
            <w:pPr>
              <w:snapToGrid w:val="0"/>
              <w:rPr>
                <w:rFonts w:ascii="Arial" w:hAnsi="Arial" w:cs="Arial"/>
                <w:color w:val="330033"/>
                <w:sz w:val="20"/>
              </w:rPr>
            </w:pPr>
            <w:r w:rsidRPr="00D333F5">
              <w:rPr>
                <w:rFonts w:ascii="Arial" w:hAnsi="Arial" w:cs="Arial"/>
                <w:color w:val="330033"/>
                <w:sz w:val="20"/>
              </w:rPr>
              <w:t>Permet de définir un signet ou ancre à l’intérieur d’une page HTML</w:t>
            </w:r>
          </w:p>
        </w:tc>
      </w:tr>
    </w:tbl>
    <w:p w:rsidR="001955A0" w:rsidRPr="00D333F5" w:rsidRDefault="001955A0" w:rsidP="00696DF8">
      <w:pPr>
        <w:rPr>
          <w:rFonts w:ascii="Arial" w:hAnsi="Arial" w:cs="Arial"/>
        </w:rPr>
      </w:pPr>
    </w:p>
    <w:p w:rsidR="004F55E1" w:rsidRPr="00D333F5" w:rsidRDefault="004F55E1" w:rsidP="00696DF8">
      <w:pPr>
        <w:rPr>
          <w:rFonts w:ascii="Arial" w:hAnsi="Arial" w:cs="Arial"/>
        </w:rPr>
      </w:pPr>
    </w:p>
    <w:p w:rsidR="001955A0" w:rsidRPr="00D333F5" w:rsidRDefault="001955A0" w:rsidP="002670D8">
      <w:pPr>
        <w:pStyle w:val="Titre2"/>
        <w:rPr>
          <w:rFonts w:ascii="Arial" w:hAnsi="Arial" w:cs="Arial"/>
        </w:rPr>
      </w:pPr>
      <w:bookmarkStart w:id="93" w:name="_Toc369254546"/>
      <w:bookmarkStart w:id="94" w:name="_Toc440288736"/>
      <w:r w:rsidRPr="00D333F5">
        <w:rPr>
          <w:rFonts w:ascii="Arial" w:hAnsi="Arial" w:cs="Arial"/>
        </w:rPr>
        <w:lastRenderedPageBreak/>
        <w:t>Créer un lien à l’intérieur d’une même page</w:t>
      </w:r>
      <w:bookmarkEnd w:id="93"/>
      <w:bookmarkEnd w:id="94"/>
    </w:p>
    <w:p w:rsidR="001955A0" w:rsidRPr="00D333F5" w:rsidRDefault="001955A0" w:rsidP="001955A0">
      <w:pPr>
        <w:rPr>
          <w:rFonts w:ascii="Arial" w:hAnsi="Arial" w:cs="Arial"/>
        </w:rPr>
      </w:pPr>
      <w:r w:rsidRPr="00D333F5">
        <w:rPr>
          <w:rFonts w:ascii="Arial" w:hAnsi="Arial" w:cs="Arial"/>
        </w:rPr>
        <w:t xml:space="preserve">Les liens internes permettent de naviguer directement au sein d’une même page HTML, sans nécessiter l’utilisation des ascenseurs. Depuis un endroit du document (c’est la source du lien), lorsque l’on va cliquer on va se débrancher vers la cible définie (c’est </w:t>
      </w:r>
      <w:r w:rsidRPr="00D333F5">
        <w:rPr>
          <w:rFonts w:ascii="Arial" w:hAnsi="Arial" w:cs="Arial"/>
          <w:i/>
        </w:rPr>
        <w:t>l’ancre</w:t>
      </w:r>
      <w:r w:rsidR="00A33067" w:rsidRPr="00D333F5">
        <w:rPr>
          <w:rFonts w:ascii="Arial" w:hAnsi="Arial" w:cs="Arial"/>
        </w:rPr>
        <w:t xml:space="preserve"> ou </w:t>
      </w:r>
      <w:r w:rsidR="00A33067" w:rsidRPr="00D333F5">
        <w:rPr>
          <w:rFonts w:ascii="Arial" w:hAnsi="Arial" w:cs="Arial"/>
          <w:i/>
        </w:rPr>
        <w:t>signet</w:t>
      </w:r>
      <w:r w:rsidRPr="00D333F5">
        <w:rPr>
          <w:rFonts w:ascii="Arial" w:hAnsi="Arial" w:cs="Arial"/>
        </w:rPr>
        <w:t>).</w:t>
      </w:r>
    </w:p>
    <w:p w:rsidR="001955A0" w:rsidRPr="00D333F5" w:rsidRDefault="001955A0" w:rsidP="001955A0">
      <w:pPr>
        <w:rPr>
          <w:rFonts w:ascii="Arial" w:hAnsi="Arial" w:cs="Arial"/>
        </w:rPr>
      </w:pPr>
      <w:r w:rsidRPr="00D333F5">
        <w:rPr>
          <w:rFonts w:ascii="Arial" w:hAnsi="Arial" w:cs="Arial"/>
        </w:rPr>
        <w:t xml:space="preserve">Il faut donc définir à la fois la source du lien, et la cible du lien (ancre). </w:t>
      </w:r>
    </w:p>
    <w:p w:rsidR="001955A0" w:rsidRPr="00D333F5" w:rsidRDefault="001955A0" w:rsidP="001955A0">
      <w:pPr>
        <w:rPr>
          <w:rFonts w:ascii="Arial" w:hAnsi="Arial" w:cs="Arial"/>
        </w:rPr>
      </w:pPr>
    </w:p>
    <w:p w:rsidR="00A33067" w:rsidRPr="00D333F5" w:rsidRDefault="001955A0" w:rsidP="001955A0">
      <w:pPr>
        <w:rPr>
          <w:rFonts w:ascii="Arial" w:hAnsi="Arial" w:cs="Arial"/>
          <w:b/>
          <w:bCs/>
        </w:rPr>
      </w:pPr>
      <w:r w:rsidRPr="00D333F5">
        <w:rPr>
          <w:rFonts w:ascii="Arial" w:hAnsi="Arial" w:cs="Arial"/>
        </w:rPr>
        <w:t xml:space="preserve">La cible se définit par : </w:t>
      </w:r>
      <w:r w:rsidRPr="00D333F5">
        <w:rPr>
          <w:rFonts w:ascii="Arial" w:hAnsi="Arial" w:cs="Arial"/>
          <w:b/>
          <w:bCs/>
        </w:rPr>
        <w:t>&lt;a id</w:t>
      </w:r>
      <w:r w:rsidRPr="00D333F5">
        <w:rPr>
          <w:rFonts w:ascii="Arial" w:hAnsi="Arial" w:cs="Arial"/>
        </w:rPr>
        <w:t>="cible"</w:t>
      </w:r>
      <w:r w:rsidR="00DC5319" w:rsidRPr="00D333F5">
        <w:rPr>
          <w:rFonts w:ascii="Arial" w:hAnsi="Arial" w:cs="Arial"/>
        </w:rPr>
        <w:t xml:space="preserve"> </w:t>
      </w:r>
      <w:r w:rsidR="00DC5319" w:rsidRPr="00D333F5">
        <w:rPr>
          <w:rFonts w:ascii="Arial" w:hAnsi="Arial" w:cs="Arial"/>
          <w:b/>
          <w:bCs/>
        </w:rPr>
        <w:t>/</w:t>
      </w:r>
      <w:r w:rsidRPr="00D333F5">
        <w:rPr>
          <w:rFonts w:ascii="Arial" w:hAnsi="Arial" w:cs="Arial"/>
          <w:b/>
          <w:bCs/>
        </w:rPr>
        <w:t>&gt;</w:t>
      </w:r>
      <w:r w:rsidR="00A33067" w:rsidRPr="00D333F5">
        <w:rPr>
          <w:rFonts w:ascii="Arial" w:hAnsi="Arial" w:cs="Arial"/>
          <w:b/>
          <w:bCs/>
        </w:rPr>
        <w:t xml:space="preserve"> </w:t>
      </w:r>
      <w:r w:rsidR="00A33067" w:rsidRPr="00D333F5">
        <w:rPr>
          <w:rFonts w:ascii="Arial" w:hAnsi="Arial" w:cs="Arial"/>
          <w:bCs/>
        </w:rPr>
        <w:t>ou</w:t>
      </w:r>
      <w:r w:rsidR="00A33067" w:rsidRPr="00D333F5">
        <w:rPr>
          <w:rFonts w:ascii="Arial" w:hAnsi="Arial" w:cs="Arial"/>
          <w:b/>
          <w:bCs/>
        </w:rPr>
        <w:t xml:space="preserve"> &lt;a </w:t>
      </w:r>
      <w:proofErr w:type="spellStart"/>
      <w:r w:rsidR="00A33067" w:rsidRPr="00D333F5">
        <w:rPr>
          <w:rFonts w:ascii="Arial" w:hAnsi="Arial" w:cs="Arial"/>
          <w:b/>
          <w:bCs/>
        </w:rPr>
        <w:t>name</w:t>
      </w:r>
      <w:proofErr w:type="spellEnd"/>
      <w:r w:rsidR="00A33067" w:rsidRPr="00D333F5">
        <w:rPr>
          <w:rFonts w:ascii="Arial" w:hAnsi="Arial" w:cs="Arial"/>
        </w:rPr>
        <w:t>="cible"</w:t>
      </w:r>
      <w:r w:rsidR="00A33067" w:rsidRPr="00D333F5">
        <w:rPr>
          <w:rFonts w:ascii="Arial" w:hAnsi="Arial" w:cs="Arial"/>
          <w:b/>
          <w:bCs/>
        </w:rPr>
        <w:t xml:space="preserve">&gt;&lt;/a&gt; </w:t>
      </w:r>
    </w:p>
    <w:p w:rsidR="001955A0" w:rsidRPr="00D333F5" w:rsidRDefault="001955A0" w:rsidP="001955A0">
      <w:pPr>
        <w:rPr>
          <w:rFonts w:ascii="Arial" w:hAnsi="Arial" w:cs="Arial"/>
          <w:b/>
          <w:bCs/>
        </w:rPr>
      </w:pPr>
      <w:r w:rsidRPr="00D333F5">
        <w:rPr>
          <w:rFonts w:ascii="Arial" w:hAnsi="Arial" w:cs="Arial"/>
        </w:rPr>
        <w:t xml:space="preserve">La source se définit par : </w:t>
      </w:r>
      <w:r w:rsidRPr="00D333F5">
        <w:rPr>
          <w:rFonts w:ascii="Arial" w:hAnsi="Arial" w:cs="Arial"/>
          <w:b/>
          <w:bCs/>
        </w:rPr>
        <w:t xml:space="preserve">&lt;a </w:t>
      </w:r>
      <w:proofErr w:type="spellStart"/>
      <w:r w:rsidRPr="00D333F5">
        <w:rPr>
          <w:rFonts w:ascii="Arial" w:hAnsi="Arial" w:cs="Arial"/>
          <w:b/>
          <w:bCs/>
        </w:rPr>
        <w:t>href</w:t>
      </w:r>
      <w:proofErr w:type="spellEnd"/>
      <w:r w:rsidRPr="00D333F5">
        <w:rPr>
          <w:rFonts w:ascii="Arial" w:hAnsi="Arial" w:cs="Arial"/>
        </w:rPr>
        <w:t>="#cible"</w:t>
      </w:r>
      <w:r w:rsidRPr="00D333F5">
        <w:rPr>
          <w:rFonts w:ascii="Arial" w:hAnsi="Arial" w:cs="Arial"/>
          <w:b/>
          <w:bCs/>
        </w:rPr>
        <w:t>&gt;</w:t>
      </w:r>
      <w:r w:rsidRPr="00D333F5">
        <w:rPr>
          <w:rFonts w:ascii="Arial" w:hAnsi="Arial" w:cs="Arial"/>
        </w:rPr>
        <w:t>Cliquez ici pour aller vers la cible</w:t>
      </w:r>
      <w:r w:rsidRPr="00D333F5">
        <w:rPr>
          <w:rFonts w:ascii="Arial" w:hAnsi="Arial" w:cs="Arial"/>
          <w:b/>
          <w:bCs/>
        </w:rPr>
        <w:t>&lt;/a&gt;</w:t>
      </w:r>
    </w:p>
    <w:p w:rsidR="00DC5319" w:rsidRPr="00D333F5" w:rsidRDefault="00DC5319" w:rsidP="001955A0">
      <w:pPr>
        <w:rPr>
          <w:rFonts w:ascii="Arial" w:hAnsi="Arial" w:cs="Arial"/>
          <w:bCs/>
        </w:rPr>
      </w:pPr>
      <w:r w:rsidRPr="00D333F5">
        <w:rPr>
          <w:rFonts w:ascii="Arial" w:hAnsi="Arial" w:cs="Arial"/>
          <w:bCs/>
        </w:rPr>
        <w:t xml:space="preserve">Tout ce qui est entre &lt;a </w:t>
      </w:r>
      <w:proofErr w:type="spellStart"/>
      <w:r w:rsidRPr="00D333F5">
        <w:rPr>
          <w:rFonts w:ascii="Arial" w:hAnsi="Arial" w:cs="Arial"/>
          <w:bCs/>
        </w:rPr>
        <w:t>href</w:t>
      </w:r>
      <w:proofErr w:type="spellEnd"/>
      <w:r w:rsidRPr="00D333F5">
        <w:rPr>
          <w:rFonts w:ascii="Arial" w:hAnsi="Arial" w:cs="Arial"/>
          <w:bCs/>
        </w:rPr>
        <w:t>…&gt; et &lt;/a&gt; (texte, image…) devient alors zone sensible.</w:t>
      </w:r>
    </w:p>
    <w:p w:rsidR="001955A0" w:rsidRPr="00D333F5" w:rsidRDefault="001955A0" w:rsidP="001955A0">
      <w:pPr>
        <w:rPr>
          <w:rFonts w:ascii="Arial" w:hAnsi="Arial" w:cs="Arial"/>
          <w:b/>
          <w:bCs/>
        </w:rPr>
      </w:pPr>
    </w:p>
    <w:p w:rsidR="004F55E1" w:rsidRPr="00D333F5" w:rsidRDefault="004F55E1" w:rsidP="001955A0">
      <w:pPr>
        <w:rPr>
          <w:rFonts w:ascii="Arial" w:hAnsi="Arial" w:cs="Arial"/>
          <w:b/>
          <w:bCs/>
        </w:rPr>
      </w:pPr>
    </w:p>
    <w:p w:rsidR="001955A0" w:rsidRPr="00D333F5" w:rsidRDefault="001955A0" w:rsidP="002670D8">
      <w:pPr>
        <w:pStyle w:val="Titre2"/>
        <w:rPr>
          <w:rFonts w:ascii="Arial" w:hAnsi="Arial" w:cs="Arial"/>
        </w:rPr>
      </w:pPr>
      <w:bookmarkStart w:id="95" w:name="_Toc369254547"/>
      <w:bookmarkStart w:id="96" w:name="_Toc440288737"/>
      <w:r w:rsidRPr="00D333F5">
        <w:rPr>
          <w:rFonts w:ascii="Arial" w:hAnsi="Arial" w:cs="Arial"/>
        </w:rPr>
        <w:t>Créer un lien entre deux pages</w:t>
      </w:r>
      <w:bookmarkEnd w:id="95"/>
      <w:bookmarkEnd w:id="96"/>
    </w:p>
    <w:p w:rsidR="004F55E1" w:rsidRPr="007C7687" w:rsidRDefault="001955A0" w:rsidP="004F55E1">
      <w:pPr>
        <w:rPr>
          <w:rFonts w:ascii="Arial" w:hAnsi="Arial" w:cs="Arial"/>
          <w:szCs w:val="24"/>
        </w:rPr>
      </w:pPr>
      <w:r w:rsidRPr="007C7687">
        <w:rPr>
          <w:rFonts w:ascii="Arial" w:hAnsi="Arial" w:cs="Arial"/>
          <w:szCs w:val="24"/>
        </w:rPr>
        <w:t>On peut aussi naviguer entre différentes pages HTML</w:t>
      </w:r>
      <w:r w:rsidR="006A6B69" w:rsidRPr="007C7687">
        <w:rPr>
          <w:rFonts w:ascii="Arial" w:hAnsi="Arial" w:cs="Arial"/>
          <w:szCs w:val="24"/>
        </w:rPr>
        <w:t>, qu’elles fassent partie du même site Web ou qu’elles se trouvent dans un autre site ; c’est bien le principe même de Web, la « toile d’araignée » qui relie les pages du monde entier.</w:t>
      </w:r>
      <w:r w:rsidR="004F55E1" w:rsidRPr="007C7687">
        <w:rPr>
          <w:rFonts w:ascii="Arial" w:hAnsi="Arial" w:cs="Arial"/>
          <w:szCs w:val="24"/>
        </w:rPr>
        <w:t xml:space="preserve"> </w:t>
      </w:r>
      <w:r w:rsidR="006A6B69" w:rsidRPr="007C7687">
        <w:rPr>
          <w:rFonts w:ascii="Arial" w:hAnsi="Arial" w:cs="Arial"/>
          <w:szCs w:val="24"/>
        </w:rPr>
        <w:t>Un lien</w:t>
      </w:r>
      <w:r w:rsidRPr="007C7687">
        <w:rPr>
          <w:rFonts w:ascii="Arial" w:hAnsi="Arial" w:cs="Arial"/>
          <w:szCs w:val="24"/>
        </w:rPr>
        <w:t xml:space="preserve"> se </w:t>
      </w:r>
      <w:r w:rsidR="006A6B69" w:rsidRPr="007C7687">
        <w:rPr>
          <w:rFonts w:ascii="Arial" w:hAnsi="Arial" w:cs="Arial"/>
          <w:szCs w:val="24"/>
        </w:rPr>
        <w:t xml:space="preserve">réalise </w:t>
      </w:r>
      <w:r w:rsidR="004F55E1" w:rsidRPr="007C7687">
        <w:rPr>
          <w:rFonts w:ascii="Arial" w:hAnsi="Arial" w:cs="Arial"/>
          <w:szCs w:val="24"/>
        </w:rPr>
        <w:t>en précisant</w:t>
      </w:r>
      <w:r w:rsidR="006A6B69" w:rsidRPr="007C7687">
        <w:rPr>
          <w:rFonts w:ascii="Arial" w:hAnsi="Arial" w:cs="Arial"/>
          <w:szCs w:val="24"/>
        </w:rPr>
        <w:t xml:space="preserve"> </w:t>
      </w:r>
      <w:r w:rsidR="006A6B69" w:rsidRPr="007C7687">
        <w:rPr>
          <w:rFonts w:ascii="Arial" w:hAnsi="Arial" w:cs="Arial"/>
          <w:b/>
          <w:i/>
          <w:szCs w:val="24"/>
        </w:rPr>
        <w:t>l’adresse</w:t>
      </w:r>
      <w:r w:rsidR="006A6B69" w:rsidRPr="007C7687">
        <w:rPr>
          <w:rFonts w:ascii="Arial" w:hAnsi="Arial" w:cs="Arial"/>
          <w:szCs w:val="24"/>
        </w:rPr>
        <w:t xml:space="preserve"> de la page cible</w:t>
      </w:r>
      <w:r w:rsidR="004F55E1" w:rsidRPr="007C7687">
        <w:rPr>
          <w:rFonts w:ascii="Arial" w:hAnsi="Arial" w:cs="Arial"/>
          <w:szCs w:val="24"/>
        </w:rPr>
        <w:t xml:space="preserve">. Les adresses de pages sont conformes à la notion </w:t>
      </w:r>
      <w:r w:rsidR="004F55E1" w:rsidRPr="007C7687">
        <w:rPr>
          <w:rFonts w:ascii="Arial" w:hAnsi="Arial" w:cs="Arial"/>
          <w:b/>
          <w:i/>
          <w:szCs w:val="24"/>
        </w:rPr>
        <w:t>d’URL</w:t>
      </w:r>
      <w:r w:rsidR="00CF77AE" w:rsidRPr="007C7687">
        <w:rPr>
          <w:rFonts w:ascii="Arial" w:hAnsi="Arial" w:cs="Arial"/>
          <w:szCs w:val="24"/>
        </w:rPr>
        <w:t xml:space="preserve"> (</w:t>
      </w:r>
      <w:r w:rsidR="00CF77AE" w:rsidRPr="007C7687">
        <w:rPr>
          <w:rFonts w:ascii="Arial" w:hAnsi="Arial" w:cs="Arial"/>
          <w:i/>
          <w:szCs w:val="24"/>
        </w:rPr>
        <w:t>Uniform Resource Locator</w:t>
      </w:r>
      <w:r w:rsidR="004F55E1" w:rsidRPr="007C7687">
        <w:rPr>
          <w:rFonts w:ascii="Arial" w:hAnsi="Arial" w:cs="Arial"/>
          <w:szCs w:val="24"/>
        </w:rPr>
        <w:t>) qui définit sans ambigüité toute ressource d’Internet.</w:t>
      </w:r>
    </w:p>
    <w:p w:rsidR="001955A0" w:rsidRPr="007C7687" w:rsidRDefault="001955A0" w:rsidP="001955A0">
      <w:pPr>
        <w:rPr>
          <w:rFonts w:ascii="Arial" w:hAnsi="Arial" w:cs="Arial"/>
          <w:szCs w:val="24"/>
        </w:rPr>
      </w:pPr>
    </w:p>
    <w:p w:rsidR="006A6B69" w:rsidRPr="007C7687" w:rsidRDefault="006A6B69" w:rsidP="001955A0">
      <w:pPr>
        <w:rPr>
          <w:rFonts w:ascii="Arial" w:hAnsi="Arial" w:cs="Arial"/>
          <w:szCs w:val="24"/>
        </w:rPr>
      </w:pPr>
    </w:p>
    <w:p w:rsidR="007C7687" w:rsidRPr="007C7687" w:rsidRDefault="007C7687" w:rsidP="007C7687">
      <w:pPr>
        <w:autoSpaceDE w:val="0"/>
        <w:autoSpaceDN w:val="0"/>
        <w:adjustRightInd w:val="0"/>
        <w:ind w:left="40" w:right="40"/>
        <w:jc w:val="both"/>
        <w:rPr>
          <w:rFonts w:ascii="Arial" w:hAnsi="Arial" w:cs="Arial"/>
          <w:szCs w:val="24"/>
        </w:rPr>
      </w:pPr>
      <w:r w:rsidRPr="007C7687">
        <w:rPr>
          <w:rFonts w:ascii="Arial" w:hAnsi="Arial" w:cs="Arial"/>
          <w:szCs w:val="24"/>
        </w:rPr>
        <w:t>Pour faire un lien d'une page vers une autre, 2 façons d'écrire l'adresse de la page s'offre</w:t>
      </w:r>
      <w:r w:rsidR="00700104">
        <w:rPr>
          <w:rFonts w:ascii="Arial" w:hAnsi="Arial" w:cs="Arial"/>
          <w:szCs w:val="24"/>
        </w:rPr>
        <w:t>nt</w:t>
      </w:r>
      <w:r w:rsidRPr="007C7687">
        <w:rPr>
          <w:rFonts w:ascii="Arial" w:hAnsi="Arial" w:cs="Arial"/>
          <w:szCs w:val="24"/>
        </w:rPr>
        <w:t xml:space="preserve"> à nous : la notation relative ou absolue.</w:t>
      </w:r>
    </w:p>
    <w:p w:rsidR="007C7687" w:rsidRPr="007C7687" w:rsidRDefault="007C7687" w:rsidP="007C7687">
      <w:pPr>
        <w:rPr>
          <w:rFonts w:ascii="Arial" w:hAnsi="Arial" w:cs="Arial"/>
          <w:szCs w:val="24"/>
        </w:rPr>
      </w:pPr>
      <w:r w:rsidRPr="007C7687">
        <w:rPr>
          <w:rFonts w:ascii="Arial" w:hAnsi="Arial" w:cs="Arial"/>
          <w:szCs w:val="24"/>
        </w:rPr>
        <w:t xml:space="preserve">Les textes seront écrits en bleu souligné. </w:t>
      </w:r>
    </w:p>
    <w:p w:rsidR="007C7687" w:rsidRPr="007C7687" w:rsidRDefault="007C7687" w:rsidP="007C7687">
      <w:pPr>
        <w:rPr>
          <w:rFonts w:ascii="Arial" w:hAnsi="Arial" w:cs="Arial"/>
          <w:szCs w:val="24"/>
        </w:rPr>
      </w:pPr>
      <w:r w:rsidRPr="007C7687">
        <w:rPr>
          <w:rFonts w:ascii="Arial" w:hAnsi="Arial" w:cs="Arial"/>
          <w:szCs w:val="24"/>
        </w:rPr>
        <w:br/>
        <w:t>Lorsque vous cliquez sur un lien, la nouvelle page s'affiche dans la même fenêtre du navigateur. Depuis l'apparition du langage XHTML, il n'est plus possible de faire en sorte que la nouvelle page s'affiche dans une nouvelle fenêtre.</w:t>
      </w:r>
      <w:r w:rsidRPr="007C7687">
        <w:rPr>
          <w:rFonts w:ascii="Arial" w:hAnsi="Arial" w:cs="Arial"/>
          <w:szCs w:val="24"/>
        </w:rPr>
        <w:br/>
        <w:t>Ils ont estimé que c'était au visiteur de décider si oui ou non il souhaitait ouvrir le lien dans une nouvelle fenêtre;</w:t>
      </w:r>
      <w:r w:rsidRPr="007C7687">
        <w:rPr>
          <w:rFonts w:ascii="Arial" w:hAnsi="Arial" w:cs="Arial"/>
          <w:szCs w:val="24"/>
        </w:rPr>
        <w:br/>
        <w:t xml:space="preserve">Pour qu'un lien s'ouvre dans une nouvelle fenêtre de </w:t>
      </w:r>
      <w:proofErr w:type="spellStart"/>
      <w:r w:rsidRPr="007C7687">
        <w:rPr>
          <w:rFonts w:ascii="Arial" w:hAnsi="Arial" w:cs="Arial"/>
          <w:szCs w:val="24"/>
        </w:rPr>
        <w:t>Firefox</w:t>
      </w:r>
      <w:proofErr w:type="spellEnd"/>
      <w:r w:rsidRPr="007C7687">
        <w:rPr>
          <w:rFonts w:ascii="Arial" w:hAnsi="Arial" w:cs="Arial"/>
          <w:szCs w:val="24"/>
        </w:rPr>
        <w:t xml:space="preserve"> ou IE, il faut maintenir la touche Shift enfoncée lorsque nous cliquons.</w:t>
      </w:r>
    </w:p>
    <w:p w:rsidR="007C7687" w:rsidRPr="007C7687" w:rsidRDefault="007C7687" w:rsidP="007C7687">
      <w:pPr>
        <w:rPr>
          <w:rFonts w:ascii="Arial" w:hAnsi="Arial" w:cs="Arial"/>
          <w:szCs w:val="24"/>
        </w:rPr>
      </w:pPr>
    </w:p>
    <w:p w:rsidR="007C7687" w:rsidRPr="007C7687" w:rsidRDefault="007C7687" w:rsidP="007C7687">
      <w:pPr>
        <w:rPr>
          <w:rFonts w:ascii="Arial" w:hAnsi="Arial" w:cs="Arial"/>
          <w:szCs w:val="24"/>
        </w:rPr>
      </w:pPr>
      <w:r w:rsidRPr="007C7687">
        <w:rPr>
          <w:rFonts w:ascii="Arial" w:hAnsi="Arial" w:cs="Arial"/>
          <w:szCs w:val="24"/>
        </w:rPr>
        <w:t>Si nous retournons sur la page d'origine, nous constaterons que le lien est désormais en violet. C'est le navigateur qui a changé la couleur. Cela indique au visiteur que c'est un lien qu'il a déjà visité. Il sera possible de changer la couleur à l'aide des feuilles de style.</w:t>
      </w:r>
    </w:p>
    <w:p w:rsidR="007C7687" w:rsidRPr="007C7687" w:rsidRDefault="007C7687" w:rsidP="007C7687">
      <w:pPr>
        <w:rPr>
          <w:rFonts w:ascii="Arial" w:hAnsi="Arial" w:cs="Arial"/>
          <w:szCs w:val="24"/>
        </w:rPr>
      </w:pPr>
    </w:p>
    <w:p w:rsidR="007C7687" w:rsidRPr="007C7687" w:rsidRDefault="007C7687" w:rsidP="007C7687">
      <w:pPr>
        <w:rPr>
          <w:rFonts w:ascii="Arial" w:hAnsi="Arial" w:cs="Arial"/>
          <w:szCs w:val="24"/>
        </w:rPr>
      </w:pPr>
      <w:r w:rsidRPr="007C7687">
        <w:rPr>
          <w:rFonts w:ascii="Arial" w:hAnsi="Arial" w:cs="Arial"/>
          <w:szCs w:val="24"/>
        </w:rPr>
        <w:t xml:space="preserve">Il est possible d'ajouter une info bulle (bulle d'aide) sur le lien. Cette bulle est un petit message qui s'affiche lorsque le visiteur pointe avec la souris sur le lien. Pour créer une info bulle sur un lien, il faut ajouter à la balise &lt;a&gt; l'attribut </w:t>
      </w:r>
      <w:proofErr w:type="spellStart"/>
      <w:r w:rsidRPr="007C7687">
        <w:rPr>
          <w:rFonts w:ascii="Arial" w:hAnsi="Arial" w:cs="Arial"/>
          <w:i/>
          <w:szCs w:val="24"/>
        </w:rPr>
        <w:t>title</w:t>
      </w:r>
      <w:proofErr w:type="spellEnd"/>
      <w:r w:rsidRPr="007C7687">
        <w:rPr>
          <w:rFonts w:ascii="Arial" w:hAnsi="Arial" w:cs="Arial"/>
          <w:szCs w:val="24"/>
        </w:rPr>
        <w:t>.</w:t>
      </w:r>
    </w:p>
    <w:p w:rsidR="007C7687" w:rsidRPr="007C7687" w:rsidRDefault="007C7687" w:rsidP="007C7687">
      <w:pPr>
        <w:rPr>
          <w:rFonts w:ascii="Arial" w:hAnsi="Arial" w:cs="Arial"/>
          <w:szCs w:val="24"/>
        </w:rPr>
      </w:pPr>
      <w:r w:rsidRPr="007C7687">
        <w:rPr>
          <w:rFonts w:ascii="Arial" w:hAnsi="Arial" w:cs="Arial"/>
          <w:szCs w:val="24"/>
        </w:rPr>
        <w:t>Le texte de la bulle d'aide doit être assez court (quelques mots). Il est inutile de rédiger un roman car il sera tronqué par le navigateur.</w:t>
      </w:r>
    </w:p>
    <w:p w:rsidR="007C7687" w:rsidRPr="007C7687" w:rsidRDefault="007C7687" w:rsidP="007C7687">
      <w:pPr>
        <w:rPr>
          <w:rFonts w:ascii="Arial" w:hAnsi="Arial" w:cs="Arial"/>
          <w:szCs w:val="24"/>
        </w:rPr>
      </w:pPr>
      <w:r w:rsidRPr="007C7687">
        <w:rPr>
          <w:rFonts w:ascii="Arial" w:hAnsi="Arial" w:cs="Arial"/>
          <w:szCs w:val="24"/>
        </w:rPr>
        <w:t xml:space="preserve">L'attribut </w:t>
      </w:r>
      <w:proofErr w:type="spellStart"/>
      <w:r w:rsidRPr="007C7687">
        <w:rPr>
          <w:rFonts w:ascii="Arial" w:hAnsi="Arial" w:cs="Arial"/>
          <w:i/>
          <w:szCs w:val="24"/>
        </w:rPr>
        <w:t>title</w:t>
      </w:r>
      <w:proofErr w:type="spellEnd"/>
      <w:r w:rsidRPr="007C7687">
        <w:rPr>
          <w:rFonts w:ascii="Arial" w:hAnsi="Arial" w:cs="Arial"/>
          <w:szCs w:val="24"/>
        </w:rPr>
        <w:t xml:space="preserve"> peut être utilisé sur la plupart des balises.</w:t>
      </w:r>
    </w:p>
    <w:p w:rsidR="007C7687" w:rsidRPr="007C7687" w:rsidRDefault="007C7687" w:rsidP="007C7687">
      <w:pPr>
        <w:autoSpaceDE w:val="0"/>
        <w:autoSpaceDN w:val="0"/>
        <w:adjustRightInd w:val="0"/>
        <w:ind w:left="40" w:right="40"/>
        <w:jc w:val="both"/>
        <w:rPr>
          <w:rFonts w:ascii="Arial" w:hAnsi="Arial" w:cs="Arial"/>
          <w:szCs w:val="24"/>
        </w:rPr>
      </w:pPr>
    </w:p>
    <w:p w:rsidR="007C7687" w:rsidRDefault="007C7687" w:rsidP="007C7687">
      <w:pPr>
        <w:pStyle w:val="Titre3"/>
        <w:numPr>
          <w:ilvl w:val="0"/>
          <w:numId w:val="0"/>
        </w:numPr>
        <w:rPr>
          <w:rFonts w:ascii="Arial" w:hAnsi="Arial" w:cs="Arial"/>
          <w:sz w:val="24"/>
          <w:szCs w:val="24"/>
        </w:rPr>
      </w:pPr>
      <w:bookmarkStart w:id="97" w:name="_Toc266110275"/>
      <w:bookmarkStart w:id="98" w:name="_Toc405816761"/>
    </w:p>
    <w:p w:rsidR="007C7687" w:rsidRPr="007C7687" w:rsidRDefault="007C7687" w:rsidP="007C7687">
      <w:pPr>
        <w:pStyle w:val="Titre3"/>
        <w:numPr>
          <w:ilvl w:val="0"/>
          <w:numId w:val="0"/>
        </w:numPr>
        <w:rPr>
          <w:rFonts w:ascii="Arial" w:hAnsi="Arial" w:cs="Arial"/>
          <w:sz w:val="24"/>
          <w:szCs w:val="24"/>
        </w:rPr>
      </w:pPr>
      <w:bookmarkStart w:id="99" w:name="_Toc440288738"/>
      <w:r w:rsidRPr="007C7687">
        <w:rPr>
          <w:rFonts w:ascii="Arial" w:hAnsi="Arial" w:cs="Arial"/>
          <w:sz w:val="24"/>
          <w:szCs w:val="24"/>
        </w:rPr>
        <w:t>Les liens relatifs</w:t>
      </w:r>
      <w:bookmarkEnd w:id="97"/>
      <w:bookmarkEnd w:id="98"/>
      <w:bookmarkEnd w:id="99"/>
    </w:p>
    <w:p w:rsidR="007C7687" w:rsidRPr="007C7687" w:rsidRDefault="007C7687" w:rsidP="007C7687">
      <w:pPr>
        <w:autoSpaceDE w:val="0"/>
        <w:autoSpaceDN w:val="0"/>
        <w:adjustRightInd w:val="0"/>
        <w:ind w:left="40" w:right="40"/>
        <w:jc w:val="both"/>
        <w:rPr>
          <w:rFonts w:ascii="Arial" w:hAnsi="Arial" w:cs="Arial"/>
          <w:b/>
          <w:szCs w:val="24"/>
        </w:rPr>
      </w:pPr>
    </w:p>
    <w:p w:rsidR="007C7687" w:rsidRPr="007C7687" w:rsidRDefault="007C7687" w:rsidP="007C7687">
      <w:pPr>
        <w:autoSpaceDE w:val="0"/>
        <w:autoSpaceDN w:val="0"/>
        <w:adjustRightInd w:val="0"/>
        <w:ind w:left="40" w:right="40"/>
        <w:jc w:val="both"/>
        <w:rPr>
          <w:rFonts w:ascii="Arial" w:hAnsi="Arial" w:cs="Arial"/>
          <w:szCs w:val="24"/>
        </w:rPr>
      </w:pPr>
      <w:r w:rsidRPr="007C7687">
        <w:rPr>
          <w:rFonts w:ascii="Arial" w:hAnsi="Arial" w:cs="Arial"/>
          <w:szCs w:val="24"/>
        </w:rPr>
        <w:lastRenderedPageBreak/>
        <w:t>Dans le cas d'un lien relatif, nous ne connaissons pas l'adresse complète de la page vers laquelle on amène.</w:t>
      </w:r>
    </w:p>
    <w:p w:rsidR="007C7687" w:rsidRPr="007C7687" w:rsidRDefault="007C7687" w:rsidP="007C7687">
      <w:pPr>
        <w:autoSpaceDE w:val="0"/>
        <w:autoSpaceDN w:val="0"/>
        <w:adjustRightInd w:val="0"/>
        <w:ind w:left="40" w:right="40"/>
        <w:jc w:val="both"/>
        <w:rPr>
          <w:rFonts w:ascii="Arial" w:hAnsi="Arial" w:cs="Arial"/>
          <w:szCs w:val="24"/>
        </w:rPr>
      </w:pPr>
    </w:p>
    <w:p w:rsidR="007C7687" w:rsidRPr="007C7687" w:rsidRDefault="007C7687" w:rsidP="007C7687">
      <w:pPr>
        <w:autoSpaceDE w:val="0"/>
        <w:autoSpaceDN w:val="0"/>
        <w:adjustRightInd w:val="0"/>
        <w:ind w:left="40" w:right="40"/>
        <w:jc w:val="both"/>
        <w:rPr>
          <w:rFonts w:ascii="Arial" w:hAnsi="Arial" w:cs="Arial"/>
          <w:szCs w:val="24"/>
        </w:rPr>
      </w:pPr>
      <w:r w:rsidRPr="007C7687">
        <w:rPr>
          <w:rFonts w:ascii="Arial" w:hAnsi="Arial" w:cs="Arial"/>
          <w:szCs w:val="24"/>
        </w:rPr>
        <w:t>Si tous les fichiers .htm sont dans le même dossier (répertoire), nous écrirons :</w:t>
      </w:r>
    </w:p>
    <w:p w:rsidR="007C7687" w:rsidRPr="007C7687" w:rsidRDefault="007C7687" w:rsidP="007C7687">
      <w:pPr>
        <w:autoSpaceDE w:val="0"/>
        <w:autoSpaceDN w:val="0"/>
        <w:adjustRightInd w:val="0"/>
        <w:ind w:left="40" w:right="40" w:firstLine="668"/>
        <w:jc w:val="both"/>
        <w:rPr>
          <w:rFonts w:ascii="Arial" w:hAnsi="Arial" w:cs="Arial"/>
          <w:b/>
          <w:bCs/>
          <w:szCs w:val="24"/>
        </w:rPr>
      </w:pPr>
      <w:r w:rsidRPr="007C7687">
        <w:rPr>
          <w:rFonts w:ascii="Arial" w:hAnsi="Arial" w:cs="Arial"/>
          <w:b/>
          <w:bCs/>
          <w:szCs w:val="24"/>
        </w:rPr>
        <w:t xml:space="preserve">&lt;a </w:t>
      </w:r>
      <w:proofErr w:type="spellStart"/>
      <w:r w:rsidRPr="007C7687">
        <w:rPr>
          <w:rFonts w:ascii="Arial" w:hAnsi="Arial" w:cs="Arial"/>
          <w:b/>
          <w:bCs/>
          <w:szCs w:val="24"/>
        </w:rPr>
        <w:t>href</w:t>
      </w:r>
      <w:proofErr w:type="spellEnd"/>
      <w:r w:rsidRPr="007C7687">
        <w:rPr>
          <w:rFonts w:ascii="Arial" w:hAnsi="Arial" w:cs="Arial"/>
          <w:szCs w:val="24"/>
        </w:rPr>
        <w:t xml:space="preserve">=“page2.htm” </w:t>
      </w:r>
      <w:r w:rsidRPr="007C7687">
        <w:rPr>
          <w:rFonts w:ascii="Arial" w:hAnsi="Arial" w:cs="Arial"/>
          <w:b/>
          <w:bCs/>
          <w:szCs w:val="24"/>
        </w:rPr>
        <w:t>&gt;</w:t>
      </w:r>
      <w:r w:rsidRPr="007C7687">
        <w:rPr>
          <w:rFonts w:ascii="Arial" w:hAnsi="Arial" w:cs="Arial"/>
          <w:szCs w:val="24"/>
        </w:rPr>
        <w:t>Cliquez ici pour aller vers la page 2</w:t>
      </w:r>
      <w:r w:rsidRPr="007C7687">
        <w:rPr>
          <w:rFonts w:ascii="Arial" w:hAnsi="Arial" w:cs="Arial"/>
          <w:b/>
          <w:bCs/>
          <w:szCs w:val="24"/>
        </w:rPr>
        <w:t xml:space="preserve">&lt;/a&gt; </w:t>
      </w:r>
    </w:p>
    <w:p w:rsidR="007C7687" w:rsidRPr="007C7687" w:rsidRDefault="007C7687" w:rsidP="007C7687">
      <w:pPr>
        <w:autoSpaceDE w:val="0"/>
        <w:autoSpaceDN w:val="0"/>
        <w:adjustRightInd w:val="0"/>
        <w:ind w:left="40" w:right="40"/>
        <w:jc w:val="both"/>
        <w:rPr>
          <w:rFonts w:ascii="Arial" w:hAnsi="Arial" w:cs="Arial"/>
          <w:szCs w:val="24"/>
        </w:rPr>
      </w:pPr>
    </w:p>
    <w:p w:rsidR="007C7687" w:rsidRPr="007C7687" w:rsidRDefault="007C7687" w:rsidP="007C7687">
      <w:pPr>
        <w:autoSpaceDE w:val="0"/>
        <w:autoSpaceDN w:val="0"/>
        <w:adjustRightInd w:val="0"/>
        <w:ind w:left="40" w:right="40"/>
        <w:jc w:val="both"/>
        <w:rPr>
          <w:rFonts w:ascii="Arial" w:hAnsi="Arial" w:cs="Arial"/>
          <w:szCs w:val="24"/>
        </w:rPr>
      </w:pPr>
      <w:r w:rsidRPr="007C7687">
        <w:rPr>
          <w:rFonts w:ascii="Arial" w:hAnsi="Arial" w:cs="Arial"/>
          <w:szCs w:val="24"/>
        </w:rPr>
        <w:t xml:space="preserve">La page page2.htm se trouve dans un sous-dossier nommé </w:t>
      </w:r>
      <w:r w:rsidRPr="007C7687">
        <w:rPr>
          <w:rFonts w:ascii="Arial" w:hAnsi="Arial" w:cs="Arial"/>
          <w:i/>
          <w:szCs w:val="24"/>
        </w:rPr>
        <w:t>pages</w:t>
      </w:r>
      <w:r w:rsidRPr="007C7687">
        <w:rPr>
          <w:rFonts w:ascii="Arial" w:hAnsi="Arial" w:cs="Arial"/>
          <w:szCs w:val="24"/>
        </w:rPr>
        <w:t xml:space="preserve"> :</w:t>
      </w:r>
    </w:p>
    <w:p w:rsidR="007C7687" w:rsidRPr="007C7687" w:rsidRDefault="007C7687" w:rsidP="007C7687">
      <w:pPr>
        <w:autoSpaceDE w:val="0"/>
        <w:autoSpaceDN w:val="0"/>
        <w:adjustRightInd w:val="0"/>
        <w:ind w:left="40" w:right="40" w:firstLine="668"/>
        <w:jc w:val="both"/>
        <w:rPr>
          <w:rFonts w:ascii="Arial" w:hAnsi="Arial" w:cs="Arial"/>
          <w:b/>
          <w:bCs/>
          <w:szCs w:val="24"/>
        </w:rPr>
      </w:pPr>
      <w:r w:rsidRPr="007C7687">
        <w:rPr>
          <w:rFonts w:ascii="Arial" w:hAnsi="Arial" w:cs="Arial"/>
          <w:b/>
          <w:bCs/>
          <w:szCs w:val="24"/>
        </w:rPr>
        <w:t xml:space="preserve">&lt; </w:t>
      </w:r>
      <w:proofErr w:type="gramStart"/>
      <w:r w:rsidRPr="007C7687">
        <w:rPr>
          <w:rFonts w:ascii="Arial" w:hAnsi="Arial" w:cs="Arial"/>
          <w:b/>
          <w:bCs/>
          <w:szCs w:val="24"/>
        </w:rPr>
        <w:t>a</w:t>
      </w:r>
      <w:proofErr w:type="gramEnd"/>
      <w:r w:rsidRPr="007C7687">
        <w:rPr>
          <w:rFonts w:ascii="Arial" w:hAnsi="Arial" w:cs="Arial"/>
          <w:b/>
          <w:bCs/>
          <w:szCs w:val="24"/>
        </w:rPr>
        <w:t xml:space="preserve"> </w:t>
      </w:r>
      <w:proofErr w:type="spellStart"/>
      <w:r w:rsidRPr="007C7687">
        <w:rPr>
          <w:rFonts w:ascii="Arial" w:hAnsi="Arial" w:cs="Arial"/>
          <w:b/>
          <w:bCs/>
          <w:szCs w:val="24"/>
        </w:rPr>
        <w:t>href</w:t>
      </w:r>
      <w:proofErr w:type="spellEnd"/>
      <w:r w:rsidRPr="007C7687">
        <w:rPr>
          <w:rFonts w:ascii="Arial" w:hAnsi="Arial" w:cs="Arial"/>
          <w:szCs w:val="24"/>
        </w:rPr>
        <w:t xml:space="preserve"> =“pages/page2.htm” </w:t>
      </w:r>
      <w:r w:rsidRPr="007C7687">
        <w:rPr>
          <w:rFonts w:ascii="Arial" w:hAnsi="Arial" w:cs="Arial"/>
          <w:b/>
          <w:bCs/>
          <w:szCs w:val="24"/>
        </w:rPr>
        <w:t xml:space="preserve">&gt; </w:t>
      </w:r>
      <w:r w:rsidRPr="007C7687">
        <w:rPr>
          <w:rFonts w:ascii="Arial" w:hAnsi="Arial" w:cs="Arial"/>
          <w:szCs w:val="24"/>
        </w:rPr>
        <w:t xml:space="preserve">Cliquez ici </w:t>
      </w:r>
      <w:r w:rsidRPr="007C7687">
        <w:rPr>
          <w:rFonts w:ascii="Arial" w:hAnsi="Arial" w:cs="Arial"/>
          <w:b/>
          <w:bCs/>
          <w:szCs w:val="24"/>
        </w:rPr>
        <w:t xml:space="preserve">&lt;/a&gt; </w:t>
      </w:r>
    </w:p>
    <w:p w:rsidR="007C7687" w:rsidRPr="007C7687" w:rsidRDefault="007C7687" w:rsidP="007C7687">
      <w:pPr>
        <w:autoSpaceDE w:val="0"/>
        <w:autoSpaceDN w:val="0"/>
        <w:adjustRightInd w:val="0"/>
        <w:ind w:right="40"/>
        <w:jc w:val="both"/>
        <w:rPr>
          <w:rFonts w:ascii="Arial" w:hAnsi="Arial" w:cs="Arial"/>
          <w:b/>
          <w:bCs/>
          <w:szCs w:val="24"/>
        </w:rPr>
      </w:pPr>
    </w:p>
    <w:p w:rsidR="007C7687" w:rsidRPr="007C7687" w:rsidRDefault="007C7687" w:rsidP="007C7687">
      <w:pPr>
        <w:autoSpaceDE w:val="0"/>
        <w:autoSpaceDN w:val="0"/>
        <w:adjustRightInd w:val="0"/>
        <w:ind w:right="40"/>
        <w:jc w:val="both"/>
        <w:rPr>
          <w:rFonts w:ascii="Arial" w:hAnsi="Arial" w:cs="Arial"/>
          <w:bCs/>
          <w:szCs w:val="24"/>
        </w:rPr>
      </w:pPr>
      <w:r w:rsidRPr="007C7687">
        <w:rPr>
          <w:rFonts w:ascii="Arial" w:hAnsi="Arial" w:cs="Arial"/>
          <w:bCs/>
          <w:szCs w:val="24"/>
        </w:rPr>
        <w:t>Si la page pages2.htm se trouve dans le dossier situé avant page1.htm dans l'arborescence :</w:t>
      </w:r>
    </w:p>
    <w:p w:rsidR="007C7687" w:rsidRPr="007C7687" w:rsidRDefault="007C7687" w:rsidP="007C7687">
      <w:pPr>
        <w:autoSpaceDE w:val="0"/>
        <w:autoSpaceDN w:val="0"/>
        <w:adjustRightInd w:val="0"/>
        <w:ind w:left="40" w:right="40" w:firstLine="668"/>
        <w:jc w:val="both"/>
        <w:rPr>
          <w:rFonts w:ascii="Arial" w:hAnsi="Arial" w:cs="Arial"/>
          <w:b/>
          <w:bCs/>
          <w:szCs w:val="24"/>
        </w:rPr>
      </w:pPr>
      <w:r w:rsidRPr="007C7687">
        <w:rPr>
          <w:rFonts w:ascii="Arial" w:hAnsi="Arial" w:cs="Arial"/>
          <w:b/>
          <w:bCs/>
          <w:szCs w:val="24"/>
        </w:rPr>
        <w:t xml:space="preserve">&lt; a </w:t>
      </w:r>
      <w:proofErr w:type="spellStart"/>
      <w:r w:rsidRPr="007C7687">
        <w:rPr>
          <w:rFonts w:ascii="Arial" w:hAnsi="Arial" w:cs="Arial"/>
          <w:b/>
          <w:bCs/>
          <w:szCs w:val="24"/>
        </w:rPr>
        <w:t>href</w:t>
      </w:r>
      <w:proofErr w:type="spellEnd"/>
      <w:r w:rsidRPr="007C7687">
        <w:rPr>
          <w:rFonts w:ascii="Arial" w:hAnsi="Arial" w:cs="Arial"/>
          <w:szCs w:val="24"/>
        </w:rPr>
        <w:t xml:space="preserve"> =“</w:t>
      </w:r>
      <w:proofErr w:type="gramStart"/>
      <w:r w:rsidRPr="007C7687">
        <w:rPr>
          <w:rFonts w:ascii="Arial" w:hAnsi="Arial" w:cs="Arial"/>
          <w:szCs w:val="24"/>
        </w:rPr>
        <w:t>..</w:t>
      </w:r>
      <w:proofErr w:type="gramEnd"/>
      <w:r w:rsidRPr="007C7687">
        <w:rPr>
          <w:rFonts w:ascii="Arial" w:hAnsi="Arial" w:cs="Arial"/>
          <w:szCs w:val="24"/>
        </w:rPr>
        <w:t xml:space="preserve">/page2.htm” </w:t>
      </w:r>
      <w:r w:rsidRPr="007C7687">
        <w:rPr>
          <w:rFonts w:ascii="Arial" w:hAnsi="Arial" w:cs="Arial"/>
          <w:b/>
          <w:bCs/>
          <w:szCs w:val="24"/>
        </w:rPr>
        <w:t xml:space="preserve">&gt; </w:t>
      </w:r>
      <w:r w:rsidRPr="007C7687">
        <w:rPr>
          <w:rFonts w:ascii="Arial" w:hAnsi="Arial" w:cs="Arial"/>
          <w:szCs w:val="24"/>
        </w:rPr>
        <w:t xml:space="preserve">Cliquez ici </w:t>
      </w:r>
      <w:r w:rsidRPr="007C7687">
        <w:rPr>
          <w:rFonts w:ascii="Arial" w:hAnsi="Arial" w:cs="Arial"/>
          <w:b/>
          <w:bCs/>
          <w:szCs w:val="24"/>
        </w:rPr>
        <w:t xml:space="preserve">&lt;/a&gt; </w:t>
      </w:r>
    </w:p>
    <w:p w:rsidR="007C7687" w:rsidRPr="007C7687" w:rsidRDefault="007C7687" w:rsidP="007C7687">
      <w:pPr>
        <w:autoSpaceDE w:val="0"/>
        <w:autoSpaceDN w:val="0"/>
        <w:adjustRightInd w:val="0"/>
        <w:ind w:right="40"/>
        <w:jc w:val="both"/>
        <w:rPr>
          <w:rFonts w:ascii="Arial" w:hAnsi="Arial" w:cs="Arial"/>
          <w:bCs/>
          <w:szCs w:val="24"/>
        </w:rPr>
      </w:pPr>
    </w:p>
    <w:p w:rsidR="007C7687" w:rsidRPr="007C7687" w:rsidRDefault="007C7687" w:rsidP="007C7687">
      <w:pPr>
        <w:autoSpaceDE w:val="0"/>
        <w:autoSpaceDN w:val="0"/>
        <w:adjustRightInd w:val="0"/>
        <w:ind w:left="40" w:right="40"/>
        <w:jc w:val="both"/>
        <w:rPr>
          <w:rFonts w:ascii="Arial" w:hAnsi="Arial" w:cs="Arial"/>
          <w:szCs w:val="24"/>
        </w:rPr>
      </w:pPr>
      <w:r w:rsidRPr="007C7687">
        <w:rPr>
          <w:rFonts w:ascii="Arial" w:hAnsi="Arial" w:cs="Arial"/>
          <w:szCs w:val="24"/>
        </w:rPr>
        <w:t xml:space="preserve">Pour aller vers l’ancre ‘cible’ définie dans une autre page </w:t>
      </w:r>
    </w:p>
    <w:p w:rsidR="007C7687" w:rsidRPr="007C7687" w:rsidRDefault="007C7687" w:rsidP="007C7687">
      <w:pPr>
        <w:autoSpaceDE w:val="0"/>
        <w:autoSpaceDN w:val="0"/>
        <w:adjustRightInd w:val="0"/>
        <w:ind w:right="40" w:firstLine="708"/>
        <w:jc w:val="both"/>
        <w:rPr>
          <w:rFonts w:ascii="Arial" w:hAnsi="Arial" w:cs="Arial"/>
          <w:b/>
          <w:bCs/>
          <w:szCs w:val="24"/>
        </w:rPr>
      </w:pPr>
      <w:r w:rsidRPr="007C7687">
        <w:rPr>
          <w:rFonts w:ascii="Arial" w:hAnsi="Arial" w:cs="Arial"/>
          <w:b/>
          <w:bCs/>
          <w:szCs w:val="24"/>
        </w:rPr>
        <w:t xml:space="preserve">&lt; </w:t>
      </w:r>
      <w:proofErr w:type="gramStart"/>
      <w:r w:rsidRPr="007C7687">
        <w:rPr>
          <w:rFonts w:ascii="Arial" w:hAnsi="Arial" w:cs="Arial"/>
          <w:b/>
          <w:bCs/>
          <w:szCs w:val="24"/>
        </w:rPr>
        <w:t>a</w:t>
      </w:r>
      <w:proofErr w:type="gramEnd"/>
      <w:r w:rsidRPr="007C7687">
        <w:rPr>
          <w:rFonts w:ascii="Arial" w:hAnsi="Arial" w:cs="Arial"/>
          <w:b/>
          <w:bCs/>
          <w:szCs w:val="24"/>
        </w:rPr>
        <w:t xml:space="preserve"> </w:t>
      </w:r>
      <w:proofErr w:type="spellStart"/>
      <w:r w:rsidRPr="007C7687">
        <w:rPr>
          <w:rFonts w:ascii="Arial" w:hAnsi="Arial" w:cs="Arial"/>
          <w:b/>
          <w:bCs/>
          <w:szCs w:val="24"/>
        </w:rPr>
        <w:t>href</w:t>
      </w:r>
      <w:proofErr w:type="spellEnd"/>
      <w:r w:rsidRPr="007C7687">
        <w:rPr>
          <w:rFonts w:ascii="Arial" w:hAnsi="Arial" w:cs="Arial"/>
          <w:szCs w:val="24"/>
        </w:rPr>
        <w:t xml:space="preserve"> =“ page2.htm#cible” </w:t>
      </w:r>
      <w:r w:rsidRPr="007C7687">
        <w:rPr>
          <w:rFonts w:ascii="Arial" w:hAnsi="Arial" w:cs="Arial"/>
          <w:b/>
          <w:bCs/>
          <w:szCs w:val="24"/>
        </w:rPr>
        <w:t>&gt;</w:t>
      </w:r>
      <w:r w:rsidRPr="007C7687">
        <w:rPr>
          <w:rFonts w:ascii="Arial" w:hAnsi="Arial" w:cs="Arial"/>
          <w:szCs w:val="24"/>
        </w:rPr>
        <w:t>Cliquez ici</w:t>
      </w:r>
      <w:r w:rsidRPr="007C7687">
        <w:rPr>
          <w:rFonts w:ascii="Arial" w:hAnsi="Arial" w:cs="Arial"/>
          <w:b/>
          <w:bCs/>
          <w:szCs w:val="24"/>
        </w:rPr>
        <w:t xml:space="preserve">&lt;/a&gt; </w:t>
      </w:r>
    </w:p>
    <w:p w:rsidR="007C7687" w:rsidRPr="007C7687" w:rsidRDefault="007C7687" w:rsidP="007C7687">
      <w:pPr>
        <w:autoSpaceDE w:val="0"/>
        <w:autoSpaceDN w:val="0"/>
        <w:adjustRightInd w:val="0"/>
        <w:ind w:right="40"/>
        <w:jc w:val="both"/>
        <w:rPr>
          <w:rFonts w:ascii="Arial" w:hAnsi="Arial" w:cs="Arial"/>
          <w:b/>
          <w:bCs/>
          <w:szCs w:val="24"/>
        </w:rPr>
      </w:pPr>
    </w:p>
    <w:p w:rsidR="007C7687" w:rsidRPr="007C7687" w:rsidRDefault="007C7687" w:rsidP="007C7687">
      <w:pPr>
        <w:autoSpaceDE w:val="0"/>
        <w:autoSpaceDN w:val="0"/>
        <w:adjustRightInd w:val="0"/>
        <w:ind w:right="40"/>
        <w:jc w:val="both"/>
        <w:rPr>
          <w:rFonts w:ascii="Arial" w:hAnsi="Arial" w:cs="Arial"/>
          <w:bCs/>
          <w:szCs w:val="24"/>
        </w:rPr>
      </w:pPr>
      <w:r w:rsidRPr="007C7687">
        <w:rPr>
          <w:rFonts w:ascii="Arial" w:hAnsi="Arial" w:cs="Arial"/>
          <w:bCs/>
          <w:szCs w:val="24"/>
        </w:rPr>
        <w:t>Pour créer un lien en vue de télécharger un fichier</w:t>
      </w:r>
    </w:p>
    <w:p w:rsidR="007C7687" w:rsidRPr="007C7687" w:rsidRDefault="007C7687" w:rsidP="007C7687">
      <w:pPr>
        <w:autoSpaceDE w:val="0"/>
        <w:autoSpaceDN w:val="0"/>
        <w:adjustRightInd w:val="0"/>
        <w:ind w:right="40" w:firstLine="708"/>
        <w:jc w:val="both"/>
        <w:rPr>
          <w:rFonts w:ascii="Arial" w:hAnsi="Arial" w:cs="Arial"/>
          <w:bCs/>
          <w:szCs w:val="24"/>
        </w:rPr>
      </w:pPr>
      <w:r w:rsidRPr="007C7687">
        <w:rPr>
          <w:rFonts w:ascii="Arial" w:hAnsi="Arial" w:cs="Arial"/>
          <w:b/>
          <w:bCs/>
          <w:szCs w:val="24"/>
        </w:rPr>
        <w:t xml:space="preserve">&lt; </w:t>
      </w:r>
      <w:proofErr w:type="gramStart"/>
      <w:r w:rsidRPr="007C7687">
        <w:rPr>
          <w:rFonts w:ascii="Arial" w:hAnsi="Arial" w:cs="Arial"/>
          <w:b/>
          <w:bCs/>
          <w:szCs w:val="24"/>
        </w:rPr>
        <w:t>a</w:t>
      </w:r>
      <w:proofErr w:type="gramEnd"/>
      <w:r w:rsidRPr="007C7687">
        <w:rPr>
          <w:rFonts w:ascii="Arial" w:hAnsi="Arial" w:cs="Arial"/>
          <w:b/>
          <w:bCs/>
          <w:szCs w:val="24"/>
        </w:rPr>
        <w:t xml:space="preserve"> </w:t>
      </w:r>
      <w:proofErr w:type="spellStart"/>
      <w:r w:rsidRPr="007C7687">
        <w:rPr>
          <w:rFonts w:ascii="Arial" w:hAnsi="Arial" w:cs="Arial"/>
          <w:b/>
          <w:bCs/>
          <w:szCs w:val="24"/>
        </w:rPr>
        <w:t>href</w:t>
      </w:r>
      <w:proofErr w:type="spellEnd"/>
      <w:r w:rsidRPr="007C7687">
        <w:rPr>
          <w:rFonts w:ascii="Arial" w:hAnsi="Arial" w:cs="Arial"/>
          <w:szCs w:val="24"/>
        </w:rPr>
        <w:t xml:space="preserve"> =“ projet.zip” </w:t>
      </w:r>
      <w:r w:rsidRPr="007C7687">
        <w:rPr>
          <w:rFonts w:ascii="Arial" w:hAnsi="Arial" w:cs="Arial"/>
          <w:b/>
          <w:bCs/>
          <w:szCs w:val="24"/>
        </w:rPr>
        <w:t>&gt;</w:t>
      </w:r>
      <w:r w:rsidRPr="007C7687">
        <w:rPr>
          <w:rFonts w:ascii="Arial" w:hAnsi="Arial" w:cs="Arial"/>
          <w:szCs w:val="24"/>
        </w:rPr>
        <w:t>Télécharger</w:t>
      </w:r>
      <w:r w:rsidRPr="007C7687">
        <w:rPr>
          <w:rFonts w:ascii="Arial" w:hAnsi="Arial" w:cs="Arial"/>
          <w:b/>
          <w:bCs/>
          <w:szCs w:val="24"/>
        </w:rPr>
        <w:t xml:space="preserve">&lt;/a&gt; </w:t>
      </w:r>
      <w:r w:rsidRPr="007C7687">
        <w:rPr>
          <w:rFonts w:ascii="Arial" w:hAnsi="Arial" w:cs="Arial"/>
          <w:bCs/>
          <w:szCs w:val="24"/>
        </w:rPr>
        <w:t>si le fichier projet.zip se trouve dans le même dossier que le fichier .htm.</w:t>
      </w:r>
    </w:p>
    <w:p w:rsidR="007C7687" w:rsidRDefault="007C7687" w:rsidP="007C7687">
      <w:pPr>
        <w:pStyle w:val="Titre3"/>
        <w:numPr>
          <w:ilvl w:val="0"/>
          <w:numId w:val="0"/>
        </w:numPr>
        <w:rPr>
          <w:rFonts w:ascii="Arial" w:hAnsi="Arial" w:cs="Arial"/>
          <w:sz w:val="24"/>
          <w:szCs w:val="24"/>
        </w:rPr>
      </w:pPr>
      <w:bookmarkStart w:id="100" w:name="_Toc266110276"/>
      <w:bookmarkStart w:id="101" w:name="_Toc405816762"/>
    </w:p>
    <w:p w:rsidR="007C7687" w:rsidRDefault="007C7687" w:rsidP="007C7687">
      <w:pPr>
        <w:pStyle w:val="Titre3"/>
        <w:numPr>
          <w:ilvl w:val="0"/>
          <w:numId w:val="0"/>
        </w:numPr>
        <w:rPr>
          <w:rFonts w:ascii="Arial" w:hAnsi="Arial" w:cs="Arial"/>
          <w:sz w:val="24"/>
          <w:szCs w:val="24"/>
        </w:rPr>
      </w:pPr>
    </w:p>
    <w:p w:rsidR="007C7687" w:rsidRPr="007C7687" w:rsidRDefault="007C7687" w:rsidP="007C7687">
      <w:pPr>
        <w:pStyle w:val="Titre3"/>
        <w:numPr>
          <w:ilvl w:val="0"/>
          <w:numId w:val="0"/>
        </w:numPr>
        <w:rPr>
          <w:rFonts w:ascii="Arial" w:hAnsi="Arial" w:cs="Arial"/>
          <w:sz w:val="24"/>
          <w:szCs w:val="24"/>
        </w:rPr>
      </w:pPr>
      <w:bookmarkStart w:id="102" w:name="_Toc440288739"/>
      <w:r w:rsidRPr="007C7687">
        <w:rPr>
          <w:rFonts w:ascii="Arial" w:hAnsi="Arial" w:cs="Arial"/>
          <w:sz w:val="24"/>
          <w:szCs w:val="24"/>
        </w:rPr>
        <w:t>Les liens absolus</w:t>
      </w:r>
      <w:bookmarkEnd w:id="100"/>
      <w:bookmarkEnd w:id="101"/>
      <w:bookmarkEnd w:id="102"/>
    </w:p>
    <w:p w:rsidR="007C7687" w:rsidRPr="007C7687" w:rsidRDefault="007C7687" w:rsidP="007C7687">
      <w:pPr>
        <w:autoSpaceDE w:val="0"/>
        <w:autoSpaceDN w:val="0"/>
        <w:adjustRightInd w:val="0"/>
        <w:ind w:right="40"/>
        <w:jc w:val="both"/>
        <w:rPr>
          <w:rFonts w:ascii="Arial" w:hAnsi="Arial" w:cs="Arial"/>
          <w:szCs w:val="24"/>
        </w:rPr>
      </w:pPr>
    </w:p>
    <w:p w:rsidR="007C7687" w:rsidRPr="007C7687" w:rsidRDefault="007C7687" w:rsidP="007C7687">
      <w:pPr>
        <w:autoSpaceDE w:val="0"/>
        <w:autoSpaceDN w:val="0"/>
        <w:adjustRightInd w:val="0"/>
        <w:ind w:right="40"/>
        <w:jc w:val="both"/>
        <w:rPr>
          <w:rFonts w:ascii="Arial" w:hAnsi="Arial" w:cs="Arial"/>
          <w:szCs w:val="24"/>
        </w:rPr>
      </w:pPr>
      <w:r w:rsidRPr="007C7687">
        <w:rPr>
          <w:rFonts w:ascii="Arial" w:hAnsi="Arial" w:cs="Arial"/>
          <w:szCs w:val="24"/>
        </w:rPr>
        <w:t>Il faut connaître l'adresse complète de la page cible.</w:t>
      </w:r>
    </w:p>
    <w:p w:rsidR="007C7687" w:rsidRPr="007C7687" w:rsidRDefault="007C7687" w:rsidP="007C7687">
      <w:pPr>
        <w:autoSpaceDE w:val="0"/>
        <w:autoSpaceDN w:val="0"/>
        <w:adjustRightInd w:val="0"/>
        <w:ind w:right="40"/>
        <w:jc w:val="both"/>
        <w:rPr>
          <w:rFonts w:ascii="Arial" w:hAnsi="Arial" w:cs="Arial"/>
          <w:szCs w:val="24"/>
        </w:rPr>
      </w:pPr>
      <w:r w:rsidRPr="007C7687">
        <w:rPr>
          <w:rFonts w:ascii="Arial" w:hAnsi="Arial" w:cs="Arial"/>
          <w:szCs w:val="24"/>
        </w:rPr>
        <w:t xml:space="preserve">Une adresse de page web commence la plupart du temps par </w:t>
      </w:r>
      <w:r w:rsidRPr="007C7687">
        <w:rPr>
          <w:rFonts w:ascii="Arial" w:hAnsi="Arial" w:cs="Arial"/>
          <w:i/>
          <w:szCs w:val="24"/>
        </w:rPr>
        <w:t>http://</w:t>
      </w:r>
      <w:r w:rsidRPr="007C7687">
        <w:rPr>
          <w:rFonts w:ascii="Arial" w:hAnsi="Arial" w:cs="Arial"/>
          <w:szCs w:val="24"/>
        </w:rPr>
        <w:t xml:space="preserve"> et quelques fois par </w:t>
      </w:r>
      <w:r w:rsidRPr="007C7687">
        <w:rPr>
          <w:rFonts w:ascii="Arial" w:hAnsi="Arial" w:cs="Arial"/>
          <w:i/>
          <w:szCs w:val="24"/>
        </w:rPr>
        <w:t>https://</w:t>
      </w:r>
      <w:r w:rsidRPr="007C7687">
        <w:rPr>
          <w:rFonts w:ascii="Arial" w:hAnsi="Arial" w:cs="Arial"/>
          <w:szCs w:val="24"/>
        </w:rPr>
        <w:t xml:space="preserve"> pour les pages sécurisées.</w:t>
      </w:r>
    </w:p>
    <w:p w:rsidR="007C7687" w:rsidRPr="007C7687" w:rsidRDefault="007C7687" w:rsidP="007C7687">
      <w:pPr>
        <w:autoSpaceDE w:val="0"/>
        <w:autoSpaceDN w:val="0"/>
        <w:adjustRightInd w:val="0"/>
        <w:ind w:right="40"/>
        <w:jc w:val="both"/>
        <w:rPr>
          <w:rFonts w:ascii="Arial" w:hAnsi="Arial" w:cs="Arial"/>
          <w:szCs w:val="24"/>
        </w:rPr>
      </w:pPr>
    </w:p>
    <w:p w:rsidR="007C7687" w:rsidRPr="007C7687" w:rsidRDefault="007C7687" w:rsidP="007C7687">
      <w:pPr>
        <w:autoSpaceDE w:val="0"/>
        <w:autoSpaceDN w:val="0"/>
        <w:adjustRightInd w:val="0"/>
        <w:ind w:right="40" w:firstLine="708"/>
        <w:jc w:val="both"/>
        <w:rPr>
          <w:rFonts w:ascii="Arial" w:hAnsi="Arial" w:cs="Arial"/>
          <w:b/>
          <w:bCs/>
          <w:szCs w:val="24"/>
        </w:rPr>
      </w:pPr>
      <w:r w:rsidRPr="007C7687">
        <w:rPr>
          <w:rFonts w:ascii="Arial" w:hAnsi="Arial" w:cs="Arial"/>
          <w:b/>
          <w:bCs/>
          <w:szCs w:val="24"/>
        </w:rPr>
        <w:t xml:space="preserve">&lt; </w:t>
      </w:r>
      <w:proofErr w:type="gramStart"/>
      <w:r w:rsidRPr="007C7687">
        <w:rPr>
          <w:rFonts w:ascii="Arial" w:hAnsi="Arial" w:cs="Arial"/>
          <w:b/>
          <w:bCs/>
          <w:szCs w:val="24"/>
        </w:rPr>
        <w:t>a</w:t>
      </w:r>
      <w:proofErr w:type="gramEnd"/>
      <w:r w:rsidRPr="007C7687">
        <w:rPr>
          <w:rFonts w:ascii="Arial" w:hAnsi="Arial" w:cs="Arial"/>
          <w:b/>
          <w:bCs/>
          <w:szCs w:val="24"/>
        </w:rPr>
        <w:t xml:space="preserve"> </w:t>
      </w:r>
      <w:proofErr w:type="spellStart"/>
      <w:r w:rsidRPr="007C7687">
        <w:rPr>
          <w:rFonts w:ascii="Arial" w:hAnsi="Arial" w:cs="Arial"/>
          <w:b/>
          <w:bCs/>
          <w:szCs w:val="24"/>
        </w:rPr>
        <w:t>href</w:t>
      </w:r>
      <w:proofErr w:type="spellEnd"/>
      <w:r w:rsidRPr="007C7687">
        <w:rPr>
          <w:rFonts w:ascii="Arial" w:hAnsi="Arial" w:cs="Arial"/>
          <w:szCs w:val="24"/>
        </w:rPr>
        <w:t xml:space="preserve"> =“ http://www.afpa.fr” </w:t>
      </w:r>
      <w:r w:rsidRPr="007C7687">
        <w:rPr>
          <w:rFonts w:ascii="Arial" w:hAnsi="Arial" w:cs="Arial"/>
          <w:b/>
          <w:bCs/>
          <w:szCs w:val="24"/>
        </w:rPr>
        <w:t>&gt;</w:t>
      </w:r>
      <w:r w:rsidRPr="007C7687">
        <w:rPr>
          <w:rFonts w:ascii="Arial" w:hAnsi="Arial" w:cs="Arial"/>
          <w:szCs w:val="24"/>
        </w:rPr>
        <w:t>Aller sur le site de l'AFPA</w:t>
      </w:r>
      <w:r w:rsidRPr="007C7687">
        <w:rPr>
          <w:rFonts w:ascii="Arial" w:hAnsi="Arial" w:cs="Arial"/>
          <w:b/>
          <w:bCs/>
          <w:szCs w:val="24"/>
        </w:rPr>
        <w:t>&lt;/a&gt;</w:t>
      </w:r>
    </w:p>
    <w:p w:rsidR="007C7687" w:rsidRPr="007C7687" w:rsidRDefault="007C7687" w:rsidP="007C7687">
      <w:pPr>
        <w:autoSpaceDE w:val="0"/>
        <w:autoSpaceDN w:val="0"/>
        <w:adjustRightInd w:val="0"/>
        <w:ind w:right="40"/>
        <w:jc w:val="both"/>
        <w:rPr>
          <w:rFonts w:ascii="Arial" w:hAnsi="Arial" w:cs="Arial"/>
          <w:b/>
          <w:bCs/>
          <w:szCs w:val="24"/>
        </w:rPr>
      </w:pPr>
    </w:p>
    <w:p w:rsidR="007C7687" w:rsidRPr="007C7687" w:rsidRDefault="007C7687" w:rsidP="007C7687">
      <w:pPr>
        <w:autoSpaceDE w:val="0"/>
        <w:autoSpaceDN w:val="0"/>
        <w:adjustRightInd w:val="0"/>
        <w:ind w:right="40"/>
        <w:jc w:val="both"/>
        <w:rPr>
          <w:rFonts w:ascii="Arial" w:hAnsi="Arial" w:cs="Arial"/>
          <w:bCs/>
          <w:szCs w:val="24"/>
        </w:rPr>
      </w:pPr>
      <w:r w:rsidRPr="007C7687">
        <w:rPr>
          <w:rFonts w:ascii="Arial" w:hAnsi="Arial" w:cs="Arial"/>
          <w:bCs/>
          <w:szCs w:val="24"/>
        </w:rPr>
        <w:t>Ce type de lien est le seul utilisable pour faire un lien vers un autre site que le sien. La notation relative ne fonctionne que pour les liens internes à son site, tandis que la notation absolue fonctionne dans tous les cas.</w:t>
      </w:r>
    </w:p>
    <w:p w:rsidR="007C7687" w:rsidRPr="007C7687" w:rsidRDefault="007C7687" w:rsidP="007C7687">
      <w:pPr>
        <w:autoSpaceDE w:val="0"/>
        <w:autoSpaceDN w:val="0"/>
        <w:adjustRightInd w:val="0"/>
        <w:ind w:right="40"/>
        <w:jc w:val="both"/>
        <w:rPr>
          <w:rFonts w:ascii="Arial" w:hAnsi="Arial" w:cs="Arial"/>
          <w:bCs/>
          <w:szCs w:val="24"/>
        </w:rPr>
      </w:pPr>
    </w:p>
    <w:p w:rsidR="007C7687" w:rsidRPr="007C7687" w:rsidRDefault="007C7687" w:rsidP="007C7687">
      <w:pPr>
        <w:autoSpaceDE w:val="0"/>
        <w:autoSpaceDN w:val="0"/>
        <w:adjustRightInd w:val="0"/>
        <w:ind w:right="40"/>
        <w:jc w:val="both"/>
        <w:rPr>
          <w:rFonts w:ascii="Arial" w:hAnsi="Arial" w:cs="Arial"/>
          <w:bCs/>
          <w:szCs w:val="24"/>
          <w:u w:val="single"/>
        </w:rPr>
      </w:pPr>
      <w:r w:rsidRPr="007C7687">
        <w:rPr>
          <w:rFonts w:ascii="Arial" w:hAnsi="Arial" w:cs="Arial"/>
          <w:bCs/>
          <w:szCs w:val="24"/>
          <w:u w:val="single"/>
        </w:rPr>
        <w:t xml:space="preserve">Si les liens absolus fonctionnent dans tous les cas, </w:t>
      </w:r>
      <w:r w:rsidR="00700104">
        <w:rPr>
          <w:rFonts w:ascii="Arial" w:hAnsi="Arial" w:cs="Arial"/>
          <w:bCs/>
          <w:szCs w:val="24"/>
          <w:u w:val="single"/>
        </w:rPr>
        <w:t>quel intérêt d’</w:t>
      </w:r>
      <w:r w:rsidRPr="007C7687">
        <w:rPr>
          <w:rFonts w:ascii="Arial" w:hAnsi="Arial" w:cs="Arial"/>
          <w:bCs/>
          <w:szCs w:val="24"/>
          <w:u w:val="single"/>
        </w:rPr>
        <w:t>utiliser les liens relatifs ?</w:t>
      </w:r>
    </w:p>
    <w:p w:rsidR="002724D1" w:rsidRDefault="007C7687" w:rsidP="007C7687">
      <w:pPr>
        <w:rPr>
          <w:rFonts w:ascii="Arial" w:hAnsi="Arial" w:cs="Arial"/>
          <w:bCs/>
          <w:szCs w:val="24"/>
        </w:rPr>
      </w:pPr>
      <w:r w:rsidRPr="007C7687">
        <w:rPr>
          <w:rFonts w:ascii="Arial" w:hAnsi="Arial" w:cs="Arial"/>
          <w:bCs/>
          <w:szCs w:val="24"/>
        </w:rPr>
        <w:t>Si nous ne connaissons pas encore l'adresse de notre site (nous ne sommes pas encore hébergés) ou si notre site change d'adresse, les liens relatifs sont plus commodes car nous n'aurons rien à modifier car l'adresse n'y figure pas</w:t>
      </w:r>
      <w:r w:rsidR="00700104">
        <w:rPr>
          <w:rFonts w:ascii="Arial" w:hAnsi="Arial" w:cs="Arial"/>
          <w:bCs/>
          <w:szCs w:val="24"/>
        </w:rPr>
        <w:t>.</w:t>
      </w:r>
    </w:p>
    <w:p w:rsidR="00700104" w:rsidRPr="007C7687" w:rsidRDefault="00700104" w:rsidP="007C7687">
      <w:pPr>
        <w:rPr>
          <w:rFonts w:ascii="Arial" w:hAnsi="Arial" w:cs="Arial"/>
          <w:szCs w:val="24"/>
        </w:rPr>
      </w:pPr>
    </w:p>
    <w:p w:rsidR="002724D1" w:rsidRPr="007C7687" w:rsidRDefault="002724D1" w:rsidP="002724D1">
      <w:pPr>
        <w:rPr>
          <w:rFonts w:ascii="Arial" w:hAnsi="Arial" w:cs="Arial"/>
          <w:szCs w:val="24"/>
        </w:rPr>
      </w:pPr>
    </w:p>
    <w:p w:rsidR="001955A0" w:rsidRPr="00D333F5" w:rsidRDefault="001955A0" w:rsidP="002670D8">
      <w:pPr>
        <w:pStyle w:val="Titre2"/>
        <w:rPr>
          <w:rFonts w:ascii="Arial" w:hAnsi="Arial" w:cs="Arial"/>
        </w:rPr>
      </w:pPr>
      <w:bookmarkStart w:id="103" w:name="_Toc369254548"/>
      <w:bookmarkStart w:id="104" w:name="_Toc440288740"/>
      <w:r w:rsidRPr="00D333F5">
        <w:rPr>
          <w:rFonts w:ascii="Arial" w:hAnsi="Arial" w:cs="Arial"/>
        </w:rPr>
        <w:t>Créer un lien E-mail</w:t>
      </w:r>
      <w:bookmarkEnd w:id="103"/>
      <w:bookmarkEnd w:id="104"/>
    </w:p>
    <w:p w:rsidR="001955A0" w:rsidRPr="00D333F5" w:rsidRDefault="001955A0" w:rsidP="001955A0">
      <w:pPr>
        <w:rPr>
          <w:rFonts w:ascii="Arial" w:hAnsi="Arial" w:cs="Arial"/>
        </w:rPr>
      </w:pPr>
      <w:r w:rsidRPr="00D333F5">
        <w:rPr>
          <w:rFonts w:ascii="Arial" w:hAnsi="Arial" w:cs="Arial"/>
        </w:rPr>
        <w:t>On peut par ce biais</w:t>
      </w:r>
      <w:r w:rsidRPr="00D333F5">
        <w:rPr>
          <w:rFonts w:ascii="Arial" w:hAnsi="Arial" w:cs="Arial"/>
          <w:i/>
        </w:rPr>
        <w:t xml:space="preserve"> lancer automatiquement le logiciel de messagerie e-mail de l’internaute</w:t>
      </w:r>
      <w:r w:rsidRPr="00D333F5">
        <w:rPr>
          <w:rFonts w:ascii="Arial" w:hAnsi="Arial" w:cs="Arial"/>
        </w:rPr>
        <w:t>. Les messages peuvent être pré-renseignés, notamment le sujet, les personnes en copie, et le texte du message :</w:t>
      </w:r>
    </w:p>
    <w:p w:rsidR="001955A0" w:rsidRPr="00D333F5" w:rsidRDefault="001955A0" w:rsidP="001955A0">
      <w:pPr>
        <w:rPr>
          <w:rFonts w:ascii="Arial" w:hAnsi="Arial" w:cs="Arial"/>
        </w:rPr>
      </w:pPr>
    </w:p>
    <w:p w:rsidR="001955A0" w:rsidRPr="00D333F5" w:rsidRDefault="001955A0" w:rsidP="001955A0">
      <w:pPr>
        <w:rPr>
          <w:rFonts w:ascii="Arial" w:hAnsi="Arial" w:cs="Arial"/>
        </w:rPr>
      </w:pPr>
      <w:proofErr w:type="gramStart"/>
      <w:r w:rsidRPr="00D333F5">
        <w:rPr>
          <w:rFonts w:ascii="Arial" w:hAnsi="Arial" w:cs="Arial"/>
        </w:rPr>
        <w:t>lien</w:t>
      </w:r>
      <w:proofErr w:type="gramEnd"/>
      <w:r w:rsidRPr="00D333F5">
        <w:rPr>
          <w:rFonts w:ascii="Arial" w:hAnsi="Arial" w:cs="Arial"/>
        </w:rPr>
        <w:t xml:space="preserve"> email sans sujet :</w:t>
      </w:r>
    </w:p>
    <w:p w:rsidR="001955A0" w:rsidRPr="00D333F5" w:rsidRDefault="001955A0" w:rsidP="001955A0">
      <w:pPr>
        <w:rPr>
          <w:rFonts w:ascii="Arial" w:hAnsi="Arial" w:cs="Arial"/>
          <w:b/>
          <w:bCs/>
        </w:rPr>
      </w:pPr>
      <w:r w:rsidRPr="00D333F5">
        <w:rPr>
          <w:rFonts w:ascii="Arial" w:hAnsi="Arial" w:cs="Arial"/>
          <w:b/>
          <w:bCs/>
        </w:rPr>
        <w:t xml:space="preserve"> &lt;</w:t>
      </w:r>
      <w:proofErr w:type="gramStart"/>
      <w:r w:rsidRPr="00D333F5">
        <w:rPr>
          <w:rFonts w:ascii="Arial" w:hAnsi="Arial" w:cs="Arial"/>
          <w:b/>
          <w:bCs/>
        </w:rPr>
        <w:t>a</w:t>
      </w:r>
      <w:proofErr w:type="gramEnd"/>
      <w:r w:rsidRPr="00D333F5">
        <w:rPr>
          <w:rFonts w:ascii="Arial" w:hAnsi="Arial" w:cs="Arial"/>
          <w:b/>
          <w:bCs/>
        </w:rPr>
        <w:t xml:space="preserve"> </w:t>
      </w:r>
      <w:proofErr w:type="spellStart"/>
      <w:r w:rsidRPr="00D333F5">
        <w:rPr>
          <w:rFonts w:ascii="Arial" w:hAnsi="Arial" w:cs="Arial"/>
          <w:b/>
          <w:bCs/>
        </w:rPr>
        <w:t>href</w:t>
      </w:r>
      <w:proofErr w:type="spellEnd"/>
      <w:r w:rsidRPr="00D333F5">
        <w:rPr>
          <w:rFonts w:ascii="Arial" w:hAnsi="Arial" w:cs="Arial"/>
        </w:rPr>
        <w:t>="mailto:marc.fayolle@ifrance.com"</w:t>
      </w:r>
      <w:r w:rsidRPr="00D333F5">
        <w:rPr>
          <w:rFonts w:ascii="Arial" w:hAnsi="Arial" w:cs="Arial"/>
          <w:b/>
          <w:bCs/>
        </w:rPr>
        <w:t>&gt;</w:t>
      </w:r>
      <w:r w:rsidRPr="00D333F5">
        <w:rPr>
          <w:rFonts w:ascii="Arial" w:hAnsi="Arial" w:cs="Arial"/>
        </w:rPr>
        <w:t>Ecrivez-nous</w:t>
      </w:r>
      <w:r w:rsidRPr="00D333F5">
        <w:rPr>
          <w:rFonts w:ascii="Arial" w:hAnsi="Arial" w:cs="Arial"/>
          <w:b/>
          <w:bCs/>
        </w:rPr>
        <w:t xml:space="preserve">&lt;/a&gt; </w:t>
      </w:r>
    </w:p>
    <w:p w:rsidR="001955A0" w:rsidRPr="00D333F5" w:rsidRDefault="001955A0" w:rsidP="001955A0">
      <w:pPr>
        <w:rPr>
          <w:rFonts w:ascii="Arial" w:hAnsi="Arial" w:cs="Arial"/>
        </w:rPr>
      </w:pPr>
    </w:p>
    <w:p w:rsidR="001955A0" w:rsidRPr="00D333F5" w:rsidRDefault="001955A0" w:rsidP="001955A0">
      <w:pPr>
        <w:rPr>
          <w:rFonts w:ascii="Arial" w:hAnsi="Arial" w:cs="Arial"/>
        </w:rPr>
      </w:pPr>
      <w:proofErr w:type="gramStart"/>
      <w:r w:rsidRPr="00D333F5">
        <w:rPr>
          <w:rFonts w:ascii="Arial" w:hAnsi="Arial" w:cs="Arial"/>
        </w:rPr>
        <w:t>lien</w:t>
      </w:r>
      <w:proofErr w:type="gramEnd"/>
      <w:r w:rsidRPr="00D333F5">
        <w:rPr>
          <w:rFonts w:ascii="Arial" w:hAnsi="Arial" w:cs="Arial"/>
        </w:rPr>
        <w:t xml:space="preserve"> email avec sujet :</w:t>
      </w:r>
    </w:p>
    <w:p w:rsidR="001955A0" w:rsidRPr="00D333F5" w:rsidRDefault="001955A0" w:rsidP="001955A0">
      <w:pPr>
        <w:rPr>
          <w:rFonts w:ascii="Arial" w:hAnsi="Arial" w:cs="Arial"/>
          <w:b/>
          <w:bCs/>
        </w:rPr>
      </w:pPr>
      <w:r w:rsidRPr="00D333F5">
        <w:rPr>
          <w:rFonts w:ascii="Arial" w:hAnsi="Arial" w:cs="Arial"/>
          <w:b/>
          <w:bCs/>
        </w:rPr>
        <w:lastRenderedPageBreak/>
        <w:t>&lt;</w:t>
      </w:r>
      <w:proofErr w:type="gramStart"/>
      <w:r w:rsidRPr="00D333F5">
        <w:rPr>
          <w:rFonts w:ascii="Arial" w:hAnsi="Arial" w:cs="Arial"/>
          <w:b/>
          <w:bCs/>
        </w:rPr>
        <w:t>a</w:t>
      </w:r>
      <w:proofErr w:type="gramEnd"/>
      <w:r w:rsidRPr="00D333F5">
        <w:rPr>
          <w:rFonts w:ascii="Arial" w:hAnsi="Arial" w:cs="Arial"/>
          <w:b/>
          <w:bCs/>
        </w:rPr>
        <w:t xml:space="preserve"> href</w:t>
      </w:r>
      <w:r w:rsidRPr="00D333F5">
        <w:rPr>
          <w:rFonts w:ascii="Arial" w:hAnsi="Arial" w:cs="Arial"/>
        </w:rPr>
        <w:t>="mailto:marc.fayolle@ifrance.com?subject=commande"</w:t>
      </w:r>
      <w:r w:rsidRPr="00D333F5">
        <w:rPr>
          <w:rFonts w:ascii="Arial" w:hAnsi="Arial" w:cs="Arial"/>
          <w:b/>
          <w:bCs/>
        </w:rPr>
        <w:t>&gt;</w:t>
      </w:r>
      <w:r w:rsidRPr="00D333F5">
        <w:rPr>
          <w:rFonts w:ascii="Arial" w:hAnsi="Arial" w:cs="Arial"/>
        </w:rPr>
        <w:t>Ecrivez-nous</w:t>
      </w:r>
      <w:r w:rsidRPr="00D333F5">
        <w:rPr>
          <w:rFonts w:ascii="Arial" w:hAnsi="Arial" w:cs="Arial"/>
          <w:b/>
          <w:bCs/>
        </w:rPr>
        <w:t xml:space="preserve">&lt;/a&gt; </w:t>
      </w:r>
    </w:p>
    <w:p w:rsidR="001955A0" w:rsidRPr="00D333F5" w:rsidRDefault="001955A0" w:rsidP="001955A0">
      <w:pPr>
        <w:rPr>
          <w:rFonts w:ascii="Arial" w:hAnsi="Arial" w:cs="Arial"/>
        </w:rPr>
      </w:pPr>
    </w:p>
    <w:p w:rsidR="001955A0" w:rsidRPr="00D333F5" w:rsidRDefault="001955A0" w:rsidP="001955A0">
      <w:pPr>
        <w:rPr>
          <w:rFonts w:ascii="Arial" w:hAnsi="Arial" w:cs="Arial"/>
        </w:rPr>
      </w:pPr>
      <w:proofErr w:type="gramStart"/>
      <w:r w:rsidRPr="00D333F5">
        <w:rPr>
          <w:rFonts w:ascii="Arial" w:hAnsi="Arial" w:cs="Arial"/>
        </w:rPr>
        <w:t>lien</w:t>
      </w:r>
      <w:proofErr w:type="gramEnd"/>
      <w:r w:rsidRPr="00D333F5">
        <w:rPr>
          <w:rFonts w:ascii="Arial" w:hAnsi="Arial" w:cs="Arial"/>
        </w:rPr>
        <w:t xml:space="preserve"> email avec sujet et personne en copie :</w:t>
      </w:r>
    </w:p>
    <w:p w:rsidR="001955A0" w:rsidRPr="00D333F5" w:rsidRDefault="001955A0" w:rsidP="001955A0">
      <w:pPr>
        <w:rPr>
          <w:rFonts w:ascii="Arial" w:hAnsi="Arial" w:cs="Arial"/>
          <w:b/>
          <w:bCs/>
        </w:rPr>
      </w:pPr>
      <w:r w:rsidRPr="00D333F5">
        <w:rPr>
          <w:rFonts w:ascii="Arial" w:hAnsi="Arial" w:cs="Arial"/>
          <w:b/>
          <w:bCs/>
        </w:rPr>
        <w:t xml:space="preserve">&lt;a </w:t>
      </w:r>
      <w:proofErr w:type="spellStart"/>
      <w:r w:rsidRPr="00D333F5">
        <w:rPr>
          <w:rFonts w:ascii="Arial" w:hAnsi="Arial" w:cs="Arial"/>
          <w:b/>
          <w:bCs/>
        </w:rPr>
        <w:t>href</w:t>
      </w:r>
      <w:proofErr w:type="spellEnd"/>
      <w:r w:rsidRPr="00D333F5">
        <w:rPr>
          <w:rFonts w:ascii="Arial" w:hAnsi="Arial" w:cs="Arial"/>
        </w:rPr>
        <w:t>= mailto:marc.fayolle@ifrance.com?cc=regis.lecu@ifrance.com&amp;subject=commande</w:t>
      </w:r>
      <w:r w:rsidRPr="00D333F5">
        <w:rPr>
          <w:rFonts w:ascii="Arial" w:hAnsi="Arial" w:cs="Arial"/>
          <w:b/>
          <w:bCs/>
        </w:rPr>
        <w:t xml:space="preserve">&gt; </w:t>
      </w:r>
      <w:r w:rsidRPr="00D333F5">
        <w:rPr>
          <w:rFonts w:ascii="Arial" w:hAnsi="Arial" w:cs="Arial"/>
        </w:rPr>
        <w:t>Ecrivez-nous</w:t>
      </w:r>
      <w:r w:rsidRPr="00D333F5">
        <w:rPr>
          <w:rFonts w:ascii="Arial" w:hAnsi="Arial" w:cs="Arial"/>
          <w:b/>
          <w:bCs/>
        </w:rPr>
        <w:t xml:space="preserve">&lt;/a&gt; </w:t>
      </w:r>
    </w:p>
    <w:p w:rsidR="001955A0" w:rsidRPr="00D333F5" w:rsidRDefault="001955A0" w:rsidP="001955A0">
      <w:pPr>
        <w:rPr>
          <w:rFonts w:ascii="Arial" w:hAnsi="Arial" w:cs="Arial"/>
        </w:rPr>
      </w:pPr>
    </w:p>
    <w:p w:rsidR="001955A0" w:rsidRPr="00D333F5" w:rsidRDefault="001955A0" w:rsidP="001955A0">
      <w:pPr>
        <w:rPr>
          <w:rFonts w:ascii="Arial" w:hAnsi="Arial" w:cs="Arial"/>
        </w:rPr>
      </w:pPr>
      <w:proofErr w:type="gramStart"/>
      <w:r w:rsidRPr="00D333F5">
        <w:rPr>
          <w:rFonts w:ascii="Arial" w:hAnsi="Arial" w:cs="Arial"/>
        </w:rPr>
        <w:t>lien</w:t>
      </w:r>
      <w:proofErr w:type="gramEnd"/>
      <w:r w:rsidRPr="00D333F5">
        <w:rPr>
          <w:rFonts w:ascii="Arial" w:hAnsi="Arial" w:cs="Arial"/>
        </w:rPr>
        <w:t xml:space="preserve"> email avec sujet et texte associé:</w:t>
      </w:r>
    </w:p>
    <w:p w:rsidR="001955A0" w:rsidRDefault="001955A0" w:rsidP="00F92E81">
      <w:pPr>
        <w:spacing w:after="240"/>
        <w:rPr>
          <w:rFonts w:ascii="Arial" w:hAnsi="Arial" w:cs="Arial"/>
          <w:b/>
          <w:bCs/>
          <w:color w:val="330033"/>
        </w:rPr>
      </w:pPr>
      <w:r w:rsidRPr="00D333F5">
        <w:rPr>
          <w:rFonts w:ascii="Arial" w:hAnsi="Arial" w:cs="Arial"/>
          <w:b/>
          <w:bCs/>
          <w:color w:val="330033"/>
        </w:rPr>
        <w:t>&lt;</w:t>
      </w:r>
      <w:proofErr w:type="gramStart"/>
      <w:r w:rsidRPr="00D333F5">
        <w:rPr>
          <w:rFonts w:ascii="Arial" w:hAnsi="Arial" w:cs="Arial"/>
          <w:b/>
          <w:bCs/>
          <w:color w:val="330033"/>
        </w:rPr>
        <w:t>a</w:t>
      </w:r>
      <w:proofErr w:type="gramEnd"/>
      <w:r w:rsidRPr="00D333F5">
        <w:rPr>
          <w:rFonts w:ascii="Arial" w:hAnsi="Arial" w:cs="Arial"/>
          <w:b/>
          <w:bCs/>
          <w:color w:val="330033"/>
        </w:rPr>
        <w:t xml:space="preserve"> href</w:t>
      </w:r>
      <w:r w:rsidRPr="00D333F5">
        <w:rPr>
          <w:rFonts w:ascii="Arial" w:hAnsi="Arial" w:cs="Arial"/>
          <w:color w:val="330033"/>
        </w:rPr>
        <w:t>="</w:t>
      </w:r>
      <w:r w:rsidRPr="00D333F5">
        <w:rPr>
          <w:rFonts w:ascii="Arial" w:hAnsi="Arial" w:cs="Arial"/>
        </w:rPr>
        <w:t xml:space="preserve">mailto:marc.fayolle@ifrance.com?subject=commande&amp;body=Suite à votre dernière commande, </w:t>
      </w:r>
      <w:proofErr w:type="spellStart"/>
      <w:r w:rsidRPr="00D333F5">
        <w:rPr>
          <w:rFonts w:ascii="Arial" w:hAnsi="Arial" w:cs="Arial"/>
        </w:rPr>
        <w:t>etc</w:t>
      </w:r>
      <w:proofErr w:type="spellEnd"/>
      <w:r w:rsidRPr="00D333F5">
        <w:rPr>
          <w:rFonts w:ascii="Arial" w:hAnsi="Arial" w:cs="Arial"/>
        </w:rPr>
        <w:t>….."</w:t>
      </w:r>
      <w:r w:rsidRPr="00D333F5">
        <w:rPr>
          <w:rFonts w:ascii="Arial" w:hAnsi="Arial" w:cs="Arial"/>
          <w:color w:val="330033"/>
        </w:rPr>
        <w:t xml:space="preserve"> </w:t>
      </w:r>
      <w:r w:rsidRPr="00D333F5">
        <w:rPr>
          <w:rFonts w:ascii="Arial" w:hAnsi="Arial" w:cs="Arial"/>
          <w:b/>
          <w:bCs/>
          <w:color w:val="330033"/>
        </w:rPr>
        <w:t>&gt;</w:t>
      </w:r>
      <w:r w:rsidRPr="00D333F5">
        <w:rPr>
          <w:rFonts w:ascii="Arial" w:hAnsi="Arial" w:cs="Arial"/>
          <w:color w:val="330033"/>
        </w:rPr>
        <w:t>Ecrivez-nous</w:t>
      </w:r>
      <w:r w:rsidRPr="00D333F5">
        <w:rPr>
          <w:rFonts w:ascii="Arial" w:hAnsi="Arial" w:cs="Arial"/>
          <w:b/>
          <w:bCs/>
          <w:color w:val="330033"/>
        </w:rPr>
        <w:t xml:space="preserve">&lt;/a&gt; </w:t>
      </w:r>
    </w:p>
    <w:p w:rsidR="00247A3B" w:rsidRDefault="00247A3B" w:rsidP="00F92E81">
      <w:pPr>
        <w:spacing w:after="240"/>
        <w:rPr>
          <w:rFonts w:ascii="Arial" w:hAnsi="Arial" w:cs="Arial"/>
          <w:b/>
          <w:bCs/>
          <w:color w:val="330033"/>
        </w:rPr>
      </w:pPr>
    </w:p>
    <w:p w:rsidR="00247A3B" w:rsidRPr="00D333F5" w:rsidRDefault="00247A3B" w:rsidP="00F92E81">
      <w:pPr>
        <w:spacing w:after="240"/>
        <w:rPr>
          <w:rFonts w:ascii="Arial" w:hAnsi="Arial" w:cs="Arial"/>
          <w:b/>
          <w:bCs/>
          <w:color w:val="330033"/>
        </w:rPr>
      </w:pPr>
    </w:p>
    <w:p w:rsidR="00B462D8" w:rsidRPr="00D333F5" w:rsidRDefault="00880DC2" w:rsidP="00B462D8">
      <w:pPr>
        <w:pStyle w:val="Titre1"/>
        <w:rPr>
          <w:rFonts w:ascii="Arial" w:hAnsi="Arial"/>
        </w:rPr>
      </w:pPr>
      <w:r>
        <w:rPr>
          <w:rFonts w:ascii="Arial" w:hAnsi="Arial"/>
        </w:rPr>
        <w:t xml:space="preserve"> </w:t>
      </w:r>
      <w:bookmarkStart w:id="105" w:name="_Toc440288741"/>
      <w:r w:rsidR="0067108B">
        <w:rPr>
          <w:rFonts w:ascii="Arial" w:hAnsi="Arial"/>
        </w:rPr>
        <w:t>Multimedia</w:t>
      </w:r>
      <w:bookmarkEnd w:id="105"/>
    </w:p>
    <w:p w:rsidR="00B462D8" w:rsidRPr="00D333F5" w:rsidRDefault="00B462D8" w:rsidP="00B462D8">
      <w:pPr>
        <w:rPr>
          <w:rFonts w:ascii="Arial" w:hAnsi="Arial" w:cs="Arial"/>
        </w:rPr>
      </w:pPr>
      <w:r w:rsidRPr="00D333F5">
        <w:rPr>
          <w:rFonts w:ascii="Arial" w:hAnsi="Arial" w:cs="Arial"/>
        </w:rPr>
        <w:t>Le langage HTML est un langage permettant l’affichage de document</w:t>
      </w:r>
      <w:r w:rsidR="00DC5319" w:rsidRPr="00D333F5">
        <w:rPr>
          <w:rFonts w:ascii="Arial" w:hAnsi="Arial" w:cs="Arial"/>
        </w:rPr>
        <w:t>s</w:t>
      </w:r>
      <w:r w:rsidRPr="00D333F5">
        <w:rPr>
          <w:rFonts w:ascii="Arial" w:hAnsi="Arial" w:cs="Arial"/>
        </w:rPr>
        <w:t xml:space="preserve"> et la navigation au sein de ces documents. Il permet d’afficher des pages ‘statiques’. Il est néanmoins possible</w:t>
      </w:r>
      <w:r w:rsidR="002724D1" w:rsidRPr="00D333F5">
        <w:rPr>
          <w:rFonts w:ascii="Arial" w:hAnsi="Arial" w:cs="Arial"/>
        </w:rPr>
        <w:t xml:space="preserve"> depuis toujours </w:t>
      </w:r>
      <w:r w:rsidRPr="00D333F5">
        <w:rPr>
          <w:rFonts w:ascii="Arial" w:hAnsi="Arial" w:cs="Arial"/>
        </w:rPr>
        <w:t>de mettre un peu d’animation dans ces pages statiques</w:t>
      </w:r>
      <w:r w:rsidR="002724D1" w:rsidRPr="00D333F5">
        <w:rPr>
          <w:rFonts w:ascii="Arial" w:hAnsi="Arial" w:cs="Arial"/>
        </w:rPr>
        <w:t xml:space="preserve"> à l’aide </w:t>
      </w:r>
      <w:r w:rsidR="004F55E1" w:rsidRPr="00D333F5">
        <w:rPr>
          <w:rFonts w:ascii="Arial" w:hAnsi="Arial" w:cs="Arial"/>
        </w:rPr>
        <w:t>de bandeaux défilants</w:t>
      </w:r>
      <w:r w:rsidR="00880DC2">
        <w:rPr>
          <w:rFonts w:ascii="Arial" w:hAnsi="Arial" w:cs="Arial"/>
        </w:rPr>
        <w:t xml:space="preserve"> (balise </w:t>
      </w:r>
      <w:r w:rsidR="00880DC2" w:rsidRPr="00880DC2">
        <w:rPr>
          <w:rFonts w:ascii="Arial" w:hAnsi="Arial" w:cs="Arial"/>
          <w:b/>
        </w:rPr>
        <w:t>&lt;</w:t>
      </w:r>
      <w:proofErr w:type="spellStart"/>
      <w:r w:rsidR="00880DC2" w:rsidRPr="00880DC2">
        <w:rPr>
          <w:rFonts w:ascii="Arial" w:hAnsi="Arial" w:cs="Arial"/>
          <w:b/>
        </w:rPr>
        <w:t>marquee</w:t>
      </w:r>
      <w:proofErr w:type="spellEnd"/>
      <w:proofErr w:type="gramStart"/>
      <w:r w:rsidR="00880DC2" w:rsidRPr="00880DC2">
        <w:rPr>
          <w:rFonts w:ascii="Arial" w:hAnsi="Arial" w:cs="Arial"/>
          <w:b/>
        </w:rPr>
        <w:t>&gt;</w:t>
      </w:r>
      <w:r w:rsidR="00880DC2">
        <w:rPr>
          <w:rFonts w:ascii="Arial" w:hAnsi="Arial" w:cs="Arial"/>
        </w:rPr>
        <w:t xml:space="preserve"> )</w:t>
      </w:r>
      <w:proofErr w:type="gramEnd"/>
      <w:r w:rsidR="00880DC2">
        <w:rPr>
          <w:rFonts w:ascii="Arial" w:hAnsi="Arial" w:cs="Arial"/>
        </w:rPr>
        <w:t xml:space="preserve"> </w:t>
      </w:r>
      <w:r w:rsidR="004F55E1" w:rsidRPr="00D333F5">
        <w:rPr>
          <w:rFonts w:ascii="Arial" w:hAnsi="Arial" w:cs="Arial"/>
        </w:rPr>
        <w:t xml:space="preserve"> ou </w:t>
      </w:r>
      <w:r w:rsidR="002724D1" w:rsidRPr="00D333F5">
        <w:rPr>
          <w:rFonts w:ascii="Arial" w:hAnsi="Arial" w:cs="Arial"/>
        </w:rPr>
        <w:t>de fichiers</w:t>
      </w:r>
      <w:r w:rsidR="00CF77AE" w:rsidRPr="00D333F5">
        <w:rPr>
          <w:rFonts w:ascii="Arial" w:hAnsi="Arial" w:cs="Arial"/>
        </w:rPr>
        <w:t xml:space="preserve"> d’animation</w:t>
      </w:r>
      <w:r w:rsidR="002724D1" w:rsidRPr="00D333F5">
        <w:rPr>
          <w:rFonts w:ascii="Arial" w:hAnsi="Arial" w:cs="Arial"/>
        </w:rPr>
        <w:t xml:space="preserve"> de type « GIF animé » (limité à 256 couleurs)</w:t>
      </w:r>
      <w:r w:rsidRPr="00D333F5">
        <w:rPr>
          <w:rFonts w:ascii="Arial" w:hAnsi="Arial" w:cs="Arial"/>
        </w:rPr>
        <w:t xml:space="preserve">. Des animations plus élaborées </w:t>
      </w:r>
      <w:r w:rsidR="002724D1" w:rsidRPr="00D333F5">
        <w:rPr>
          <w:rFonts w:ascii="Arial" w:hAnsi="Arial" w:cs="Arial"/>
        </w:rPr>
        <w:t>peuvent</w:t>
      </w:r>
      <w:r w:rsidRPr="00D333F5">
        <w:rPr>
          <w:rFonts w:ascii="Arial" w:hAnsi="Arial" w:cs="Arial"/>
        </w:rPr>
        <w:t xml:space="preserve"> être obtenues par l’intégration d’applets Java, de scripts JavaScript, ou par l’utilisation d’outils d’animation</w:t>
      </w:r>
      <w:r w:rsidR="002724D1" w:rsidRPr="00D333F5">
        <w:rPr>
          <w:rFonts w:ascii="Arial" w:hAnsi="Arial" w:cs="Arial"/>
        </w:rPr>
        <w:t xml:space="preserve"> non standards</w:t>
      </w:r>
      <w:r w:rsidRPr="00D333F5">
        <w:rPr>
          <w:rFonts w:ascii="Arial" w:hAnsi="Arial" w:cs="Arial"/>
        </w:rPr>
        <w:t xml:space="preserve"> (de type Flash).</w:t>
      </w:r>
      <w:r w:rsidR="004F55E1" w:rsidRPr="00D333F5">
        <w:rPr>
          <w:rFonts w:ascii="Arial" w:hAnsi="Arial" w:cs="Arial"/>
        </w:rPr>
        <w:t xml:space="preserve"> </w:t>
      </w:r>
    </w:p>
    <w:p w:rsidR="002724D1" w:rsidRPr="00D333F5" w:rsidRDefault="002724D1" w:rsidP="00B462D8">
      <w:pPr>
        <w:rPr>
          <w:rFonts w:ascii="Arial" w:hAnsi="Arial" w:cs="Arial"/>
        </w:rPr>
      </w:pPr>
    </w:p>
    <w:p w:rsidR="00880DC2" w:rsidRPr="00880DC2" w:rsidRDefault="00880DC2" w:rsidP="00880DC2">
      <w:pPr>
        <w:pStyle w:val="NormalWeb"/>
        <w:jc w:val="both"/>
        <w:rPr>
          <w:rFonts w:ascii="Arial" w:hAnsi="Arial" w:cs="Arial"/>
        </w:rPr>
      </w:pPr>
      <w:r w:rsidRPr="00880DC2">
        <w:rPr>
          <w:rFonts w:ascii="Arial" w:hAnsi="Arial" w:cs="Arial"/>
        </w:rPr>
        <w:t>HTML 5</w:t>
      </w:r>
      <w:r w:rsidRPr="00880DC2">
        <w:rPr>
          <w:rFonts w:ascii="Arial" w:hAnsi="Arial" w:cs="Arial"/>
          <w:color w:val="333333"/>
        </w:rPr>
        <w:t xml:space="preserve"> </w:t>
      </w:r>
      <w:r w:rsidRPr="00880DC2">
        <w:rPr>
          <w:rFonts w:ascii="Arial" w:hAnsi="Arial" w:cs="Arial"/>
        </w:rPr>
        <w:t>dispose de son propre lecteur vidéo ou audio, personnalisable par CSS, ce qui va nous dispenser de plugins pour les intégrer dans une page. La vidéo est aujourd’hui implémentée sur le web grâce à différents plugins (</w:t>
      </w:r>
      <w:proofErr w:type="spellStart"/>
      <w:r w:rsidRPr="00880DC2">
        <w:rPr>
          <w:rFonts w:ascii="Arial" w:hAnsi="Arial" w:cs="Arial"/>
        </w:rPr>
        <w:t>Silverlight</w:t>
      </w:r>
      <w:proofErr w:type="spellEnd"/>
      <w:r w:rsidRPr="00880DC2">
        <w:rPr>
          <w:rFonts w:ascii="Arial" w:hAnsi="Arial" w:cs="Arial"/>
        </w:rPr>
        <w:t xml:space="preserve">, </w:t>
      </w:r>
      <w:proofErr w:type="spellStart"/>
      <w:r w:rsidRPr="00880DC2">
        <w:rPr>
          <w:rFonts w:ascii="Arial" w:hAnsi="Arial" w:cs="Arial"/>
        </w:rPr>
        <w:t>Quicktime</w:t>
      </w:r>
      <w:proofErr w:type="spellEnd"/>
      <w:r w:rsidRPr="00880DC2">
        <w:rPr>
          <w:rFonts w:ascii="Arial" w:hAnsi="Arial" w:cs="Arial"/>
        </w:rPr>
        <w:t xml:space="preserve">, WMP et surtout </w:t>
      </w:r>
      <w:r w:rsidRPr="00880DC2">
        <w:rPr>
          <w:rStyle w:val="lev"/>
          <w:rFonts w:ascii="Arial" w:hAnsi="Arial" w:cs="Arial"/>
          <w:b w:val="0"/>
        </w:rPr>
        <w:t>Flash</w:t>
      </w:r>
      <w:r w:rsidRPr="00880DC2">
        <w:rPr>
          <w:rFonts w:ascii="Arial" w:hAnsi="Arial" w:cs="Arial"/>
        </w:rPr>
        <w:t>). HTML5 nous propose une simple balise &lt;</w:t>
      </w:r>
      <w:proofErr w:type="spellStart"/>
      <w:r w:rsidRPr="00880DC2">
        <w:rPr>
          <w:rFonts w:ascii="Arial" w:hAnsi="Arial" w:cs="Arial"/>
        </w:rPr>
        <w:t>video</w:t>
      </w:r>
      <w:proofErr w:type="spellEnd"/>
      <w:r w:rsidRPr="00880DC2">
        <w:rPr>
          <w:rFonts w:ascii="Arial" w:hAnsi="Arial" w:cs="Arial"/>
        </w:rPr>
        <w:t>&gt;, qui nous permettra d’intégrer une vidéo dans une page, mais aussi d'afficher une image de remplacement, de charger le fichier en tâche de fond et d'aller directement en un point de la vidéo ou la bande son.</w:t>
      </w:r>
    </w:p>
    <w:p w:rsidR="002724D1" w:rsidRPr="00D333F5" w:rsidRDefault="00E94FFC" w:rsidP="00B462D8">
      <w:pPr>
        <w:rPr>
          <w:rFonts w:ascii="Arial" w:hAnsi="Arial" w:cs="Arial"/>
        </w:rPr>
      </w:pPr>
      <w:r w:rsidRPr="00880DC2">
        <w:rPr>
          <w:rFonts w:ascii="Arial" w:hAnsi="Arial" w:cs="Arial"/>
        </w:rPr>
        <w:t xml:space="preserve"> Il reste à résoudre des problèmes d’harmonisation entre les différents navigateurs (codec, formats de fichiers) avant de pouvoir généraliser leur usage.</w:t>
      </w:r>
      <w:r w:rsidRPr="00D333F5">
        <w:rPr>
          <w:rFonts w:ascii="Arial" w:hAnsi="Arial" w:cs="Arial"/>
        </w:rPr>
        <w:t xml:space="preserve"> </w:t>
      </w:r>
    </w:p>
    <w:p w:rsidR="00B462D8" w:rsidRDefault="00B462D8" w:rsidP="00B462D8">
      <w:pPr>
        <w:rPr>
          <w:rFonts w:ascii="Arial" w:hAnsi="Arial" w:cs="Arial"/>
        </w:rPr>
      </w:pPr>
    </w:p>
    <w:p w:rsidR="00A350C5" w:rsidRDefault="00A350C5" w:rsidP="00B462D8">
      <w:pPr>
        <w:rPr>
          <w:rFonts w:ascii="Arial" w:hAnsi="Arial" w:cs="Arial"/>
        </w:rPr>
      </w:pPr>
    </w:p>
    <w:p w:rsidR="00A350C5" w:rsidRPr="00D333F5" w:rsidRDefault="00A350C5" w:rsidP="00B462D8">
      <w:pPr>
        <w:rPr>
          <w:rFonts w:ascii="Arial" w:hAnsi="Arial" w:cs="Arial"/>
        </w:rPr>
      </w:pPr>
    </w:p>
    <w:p w:rsidR="00880DC2" w:rsidRPr="00D333F5" w:rsidRDefault="0067108B" w:rsidP="00880DC2">
      <w:pPr>
        <w:pStyle w:val="Titre2"/>
        <w:rPr>
          <w:rFonts w:ascii="Arial" w:hAnsi="Arial" w:cs="Arial"/>
        </w:rPr>
      </w:pPr>
      <w:bookmarkStart w:id="106" w:name="_Toc440288742"/>
      <w:r>
        <w:t>Video</w:t>
      </w:r>
      <w:bookmarkEnd w:id="106"/>
    </w:p>
    <w:p w:rsidR="005837BC" w:rsidRDefault="005837BC" w:rsidP="00B462D8">
      <w:pPr>
        <w:rPr>
          <w:rFonts w:ascii="Arial" w:hAnsi="Arial" w:cs="Arial"/>
        </w:rPr>
      </w:pPr>
    </w:p>
    <w:p w:rsidR="00880DC2" w:rsidRPr="00D333F5" w:rsidRDefault="00880DC2" w:rsidP="00B462D8">
      <w:pPr>
        <w:rPr>
          <w:rFonts w:ascii="Arial" w:hAnsi="Arial" w:cs="Arial"/>
        </w:rPr>
      </w:pPr>
      <w:r>
        <w:rPr>
          <w:rFonts w:ascii="Arial" w:hAnsi="Arial" w:cs="Arial"/>
        </w:rPr>
        <w:t xml:space="preserve">L’élément </w:t>
      </w:r>
      <w:r w:rsidRPr="00A350C5">
        <w:rPr>
          <w:rFonts w:ascii="Arial" w:hAnsi="Arial" w:cs="Arial"/>
          <w:b/>
        </w:rPr>
        <w:t>&lt;</w:t>
      </w:r>
      <w:proofErr w:type="spellStart"/>
      <w:r w:rsidRPr="00A350C5">
        <w:rPr>
          <w:rFonts w:ascii="Arial" w:hAnsi="Arial" w:cs="Arial"/>
          <w:b/>
        </w:rPr>
        <w:t>video</w:t>
      </w:r>
      <w:proofErr w:type="spellEnd"/>
      <w:r w:rsidRPr="00A350C5">
        <w:rPr>
          <w:rFonts w:ascii="Arial" w:hAnsi="Arial" w:cs="Arial"/>
          <w:b/>
        </w:rPr>
        <w:t>&gt;</w:t>
      </w:r>
      <w:r>
        <w:rPr>
          <w:rFonts w:ascii="Arial" w:hAnsi="Arial" w:cs="Arial"/>
        </w:rPr>
        <w:t xml:space="preserve"> est utilisé pour le traitement de contenu multimédia de type vidéo.</w:t>
      </w:r>
    </w:p>
    <w:p w:rsidR="00880DC2" w:rsidRDefault="00880DC2" w:rsidP="00880DC2">
      <w:pPr>
        <w:rPr>
          <w:rFonts w:ascii="Arial" w:hAnsi="Arial" w:cs="Arial"/>
          <w:color w:val="080008"/>
          <w:szCs w:val="24"/>
        </w:rPr>
      </w:pPr>
    </w:p>
    <w:p w:rsidR="00880DC2" w:rsidRPr="00880DC2" w:rsidRDefault="00880DC2" w:rsidP="00880DC2">
      <w:pPr>
        <w:rPr>
          <w:rFonts w:ascii="Arial" w:hAnsi="Arial" w:cs="Arial"/>
          <w:color w:val="080008"/>
          <w:szCs w:val="24"/>
        </w:rPr>
      </w:pPr>
      <w:r w:rsidRPr="00880DC2">
        <w:rPr>
          <w:rFonts w:ascii="Arial" w:hAnsi="Arial" w:cs="Arial"/>
          <w:color w:val="080008"/>
          <w:szCs w:val="24"/>
        </w:rPr>
        <w:t>Cette balise comporte de nombreux attributs, dont les principaux :</w:t>
      </w:r>
    </w:p>
    <w:p w:rsidR="00880DC2" w:rsidRPr="00880DC2" w:rsidRDefault="00880DC2" w:rsidP="00880DC2">
      <w:pPr>
        <w:numPr>
          <w:ilvl w:val="0"/>
          <w:numId w:val="36"/>
        </w:numPr>
        <w:shd w:val="clear" w:color="auto" w:fill="FFFFFF"/>
        <w:suppressAutoHyphens w:val="0"/>
        <w:spacing w:before="100" w:beforeAutospacing="1" w:after="100" w:afterAutospacing="1"/>
        <w:ind w:right="0"/>
        <w:jc w:val="both"/>
        <w:rPr>
          <w:rFonts w:ascii="Arial" w:hAnsi="Arial" w:cs="Arial"/>
          <w:color w:val="080008"/>
          <w:szCs w:val="24"/>
        </w:rPr>
      </w:pPr>
      <w:proofErr w:type="spellStart"/>
      <w:r w:rsidRPr="00880DC2">
        <w:rPr>
          <w:rFonts w:ascii="Arial" w:hAnsi="Arial" w:cs="Arial"/>
          <w:b/>
          <w:color w:val="080008"/>
          <w:szCs w:val="24"/>
        </w:rPr>
        <w:t>src</w:t>
      </w:r>
      <w:proofErr w:type="spellEnd"/>
      <w:r w:rsidRPr="00880DC2">
        <w:rPr>
          <w:rFonts w:ascii="Arial" w:hAnsi="Arial" w:cs="Arial"/>
          <w:color w:val="080008"/>
          <w:szCs w:val="24"/>
        </w:rPr>
        <w:t xml:space="preserve"> : URL du fichier vidéo.</w:t>
      </w:r>
    </w:p>
    <w:p w:rsidR="00880DC2" w:rsidRPr="00880DC2" w:rsidRDefault="00880DC2" w:rsidP="00880DC2">
      <w:pPr>
        <w:numPr>
          <w:ilvl w:val="0"/>
          <w:numId w:val="36"/>
        </w:numPr>
        <w:shd w:val="clear" w:color="auto" w:fill="FFFFFF"/>
        <w:suppressAutoHyphens w:val="0"/>
        <w:spacing w:before="100" w:beforeAutospacing="1" w:after="100" w:afterAutospacing="1"/>
        <w:ind w:right="0"/>
        <w:jc w:val="both"/>
        <w:rPr>
          <w:rFonts w:ascii="Arial" w:hAnsi="Arial" w:cs="Arial"/>
          <w:color w:val="080008"/>
          <w:szCs w:val="24"/>
        </w:rPr>
      </w:pPr>
      <w:proofErr w:type="spellStart"/>
      <w:r w:rsidRPr="00880DC2">
        <w:rPr>
          <w:rFonts w:ascii="Arial" w:hAnsi="Arial" w:cs="Arial"/>
          <w:b/>
          <w:color w:val="080008"/>
          <w:szCs w:val="24"/>
        </w:rPr>
        <w:t>preload</w:t>
      </w:r>
      <w:proofErr w:type="spellEnd"/>
      <w:r w:rsidRPr="00880DC2">
        <w:rPr>
          <w:rFonts w:ascii="Arial" w:hAnsi="Arial" w:cs="Arial"/>
          <w:color w:val="080008"/>
          <w:szCs w:val="24"/>
        </w:rPr>
        <w:t>="auto", qui permet de spécifier au navigateur de débuter le téléchargement de la vidéo tout de suite</w:t>
      </w:r>
    </w:p>
    <w:p w:rsidR="00880DC2" w:rsidRPr="00880DC2" w:rsidRDefault="00880DC2" w:rsidP="00880DC2">
      <w:pPr>
        <w:numPr>
          <w:ilvl w:val="0"/>
          <w:numId w:val="36"/>
        </w:numPr>
        <w:shd w:val="clear" w:color="auto" w:fill="FFFFFF"/>
        <w:suppressAutoHyphens w:val="0"/>
        <w:spacing w:before="100" w:beforeAutospacing="1" w:after="100" w:afterAutospacing="1"/>
        <w:ind w:right="0"/>
        <w:jc w:val="both"/>
        <w:rPr>
          <w:rFonts w:ascii="Arial" w:hAnsi="Arial" w:cs="Arial"/>
          <w:color w:val="080008"/>
          <w:szCs w:val="24"/>
        </w:rPr>
      </w:pPr>
      <w:r w:rsidRPr="00880DC2">
        <w:rPr>
          <w:rFonts w:ascii="Arial" w:hAnsi="Arial" w:cs="Arial"/>
          <w:b/>
          <w:color w:val="080008"/>
          <w:szCs w:val="24"/>
        </w:rPr>
        <w:t>poster</w:t>
      </w:r>
      <w:r w:rsidRPr="00880DC2">
        <w:rPr>
          <w:rFonts w:ascii="Arial" w:hAnsi="Arial" w:cs="Arial"/>
          <w:color w:val="080008"/>
          <w:szCs w:val="24"/>
        </w:rPr>
        <w:t xml:space="preserve"> : affiche une image lorsque le média n'est pas disponible.</w:t>
      </w:r>
    </w:p>
    <w:p w:rsidR="00880DC2" w:rsidRPr="00880DC2" w:rsidRDefault="00880DC2" w:rsidP="00880DC2">
      <w:pPr>
        <w:numPr>
          <w:ilvl w:val="0"/>
          <w:numId w:val="36"/>
        </w:numPr>
        <w:shd w:val="clear" w:color="auto" w:fill="FFFFFF"/>
        <w:suppressAutoHyphens w:val="0"/>
        <w:spacing w:before="100" w:beforeAutospacing="1" w:after="100" w:afterAutospacing="1"/>
        <w:ind w:right="0"/>
        <w:jc w:val="both"/>
        <w:rPr>
          <w:rFonts w:ascii="Arial" w:hAnsi="Arial" w:cs="Arial"/>
          <w:color w:val="080008"/>
          <w:szCs w:val="24"/>
        </w:rPr>
      </w:pPr>
      <w:proofErr w:type="spellStart"/>
      <w:r w:rsidRPr="00880DC2">
        <w:rPr>
          <w:rFonts w:ascii="Arial" w:hAnsi="Arial" w:cs="Arial"/>
          <w:b/>
          <w:color w:val="080008"/>
          <w:szCs w:val="24"/>
        </w:rPr>
        <w:t>autoplay</w:t>
      </w:r>
      <w:proofErr w:type="spellEnd"/>
      <w:r w:rsidRPr="00880DC2">
        <w:rPr>
          <w:rFonts w:ascii="Arial" w:hAnsi="Arial" w:cs="Arial"/>
          <w:color w:val="080008"/>
          <w:szCs w:val="24"/>
        </w:rPr>
        <w:t>="</w:t>
      </w:r>
      <w:proofErr w:type="spellStart"/>
      <w:r w:rsidRPr="00880DC2">
        <w:rPr>
          <w:rFonts w:ascii="Arial" w:hAnsi="Arial" w:cs="Arial"/>
          <w:color w:val="080008"/>
          <w:szCs w:val="24"/>
        </w:rPr>
        <w:t>true</w:t>
      </w:r>
      <w:proofErr w:type="spellEnd"/>
      <w:proofErr w:type="gramStart"/>
      <w:r w:rsidRPr="00880DC2">
        <w:rPr>
          <w:rFonts w:ascii="Arial" w:hAnsi="Arial" w:cs="Arial"/>
          <w:color w:val="080008"/>
          <w:szCs w:val="24"/>
        </w:rPr>
        <w:t>"  :</w:t>
      </w:r>
      <w:proofErr w:type="gramEnd"/>
      <w:r w:rsidRPr="00880DC2">
        <w:rPr>
          <w:rFonts w:ascii="Arial" w:hAnsi="Arial" w:cs="Arial"/>
          <w:color w:val="080008"/>
          <w:szCs w:val="24"/>
        </w:rPr>
        <w:t xml:space="preserve"> joue le fichier automatiquement.</w:t>
      </w:r>
    </w:p>
    <w:p w:rsidR="00880DC2" w:rsidRPr="00880DC2" w:rsidRDefault="00880DC2" w:rsidP="00880DC2">
      <w:pPr>
        <w:numPr>
          <w:ilvl w:val="0"/>
          <w:numId w:val="36"/>
        </w:numPr>
        <w:shd w:val="clear" w:color="auto" w:fill="FFFFFF"/>
        <w:suppressAutoHyphens w:val="0"/>
        <w:spacing w:before="100" w:beforeAutospacing="1" w:after="100" w:afterAutospacing="1"/>
        <w:ind w:right="0"/>
        <w:jc w:val="both"/>
        <w:rPr>
          <w:rFonts w:ascii="Arial" w:hAnsi="Arial" w:cs="Arial"/>
          <w:color w:val="080008"/>
          <w:szCs w:val="24"/>
        </w:rPr>
      </w:pPr>
      <w:proofErr w:type="spellStart"/>
      <w:r w:rsidRPr="00880DC2">
        <w:rPr>
          <w:rFonts w:ascii="Arial" w:hAnsi="Arial" w:cs="Arial"/>
          <w:b/>
          <w:color w:val="080008"/>
          <w:szCs w:val="24"/>
        </w:rPr>
        <w:lastRenderedPageBreak/>
        <w:t>loop</w:t>
      </w:r>
      <w:proofErr w:type="spellEnd"/>
      <w:r w:rsidRPr="00880DC2">
        <w:rPr>
          <w:rFonts w:ascii="Arial" w:hAnsi="Arial" w:cs="Arial"/>
          <w:color w:val="080008"/>
          <w:szCs w:val="24"/>
        </w:rPr>
        <w:t xml:space="preserve"> : joue en boucle.</w:t>
      </w:r>
    </w:p>
    <w:p w:rsidR="00880DC2" w:rsidRPr="00880DC2" w:rsidRDefault="00880DC2" w:rsidP="00880DC2">
      <w:pPr>
        <w:numPr>
          <w:ilvl w:val="0"/>
          <w:numId w:val="36"/>
        </w:numPr>
        <w:shd w:val="clear" w:color="auto" w:fill="FFFFFF"/>
        <w:suppressAutoHyphens w:val="0"/>
        <w:spacing w:before="100" w:beforeAutospacing="1" w:after="100" w:afterAutospacing="1"/>
        <w:ind w:right="0"/>
        <w:jc w:val="both"/>
        <w:rPr>
          <w:rFonts w:ascii="Arial" w:hAnsi="Arial" w:cs="Arial"/>
          <w:color w:val="080008"/>
          <w:szCs w:val="24"/>
        </w:rPr>
      </w:pPr>
      <w:proofErr w:type="spellStart"/>
      <w:r w:rsidRPr="00880DC2">
        <w:rPr>
          <w:rFonts w:ascii="Arial" w:hAnsi="Arial" w:cs="Arial"/>
          <w:b/>
          <w:color w:val="080008"/>
          <w:szCs w:val="24"/>
        </w:rPr>
        <w:t>controls</w:t>
      </w:r>
      <w:proofErr w:type="spellEnd"/>
      <w:r w:rsidRPr="00880DC2">
        <w:rPr>
          <w:rFonts w:ascii="Arial" w:hAnsi="Arial" w:cs="Arial"/>
          <w:color w:val="080008"/>
          <w:szCs w:val="24"/>
        </w:rPr>
        <w:t xml:space="preserve"> : affiche les contrôles.</w:t>
      </w:r>
    </w:p>
    <w:p w:rsidR="00880DC2" w:rsidRPr="00880DC2" w:rsidRDefault="00880DC2" w:rsidP="00880DC2">
      <w:pPr>
        <w:rPr>
          <w:rFonts w:ascii="Arial" w:hAnsi="Arial" w:cs="Arial"/>
          <w:color w:val="080008"/>
          <w:szCs w:val="24"/>
        </w:rPr>
      </w:pPr>
    </w:p>
    <w:p w:rsidR="00880DC2" w:rsidRPr="00880DC2" w:rsidRDefault="00880DC2" w:rsidP="00880DC2">
      <w:pPr>
        <w:rPr>
          <w:rFonts w:ascii="Arial" w:hAnsi="Arial" w:cs="Arial"/>
          <w:color w:val="080008"/>
          <w:szCs w:val="24"/>
        </w:rPr>
      </w:pPr>
      <w:r w:rsidRPr="00880DC2">
        <w:rPr>
          <w:rFonts w:ascii="Arial" w:hAnsi="Arial" w:cs="Arial"/>
          <w:color w:val="080008"/>
          <w:szCs w:val="24"/>
        </w:rPr>
        <w:t>Cette balise peut aussi contenir la sous-balise &lt;</w:t>
      </w:r>
      <w:r w:rsidRPr="00880DC2">
        <w:rPr>
          <w:rFonts w:ascii="Arial" w:hAnsi="Arial" w:cs="Arial"/>
          <w:b/>
          <w:color w:val="080008"/>
          <w:szCs w:val="24"/>
        </w:rPr>
        <w:t>source</w:t>
      </w:r>
      <w:r w:rsidRPr="00880DC2">
        <w:rPr>
          <w:rFonts w:ascii="Arial" w:hAnsi="Arial" w:cs="Arial"/>
          <w:color w:val="080008"/>
          <w:szCs w:val="24"/>
        </w:rPr>
        <w:t>&gt;, afin de spécifier des contenus alternatifs.</w:t>
      </w:r>
    </w:p>
    <w:p w:rsidR="00880DC2" w:rsidRPr="00880DC2" w:rsidRDefault="00880DC2" w:rsidP="00880DC2">
      <w:pPr>
        <w:rPr>
          <w:rFonts w:ascii="Arial" w:hAnsi="Arial" w:cs="Arial"/>
          <w:color w:val="080008"/>
          <w:szCs w:val="24"/>
        </w:rPr>
      </w:pPr>
    </w:p>
    <w:p w:rsidR="00880DC2" w:rsidRPr="00880DC2" w:rsidRDefault="00880DC2" w:rsidP="00880DC2">
      <w:pPr>
        <w:spacing w:before="100" w:beforeAutospacing="1" w:after="312"/>
        <w:jc w:val="both"/>
        <w:rPr>
          <w:rFonts w:ascii="Arial" w:hAnsi="Arial" w:cs="Arial"/>
          <w:color w:val="080008"/>
          <w:szCs w:val="24"/>
        </w:rPr>
      </w:pPr>
      <w:r w:rsidRPr="00880DC2">
        <w:rPr>
          <w:rFonts w:ascii="Arial" w:hAnsi="Arial" w:cs="Arial"/>
          <w:color w:val="080008"/>
          <w:szCs w:val="24"/>
        </w:rPr>
        <w:t>Pour les vidéos, plusieurs formats sont ac</w:t>
      </w:r>
      <w:r>
        <w:rPr>
          <w:rFonts w:ascii="Arial" w:hAnsi="Arial" w:cs="Arial"/>
          <w:color w:val="080008"/>
          <w:szCs w:val="24"/>
        </w:rPr>
        <w:t xml:space="preserve">tuellement utilisés : </w:t>
      </w:r>
      <w:proofErr w:type="spellStart"/>
      <w:r>
        <w:rPr>
          <w:rFonts w:ascii="Arial" w:hAnsi="Arial" w:cs="Arial"/>
          <w:color w:val="080008"/>
          <w:szCs w:val="24"/>
        </w:rPr>
        <w:t>WebM</w:t>
      </w:r>
      <w:proofErr w:type="spellEnd"/>
      <w:r>
        <w:rPr>
          <w:rFonts w:ascii="Arial" w:hAnsi="Arial" w:cs="Arial"/>
          <w:color w:val="080008"/>
          <w:szCs w:val="24"/>
        </w:rPr>
        <w:t xml:space="preserve">, MP4, </w:t>
      </w:r>
      <w:proofErr w:type="spellStart"/>
      <w:r w:rsidRPr="00880DC2">
        <w:rPr>
          <w:rFonts w:ascii="Arial" w:hAnsi="Arial" w:cs="Arial"/>
          <w:color w:val="080008"/>
          <w:szCs w:val="24"/>
        </w:rPr>
        <w:t>Ogg</w:t>
      </w:r>
      <w:proofErr w:type="spellEnd"/>
      <w:r w:rsidRPr="00880DC2">
        <w:rPr>
          <w:rFonts w:ascii="Arial" w:hAnsi="Arial" w:cs="Arial"/>
          <w:color w:val="080008"/>
          <w:szCs w:val="24"/>
        </w:rPr>
        <w:t xml:space="preserve"> </w:t>
      </w:r>
      <w:proofErr w:type="spellStart"/>
      <w:r w:rsidRPr="00880DC2">
        <w:rPr>
          <w:rFonts w:ascii="Arial" w:hAnsi="Arial" w:cs="Arial"/>
          <w:color w:val="080008"/>
          <w:szCs w:val="24"/>
        </w:rPr>
        <w:t>Theora</w:t>
      </w:r>
      <w:proofErr w:type="spellEnd"/>
      <w:r w:rsidRPr="00880DC2">
        <w:rPr>
          <w:rFonts w:ascii="Arial" w:hAnsi="Arial" w:cs="Arial"/>
          <w:color w:val="080008"/>
          <w:szCs w:val="24"/>
        </w:rPr>
        <w:t>. Attention, tous les navigateurs ne supportent</w:t>
      </w:r>
      <w:r>
        <w:rPr>
          <w:rFonts w:ascii="Arial" w:hAnsi="Arial" w:cs="Arial"/>
          <w:color w:val="080008"/>
          <w:szCs w:val="24"/>
        </w:rPr>
        <w:t xml:space="preserve"> pas tous les formats de vidéo.</w:t>
      </w:r>
    </w:p>
    <w:p w:rsidR="004F55E1" w:rsidRPr="00D333F5" w:rsidRDefault="004F55E1" w:rsidP="00B462D8">
      <w:pPr>
        <w:rPr>
          <w:rFonts w:ascii="Arial" w:hAnsi="Arial" w:cs="Arial"/>
          <w:b/>
          <w:bCs/>
          <w:szCs w:val="24"/>
        </w:rPr>
      </w:pPr>
    </w:p>
    <w:p w:rsidR="004F55E1" w:rsidRPr="00D333F5" w:rsidRDefault="004F55E1" w:rsidP="00B462D8">
      <w:pPr>
        <w:rPr>
          <w:rFonts w:ascii="Arial" w:hAnsi="Arial" w:cs="Arial"/>
          <w:b/>
          <w:bCs/>
          <w:szCs w:val="24"/>
        </w:rPr>
      </w:pPr>
    </w:p>
    <w:p w:rsidR="00A350C5" w:rsidRDefault="0067108B" w:rsidP="00A350C5">
      <w:pPr>
        <w:pStyle w:val="Titre2"/>
      </w:pPr>
      <w:bookmarkStart w:id="107" w:name="_Toc440288743"/>
      <w:bookmarkStart w:id="108" w:name="_Toc233099975"/>
      <w:r>
        <w:t>Audio</w:t>
      </w:r>
      <w:bookmarkEnd w:id="107"/>
    </w:p>
    <w:p w:rsidR="00A350C5" w:rsidRPr="00A350C5" w:rsidRDefault="00A350C5" w:rsidP="00A350C5"/>
    <w:p w:rsidR="00A350C5" w:rsidRDefault="00A350C5" w:rsidP="00A350C5">
      <w:pPr>
        <w:rPr>
          <w:rFonts w:ascii="Arial" w:hAnsi="Arial" w:cs="Arial"/>
        </w:rPr>
      </w:pPr>
      <w:r>
        <w:rPr>
          <w:rFonts w:ascii="Arial" w:hAnsi="Arial" w:cs="Arial"/>
        </w:rPr>
        <w:t xml:space="preserve">L’élément </w:t>
      </w:r>
      <w:r w:rsidRPr="00A350C5">
        <w:rPr>
          <w:rFonts w:ascii="Arial" w:hAnsi="Arial" w:cs="Arial"/>
          <w:b/>
        </w:rPr>
        <w:t>&lt;audio&gt;</w:t>
      </w:r>
      <w:r>
        <w:rPr>
          <w:rFonts w:ascii="Arial" w:hAnsi="Arial" w:cs="Arial"/>
        </w:rPr>
        <w:t xml:space="preserve"> est utilisé pour le traitement de contenu multimédia de type audio.</w:t>
      </w:r>
    </w:p>
    <w:p w:rsidR="00A350C5" w:rsidRPr="00D333F5" w:rsidRDefault="00A350C5" w:rsidP="00A350C5">
      <w:pPr>
        <w:rPr>
          <w:rFonts w:ascii="Arial" w:hAnsi="Arial" w:cs="Arial"/>
        </w:rPr>
      </w:pPr>
      <w:r>
        <w:rPr>
          <w:rFonts w:ascii="Arial" w:hAnsi="Arial" w:cs="Arial"/>
        </w:rPr>
        <w:t>Les principaux attributs de cet élément sont les suivants :</w:t>
      </w:r>
    </w:p>
    <w:p w:rsidR="00880DC2" w:rsidRPr="008F53EE" w:rsidRDefault="00880DC2" w:rsidP="00880DC2">
      <w:pPr>
        <w:numPr>
          <w:ilvl w:val="0"/>
          <w:numId w:val="37"/>
        </w:numPr>
        <w:shd w:val="clear" w:color="auto" w:fill="FFFFFF"/>
        <w:suppressAutoHyphens w:val="0"/>
        <w:spacing w:before="100" w:beforeAutospacing="1" w:after="100" w:afterAutospacing="1"/>
        <w:ind w:right="0"/>
        <w:jc w:val="both"/>
        <w:rPr>
          <w:rFonts w:ascii="Arial" w:hAnsi="Arial" w:cs="Arial"/>
          <w:color w:val="000000"/>
          <w:sz w:val="22"/>
          <w:szCs w:val="22"/>
        </w:rPr>
      </w:pPr>
      <w:proofErr w:type="spellStart"/>
      <w:r w:rsidRPr="008F53EE">
        <w:rPr>
          <w:rFonts w:ascii="Arial" w:hAnsi="Arial" w:cs="Arial"/>
          <w:b/>
          <w:color w:val="000000"/>
          <w:sz w:val="22"/>
          <w:szCs w:val="22"/>
        </w:rPr>
        <w:t>src</w:t>
      </w:r>
      <w:proofErr w:type="spellEnd"/>
      <w:r w:rsidRPr="008F53EE">
        <w:rPr>
          <w:rFonts w:ascii="Arial" w:hAnsi="Arial" w:cs="Arial"/>
          <w:color w:val="000000"/>
          <w:sz w:val="22"/>
          <w:szCs w:val="22"/>
        </w:rPr>
        <w:t xml:space="preserve"> : URL du fichier audio.</w:t>
      </w:r>
    </w:p>
    <w:p w:rsidR="00880DC2" w:rsidRPr="008F53EE" w:rsidRDefault="00880DC2" w:rsidP="00880DC2">
      <w:pPr>
        <w:numPr>
          <w:ilvl w:val="0"/>
          <w:numId w:val="37"/>
        </w:numPr>
        <w:shd w:val="clear" w:color="auto" w:fill="FFFFFF"/>
        <w:suppressAutoHyphens w:val="0"/>
        <w:spacing w:before="100" w:beforeAutospacing="1" w:after="100" w:afterAutospacing="1"/>
        <w:ind w:right="0"/>
        <w:jc w:val="both"/>
        <w:rPr>
          <w:rFonts w:ascii="Arial" w:hAnsi="Arial" w:cs="Arial"/>
          <w:color w:val="000000"/>
          <w:sz w:val="22"/>
          <w:szCs w:val="22"/>
        </w:rPr>
      </w:pPr>
      <w:proofErr w:type="spellStart"/>
      <w:r w:rsidRPr="008F53EE">
        <w:rPr>
          <w:rFonts w:ascii="Arial" w:hAnsi="Arial" w:cs="Arial"/>
          <w:b/>
          <w:color w:val="000000"/>
          <w:sz w:val="22"/>
          <w:szCs w:val="22"/>
        </w:rPr>
        <w:t>autoplay</w:t>
      </w:r>
      <w:proofErr w:type="spellEnd"/>
      <w:r w:rsidRPr="008F53EE">
        <w:rPr>
          <w:rFonts w:ascii="Arial" w:hAnsi="Arial" w:cs="Arial"/>
          <w:color w:val="000000"/>
          <w:sz w:val="22"/>
          <w:szCs w:val="22"/>
        </w:rPr>
        <w:t xml:space="preserve"> : joue le fichier automatiquement.</w:t>
      </w:r>
    </w:p>
    <w:p w:rsidR="00880DC2" w:rsidRPr="008F53EE" w:rsidRDefault="00880DC2" w:rsidP="00880DC2">
      <w:pPr>
        <w:numPr>
          <w:ilvl w:val="0"/>
          <w:numId w:val="37"/>
        </w:numPr>
        <w:shd w:val="clear" w:color="auto" w:fill="FFFFFF"/>
        <w:suppressAutoHyphens w:val="0"/>
        <w:spacing w:before="100" w:beforeAutospacing="1" w:after="100" w:afterAutospacing="1"/>
        <w:ind w:right="0"/>
        <w:jc w:val="both"/>
        <w:rPr>
          <w:rFonts w:ascii="Arial" w:hAnsi="Arial" w:cs="Arial"/>
          <w:color w:val="000000"/>
          <w:sz w:val="22"/>
          <w:szCs w:val="22"/>
        </w:rPr>
      </w:pPr>
      <w:proofErr w:type="spellStart"/>
      <w:r w:rsidRPr="008F53EE">
        <w:rPr>
          <w:rFonts w:ascii="Arial" w:hAnsi="Arial" w:cs="Arial"/>
          <w:b/>
          <w:color w:val="000000"/>
          <w:sz w:val="22"/>
          <w:szCs w:val="22"/>
        </w:rPr>
        <w:t>loop</w:t>
      </w:r>
      <w:proofErr w:type="spellEnd"/>
      <w:r w:rsidRPr="008F53EE">
        <w:rPr>
          <w:rFonts w:ascii="Arial" w:hAnsi="Arial" w:cs="Arial"/>
          <w:color w:val="000000"/>
          <w:sz w:val="22"/>
          <w:szCs w:val="22"/>
        </w:rPr>
        <w:t xml:space="preserve"> : joue en boucle.</w:t>
      </w:r>
    </w:p>
    <w:p w:rsidR="00880DC2" w:rsidRPr="00A350C5" w:rsidRDefault="00880DC2" w:rsidP="00A350C5">
      <w:pPr>
        <w:numPr>
          <w:ilvl w:val="0"/>
          <w:numId w:val="37"/>
        </w:numPr>
        <w:shd w:val="clear" w:color="auto" w:fill="FFFFFF"/>
        <w:suppressAutoHyphens w:val="0"/>
        <w:spacing w:before="100" w:beforeAutospacing="1" w:after="100" w:afterAutospacing="1"/>
        <w:ind w:right="0"/>
        <w:jc w:val="both"/>
        <w:rPr>
          <w:rFonts w:ascii="Arial" w:hAnsi="Arial" w:cs="Arial"/>
          <w:color w:val="000000"/>
          <w:sz w:val="22"/>
          <w:szCs w:val="22"/>
        </w:rPr>
      </w:pPr>
      <w:proofErr w:type="spellStart"/>
      <w:r w:rsidRPr="008F53EE">
        <w:rPr>
          <w:rFonts w:ascii="Arial" w:hAnsi="Arial" w:cs="Arial"/>
          <w:b/>
          <w:color w:val="000000"/>
          <w:sz w:val="22"/>
          <w:szCs w:val="22"/>
        </w:rPr>
        <w:t>controls</w:t>
      </w:r>
      <w:proofErr w:type="spellEnd"/>
      <w:r w:rsidRPr="008F53EE">
        <w:rPr>
          <w:rFonts w:ascii="Arial" w:hAnsi="Arial" w:cs="Arial"/>
          <w:color w:val="000000"/>
          <w:sz w:val="22"/>
          <w:szCs w:val="22"/>
        </w:rPr>
        <w:t xml:space="preserve"> : affiche les contrôles.</w:t>
      </w:r>
    </w:p>
    <w:p w:rsidR="00880DC2" w:rsidRDefault="00880DC2" w:rsidP="00880DC2">
      <w:pPr>
        <w:shd w:val="clear" w:color="auto" w:fill="FFFFFF"/>
        <w:jc w:val="both"/>
        <w:rPr>
          <w:rFonts w:ascii="Arial" w:hAnsi="Arial" w:cs="Arial"/>
          <w:sz w:val="22"/>
          <w:szCs w:val="22"/>
        </w:rPr>
      </w:pPr>
      <w:r w:rsidRPr="008F53EE">
        <w:rPr>
          <w:rFonts w:ascii="Arial" w:hAnsi="Arial" w:cs="Arial"/>
          <w:sz w:val="22"/>
          <w:szCs w:val="22"/>
        </w:rPr>
        <w:t>Pour le</w:t>
      </w:r>
      <w:r>
        <w:rPr>
          <w:rFonts w:ascii="Arial" w:hAnsi="Arial" w:cs="Arial"/>
          <w:sz w:val="22"/>
          <w:szCs w:val="22"/>
        </w:rPr>
        <w:t>s</w:t>
      </w:r>
      <w:r w:rsidRPr="008F53EE">
        <w:rPr>
          <w:rFonts w:ascii="Arial" w:hAnsi="Arial" w:cs="Arial"/>
          <w:sz w:val="22"/>
          <w:szCs w:val="22"/>
        </w:rPr>
        <w:t xml:space="preserve"> </w:t>
      </w:r>
      <w:r>
        <w:rPr>
          <w:rFonts w:ascii="Arial" w:hAnsi="Arial" w:cs="Arial"/>
          <w:sz w:val="22"/>
          <w:szCs w:val="22"/>
        </w:rPr>
        <w:t xml:space="preserve">fichiers </w:t>
      </w:r>
      <w:proofErr w:type="spellStart"/>
      <w:r>
        <w:rPr>
          <w:rFonts w:ascii="Arial" w:hAnsi="Arial" w:cs="Arial"/>
          <w:sz w:val="22"/>
          <w:szCs w:val="22"/>
        </w:rPr>
        <w:t>audios</w:t>
      </w:r>
      <w:proofErr w:type="spellEnd"/>
      <w:r w:rsidRPr="008F53EE">
        <w:rPr>
          <w:rFonts w:ascii="Arial" w:hAnsi="Arial" w:cs="Arial"/>
          <w:sz w:val="22"/>
          <w:szCs w:val="22"/>
        </w:rPr>
        <w:t>, plusieurs formats sont actuellement utilisés</w:t>
      </w:r>
      <w:r>
        <w:rPr>
          <w:rFonts w:ascii="Arial" w:hAnsi="Arial" w:cs="Arial"/>
          <w:sz w:val="22"/>
          <w:szCs w:val="22"/>
        </w:rPr>
        <w:t xml:space="preserve"> et supportés par tel ou tel navigateur</w:t>
      </w:r>
      <w:r w:rsidR="00A350C5">
        <w:rPr>
          <w:rFonts w:ascii="Arial" w:hAnsi="Arial" w:cs="Arial"/>
          <w:sz w:val="22"/>
          <w:szCs w:val="22"/>
        </w:rPr>
        <w:t>.</w:t>
      </w:r>
    </w:p>
    <w:p w:rsidR="000900B5" w:rsidRPr="000900B5" w:rsidRDefault="000900B5">
      <w:pPr>
        <w:suppressAutoHyphens w:val="0"/>
        <w:ind w:left="0" w:right="0"/>
        <w:rPr>
          <w:rFonts w:ascii="Arial" w:hAnsi="Arial" w:cs="Arial"/>
        </w:rPr>
      </w:pPr>
      <w:r w:rsidRPr="000900B5">
        <w:rPr>
          <w:rFonts w:ascii="Arial" w:hAnsi="Arial" w:cs="Arial"/>
        </w:rPr>
        <w:br w:type="page"/>
      </w:r>
    </w:p>
    <w:p w:rsidR="0007266F" w:rsidRPr="00D333F5" w:rsidRDefault="0007266F" w:rsidP="0007266F">
      <w:pPr>
        <w:rPr>
          <w:rFonts w:ascii="Arial" w:hAnsi="Arial" w:cs="Arial"/>
          <w:highlight w:val="red"/>
        </w:rPr>
      </w:pPr>
    </w:p>
    <w:p w:rsidR="000900B5" w:rsidRPr="00D333F5" w:rsidRDefault="000900B5" w:rsidP="000900B5">
      <w:pPr>
        <w:pStyle w:val="Titre1"/>
        <w:rPr>
          <w:rFonts w:ascii="Arial" w:hAnsi="Arial"/>
        </w:rPr>
      </w:pPr>
      <w:bookmarkStart w:id="109" w:name="_Toc369254557"/>
      <w:bookmarkStart w:id="110" w:name="_Toc440288744"/>
      <w:r w:rsidRPr="00D333F5">
        <w:rPr>
          <w:rFonts w:ascii="Arial" w:hAnsi="Arial"/>
        </w:rPr>
        <w:t>Images réactives</w:t>
      </w:r>
      <w:bookmarkEnd w:id="109"/>
      <w:bookmarkEnd w:id="110"/>
    </w:p>
    <w:p w:rsidR="000900B5" w:rsidRPr="00D333F5" w:rsidRDefault="000900B5" w:rsidP="000900B5">
      <w:pPr>
        <w:rPr>
          <w:rFonts w:ascii="Arial" w:hAnsi="Arial" w:cs="Arial"/>
        </w:rPr>
      </w:pPr>
      <w:r w:rsidRPr="00D333F5">
        <w:rPr>
          <w:rFonts w:ascii="Arial" w:hAnsi="Arial" w:cs="Arial"/>
        </w:rPr>
        <w:t xml:space="preserve">Une image peut être définie comme étant une image réactive côté client, c'est-à-dire une image qui peut être découpée en zones, chaque zone pouvant réagir différemment lors du click. </w:t>
      </w:r>
    </w:p>
    <w:p w:rsidR="000900B5" w:rsidRPr="00D333F5" w:rsidRDefault="000900B5" w:rsidP="000900B5">
      <w:pPr>
        <w:rPr>
          <w:rFonts w:ascii="Arial" w:hAnsi="Arial" w:cs="Arial"/>
        </w:rPr>
      </w:pPr>
    </w:p>
    <w:p w:rsidR="000900B5" w:rsidRPr="00D333F5" w:rsidRDefault="000900B5" w:rsidP="000900B5">
      <w:pPr>
        <w:rPr>
          <w:rFonts w:ascii="Arial" w:hAnsi="Arial" w:cs="Arial"/>
        </w:rPr>
      </w:pPr>
      <w:r w:rsidRPr="00D333F5">
        <w:rPr>
          <w:rFonts w:ascii="Arial" w:hAnsi="Arial" w:cs="Arial"/>
        </w:rPr>
        <w:t>L’image &lt;</w:t>
      </w:r>
      <w:proofErr w:type="spellStart"/>
      <w:r w:rsidRPr="00D333F5">
        <w:rPr>
          <w:rFonts w:ascii="Arial" w:hAnsi="Arial" w:cs="Arial"/>
          <w:b/>
        </w:rPr>
        <w:t>img</w:t>
      </w:r>
      <w:proofErr w:type="spellEnd"/>
      <w:r w:rsidRPr="00D333F5">
        <w:rPr>
          <w:rFonts w:ascii="Arial" w:hAnsi="Arial" w:cs="Arial"/>
          <w:b/>
        </w:rPr>
        <w:t xml:space="preserve"> /</w:t>
      </w:r>
      <w:r w:rsidRPr="00D333F5">
        <w:rPr>
          <w:rFonts w:ascii="Arial" w:hAnsi="Arial" w:cs="Arial"/>
        </w:rPr>
        <w:t xml:space="preserve">&gt; est définie comme étant une image réactive à l’aide de l’attribut </w:t>
      </w:r>
      <w:proofErr w:type="spellStart"/>
      <w:r w:rsidRPr="00D333F5">
        <w:rPr>
          <w:rFonts w:ascii="Arial" w:hAnsi="Arial" w:cs="Arial"/>
          <w:b/>
        </w:rPr>
        <w:t>usemap</w:t>
      </w:r>
      <w:proofErr w:type="spellEnd"/>
      <w:r w:rsidRPr="00D333F5">
        <w:rPr>
          <w:rFonts w:ascii="Arial" w:hAnsi="Arial" w:cs="Arial"/>
          <w:b/>
        </w:rPr>
        <w:t xml:space="preserve"> </w:t>
      </w:r>
      <w:r w:rsidRPr="00D333F5">
        <w:rPr>
          <w:rFonts w:ascii="Arial" w:hAnsi="Arial" w:cs="Arial"/>
        </w:rPr>
        <w:t>:</w:t>
      </w:r>
    </w:p>
    <w:p w:rsidR="000900B5" w:rsidRPr="00D333F5" w:rsidRDefault="000900B5" w:rsidP="000900B5">
      <w:pPr>
        <w:rPr>
          <w:rFonts w:ascii="Arial" w:hAnsi="Arial" w:cs="Arial"/>
        </w:rPr>
      </w:pPr>
      <w:r w:rsidRPr="00D333F5">
        <w:rPr>
          <w:rFonts w:ascii="Arial" w:hAnsi="Arial" w:cs="Arial"/>
        </w:rPr>
        <w:t>&lt;</w:t>
      </w:r>
      <w:proofErr w:type="spellStart"/>
      <w:r w:rsidRPr="00D333F5">
        <w:rPr>
          <w:rFonts w:ascii="Arial" w:hAnsi="Arial" w:cs="Arial"/>
        </w:rPr>
        <w:t>img</w:t>
      </w:r>
      <w:proofErr w:type="spellEnd"/>
      <w:r w:rsidRPr="00D333F5">
        <w:rPr>
          <w:rFonts w:ascii="Arial" w:hAnsi="Arial" w:cs="Arial"/>
        </w:rPr>
        <w:t xml:space="preserve"> </w:t>
      </w:r>
      <w:proofErr w:type="spellStart"/>
      <w:r w:rsidRPr="00D333F5">
        <w:rPr>
          <w:rFonts w:ascii="Arial" w:hAnsi="Arial" w:cs="Arial"/>
        </w:rPr>
        <w:t>src</w:t>
      </w:r>
      <w:proofErr w:type="spellEnd"/>
      <w:r w:rsidRPr="00D333F5">
        <w:rPr>
          <w:rFonts w:ascii="Arial" w:hAnsi="Arial" w:cs="Arial"/>
        </w:rPr>
        <w:t xml:space="preserve"> = "</w:t>
      </w:r>
      <w:proofErr w:type="gramStart"/>
      <w:r w:rsidRPr="00D333F5">
        <w:rPr>
          <w:rFonts w:ascii="Arial" w:hAnsi="Arial" w:cs="Arial"/>
        </w:rPr>
        <w:t>..</w:t>
      </w:r>
      <w:proofErr w:type="gramEnd"/>
      <w:r w:rsidRPr="00D333F5">
        <w:rPr>
          <w:rFonts w:ascii="Arial" w:hAnsi="Arial" w:cs="Arial"/>
        </w:rPr>
        <w:t xml:space="preserve">/images/pic1.gif"  </w:t>
      </w:r>
      <w:proofErr w:type="spellStart"/>
      <w:r w:rsidRPr="00D333F5">
        <w:rPr>
          <w:rFonts w:ascii="Arial" w:hAnsi="Arial" w:cs="Arial"/>
          <w:b/>
          <w:bCs/>
        </w:rPr>
        <w:t>usemap</w:t>
      </w:r>
      <w:proofErr w:type="spellEnd"/>
      <w:r w:rsidRPr="00D333F5">
        <w:rPr>
          <w:rFonts w:ascii="Arial" w:hAnsi="Arial" w:cs="Arial"/>
          <w:b/>
          <w:bCs/>
        </w:rPr>
        <w:t xml:space="preserve"> </w:t>
      </w:r>
      <w:r w:rsidRPr="00D333F5">
        <w:rPr>
          <w:rFonts w:ascii="Arial" w:hAnsi="Arial" w:cs="Arial"/>
        </w:rPr>
        <w:t>= "#nom" /&gt;</w:t>
      </w:r>
    </w:p>
    <w:p w:rsidR="000900B5" w:rsidRPr="00D333F5" w:rsidRDefault="000900B5" w:rsidP="000900B5">
      <w:pPr>
        <w:rPr>
          <w:rFonts w:ascii="Arial" w:hAnsi="Arial" w:cs="Arial"/>
        </w:rPr>
      </w:pPr>
    </w:p>
    <w:p w:rsidR="000900B5" w:rsidRPr="00D333F5" w:rsidRDefault="000900B5" w:rsidP="000900B5">
      <w:pPr>
        <w:rPr>
          <w:rFonts w:ascii="Arial" w:hAnsi="Arial" w:cs="Arial"/>
        </w:rPr>
      </w:pPr>
      <w:r w:rsidRPr="00D333F5">
        <w:rPr>
          <w:rFonts w:ascii="Arial" w:hAnsi="Arial" w:cs="Arial"/>
        </w:rPr>
        <w:t xml:space="preserve">La </w:t>
      </w:r>
      <w:proofErr w:type="spellStart"/>
      <w:r w:rsidRPr="00D333F5">
        <w:rPr>
          <w:rFonts w:ascii="Arial" w:hAnsi="Arial" w:cs="Arial"/>
          <w:b/>
        </w:rPr>
        <w:t>map</w:t>
      </w:r>
      <w:proofErr w:type="spellEnd"/>
      <w:r w:rsidRPr="00D333F5">
        <w:rPr>
          <w:rFonts w:ascii="Arial" w:hAnsi="Arial" w:cs="Arial"/>
        </w:rPr>
        <w:t xml:space="preserve"> est définie comme suit :</w:t>
      </w:r>
    </w:p>
    <w:p w:rsidR="000900B5" w:rsidRPr="00D333F5" w:rsidRDefault="000900B5" w:rsidP="000900B5">
      <w:pPr>
        <w:rPr>
          <w:rFonts w:ascii="Arial" w:hAnsi="Arial" w:cs="Arial"/>
          <w:b/>
          <w:bCs/>
        </w:rPr>
      </w:pPr>
      <w:r w:rsidRPr="00D333F5">
        <w:rPr>
          <w:rFonts w:ascii="Arial" w:hAnsi="Arial" w:cs="Arial"/>
          <w:lang w:val="en-GB"/>
        </w:rPr>
        <w:t>&lt;</w:t>
      </w:r>
      <w:r w:rsidRPr="00D333F5">
        <w:rPr>
          <w:rFonts w:ascii="Arial" w:hAnsi="Arial" w:cs="Arial"/>
          <w:b/>
          <w:bCs/>
          <w:lang w:val="en-GB"/>
        </w:rPr>
        <w:t xml:space="preserve">map id </w:t>
      </w:r>
      <w:r w:rsidRPr="00D333F5">
        <w:rPr>
          <w:rFonts w:ascii="Arial" w:hAnsi="Arial" w:cs="Arial"/>
          <w:lang w:val="en-GB"/>
        </w:rPr>
        <w:t>="nom"&gt; (</w:t>
      </w:r>
      <w:proofErr w:type="spellStart"/>
      <w:r w:rsidRPr="00D333F5">
        <w:rPr>
          <w:rFonts w:ascii="Arial" w:hAnsi="Arial" w:cs="Arial"/>
          <w:lang w:val="en-GB"/>
        </w:rPr>
        <w:t>ou</w:t>
      </w:r>
      <w:proofErr w:type="spellEnd"/>
      <w:r w:rsidRPr="00D333F5">
        <w:rPr>
          <w:rFonts w:ascii="Arial" w:hAnsi="Arial" w:cs="Arial"/>
          <w:lang w:val="en-GB"/>
        </w:rPr>
        <w:t xml:space="preserve"> &lt;map </w:t>
      </w:r>
      <w:r w:rsidRPr="00D333F5">
        <w:rPr>
          <w:rFonts w:ascii="Arial" w:hAnsi="Arial" w:cs="Arial"/>
          <w:b/>
          <w:lang w:val="en-GB"/>
        </w:rPr>
        <w:t>name</w:t>
      </w:r>
      <w:r w:rsidRPr="00D333F5">
        <w:rPr>
          <w:rFonts w:ascii="Arial" w:hAnsi="Arial" w:cs="Arial"/>
          <w:lang w:val="en-GB"/>
        </w:rPr>
        <w:t>="nom"&gt;)</w:t>
      </w:r>
      <w:r w:rsidRPr="00D333F5">
        <w:rPr>
          <w:rFonts w:ascii="Arial" w:hAnsi="Arial" w:cs="Arial"/>
          <w:lang w:val="en-GB"/>
        </w:rPr>
        <w:br/>
        <w:t xml:space="preserve">        &lt;</w:t>
      </w:r>
      <w:r w:rsidRPr="00D333F5">
        <w:rPr>
          <w:rFonts w:ascii="Arial" w:hAnsi="Arial" w:cs="Arial"/>
          <w:b/>
          <w:bCs/>
          <w:lang w:val="en-GB"/>
        </w:rPr>
        <w:t>area</w:t>
      </w:r>
      <w:r w:rsidRPr="00D333F5">
        <w:rPr>
          <w:rFonts w:ascii="Arial" w:hAnsi="Arial" w:cs="Arial"/>
          <w:lang w:val="en-GB"/>
        </w:rPr>
        <w:t xml:space="preserve"> </w:t>
      </w:r>
      <w:r w:rsidRPr="00D333F5">
        <w:rPr>
          <w:rFonts w:ascii="Arial" w:hAnsi="Arial" w:cs="Arial"/>
          <w:b/>
          <w:bCs/>
          <w:lang w:val="en-GB"/>
        </w:rPr>
        <w:t>shape</w:t>
      </w:r>
      <w:r w:rsidRPr="00D333F5">
        <w:rPr>
          <w:rFonts w:ascii="Arial" w:hAnsi="Arial" w:cs="Arial"/>
          <w:lang w:val="en-GB"/>
        </w:rPr>
        <w:t>="</w:t>
      </w:r>
      <w:proofErr w:type="spellStart"/>
      <w:r w:rsidRPr="00D333F5">
        <w:rPr>
          <w:rFonts w:ascii="Arial" w:hAnsi="Arial" w:cs="Arial"/>
          <w:lang w:val="en-GB"/>
        </w:rPr>
        <w:t>rect</w:t>
      </w:r>
      <w:proofErr w:type="spellEnd"/>
      <w:r w:rsidRPr="00D333F5">
        <w:rPr>
          <w:rFonts w:ascii="Arial" w:hAnsi="Arial" w:cs="Arial"/>
          <w:lang w:val="en-GB"/>
        </w:rPr>
        <w:t xml:space="preserve">" </w:t>
      </w:r>
      <w:proofErr w:type="spellStart"/>
      <w:r w:rsidRPr="00D333F5">
        <w:rPr>
          <w:rFonts w:ascii="Arial" w:hAnsi="Arial" w:cs="Arial"/>
          <w:b/>
          <w:bCs/>
          <w:lang w:val="en-GB"/>
        </w:rPr>
        <w:t>coords</w:t>
      </w:r>
      <w:proofErr w:type="spellEnd"/>
      <w:r w:rsidRPr="00D333F5">
        <w:rPr>
          <w:rFonts w:ascii="Arial" w:hAnsi="Arial" w:cs="Arial"/>
          <w:b/>
          <w:bCs/>
          <w:lang w:val="en-GB"/>
        </w:rPr>
        <w:t xml:space="preserve"> </w:t>
      </w:r>
      <w:r w:rsidRPr="00D333F5">
        <w:rPr>
          <w:rFonts w:ascii="Arial" w:hAnsi="Arial" w:cs="Arial"/>
          <w:lang w:val="en-GB"/>
        </w:rPr>
        <w:t>="10</w:t>
      </w:r>
      <w:proofErr w:type="gramStart"/>
      <w:r w:rsidRPr="00D333F5">
        <w:rPr>
          <w:rFonts w:ascii="Arial" w:hAnsi="Arial" w:cs="Arial"/>
          <w:lang w:val="en-GB"/>
        </w:rPr>
        <w:t>,10,49,49</w:t>
      </w:r>
      <w:proofErr w:type="gramEnd"/>
      <w:r w:rsidRPr="00D333F5">
        <w:rPr>
          <w:rFonts w:ascii="Arial" w:hAnsi="Arial" w:cs="Arial"/>
          <w:lang w:val="en-GB"/>
        </w:rPr>
        <w:t xml:space="preserve">" </w:t>
      </w:r>
      <w:proofErr w:type="spellStart"/>
      <w:r w:rsidRPr="00D333F5">
        <w:rPr>
          <w:rFonts w:ascii="Arial" w:hAnsi="Arial" w:cs="Arial"/>
          <w:b/>
          <w:bCs/>
          <w:lang w:val="en-GB"/>
        </w:rPr>
        <w:t>href</w:t>
      </w:r>
      <w:proofErr w:type="spellEnd"/>
      <w:r w:rsidRPr="00D333F5">
        <w:rPr>
          <w:rFonts w:ascii="Arial" w:hAnsi="Arial" w:cs="Arial"/>
          <w:b/>
          <w:bCs/>
          <w:lang w:val="en-GB"/>
        </w:rPr>
        <w:t xml:space="preserve"> </w:t>
      </w:r>
      <w:r w:rsidRPr="00D333F5">
        <w:rPr>
          <w:rFonts w:ascii="Arial" w:hAnsi="Arial" w:cs="Arial"/>
          <w:lang w:val="en-GB"/>
        </w:rPr>
        <w:t>= "page1.htm" /&gt;</w:t>
      </w:r>
      <w:r w:rsidRPr="00D333F5">
        <w:rPr>
          <w:rFonts w:ascii="Arial" w:hAnsi="Arial" w:cs="Arial"/>
          <w:lang w:val="en-GB"/>
        </w:rPr>
        <w:br/>
        <w:t xml:space="preserve">        &lt;</w:t>
      </w:r>
      <w:r w:rsidRPr="00D333F5">
        <w:rPr>
          <w:rFonts w:ascii="Arial" w:hAnsi="Arial" w:cs="Arial"/>
          <w:b/>
          <w:bCs/>
          <w:lang w:val="en-GB"/>
        </w:rPr>
        <w:t>area</w:t>
      </w:r>
      <w:r w:rsidRPr="00D333F5">
        <w:rPr>
          <w:rFonts w:ascii="Arial" w:hAnsi="Arial" w:cs="Arial"/>
          <w:lang w:val="en-GB"/>
        </w:rPr>
        <w:t xml:space="preserve"> </w:t>
      </w:r>
      <w:r w:rsidRPr="00D333F5">
        <w:rPr>
          <w:rFonts w:ascii="Arial" w:hAnsi="Arial" w:cs="Arial"/>
          <w:b/>
          <w:bCs/>
          <w:lang w:val="en-GB"/>
        </w:rPr>
        <w:t>shape</w:t>
      </w:r>
      <w:r w:rsidRPr="00D333F5">
        <w:rPr>
          <w:rFonts w:ascii="Arial" w:hAnsi="Arial" w:cs="Arial"/>
          <w:lang w:val="en-GB"/>
        </w:rPr>
        <w:t xml:space="preserve"> ="</w:t>
      </w:r>
      <w:proofErr w:type="spellStart"/>
      <w:r w:rsidRPr="00D333F5">
        <w:rPr>
          <w:rFonts w:ascii="Arial" w:hAnsi="Arial" w:cs="Arial"/>
          <w:lang w:val="en-GB"/>
        </w:rPr>
        <w:t>rect</w:t>
      </w:r>
      <w:proofErr w:type="spellEnd"/>
      <w:r w:rsidRPr="00D333F5">
        <w:rPr>
          <w:rFonts w:ascii="Arial" w:hAnsi="Arial" w:cs="Arial"/>
          <w:lang w:val="en-GB"/>
        </w:rPr>
        <w:t xml:space="preserve">" </w:t>
      </w:r>
      <w:proofErr w:type="spellStart"/>
      <w:r w:rsidRPr="00D333F5">
        <w:rPr>
          <w:rFonts w:ascii="Arial" w:hAnsi="Arial" w:cs="Arial"/>
          <w:b/>
          <w:bCs/>
          <w:lang w:val="en-GB"/>
        </w:rPr>
        <w:t>coords</w:t>
      </w:r>
      <w:proofErr w:type="spellEnd"/>
      <w:r w:rsidRPr="00D333F5">
        <w:rPr>
          <w:rFonts w:ascii="Arial" w:hAnsi="Arial" w:cs="Arial"/>
          <w:b/>
          <w:bCs/>
          <w:lang w:val="en-GB"/>
        </w:rPr>
        <w:t xml:space="preserve"> </w:t>
      </w:r>
      <w:r w:rsidRPr="00D333F5">
        <w:rPr>
          <w:rFonts w:ascii="Arial" w:hAnsi="Arial" w:cs="Arial"/>
          <w:lang w:val="en-GB"/>
        </w:rPr>
        <w:t xml:space="preserve">="60,10,99,49" </w:t>
      </w:r>
      <w:proofErr w:type="spellStart"/>
      <w:r w:rsidRPr="00D333F5">
        <w:rPr>
          <w:rFonts w:ascii="Arial" w:hAnsi="Arial" w:cs="Arial"/>
          <w:b/>
          <w:bCs/>
          <w:lang w:val="en-GB"/>
        </w:rPr>
        <w:t>href</w:t>
      </w:r>
      <w:proofErr w:type="spellEnd"/>
      <w:r w:rsidRPr="00D333F5">
        <w:rPr>
          <w:rFonts w:ascii="Arial" w:hAnsi="Arial" w:cs="Arial"/>
          <w:b/>
          <w:bCs/>
          <w:lang w:val="en-GB"/>
        </w:rPr>
        <w:t xml:space="preserve"> </w:t>
      </w:r>
      <w:r w:rsidRPr="00D333F5">
        <w:rPr>
          <w:rFonts w:ascii="Arial" w:hAnsi="Arial" w:cs="Arial"/>
          <w:lang w:val="en-GB"/>
        </w:rPr>
        <w:t>= "page2.htm" /&gt;</w:t>
      </w:r>
      <w:r w:rsidRPr="00D333F5">
        <w:rPr>
          <w:rFonts w:ascii="Arial" w:hAnsi="Arial" w:cs="Arial"/>
          <w:lang w:val="en-GB"/>
        </w:rPr>
        <w:br/>
        <w:t xml:space="preserve">         ……..</w:t>
      </w:r>
      <w:r w:rsidRPr="00D333F5">
        <w:rPr>
          <w:rFonts w:ascii="Arial" w:hAnsi="Arial" w:cs="Arial"/>
          <w:lang w:val="en-GB"/>
        </w:rPr>
        <w:br/>
      </w:r>
      <w:r w:rsidRPr="00D333F5">
        <w:rPr>
          <w:rFonts w:ascii="Arial" w:hAnsi="Arial" w:cs="Arial"/>
          <w:b/>
          <w:bCs/>
        </w:rPr>
        <w:t>&lt;/</w:t>
      </w:r>
      <w:proofErr w:type="spellStart"/>
      <w:proofErr w:type="gramStart"/>
      <w:r w:rsidRPr="00D333F5">
        <w:rPr>
          <w:rFonts w:ascii="Arial" w:hAnsi="Arial" w:cs="Arial"/>
          <w:b/>
          <w:bCs/>
        </w:rPr>
        <w:t>map</w:t>
      </w:r>
      <w:proofErr w:type="spellEnd"/>
      <w:proofErr w:type="gramEnd"/>
      <w:r w:rsidRPr="00D333F5">
        <w:rPr>
          <w:rFonts w:ascii="Arial" w:hAnsi="Arial" w:cs="Arial"/>
          <w:b/>
          <w:bCs/>
        </w:rPr>
        <w:t>&gt;</w:t>
      </w:r>
    </w:p>
    <w:p w:rsidR="000900B5" w:rsidRPr="00D333F5" w:rsidRDefault="000900B5" w:rsidP="000900B5">
      <w:pPr>
        <w:rPr>
          <w:rFonts w:ascii="Arial" w:hAnsi="Arial" w:cs="Arial"/>
        </w:rPr>
      </w:pPr>
    </w:p>
    <w:p w:rsidR="000900B5" w:rsidRPr="00D333F5" w:rsidRDefault="000900B5" w:rsidP="000900B5">
      <w:pPr>
        <w:rPr>
          <w:rFonts w:ascii="Arial" w:hAnsi="Arial" w:cs="Arial"/>
        </w:rPr>
      </w:pPr>
      <w:r w:rsidRPr="00D333F5">
        <w:rPr>
          <w:rFonts w:ascii="Arial" w:hAnsi="Arial" w:cs="Arial"/>
        </w:rPr>
        <w:t xml:space="preserve">L’identificateur de la </w:t>
      </w:r>
      <w:proofErr w:type="spellStart"/>
      <w:r w:rsidRPr="00D333F5">
        <w:rPr>
          <w:rFonts w:ascii="Arial" w:hAnsi="Arial" w:cs="Arial"/>
          <w:b/>
        </w:rPr>
        <w:t>map</w:t>
      </w:r>
      <w:proofErr w:type="spellEnd"/>
      <w:r w:rsidRPr="00D333F5">
        <w:rPr>
          <w:rFonts w:ascii="Arial" w:hAnsi="Arial" w:cs="Arial"/>
        </w:rPr>
        <w:t xml:space="preserve"> est celui qui a été défini dans l’image pour l’attribut </w:t>
      </w:r>
      <w:proofErr w:type="spellStart"/>
      <w:r w:rsidRPr="00D333F5">
        <w:rPr>
          <w:rFonts w:ascii="Arial" w:hAnsi="Arial" w:cs="Arial"/>
          <w:b/>
        </w:rPr>
        <w:t>usemap</w:t>
      </w:r>
      <w:proofErr w:type="spellEnd"/>
      <w:r w:rsidRPr="00D333F5">
        <w:rPr>
          <w:rFonts w:ascii="Arial" w:hAnsi="Arial" w:cs="Arial"/>
          <w:b/>
        </w:rPr>
        <w:t xml:space="preserve"> </w:t>
      </w:r>
      <w:r w:rsidRPr="00D333F5">
        <w:rPr>
          <w:rFonts w:ascii="Arial" w:hAnsi="Arial" w:cs="Arial"/>
        </w:rPr>
        <w:t xml:space="preserve"> (sans le signe #). La MAP est découpée en un certain nombre de zones par la balise &lt;</w:t>
      </w:r>
      <w:r w:rsidRPr="00D333F5">
        <w:rPr>
          <w:rFonts w:ascii="Arial" w:hAnsi="Arial" w:cs="Arial"/>
          <w:b/>
          <w:bCs/>
        </w:rPr>
        <w:t>area</w:t>
      </w:r>
      <w:r w:rsidRPr="00D333F5">
        <w:rPr>
          <w:rFonts w:ascii="Arial" w:hAnsi="Arial" w:cs="Arial"/>
        </w:rPr>
        <w:t>&gt;.</w:t>
      </w:r>
    </w:p>
    <w:p w:rsidR="000900B5" w:rsidRPr="00D333F5" w:rsidRDefault="000900B5" w:rsidP="000900B5">
      <w:pPr>
        <w:rPr>
          <w:rFonts w:ascii="Arial" w:hAnsi="Arial" w:cs="Arial"/>
        </w:rPr>
      </w:pPr>
    </w:p>
    <w:p w:rsidR="000900B5" w:rsidRDefault="000900B5" w:rsidP="000900B5">
      <w:pPr>
        <w:rPr>
          <w:rFonts w:ascii="Arial" w:hAnsi="Arial" w:cs="Arial"/>
        </w:rPr>
      </w:pPr>
      <w:r w:rsidRPr="00D333F5">
        <w:rPr>
          <w:rFonts w:ascii="Arial" w:hAnsi="Arial" w:cs="Arial"/>
        </w:rPr>
        <w:t xml:space="preserve">Chaque </w:t>
      </w:r>
      <w:r w:rsidRPr="00D333F5">
        <w:rPr>
          <w:rFonts w:ascii="Arial" w:hAnsi="Arial" w:cs="Arial"/>
          <w:b/>
          <w:bCs/>
        </w:rPr>
        <w:t>area</w:t>
      </w:r>
      <w:r w:rsidRPr="00D333F5">
        <w:rPr>
          <w:rFonts w:ascii="Arial" w:hAnsi="Arial" w:cs="Arial"/>
        </w:rPr>
        <w:t xml:space="preserve"> définit une zone sensible et possède les attributs suivants :</w:t>
      </w:r>
    </w:p>
    <w:p w:rsidR="000900B5" w:rsidRPr="00D333F5" w:rsidRDefault="000900B5" w:rsidP="000900B5">
      <w:pPr>
        <w:rPr>
          <w:rFonts w:ascii="Arial" w:hAnsi="Arial" w:cs="Arial"/>
        </w:rPr>
      </w:pPr>
    </w:p>
    <w:tbl>
      <w:tblPr>
        <w:tblW w:w="0" w:type="auto"/>
        <w:tblInd w:w="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000"/>
      </w:tblPr>
      <w:tblGrid>
        <w:gridCol w:w="1730"/>
        <w:gridCol w:w="6723"/>
      </w:tblGrid>
      <w:tr w:rsidR="000900B5" w:rsidTr="00DB7A2B">
        <w:trPr>
          <w:trHeight w:val="230"/>
        </w:trPr>
        <w:tc>
          <w:tcPr>
            <w:tcW w:w="1730" w:type="dxa"/>
            <w:vMerge w:val="restart"/>
            <w:shd w:val="clear" w:color="auto" w:fill="6699CC"/>
            <w:vAlign w:val="center"/>
          </w:tcPr>
          <w:p w:rsidR="000900B5" w:rsidRPr="00D333F5" w:rsidRDefault="000900B5" w:rsidP="00DB7A2B">
            <w:pPr>
              <w:snapToGrid w:val="0"/>
              <w:jc w:val="center"/>
              <w:rPr>
                <w:rFonts w:ascii="Arial" w:hAnsi="Arial" w:cs="Arial"/>
                <w:b/>
                <w:bCs/>
                <w:color w:val="330033"/>
                <w:sz w:val="20"/>
              </w:rPr>
            </w:pPr>
            <w:r w:rsidRPr="00D333F5">
              <w:rPr>
                <w:rFonts w:ascii="Arial" w:hAnsi="Arial" w:cs="Arial"/>
                <w:b/>
                <w:bCs/>
                <w:color w:val="330033"/>
                <w:sz w:val="20"/>
              </w:rPr>
              <w:t xml:space="preserve">Attribut </w:t>
            </w:r>
          </w:p>
        </w:tc>
        <w:tc>
          <w:tcPr>
            <w:tcW w:w="6723" w:type="dxa"/>
            <w:vMerge w:val="restart"/>
            <w:shd w:val="clear" w:color="auto" w:fill="6699CC"/>
            <w:vAlign w:val="center"/>
          </w:tcPr>
          <w:p w:rsidR="000900B5" w:rsidRPr="00D333F5" w:rsidRDefault="000900B5" w:rsidP="00DB7A2B">
            <w:pPr>
              <w:snapToGrid w:val="0"/>
              <w:jc w:val="center"/>
              <w:rPr>
                <w:rFonts w:ascii="Arial" w:hAnsi="Arial" w:cs="Arial"/>
                <w:b/>
                <w:bCs/>
                <w:color w:val="330033"/>
                <w:sz w:val="20"/>
              </w:rPr>
            </w:pPr>
            <w:r w:rsidRPr="00D333F5">
              <w:rPr>
                <w:rFonts w:ascii="Arial" w:hAnsi="Arial" w:cs="Arial"/>
                <w:b/>
                <w:bCs/>
                <w:color w:val="330033"/>
                <w:sz w:val="20"/>
              </w:rPr>
              <w:t xml:space="preserve">Utilité </w:t>
            </w:r>
          </w:p>
        </w:tc>
      </w:tr>
      <w:tr w:rsidR="000900B5" w:rsidTr="00DB7A2B">
        <w:trPr>
          <w:trHeight w:val="975"/>
        </w:trPr>
        <w:tc>
          <w:tcPr>
            <w:tcW w:w="1730" w:type="dxa"/>
            <w:vMerge w:val="restart"/>
            <w:vAlign w:val="center"/>
          </w:tcPr>
          <w:p w:rsidR="000900B5" w:rsidRPr="00D333F5" w:rsidRDefault="000900B5" w:rsidP="00DB7A2B">
            <w:pPr>
              <w:snapToGrid w:val="0"/>
              <w:rPr>
                <w:rFonts w:ascii="Arial" w:hAnsi="Arial" w:cs="Arial"/>
                <w:b/>
                <w:bCs/>
                <w:color w:val="330033"/>
                <w:sz w:val="20"/>
              </w:rPr>
            </w:pPr>
            <w:proofErr w:type="spellStart"/>
            <w:r w:rsidRPr="00D333F5">
              <w:rPr>
                <w:rFonts w:ascii="Arial" w:hAnsi="Arial" w:cs="Arial"/>
                <w:b/>
                <w:bCs/>
                <w:color w:val="330033"/>
                <w:sz w:val="20"/>
              </w:rPr>
              <w:t>shape</w:t>
            </w:r>
            <w:proofErr w:type="spellEnd"/>
          </w:p>
        </w:tc>
        <w:tc>
          <w:tcPr>
            <w:tcW w:w="6723" w:type="dxa"/>
            <w:vMerge w:val="restart"/>
            <w:vAlign w:val="center"/>
          </w:tcPr>
          <w:p w:rsidR="000900B5" w:rsidRPr="00D333F5" w:rsidRDefault="000900B5" w:rsidP="00DB7A2B">
            <w:pPr>
              <w:snapToGrid w:val="0"/>
              <w:rPr>
                <w:rFonts w:ascii="Arial" w:hAnsi="Arial" w:cs="Arial"/>
                <w:color w:val="330033"/>
                <w:sz w:val="20"/>
              </w:rPr>
            </w:pPr>
            <w:r w:rsidRPr="00D333F5">
              <w:rPr>
                <w:rFonts w:ascii="Arial" w:hAnsi="Arial" w:cs="Arial"/>
                <w:color w:val="330033"/>
                <w:sz w:val="20"/>
              </w:rPr>
              <w:t>Définit la forme de la zone. Les valeurs possibles sont :</w:t>
            </w:r>
          </w:p>
          <w:p w:rsidR="000900B5" w:rsidRPr="00D333F5" w:rsidRDefault="000900B5" w:rsidP="00DB7A2B">
            <w:pPr>
              <w:rPr>
                <w:rFonts w:ascii="Arial" w:hAnsi="Arial" w:cs="Arial"/>
                <w:color w:val="330033"/>
                <w:sz w:val="20"/>
              </w:rPr>
            </w:pPr>
            <w:proofErr w:type="spellStart"/>
            <w:proofErr w:type="gramStart"/>
            <w:r w:rsidRPr="00D333F5">
              <w:rPr>
                <w:rFonts w:ascii="Arial" w:hAnsi="Arial" w:cs="Arial"/>
                <w:b/>
                <w:bCs/>
                <w:color w:val="330033"/>
                <w:sz w:val="20"/>
              </w:rPr>
              <w:t>rect</w:t>
            </w:r>
            <w:proofErr w:type="spellEnd"/>
            <w:r w:rsidRPr="00D333F5">
              <w:rPr>
                <w:rFonts w:ascii="Arial" w:hAnsi="Arial" w:cs="Arial"/>
                <w:b/>
                <w:bCs/>
                <w:color w:val="330033"/>
                <w:sz w:val="20"/>
              </w:rPr>
              <w:t xml:space="preserve"> </w:t>
            </w:r>
            <w:r w:rsidRPr="00D333F5">
              <w:rPr>
                <w:rFonts w:ascii="Arial" w:hAnsi="Arial" w:cs="Arial"/>
                <w:color w:val="330033"/>
                <w:sz w:val="20"/>
              </w:rPr>
              <w:t> :</w:t>
            </w:r>
            <w:proofErr w:type="gramEnd"/>
            <w:r w:rsidRPr="00D333F5">
              <w:rPr>
                <w:rFonts w:ascii="Arial" w:hAnsi="Arial" w:cs="Arial"/>
                <w:color w:val="330033"/>
                <w:sz w:val="20"/>
              </w:rPr>
              <w:t xml:space="preserve"> rectangle</w:t>
            </w:r>
            <w:r w:rsidRPr="00D333F5">
              <w:rPr>
                <w:rFonts w:ascii="Arial" w:hAnsi="Arial" w:cs="Arial"/>
                <w:color w:val="330033"/>
                <w:sz w:val="20"/>
              </w:rPr>
              <w:br/>
            </w:r>
            <w:proofErr w:type="spellStart"/>
            <w:r w:rsidRPr="00D333F5">
              <w:rPr>
                <w:rFonts w:ascii="Arial" w:hAnsi="Arial" w:cs="Arial"/>
                <w:b/>
                <w:bCs/>
                <w:color w:val="330033"/>
                <w:sz w:val="20"/>
              </w:rPr>
              <w:t>circle</w:t>
            </w:r>
            <w:proofErr w:type="spellEnd"/>
            <w:r w:rsidRPr="00D333F5">
              <w:rPr>
                <w:rFonts w:ascii="Arial" w:hAnsi="Arial" w:cs="Arial"/>
                <w:b/>
                <w:bCs/>
                <w:color w:val="330033"/>
                <w:sz w:val="20"/>
              </w:rPr>
              <w:t xml:space="preserve"> </w:t>
            </w:r>
            <w:r w:rsidRPr="00D333F5">
              <w:rPr>
                <w:rFonts w:ascii="Arial" w:hAnsi="Arial" w:cs="Arial"/>
                <w:color w:val="330033"/>
                <w:sz w:val="20"/>
              </w:rPr>
              <w:t> : cercle</w:t>
            </w:r>
          </w:p>
          <w:p w:rsidR="000900B5" w:rsidRPr="00D333F5" w:rsidRDefault="000900B5" w:rsidP="00DB7A2B">
            <w:pPr>
              <w:rPr>
                <w:rFonts w:ascii="Arial" w:hAnsi="Arial" w:cs="Arial"/>
                <w:color w:val="330033"/>
                <w:sz w:val="20"/>
              </w:rPr>
            </w:pPr>
            <w:proofErr w:type="gramStart"/>
            <w:r w:rsidRPr="00D333F5">
              <w:rPr>
                <w:rFonts w:ascii="Arial" w:hAnsi="Arial" w:cs="Arial"/>
                <w:b/>
                <w:bCs/>
                <w:color w:val="330033"/>
                <w:sz w:val="20"/>
              </w:rPr>
              <w:t xml:space="preserve">poly </w:t>
            </w:r>
            <w:r w:rsidRPr="00D333F5">
              <w:rPr>
                <w:rFonts w:ascii="Arial" w:hAnsi="Arial" w:cs="Arial"/>
                <w:color w:val="330033"/>
                <w:sz w:val="20"/>
              </w:rPr>
              <w:t> :</w:t>
            </w:r>
            <w:proofErr w:type="gramEnd"/>
            <w:r w:rsidRPr="00D333F5">
              <w:rPr>
                <w:rFonts w:ascii="Arial" w:hAnsi="Arial" w:cs="Arial"/>
                <w:color w:val="330033"/>
                <w:sz w:val="20"/>
              </w:rPr>
              <w:t xml:space="preserve"> polygone </w:t>
            </w:r>
          </w:p>
        </w:tc>
      </w:tr>
      <w:tr w:rsidR="000900B5" w:rsidTr="00DB7A2B">
        <w:trPr>
          <w:trHeight w:val="735"/>
        </w:trPr>
        <w:tc>
          <w:tcPr>
            <w:tcW w:w="1730" w:type="dxa"/>
            <w:vMerge w:val="restart"/>
            <w:vAlign w:val="center"/>
          </w:tcPr>
          <w:p w:rsidR="000900B5" w:rsidRPr="00D333F5" w:rsidRDefault="000900B5" w:rsidP="00DB7A2B">
            <w:pPr>
              <w:snapToGrid w:val="0"/>
              <w:rPr>
                <w:rFonts w:ascii="Arial" w:hAnsi="Arial" w:cs="Arial"/>
                <w:b/>
                <w:bCs/>
                <w:color w:val="330033"/>
                <w:sz w:val="20"/>
              </w:rPr>
            </w:pPr>
            <w:proofErr w:type="spellStart"/>
            <w:r w:rsidRPr="00D333F5">
              <w:rPr>
                <w:rFonts w:ascii="Arial" w:hAnsi="Arial" w:cs="Arial"/>
                <w:b/>
                <w:bCs/>
                <w:color w:val="330033"/>
                <w:sz w:val="20"/>
              </w:rPr>
              <w:t>coords</w:t>
            </w:r>
            <w:proofErr w:type="spellEnd"/>
          </w:p>
        </w:tc>
        <w:tc>
          <w:tcPr>
            <w:tcW w:w="6723" w:type="dxa"/>
            <w:vMerge w:val="restart"/>
            <w:vAlign w:val="center"/>
          </w:tcPr>
          <w:p w:rsidR="000900B5" w:rsidRPr="00D333F5" w:rsidRDefault="000900B5" w:rsidP="00DB7A2B">
            <w:pPr>
              <w:snapToGrid w:val="0"/>
              <w:rPr>
                <w:rFonts w:ascii="Arial" w:hAnsi="Arial" w:cs="Arial"/>
                <w:color w:val="330033"/>
                <w:sz w:val="20"/>
              </w:rPr>
            </w:pPr>
            <w:r w:rsidRPr="00D333F5">
              <w:rPr>
                <w:rFonts w:ascii="Arial" w:hAnsi="Arial" w:cs="Arial"/>
                <w:color w:val="330033"/>
                <w:sz w:val="20"/>
              </w:rPr>
              <w:t xml:space="preserve">Indique les coordonnées </w:t>
            </w:r>
            <w:proofErr w:type="gramStart"/>
            <w:r w:rsidRPr="00D333F5">
              <w:rPr>
                <w:rFonts w:ascii="Arial" w:hAnsi="Arial" w:cs="Arial"/>
                <w:color w:val="330033"/>
                <w:sz w:val="20"/>
              </w:rPr>
              <w:t>des coins supérieur gauche et inférieur</w:t>
            </w:r>
            <w:proofErr w:type="gramEnd"/>
            <w:r w:rsidRPr="00D333F5">
              <w:rPr>
                <w:rFonts w:ascii="Arial" w:hAnsi="Arial" w:cs="Arial"/>
                <w:color w:val="330033"/>
                <w:sz w:val="20"/>
              </w:rPr>
              <w:t xml:space="preserve"> droit pour un rectangle,</w:t>
            </w:r>
          </w:p>
          <w:p w:rsidR="000900B5" w:rsidRPr="00D333F5" w:rsidRDefault="000900B5" w:rsidP="00DB7A2B">
            <w:pPr>
              <w:rPr>
                <w:rFonts w:ascii="Arial" w:hAnsi="Arial" w:cs="Arial"/>
                <w:color w:val="330033"/>
                <w:sz w:val="20"/>
              </w:rPr>
            </w:pPr>
            <w:r w:rsidRPr="00D333F5">
              <w:rPr>
                <w:rFonts w:ascii="Arial" w:hAnsi="Arial" w:cs="Arial"/>
                <w:color w:val="330033"/>
                <w:sz w:val="20"/>
              </w:rPr>
              <w:t>les coordonnées du centre et le rayon pour un cercle, et les coordonnées de chaque angle pour un polygone.</w:t>
            </w:r>
          </w:p>
        </w:tc>
      </w:tr>
      <w:tr w:rsidR="000900B5" w:rsidTr="00DB7A2B">
        <w:trPr>
          <w:trHeight w:val="491"/>
        </w:trPr>
        <w:tc>
          <w:tcPr>
            <w:tcW w:w="1730" w:type="dxa"/>
            <w:vMerge w:val="restart"/>
            <w:vAlign w:val="center"/>
          </w:tcPr>
          <w:p w:rsidR="000900B5" w:rsidRPr="00D333F5" w:rsidRDefault="000900B5" w:rsidP="00DB7A2B">
            <w:pPr>
              <w:snapToGrid w:val="0"/>
              <w:rPr>
                <w:rFonts w:ascii="Arial" w:hAnsi="Arial" w:cs="Arial"/>
                <w:b/>
                <w:bCs/>
                <w:color w:val="330033"/>
                <w:sz w:val="20"/>
              </w:rPr>
            </w:pPr>
            <w:proofErr w:type="spellStart"/>
            <w:r w:rsidRPr="00D333F5">
              <w:rPr>
                <w:rFonts w:ascii="Arial" w:hAnsi="Arial" w:cs="Arial"/>
                <w:b/>
                <w:bCs/>
                <w:color w:val="330033"/>
                <w:sz w:val="20"/>
              </w:rPr>
              <w:t>href</w:t>
            </w:r>
            <w:proofErr w:type="spellEnd"/>
          </w:p>
        </w:tc>
        <w:tc>
          <w:tcPr>
            <w:tcW w:w="6723" w:type="dxa"/>
            <w:vMerge w:val="restart"/>
            <w:vAlign w:val="center"/>
          </w:tcPr>
          <w:p w:rsidR="000900B5" w:rsidRPr="00D333F5" w:rsidRDefault="000900B5" w:rsidP="00DB7A2B">
            <w:pPr>
              <w:snapToGrid w:val="0"/>
              <w:rPr>
                <w:rFonts w:ascii="Arial" w:hAnsi="Arial" w:cs="Arial"/>
                <w:color w:val="330033"/>
                <w:sz w:val="20"/>
              </w:rPr>
            </w:pPr>
            <w:r w:rsidRPr="00D333F5">
              <w:rPr>
                <w:rFonts w:ascii="Arial" w:hAnsi="Arial" w:cs="Arial"/>
                <w:color w:val="330033"/>
                <w:sz w:val="20"/>
              </w:rPr>
              <w:t xml:space="preserve">Définit la page qui s’affiche lors du click sur la zone </w:t>
            </w:r>
          </w:p>
        </w:tc>
      </w:tr>
    </w:tbl>
    <w:p w:rsidR="000900B5" w:rsidRPr="00D333F5" w:rsidRDefault="000900B5" w:rsidP="000900B5">
      <w:pPr>
        <w:rPr>
          <w:rFonts w:ascii="Arial" w:hAnsi="Arial" w:cs="Arial"/>
        </w:rPr>
      </w:pPr>
    </w:p>
    <w:p w:rsidR="000900B5" w:rsidRPr="00D333F5" w:rsidRDefault="000900B5" w:rsidP="000900B5">
      <w:pPr>
        <w:rPr>
          <w:rFonts w:ascii="Arial" w:hAnsi="Arial" w:cs="Arial"/>
        </w:rPr>
      </w:pPr>
    </w:p>
    <w:p w:rsidR="00837BFA" w:rsidRPr="00C67A9B" w:rsidRDefault="00837BFA" w:rsidP="000900B5">
      <w:pPr>
        <w:suppressAutoHyphens w:val="0"/>
        <w:ind w:left="0" w:right="0"/>
        <w:rPr>
          <w:rFonts w:ascii="Arial" w:hAnsi="Arial" w:cs="Arial"/>
        </w:rPr>
      </w:pPr>
      <w:r w:rsidRPr="00C67A9B">
        <w:rPr>
          <w:rFonts w:ascii="Arial" w:hAnsi="Arial" w:cs="Arial"/>
        </w:rPr>
        <w:br w:type="page"/>
      </w:r>
    </w:p>
    <w:p w:rsidR="0007266F" w:rsidRPr="00D333F5" w:rsidRDefault="0007266F" w:rsidP="0007266F">
      <w:pPr>
        <w:rPr>
          <w:rFonts w:ascii="Arial" w:hAnsi="Arial" w:cs="Arial"/>
          <w:highlight w:val="red"/>
        </w:rPr>
      </w:pPr>
    </w:p>
    <w:p w:rsidR="00260606" w:rsidRPr="00D333F5" w:rsidRDefault="00260606" w:rsidP="00260606">
      <w:pPr>
        <w:pStyle w:val="Titre1"/>
        <w:rPr>
          <w:rFonts w:ascii="Arial" w:hAnsi="Arial"/>
        </w:rPr>
      </w:pPr>
      <w:bookmarkStart w:id="111" w:name="_Toc233099982"/>
      <w:bookmarkStart w:id="112" w:name="_Toc369254552"/>
      <w:bookmarkStart w:id="113" w:name="_Toc440288745"/>
      <w:bookmarkEnd w:id="108"/>
      <w:r w:rsidRPr="00D333F5">
        <w:rPr>
          <w:rFonts w:ascii="Arial" w:hAnsi="Arial"/>
        </w:rPr>
        <w:t>Les Tableaux</w:t>
      </w:r>
      <w:bookmarkEnd w:id="111"/>
      <w:bookmarkEnd w:id="112"/>
      <w:bookmarkEnd w:id="113"/>
    </w:p>
    <w:p w:rsidR="00C915B2" w:rsidRPr="00D333F5" w:rsidRDefault="00332F61" w:rsidP="00C915B2">
      <w:pPr>
        <w:rPr>
          <w:rFonts w:ascii="Arial" w:hAnsi="Arial" w:cs="Arial"/>
        </w:rPr>
      </w:pPr>
      <w:r w:rsidRPr="00D333F5">
        <w:rPr>
          <w:rFonts w:ascii="Arial" w:hAnsi="Arial" w:cs="Arial"/>
        </w:rPr>
        <w:t>Un</w:t>
      </w:r>
      <w:r w:rsidR="00C915B2" w:rsidRPr="00D333F5">
        <w:rPr>
          <w:rFonts w:ascii="Arial" w:hAnsi="Arial" w:cs="Arial"/>
        </w:rPr>
        <w:t xml:space="preserve"> principe de base </w:t>
      </w:r>
      <w:r w:rsidRPr="00D333F5">
        <w:rPr>
          <w:rFonts w:ascii="Arial" w:hAnsi="Arial" w:cs="Arial"/>
        </w:rPr>
        <w:t xml:space="preserve">du </w:t>
      </w:r>
      <w:r w:rsidR="00C915B2" w:rsidRPr="00D333F5">
        <w:rPr>
          <w:rFonts w:ascii="Arial" w:hAnsi="Arial" w:cs="Arial"/>
        </w:rPr>
        <w:t>Web est qu</w:t>
      </w:r>
      <w:r w:rsidRPr="00D333F5">
        <w:rPr>
          <w:rFonts w:ascii="Arial" w:hAnsi="Arial" w:cs="Arial"/>
        </w:rPr>
        <w:t xml:space="preserve">e le </w:t>
      </w:r>
      <w:r w:rsidRPr="00D333F5">
        <w:rPr>
          <w:rFonts w:ascii="Arial" w:hAnsi="Arial" w:cs="Arial"/>
          <w:b/>
          <w:i/>
        </w:rPr>
        <w:t xml:space="preserve">rendu final </w:t>
      </w:r>
      <w:r w:rsidR="000F6344" w:rsidRPr="00D333F5">
        <w:rPr>
          <w:rFonts w:ascii="Arial" w:hAnsi="Arial" w:cs="Arial"/>
          <w:b/>
          <w:i/>
        </w:rPr>
        <w:t xml:space="preserve">de la page </w:t>
      </w:r>
      <w:r w:rsidRPr="00D333F5">
        <w:rPr>
          <w:rFonts w:ascii="Arial" w:hAnsi="Arial" w:cs="Arial"/>
          <w:b/>
          <w:i/>
        </w:rPr>
        <w:t>est calculé au dernier moment par le navigateur en fonction de la taille de l’écran ou de la fenêtre et de la résolution graphique du périphérique</w:t>
      </w:r>
      <w:r w:rsidRPr="00D333F5">
        <w:rPr>
          <w:rFonts w:ascii="Arial" w:hAnsi="Arial" w:cs="Arial"/>
        </w:rPr>
        <w:t>. Le développeur doit toujours raisonner en proportions et en pourcentages et non en nombre de pixels pour effectuer la mise en page.</w:t>
      </w:r>
    </w:p>
    <w:p w:rsidR="00332F61" w:rsidRPr="00D333F5" w:rsidRDefault="00332F61" w:rsidP="00C915B2">
      <w:pPr>
        <w:rPr>
          <w:rFonts w:ascii="Arial" w:hAnsi="Arial" w:cs="Arial"/>
        </w:rPr>
      </w:pPr>
    </w:p>
    <w:p w:rsidR="00837BFA" w:rsidRDefault="00837BFA" w:rsidP="00C915B2">
      <w:pPr>
        <w:rPr>
          <w:rFonts w:ascii="Arial" w:hAnsi="Arial" w:cs="Arial"/>
        </w:rPr>
      </w:pPr>
      <w:r>
        <w:rPr>
          <w:rFonts w:ascii="Arial" w:hAnsi="Arial" w:cs="Arial"/>
        </w:rPr>
        <w:t>Dans un premier temps, l</w:t>
      </w:r>
      <w:r w:rsidR="00C915B2" w:rsidRPr="00D333F5">
        <w:rPr>
          <w:rFonts w:ascii="Arial" w:hAnsi="Arial" w:cs="Arial"/>
        </w:rPr>
        <w:t xml:space="preserve">es tableaux HTML ont pendant longtemps été LE moyen d’assurer et de contrôler la mise en page des pages Web : mise en colonnes, juxtaposition de textes et d’images… </w:t>
      </w:r>
      <w:r w:rsidR="000F6344" w:rsidRPr="00D333F5">
        <w:rPr>
          <w:rFonts w:ascii="Arial" w:hAnsi="Arial" w:cs="Arial"/>
        </w:rPr>
        <w:t>et les fonctionnalité</w:t>
      </w:r>
      <w:r w:rsidR="00332F61" w:rsidRPr="00D333F5">
        <w:rPr>
          <w:rFonts w:ascii="Arial" w:hAnsi="Arial" w:cs="Arial"/>
        </w:rPr>
        <w:t>s sont très correctes (titre au tableau, fusion de cellules, encadrements…). Les tableaux HTML sont dotés d’un bon rendu standard</w:t>
      </w:r>
      <w:r w:rsidR="00C915B2" w:rsidRPr="00D333F5">
        <w:rPr>
          <w:rFonts w:ascii="Arial" w:hAnsi="Arial" w:cs="Arial"/>
        </w:rPr>
        <w:t xml:space="preserve"> </w:t>
      </w:r>
      <w:r w:rsidR="00332F61" w:rsidRPr="00D333F5">
        <w:rPr>
          <w:rFonts w:ascii="Arial" w:hAnsi="Arial" w:cs="Arial"/>
        </w:rPr>
        <w:t xml:space="preserve">par tous les navigateurs mais leur </w:t>
      </w:r>
      <w:r w:rsidR="00C915B2" w:rsidRPr="00D333F5">
        <w:rPr>
          <w:rFonts w:ascii="Arial" w:hAnsi="Arial" w:cs="Arial"/>
        </w:rPr>
        <w:t xml:space="preserve">inconvénient </w:t>
      </w:r>
      <w:r w:rsidR="00332F61" w:rsidRPr="00D333F5">
        <w:rPr>
          <w:rFonts w:ascii="Arial" w:hAnsi="Arial" w:cs="Arial"/>
        </w:rPr>
        <w:t>principal est une certaine rigidité dans leur structure : les sites Web changent souvent de look et il est bien difficile de faire évoluer la structure d’une page définie par des tableaux HTML ;</w:t>
      </w:r>
    </w:p>
    <w:p w:rsidR="00837BFA" w:rsidRDefault="00837BFA" w:rsidP="00C915B2">
      <w:pPr>
        <w:rPr>
          <w:rFonts w:ascii="Arial" w:hAnsi="Arial" w:cs="Arial"/>
        </w:rPr>
      </w:pPr>
    </w:p>
    <w:p w:rsidR="00C915B2" w:rsidRPr="00D333F5" w:rsidRDefault="00837BFA" w:rsidP="00C915B2">
      <w:pPr>
        <w:rPr>
          <w:rFonts w:ascii="Arial" w:hAnsi="Arial" w:cs="Arial"/>
        </w:rPr>
      </w:pPr>
      <w:r>
        <w:rPr>
          <w:rFonts w:ascii="Arial" w:hAnsi="Arial" w:cs="Arial"/>
        </w:rPr>
        <w:t xml:space="preserve">Dans un second temps </w:t>
      </w:r>
      <w:r w:rsidRPr="00D333F5">
        <w:rPr>
          <w:rFonts w:ascii="Arial" w:hAnsi="Arial" w:cs="Arial"/>
        </w:rPr>
        <w:t>(HTML4/XHTML)</w:t>
      </w:r>
      <w:r>
        <w:rPr>
          <w:rFonts w:ascii="Arial" w:hAnsi="Arial" w:cs="Arial"/>
        </w:rPr>
        <w:t>, la t</w:t>
      </w:r>
      <w:r w:rsidR="00332F61" w:rsidRPr="00D333F5">
        <w:rPr>
          <w:rFonts w:ascii="Arial" w:hAnsi="Arial" w:cs="Arial"/>
        </w:rPr>
        <w:t xml:space="preserve">endance forte a </w:t>
      </w:r>
      <w:r>
        <w:rPr>
          <w:rFonts w:ascii="Arial" w:hAnsi="Arial" w:cs="Arial"/>
        </w:rPr>
        <w:t xml:space="preserve">ensuite </w:t>
      </w:r>
      <w:r w:rsidR="00332F61" w:rsidRPr="00D333F5">
        <w:rPr>
          <w:rFonts w:ascii="Arial" w:hAnsi="Arial" w:cs="Arial"/>
        </w:rPr>
        <w:t xml:space="preserve">été de définir les parties d’une page à l’aide </w:t>
      </w:r>
      <w:r>
        <w:rPr>
          <w:rFonts w:ascii="Arial" w:hAnsi="Arial" w:cs="Arial"/>
        </w:rPr>
        <w:t>d’imbrications de balises &lt;</w:t>
      </w:r>
      <w:proofErr w:type="spellStart"/>
      <w:r>
        <w:rPr>
          <w:rFonts w:ascii="Arial" w:hAnsi="Arial" w:cs="Arial"/>
        </w:rPr>
        <w:t>div</w:t>
      </w:r>
      <w:proofErr w:type="spellEnd"/>
      <w:r>
        <w:rPr>
          <w:rFonts w:ascii="Arial" w:hAnsi="Arial" w:cs="Arial"/>
        </w:rPr>
        <w:t xml:space="preserve">&gt;, mises en page à l’aide de </w:t>
      </w:r>
      <w:r w:rsidR="00332F61" w:rsidRPr="00D333F5">
        <w:rPr>
          <w:rFonts w:ascii="Arial" w:hAnsi="Arial" w:cs="Arial"/>
        </w:rPr>
        <w:t>style</w:t>
      </w:r>
      <w:r>
        <w:rPr>
          <w:rFonts w:ascii="Arial" w:hAnsi="Arial" w:cs="Arial"/>
        </w:rPr>
        <w:t>s</w:t>
      </w:r>
      <w:r w:rsidR="00332F61" w:rsidRPr="00D333F5">
        <w:rPr>
          <w:rFonts w:ascii="Arial" w:hAnsi="Arial" w:cs="Arial"/>
        </w:rPr>
        <w:t xml:space="preserve"> CSS</w:t>
      </w:r>
      <w:r>
        <w:rPr>
          <w:rFonts w:ascii="Arial" w:hAnsi="Arial" w:cs="Arial"/>
        </w:rPr>
        <w:t xml:space="preserve">, nécessitant un travail conséquent </w:t>
      </w:r>
      <w:r w:rsidR="00332F61" w:rsidRPr="00D333F5">
        <w:rPr>
          <w:rFonts w:ascii="Arial" w:hAnsi="Arial" w:cs="Arial"/>
        </w:rPr>
        <w:t>avant d’obtenir un bon résultat.</w:t>
      </w:r>
    </w:p>
    <w:p w:rsidR="00332F61" w:rsidRPr="00D333F5" w:rsidRDefault="00332F61" w:rsidP="00C915B2">
      <w:pPr>
        <w:rPr>
          <w:rFonts w:ascii="Arial" w:hAnsi="Arial" w:cs="Arial"/>
        </w:rPr>
      </w:pPr>
    </w:p>
    <w:p w:rsidR="00C67A9B" w:rsidRDefault="00837BFA" w:rsidP="00C67A9B">
      <w:pPr>
        <w:rPr>
          <w:rFonts w:ascii="Arial" w:hAnsi="Arial" w:cs="Arial"/>
        </w:rPr>
      </w:pPr>
      <w:r>
        <w:rPr>
          <w:rFonts w:ascii="Arial" w:hAnsi="Arial" w:cs="Arial"/>
        </w:rPr>
        <w:t xml:space="preserve">Enfin, </w:t>
      </w:r>
      <w:r w:rsidR="00332F61" w:rsidRPr="00837BFA">
        <w:rPr>
          <w:rFonts w:ascii="Arial" w:hAnsi="Arial" w:cs="Arial"/>
        </w:rPr>
        <w:t xml:space="preserve">HTML5 apporte des éléments de solution à ces problèmes de mise en page avec de nouvelles balises de structure définissant des parties fonctionnelles de la page (&lt;section&gt; et &lt;article&gt; pour le contenu, &lt;header&gt; pour les entêtes, </w:t>
      </w:r>
      <w:r w:rsidR="000F6344" w:rsidRPr="00837BFA">
        <w:rPr>
          <w:rFonts w:ascii="Arial" w:hAnsi="Arial" w:cs="Arial"/>
        </w:rPr>
        <w:t>&lt;</w:t>
      </w:r>
      <w:proofErr w:type="spellStart"/>
      <w:r w:rsidR="000F6344" w:rsidRPr="00837BFA">
        <w:rPr>
          <w:rFonts w:ascii="Arial" w:hAnsi="Arial" w:cs="Arial"/>
        </w:rPr>
        <w:t>nav</w:t>
      </w:r>
      <w:proofErr w:type="spellEnd"/>
      <w:r w:rsidR="000F6344" w:rsidRPr="00837BFA">
        <w:rPr>
          <w:rFonts w:ascii="Arial" w:hAnsi="Arial" w:cs="Arial"/>
        </w:rPr>
        <w:t xml:space="preserve">&gt; pour les blocs de navigation…). Une mise en forme à l’aide des styles CSS reste </w:t>
      </w:r>
      <w:r w:rsidR="00DE0FE7" w:rsidRPr="00837BFA">
        <w:rPr>
          <w:rFonts w:ascii="Arial" w:hAnsi="Arial" w:cs="Arial"/>
        </w:rPr>
        <w:t xml:space="preserve">toutefois </w:t>
      </w:r>
      <w:r w:rsidR="000F6344" w:rsidRPr="00837BFA">
        <w:rPr>
          <w:rFonts w:ascii="Arial" w:hAnsi="Arial" w:cs="Arial"/>
        </w:rPr>
        <w:t>nécessaire (voir plus loin la mise en œuvre).</w:t>
      </w:r>
      <w:r w:rsidR="00C67A9B">
        <w:rPr>
          <w:rFonts w:ascii="Arial" w:hAnsi="Arial" w:cs="Arial"/>
        </w:rPr>
        <w:t xml:space="preserve"> </w:t>
      </w:r>
    </w:p>
    <w:p w:rsidR="00837BFA" w:rsidRPr="00C67A9B" w:rsidRDefault="00837BFA" w:rsidP="00C67A9B">
      <w:pPr>
        <w:rPr>
          <w:rFonts w:ascii="Arial" w:hAnsi="Arial" w:cs="Arial"/>
          <w:szCs w:val="24"/>
        </w:rPr>
      </w:pPr>
      <w:r w:rsidRPr="00C67A9B">
        <w:rPr>
          <w:rFonts w:ascii="Arial" w:hAnsi="Arial" w:cs="Arial"/>
          <w:szCs w:val="24"/>
        </w:rPr>
        <w:t xml:space="preserve">L’utilisation d’HTML 5 nous permet donc, en terme de structuration de page, d’éviter l’utilisation de balises </w:t>
      </w:r>
      <w:proofErr w:type="spellStart"/>
      <w:r w:rsidRPr="00C67A9B">
        <w:rPr>
          <w:rFonts w:ascii="Arial" w:hAnsi="Arial" w:cs="Arial"/>
          <w:szCs w:val="24"/>
        </w:rPr>
        <w:t>div</w:t>
      </w:r>
      <w:proofErr w:type="spellEnd"/>
      <w:r w:rsidRPr="00C67A9B">
        <w:rPr>
          <w:rFonts w:ascii="Arial" w:hAnsi="Arial" w:cs="Arial"/>
          <w:szCs w:val="24"/>
        </w:rPr>
        <w:t xml:space="preserve"> : </w:t>
      </w:r>
    </w:p>
    <w:p w:rsidR="00837BFA" w:rsidRDefault="00837BFA" w:rsidP="00837BFA">
      <w:pPr>
        <w:suppressAutoHyphens w:val="0"/>
        <w:spacing w:before="100" w:beforeAutospacing="1" w:after="100" w:afterAutospacing="1"/>
        <w:ind w:left="720"/>
        <w:rPr>
          <w:szCs w:val="24"/>
          <w:lang w:eastAsia="fr-FR"/>
        </w:rPr>
      </w:pPr>
      <w:r>
        <w:rPr>
          <w:rFonts w:ascii="Courier New" w:hAnsi="Courier New" w:cs="Courier New"/>
          <w:noProof/>
          <w:color w:val="0000FF"/>
          <w:sz w:val="22"/>
          <w:szCs w:val="22"/>
          <w:lang w:eastAsia="fr-FR"/>
        </w:rPr>
        <w:drawing>
          <wp:anchor distT="0" distB="0" distL="114300" distR="114300" simplePos="0" relativeHeight="251685376" behindDoc="0" locked="0" layoutInCell="1" allowOverlap="1">
            <wp:simplePos x="0" y="0"/>
            <wp:positionH relativeFrom="column">
              <wp:posOffset>-428625</wp:posOffset>
            </wp:positionH>
            <wp:positionV relativeFrom="paragraph">
              <wp:posOffset>187960</wp:posOffset>
            </wp:positionV>
            <wp:extent cx="3117850" cy="2491740"/>
            <wp:effectExtent l="19050" t="0" r="6350" b="0"/>
            <wp:wrapNone/>
            <wp:docPr id="49" name="Image 49" descr="layoutHTML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ayoutHTML4">
                      <a:hlinkClick r:id="rId25"/>
                    </pic:cNvPr>
                    <pic:cNvPicPr>
                      <a:picLocks noChangeAspect="1" noChangeArrowheads="1"/>
                    </pic:cNvPicPr>
                  </pic:nvPicPr>
                  <pic:blipFill>
                    <a:blip r:embed="rId26" r:link="rId27" cstate="print"/>
                    <a:srcRect/>
                    <a:stretch>
                      <a:fillRect/>
                    </a:stretch>
                  </pic:blipFill>
                  <pic:spPr bwMode="auto">
                    <a:xfrm>
                      <a:off x="0" y="0"/>
                      <a:ext cx="3117850" cy="2491740"/>
                    </a:xfrm>
                    <a:prstGeom prst="rect">
                      <a:avLst/>
                    </a:prstGeom>
                    <a:noFill/>
                    <a:ln w="9525">
                      <a:noFill/>
                      <a:miter lim="800000"/>
                      <a:headEnd/>
                      <a:tailEnd/>
                    </a:ln>
                  </pic:spPr>
                </pic:pic>
              </a:graphicData>
            </a:graphic>
          </wp:anchor>
        </w:drawing>
      </w:r>
      <w:r>
        <w:rPr>
          <w:rFonts w:ascii="Courier New" w:hAnsi="Courier New" w:cs="Courier New"/>
          <w:noProof/>
          <w:color w:val="0000FF"/>
          <w:sz w:val="22"/>
          <w:szCs w:val="22"/>
          <w:lang w:eastAsia="fr-FR"/>
        </w:rPr>
        <w:drawing>
          <wp:anchor distT="0" distB="0" distL="114300" distR="114300" simplePos="0" relativeHeight="251686400" behindDoc="0" locked="0" layoutInCell="1" allowOverlap="1">
            <wp:simplePos x="0" y="0"/>
            <wp:positionH relativeFrom="column">
              <wp:posOffset>2891155</wp:posOffset>
            </wp:positionH>
            <wp:positionV relativeFrom="paragraph">
              <wp:posOffset>187960</wp:posOffset>
            </wp:positionV>
            <wp:extent cx="3105785" cy="2476500"/>
            <wp:effectExtent l="19050" t="0" r="0" b="0"/>
            <wp:wrapNone/>
            <wp:docPr id="50" name="Image 50" descr="layoutHTML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ayoutHTML5">
                      <a:hlinkClick r:id="rId28"/>
                    </pic:cNvPr>
                    <pic:cNvPicPr>
                      <a:picLocks noChangeAspect="1" noChangeArrowheads="1"/>
                    </pic:cNvPicPr>
                  </pic:nvPicPr>
                  <pic:blipFill>
                    <a:blip r:embed="rId29" r:link="rId30" cstate="print"/>
                    <a:srcRect/>
                    <a:stretch>
                      <a:fillRect/>
                    </a:stretch>
                  </pic:blipFill>
                  <pic:spPr bwMode="auto">
                    <a:xfrm>
                      <a:off x="0" y="0"/>
                      <a:ext cx="3105785" cy="2476500"/>
                    </a:xfrm>
                    <a:prstGeom prst="rect">
                      <a:avLst/>
                    </a:prstGeom>
                    <a:noFill/>
                    <a:ln w="9525">
                      <a:noFill/>
                      <a:miter lim="800000"/>
                      <a:headEnd/>
                      <a:tailEnd/>
                    </a:ln>
                  </pic:spPr>
                </pic:pic>
              </a:graphicData>
            </a:graphic>
          </wp:anchor>
        </w:drawing>
      </w:r>
    </w:p>
    <w:p w:rsidR="00837BFA" w:rsidRDefault="00837BFA" w:rsidP="00837BFA">
      <w:pPr>
        <w:suppressAutoHyphens w:val="0"/>
        <w:spacing w:before="100" w:beforeAutospacing="1" w:after="100" w:afterAutospacing="1"/>
        <w:ind w:left="720"/>
        <w:rPr>
          <w:szCs w:val="24"/>
          <w:lang w:eastAsia="fr-FR"/>
        </w:rPr>
      </w:pPr>
    </w:p>
    <w:p w:rsidR="00837BFA" w:rsidRDefault="00837BFA" w:rsidP="00837BFA">
      <w:pPr>
        <w:suppressAutoHyphens w:val="0"/>
        <w:spacing w:before="100" w:beforeAutospacing="1" w:after="100" w:afterAutospacing="1"/>
        <w:ind w:left="720"/>
        <w:rPr>
          <w:szCs w:val="24"/>
          <w:lang w:eastAsia="fr-FR"/>
        </w:rPr>
      </w:pPr>
    </w:p>
    <w:p w:rsidR="00837BFA" w:rsidRDefault="00837BFA" w:rsidP="00837BFA">
      <w:pPr>
        <w:suppressAutoHyphens w:val="0"/>
        <w:spacing w:before="100" w:beforeAutospacing="1" w:after="100" w:afterAutospacing="1"/>
        <w:ind w:left="720"/>
        <w:rPr>
          <w:szCs w:val="24"/>
          <w:lang w:eastAsia="fr-FR"/>
        </w:rPr>
      </w:pPr>
    </w:p>
    <w:p w:rsidR="00837BFA" w:rsidRDefault="00837BFA" w:rsidP="00837BFA">
      <w:pPr>
        <w:suppressAutoHyphens w:val="0"/>
        <w:spacing w:before="100" w:beforeAutospacing="1" w:after="100" w:afterAutospacing="1"/>
        <w:ind w:left="720"/>
        <w:rPr>
          <w:szCs w:val="24"/>
          <w:lang w:eastAsia="fr-FR"/>
        </w:rPr>
      </w:pPr>
    </w:p>
    <w:p w:rsidR="00837BFA" w:rsidRDefault="00837BFA" w:rsidP="00837BFA">
      <w:pPr>
        <w:suppressAutoHyphens w:val="0"/>
        <w:spacing w:before="100" w:beforeAutospacing="1" w:after="100" w:afterAutospacing="1"/>
        <w:ind w:left="720"/>
        <w:rPr>
          <w:szCs w:val="24"/>
          <w:lang w:eastAsia="fr-FR"/>
        </w:rPr>
      </w:pPr>
    </w:p>
    <w:p w:rsidR="00837BFA" w:rsidRDefault="00837BFA" w:rsidP="00C67A9B">
      <w:pPr>
        <w:ind w:left="0"/>
        <w:rPr>
          <w:szCs w:val="24"/>
          <w:lang w:eastAsia="fr-FR"/>
        </w:rPr>
      </w:pPr>
    </w:p>
    <w:p w:rsidR="00C67A9B" w:rsidRDefault="00C67A9B" w:rsidP="00C67A9B">
      <w:pPr>
        <w:ind w:left="0"/>
        <w:rPr>
          <w:szCs w:val="24"/>
          <w:lang w:eastAsia="fr-FR"/>
        </w:rPr>
      </w:pPr>
    </w:p>
    <w:p w:rsidR="00C67A9B" w:rsidRPr="00D333F5" w:rsidRDefault="00C67A9B" w:rsidP="00C67A9B">
      <w:pPr>
        <w:ind w:left="0"/>
        <w:rPr>
          <w:rFonts w:ascii="Arial" w:hAnsi="Arial" w:cs="Arial"/>
        </w:rPr>
      </w:pPr>
    </w:p>
    <w:p w:rsidR="000F6344" w:rsidRPr="00D333F5" w:rsidRDefault="000F6344" w:rsidP="00C915B2">
      <w:pPr>
        <w:rPr>
          <w:rFonts w:ascii="Arial" w:hAnsi="Arial" w:cs="Arial"/>
        </w:rPr>
      </w:pPr>
    </w:p>
    <w:p w:rsidR="000F6344" w:rsidRPr="00D333F5" w:rsidRDefault="000F6344" w:rsidP="00C915B2">
      <w:pPr>
        <w:rPr>
          <w:rFonts w:ascii="Arial" w:hAnsi="Arial" w:cs="Arial"/>
        </w:rPr>
      </w:pPr>
    </w:p>
    <w:p w:rsidR="00260606" w:rsidRPr="00D333F5" w:rsidRDefault="00260606" w:rsidP="002670D8">
      <w:pPr>
        <w:pStyle w:val="Titre2"/>
        <w:rPr>
          <w:rFonts w:ascii="Arial" w:hAnsi="Arial" w:cs="Arial"/>
        </w:rPr>
      </w:pPr>
      <w:bookmarkStart w:id="114" w:name="_Toc233099983"/>
      <w:bookmarkStart w:id="115" w:name="_Toc369254553"/>
      <w:bookmarkStart w:id="116" w:name="_Toc440288746"/>
      <w:r w:rsidRPr="00D333F5">
        <w:rPr>
          <w:rFonts w:ascii="Arial" w:hAnsi="Arial" w:cs="Arial"/>
        </w:rPr>
        <w:lastRenderedPageBreak/>
        <w:t>Créer un tableau</w:t>
      </w:r>
      <w:bookmarkEnd w:id="114"/>
      <w:bookmarkEnd w:id="115"/>
      <w:bookmarkEnd w:id="116"/>
    </w:p>
    <w:p w:rsidR="00260606" w:rsidRPr="00D333F5" w:rsidRDefault="00260606" w:rsidP="00260606">
      <w:pPr>
        <w:rPr>
          <w:rFonts w:ascii="Arial" w:hAnsi="Arial" w:cs="Arial"/>
        </w:rPr>
      </w:pPr>
      <w:r w:rsidRPr="00D333F5">
        <w:rPr>
          <w:rFonts w:ascii="Arial" w:hAnsi="Arial" w:cs="Arial"/>
        </w:rPr>
        <w:t xml:space="preserve">On crée un tableau </w:t>
      </w:r>
      <w:r w:rsidR="000F6344" w:rsidRPr="00D333F5">
        <w:rPr>
          <w:rFonts w:ascii="Arial" w:hAnsi="Arial" w:cs="Arial"/>
        </w:rPr>
        <w:t xml:space="preserve">HTML4 </w:t>
      </w:r>
      <w:r w:rsidRPr="00D333F5">
        <w:rPr>
          <w:rFonts w:ascii="Arial" w:hAnsi="Arial" w:cs="Arial"/>
        </w:rPr>
        <w:t>à l’aide de la balise &lt;</w:t>
      </w:r>
      <w:r w:rsidRPr="00D333F5">
        <w:rPr>
          <w:rFonts w:ascii="Arial" w:hAnsi="Arial" w:cs="Arial"/>
          <w:b/>
          <w:bCs/>
        </w:rPr>
        <w:t>table&gt; … &lt;/table&gt;</w:t>
      </w:r>
      <w:r w:rsidRPr="00D333F5">
        <w:rPr>
          <w:rFonts w:ascii="Arial" w:hAnsi="Arial" w:cs="Arial"/>
          <w:b/>
          <w:bCs/>
        </w:rPr>
        <w:br/>
      </w:r>
    </w:p>
    <w:p w:rsidR="00DE0FE7" w:rsidRPr="00D333F5" w:rsidRDefault="00DE0FE7" w:rsidP="00260606">
      <w:pPr>
        <w:rPr>
          <w:rFonts w:ascii="Arial" w:hAnsi="Arial" w:cs="Arial"/>
        </w:rPr>
      </w:pPr>
      <w:r w:rsidRPr="00D333F5">
        <w:rPr>
          <w:rFonts w:ascii="Arial" w:hAnsi="Arial" w:cs="Arial"/>
        </w:rPr>
        <w:t>Depuis HTML4, on doit définir les différentes colonnes du tableau à l’</w:t>
      </w:r>
      <w:r w:rsidR="009F38F1" w:rsidRPr="00D333F5">
        <w:rPr>
          <w:rFonts w:ascii="Arial" w:hAnsi="Arial" w:cs="Arial"/>
        </w:rPr>
        <w:t>aide de</w:t>
      </w:r>
      <w:r w:rsidRPr="00D333F5">
        <w:rPr>
          <w:rFonts w:ascii="Arial" w:hAnsi="Arial" w:cs="Arial"/>
        </w:rPr>
        <w:t xml:space="preserve"> balises </w:t>
      </w:r>
      <w:r w:rsidRPr="00D333F5">
        <w:rPr>
          <w:rFonts w:ascii="Arial" w:hAnsi="Arial" w:cs="Arial"/>
          <w:b/>
        </w:rPr>
        <w:t>&lt;col /&gt;</w:t>
      </w:r>
      <w:r w:rsidR="009F38F1" w:rsidRPr="00D333F5">
        <w:rPr>
          <w:rFonts w:ascii="Arial" w:hAnsi="Arial" w:cs="Arial"/>
        </w:rPr>
        <w:t xml:space="preserve"> (éventuellement regroupées dans des </w:t>
      </w:r>
      <w:r w:rsidR="009F38F1" w:rsidRPr="00D333F5">
        <w:rPr>
          <w:rFonts w:ascii="Arial" w:hAnsi="Arial" w:cs="Arial"/>
          <w:b/>
        </w:rPr>
        <w:t>&lt;</w:t>
      </w:r>
      <w:proofErr w:type="spellStart"/>
      <w:r w:rsidR="009F38F1" w:rsidRPr="00D333F5">
        <w:rPr>
          <w:rFonts w:ascii="Arial" w:hAnsi="Arial" w:cs="Arial"/>
          <w:b/>
        </w:rPr>
        <w:t>colgroup</w:t>
      </w:r>
      <w:proofErr w:type="spellEnd"/>
      <w:r w:rsidR="009F38F1" w:rsidRPr="00D333F5">
        <w:rPr>
          <w:rFonts w:ascii="Arial" w:hAnsi="Arial" w:cs="Arial"/>
          <w:b/>
        </w:rPr>
        <w:t>&gt;  &lt;/</w:t>
      </w:r>
      <w:proofErr w:type="spellStart"/>
      <w:r w:rsidR="009F38F1" w:rsidRPr="00D333F5">
        <w:rPr>
          <w:rFonts w:ascii="Arial" w:hAnsi="Arial" w:cs="Arial"/>
          <w:b/>
        </w:rPr>
        <w:t>colgroup</w:t>
      </w:r>
      <w:proofErr w:type="spellEnd"/>
      <w:r w:rsidR="009F38F1" w:rsidRPr="00D333F5">
        <w:rPr>
          <w:rFonts w:ascii="Arial" w:hAnsi="Arial" w:cs="Arial"/>
          <w:b/>
        </w:rPr>
        <w:t>&gt;</w:t>
      </w:r>
      <w:r w:rsidR="009F38F1" w:rsidRPr="00D333F5">
        <w:rPr>
          <w:rFonts w:ascii="Arial" w:hAnsi="Arial" w:cs="Arial"/>
        </w:rPr>
        <w:t>)</w:t>
      </w:r>
      <w:r w:rsidRPr="00D333F5">
        <w:rPr>
          <w:rFonts w:ascii="Arial" w:hAnsi="Arial" w:cs="Arial"/>
        </w:rPr>
        <w:t>.</w:t>
      </w:r>
    </w:p>
    <w:p w:rsidR="009F38F1" w:rsidRPr="00D333F5" w:rsidRDefault="009F38F1" w:rsidP="00260606">
      <w:pPr>
        <w:rPr>
          <w:rFonts w:ascii="Arial" w:hAnsi="Arial" w:cs="Arial"/>
        </w:rPr>
      </w:pPr>
    </w:p>
    <w:p w:rsidR="00DE0FE7" w:rsidRPr="00D333F5" w:rsidRDefault="009F38F1" w:rsidP="00260606">
      <w:pPr>
        <w:rPr>
          <w:rFonts w:ascii="Arial" w:hAnsi="Arial" w:cs="Arial"/>
        </w:rPr>
      </w:pPr>
      <w:r w:rsidRPr="00D333F5">
        <w:rPr>
          <w:rFonts w:ascii="Arial" w:hAnsi="Arial" w:cs="Arial"/>
        </w:rPr>
        <w:t>Depuis HTML4, u</w:t>
      </w:r>
      <w:r w:rsidR="00DE0FE7" w:rsidRPr="00D333F5">
        <w:rPr>
          <w:rFonts w:ascii="Arial" w:hAnsi="Arial" w:cs="Arial"/>
        </w:rPr>
        <w:t xml:space="preserve">n tableau doit contenir au moins un groupe de lignes défini par </w:t>
      </w:r>
      <w:r w:rsidR="00DE0FE7" w:rsidRPr="00D333F5">
        <w:rPr>
          <w:rFonts w:ascii="Arial" w:hAnsi="Arial" w:cs="Arial"/>
          <w:b/>
        </w:rPr>
        <w:t>&lt;</w:t>
      </w:r>
      <w:proofErr w:type="spellStart"/>
      <w:r w:rsidR="00DE0FE7" w:rsidRPr="00D333F5">
        <w:rPr>
          <w:rFonts w:ascii="Arial" w:hAnsi="Arial" w:cs="Arial"/>
          <w:b/>
        </w:rPr>
        <w:t>tbody</w:t>
      </w:r>
      <w:proofErr w:type="spellEnd"/>
      <w:r w:rsidR="00DE0FE7" w:rsidRPr="00D333F5">
        <w:rPr>
          <w:rFonts w:ascii="Arial" w:hAnsi="Arial" w:cs="Arial"/>
          <w:b/>
        </w:rPr>
        <w:t>&gt;  &lt;/</w:t>
      </w:r>
      <w:proofErr w:type="spellStart"/>
      <w:r w:rsidR="00DE0FE7" w:rsidRPr="00D333F5">
        <w:rPr>
          <w:rFonts w:ascii="Arial" w:hAnsi="Arial" w:cs="Arial"/>
          <w:b/>
        </w:rPr>
        <w:t>tbody</w:t>
      </w:r>
      <w:proofErr w:type="spellEnd"/>
      <w:r w:rsidR="00DE0FE7" w:rsidRPr="00D333F5">
        <w:rPr>
          <w:rFonts w:ascii="Arial" w:hAnsi="Arial" w:cs="Arial"/>
          <w:b/>
        </w:rPr>
        <w:t>&gt;</w:t>
      </w:r>
      <w:r w:rsidR="00DE0FE7" w:rsidRPr="00D333F5">
        <w:rPr>
          <w:rFonts w:ascii="Arial" w:hAnsi="Arial" w:cs="Arial"/>
        </w:rPr>
        <w:t xml:space="preserve">. On peut donner du sens aux groupes </w:t>
      </w:r>
      <w:r w:rsidR="00837BFA">
        <w:rPr>
          <w:rFonts w:ascii="Arial" w:hAnsi="Arial" w:cs="Arial"/>
        </w:rPr>
        <w:t>d</w:t>
      </w:r>
      <w:r w:rsidR="00DE0FE7" w:rsidRPr="00D333F5">
        <w:rPr>
          <w:rFonts w:ascii="Arial" w:hAnsi="Arial" w:cs="Arial"/>
        </w:rPr>
        <w:t xml:space="preserve">e lignes grâce aux variantes </w:t>
      </w:r>
      <w:r w:rsidR="00DE0FE7" w:rsidRPr="00D333F5">
        <w:rPr>
          <w:rFonts w:ascii="Arial" w:hAnsi="Arial" w:cs="Arial"/>
          <w:b/>
        </w:rPr>
        <w:t>&lt;</w:t>
      </w:r>
      <w:proofErr w:type="spellStart"/>
      <w:r w:rsidR="00DE0FE7" w:rsidRPr="00D333F5">
        <w:rPr>
          <w:rFonts w:ascii="Arial" w:hAnsi="Arial" w:cs="Arial"/>
          <w:b/>
        </w:rPr>
        <w:t>thead</w:t>
      </w:r>
      <w:proofErr w:type="spellEnd"/>
      <w:r w:rsidR="00DE0FE7" w:rsidRPr="00D333F5">
        <w:rPr>
          <w:rFonts w:ascii="Arial" w:hAnsi="Arial" w:cs="Arial"/>
          <w:b/>
        </w:rPr>
        <w:t>&gt;</w:t>
      </w:r>
      <w:proofErr w:type="gramStart"/>
      <w:r w:rsidR="00DE0FE7" w:rsidRPr="00D333F5">
        <w:rPr>
          <w:rFonts w:ascii="Arial" w:hAnsi="Arial" w:cs="Arial"/>
          <w:b/>
        </w:rPr>
        <w:t>..</w:t>
      </w:r>
      <w:proofErr w:type="gramEnd"/>
      <w:r w:rsidR="00DE0FE7" w:rsidRPr="00D333F5">
        <w:rPr>
          <w:rFonts w:ascii="Arial" w:hAnsi="Arial" w:cs="Arial"/>
          <w:b/>
        </w:rPr>
        <w:t>&lt;/</w:t>
      </w:r>
      <w:proofErr w:type="spellStart"/>
      <w:proofErr w:type="gramStart"/>
      <w:r w:rsidR="00DE0FE7" w:rsidRPr="00D333F5">
        <w:rPr>
          <w:rFonts w:ascii="Arial" w:hAnsi="Arial" w:cs="Arial"/>
          <w:b/>
        </w:rPr>
        <w:t>thead</w:t>
      </w:r>
      <w:proofErr w:type="spellEnd"/>
      <w:proofErr w:type="gramEnd"/>
      <w:r w:rsidR="00DE0FE7" w:rsidRPr="00D333F5">
        <w:rPr>
          <w:rFonts w:ascii="Arial" w:hAnsi="Arial" w:cs="Arial"/>
          <w:b/>
        </w:rPr>
        <w:t>&gt;</w:t>
      </w:r>
      <w:r w:rsidR="00DE0FE7" w:rsidRPr="00D333F5">
        <w:rPr>
          <w:rFonts w:ascii="Arial" w:hAnsi="Arial" w:cs="Arial"/>
        </w:rPr>
        <w:t xml:space="preserve"> et </w:t>
      </w:r>
      <w:r w:rsidR="00DE0FE7" w:rsidRPr="00D333F5">
        <w:rPr>
          <w:rFonts w:ascii="Arial" w:hAnsi="Arial" w:cs="Arial"/>
          <w:b/>
        </w:rPr>
        <w:t>&lt;</w:t>
      </w:r>
      <w:proofErr w:type="spellStart"/>
      <w:r w:rsidR="00DE0FE7" w:rsidRPr="00D333F5">
        <w:rPr>
          <w:rFonts w:ascii="Arial" w:hAnsi="Arial" w:cs="Arial"/>
          <w:b/>
        </w:rPr>
        <w:t>tfoot</w:t>
      </w:r>
      <w:proofErr w:type="spellEnd"/>
      <w:r w:rsidR="00DE0FE7" w:rsidRPr="00D333F5">
        <w:rPr>
          <w:rFonts w:ascii="Arial" w:hAnsi="Arial" w:cs="Arial"/>
          <w:b/>
        </w:rPr>
        <w:t>&gt;  &lt;/</w:t>
      </w:r>
      <w:proofErr w:type="spellStart"/>
      <w:r w:rsidR="00DE0FE7" w:rsidRPr="00D333F5">
        <w:rPr>
          <w:rFonts w:ascii="Arial" w:hAnsi="Arial" w:cs="Arial"/>
          <w:b/>
        </w:rPr>
        <w:t>tfoot</w:t>
      </w:r>
      <w:proofErr w:type="spellEnd"/>
      <w:r w:rsidR="00DE0FE7" w:rsidRPr="00D333F5">
        <w:rPr>
          <w:rFonts w:ascii="Arial" w:hAnsi="Arial" w:cs="Arial"/>
          <w:b/>
        </w:rPr>
        <w:t>&gt;</w:t>
      </w:r>
      <w:r w:rsidR="00DE0FE7" w:rsidRPr="00D333F5">
        <w:rPr>
          <w:rFonts w:ascii="Arial" w:hAnsi="Arial" w:cs="Arial"/>
        </w:rPr>
        <w:t xml:space="preserve"> qui représentent les entêtes et pied de tableau.</w:t>
      </w:r>
    </w:p>
    <w:p w:rsidR="009F38F1" w:rsidRPr="00D333F5" w:rsidRDefault="009F38F1" w:rsidP="00260606">
      <w:pPr>
        <w:rPr>
          <w:rFonts w:ascii="Arial" w:hAnsi="Arial" w:cs="Arial"/>
        </w:rPr>
      </w:pPr>
    </w:p>
    <w:p w:rsidR="00260606" w:rsidRPr="00D333F5" w:rsidRDefault="00260606" w:rsidP="00260606">
      <w:pPr>
        <w:rPr>
          <w:rFonts w:ascii="Arial" w:hAnsi="Arial" w:cs="Arial"/>
          <w:b/>
          <w:bCs/>
        </w:rPr>
      </w:pPr>
      <w:r w:rsidRPr="00D333F5">
        <w:rPr>
          <w:rFonts w:ascii="Arial" w:hAnsi="Arial" w:cs="Arial"/>
        </w:rPr>
        <w:t xml:space="preserve">Un tableau est composé de plusieurs lignes repérées par les balises </w:t>
      </w:r>
      <w:r w:rsidRPr="00D333F5">
        <w:rPr>
          <w:rFonts w:ascii="Arial" w:hAnsi="Arial" w:cs="Arial"/>
          <w:b/>
          <w:bCs/>
        </w:rPr>
        <w:t>&lt;tr</w:t>
      </w:r>
      <w:proofErr w:type="gramStart"/>
      <w:r w:rsidRPr="00D333F5">
        <w:rPr>
          <w:rFonts w:ascii="Arial" w:hAnsi="Arial" w:cs="Arial"/>
          <w:b/>
          <w:bCs/>
        </w:rPr>
        <w:t>&gt; ..</w:t>
      </w:r>
      <w:proofErr w:type="gramEnd"/>
      <w:r w:rsidRPr="00D333F5">
        <w:rPr>
          <w:rFonts w:ascii="Arial" w:hAnsi="Arial" w:cs="Arial"/>
          <w:b/>
          <w:bCs/>
        </w:rPr>
        <w:t xml:space="preserve"> &lt;/tr&gt;</w:t>
      </w:r>
      <w:r w:rsidRPr="00D333F5">
        <w:rPr>
          <w:rFonts w:ascii="Arial" w:hAnsi="Arial" w:cs="Arial"/>
          <w:b/>
          <w:bCs/>
        </w:rPr>
        <w:br/>
      </w:r>
      <w:r w:rsidRPr="00D333F5">
        <w:rPr>
          <w:rFonts w:ascii="Arial" w:hAnsi="Arial" w:cs="Arial"/>
        </w:rPr>
        <w:t xml:space="preserve">Chaque ligne est composée de plusieurs cellules repérées par les balises </w:t>
      </w:r>
      <w:r w:rsidRPr="00D333F5">
        <w:rPr>
          <w:rFonts w:ascii="Arial" w:hAnsi="Arial" w:cs="Arial"/>
          <w:b/>
          <w:bCs/>
        </w:rPr>
        <w:t>&lt;td</w:t>
      </w:r>
      <w:proofErr w:type="gramStart"/>
      <w:r w:rsidRPr="00D333F5">
        <w:rPr>
          <w:rFonts w:ascii="Arial" w:hAnsi="Arial" w:cs="Arial"/>
          <w:b/>
          <w:bCs/>
        </w:rPr>
        <w:t>&gt; ..</w:t>
      </w:r>
      <w:proofErr w:type="gramEnd"/>
      <w:r w:rsidRPr="00D333F5">
        <w:rPr>
          <w:rFonts w:ascii="Arial" w:hAnsi="Arial" w:cs="Arial"/>
          <w:b/>
          <w:bCs/>
        </w:rPr>
        <w:t xml:space="preserve"> &lt;/</w:t>
      </w:r>
      <w:proofErr w:type="gramStart"/>
      <w:r w:rsidRPr="00D333F5">
        <w:rPr>
          <w:rFonts w:ascii="Arial" w:hAnsi="Arial" w:cs="Arial"/>
          <w:b/>
          <w:bCs/>
        </w:rPr>
        <w:t>td</w:t>
      </w:r>
      <w:proofErr w:type="gramEnd"/>
      <w:r w:rsidRPr="00D333F5">
        <w:rPr>
          <w:rFonts w:ascii="Arial" w:hAnsi="Arial" w:cs="Arial"/>
          <w:b/>
          <w:bCs/>
        </w:rPr>
        <w:t>&gt;</w:t>
      </w:r>
    </w:p>
    <w:p w:rsidR="00260606" w:rsidRPr="00D333F5" w:rsidRDefault="00260606" w:rsidP="00260606">
      <w:pPr>
        <w:rPr>
          <w:rFonts w:ascii="Arial" w:hAnsi="Arial" w:cs="Arial"/>
          <w:b/>
          <w:bCs/>
        </w:rPr>
      </w:pPr>
      <w:r w:rsidRPr="00D333F5">
        <w:rPr>
          <w:rFonts w:ascii="Arial" w:hAnsi="Arial" w:cs="Arial"/>
        </w:rPr>
        <w:t>L’entête des colonnes (c'est-à-dire chaque cellule de la ligne</w:t>
      </w:r>
      <w:r w:rsidR="000F6344" w:rsidRPr="00D333F5">
        <w:rPr>
          <w:rFonts w:ascii="Arial" w:hAnsi="Arial" w:cs="Arial"/>
        </w:rPr>
        <w:t xml:space="preserve"> de titre</w:t>
      </w:r>
      <w:r w:rsidRPr="00D333F5">
        <w:rPr>
          <w:rFonts w:ascii="Arial" w:hAnsi="Arial" w:cs="Arial"/>
        </w:rPr>
        <w:t xml:space="preserve">) est repérée par les balises </w:t>
      </w:r>
      <w:r w:rsidRPr="00D333F5">
        <w:rPr>
          <w:rFonts w:ascii="Arial" w:hAnsi="Arial" w:cs="Arial"/>
          <w:b/>
          <w:bCs/>
        </w:rPr>
        <w:t>&lt;th</w:t>
      </w:r>
      <w:proofErr w:type="gramStart"/>
      <w:r w:rsidRPr="00D333F5">
        <w:rPr>
          <w:rFonts w:ascii="Arial" w:hAnsi="Arial" w:cs="Arial"/>
          <w:b/>
          <w:bCs/>
        </w:rPr>
        <w:t>&gt; ..</w:t>
      </w:r>
      <w:proofErr w:type="gramEnd"/>
      <w:r w:rsidRPr="00D333F5">
        <w:rPr>
          <w:rFonts w:ascii="Arial" w:hAnsi="Arial" w:cs="Arial"/>
          <w:b/>
          <w:bCs/>
        </w:rPr>
        <w:t xml:space="preserve"> &lt;/th&gt; </w:t>
      </w:r>
      <w:r w:rsidR="00DE0FE7" w:rsidRPr="00D333F5">
        <w:rPr>
          <w:rFonts w:ascii="Arial" w:hAnsi="Arial" w:cs="Arial"/>
          <w:bCs/>
        </w:rPr>
        <w:t>au lieu de</w:t>
      </w:r>
      <w:r w:rsidR="00DE0FE7" w:rsidRPr="00D333F5">
        <w:rPr>
          <w:rFonts w:ascii="Arial" w:hAnsi="Arial" w:cs="Arial"/>
          <w:b/>
          <w:bCs/>
        </w:rPr>
        <w:t xml:space="preserve"> &lt;td&gt;</w:t>
      </w:r>
      <w:proofErr w:type="gramStart"/>
      <w:r w:rsidR="00DE0FE7" w:rsidRPr="00D333F5">
        <w:rPr>
          <w:rFonts w:ascii="Arial" w:hAnsi="Arial" w:cs="Arial"/>
          <w:b/>
          <w:bCs/>
        </w:rPr>
        <w:t>..</w:t>
      </w:r>
      <w:proofErr w:type="gramEnd"/>
      <w:r w:rsidR="00DE0FE7" w:rsidRPr="00D333F5">
        <w:rPr>
          <w:rFonts w:ascii="Arial" w:hAnsi="Arial" w:cs="Arial"/>
          <w:b/>
          <w:bCs/>
        </w:rPr>
        <w:t>&lt;/</w:t>
      </w:r>
      <w:proofErr w:type="gramStart"/>
      <w:r w:rsidR="00DE0FE7" w:rsidRPr="00D333F5">
        <w:rPr>
          <w:rFonts w:ascii="Arial" w:hAnsi="Arial" w:cs="Arial"/>
          <w:b/>
          <w:bCs/>
        </w:rPr>
        <w:t>td</w:t>
      </w:r>
      <w:proofErr w:type="gramEnd"/>
      <w:r w:rsidR="00DE0FE7" w:rsidRPr="00D333F5">
        <w:rPr>
          <w:rFonts w:ascii="Arial" w:hAnsi="Arial" w:cs="Arial"/>
          <w:b/>
          <w:bCs/>
        </w:rPr>
        <w:t xml:space="preserve">&gt; </w:t>
      </w:r>
      <w:r w:rsidRPr="00D333F5">
        <w:rPr>
          <w:rFonts w:ascii="Arial" w:hAnsi="Arial" w:cs="Arial"/>
          <w:bCs/>
        </w:rPr>
        <w:t>qui réalise automatiquement une mise en évidence centrée et en gras.</w:t>
      </w:r>
    </w:p>
    <w:p w:rsidR="00260606" w:rsidRPr="00D333F5" w:rsidRDefault="00260606" w:rsidP="00260606">
      <w:pPr>
        <w:rPr>
          <w:rFonts w:ascii="Arial" w:hAnsi="Arial" w:cs="Arial"/>
        </w:rPr>
      </w:pPr>
    </w:p>
    <w:p w:rsidR="00260606" w:rsidRPr="00D333F5" w:rsidRDefault="00260606" w:rsidP="00260606">
      <w:pPr>
        <w:rPr>
          <w:rFonts w:ascii="Arial" w:hAnsi="Arial" w:cs="Arial"/>
        </w:rPr>
      </w:pPr>
      <w:r w:rsidRPr="00D333F5">
        <w:rPr>
          <w:rFonts w:ascii="Arial" w:hAnsi="Arial" w:cs="Arial"/>
        </w:rPr>
        <w:t xml:space="preserve">Le titre du tableau est repéré par les balises </w:t>
      </w:r>
      <w:r w:rsidRPr="00D333F5">
        <w:rPr>
          <w:rFonts w:ascii="Arial" w:hAnsi="Arial" w:cs="Arial"/>
          <w:b/>
          <w:bCs/>
        </w:rPr>
        <w:t>&lt;</w:t>
      </w:r>
      <w:proofErr w:type="spellStart"/>
      <w:r w:rsidRPr="00D333F5">
        <w:rPr>
          <w:rFonts w:ascii="Arial" w:hAnsi="Arial" w:cs="Arial"/>
          <w:b/>
          <w:bCs/>
        </w:rPr>
        <w:t>caption</w:t>
      </w:r>
      <w:proofErr w:type="spellEnd"/>
      <w:proofErr w:type="gramStart"/>
      <w:r w:rsidRPr="00D333F5">
        <w:rPr>
          <w:rFonts w:ascii="Arial" w:hAnsi="Arial" w:cs="Arial"/>
          <w:b/>
          <w:bCs/>
        </w:rPr>
        <w:t>&gt; ..</w:t>
      </w:r>
      <w:proofErr w:type="gramEnd"/>
      <w:r w:rsidRPr="00D333F5">
        <w:rPr>
          <w:rFonts w:ascii="Arial" w:hAnsi="Arial" w:cs="Arial"/>
          <w:b/>
          <w:bCs/>
        </w:rPr>
        <w:t xml:space="preserve"> &lt;/</w:t>
      </w:r>
      <w:proofErr w:type="spellStart"/>
      <w:proofErr w:type="gramStart"/>
      <w:r w:rsidRPr="00D333F5">
        <w:rPr>
          <w:rFonts w:ascii="Arial" w:hAnsi="Arial" w:cs="Arial"/>
          <w:b/>
          <w:bCs/>
        </w:rPr>
        <w:t>caption</w:t>
      </w:r>
      <w:proofErr w:type="spellEnd"/>
      <w:proofErr w:type="gramEnd"/>
      <w:r w:rsidRPr="00D333F5">
        <w:rPr>
          <w:rFonts w:ascii="Arial" w:hAnsi="Arial" w:cs="Arial"/>
          <w:b/>
          <w:bCs/>
        </w:rPr>
        <w:t xml:space="preserve">&gt;. </w:t>
      </w:r>
      <w:r w:rsidRPr="00D333F5">
        <w:rPr>
          <w:rFonts w:ascii="Arial" w:hAnsi="Arial" w:cs="Arial"/>
        </w:rPr>
        <w:t xml:space="preserve"> Le titre peut être placé en dessus du tableau (attribut </w:t>
      </w:r>
      <w:proofErr w:type="spellStart"/>
      <w:r w:rsidR="00602AB1" w:rsidRPr="00D333F5">
        <w:rPr>
          <w:rFonts w:ascii="Arial" w:hAnsi="Arial" w:cs="Arial"/>
          <w:b/>
        </w:rPr>
        <w:t>align</w:t>
      </w:r>
      <w:proofErr w:type="spellEnd"/>
      <w:r w:rsidR="00602AB1" w:rsidRPr="00D333F5">
        <w:rPr>
          <w:rFonts w:ascii="Arial" w:hAnsi="Arial" w:cs="Arial"/>
        </w:rPr>
        <w:t xml:space="preserve">, valeur </w:t>
      </w:r>
      <w:r w:rsidRPr="00D333F5">
        <w:rPr>
          <w:rFonts w:ascii="Arial" w:hAnsi="Arial" w:cs="Arial"/>
          <w:b/>
        </w:rPr>
        <w:t>top</w:t>
      </w:r>
      <w:r w:rsidRPr="00D333F5">
        <w:rPr>
          <w:rFonts w:ascii="Arial" w:hAnsi="Arial" w:cs="Arial"/>
        </w:rPr>
        <w:t>, valeur par défaut), ou bien en dessous du tableau (</w:t>
      </w:r>
      <w:r w:rsidR="00602AB1" w:rsidRPr="00D333F5">
        <w:rPr>
          <w:rFonts w:ascii="Arial" w:hAnsi="Arial" w:cs="Arial"/>
        </w:rPr>
        <w:t>valeur</w:t>
      </w:r>
      <w:r w:rsidRPr="00D333F5">
        <w:rPr>
          <w:rFonts w:ascii="Arial" w:hAnsi="Arial" w:cs="Arial"/>
        </w:rPr>
        <w:t xml:space="preserve"> </w:t>
      </w:r>
      <w:proofErr w:type="spellStart"/>
      <w:r w:rsidRPr="00D333F5">
        <w:rPr>
          <w:rFonts w:ascii="Arial" w:hAnsi="Arial" w:cs="Arial"/>
          <w:b/>
        </w:rPr>
        <w:t>bottom</w:t>
      </w:r>
      <w:proofErr w:type="spellEnd"/>
      <w:r w:rsidRPr="00D333F5">
        <w:rPr>
          <w:rFonts w:ascii="Arial" w:hAnsi="Arial" w:cs="Arial"/>
        </w:rPr>
        <w:t>).</w:t>
      </w:r>
    </w:p>
    <w:p w:rsidR="00260606" w:rsidRPr="00D333F5" w:rsidRDefault="00260606" w:rsidP="00260606">
      <w:pPr>
        <w:rPr>
          <w:rFonts w:ascii="Arial" w:hAnsi="Arial" w:cs="Arial"/>
        </w:rPr>
      </w:pPr>
    </w:p>
    <w:p w:rsidR="00260606" w:rsidRPr="00D333F5" w:rsidRDefault="00260606" w:rsidP="00260606">
      <w:pPr>
        <w:rPr>
          <w:rFonts w:ascii="Arial" w:hAnsi="Arial" w:cs="Arial"/>
        </w:rPr>
      </w:pPr>
      <w:r w:rsidRPr="00D333F5">
        <w:rPr>
          <w:rFonts w:ascii="Arial" w:hAnsi="Arial" w:cs="Arial"/>
        </w:rPr>
        <w:t>Exemple d’un tableau avec le code associé :</w:t>
      </w:r>
    </w:p>
    <w:tbl>
      <w:tblPr>
        <w:tblW w:w="0" w:type="auto"/>
        <w:tblInd w:w="-60" w:type="dxa"/>
        <w:tblLayout w:type="fixed"/>
        <w:tblCellMar>
          <w:top w:w="15" w:type="dxa"/>
          <w:left w:w="15" w:type="dxa"/>
          <w:bottom w:w="15" w:type="dxa"/>
          <w:right w:w="15" w:type="dxa"/>
        </w:tblCellMar>
        <w:tblLook w:val="0000"/>
      </w:tblPr>
      <w:tblGrid>
        <w:gridCol w:w="1351"/>
        <w:gridCol w:w="1134"/>
        <w:gridCol w:w="3151"/>
        <w:gridCol w:w="60"/>
      </w:tblGrid>
      <w:tr w:rsidR="00260606" w:rsidRPr="00D333F5" w:rsidTr="00957F74">
        <w:trPr>
          <w:gridAfter w:val="1"/>
          <w:wAfter w:w="60" w:type="dxa"/>
          <w:trHeight w:val="288"/>
        </w:trPr>
        <w:tc>
          <w:tcPr>
            <w:tcW w:w="5636" w:type="dxa"/>
            <w:gridSpan w:val="3"/>
            <w:vAlign w:val="center"/>
          </w:tcPr>
          <w:p w:rsidR="00260606" w:rsidRPr="00D333F5" w:rsidRDefault="00260606" w:rsidP="00957F74">
            <w:pPr>
              <w:snapToGrid w:val="0"/>
              <w:jc w:val="center"/>
              <w:rPr>
                <w:rFonts w:ascii="Arial" w:hAnsi="Arial" w:cs="Arial"/>
                <w:szCs w:val="24"/>
              </w:rPr>
            </w:pPr>
            <w:r w:rsidRPr="00D333F5">
              <w:rPr>
                <w:rFonts w:ascii="Arial" w:hAnsi="Arial" w:cs="Arial"/>
                <w:szCs w:val="24"/>
              </w:rPr>
              <w:t>Liste des clients</w:t>
            </w:r>
          </w:p>
        </w:tc>
      </w:tr>
      <w:tr w:rsidR="007D2A82" w:rsidTr="000F6344">
        <w:trPr>
          <w:trHeight w:val="297"/>
        </w:trPr>
        <w:tc>
          <w:tcPr>
            <w:tcW w:w="1351" w:type="dxa"/>
            <w:vAlign w:val="center"/>
          </w:tcPr>
          <w:p w:rsidR="00260606" w:rsidRPr="00D333F5" w:rsidRDefault="00260606" w:rsidP="00957F74">
            <w:pPr>
              <w:snapToGrid w:val="0"/>
              <w:jc w:val="center"/>
              <w:rPr>
                <w:rFonts w:ascii="Arial" w:hAnsi="Arial" w:cs="Arial"/>
                <w:b/>
                <w:bCs/>
                <w:szCs w:val="24"/>
              </w:rPr>
            </w:pPr>
            <w:r w:rsidRPr="00D333F5">
              <w:rPr>
                <w:rFonts w:ascii="Arial" w:hAnsi="Arial" w:cs="Arial"/>
                <w:b/>
                <w:bCs/>
                <w:szCs w:val="24"/>
              </w:rPr>
              <w:t>Nom</w:t>
            </w:r>
          </w:p>
        </w:tc>
        <w:tc>
          <w:tcPr>
            <w:tcW w:w="1134" w:type="dxa"/>
            <w:vAlign w:val="center"/>
          </w:tcPr>
          <w:p w:rsidR="00260606" w:rsidRPr="00D333F5" w:rsidRDefault="00260606" w:rsidP="00957F74">
            <w:pPr>
              <w:snapToGrid w:val="0"/>
              <w:jc w:val="center"/>
              <w:rPr>
                <w:rFonts w:ascii="Arial" w:hAnsi="Arial" w:cs="Arial"/>
                <w:b/>
                <w:bCs/>
                <w:szCs w:val="24"/>
              </w:rPr>
            </w:pPr>
            <w:r w:rsidRPr="00D333F5">
              <w:rPr>
                <w:rFonts w:ascii="Arial" w:hAnsi="Arial" w:cs="Arial"/>
                <w:b/>
                <w:bCs/>
                <w:szCs w:val="24"/>
              </w:rPr>
              <w:t>Prénom</w:t>
            </w:r>
          </w:p>
        </w:tc>
        <w:tc>
          <w:tcPr>
            <w:tcW w:w="3211" w:type="dxa"/>
            <w:gridSpan w:val="2"/>
            <w:vAlign w:val="center"/>
          </w:tcPr>
          <w:p w:rsidR="00260606" w:rsidRPr="00D333F5" w:rsidRDefault="00260606" w:rsidP="00957F74">
            <w:pPr>
              <w:snapToGrid w:val="0"/>
              <w:jc w:val="center"/>
              <w:rPr>
                <w:rFonts w:ascii="Arial" w:hAnsi="Arial" w:cs="Arial"/>
                <w:b/>
                <w:bCs/>
                <w:szCs w:val="24"/>
              </w:rPr>
            </w:pPr>
            <w:r w:rsidRPr="00D333F5">
              <w:rPr>
                <w:rFonts w:ascii="Arial" w:hAnsi="Arial" w:cs="Arial"/>
                <w:b/>
                <w:bCs/>
                <w:szCs w:val="24"/>
              </w:rPr>
              <w:t>Adresse</w:t>
            </w:r>
          </w:p>
        </w:tc>
      </w:tr>
      <w:tr w:rsidR="007D2A82" w:rsidTr="000F6344">
        <w:trPr>
          <w:trHeight w:val="288"/>
        </w:trPr>
        <w:tc>
          <w:tcPr>
            <w:tcW w:w="1351" w:type="dxa"/>
            <w:vAlign w:val="center"/>
          </w:tcPr>
          <w:p w:rsidR="00260606" w:rsidRPr="00D333F5" w:rsidRDefault="00260606" w:rsidP="00957F74">
            <w:pPr>
              <w:snapToGrid w:val="0"/>
              <w:rPr>
                <w:rFonts w:ascii="Arial" w:hAnsi="Arial" w:cs="Arial"/>
                <w:szCs w:val="24"/>
              </w:rPr>
            </w:pPr>
            <w:r w:rsidRPr="00D333F5">
              <w:rPr>
                <w:rFonts w:ascii="Arial" w:hAnsi="Arial" w:cs="Arial"/>
                <w:szCs w:val="24"/>
              </w:rPr>
              <w:t>DUPOND</w:t>
            </w:r>
          </w:p>
        </w:tc>
        <w:tc>
          <w:tcPr>
            <w:tcW w:w="1134" w:type="dxa"/>
            <w:vAlign w:val="center"/>
          </w:tcPr>
          <w:p w:rsidR="00260606" w:rsidRPr="00D333F5" w:rsidRDefault="00260606" w:rsidP="00957F74">
            <w:pPr>
              <w:snapToGrid w:val="0"/>
              <w:rPr>
                <w:rFonts w:ascii="Arial" w:hAnsi="Arial" w:cs="Arial"/>
                <w:szCs w:val="24"/>
              </w:rPr>
            </w:pPr>
            <w:r w:rsidRPr="00D333F5">
              <w:rPr>
                <w:rFonts w:ascii="Arial" w:hAnsi="Arial" w:cs="Arial"/>
                <w:szCs w:val="24"/>
              </w:rPr>
              <w:t>Léon</w:t>
            </w:r>
          </w:p>
        </w:tc>
        <w:tc>
          <w:tcPr>
            <w:tcW w:w="3211" w:type="dxa"/>
            <w:gridSpan w:val="2"/>
            <w:vAlign w:val="center"/>
          </w:tcPr>
          <w:p w:rsidR="00260606" w:rsidRPr="00D333F5" w:rsidRDefault="00260606" w:rsidP="00957F74">
            <w:pPr>
              <w:snapToGrid w:val="0"/>
              <w:rPr>
                <w:rFonts w:ascii="Arial" w:hAnsi="Arial" w:cs="Arial"/>
                <w:szCs w:val="24"/>
              </w:rPr>
            </w:pPr>
            <w:r w:rsidRPr="00D333F5">
              <w:rPr>
                <w:rFonts w:ascii="Arial" w:hAnsi="Arial" w:cs="Arial"/>
                <w:szCs w:val="24"/>
              </w:rPr>
              <w:t xml:space="preserve">3 </w:t>
            </w:r>
            <w:proofErr w:type="gramStart"/>
            <w:r w:rsidRPr="00D333F5">
              <w:rPr>
                <w:rFonts w:ascii="Arial" w:hAnsi="Arial" w:cs="Arial"/>
                <w:szCs w:val="24"/>
              </w:rPr>
              <w:t>rue</w:t>
            </w:r>
            <w:proofErr w:type="gramEnd"/>
            <w:r w:rsidRPr="00D333F5">
              <w:rPr>
                <w:rFonts w:ascii="Arial" w:hAnsi="Arial" w:cs="Arial"/>
                <w:szCs w:val="24"/>
              </w:rPr>
              <w:t xml:space="preserve"> de la paix, 38000 Grenoble</w:t>
            </w:r>
          </w:p>
        </w:tc>
      </w:tr>
      <w:tr w:rsidR="007D2A82" w:rsidTr="000F6344">
        <w:trPr>
          <w:trHeight w:val="288"/>
        </w:trPr>
        <w:tc>
          <w:tcPr>
            <w:tcW w:w="1351" w:type="dxa"/>
            <w:vAlign w:val="center"/>
          </w:tcPr>
          <w:p w:rsidR="00260606" w:rsidRPr="00D333F5" w:rsidRDefault="00260606" w:rsidP="00957F74">
            <w:pPr>
              <w:snapToGrid w:val="0"/>
              <w:rPr>
                <w:rFonts w:ascii="Arial" w:hAnsi="Arial" w:cs="Arial"/>
                <w:szCs w:val="24"/>
              </w:rPr>
            </w:pPr>
            <w:r w:rsidRPr="00D333F5">
              <w:rPr>
                <w:rFonts w:ascii="Arial" w:hAnsi="Arial" w:cs="Arial"/>
                <w:szCs w:val="24"/>
              </w:rPr>
              <w:t>DUBOIS</w:t>
            </w:r>
          </w:p>
        </w:tc>
        <w:tc>
          <w:tcPr>
            <w:tcW w:w="1134" w:type="dxa"/>
            <w:vAlign w:val="center"/>
          </w:tcPr>
          <w:p w:rsidR="00260606" w:rsidRPr="00D333F5" w:rsidRDefault="00260606" w:rsidP="00957F74">
            <w:pPr>
              <w:snapToGrid w:val="0"/>
              <w:rPr>
                <w:rFonts w:ascii="Arial" w:hAnsi="Arial" w:cs="Arial"/>
                <w:szCs w:val="24"/>
              </w:rPr>
            </w:pPr>
            <w:r w:rsidRPr="00D333F5">
              <w:rPr>
                <w:rFonts w:ascii="Arial" w:hAnsi="Arial" w:cs="Arial"/>
                <w:szCs w:val="24"/>
              </w:rPr>
              <w:t>Claire</w:t>
            </w:r>
          </w:p>
        </w:tc>
        <w:tc>
          <w:tcPr>
            <w:tcW w:w="3211" w:type="dxa"/>
            <w:gridSpan w:val="2"/>
            <w:vAlign w:val="center"/>
          </w:tcPr>
          <w:p w:rsidR="00260606" w:rsidRPr="00D333F5" w:rsidRDefault="00260606" w:rsidP="00957F74">
            <w:pPr>
              <w:snapToGrid w:val="0"/>
              <w:rPr>
                <w:rFonts w:ascii="Arial" w:hAnsi="Arial" w:cs="Arial"/>
                <w:szCs w:val="24"/>
              </w:rPr>
            </w:pPr>
            <w:r w:rsidRPr="00D333F5">
              <w:rPr>
                <w:rFonts w:ascii="Arial" w:hAnsi="Arial" w:cs="Arial"/>
                <w:szCs w:val="24"/>
              </w:rPr>
              <w:t xml:space="preserve">3 </w:t>
            </w:r>
            <w:proofErr w:type="gramStart"/>
            <w:r w:rsidRPr="00D333F5">
              <w:rPr>
                <w:rFonts w:ascii="Arial" w:hAnsi="Arial" w:cs="Arial"/>
                <w:szCs w:val="24"/>
              </w:rPr>
              <w:t>place</w:t>
            </w:r>
            <w:proofErr w:type="gramEnd"/>
            <w:r w:rsidRPr="00D333F5">
              <w:rPr>
                <w:rFonts w:ascii="Arial" w:hAnsi="Arial" w:cs="Arial"/>
                <w:szCs w:val="24"/>
              </w:rPr>
              <w:t xml:space="preserve"> de la poste, 38000 Grenoble</w:t>
            </w:r>
          </w:p>
        </w:tc>
      </w:tr>
      <w:tr w:rsidR="007D2A82" w:rsidTr="000F6344">
        <w:trPr>
          <w:trHeight w:val="288"/>
        </w:trPr>
        <w:tc>
          <w:tcPr>
            <w:tcW w:w="1351" w:type="dxa"/>
            <w:vAlign w:val="center"/>
          </w:tcPr>
          <w:p w:rsidR="00260606" w:rsidRPr="00D333F5" w:rsidRDefault="00260606" w:rsidP="00957F74">
            <w:pPr>
              <w:snapToGrid w:val="0"/>
              <w:rPr>
                <w:rFonts w:ascii="Arial" w:hAnsi="Arial" w:cs="Arial"/>
                <w:szCs w:val="24"/>
              </w:rPr>
            </w:pPr>
            <w:r w:rsidRPr="00D333F5">
              <w:rPr>
                <w:rFonts w:ascii="Arial" w:hAnsi="Arial" w:cs="Arial"/>
                <w:szCs w:val="24"/>
              </w:rPr>
              <w:t>DUBUIS</w:t>
            </w:r>
          </w:p>
        </w:tc>
        <w:tc>
          <w:tcPr>
            <w:tcW w:w="1134" w:type="dxa"/>
            <w:vAlign w:val="center"/>
          </w:tcPr>
          <w:p w:rsidR="00260606" w:rsidRPr="00D333F5" w:rsidRDefault="00260606" w:rsidP="00957F74">
            <w:pPr>
              <w:snapToGrid w:val="0"/>
              <w:rPr>
                <w:rFonts w:ascii="Arial" w:hAnsi="Arial" w:cs="Arial"/>
                <w:szCs w:val="24"/>
              </w:rPr>
            </w:pPr>
            <w:r w:rsidRPr="00D333F5">
              <w:rPr>
                <w:rFonts w:ascii="Arial" w:hAnsi="Arial" w:cs="Arial"/>
                <w:szCs w:val="24"/>
              </w:rPr>
              <w:t>Julie</w:t>
            </w:r>
          </w:p>
        </w:tc>
        <w:tc>
          <w:tcPr>
            <w:tcW w:w="3211" w:type="dxa"/>
            <w:gridSpan w:val="2"/>
            <w:vAlign w:val="center"/>
          </w:tcPr>
          <w:p w:rsidR="00260606" w:rsidRPr="00D333F5" w:rsidRDefault="00260606" w:rsidP="00957F74">
            <w:pPr>
              <w:snapToGrid w:val="0"/>
              <w:rPr>
                <w:rFonts w:ascii="Arial" w:hAnsi="Arial" w:cs="Arial"/>
                <w:szCs w:val="24"/>
              </w:rPr>
            </w:pPr>
            <w:r w:rsidRPr="00D333F5">
              <w:rPr>
                <w:rFonts w:ascii="Arial" w:hAnsi="Arial" w:cs="Arial"/>
                <w:szCs w:val="24"/>
              </w:rPr>
              <w:t xml:space="preserve">25 cours </w:t>
            </w:r>
            <w:proofErr w:type="spellStart"/>
            <w:r w:rsidRPr="00D333F5">
              <w:rPr>
                <w:rFonts w:ascii="Arial" w:hAnsi="Arial" w:cs="Arial"/>
                <w:szCs w:val="24"/>
              </w:rPr>
              <w:t>Berriat</w:t>
            </w:r>
            <w:proofErr w:type="spellEnd"/>
            <w:r w:rsidRPr="00D333F5">
              <w:rPr>
                <w:rFonts w:ascii="Arial" w:hAnsi="Arial" w:cs="Arial"/>
                <w:szCs w:val="24"/>
              </w:rPr>
              <w:t>, 38000 Grenoble</w:t>
            </w:r>
          </w:p>
        </w:tc>
      </w:tr>
    </w:tbl>
    <w:p w:rsidR="00260606" w:rsidRPr="00D333F5" w:rsidRDefault="00260606" w:rsidP="00260606">
      <w:pPr>
        <w:spacing w:before="100" w:after="100"/>
        <w:rPr>
          <w:rFonts w:ascii="Arial" w:hAnsi="Arial" w:cs="Arial"/>
          <w:color w:val="000000"/>
          <w:sz w:val="16"/>
          <w:szCs w:val="16"/>
          <w:lang w:val="en-GB"/>
        </w:rPr>
      </w:pPr>
    </w:p>
    <w:p w:rsidR="00F92BBA" w:rsidRPr="001D0EB2"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proofErr w:type="gramStart"/>
      <w:r w:rsidRPr="001D0EB2">
        <w:rPr>
          <w:rFonts w:ascii="Consolas" w:hAnsi="Consolas" w:cs="Consolas"/>
          <w:color w:val="0000FF"/>
          <w:sz w:val="19"/>
          <w:szCs w:val="19"/>
          <w:lang w:val="en-US" w:eastAsia="fr-FR"/>
        </w:rPr>
        <w:t>&lt;!</w:t>
      </w:r>
      <w:proofErr w:type="spellStart"/>
      <w:r w:rsidRPr="001D0EB2">
        <w:rPr>
          <w:rFonts w:ascii="Consolas" w:hAnsi="Consolas" w:cs="Consolas"/>
          <w:color w:val="800000"/>
          <w:sz w:val="19"/>
          <w:szCs w:val="19"/>
          <w:lang w:val="en-US" w:eastAsia="fr-FR"/>
        </w:rPr>
        <w:t>doctype</w:t>
      </w:r>
      <w:proofErr w:type="spellEnd"/>
      <w:proofErr w:type="gramEnd"/>
      <w:r w:rsidRPr="001D0EB2">
        <w:rPr>
          <w:rFonts w:ascii="Consolas" w:hAnsi="Consolas" w:cs="Consolas"/>
          <w:color w:val="000000"/>
          <w:sz w:val="19"/>
          <w:szCs w:val="19"/>
          <w:lang w:val="en-US" w:eastAsia="fr-FR"/>
        </w:rPr>
        <w:t xml:space="preserve"> </w:t>
      </w:r>
      <w:r w:rsidRPr="001D0EB2">
        <w:rPr>
          <w:rFonts w:ascii="Consolas" w:hAnsi="Consolas" w:cs="Consolas"/>
          <w:color w:val="FF0000"/>
          <w:sz w:val="19"/>
          <w:szCs w:val="19"/>
          <w:lang w:val="en-US" w:eastAsia="fr-FR"/>
        </w:rPr>
        <w:t>html</w:t>
      </w:r>
      <w:r w:rsidRPr="001D0EB2">
        <w:rPr>
          <w:rFonts w:ascii="Consolas" w:hAnsi="Consolas" w:cs="Consolas"/>
          <w:color w:val="0000FF"/>
          <w:sz w:val="19"/>
          <w:szCs w:val="19"/>
          <w:lang w:val="en-US" w:eastAsia="fr-FR"/>
        </w:rPr>
        <w:t>&gt;</w:t>
      </w:r>
    </w:p>
    <w:p w:rsidR="00F92BBA" w:rsidRPr="001D0EB2"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1D0EB2">
        <w:rPr>
          <w:rFonts w:ascii="Consolas" w:hAnsi="Consolas" w:cs="Consolas"/>
          <w:color w:val="0000FF"/>
          <w:sz w:val="19"/>
          <w:szCs w:val="19"/>
          <w:lang w:val="en-US" w:eastAsia="fr-FR"/>
        </w:rPr>
        <w:t>&lt;</w:t>
      </w:r>
      <w:r w:rsidRPr="001D0EB2">
        <w:rPr>
          <w:rFonts w:ascii="Consolas" w:hAnsi="Consolas" w:cs="Consolas"/>
          <w:color w:val="800000"/>
          <w:sz w:val="19"/>
          <w:szCs w:val="19"/>
          <w:lang w:val="en-US" w:eastAsia="fr-FR"/>
        </w:rPr>
        <w:t>html</w:t>
      </w:r>
      <w:r w:rsidRPr="001D0EB2">
        <w:rPr>
          <w:rFonts w:ascii="Consolas" w:hAnsi="Consolas" w:cs="Consolas"/>
          <w:color w:val="000000"/>
          <w:sz w:val="19"/>
          <w:szCs w:val="19"/>
          <w:lang w:val="en-US" w:eastAsia="fr-FR"/>
        </w:rPr>
        <w:t xml:space="preserve"> </w:t>
      </w:r>
      <w:proofErr w:type="spellStart"/>
      <w:proofErr w:type="gramStart"/>
      <w:r w:rsidRPr="001D0EB2">
        <w:rPr>
          <w:rFonts w:ascii="Consolas" w:hAnsi="Consolas" w:cs="Consolas"/>
          <w:color w:val="FF0000"/>
          <w:sz w:val="19"/>
          <w:szCs w:val="19"/>
          <w:lang w:val="en-US" w:eastAsia="fr-FR"/>
        </w:rPr>
        <w:t>lang</w:t>
      </w:r>
      <w:proofErr w:type="spellEnd"/>
      <w:proofErr w:type="gramEnd"/>
      <w:r w:rsidRPr="001D0EB2">
        <w:rPr>
          <w:rFonts w:ascii="Consolas" w:hAnsi="Consolas" w:cs="Consolas"/>
          <w:color w:val="0000FF"/>
          <w:sz w:val="19"/>
          <w:szCs w:val="19"/>
          <w:lang w:val="en-US" w:eastAsia="fr-FR"/>
        </w:rPr>
        <w:t>=”</w:t>
      </w:r>
      <w:proofErr w:type="spellStart"/>
      <w:r w:rsidRPr="001D0EB2">
        <w:rPr>
          <w:rFonts w:ascii="Consolas" w:hAnsi="Consolas" w:cs="Consolas"/>
          <w:color w:val="0000FF"/>
          <w:sz w:val="19"/>
          <w:szCs w:val="19"/>
          <w:lang w:val="en-US" w:eastAsia="fr-FR"/>
        </w:rPr>
        <w:t>fr</w:t>
      </w:r>
      <w:proofErr w:type="spellEnd"/>
      <w:r w:rsidRPr="001D0EB2">
        <w:rPr>
          <w:rFonts w:ascii="Consolas" w:hAnsi="Consolas" w:cs="Consolas"/>
          <w:color w:val="0000FF"/>
          <w:sz w:val="19"/>
          <w:szCs w:val="19"/>
          <w:lang w:val="en-US" w:eastAsia="fr-FR"/>
        </w:rPr>
        <w:t>”&gt;</w:t>
      </w:r>
    </w:p>
    <w:p w:rsidR="00F92BBA" w:rsidRPr="001D0EB2"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1D0EB2">
        <w:rPr>
          <w:rFonts w:ascii="Consolas" w:hAnsi="Consolas" w:cs="Consolas"/>
          <w:color w:val="0000FF"/>
          <w:sz w:val="19"/>
          <w:szCs w:val="19"/>
          <w:lang w:val="en-US" w:eastAsia="fr-FR"/>
        </w:rPr>
        <w:t>&lt;</w:t>
      </w:r>
      <w:proofErr w:type="gramStart"/>
      <w:r w:rsidRPr="001D0EB2">
        <w:rPr>
          <w:rFonts w:ascii="Consolas" w:hAnsi="Consolas" w:cs="Consolas"/>
          <w:color w:val="800000"/>
          <w:sz w:val="19"/>
          <w:szCs w:val="19"/>
          <w:lang w:val="en-US" w:eastAsia="fr-FR"/>
        </w:rPr>
        <w:t>head</w:t>
      </w:r>
      <w:proofErr w:type="gramEnd"/>
      <w:r w:rsidRPr="001D0EB2">
        <w:rPr>
          <w:rFonts w:ascii="Consolas" w:hAnsi="Consolas" w:cs="Consolas"/>
          <w:color w:val="0000FF"/>
          <w:sz w:val="19"/>
          <w:szCs w:val="19"/>
          <w:lang w:val="en-US" w:eastAsia="fr-FR"/>
        </w:rPr>
        <w:t>&gt;</w:t>
      </w:r>
    </w:p>
    <w:p w:rsidR="00F92BBA" w:rsidRPr="001D0EB2"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1D0EB2">
        <w:rPr>
          <w:rFonts w:ascii="Consolas" w:hAnsi="Consolas" w:cs="Consolas"/>
          <w:color w:val="000000"/>
          <w:sz w:val="19"/>
          <w:szCs w:val="19"/>
          <w:lang w:val="en-US" w:eastAsia="fr-FR"/>
        </w:rPr>
        <w:t xml:space="preserve">  </w:t>
      </w:r>
      <w:r w:rsidRPr="001D0EB2">
        <w:rPr>
          <w:rFonts w:ascii="Consolas" w:hAnsi="Consolas" w:cs="Consolas"/>
          <w:color w:val="0000FF"/>
          <w:sz w:val="19"/>
          <w:szCs w:val="19"/>
          <w:lang w:val="en-US" w:eastAsia="fr-FR"/>
        </w:rPr>
        <w:t>&lt;</w:t>
      </w:r>
      <w:proofErr w:type="gramStart"/>
      <w:r w:rsidRPr="001D0EB2">
        <w:rPr>
          <w:rFonts w:ascii="Consolas" w:hAnsi="Consolas" w:cs="Consolas"/>
          <w:color w:val="800000"/>
          <w:sz w:val="19"/>
          <w:szCs w:val="19"/>
          <w:lang w:val="en-US" w:eastAsia="fr-FR"/>
        </w:rPr>
        <w:t>meta</w:t>
      </w:r>
      <w:proofErr w:type="gramEnd"/>
      <w:r w:rsidRPr="001D0EB2">
        <w:rPr>
          <w:rFonts w:ascii="Consolas" w:hAnsi="Consolas" w:cs="Consolas"/>
          <w:color w:val="000000"/>
          <w:sz w:val="19"/>
          <w:szCs w:val="19"/>
          <w:lang w:val="en-US" w:eastAsia="fr-FR"/>
        </w:rPr>
        <w:t xml:space="preserve"> </w:t>
      </w:r>
      <w:proofErr w:type="spellStart"/>
      <w:r w:rsidRPr="001D0EB2">
        <w:rPr>
          <w:rFonts w:ascii="Consolas" w:hAnsi="Consolas" w:cs="Consolas"/>
          <w:color w:val="FF0000"/>
          <w:sz w:val="19"/>
          <w:szCs w:val="19"/>
          <w:lang w:val="en-US" w:eastAsia="fr-FR"/>
        </w:rPr>
        <w:t>charset</w:t>
      </w:r>
      <w:proofErr w:type="spellEnd"/>
      <w:r w:rsidRPr="001D0EB2">
        <w:rPr>
          <w:rFonts w:ascii="Consolas" w:hAnsi="Consolas" w:cs="Consolas"/>
          <w:color w:val="0000FF"/>
          <w:sz w:val="19"/>
          <w:szCs w:val="19"/>
          <w:lang w:val="en-US" w:eastAsia="fr-FR"/>
        </w:rPr>
        <w:t>=”utf-8”</w:t>
      </w:r>
      <w:r w:rsidRPr="001D0EB2">
        <w:rPr>
          <w:rFonts w:ascii="Consolas" w:hAnsi="Consolas" w:cs="Consolas"/>
          <w:color w:val="000000"/>
          <w:sz w:val="19"/>
          <w:szCs w:val="19"/>
          <w:lang w:val="en-US" w:eastAsia="fr-FR"/>
        </w:rPr>
        <w:t xml:space="preserve"> </w:t>
      </w:r>
      <w:r w:rsidRPr="001D0EB2">
        <w:rPr>
          <w:rFonts w:ascii="Consolas" w:hAnsi="Consolas" w:cs="Consolas"/>
          <w:color w:val="0000FF"/>
          <w:sz w:val="19"/>
          <w:szCs w:val="19"/>
          <w:lang w:val="en-US" w:eastAsia="fr-FR"/>
        </w:rPr>
        <w:t>/&gt;</w:t>
      </w:r>
    </w:p>
    <w:p w:rsidR="00F92BBA" w:rsidRPr="001D0EB2"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1D0EB2">
        <w:rPr>
          <w:rFonts w:ascii="Consolas" w:hAnsi="Consolas" w:cs="Consolas"/>
          <w:color w:val="000000"/>
          <w:sz w:val="19"/>
          <w:szCs w:val="19"/>
          <w:lang w:val="en-US" w:eastAsia="fr-FR"/>
        </w:rPr>
        <w:t xml:space="preserve">  </w:t>
      </w:r>
      <w:r w:rsidRPr="001D0EB2">
        <w:rPr>
          <w:rFonts w:ascii="Consolas" w:hAnsi="Consolas" w:cs="Consolas"/>
          <w:color w:val="0000FF"/>
          <w:sz w:val="19"/>
          <w:szCs w:val="19"/>
          <w:lang w:val="en-US" w:eastAsia="fr-FR"/>
        </w:rPr>
        <w:t>&lt;</w:t>
      </w:r>
      <w:proofErr w:type="gramStart"/>
      <w:r w:rsidRPr="001D0EB2">
        <w:rPr>
          <w:rFonts w:ascii="Consolas" w:hAnsi="Consolas" w:cs="Consolas"/>
          <w:color w:val="800000"/>
          <w:sz w:val="19"/>
          <w:szCs w:val="19"/>
          <w:lang w:val="en-US" w:eastAsia="fr-FR"/>
        </w:rPr>
        <w:t>title</w:t>
      </w:r>
      <w:r w:rsidRPr="001D0EB2">
        <w:rPr>
          <w:rFonts w:ascii="Consolas" w:hAnsi="Consolas" w:cs="Consolas"/>
          <w:color w:val="0000FF"/>
          <w:sz w:val="19"/>
          <w:szCs w:val="19"/>
          <w:lang w:val="en-US" w:eastAsia="fr-FR"/>
        </w:rPr>
        <w:t>&gt;</w:t>
      </w:r>
      <w:proofErr w:type="spellStart"/>
      <w:proofErr w:type="gramEnd"/>
      <w:r w:rsidRPr="001D0EB2">
        <w:rPr>
          <w:rFonts w:ascii="Consolas" w:hAnsi="Consolas" w:cs="Consolas"/>
          <w:color w:val="000000"/>
          <w:sz w:val="19"/>
          <w:szCs w:val="19"/>
          <w:lang w:val="en-US" w:eastAsia="fr-FR"/>
        </w:rPr>
        <w:t>Liste</w:t>
      </w:r>
      <w:proofErr w:type="spellEnd"/>
      <w:r w:rsidRPr="001D0EB2">
        <w:rPr>
          <w:rFonts w:ascii="Consolas" w:hAnsi="Consolas" w:cs="Consolas"/>
          <w:color w:val="000000"/>
          <w:sz w:val="19"/>
          <w:szCs w:val="19"/>
          <w:lang w:val="en-US" w:eastAsia="fr-FR"/>
        </w:rPr>
        <w:t xml:space="preserve"> des clients</w:t>
      </w:r>
      <w:r w:rsidRPr="001D0EB2">
        <w:rPr>
          <w:rFonts w:ascii="Consolas" w:hAnsi="Consolas" w:cs="Consolas"/>
          <w:color w:val="0000FF"/>
          <w:sz w:val="19"/>
          <w:szCs w:val="19"/>
          <w:lang w:val="en-US" w:eastAsia="fr-FR"/>
        </w:rPr>
        <w:t>&lt;/</w:t>
      </w:r>
      <w:r w:rsidRPr="001D0EB2">
        <w:rPr>
          <w:rFonts w:ascii="Consolas" w:hAnsi="Consolas" w:cs="Consolas"/>
          <w:color w:val="800000"/>
          <w:sz w:val="19"/>
          <w:szCs w:val="19"/>
          <w:lang w:val="en-US" w:eastAsia="fr-FR"/>
        </w:rPr>
        <w:t>title</w:t>
      </w:r>
      <w:r w:rsidRPr="001D0EB2">
        <w:rPr>
          <w:rFonts w:ascii="Consolas" w:hAnsi="Consolas" w:cs="Consolas"/>
          <w:color w:val="0000FF"/>
          <w:sz w:val="19"/>
          <w:szCs w:val="19"/>
          <w:lang w:val="en-US"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F92BBA">
        <w:rPr>
          <w:rFonts w:ascii="Consolas" w:hAnsi="Consolas" w:cs="Consolas"/>
          <w:color w:val="0000FF"/>
          <w:sz w:val="19"/>
          <w:szCs w:val="19"/>
          <w:lang w:eastAsia="fr-FR"/>
        </w:rPr>
        <w:t>&lt;/</w:t>
      </w:r>
      <w:proofErr w:type="spellStart"/>
      <w:proofErr w:type="gramStart"/>
      <w:r w:rsidRPr="00F92BBA">
        <w:rPr>
          <w:rFonts w:ascii="Consolas" w:hAnsi="Consolas" w:cs="Consolas"/>
          <w:color w:val="800000"/>
          <w:sz w:val="19"/>
          <w:szCs w:val="19"/>
          <w:lang w:eastAsia="fr-FR"/>
        </w:rPr>
        <w:t>head</w:t>
      </w:r>
      <w:proofErr w:type="spellEnd"/>
      <w:proofErr w:type="gramEnd"/>
      <w:r w:rsidRPr="00F92BBA">
        <w:rPr>
          <w:rFonts w:ascii="Consolas" w:hAnsi="Consolas" w:cs="Consolas"/>
          <w:color w:val="0000FF"/>
          <w:sz w:val="19"/>
          <w:szCs w:val="19"/>
          <w:lang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F92BBA">
        <w:rPr>
          <w:rFonts w:ascii="Consolas" w:hAnsi="Consolas" w:cs="Consolas"/>
          <w:color w:val="0000FF"/>
          <w:sz w:val="19"/>
          <w:szCs w:val="19"/>
          <w:lang w:eastAsia="fr-FR"/>
        </w:rPr>
        <w:t>&lt;</w:t>
      </w:r>
      <w:proofErr w:type="gramStart"/>
      <w:r w:rsidRPr="00F92BBA">
        <w:rPr>
          <w:rFonts w:ascii="Consolas" w:hAnsi="Consolas" w:cs="Consolas"/>
          <w:color w:val="800000"/>
          <w:sz w:val="19"/>
          <w:szCs w:val="19"/>
          <w:lang w:eastAsia="fr-FR"/>
        </w:rPr>
        <w:t>body</w:t>
      </w:r>
      <w:proofErr w:type="gramEnd"/>
      <w:r w:rsidRPr="00F92BBA">
        <w:rPr>
          <w:rFonts w:ascii="Consolas" w:hAnsi="Consolas" w:cs="Consolas"/>
          <w:color w:val="0000FF"/>
          <w:sz w:val="19"/>
          <w:szCs w:val="19"/>
          <w:lang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F92BBA">
        <w:rPr>
          <w:rFonts w:ascii="Consolas" w:hAnsi="Consolas" w:cs="Consolas"/>
          <w:color w:val="000000"/>
          <w:sz w:val="19"/>
          <w:szCs w:val="19"/>
          <w:lang w:eastAsia="fr-FR"/>
        </w:rPr>
        <w:t xml:space="preserve">    </w:t>
      </w:r>
      <w:r w:rsidRPr="00F92BBA">
        <w:rPr>
          <w:rFonts w:ascii="Consolas" w:hAnsi="Consolas" w:cs="Consolas"/>
          <w:color w:val="0000FF"/>
          <w:sz w:val="19"/>
          <w:szCs w:val="19"/>
          <w:lang w:eastAsia="fr-FR"/>
        </w:rPr>
        <w:t>&lt;</w:t>
      </w:r>
      <w:r w:rsidRPr="00F92BBA">
        <w:rPr>
          <w:rFonts w:ascii="Consolas" w:hAnsi="Consolas" w:cs="Consolas"/>
          <w:color w:val="800000"/>
          <w:sz w:val="19"/>
          <w:szCs w:val="19"/>
          <w:lang w:eastAsia="fr-FR"/>
        </w:rPr>
        <w:t>table</w:t>
      </w:r>
      <w:r w:rsidRPr="00F92BBA">
        <w:rPr>
          <w:rFonts w:ascii="Consolas" w:hAnsi="Consolas" w:cs="Consolas"/>
          <w:color w:val="000000"/>
          <w:sz w:val="19"/>
          <w:szCs w:val="19"/>
          <w:lang w:eastAsia="fr-FR"/>
        </w:rPr>
        <w:t xml:space="preserve"> </w:t>
      </w:r>
      <w:r w:rsidRPr="00F92BBA">
        <w:rPr>
          <w:rFonts w:ascii="Consolas" w:hAnsi="Consolas" w:cs="Consolas"/>
          <w:color w:val="FF0000"/>
          <w:sz w:val="19"/>
          <w:szCs w:val="19"/>
          <w:lang w:eastAsia="fr-FR"/>
        </w:rPr>
        <w:t>border</w:t>
      </w:r>
      <w:r w:rsidRPr="00F92BBA">
        <w:rPr>
          <w:rFonts w:ascii="Consolas" w:hAnsi="Consolas" w:cs="Consolas"/>
          <w:color w:val="0000FF"/>
          <w:sz w:val="19"/>
          <w:szCs w:val="19"/>
          <w:lang w:eastAsia="fr-FR"/>
        </w:rPr>
        <w:t>="1"&gt;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F92BBA">
        <w:rPr>
          <w:rFonts w:ascii="Consolas" w:hAnsi="Consolas" w:cs="Consolas"/>
          <w:color w:val="000000"/>
          <w:sz w:val="19"/>
          <w:szCs w:val="19"/>
          <w:lang w:eastAsia="fr-FR"/>
        </w:rPr>
        <w:t xml:space="preserve">        </w:t>
      </w:r>
      <w:r w:rsidRPr="00F92BBA">
        <w:rPr>
          <w:rFonts w:ascii="Consolas" w:hAnsi="Consolas" w:cs="Consolas"/>
          <w:color w:val="0000FF"/>
          <w:sz w:val="19"/>
          <w:szCs w:val="19"/>
          <w:lang w:eastAsia="fr-FR"/>
        </w:rPr>
        <w:t>&lt;</w:t>
      </w:r>
      <w:proofErr w:type="spellStart"/>
      <w:proofErr w:type="gramStart"/>
      <w:r w:rsidRPr="00F92BBA">
        <w:rPr>
          <w:rFonts w:ascii="Consolas" w:hAnsi="Consolas" w:cs="Consolas"/>
          <w:color w:val="800000"/>
          <w:sz w:val="19"/>
          <w:szCs w:val="19"/>
          <w:lang w:eastAsia="fr-FR"/>
        </w:rPr>
        <w:t>caption</w:t>
      </w:r>
      <w:proofErr w:type="spellEnd"/>
      <w:r w:rsidRPr="00F92BBA">
        <w:rPr>
          <w:rFonts w:ascii="Consolas" w:hAnsi="Consolas" w:cs="Consolas"/>
          <w:color w:val="0000FF"/>
          <w:sz w:val="19"/>
          <w:szCs w:val="19"/>
          <w:lang w:eastAsia="fr-FR"/>
        </w:rPr>
        <w:t>&gt;</w:t>
      </w:r>
      <w:proofErr w:type="gramEnd"/>
      <w:r w:rsidRPr="00F92BBA">
        <w:rPr>
          <w:rFonts w:ascii="Consolas" w:hAnsi="Consolas" w:cs="Consolas"/>
          <w:color w:val="000000"/>
          <w:sz w:val="19"/>
          <w:szCs w:val="19"/>
          <w:lang w:eastAsia="fr-FR"/>
        </w:rPr>
        <w:t>Liste des clients</w:t>
      </w:r>
      <w:r w:rsidRPr="00F92BBA">
        <w:rPr>
          <w:rFonts w:ascii="Consolas" w:hAnsi="Consolas" w:cs="Consolas"/>
          <w:color w:val="0000FF"/>
          <w:sz w:val="19"/>
          <w:szCs w:val="19"/>
          <w:lang w:eastAsia="fr-FR"/>
        </w:rPr>
        <w:t>&lt;/</w:t>
      </w:r>
      <w:proofErr w:type="spellStart"/>
      <w:r w:rsidRPr="00F92BBA">
        <w:rPr>
          <w:rFonts w:ascii="Consolas" w:hAnsi="Consolas" w:cs="Consolas"/>
          <w:color w:val="800000"/>
          <w:sz w:val="19"/>
          <w:szCs w:val="19"/>
          <w:lang w:eastAsia="fr-FR"/>
        </w:rPr>
        <w:t>caption</w:t>
      </w:r>
      <w:proofErr w:type="spellEnd"/>
      <w:r w:rsidRPr="00F92BBA">
        <w:rPr>
          <w:rFonts w:ascii="Consolas" w:hAnsi="Consolas" w:cs="Consolas"/>
          <w:color w:val="0000FF"/>
          <w:sz w:val="19"/>
          <w:szCs w:val="19"/>
          <w:lang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F92BBA">
        <w:rPr>
          <w:rFonts w:ascii="Consolas" w:hAnsi="Consolas" w:cs="Consolas"/>
          <w:color w:val="000000"/>
          <w:sz w:val="19"/>
          <w:szCs w:val="19"/>
          <w:lang w:eastAsia="fr-FR"/>
        </w:rPr>
        <w:t xml:space="preserve">       </w:t>
      </w:r>
      <w:r w:rsidRPr="00F92BBA">
        <w:rPr>
          <w:rFonts w:ascii="Consolas" w:hAnsi="Consolas" w:cs="Consolas"/>
          <w:color w:val="0000FF"/>
          <w:sz w:val="19"/>
          <w:szCs w:val="19"/>
          <w:lang w:val="en-US" w:eastAsia="fr-FR"/>
        </w:rPr>
        <w:t>&lt;</w:t>
      </w:r>
      <w:proofErr w:type="spellStart"/>
      <w:proofErr w:type="gramStart"/>
      <w:r w:rsidRPr="00F92BBA">
        <w:rPr>
          <w:rFonts w:ascii="Consolas" w:hAnsi="Consolas" w:cs="Consolas"/>
          <w:color w:val="800000"/>
          <w:sz w:val="19"/>
          <w:szCs w:val="19"/>
          <w:lang w:val="en-US" w:eastAsia="fr-FR"/>
        </w:rPr>
        <w:t>thead</w:t>
      </w:r>
      <w:proofErr w:type="spellEnd"/>
      <w:proofErr w:type="gramEnd"/>
      <w:r w:rsidRPr="00F92BBA">
        <w:rPr>
          <w:rFonts w:ascii="Consolas" w:hAnsi="Consolas" w:cs="Consolas"/>
          <w:color w:val="0000FF"/>
          <w:sz w:val="19"/>
          <w:szCs w:val="19"/>
          <w:lang w:val="en-US"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F92BBA">
        <w:rPr>
          <w:rFonts w:ascii="Consolas" w:hAnsi="Consolas" w:cs="Consolas"/>
          <w:color w:val="000000"/>
          <w:sz w:val="19"/>
          <w:szCs w:val="19"/>
          <w:lang w:val="en-US" w:eastAsia="fr-FR"/>
        </w:rPr>
        <w:t xml:space="preserve">         </w:t>
      </w:r>
      <w:r w:rsidRPr="00F92BBA">
        <w:rPr>
          <w:rFonts w:ascii="Consolas" w:hAnsi="Consolas" w:cs="Consolas"/>
          <w:color w:val="0000FF"/>
          <w:sz w:val="19"/>
          <w:szCs w:val="19"/>
          <w:lang w:val="en-US" w:eastAsia="fr-FR"/>
        </w:rPr>
        <w:t>&lt;</w:t>
      </w:r>
      <w:proofErr w:type="spellStart"/>
      <w:proofErr w:type="gramStart"/>
      <w:r w:rsidRPr="00F92BBA">
        <w:rPr>
          <w:rFonts w:ascii="Consolas" w:hAnsi="Consolas" w:cs="Consolas"/>
          <w:color w:val="800000"/>
          <w:sz w:val="19"/>
          <w:szCs w:val="19"/>
          <w:lang w:val="en-US" w:eastAsia="fr-FR"/>
        </w:rPr>
        <w:t>tr</w:t>
      </w:r>
      <w:proofErr w:type="spellEnd"/>
      <w:proofErr w:type="gramEnd"/>
      <w:r w:rsidRPr="00F92BBA">
        <w:rPr>
          <w:rFonts w:ascii="Consolas" w:hAnsi="Consolas" w:cs="Consolas"/>
          <w:color w:val="0000FF"/>
          <w:sz w:val="19"/>
          <w:szCs w:val="19"/>
          <w:lang w:val="en-US"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F92BBA">
        <w:rPr>
          <w:rFonts w:ascii="Consolas" w:hAnsi="Consolas" w:cs="Consolas"/>
          <w:color w:val="000000"/>
          <w:sz w:val="19"/>
          <w:szCs w:val="19"/>
          <w:lang w:val="en-US" w:eastAsia="fr-FR"/>
        </w:rPr>
        <w:tab/>
        <w:t xml:space="preserve">        </w:t>
      </w:r>
      <w:r w:rsidRPr="00F92BBA">
        <w:rPr>
          <w:rFonts w:ascii="Consolas" w:hAnsi="Consolas" w:cs="Consolas"/>
          <w:color w:val="0000FF"/>
          <w:sz w:val="19"/>
          <w:szCs w:val="19"/>
          <w:lang w:val="en-US" w:eastAsia="fr-FR"/>
        </w:rPr>
        <w:t>&lt;</w:t>
      </w:r>
      <w:proofErr w:type="spellStart"/>
      <w:proofErr w:type="gramStart"/>
      <w:r w:rsidRPr="00F92BBA">
        <w:rPr>
          <w:rFonts w:ascii="Consolas" w:hAnsi="Consolas" w:cs="Consolas"/>
          <w:color w:val="800000"/>
          <w:sz w:val="19"/>
          <w:szCs w:val="19"/>
          <w:lang w:val="en-US" w:eastAsia="fr-FR"/>
        </w:rPr>
        <w:t>th</w:t>
      </w:r>
      <w:proofErr w:type="spellEnd"/>
      <w:r w:rsidRPr="00F92BBA">
        <w:rPr>
          <w:rFonts w:ascii="Consolas" w:hAnsi="Consolas" w:cs="Consolas"/>
          <w:color w:val="0000FF"/>
          <w:sz w:val="19"/>
          <w:szCs w:val="19"/>
          <w:lang w:val="en-US" w:eastAsia="fr-FR"/>
        </w:rPr>
        <w:t>&gt;</w:t>
      </w:r>
      <w:proofErr w:type="gramEnd"/>
      <w:r w:rsidRPr="00F92BBA">
        <w:rPr>
          <w:rFonts w:ascii="Consolas" w:hAnsi="Consolas" w:cs="Consolas"/>
          <w:color w:val="000000"/>
          <w:sz w:val="19"/>
          <w:szCs w:val="19"/>
          <w:lang w:val="en-US" w:eastAsia="fr-FR"/>
        </w:rPr>
        <w:t>Nom</w:t>
      </w:r>
      <w:r w:rsidRPr="00F92BBA">
        <w:rPr>
          <w:rFonts w:ascii="Consolas" w:hAnsi="Consolas" w:cs="Consolas"/>
          <w:color w:val="0000FF"/>
          <w:sz w:val="19"/>
          <w:szCs w:val="19"/>
          <w:lang w:val="en-US" w:eastAsia="fr-FR"/>
        </w:rPr>
        <w:t>&lt;/</w:t>
      </w:r>
      <w:proofErr w:type="spellStart"/>
      <w:r w:rsidRPr="00F92BBA">
        <w:rPr>
          <w:rFonts w:ascii="Consolas" w:hAnsi="Consolas" w:cs="Consolas"/>
          <w:color w:val="800000"/>
          <w:sz w:val="19"/>
          <w:szCs w:val="19"/>
          <w:lang w:val="en-US" w:eastAsia="fr-FR"/>
        </w:rPr>
        <w:t>th</w:t>
      </w:r>
      <w:proofErr w:type="spellEnd"/>
      <w:r w:rsidRPr="00F92BBA">
        <w:rPr>
          <w:rFonts w:ascii="Consolas" w:hAnsi="Consolas" w:cs="Consolas"/>
          <w:color w:val="0000FF"/>
          <w:sz w:val="19"/>
          <w:szCs w:val="19"/>
          <w:lang w:val="en-US"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F92BBA">
        <w:rPr>
          <w:rFonts w:ascii="Consolas" w:hAnsi="Consolas" w:cs="Consolas"/>
          <w:color w:val="000000"/>
          <w:sz w:val="19"/>
          <w:szCs w:val="19"/>
          <w:lang w:val="en-US" w:eastAsia="fr-FR"/>
        </w:rPr>
        <w:tab/>
        <w:t xml:space="preserve">        </w:t>
      </w:r>
      <w:r w:rsidRPr="00F92BBA">
        <w:rPr>
          <w:rFonts w:ascii="Consolas" w:hAnsi="Consolas" w:cs="Consolas"/>
          <w:color w:val="0000FF"/>
          <w:sz w:val="19"/>
          <w:szCs w:val="19"/>
          <w:lang w:val="en-US" w:eastAsia="fr-FR"/>
        </w:rPr>
        <w:t>&lt;</w:t>
      </w:r>
      <w:proofErr w:type="spellStart"/>
      <w:proofErr w:type="gramStart"/>
      <w:r w:rsidRPr="00F92BBA">
        <w:rPr>
          <w:rFonts w:ascii="Consolas" w:hAnsi="Consolas" w:cs="Consolas"/>
          <w:color w:val="800000"/>
          <w:sz w:val="19"/>
          <w:szCs w:val="19"/>
          <w:lang w:val="en-US" w:eastAsia="fr-FR"/>
        </w:rPr>
        <w:t>th</w:t>
      </w:r>
      <w:proofErr w:type="spellEnd"/>
      <w:r w:rsidRPr="00F92BBA">
        <w:rPr>
          <w:rFonts w:ascii="Consolas" w:hAnsi="Consolas" w:cs="Consolas"/>
          <w:color w:val="0000FF"/>
          <w:sz w:val="19"/>
          <w:szCs w:val="19"/>
          <w:lang w:val="en-US" w:eastAsia="fr-FR"/>
        </w:rPr>
        <w:t>&gt;</w:t>
      </w:r>
      <w:proofErr w:type="spellStart"/>
      <w:proofErr w:type="gramEnd"/>
      <w:r w:rsidRPr="00F92BBA">
        <w:rPr>
          <w:rFonts w:ascii="Consolas" w:hAnsi="Consolas" w:cs="Consolas"/>
          <w:color w:val="000000"/>
          <w:sz w:val="19"/>
          <w:szCs w:val="19"/>
          <w:lang w:val="en-US" w:eastAsia="fr-FR"/>
        </w:rPr>
        <w:t>Prénom</w:t>
      </w:r>
      <w:proofErr w:type="spellEnd"/>
      <w:r w:rsidRPr="00F92BBA">
        <w:rPr>
          <w:rFonts w:ascii="Consolas" w:hAnsi="Consolas" w:cs="Consolas"/>
          <w:color w:val="0000FF"/>
          <w:sz w:val="19"/>
          <w:szCs w:val="19"/>
          <w:lang w:val="en-US" w:eastAsia="fr-FR"/>
        </w:rPr>
        <w:t>&lt;/</w:t>
      </w:r>
      <w:proofErr w:type="spellStart"/>
      <w:r w:rsidRPr="00F92BBA">
        <w:rPr>
          <w:rFonts w:ascii="Consolas" w:hAnsi="Consolas" w:cs="Consolas"/>
          <w:color w:val="800000"/>
          <w:sz w:val="19"/>
          <w:szCs w:val="19"/>
          <w:lang w:val="en-US" w:eastAsia="fr-FR"/>
        </w:rPr>
        <w:t>th</w:t>
      </w:r>
      <w:proofErr w:type="spellEnd"/>
      <w:r w:rsidRPr="00F92BBA">
        <w:rPr>
          <w:rFonts w:ascii="Consolas" w:hAnsi="Consolas" w:cs="Consolas"/>
          <w:color w:val="0000FF"/>
          <w:sz w:val="19"/>
          <w:szCs w:val="19"/>
          <w:lang w:val="en-US"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F92BBA">
        <w:rPr>
          <w:rFonts w:ascii="Consolas" w:hAnsi="Consolas" w:cs="Consolas"/>
          <w:color w:val="000000"/>
          <w:sz w:val="19"/>
          <w:szCs w:val="19"/>
          <w:lang w:val="en-US" w:eastAsia="fr-FR"/>
        </w:rPr>
        <w:tab/>
        <w:t xml:space="preserve">        </w:t>
      </w:r>
      <w:r w:rsidRPr="00F92BBA">
        <w:rPr>
          <w:rFonts w:ascii="Consolas" w:hAnsi="Consolas" w:cs="Consolas"/>
          <w:color w:val="0000FF"/>
          <w:sz w:val="19"/>
          <w:szCs w:val="19"/>
          <w:lang w:val="en-US" w:eastAsia="fr-FR"/>
        </w:rPr>
        <w:t>&lt;</w:t>
      </w:r>
      <w:proofErr w:type="spellStart"/>
      <w:proofErr w:type="gramStart"/>
      <w:r w:rsidRPr="00F92BBA">
        <w:rPr>
          <w:rFonts w:ascii="Consolas" w:hAnsi="Consolas" w:cs="Consolas"/>
          <w:color w:val="800000"/>
          <w:sz w:val="19"/>
          <w:szCs w:val="19"/>
          <w:lang w:val="en-US" w:eastAsia="fr-FR"/>
        </w:rPr>
        <w:t>th</w:t>
      </w:r>
      <w:proofErr w:type="spellEnd"/>
      <w:r w:rsidRPr="00F92BBA">
        <w:rPr>
          <w:rFonts w:ascii="Consolas" w:hAnsi="Consolas" w:cs="Consolas"/>
          <w:color w:val="0000FF"/>
          <w:sz w:val="19"/>
          <w:szCs w:val="19"/>
          <w:lang w:val="en-US" w:eastAsia="fr-FR"/>
        </w:rPr>
        <w:t>&gt;</w:t>
      </w:r>
      <w:proofErr w:type="spellStart"/>
      <w:proofErr w:type="gramEnd"/>
      <w:r w:rsidRPr="00F92BBA">
        <w:rPr>
          <w:rFonts w:ascii="Consolas" w:hAnsi="Consolas" w:cs="Consolas"/>
          <w:color w:val="000000"/>
          <w:sz w:val="19"/>
          <w:szCs w:val="19"/>
          <w:lang w:val="en-US" w:eastAsia="fr-FR"/>
        </w:rPr>
        <w:t>Adresse</w:t>
      </w:r>
      <w:proofErr w:type="spellEnd"/>
      <w:r w:rsidRPr="00F92BBA">
        <w:rPr>
          <w:rFonts w:ascii="Consolas" w:hAnsi="Consolas" w:cs="Consolas"/>
          <w:color w:val="0000FF"/>
          <w:sz w:val="19"/>
          <w:szCs w:val="19"/>
          <w:lang w:val="en-US" w:eastAsia="fr-FR"/>
        </w:rPr>
        <w:t>&lt;/</w:t>
      </w:r>
      <w:proofErr w:type="spellStart"/>
      <w:r w:rsidRPr="00F92BBA">
        <w:rPr>
          <w:rFonts w:ascii="Consolas" w:hAnsi="Consolas" w:cs="Consolas"/>
          <w:color w:val="800000"/>
          <w:sz w:val="19"/>
          <w:szCs w:val="19"/>
          <w:lang w:val="en-US" w:eastAsia="fr-FR"/>
        </w:rPr>
        <w:t>th</w:t>
      </w:r>
      <w:proofErr w:type="spellEnd"/>
      <w:r w:rsidRPr="00F92BBA">
        <w:rPr>
          <w:rFonts w:ascii="Consolas" w:hAnsi="Consolas" w:cs="Consolas"/>
          <w:color w:val="0000FF"/>
          <w:sz w:val="19"/>
          <w:szCs w:val="19"/>
          <w:lang w:val="en-US"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F92BBA">
        <w:rPr>
          <w:rFonts w:ascii="Consolas" w:hAnsi="Consolas" w:cs="Consolas"/>
          <w:color w:val="000000"/>
          <w:sz w:val="19"/>
          <w:szCs w:val="19"/>
          <w:lang w:val="en-US" w:eastAsia="fr-FR"/>
        </w:rPr>
        <w:t xml:space="preserve">         </w:t>
      </w:r>
      <w:r w:rsidRPr="00F92BBA">
        <w:rPr>
          <w:rFonts w:ascii="Consolas" w:hAnsi="Consolas" w:cs="Consolas"/>
          <w:color w:val="0000FF"/>
          <w:sz w:val="19"/>
          <w:szCs w:val="19"/>
          <w:lang w:val="en-US" w:eastAsia="fr-FR"/>
        </w:rPr>
        <w:t>&lt;/</w:t>
      </w:r>
      <w:proofErr w:type="spellStart"/>
      <w:proofErr w:type="gramStart"/>
      <w:r w:rsidRPr="00F92BBA">
        <w:rPr>
          <w:rFonts w:ascii="Consolas" w:hAnsi="Consolas" w:cs="Consolas"/>
          <w:color w:val="800000"/>
          <w:sz w:val="19"/>
          <w:szCs w:val="19"/>
          <w:lang w:val="en-US" w:eastAsia="fr-FR"/>
        </w:rPr>
        <w:t>tr</w:t>
      </w:r>
      <w:proofErr w:type="spellEnd"/>
      <w:proofErr w:type="gramEnd"/>
      <w:r w:rsidRPr="00F92BBA">
        <w:rPr>
          <w:rFonts w:ascii="Consolas" w:hAnsi="Consolas" w:cs="Consolas"/>
          <w:color w:val="0000FF"/>
          <w:sz w:val="19"/>
          <w:szCs w:val="19"/>
          <w:lang w:val="en-US"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F92BBA">
        <w:rPr>
          <w:rFonts w:ascii="Consolas" w:hAnsi="Consolas" w:cs="Consolas"/>
          <w:color w:val="000000"/>
          <w:sz w:val="19"/>
          <w:szCs w:val="19"/>
          <w:lang w:val="en-US" w:eastAsia="fr-FR"/>
        </w:rPr>
        <w:t xml:space="preserve">       </w:t>
      </w:r>
      <w:r w:rsidRPr="00F92BBA">
        <w:rPr>
          <w:rFonts w:ascii="Consolas" w:hAnsi="Consolas" w:cs="Consolas"/>
          <w:color w:val="0000FF"/>
          <w:sz w:val="19"/>
          <w:szCs w:val="19"/>
          <w:lang w:val="en-US" w:eastAsia="fr-FR"/>
        </w:rPr>
        <w:t>&lt;/</w:t>
      </w:r>
      <w:proofErr w:type="spellStart"/>
      <w:r w:rsidRPr="00F92BBA">
        <w:rPr>
          <w:rFonts w:ascii="Consolas" w:hAnsi="Consolas" w:cs="Consolas"/>
          <w:color w:val="800000"/>
          <w:sz w:val="19"/>
          <w:szCs w:val="19"/>
          <w:lang w:val="en-US" w:eastAsia="fr-FR"/>
        </w:rPr>
        <w:t>thead</w:t>
      </w:r>
      <w:proofErr w:type="spellEnd"/>
      <w:r w:rsidRPr="00F92BBA">
        <w:rPr>
          <w:rFonts w:ascii="Consolas" w:hAnsi="Consolas" w:cs="Consolas"/>
          <w:color w:val="0000FF"/>
          <w:sz w:val="19"/>
          <w:szCs w:val="19"/>
          <w:lang w:val="en-US"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F92BBA">
        <w:rPr>
          <w:rFonts w:ascii="Consolas" w:hAnsi="Consolas" w:cs="Consolas"/>
          <w:color w:val="000000"/>
          <w:sz w:val="19"/>
          <w:szCs w:val="19"/>
          <w:lang w:val="en-US" w:eastAsia="fr-FR"/>
        </w:rPr>
        <w:t xml:space="preserve">       </w:t>
      </w:r>
      <w:r w:rsidRPr="00F92BBA">
        <w:rPr>
          <w:rFonts w:ascii="Consolas" w:hAnsi="Consolas" w:cs="Consolas"/>
          <w:color w:val="0000FF"/>
          <w:sz w:val="19"/>
          <w:szCs w:val="19"/>
          <w:lang w:val="en-US" w:eastAsia="fr-FR"/>
        </w:rPr>
        <w:t>&lt;</w:t>
      </w:r>
      <w:proofErr w:type="spellStart"/>
      <w:proofErr w:type="gramStart"/>
      <w:r w:rsidRPr="00F92BBA">
        <w:rPr>
          <w:rFonts w:ascii="Consolas" w:hAnsi="Consolas" w:cs="Consolas"/>
          <w:color w:val="800000"/>
          <w:sz w:val="19"/>
          <w:szCs w:val="19"/>
          <w:lang w:val="en-US" w:eastAsia="fr-FR"/>
        </w:rPr>
        <w:t>tbody</w:t>
      </w:r>
      <w:proofErr w:type="spellEnd"/>
      <w:proofErr w:type="gramEnd"/>
      <w:r w:rsidRPr="00F92BBA">
        <w:rPr>
          <w:rFonts w:ascii="Consolas" w:hAnsi="Consolas" w:cs="Consolas"/>
          <w:color w:val="0000FF"/>
          <w:sz w:val="19"/>
          <w:szCs w:val="19"/>
          <w:lang w:val="en-US"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F92BBA">
        <w:rPr>
          <w:rFonts w:ascii="Consolas" w:hAnsi="Consolas" w:cs="Consolas"/>
          <w:color w:val="000000"/>
          <w:sz w:val="19"/>
          <w:szCs w:val="19"/>
          <w:lang w:val="en-US" w:eastAsia="fr-FR"/>
        </w:rPr>
        <w:lastRenderedPageBreak/>
        <w:t xml:space="preserve">           </w:t>
      </w:r>
      <w:r w:rsidRPr="00F92BBA">
        <w:rPr>
          <w:rFonts w:ascii="Consolas" w:hAnsi="Consolas" w:cs="Consolas"/>
          <w:color w:val="0000FF"/>
          <w:sz w:val="19"/>
          <w:szCs w:val="19"/>
          <w:lang w:val="en-US" w:eastAsia="fr-FR"/>
        </w:rPr>
        <w:t>&lt;</w:t>
      </w:r>
      <w:proofErr w:type="spellStart"/>
      <w:proofErr w:type="gramStart"/>
      <w:r w:rsidRPr="00F92BBA">
        <w:rPr>
          <w:rFonts w:ascii="Consolas" w:hAnsi="Consolas" w:cs="Consolas"/>
          <w:color w:val="800000"/>
          <w:sz w:val="19"/>
          <w:szCs w:val="19"/>
          <w:lang w:val="en-US" w:eastAsia="fr-FR"/>
        </w:rPr>
        <w:t>tr</w:t>
      </w:r>
      <w:proofErr w:type="spellEnd"/>
      <w:proofErr w:type="gramEnd"/>
      <w:r w:rsidRPr="00F92BBA">
        <w:rPr>
          <w:rFonts w:ascii="Consolas" w:hAnsi="Consolas" w:cs="Consolas"/>
          <w:color w:val="0000FF"/>
          <w:sz w:val="19"/>
          <w:szCs w:val="19"/>
          <w:lang w:val="en-US"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F92BBA">
        <w:rPr>
          <w:rFonts w:ascii="Consolas" w:hAnsi="Consolas" w:cs="Consolas"/>
          <w:color w:val="000000"/>
          <w:sz w:val="19"/>
          <w:szCs w:val="19"/>
          <w:lang w:val="en-US" w:eastAsia="fr-FR"/>
        </w:rPr>
        <w:tab/>
        <w:t xml:space="preserve">        </w:t>
      </w:r>
      <w:r w:rsidRPr="00F92BBA">
        <w:rPr>
          <w:rFonts w:ascii="Consolas" w:hAnsi="Consolas" w:cs="Consolas"/>
          <w:color w:val="0000FF"/>
          <w:sz w:val="19"/>
          <w:szCs w:val="19"/>
          <w:lang w:val="en-US" w:eastAsia="fr-FR"/>
        </w:rPr>
        <w:t>&lt;</w:t>
      </w:r>
      <w:proofErr w:type="gramStart"/>
      <w:r w:rsidRPr="00F92BBA">
        <w:rPr>
          <w:rFonts w:ascii="Consolas" w:hAnsi="Consolas" w:cs="Consolas"/>
          <w:color w:val="800000"/>
          <w:sz w:val="19"/>
          <w:szCs w:val="19"/>
          <w:lang w:val="en-US" w:eastAsia="fr-FR"/>
        </w:rPr>
        <w:t>td</w:t>
      </w:r>
      <w:r w:rsidRPr="00F92BBA">
        <w:rPr>
          <w:rFonts w:ascii="Consolas" w:hAnsi="Consolas" w:cs="Consolas"/>
          <w:color w:val="0000FF"/>
          <w:sz w:val="19"/>
          <w:szCs w:val="19"/>
          <w:lang w:val="en-US" w:eastAsia="fr-FR"/>
        </w:rPr>
        <w:t>&gt;</w:t>
      </w:r>
      <w:proofErr w:type="gramEnd"/>
      <w:r w:rsidRPr="00F92BBA">
        <w:rPr>
          <w:rFonts w:ascii="Consolas" w:hAnsi="Consolas" w:cs="Consolas"/>
          <w:color w:val="000000"/>
          <w:sz w:val="19"/>
          <w:szCs w:val="19"/>
          <w:lang w:val="en-US" w:eastAsia="fr-FR"/>
        </w:rPr>
        <w:t>DUPOND</w:t>
      </w:r>
      <w:r w:rsidRPr="00F92BBA">
        <w:rPr>
          <w:rFonts w:ascii="Consolas" w:hAnsi="Consolas" w:cs="Consolas"/>
          <w:color w:val="0000FF"/>
          <w:sz w:val="19"/>
          <w:szCs w:val="19"/>
          <w:lang w:val="en-US" w:eastAsia="fr-FR"/>
        </w:rPr>
        <w:t>&lt;/</w:t>
      </w:r>
      <w:r w:rsidRPr="00F92BBA">
        <w:rPr>
          <w:rFonts w:ascii="Consolas" w:hAnsi="Consolas" w:cs="Consolas"/>
          <w:color w:val="800000"/>
          <w:sz w:val="19"/>
          <w:szCs w:val="19"/>
          <w:lang w:val="en-US" w:eastAsia="fr-FR"/>
        </w:rPr>
        <w:t>td</w:t>
      </w:r>
      <w:r w:rsidRPr="00F92BBA">
        <w:rPr>
          <w:rFonts w:ascii="Consolas" w:hAnsi="Consolas" w:cs="Consolas"/>
          <w:color w:val="0000FF"/>
          <w:sz w:val="19"/>
          <w:szCs w:val="19"/>
          <w:lang w:val="en-US"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F92BBA">
        <w:rPr>
          <w:rFonts w:ascii="Consolas" w:hAnsi="Consolas" w:cs="Consolas"/>
          <w:color w:val="000000"/>
          <w:sz w:val="19"/>
          <w:szCs w:val="19"/>
          <w:lang w:val="en-US" w:eastAsia="fr-FR"/>
        </w:rPr>
        <w:tab/>
        <w:t xml:space="preserve">        </w:t>
      </w:r>
      <w:r w:rsidRPr="00F92BBA">
        <w:rPr>
          <w:rFonts w:ascii="Consolas" w:hAnsi="Consolas" w:cs="Consolas"/>
          <w:color w:val="0000FF"/>
          <w:sz w:val="19"/>
          <w:szCs w:val="19"/>
          <w:lang w:eastAsia="fr-FR"/>
        </w:rPr>
        <w:t>&lt;</w:t>
      </w:r>
      <w:proofErr w:type="gramStart"/>
      <w:r w:rsidRPr="00F92BBA">
        <w:rPr>
          <w:rFonts w:ascii="Consolas" w:hAnsi="Consolas" w:cs="Consolas"/>
          <w:color w:val="800000"/>
          <w:sz w:val="19"/>
          <w:szCs w:val="19"/>
          <w:lang w:eastAsia="fr-FR"/>
        </w:rPr>
        <w:t>td</w:t>
      </w:r>
      <w:r w:rsidRPr="00F92BBA">
        <w:rPr>
          <w:rFonts w:ascii="Consolas" w:hAnsi="Consolas" w:cs="Consolas"/>
          <w:color w:val="0000FF"/>
          <w:sz w:val="19"/>
          <w:szCs w:val="19"/>
          <w:lang w:eastAsia="fr-FR"/>
        </w:rPr>
        <w:t>&gt;</w:t>
      </w:r>
      <w:proofErr w:type="gramEnd"/>
      <w:r w:rsidRPr="00F92BBA">
        <w:rPr>
          <w:rFonts w:ascii="Consolas" w:hAnsi="Consolas" w:cs="Consolas"/>
          <w:color w:val="000000"/>
          <w:sz w:val="19"/>
          <w:szCs w:val="19"/>
          <w:lang w:eastAsia="fr-FR"/>
        </w:rPr>
        <w:t>Léon</w:t>
      </w:r>
      <w:r w:rsidRPr="00F92BBA">
        <w:rPr>
          <w:rFonts w:ascii="Consolas" w:hAnsi="Consolas" w:cs="Consolas"/>
          <w:color w:val="0000FF"/>
          <w:sz w:val="19"/>
          <w:szCs w:val="19"/>
          <w:lang w:eastAsia="fr-FR"/>
        </w:rPr>
        <w:t>&lt;/</w:t>
      </w:r>
      <w:r w:rsidRPr="00F92BBA">
        <w:rPr>
          <w:rFonts w:ascii="Consolas" w:hAnsi="Consolas" w:cs="Consolas"/>
          <w:color w:val="800000"/>
          <w:sz w:val="19"/>
          <w:szCs w:val="19"/>
          <w:lang w:eastAsia="fr-FR"/>
        </w:rPr>
        <w:t>td</w:t>
      </w:r>
      <w:r w:rsidRPr="00F92BBA">
        <w:rPr>
          <w:rFonts w:ascii="Consolas" w:hAnsi="Consolas" w:cs="Consolas"/>
          <w:color w:val="0000FF"/>
          <w:sz w:val="19"/>
          <w:szCs w:val="19"/>
          <w:lang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F92BBA">
        <w:rPr>
          <w:rFonts w:ascii="Consolas" w:hAnsi="Consolas" w:cs="Consolas"/>
          <w:color w:val="000000"/>
          <w:sz w:val="19"/>
          <w:szCs w:val="19"/>
          <w:lang w:eastAsia="fr-FR"/>
        </w:rPr>
        <w:tab/>
        <w:t xml:space="preserve">        </w:t>
      </w:r>
      <w:r w:rsidRPr="00F92BBA">
        <w:rPr>
          <w:rFonts w:ascii="Consolas" w:hAnsi="Consolas" w:cs="Consolas"/>
          <w:color w:val="0000FF"/>
          <w:sz w:val="19"/>
          <w:szCs w:val="19"/>
          <w:lang w:eastAsia="fr-FR"/>
        </w:rPr>
        <w:t>&lt;</w:t>
      </w:r>
      <w:proofErr w:type="gramStart"/>
      <w:r w:rsidRPr="00F92BBA">
        <w:rPr>
          <w:rFonts w:ascii="Consolas" w:hAnsi="Consolas" w:cs="Consolas"/>
          <w:color w:val="800000"/>
          <w:sz w:val="19"/>
          <w:szCs w:val="19"/>
          <w:lang w:eastAsia="fr-FR"/>
        </w:rPr>
        <w:t>td</w:t>
      </w:r>
      <w:r w:rsidRPr="00F92BBA">
        <w:rPr>
          <w:rFonts w:ascii="Consolas" w:hAnsi="Consolas" w:cs="Consolas"/>
          <w:color w:val="0000FF"/>
          <w:sz w:val="19"/>
          <w:szCs w:val="19"/>
          <w:lang w:eastAsia="fr-FR"/>
        </w:rPr>
        <w:t>&gt;</w:t>
      </w:r>
      <w:proofErr w:type="gramEnd"/>
      <w:r w:rsidRPr="00F92BBA">
        <w:rPr>
          <w:rFonts w:ascii="Consolas" w:hAnsi="Consolas" w:cs="Consolas"/>
          <w:color w:val="000000"/>
          <w:sz w:val="19"/>
          <w:szCs w:val="19"/>
          <w:lang w:eastAsia="fr-FR"/>
        </w:rPr>
        <w:t>3 rue de la paix, 38000 Grenoble</w:t>
      </w:r>
      <w:r w:rsidRPr="00F92BBA">
        <w:rPr>
          <w:rFonts w:ascii="Consolas" w:hAnsi="Consolas" w:cs="Consolas"/>
          <w:color w:val="0000FF"/>
          <w:sz w:val="19"/>
          <w:szCs w:val="19"/>
          <w:lang w:eastAsia="fr-FR"/>
        </w:rPr>
        <w:t>&lt;/</w:t>
      </w:r>
      <w:r w:rsidRPr="00F92BBA">
        <w:rPr>
          <w:rFonts w:ascii="Consolas" w:hAnsi="Consolas" w:cs="Consolas"/>
          <w:color w:val="800000"/>
          <w:sz w:val="19"/>
          <w:szCs w:val="19"/>
          <w:lang w:eastAsia="fr-FR"/>
        </w:rPr>
        <w:t>td</w:t>
      </w:r>
      <w:r w:rsidRPr="00F92BBA">
        <w:rPr>
          <w:rFonts w:ascii="Consolas" w:hAnsi="Consolas" w:cs="Consolas"/>
          <w:color w:val="0000FF"/>
          <w:sz w:val="19"/>
          <w:szCs w:val="19"/>
          <w:lang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F92BBA">
        <w:rPr>
          <w:rFonts w:ascii="Consolas" w:hAnsi="Consolas" w:cs="Consolas"/>
          <w:color w:val="000000"/>
          <w:sz w:val="19"/>
          <w:szCs w:val="19"/>
          <w:lang w:eastAsia="fr-FR"/>
        </w:rPr>
        <w:t xml:space="preserve">           </w:t>
      </w:r>
      <w:r w:rsidRPr="00F92BBA">
        <w:rPr>
          <w:rFonts w:ascii="Consolas" w:hAnsi="Consolas" w:cs="Consolas"/>
          <w:color w:val="0000FF"/>
          <w:sz w:val="19"/>
          <w:szCs w:val="19"/>
          <w:lang w:eastAsia="fr-FR"/>
        </w:rPr>
        <w:t>&lt;/</w:t>
      </w:r>
      <w:proofErr w:type="gramStart"/>
      <w:r w:rsidRPr="00F92BBA">
        <w:rPr>
          <w:rFonts w:ascii="Consolas" w:hAnsi="Consolas" w:cs="Consolas"/>
          <w:color w:val="800000"/>
          <w:sz w:val="19"/>
          <w:szCs w:val="19"/>
          <w:lang w:eastAsia="fr-FR"/>
        </w:rPr>
        <w:t>tr</w:t>
      </w:r>
      <w:proofErr w:type="gramEnd"/>
      <w:r w:rsidRPr="00F92BBA">
        <w:rPr>
          <w:rFonts w:ascii="Consolas" w:hAnsi="Consolas" w:cs="Consolas"/>
          <w:color w:val="0000FF"/>
          <w:sz w:val="19"/>
          <w:szCs w:val="19"/>
          <w:lang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F92BBA">
        <w:rPr>
          <w:rFonts w:ascii="Consolas" w:hAnsi="Consolas" w:cs="Consolas"/>
          <w:color w:val="000000"/>
          <w:sz w:val="19"/>
          <w:szCs w:val="19"/>
          <w:lang w:eastAsia="fr-FR"/>
        </w:rPr>
        <w:t xml:space="preserve">           </w:t>
      </w:r>
      <w:r w:rsidRPr="00F92BBA">
        <w:rPr>
          <w:rFonts w:ascii="Consolas" w:hAnsi="Consolas" w:cs="Consolas"/>
          <w:color w:val="0000FF"/>
          <w:sz w:val="19"/>
          <w:szCs w:val="19"/>
          <w:lang w:eastAsia="fr-FR"/>
        </w:rPr>
        <w:t>&lt;</w:t>
      </w:r>
      <w:proofErr w:type="gramStart"/>
      <w:r w:rsidRPr="00F92BBA">
        <w:rPr>
          <w:rFonts w:ascii="Consolas" w:hAnsi="Consolas" w:cs="Consolas"/>
          <w:color w:val="800000"/>
          <w:sz w:val="19"/>
          <w:szCs w:val="19"/>
          <w:lang w:eastAsia="fr-FR"/>
        </w:rPr>
        <w:t>tr</w:t>
      </w:r>
      <w:proofErr w:type="gramEnd"/>
      <w:r w:rsidRPr="00F92BBA">
        <w:rPr>
          <w:rFonts w:ascii="Consolas" w:hAnsi="Consolas" w:cs="Consolas"/>
          <w:color w:val="0000FF"/>
          <w:sz w:val="19"/>
          <w:szCs w:val="19"/>
          <w:lang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F92BBA">
        <w:rPr>
          <w:rFonts w:ascii="Consolas" w:hAnsi="Consolas" w:cs="Consolas"/>
          <w:color w:val="000000"/>
          <w:sz w:val="19"/>
          <w:szCs w:val="19"/>
          <w:lang w:eastAsia="fr-FR"/>
        </w:rPr>
        <w:tab/>
        <w:t xml:space="preserve">        </w:t>
      </w:r>
      <w:r w:rsidRPr="00F92BBA">
        <w:rPr>
          <w:rFonts w:ascii="Consolas" w:hAnsi="Consolas" w:cs="Consolas"/>
          <w:color w:val="0000FF"/>
          <w:sz w:val="19"/>
          <w:szCs w:val="19"/>
          <w:lang w:eastAsia="fr-FR"/>
        </w:rPr>
        <w:t>&lt;</w:t>
      </w:r>
      <w:proofErr w:type="gramStart"/>
      <w:r w:rsidRPr="00F92BBA">
        <w:rPr>
          <w:rFonts w:ascii="Consolas" w:hAnsi="Consolas" w:cs="Consolas"/>
          <w:color w:val="800000"/>
          <w:sz w:val="19"/>
          <w:szCs w:val="19"/>
          <w:lang w:eastAsia="fr-FR"/>
        </w:rPr>
        <w:t>td</w:t>
      </w:r>
      <w:r w:rsidRPr="00F92BBA">
        <w:rPr>
          <w:rFonts w:ascii="Consolas" w:hAnsi="Consolas" w:cs="Consolas"/>
          <w:color w:val="0000FF"/>
          <w:sz w:val="19"/>
          <w:szCs w:val="19"/>
          <w:lang w:eastAsia="fr-FR"/>
        </w:rPr>
        <w:t>&gt;</w:t>
      </w:r>
      <w:proofErr w:type="gramEnd"/>
      <w:r w:rsidRPr="00F92BBA">
        <w:rPr>
          <w:rFonts w:ascii="Consolas" w:hAnsi="Consolas" w:cs="Consolas"/>
          <w:color w:val="000000"/>
          <w:sz w:val="19"/>
          <w:szCs w:val="19"/>
          <w:lang w:eastAsia="fr-FR"/>
        </w:rPr>
        <w:t>DUBOIS</w:t>
      </w:r>
      <w:r w:rsidRPr="00F92BBA">
        <w:rPr>
          <w:rFonts w:ascii="Consolas" w:hAnsi="Consolas" w:cs="Consolas"/>
          <w:color w:val="0000FF"/>
          <w:sz w:val="19"/>
          <w:szCs w:val="19"/>
          <w:lang w:eastAsia="fr-FR"/>
        </w:rPr>
        <w:t>&lt;/</w:t>
      </w:r>
      <w:r w:rsidRPr="00F92BBA">
        <w:rPr>
          <w:rFonts w:ascii="Consolas" w:hAnsi="Consolas" w:cs="Consolas"/>
          <w:color w:val="800000"/>
          <w:sz w:val="19"/>
          <w:szCs w:val="19"/>
          <w:lang w:eastAsia="fr-FR"/>
        </w:rPr>
        <w:t>td</w:t>
      </w:r>
      <w:r w:rsidRPr="00F92BBA">
        <w:rPr>
          <w:rFonts w:ascii="Consolas" w:hAnsi="Consolas" w:cs="Consolas"/>
          <w:color w:val="0000FF"/>
          <w:sz w:val="19"/>
          <w:szCs w:val="19"/>
          <w:lang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F92BBA">
        <w:rPr>
          <w:rFonts w:ascii="Consolas" w:hAnsi="Consolas" w:cs="Consolas"/>
          <w:color w:val="000000"/>
          <w:sz w:val="19"/>
          <w:szCs w:val="19"/>
          <w:lang w:eastAsia="fr-FR"/>
        </w:rPr>
        <w:tab/>
        <w:t xml:space="preserve">        </w:t>
      </w:r>
      <w:r w:rsidRPr="00F92BBA">
        <w:rPr>
          <w:rFonts w:ascii="Consolas" w:hAnsi="Consolas" w:cs="Consolas"/>
          <w:color w:val="0000FF"/>
          <w:sz w:val="19"/>
          <w:szCs w:val="19"/>
          <w:lang w:eastAsia="fr-FR"/>
        </w:rPr>
        <w:t>&lt;</w:t>
      </w:r>
      <w:proofErr w:type="gramStart"/>
      <w:r w:rsidRPr="00F92BBA">
        <w:rPr>
          <w:rFonts w:ascii="Consolas" w:hAnsi="Consolas" w:cs="Consolas"/>
          <w:color w:val="800000"/>
          <w:sz w:val="19"/>
          <w:szCs w:val="19"/>
          <w:lang w:eastAsia="fr-FR"/>
        </w:rPr>
        <w:t>td</w:t>
      </w:r>
      <w:r w:rsidRPr="00F92BBA">
        <w:rPr>
          <w:rFonts w:ascii="Consolas" w:hAnsi="Consolas" w:cs="Consolas"/>
          <w:color w:val="0000FF"/>
          <w:sz w:val="19"/>
          <w:szCs w:val="19"/>
          <w:lang w:eastAsia="fr-FR"/>
        </w:rPr>
        <w:t>&gt;</w:t>
      </w:r>
      <w:proofErr w:type="gramEnd"/>
      <w:r w:rsidRPr="00F92BBA">
        <w:rPr>
          <w:rFonts w:ascii="Consolas" w:hAnsi="Consolas" w:cs="Consolas"/>
          <w:color w:val="000000"/>
          <w:sz w:val="19"/>
          <w:szCs w:val="19"/>
          <w:lang w:eastAsia="fr-FR"/>
        </w:rPr>
        <w:t>Claire</w:t>
      </w:r>
      <w:r w:rsidRPr="00F92BBA">
        <w:rPr>
          <w:rFonts w:ascii="Consolas" w:hAnsi="Consolas" w:cs="Consolas"/>
          <w:color w:val="0000FF"/>
          <w:sz w:val="19"/>
          <w:szCs w:val="19"/>
          <w:lang w:eastAsia="fr-FR"/>
        </w:rPr>
        <w:t>&lt;/</w:t>
      </w:r>
      <w:r w:rsidRPr="00F92BBA">
        <w:rPr>
          <w:rFonts w:ascii="Consolas" w:hAnsi="Consolas" w:cs="Consolas"/>
          <w:color w:val="800000"/>
          <w:sz w:val="19"/>
          <w:szCs w:val="19"/>
          <w:lang w:eastAsia="fr-FR"/>
        </w:rPr>
        <w:t>td</w:t>
      </w:r>
      <w:r w:rsidRPr="00F92BBA">
        <w:rPr>
          <w:rFonts w:ascii="Consolas" w:hAnsi="Consolas" w:cs="Consolas"/>
          <w:color w:val="0000FF"/>
          <w:sz w:val="19"/>
          <w:szCs w:val="19"/>
          <w:lang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F92BBA">
        <w:rPr>
          <w:rFonts w:ascii="Consolas" w:hAnsi="Consolas" w:cs="Consolas"/>
          <w:color w:val="000000"/>
          <w:sz w:val="19"/>
          <w:szCs w:val="19"/>
          <w:lang w:eastAsia="fr-FR"/>
        </w:rPr>
        <w:tab/>
        <w:t xml:space="preserve">        </w:t>
      </w:r>
      <w:r w:rsidRPr="00F92BBA">
        <w:rPr>
          <w:rFonts w:ascii="Consolas" w:hAnsi="Consolas" w:cs="Consolas"/>
          <w:color w:val="0000FF"/>
          <w:sz w:val="19"/>
          <w:szCs w:val="19"/>
          <w:lang w:eastAsia="fr-FR"/>
        </w:rPr>
        <w:t>&lt;</w:t>
      </w:r>
      <w:proofErr w:type="gramStart"/>
      <w:r w:rsidRPr="00F92BBA">
        <w:rPr>
          <w:rFonts w:ascii="Consolas" w:hAnsi="Consolas" w:cs="Consolas"/>
          <w:color w:val="800000"/>
          <w:sz w:val="19"/>
          <w:szCs w:val="19"/>
          <w:lang w:eastAsia="fr-FR"/>
        </w:rPr>
        <w:t>td</w:t>
      </w:r>
      <w:r w:rsidRPr="00F92BBA">
        <w:rPr>
          <w:rFonts w:ascii="Consolas" w:hAnsi="Consolas" w:cs="Consolas"/>
          <w:color w:val="0000FF"/>
          <w:sz w:val="19"/>
          <w:szCs w:val="19"/>
          <w:lang w:eastAsia="fr-FR"/>
        </w:rPr>
        <w:t>&gt;</w:t>
      </w:r>
      <w:proofErr w:type="gramEnd"/>
      <w:r w:rsidRPr="00F92BBA">
        <w:rPr>
          <w:rFonts w:ascii="Consolas" w:hAnsi="Consolas" w:cs="Consolas"/>
          <w:color w:val="000000"/>
          <w:sz w:val="19"/>
          <w:szCs w:val="19"/>
          <w:lang w:eastAsia="fr-FR"/>
        </w:rPr>
        <w:t>3 place de la poste, 38000 Grenoble</w:t>
      </w:r>
      <w:r w:rsidRPr="00F92BBA">
        <w:rPr>
          <w:rFonts w:ascii="Consolas" w:hAnsi="Consolas" w:cs="Consolas"/>
          <w:color w:val="0000FF"/>
          <w:sz w:val="19"/>
          <w:szCs w:val="19"/>
          <w:lang w:eastAsia="fr-FR"/>
        </w:rPr>
        <w:t>&lt;/</w:t>
      </w:r>
      <w:r w:rsidRPr="00F92BBA">
        <w:rPr>
          <w:rFonts w:ascii="Consolas" w:hAnsi="Consolas" w:cs="Consolas"/>
          <w:color w:val="800000"/>
          <w:sz w:val="19"/>
          <w:szCs w:val="19"/>
          <w:lang w:eastAsia="fr-FR"/>
        </w:rPr>
        <w:t>td</w:t>
      </w:r>
      <w:r w:rsidRPr="00F92BBA">
        <w:rPr>
          <w:rFonts w:ascii="Consolas" w:hAnsi="Consolas" w:cs="Consolas"/>
          <w:color w:val="0000FF"/>
          <w:sz w:val="19"/>
          <w:szCs w:val="19"/>
          <w:lang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F92BBA">
        <w:rPr>
          <w:rFonts w:ascii="Consolas" w:hAnsi="Consolas" w:cs="Consolas"/>
          <w:color w:val="000000"/>
          <w:sz w:val="19"/>
          <w:szCs w:val="19"/>
          <w:lang w:eastAsia="fr-FR"/>
        </w:rPr>
        <w:t xml:space="preserve">           </w:t>
      </w:r>
      <w:r w:rsidRPr="00F92BBA">
        <w:rPr>
          <w:rFonts w:ascii="Consolas" w:hAnsi="Consolas" w:cs="Consolas"/>
          <w:color w:val="0000FF"/>
          <w:sz w:val="19"/>
          <w:szCs w:val="19"/>
          <w:lang w:val="en-US" w:eastAsia="fr-FR"/>
        </w:rPr>
        <w:t>&lt;/</w:t>
      </w:r>
      <w:proofErr w:type="spellStart"/>
      <w:proofErr w:type="gramStart"/>
      <w:r w:rsidRPr="00F92BBA">
        <w:rPr>
          <w:rFonts w:ascii="Consolas" w:hAnsi="Consolas" w:cs="Consolas"/>
          <w:color w:val="800000"/>
          <w:sz w:val="19"/>
          <w:szCs w:val="19"/>
          <w:lang w:val="en-US" w:eastAsia="fr-FR"/>
        </w:rPr>
        <w:t>tr</w:t>
      </w:r>
      <w:proofErr w:type="spellEnd"/>
      <w:proofErr w:type="gramEnd"/>
      <w:r w:rsidRPr="00F92BBA">
        <w:rPr>
          <w:rFonts w:ascii="Consolas" w:hAnsi="Consolas" w:cs="Consolas"/>
          <w:color w:val="0000FF"/>
          <w:sz w:val="19"/>
          <w:szCs w:val="19"/>
          <w:lang w:val="en-US"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F92BBA">
        <w:rPr>
          <w:rFonts w:ascii="Consolas" w:hAnsi="Consolas" w:cs="Consolas"/>
          <w:color w:val="000000"/>
          <w:sz w:val="19"/>
          <w:szCs w:val="19"/>
          <w:lang w:val="en-US" w:eastAsia="fr-FR"/>
        </w:rPr>
        <w:t xml:space="preserve">           </w:t>
      </w:r>
      <w:r w:rsidRPr="00F92BBA">
        <w:rPr>
          <w:rFonts w:ascii="Consolas" w:hAnsi="Consolas" w:cs="Consolas"/>
          <w:color w:val="0000FF"/>
          <w:sz w:val="19"/>
          <w:szCs w:val="19"/>
          <w:lang w:val="en-US" w:eastAsia="fr-FR"/>
        </w:rPr>
        <w:t>&lt;</w:t>
      </w:r>
      <w:proofErr w:type="spellStart"/>
      <w:proofErr w:type="gramStart"/>
      <w:r w:rsidRPr="00F92BBA">
        <w:rPr>
          <w:rFonts w:ascii="Consolas" w:hAnsi="Consolas" w:cs="Consolas"/>
          <w:color w:val="800000"/>
          <w:sz w:val="19"/>
          <w:szCs w:val="19"/>
          <w:lang w:val="en-US" w:eastAsia="fr-FR"/>
        </w:rPr>
        <w:t>tr</w:t>
      </w:r>
      <w:proofErr w:type="spellEnd"/>
      <w:proofErr w:type="gramEnd"/>
      <w:r w:rsidRPr="00F92BBA">
        <w:rPr>
          <w:rFonts w:ascii="Consolas" w:hAnsi="Consolas" w:cs="Consolas"/>
          <w:color w:val="0000FF"/>
          <w:sz w:val="19"/>
          <w:szCs w:val="19"/>
          <w:lang w:val="en-US"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F92BBA">
        <w:rPr>
          <w:rFonts w:ascii="Consolas" w:hAnsi="Consolas" w:cs="Consolas"/>
          <w:color w:val="000000"/>
          <w:sz w:val="19"/>
          <w:szCs w:val="19"/>
          <w:lang w:val="en-US" w:eastAsia="fr-FR"/>
        </w:rPr>
        <w:tab/>
        <w:t xml:space="preserve">        </w:t>
      </w:r>
      <w:r w:rsidRPr="00F92BBA">
        <w:rPr>
          <w:rFonts w:ascii="Consolas" w:hAnsi="Consolas" w:cs="Consolas"/>
          <w:color w:val="0000FF"/>
          <w:sz w:val="19"/>
          <w:szCs w:val="19"/>
          <w:lang w:val="en-US" w:eastAsia="fr-FR"/>
        </w:rPr>
        <w:t>&lt;</w:t>
      </w:r>
      <w:proofErr w:type="gramStart"/>
      <w:r w:rsidRPr="00F92BBA">
        <w:rPr>
          <w:rFonts w:ascii="Consolas" w:hAnsi="Consolas" w:cs="Consolas"/>
          <w:color w:val="800000"/>
          <w:sz w:val="19"/>
          <w:szCs w:val="19"/>
          <w:lang w:val="en-US" w:eastAsia="fr-FR"/>
        </w:rPr>
        <w:t>td</w:t>
      </w:r>
      <w:r w:rsidRPr="00F92BBA">
        <w:rPr>
          <w:rFonts w:ascii="Consolas" w:hAnsi="Consolas" w:cs="Consolas"/>
          <w:color w:val="0000FF"/>
          <w:sz w:val="19"/>
          <w:szCs w:val="19"/>
          <w:lang w:val="en-US" w:eastAsia="fr-FR"/>
        </w:rPr>
        <w:t>&gt;</w:t>
      </w:r>
      <w:proofErr w:type="gramEnd"/>
      <w:r w:rsidRPr="00F92BBA">
        <w:rPr>
          <w:rFonts w:ascii="Consolas" w:hAnsi="Consolas" w:cs="Consolas"/>
          <w:color w:val="000000"/>
          <w:sz w:val="19"/>
          <w:szCs w:val="19"/>
          <w:lang w:val="en-US" w:eastAsia="fr-FR"/>
        </w:rPr>
        <w:t>DUBUIS</w:t>
      </w:r>
      <w:r w:rsidRPr="00F92BBA">
        <w:rPr>
          <w:rFonts w:ascii="Consolas" w:hAnsi="Consolas" w:cs="Consolas"/>
          <w:color w:val="0000FF"/>
          <w:sz w:val="19"/>
          <w:szCs w:val="19"/>
          <w:lang w:val="en-US" w:eastAsia="fr-FR"/>
        </w:rPr>
        <w:t>&lt;/</w:t>
      </w:r>
      <w:r w:rsidRPr="00F92BBA">
        <w:rPr>
          <w:rFonts w:ascii="Consolas" w:hAnsi="Consolas" w:cs="Consolas"/>
          <w:color w:val="800000"/>
          <w:sz w:val="19"/>
          <w:szCs w:val="19"/>
          <w:lang w:val="en-US" w:eastAsia="fr-FR"/>
        </w:rPr>
        <w:t>td</w:t>
      </w:r>
      <w:r w:rsidRPr="00F92BBA">
        <w:rPr>
          <w:rFonts w:ascii="Consolas" w:hAnsi="Consolas" w:cs="Consolas"/>
          <w:color w:val="0000FF"/>
          <w:sz w:val="19"/>
          <w:szCs w:val="19"/>
          <w:lang w:val="en-US"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F92BBA">
        <w:rPr>
          <w:rFonts w:ascii="Consolas" w:hAnsi="Consolas" w:cs="Consolas"/>
          <w:color w:val="000000"/>
          <w:sz w:val="19"/>
          <w:szCs w:val="19"/>
          <w:lang w:val="en-US" w:eastAsia="fr-FR"/>
        </w:rPr>
        <w:tab/>
        <w:t xml:space="preserve">        </w:t>
      </w:r>
      <w:r w:rsidRPr="00F92BBA">
        <w:rPr>
          <w:rFonts w:ascii="Consolas" w:hAnsi="Consolas" w:cs="Consolas"/>
          <w:color w:val="0000FF"/>
          <w:sz w:val="19"/>
          <w:szCs w:val="19"/>
          <w:lang w:val="en-US" w:eastAsia="fr-FR"/>
        </w:rPr>
        <w:t>&lt;</w:t>
      </w:r>
      <w:proofErr w:type="gramStart"/>
      <w:r w:rsidRPr="00F92BBA">
        <w:rPr>
          <w:rFonts w:ascii="Consolas" w:hAnsi="Consolas" w:cs="Consolas"/>
          <w:color w:val="800000"/>
          <w:sz w:val="19"/>
          <w:szCs w:val="19"/>
          <w:lang w:val="en-US" w:eastAsia="fr-FR"/>
        </w:rPr>
        <w:t>td</w:t>
      </w:r>
      <w:r w:rsidRPr="00F92BBA">
        <w:rPr>
          <w:rFonts w:ascii="Consolas" w:hAnsi="Consolas" w:cs="Consolas"/>
          <w:color w:val="0000FF"/>
          <w:sz w:val="19"/>
          <w:szCs w:val="19"/>
          <w:lang w:val="en-US" w:eastAsia="fr-FR"/>
        </w:rPr>
        <w:t>&gt;</w:t>
      </w:r>
      <w:proofErr w:type="gramEnd"/>
      <w:r w:rsidRPr="00F92BBA">
        <w:rPr>
          <w:rFonts w:ascii="Consolas" w:hAnsi="Consolas" w:cs="Consolas"/>
          <w:color w:val="000000"/>
          <w:sz w:val="19"/>
          <w:szCs w:val="19"/>
          <w:lang w:val="en-US" w:eastAsia="fr-FR"/>
        </w:rPr>
        <w:t>Julie</w:t>
      </w:r>
      <w:r w:rsidRPr="00F92BBA">
        <w:rPr>
          <w:rFonts w:ascii="Consolas" w:hAnsi="Consolas" w:cs="Consolas"/>
          <w:color w:val="0000FF"/>
          <w:sz w:val="19"/>
          <w:szCs w:val="19"/>
          <w:lang w:val="en-US" w:eastAsia="fr-FR"/>
        </w:rPr>
        <w:t>&lt;/</w:t>
      </w:r>
      <w:r w:rsidRPr="00F92BBA">
        <w:rPr>
          <w:rFonts w:ascii="Consolas" w:hAnsi="Consolas" w:cs="Consolas"/>
          <w:color w:val="800000"/>
          <w:sz w:val="19"/>
          <w:szCs w:val="19"/>
          <w:lang w:val="en-US" w:eastAsia="fr-FR"/>
        </w:rPr>
        <w:t>td</w:t>
      </w:r>
      <w:r w:rsidRPr="00F92BBA">
        <w:rPr>
          <w:rFonts w:ascii="Consolas" w:hAnsi="Consolas" w:cs="Consolas"/>
          <w:color w:val="0000FF"/>
          <w:sz w:val="19"/>
          <w:szCs w:val="19"/>
          <w:lang w:val="en-US"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F92BBA">
        <w:rPr>
          <w:rFonts w:ascii="Consolas" w:hAnsi="Consolas" w:cs="Consolas"/>
          <w:color w:val="000000"/>
          <w:sz w:val="19"/>
          <w:szCs w:val="19"/>
          <w:lang w:val="en-US" w:eastAsia="fr-FR"/>
        </w:rPr>
        <w:tab/>
        <w:t xml:space="preserve">        </w:t>
      </w:r>
      <w:r w:rsidRPr="00F92BBA">
        <w:rPr>
          <w:rFonts w:ascii="Consolas" w:hAnsi="Consolas" w:cs="Consolas"/>
          <w:color w:val="0000FF"/>
          <w:sz w:val="19"/>
          <w:szCs w:val="19"/>
          <w:lang w:val="en-US" w:eastAsia="fr-FR"/>
        </w:rPr>
        <w:t>&lt;</w:t>
      </w:r>
      <w:proofErr w:type="gramStart"/>
      <w:r w:rsidRPr="00F92BBA">
        <w:rPr>
          <w:rFonts w:ascii="Consolas" w:hAnsi="Consolas" w:cs="Consolas"/>
          <w:color w:val="800000"/>
          <w:sz w:val="19"/>
          <w:szCs w:val="19"/>
          <w:lang w:val="en-US" w:eastAsia="fr-FR"/>
        </w:rPr>
        <w:t>td</w:t>
      </w:r>
      <w:r w:rsidRPr="00F92BBA">
        <w:rPr>
          <w:rFonts w:ascii="Consolas" w:hAnsi="Consolas" w:cs="Consolas"/>
          <w:color w:val="0000FF"/>
          <w:sz w:val="19"/>
          <w:szCs w:val="19"/>
          <w:lang w:val="en-US" w:eastAsia="fr-FR"/>
        </w:rPr>
        <w:t>&gt;</w:t>
      </w:r>
      <w:proofErr w:type="gramEnd"/>
      <w:r w:rsidRPr="00F92BBA">
        <w:rPr>
          <w:rFonts w:ascii="Consolas" w:hAnsi="Consolas" w:cs="Consolas"/>
          <w:color w:val="000000"/>
          <w:sz w:val="19"/>
          <w:szCs w:val="19"/>
          <w:lang w:val="en-US" w:eastAsia="fr-FR"/>
        </w:rPr>
        <w:t xml:space="preserve">25 </w:t>
      </w:r>
      <w:proofErr w:type="spellStart"/>
      <w:r w:rsidRPr="00F92BBA">
        <w:rPr>
          <w:rFonts w:ascii="Consolas" w:hAnsi="Consolas" w:cs="Consolas"/>
          <w:color w:val="000000"/>
          <w:sz w:val="19"/>
          <w:szCs w:val="19"/>
          <w:lang w:val="en-US" w:eastAsia="fr-FR"/>
        </w:rPr>
        <w:t>cours</w:t>
      </w:r>
      <w:proofErr w:type="spellEnd"/>
      <w:r w:rsidRPr="00F92BBA">
        <w:rPr>
          <w:rFonts w:ascii="Consolas" w:hAnsi="Consolas" w:cs="Consolas"/>
          <w:color w:val="000000"/>
          <w:sz w:val="19"/>
          <w:szCs w:val="19"/>
          <w:lang w:val="en-US" w:eastAsia="fr-FR"/>
        </w:rPr>
        <w:t xml:space="preserve"> </w:t>
      </w:r>
      <w:proofErr w:type="spellStart"/>
      <w:r w:rsidRPr="00F92BBA">
        <w:rPr>
          <w:rFonts w:ascii="Consolas" w:hAnsi="Consolas" w:cs="Consolas"/>
          <w:color w:val="000000"/>
          <w:sz w:val="19"/>
          <w:szCs w:val="19"/>
          <w:lang w:val="en-US" w:eastAsia="fr-FR"/>
        </w:rPr>
        <w:t>Berriat</w:t>
      </w:r>
      <w:proofErr w:type="spellEnd"/>
      <w:r w:rsidRPr="00F92BBA">
        <w:rPr>
          <w:rFonts w:ascii="Consolas" w:hAnsi="Consolas" w:cs="Consolas"/>
          <w:color w:val="000000"/>
          <w:sz w:val="19"/>
          <w:szCs w:val="19"/>
          <w:lang w:val="en-US" w:eastAsia="fr-FR"/>
        </w:rPr>
        <w:t>, 38000 Grenoble</w:t>
      </w:r>
      <w:r w:rsidRPr="00F92BBA">
        <w:rPr>
          <w:rFonts w:ascii="Consolas" w:hAnsi="Consolas" w:cs="Consolas"/>
          <w:color w:val="0000FF"/>
          <w:sz w:val="19"/>
          <w:szCs w:val="19"/>
          <w:lang w:val="en-US" w:eastAsia="fr-FR"/>
        </w:rPr>
        <w:t>&lt;/</w:t>
      </w:r>
      <w:r w:rsidRPr="00F92BBA">
        <w:rPr>
          <w:rFonts w:ascii="Consolas" w:hAnsi="Consolas" w:cs="Consolas"/>
          <w:color w:val="800000"/>
          <w:sz w:val="19"/>
          <w:szCs w:val="19"/>
          <w:lang w:val="en-US" w:eastAsia="fr-FR"/>
        </w:rPr>
        <w:t>td</w:t>
      </w:r>
      <w:r w:rsidRPr="00F92BBA">
        <w:rPr>
          <w:rFonts w:ascii="Consolas" w:hAnsi="Consolas" w:cs="Consolas"/>
          <w:color w:val="0000FF"/>
          <w:sz w:val="19"/>
          <w:szCs w:val="19"/>
          <w:lang w:val="en-US"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F92BBA">
        <w:rPr>
          <w:rFonts w:ascii="Consolas" w:hAnsi="Consolas" w:cs="Consolas"/>
          <w:color w:val="000000"/>
          <w:sz w:val="19"/>
          <w:szCs w:val="19"/>
          <w:lang w:val="en-US" w:eastAsia="fr-FR"/>
        </w:rPr>
        <w:t xml:space="preserve">           </w:t>
      </w:r>
      <w:r w:rsidRPr="00F92BBA">
        <w:rPr>
          <w:rFonts w:ascii="Consolas" w:hAnsi="Consolas" w:cs="Consolas"/>
          <w:color w:val="0000FF"/>
          <w:sz w:val="19"/>
          <w:szCs w:val="19"/>
          <w:lang w:val="en-US" w:eastAsia="fr-FR"/>
        </w:rPr>
        <w:t>&lt;/</w:t>
      </w:r>
      <w:proofErr w:type="spellStart"/>
      <w:proofErr w:type="gramStart"/>
      <w:r w:rsidRPr="00F92BBA">
        <w:rPr>
          <w:rFonts w:ascii="Consolas" w:hAnsi="Consolas" w:cs="Consolas"/>
          <w:color w:val="800000"/>
          <w:sz w:val="19"/>
          <w:szCs w:val="19"/>
          <w:lang w:val="en-US" w:eastAsia="fr-FR"/>
        </w:rPr>
        <w:t>tr</w:t>
      </w:r>
      <w:proofErr w:type="spellEnd"/>
      <w:proofErr w:type="gramEnd"/>
      <w:r w:rsidRPr="00F92BBA">
        <w:rPr>
          <w:rFonts w:ascii="Consolas" w:hAnsi="Consolas" w:cs="Consolas"/>
          <w:color w:val="0000FF"/>
          <w:sz w:val="19"/>
          <w:szCs w:val="19"/>
          <w:lang w:val="en-US"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F92BBA">
        <w:rPr>
          <w:rFonts w:ascii="Consolas" w:hAnsi="Consolas" w:cs="Consolas"/>
          <w:color w:val="000000"/>
          <w:sz w:val="19"/>
          <w:szCs w:val="19"/>
          <w:lang w:val="en-US" w:eastAsia="fr-FR"/>
        </w:rPr>
        <w:t xml:space="preserve">        </w:t>
      </w:r>
      <w:r w:rsidRPr="00F92BBA">
        <w:rPr>
          <w:rFonts w:ascii="Consolas" w:hAnsi="Consolas" w:cs="Consolas"/>
          <w:color w:val="0000FF"/>
          <w:sz w:val="19"/>
          <w:szCs w:val="19"/>
          <w:lang w:val="en-US" w:eastAsia="fr-FR"/>
        </w:rPr>
        <w:t>&lt;/</w:t>
      </w:r>
      <w:proofErr w:type="spellStart"/>
      <w:r w:rsidRPr="00F92BBA">
        <w:rPr>
          <w:rFonts w:ascii="Consolas" w:hAnsi="Consolas" w:cs="Consolas"/>
          <w:color w:val="800000"/>
          <w:sz w:val="19"/>
          <w:szCs w:val="19"/>
          <w:lang w:val="en-US" w:eastAsia="fr-FR"/>
        </w:rPr>
        <w:t>tbody</w:t>
      </w:r>
      <w:proofErr w:type="spellEnd"/>
      <w:r w:rsidRPr="00F92BBA">
        <w:rPr>
          <w:rFonts w:ascii="Consolas" w:hAnsi="Consolas" w:cs="Consolas"/>
          <w:color w:val="0000FF"/>
          <w:sz w:val="19"/>
          <w:szCs w:val="19"/>
          <w:lang w:val="en-US"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F92BBA">
        <w:rPr>
          <w:rFonts w:ascii="Consolas" w:hAnsi="Consolas" w:cs="Consolas"/>
          <w:color w:val="000000"/>
          <w:sz w:val="19"/>
          <w:szCs w:val="19"/>
          <w:lang w:val="en-US" w:eastAsia="fr-FR"/>
        </w:rPr>
        <w:t xml:space="preserve">        </w:t>
      </w:r>
      <w:r w:rsidRPr="00F92BBA">
        <w:rPr>
          <w:rFonts w:ascii="Consolas" w:hAnsi="Consolas" w:cs="Consolas"/>
          <w:color w:val="0000FF"/>
          <w:sz w:val="19"/>
          <w:szCs w:val="19"/>
          <w:lang w:eastAsia="fr-FR"/>
        </w:rPr>
        <w:t>&lt;</w:t>
      </w:r>
      <w:proofErr w:type="spellStart"/>
      <w:proofErr w:type="gramStart"/>
      <w:r w:rsidRPr="00F92BBA">
        <w:rPr>
          <w:rFonts w:ascii="Consolas" w:hAnsi="Consolas" w:cs="Consolas"/>
          <w:color w:val="800000"/>
          <w:sz w:val="19"/>
          <w:szCs w:val="19"/>
          <w:lang w:eastAsia="fr-FR"/>
        </w:rPr>
        <w:t>tfoot</w:t>
      </w:r>
      <w:proofErr w:type="spellEnd"/>
      <w:proofErr w:type="gramEnd"/>
      <w:r w:rsidRPr="00F92BBA">
        <w:rPr>
          <w:rFonts w:ascii="Consolas" w:hAnsi="Consolas" w:cs="Consolas"/>
          <w:color w:val="0000FF"/>
          <w:sz w:val="19"/>
          <w:szCs w:val="19"/>
          <w:lang w:eastAsia="fr-FR"/>
        </w:rPr>
        <w:t>&gt;</w:t>
      </w:r>
      <w:r w:rsidRPr="00F92BBA">
        <w:rPr>
          <w:rFonts w:ascii="Consolas" w:hAnsi="Consolas" w:cs="Consolas"/>
          <w:color w:val="000000"/>
          <w:sz w:val="19"/>
          <w:szCs w:val="19"/>
          <w:lang w:eastAsia="fr-FR"/>
        </w:rPr>
        <w:t xml:space="preserve"> </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FF"/>
          <w:sz w:val="19"/>
          <w:szCs w:val="19"/>
          <w:lang w:eastAsia="fr-FR"/>
        </w:rPr>
      </w:pPr>
      <w:r w:rsidRPr="00F92BBA">
        <w:rPr>
          <w:rFonts w:ascii="Consolas" w:hAnsi="Consolas" w:cs="Consolas"/>
          <w:color w:val="000000"/>
          <w:sz w:val="19"/>
          <w:szCs w:val="19"/>
          <w:lang w:eastAsia="fr-FR"/>
        </w:rPr>
        <w:t xml:space="preserve">            </w:t>
      </w:r>
      <w:r w:rsidRPr="00F92BBA">
        <w:rPr>
          <w:rFonts w:ascii="Consolas" w:hAnsi="Consolas" w:cs="Consolas"/>
          <w:color w:val="0000FF"/>
          <w:sz w:val="19"/>
          <w:szCs w:val="19"/>
          <w:lang w:eastAsia="fr-FR"/>
        </w:rPr>
        <w:t>&lt;</w:t>
      </w:r>
      <w:proofErr w:type="gramStart"/>
      <w:r w:rsidRPr="00F92BBA">
        <w:rPr>
          <w:rFonts w:ascii="Consolas" w:hAnsi="Consolas" w:cs="Consolas"/>
          <w:color w:val="800000"/>
          <w:sz w:val="19"/>
          <w:szCs w:val="19"/>
          <w:lang w:eastAsia="fr-FR"/>
        </w:rPr>
        <w:t>tr</w:t>
      </w:r>
      <w:proofErr w:type="gramEnd"/>
      <w:r w:rsidRPr="00F92BBA">
        <w:rPr>
          <w:rFonts w:ascii="Consolas" w:hAnsi="Consolas" w:cs="Consolas"/>
          <w:color w:val="0000FF"/>
          <w:sz w:val="19"/>
          <w:szCs w:val="19"/>
          <w:lang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F92BBA">
        <w:rPr>
          <w:rFonts w:ascii="Consolas" w:hAnsi="Consolas" w:cs="Consolas"/>
          <w:color w:val="0000FF"/>
          <w:sz w:val="19"/>
          <w:szCs w:val="19"/>
          <w:lang w:eastAsia="fr-FR"/>
        </w:rPr>
        <w:tab/>
      </w:r>
      <w:r w:rsidRPr="00F92BBA">
        <w:rPr>
          <w:rFonts w:ascii="Consolas" w:hAnsi="Consolas" w:cs="Consolas"/>
          <w:color w:val="0000FF"/>
          <w:sz w:val="19"/>
          <w:szCs w:val="19"/>
          <w:lang w:eastAsia="fr-FR"/>
        </w:rPr>
        <w:tab/>
        <w:t xml:space="preserve"> &lt;</w:t>
      </w:r>
      <w:proofErr w:type="gramStart"/>
      <w:r w:rsidRPr="00F92BBA">
        <w:rPr>
          <w:rFonts w:ascii="Consolas" w:hAnsi="Consolas" w:cs="Consolas"/>
          <w:color w:val="800000"/>
          <w:sz w:val="19"/>
          <w:szCs w:val="19"/>
          <w:lang w:eastAsia="fr-FR"/>
        </w:rPr>
        <w:t>td</w:t>
      </w:r>
      <w:proofErr w:type="gramEnd"/>
      <w:r w:rsidRPr="00F92BBA">
        <w:rPr>
          <w:rFonts w:ascii="Consolas" w:hAnsi="Consolas" w:cs="Consolas"/>
          <w:color w:val="0000FF"/>
          <w:sz w:val="19"/>
          <w:szCs w:val="19"/>
          <w:lang w:eastAsia="fr-FR"/>
        </w:rPr>
        <w:t>&gt;&lt;/</w:t>
      </w:r>
      <w:r w:rsidRPr="00F92BBA">
        <w:rPr>
          <w:rFonts w:ascii="Consolas" w:hAnsi="Consolas" w:cs="Consolas"/>
          <w:color w:val="800000"/>
          <w:sz w:val="19"/>
          <w:szCs w:val="19"/>
          <w:lang w:eastAsia="fr-FR"/>
        </w:rPr>
        <w:t>td</w:t>
      </w:r>
      <w:r w:rsidRPr="00F92BBA">
        <w:rPr>
          <w:rFonts w:ascii="Consolas" w:hAnsi="Consolas" w:cs="Consolas"/>
          <w:color w:val="0000FF"/>
          <w:sz w:val="19"/>
          <w:szCs w:val="19"/>
          <w:lang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r w:rsidRPr="00F92BBA">
        <w:rPr>
          <w:rFonts w:ascii="Consolas" w:hAnsi="Consolas" w:cs="Consolas"/>
          <w:color w:val="000000"/>
          <w:sz w:val="19"/>
          <w:szCs w:val="19"/>
          <w:lang w:eastAsia="fr-FR"/>
        </w:rPr>
        <w:tab/>
        <w:t xml:space="preserve">        </w:t>
      </w:r>
      <w:r w:rsidRPr="00F92BBA">
        <w:rPr>
          <w:rFonts w:ascii="Consolas" w:hAnsi="Consolas" w:cs="Consolas"/>
          <w:color w:val="0000FF"/>
          <w:sz w:val="19"/>
          <w:szCs w:val="19"/>
          <w:lang w:eastAsia="fr-FR"/>
        </w:rPr>
        <w:t>&lt;</w:t>
      </w:r>
      <w:proofErr w:type="gramStart"/>
      <w:r w:rsidRPr="00F92BBA">
        <w:rPr>
          <w:rFonts w:ascii="Consolas" w:hAnsi="Consolas" w:cs="Consolas"/>
          <w:color w:val="800000"/>
          <w:sz w:val="19"/>
          <w:szCs w:val="19"/>
          <w:lang w:eastAsia="fr-FR"/>
        </w:rPr>
        <w:t>td</w:t>
      </w:r>
      <w:r w:rsidRPr="00F92BBA">
        <w:rPr>
          <w:rFonts w:ascii="Consolas" w:hAnsi="Consolas" w:cs="Consolas"/>
          <w:color w:val="0000FF"/>
          <w:sz w:val="19"/>
          <w:szCs w:val="19"/>
          <w:lang w:eastAsia="fr-FR"/>
        </w:rPr>
        <w:t>&gt;</w:t>
      </w:r>
      <w:proofErr w:type="gramEnd"/>
      <w:r w:rsidRPr="00F92BBA">
        <w:rPr>
          <w:rFonts w:ascii="Consolas" w:hAnsi="Consolas" w:cs="Consolas"/>
          <w:color w:val="000000"/>
          <w:sz w:val="19"/>
          <w:szCs w:val="19"/>
          <w:lang w:eastAsia="fr-FR"/>
        </w:rPr>
        <w:t>Nombre de clients</w:t>
      </w:r>
      <w:r w:rsidRPr="00F92BBA">
        <w:rPr>
          <w:rFonts w:ascii="Consolas" w:hAnsi="Consolas" w:cs="Consolas"/>
          <w:color w:val="0000FF"/>
          <w:sz w:val="19"/>
          <w:szCs w:val="19"/>
          <w:lang w:eastAsia="fr-FR"/>
        </w:rPr>
        <w:t>&lt;/</w:t>
      </w:r>
      <w:r w:rsidRPr="00F92BBA">
        <w:rPr>
          <w:rFonts w:ascii="Consolas" w:hAnsi="Consolas" w:cs="Consolas"/>
          <w:color w:val="800000"/>
          <w:sz w:val="19"/>
          <w:szCs w:val="19"/>
          <w:lang w:eastAsia="fr-FR"/>
        </w:rPr>
        <w:t>td</w:t>
      </w:r>
      <w:r w:rsidRPr="00F92BBA">
        <w:rPr>
          <w:rFonts w:ascii="Consolas" w:hAnsi="Consolas" w:cs="Consolas"/>
          <w:color w:val="0000FF"/>
          <w:sz w:val="19"/>
          <w:szCs w:val="19"/>
          <w:lang w:eastAsia="fr-FR"/>
        </w:rPr>
        <w:t>&gt;</w:t>
      </w:r>
    </w:p>
    <w:p w:rsidR="00F92BBA" w:rsidRPr="001D0EB2"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F92BBA">
        <w:rPr>
          <w:rFonts w:ascii="Consolas" w:hAnsi="Consolas" w:cs="Consolas"/>
          <w:color w:val="000000"/>
          <w:sz w:val="19"/>
          <w:szCs w:val="19"/>
          <w:lang w:eastAsia="fr-FR"/>
        </w:rPr>
        <w:tab/>
        <w:t xml:space="preserve">        </w:t>
      </w:r>
      <w:r w:rsidRPr="001D0EB2">
        <w:rPr>
          <w:rFonts w:ascii="Consolas" w:hAnsi="Consolas" w:cs="Consolas"/>
          <w:color w:val="0000FF"/>
          <w:sz w:val="19"/>
          <w:szCs w:val="19"/>
          <w:lang w:val="en-US" w:eastAsia="fr-FR"/>
        </w:rPr>
        <w:t>&lt;</w:t>
      </w:r>
      <w:proofErr w:type="gramStart"/>
      <w:r w:rsidRPr="001D0EB2">
        <w:rPr>
          <w:rFonts w:ascii="Consolas" w:hAnsi="Consolas" w:cs="Consolas"/>
          <w:color w:val="800000"/>
          <w:sz w:val="19"/>
          <w:szCs w:val="19"/>
          <w:lang w:val="en-US" w:eastAsia="fr-FR"/>
        </w:rPr>
        <w:t>td</w:t>
      </w:r>
      <w:r w:rsidRPr="001D0EB2">
        <w:rPr>
          <w:rFonts w:ascii="Consolas" w:hAnsi="Consolas" w:cs="Consolas"/>
          <w:color w:val="0000FF"/>
          <w:sz w:val="19"/>
          <w:szCs w:val="19"/>
          <w:lang w:val="en-US" w:eastAsia="fr-FR"/>
        </w:rPr>
        <w:t>&gt;</w:t>
      </w:r>
      <w:proofErr w:type="gramEnd"/>
      <w:r w:rsidRPr="001D0EB2">
        <w:rPr>
          <w:rFonts w:ascii="Consolas" w:hAnsi="Consolas" w:cs="Consolas"/>
          <w:color w:val="000000"/>
          <w:sz w:val="19"/>
          <w:szCs w:val="19"/>
          <w:lang w:val="en-US" w:eastAsia="fr-FR"/>
        </w:rPr>
        <w:t>3</w:t>
      </w:r>
      <w:r w:rsidRPr="001D0EB2">
        <w:rPr>
          <w:rFonts w:ascii="Consolas" w:hAnsi="Consolas" w:cs="Consolas"/>
          <w:color w:val="0000FF"/>
          <w:sz w:val="19"/>
          <w:szCs w:val="19"/>
          <w:lang w:val="en-US" w:eastAsia="fr-FR"/>
        </w:rPr>
        <w:t>&lt;/</w:t>
      </w:r>
      <w:r w:rsidRPr="001D0EB2">
        <w:rPr>
          <w:rFonts w:ascii="Consolas" w:hAnsi="Consolas" w:cs="Consolas"/>
          <w:color w:val="800000"/>
          <w:sz w:val="19"/>
          <w:szCs w:val="19"/>
          <w:lang w:val="en-US" w:eastAsia="fr-FR"/>
        </w:rPr>
        <w:t>td</w:t>
      </w:r>
      <w:r w:rsidRPr="001D0EB2">
        <w:rPr>
          <w:rFonts w:ascii="Consolas" w:hAnsi="Consolas" w:cs="Consolas"/>
          <w:color w:val="0000FF"/>
          <w:sz w:val="19"/>
          <w:szCs w:val="19"/>
          <w:lang w:val="en-US" w:eastAsia="fr-FR"/>
        </w:rPr>
        <w:t>&gt;</w:t>
      </w:r>
    </w:p>
    <w:p w:rsidR="00F92BBA" w:rsidRPr="001D0EB2"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1D0EB2">
        <w:rPr>
          <w:rFonts w:ascii="Consolas" w:hAnsi="Consolas" w:cs="Consolas"/>
          <w:color w:val="000000"/>
          <w:sz w:val="19"/>
          <w:szCs w:val="19"/>
          <w:lang w:val="en-US" w:eastAsia="fr-FR"/>
        </w:rPr>
        <w:t xml:space="preserve">           </w:t>
      </w:r>
      <w:r w:rsidRPr="001D0EB2">
        <w:rPr>
          <w:rFonts w:ascii="Consolas" w:hAnsi="Consolas" w:cs="Consolas"/>
          <w:color w:val="0000FF"/>
          <w:sz w:val="19"/>
          <w:szCs w:val="19"/>
          <w:lang w:val="en-US" w:eastAsia="fr-FR"/>
        </w:rPr>
        <w:t>&lt;/</w:t>
      </w:r>
      <w:proofErr w:type="spellStart"/>
      <w:proofErr w:type="gramStart"/>
      <w:r w:rsidRPr="001D0EB2">
        <w:rPr>
          <w:rFonts w:ascii="Consolas" w:hAnsi="Consolas" w:cs="Consolas"/>
          <w:color w:val="800000"/>
          <w:sz w:val="19"/>
          <w:szCs w:val="19"/>
          <w:lang w:val="en-US" w:eastAsia="fr-FR"/>
        </w:rPr>
        <w:t>tr</w:t>
      </w:r>
      <w:proofErr w:type="spellEnd"/>
      <w:proofErr w:type="gramEnd"/>
      <w:r w:rsidRPr="001D0EB2">
        <w:rPr>
          <w:rFonts w:ascii="Consolas" w:hAnsi="Consolas" w:cs="Consolas"/>
          <w:color w:val="0000FF"/>
          <w:sz w:val="19"/>
          <w:szCs w:val="19"/>
          <w:lang w:val="en-US" w:eastAsia="fr-FR"/>
        </w:rPr>
        <w:t>&gt;</w:t>
      </w:r>
    </w:p>
    <w:p w:rsidR="00F92BBA" w:rsidRPr="001D0EB2"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1D0EB2">
        <w:rPr>
          <w:rFonts w:ascii="Consolas" w:hAnsi="Consolas" w:cs="Consolas"/>
          <w:color w:val="000000"/>
          <w:sz w:val="19"/>
          <w:szCs w:val="19"/>
          <w:lang w:val="en-US" w:eastAsia="fr-FR"/>
        </w:rPr>
        <w:t xml:space="preserve">        </w:t>
      </w:r>
      <w:r w:rsidRPr="001D0EB2">
        <w:rPr>
          <w:rFonts w:ascii="Consolas" w:hAnsi="Consolas" w:cs="Consolas"/>
          <w:color w:val="0000FF"/>
          <w:sz w:val="19"/>
          <w:szCs w:val="19"/>
          <w:lang w:val="en-US" w:eastAsia="fr-FR"/>
        </w:rPr>
        <w:t>&lt;/</w:t>
      </w:r>
      <w:proofErr w:type="spellStart"/>
      <w:r w:rsidRPr="001D0EB2">
        <w:rPr>
          <w:rFonts w:ascii="Consolas" w:hAnsi="Consolas" w:cs="Consolas"/>
          <w:color w:val="800000"/>
          <w:sz w:val="19"/>
          <w:szCs w:val="19"/>
          <w:lang w:val="en-US" w:eastAsia="fr-FR"/>
        </w:rPr>
        <w:t>tfoot</w:t>
      </w:r>
      <w:proofErr w:type="spellEnd"/>
      <w:r w:rsidRPr="001D0EB2">
        <w:rPr>
          <w:rFonts w:ascii="Consolas" w:hAnsi="Consolas" w:cs="Consolas"/>
          <w:color w:val="0000FF"/>
          <w:sz w:val="19"/>
          <w:szCs w:val="19"/>
          <w:lang w:val="en-US" w:eastAsia="fr-FR"/>
        </w:rPr>
        <w:t>&gt;</w:t>
      </w:r>
    </w:p>
    <w:p w:rsidR="00F92BBA" w:rsidRPr="001D0EB2"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p>
    <w:p w:rsidR="00F92BBA" w:rsidRPr="001D0EB2"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val="en-US" w:eastAsia="fr-FR"/>
        </w:rPr>
      </w:pPr>
      <w:r w:rsidRPr="001D0EB2">
        <w:rPr>
          <w:rFonts w:ascii="Consolas" w:hAnsi="Consolas" w:cs="Consolas"/>
          <w:color w:val="000000"/>
          <w:sz w:val="19"/>
          <w:szCs w:val="19"/>
          <w:lang w:val="en-US" w:eastAsia="fr-FR"/>
        </w:rPr>
        <w:t xml:space="preserve">    </w:t>
      </w:r>
      <w:r w:rsidRPr="001D0EB2">
        <w:rPr>
          <w:rFonts w:ascii="Consolas" w:hAnsi="Consolas" w:cs="Consolas"/>
          <w:color w:val="0000FF"/>
          <w:sz w:val="19"/>
          <w:szCs w:val="19"/>
          <w:lang w:val="en-US" w:eastAsia="fr-FR"/>
        </w:rPr>
        <w:t>&lt;/</w:t>
      </w:r>
      <w:r w:rsidRPr="001D0EB2">
        <w:rPr>
          <w:rFonts w:ascii="Consolas" w:hAnsi="Consolas" w:cs="Consolas"/>
          <w:color w:val="800000"/>
          <w:sz w:val="19"/>
          <w:szCs w:val="19"/>
          <w:lang w:val="en-US" w:eastAsia="fr-FR"/>
        </w:rPr>
        <w:t>table</w:t>
      </w:r>
      <w:r w:rsidRPr="001D0EB2">
        <w:rPr>
          <w:rFonts w:ascii="Consolas" w:hAnsi="Consolas" w:cs="Consolas"/>
          <w:color w:val="0000FF"/>
          <w:sz w:val="19"/>
          <w:szCs w:val="19"/>
          <w:lang w:val="en-US" w:eastAsia="fr-FR"/>
        </w:rPr>
        <w:t>&gt;</w:t>
      </w:r>
    </w:p>
    <w:p w:rsid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FF"/>
          <w:sz w:val="19"/>
          <w:szCs w:val="19"/>
          <w:lang w:eastAsia="fr-FR"/>
        </w:rPr>
      </w:pPr>
      <w:r w:rsidRPr="00F92BBA">
        <w:rPr>
          <w:rFonts w:ascii="Consolas" w:hAnsi="Consolas" w:cs="Consolas"/>
          <w:color w:val="0000FF"/>
          <w:sz w:val="19"/>
          <w:szCs w:val="19"/>
          <w:lang w:eastAsia="fr-FR"/>
        </w:rPr>
        <w:t>&lt;/</w:t>
      </w:r>
      <w:proofErr w:type="gramStart"/>
      <w:r w:rsidRPr="00F92BBA">
        <w:rPr>
          <w:rFonts w:ascii="Consolas" w:hAnsi="Consolas" w:cs="Consolas"/>
          <w:color w:val="800000"/>
          <w:sz w:val="19"/>
          <w:szCs w:val="19"/>
          <w:lang w:eastAsia="fr-FR"/>
        </w:rPr>
        <w:t>body</w:t>
      </w:r>
      <w:proofErr w:type="gramEnd"/>
      <w:r w:rsidRPr="00F92BBA">
        <w:rPr>
          <w:rFonts w:ascii="Consolas" w:hAnsi="Consolas" w:cs="Consolas"/>
          <w:color w:val="0000FF"/>
          <w:sz w:val="19"/>
          <w:szCs w:val="19"/>
          <w:lang w:eastAsia="fr-FR"/>
        </w:rPr>
        <w:t>&gt;</w:t>
      </w:r>
    </w:p>
    <w:p w:rsid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FF"/>
          <w:sz w:val="19"/>
          <w:szCs w:val="19"/>
          <w:lang w:eastAsia="fr-FR"/>
        </w:rPr>
      </w:pPr>
      <w:r>
        <w:rPr>
          <w:rFonts w:ascii="Consolas" w:hAnsi="Consolas" w:cs="Consolas"/>
          <w:color w:val="0000FF"/>
          <w:sz w:val="19"/>
          <w:szCs w:val="19"/>
          <w:lang w:eastAsia="fr-FR"/>
        </w:rPr>
        <w:t>&lt;/</w:t>
      </w:r>
      <w:proofErr w:type="gramStart"/>
      <w:r w:rsidRPr="00F92BBA">
        <w:rPr>
          <w:rFonts w:ascii="Consolas" w:hAnsi="Consolas" w:cs="Consolas"/>
          <w:color w:val="800000"/>
          <w:sz w:val="19"/>
          <w:szCs w:val="19"/>
          <w:lang w:eastAsia="fr-FR"/>
        </w:rPr>
        <w:t>html</w:t>
      </w:r>
      <w:proofErr w:type="gramEnd"/>
      <w:r w:rsidRPr="00F92BBA">
        <w:rPr>
          <w:rFonts w:ascii="Consolas" w:hAnsi="Consolas" w:cs="Consolas"/>
          <w:color w:val="0000FF"/>
          <w:sz w:val="19"/>
          <w:szCs w:val="19"/>
          <w:lang w:eastAsia="fr-FR"/>
        </w:rPr>
        <w:t>&gt;</w:t>
      </w:r>
    </w:p>
    <w:p w:rsidR="00F92BBA" w:rsidRPr="00F92BBA" w:rsidRDefault="00F92BBA" w:rsidP="00F92BBA">
      <w:pPr>
        <w:pBdr>
          <w:top w:val="single" w:sz="4" w:space="1" w:color="auto"/>
          <w:left w:val="single" w:sz="4" w:space="4" w:color="auto"/>
          <w:bottom w:val="single" w:sz="4" w:space="1" w:color="auto"/>
          <w:right w:val="single" w:sz="4" w:space="4" w:color="auto"/>
        </w:pBdr>
        <w:shd w:val="clear" w:color="auto" w:fill="EEECE1" w:themeFill="background2"/>
        <w:suppressAutoHyphens w:val="0"/>
        <w:autoSpaceDE w:val="0"/>
        <w:autoSpaceDN w:val="0"/>
        <w:adjustRightInd w:val="0"/>
        <w:ind w:left="0" w:right="0"/>
        <w:rPr>
          <w:rFonts w:ascii="Consolas" w:hAnsi="Consolas" w:cs="Consolas"/>
          <w:color w:val="000000"/>
          <w:sz w:val="19"/>
          <w:szCs w:val="19"/>
          <w:lang w:eastAsia="fr-FR"/>
        </w:rPr>
      </w:pPr>
    </w:p>
    <w:p w:rsidR="00F92BBA" w:rsidRDefault="00F92BBA" w:rsidP="00F92BBA">
      <w:pPr>
        <w:rPr>
          <w:rFonts w:ascii="Consolas" w:hAnsi="Consolas" w:cs="Consolas"/>
          <w:color w:val="0000FF"/>
          <w:sz w:val="19"/>
          <w:szCs w:val="19"/>
          <w:lang w:eastAsia="fr-FR"/>
        </w:rPr>
      </w:pPr>
    </w:p>
    <w:p w:rsidR="00260606" w:rsidRPr="00D333F5" w:rsidRDefault="00260606" w:rsidP="00FB7F42">
      <w:pPr>
        <w:rPr>
          <w:rFonts w:ascii="Arial" w:hAnsi="Arial" w:cs="Arial"/>
          <w:i/>
        </w:rPr>
      </w:pPr>
      <w:r w:rsidRPr="00D333F5">
        <w:rPr>
          <w:rFonts w:ascii="Arial" w:hAnsi="Arial" w:cs="Arial"/>
          <w:i/>
        </w:rPr>
        <w:t>Attention de bien décrire toujours autant de cellules pour chaque ligne (sous peine d’erreurs ou de refus d’affichage) !</w:t>
      </w:r>
    </w:p>
    <w:p w:rsidR="00260606" w:rsidRPr="00D333F5" w:rsidRDefault="00260606" w:rsidP="00260606">
      <w:pPr>
        <w:rPr>
          <w:rFonts w:ascii="Arial" w:hAnsi="Arial" w:cs="Arial"/>
        </w:rPr>
      </w:pPr>
    </w:p>
    <w:p w:rsidR="00D91B11" w:rsidRDefault="00D91B11" w:rsidP="00260606">
      <w:pPr>
        <w:rPr>
          <w:rFonts w:ascii="Arial" w:hAnsi="Arial" w:cs="Arial"/>
          <w:b/>
        </w:rPr>
      </w:pPr>
    </w:p>
    <w:p w:rsidR="00C67A9B" w:rsidRPr="00D333F5" w:rsidRDefault="00C67A9B" w:rsidP="00260606">
      <w:pPr>
        <w:rPr>
          <w:rFonts w:ascii="Arial" w:hAnsi="Arial" w:cs="Arial"/>
        </w:rPr>
      </w:pPr>
    </w:p>
    <w:p w:rsidR="00260606" w:rsidRDefault="00260606" w:rsidP="002670D8">
      <w:pPr>
        <w:pStyle w:val="Titre2"/>
        <w:rPr>
          <w:rFonts w:ascii="Arial" w:hAnsi="Arial" w:cs="Arial"/>
        </w:rPr>
      </w:pPr>
      <w:bookmarkStart w:id="117" w:name="_Toc233099984"/>
      <w:bookmarkStart w:id="118" w:name="_Toc369254554"/>
      <w:bookmarkStart w:id="119" w:name="_Toc440288747"/>
      <w:r w:rsidRPr="00D333F5">
        <w:rPr>
          <w:rFonts w:ascii="Arial" w:hAnsi="Arial" w:cs="Arial"/>
        </w:rPr>
        <w:t>Alignement des données</w:t>
      </w:r>
      <w:bookmarkEnd w:id="117"/>
      <w:bookmarkEnd w:id="118"/>
      <w:bookmarkEnd w:id="119"/>
    </w:p>
    <w:p w:rsidR="00C67A9B" w:rsidRDefault="00C67A9B" w:rsidP="00C67A9B"/>
    <w:p w:rsidR="00C67A9B" w:rsidRPr="00D333F5" w:rsidRDefault="00C67A9B" w:rsidP="00C67A9B">
      <w:pPr>
        <w:pBdr>
          <w:left w:val="single" w:sz="4" w:space="4" w:color="auto"/>
        </w:pBdr>
        <w:rPr>
          <w:rFonts w:ascii="Arial" w:hAnsi="Arial" w:cs="Arial"/>
          <w:i/>
        </w:rPr>
      </w:pPr>
      <w:r>
        <w:rPr>
          <w:rFonts w:ascii="Arial" w:hAnsi="Arial" w:cs="Arial"/>
          <w:i/>
        </w:rPr>
        <w:t xml:space="preserve">Attention, ces attributs </w:t>
      </w:r>
      <w:r w:rsidRPr="00D333F5">
        <w:rPr>
          <w:rFonts w:ascii="Arial" w:hAnsi="Arial" w:cs="Arial"/>
          <w:i/>
        </w:rPr>
        <w:t xml:space="preserve"> </w:t>
      </w:r>
      <w:r>
        <w:rPr>
          <w:rFonts w:ascii="Arial" w:hAnsi="Arial" w:cs="Arial"/>
          <w:i/>
        </w:rPr>
        <w:t>sont obsolètes : l’alignement des données se</w:t>
      </w:r>
      <w:r w:rsidRPr="00D333F5">
        <w:rPr>
          <w:rFonts w:ascii="Arial" w:hAnsi="Arial" w:cs="Arial"/>
          <w:i/>
        </w:rPr>
        <w:t xml:space="preserve"> spécifie</w:t>
      </w:r>
      <w:r>
        <w:rPr>
          <w:rFonts w:ascii="Arial" w:hAnsi="Arial" w:cs="Arial"/>
          <w:i/>
        </w:rPr>
        <w:t xml:space="preserve"> en utilisant </w:t>
      </w:r>
      <w:r w:rsidRPr="00D333F5">
        <w:rPr>
          <w:rFonts w:ascii="Arial" w:hAnsi="Arial" w:cs="Arial"/>
          <w:i/>
        </w:rPr>
        <w:t xml:space="preserve"> </w:t>
      </w:r>
      <w:r>
        <w:rPr>
          <w:rFonts w:ascii="Arial" w:hAnsi="Arial" w:cs="Arial"/>
          <w:i/>
        </w:rPr>
        <w:t xml:space="preserve">des feuilles de style </w:t>
      </w:r>
      <w:r w:rsidRPr="00D333F5">
        <w:rPr>
          <w:rFonts w:ascii="Arial" w:hAnsi="Arial" w:cs="Arial"/>
          <w:i/>
        </w:rPr>
        <w:t>CSS.</w:t>
      </w:r>
    </w:p>
    <w:p w:rsidR="00C67A9B" w:rsidRPr="00D333F5" w:rsidRDefault="00C67A9B" w:rsidP="00C67A9B">
      <w:pPr>
        <w:pBdr>
          <w:left w:val="single" w:sz="4" w:space="4" w:color="auto"/>
        </w:pBdr>
        <w:rPr>
          <w:rFonts w:ascii="Arial" w:hAnsi="Arial" w:cs="Arial"/>
          <w:i/>
        </w:rPr>
      </w:pPr>
    </w:p>
    <w:p w:rsidR="00C67A9B" w:rsidRPr="00C67A9B" w:rsidRDefault="00C67A9B" w:rsidP="00C67A9B"/>
    <w:p w:rsidR="00260606" w:rsidRDefault="00260606" w:rsidP="00260606">
      <w:pPr>
        <w:rPr>
          <w:rFonts w:ascii="Arial" w:hAnsi="Arial" w:cs="Arial"/>
        </w:rPr>
      </w:pPr>
      <w:r w:rsidRPr="00D333F5">
        <w:rPr>
          <w:rFonts w:ascii="Arial" w:hAnsi="Arial" w:cs="Arial"/>
        </w:rPr>
        <w:t xml:space="preserve">On peut influer sur l’alignement des données dans un tableau par l’intermédiaire des attributs </w:t>
      </w:r>
      <w:proofErr w:type="spellStart"/>
      <w:r w:rsidRPr="00D333F5">
        <w:rPr>
          <w:rFonts w:ascii="Arial" w:hAnsi="Arial" w:cs="Arial"/>
          <w:b/>
        </w:rPr>
        <w:t>align</w:t>
      </w:r>
      <w:proofErr w:type="spellEnd"/>
      <w:r w:rsidRPr="00D333F5">
        <w:rPr>
          <w:rFonts w:ascii="Arial" w:hAnsi="Arial" w:cs="Arial"/>
        </w:rPr>
        <w:t xml:space="preserve"> et </w:t>
      </w:r>
      <w:proofErr w:type="spellStart"/>
      <w:r w:rsidRPr="00D333F5">
        <w:rPr>
          <w:rFonts w:ascii="Arial" w:hAnsi="Arial" w:cs="Arial"/>
          <w:b/>
        </w:rPr>
        <w:t>valign</w:t>
      </w:r>
      <w:proofErr w:type="spellEnd"/>
      <w:r w:rsidRPr="00D333F5">
        <w:rPr>
          <w:rFonts w:ascii="Arial" w:hAnsi="Arial" w:cs="Arial"/>
        </w:rPr>
        <w:t>. Ces attributs peuvent prendre les valeurs suivantes :</w:t>
      </w:r>
    </w:p>
    <w:p w:rsidR="00C67A9B" w:rsidRPr="00D333F5" w:rsidRDefault="00C67A9B" w:rsidP="00260606">
      <w:pPr>
        <w:rPr>
          <w:rFonts w:ascii="Arial" w:hAnsi="Arial" w:cs="Arial"/>
        </w:rPr>
      </w:pP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000"/>
      </w:tblPr>
      <w:tblGrid>
        <w:gridCol w:w="1730"/>
        <w:gridCol w:w="6723"/>
      </w:tblGrid>
      <w:tr w:rsidR="007D2A82" w:rsidTr="00247A3B">
        <w:trPr>
          <w:trHeight w:val="230"/>
        </w:trPr>
        <w:tc>
          <w:tcPr>
            <w:tcW w:w="1730" w:type="dxa"/>
            <w:shd w:val="clear" w:color="auto" w:fill="6699CC"/>
            <w:vAlign w:val="center"/>
          </w:tcPr>
          <w:p w:rsidR="00260606" w:rsidRPr="00D333F5" w:rsidRDefault="00260606" w:rsidP="00957F74">
            <w:pPr>
              <w:snapToGrid w:val="0"/>
              <w:jc w:val="center"/>
              <w:rPr>
                <w:rFonts w:ascii="Arial" w:hAnsi="Arial" w:cs="Arial"/>
                <w:b/>
                <w:bCs/>
                <w:color w:val="330033"/>
                <w:sz w:val="20"/>
              </w:rPr>
            </w:pPr>
            <w:r w:rsidRPr="00D333F5">
              <w:rPr>
                <w:rFonts w:ascii="Arial" w:hAnsi="Arial" w:cs="Arial"/>
                <w:b/>
                <w:bCs/>
                <w:color w:val="330033"/>
                <w:sz w:val="20"/>
              </w:rPr>
              <w:t xml:space="preserve">Attribut </w:t>
            </w:r>
          </w:p>
        </w:tc>
        <w:tc>
          <w:tcPr>
            <w:tcW w:w="6723" w:type="dxa"/>
            <w:shd w:val="clear" w:color="auto" w:fill="6699CC"/>
            <w:vAlign w:val="center"/>
          </w:tcPr>
          <w:p w:rsidR="00260606" w:rsidRPr="00D333F5" w:rsidRDefault="00260606" w:rsidP="00957F74">
            <w:pPr>
              <w:snapToGrid w:val="0"/>
              <w:jc w:val="center"/>
              <w:rPr>
                <w:rFonts w:ascii="Arial" w:hAnsi="Arial" w:cs="Arial"/>
                <w:b/>
                <w:bCs/>
                <w:color w:val="330033"/>
                <w:sz w:val="17"/>
              </w:rPr>
            </w:pPr>
            <w:r w:rsidRPr="00D333F5">
              <w:rPr>
                <w:rFonts w:ascii="Arial" w:hAnsi="Arial" w:cs="Arial"/>
                <w:b/>
                <w:bCs/>
                <w:color w:val="330033"/>
                <w:sz w:val="17"/>
              </w:rPr>
              <w:t xml:space="preserve">Utilité </w:t>
            </w:r>
          </w:p>
        </w:tc>
      </w:tr>
      <w:tr w:rsidR="007D2A82" w:rsidTr="00247A3B">
        <w:trPr>
          <w:trHeight w:val="500"/>
        </w:trPr>
        <w:tc>
          <w:tcPr>
            <w:tcW w:w="1730" w:type="dxa"/>
            <w:vAlign w:val="center"/>
          </w:tcPr>
          <w:p w:rsidR="00260606" w:rsidRPr="00D333F5" w:rsidRDefault="00260606" w:rsidP="00957F74">
            <w:pPr>
              <w:snapToGrid w:val="0"/>
              <w:rPr>
                <w:rFonts w:ascii="Arial" w:hAnsi="Arial" w:cs="Arial"/>
                <w:b/>
                <w:bCs/>
                <w:color w:val="330033"/>
                <w:sz w:val="20"/>
              </w:rPr>
            </w:pPr>
            <w:proofErr w:type="spellStart"/>
            <w:r w:rsidRPr="00D333F5">
              <w:rPr>
                <w:rFonts w:ascii="Arial" w:hAnsi="Arial" w:cs="Arial"/>
                <w:b/>
                <w:bCs/>
                <w:color w:val="330033"/>
                <w:sz w:val="20"/>
              </w:rPr>
              <w:t>align</w:t>
            </w:r>
            <w:proofErr w:type="spellEnd"/>
            <w:r w:rsidRPr="00D333F5">
              <w:rPr>
                <w:rFonts w:ascii="Arial" w:hAnsi="Arial" w:cs="Arial"/>
                <w:b/>
                <w:bCs/>
                <w:color w:val="330033"/>
                <w:sz w:val="20"/>
              </w:rPr>
              <w:t xml:space="preserve"> = </w:t>
            </w:r>
            <w:proofErr w:type="spellStart"/>
            <w:r w:rsidRPr="00D333F5">
              <w:rPr>
                <w:rFonts w:ascii="Arial" w:hAnsi="Arial" w:cs="Arial"/>
                <w:b/>
                <w:bCs/>
                <w:color w:val="330033"/>
                <w:sz w:val="20"/>
              </w:rPr>
              <w:t>left</w:t>
            </w:r>
            <w:proofErr w:type="spellEnd"/>
          </w:p>
        </w:tc>
        <w:tc>
          <w:tcPr>
            <w:tcW w:w="6723" w:type="dxa"/>
            <w:vAlign w:val="center"/>
          </w:tcPr>
          <w:p w:rsidR="00260606" w:rsidRPr="00D333F5" w:rsidRDefault="00260606" w:rsidP="00957F74">
            <w:pPr>
              <w:snapToGrid w:val="0"/>
              <w:rPr>
                <w:rFonts w:ascii="Arial" w:hAnsi="Arial" w:cs="Arial"/>
                <w:color w:val="330033"/>
                <w:sz w:val="20"/>
              </w:rPr>
            </w:pPr>
            <w:r w:rsidRPr="00D333F5">
              <w:rPr>
                <w:rFonts w:ascii="Arial" w:hAnsi="Arial" w:cs="Arial"/>
                <w:color w:val="330033"/>
                <w:sz w:val="20"/>
              </w:rPr>
              <w:t xml:space="preserve">Valeur par défaut. Les données sont alignées à gauche de la cellule (pour la balise </w:t>
            </w:r>
            <w:r w:rsidRPr="00D333F5">
              <w:rPr>
                <w:rFonts w:ascii="Arial" w:hAnsi="Arial" w:cs="Arial"/>
                <w:b/>
                <w:color w:val="330033"/>
                <w:sz w:val="20"/>
              </w:rPr>
              <w:t>td</w:t>
            </w:r>
            <w:r w:rsidRPr="00D333F5">
              <w:rPr>
                <w:rFonts w:ascii="Arial" w:hAnsi="Arial" w:cs="Arial"/>
                <w:color w:val="330033"/>
                <w:sz w:val="20"/>
              </w:rPr>
              <w:t xml:space="preserve">), ou de toutes les cellules de la ligne (pour la balise </w:t>
            </w:r>
            <w:r w:rsidRPr="00D333F5">
              <w:rPr>
                <w:rFonts w:ascii="Arial" w:hAnsi="Arial" w:cs="Arial"/>
                <w:b/>
                <w:color w:val="330033"/>
                <w:sz w:val="20"/>
              </w:rPr>
              <w:t>tr</w:t>
            </w:r>
            <w:r w:rsidRPr="00D333F5">
              <w:rPr>
                <w:rFonts w:ascii="Arial" w:hAnsi="Arial" w:cs="Arial"/>
                <w:color w:val="330033"/>
                <w:sz w:val="20"/>
              </w:rPr>
              <w:t xml:space="preserve">) </w:t>
            </w:r>
          </w:p>
        </w:tc>
      </w:tr>
      <w:tr w:rsidR="007D2A82" w:rsidTr="00247A3B">
        <w:trPr>
          <w:trHeight w:val="480"/>
        </w:trPr>
        <w:tc>
          <w:tcPr>
            <w:tcW w:w="1730" w:type="dxa"/>
            <w:vAlign w:val="center"/>
          </w:tcPr>
          <w:p w:rsidR="00260606" w:rsidRPr="00D333F5" w:rsidRDefault="00260606" w:rsidP="00957F74">
            <w:pPr>
              <w:snapToGrid w:val="0"/>
              <w:rPr>
                <w:rFonts w:ascii="Arial" w:hAnsi="Arial" w:cs="Arial"/>
                <w:b/>
                <w:bCs/>
                <w:color w:val="330033"/>
                <w:sz w:val="20"/>
              </w:rPr>
            </w:pPr>
            <w:proofErr w:type="spellStart"/>
            <w:r w:rsidRPr="00D333F5">
              <w:rPr>
                <w:rFonts w:ascii="Arial" w:hAnsi="Arial" w:cs="Arial"/>
                <w:b/>
                <w:bCs/>
                <w:color w:val="330033"/>
                <w:sz w:val="20"/>
              </w:rPr>
              <w:t>align</w:t>
            </w:r>
            <w:proofErr w:type="spellEnd"/>
            <w:r w:rsidRPr="00D333F5">
              <w:rPr>
                <w:rFonts w:ascii="Arial" w:hAnsi="Arial" w:cs="Arial"/>
                <w:b/>
                <w:bCs/>
                <w:color w:val="330033"/>
                <w:sz w:val="20"/>
              </w:rPr>
              <w:t xml:space="preserve"> = right</w:t>
            </w:r>
          </w:p>
        </w:tc>
        <w:tc>
          <w:tcPr>
            <w:tcW w:w="6723" w:type="dxa"/>
            <w:vAlign w:val="center"/>
          </w:tcPr>
          <w:p w:rsidR="00260606" w:rsidRPr="00D333F5" w:rsidRDefault="00260606" w:rsidP="00957F74">
            <w:pPr>
              <w:snapToGrid w:val="0"/>
              <w:rPr>
                <w:rFonts w:ascii="Arial" w:hAnsi="Arial" w:cs="Arial"/>
                <w:color w:val="330033"/>
                <w:sz w:val="20"/>
              </w:rPr>
            </w:pPr>
            <w:r w:rsidRPr="00D333F5">
              <w:rPr>
                <w:rFonts w:ascii="Arial" w:hAnsi="Arial" w:cs="Arial"/>
                <w:color w:val="330033"/>
                <w:sz w:val="20"/>
              </w:rPr>
              <w:t xml:space="preserve">Les données sont alignées à droite de la cellule (pour la balise </w:t>
            </w:r>
            <w:r w:rsidRPr="00D333F5">
              <w:rPr>
                <w:rFonts w:ascii="Arial" w:hAnsi="Arial" w:cs="Arial"/>
                <w:b/>
                <w:color w:val="330033"/>
                <w:sz w:val="20"/>
              </w:rPr>
              <w:t>td</w:t>
            </w:r>
            <w:r w:rsidRPr="00D333F5">
              <w:rPr>
                <w:rFonts w:ascii="Arial" w:hAnsi="Arial" w:cs="Arial"/>
                <w:color w:val="330033"/>
                <w:sz w:val="20"/>
              </w:rPr>
              <w:t xml:space="preserve">), ou de toutes les cellules de la ligne (pour la balise </w:t>
            </w:r>
            <w:r w:rsidRPr="00D333F5">
              <w:rPr>
                <w:rFonts w:ascii="Arial" w:hAnsi="Arial" w:cs="Arial"/>
                <w:b/>
                <w:color w:val="330033"/>
                <w:sz w:val="20"/>
              </w:rPr>
              <w:t>tr</w:t>
            </w:r>
            <w:r w:rsidRPr="00D333F5">
              <w:rPr>
                <w:rFonts w:ascii="Arial" w:hAnsi="Arial" w:cs="Arial"/>
                <w:color w:val="330033"/>
                <w:sz w:val="20"/>
              </w:rPr>
              <w:t xml:space="preserve">) </w:t>
            </w:r>
          </w:p>
        </w:tc>
      </w:tr>
      <w:tr w:rsidR="007D2A82" w:rsidTr="00247A3B">
        <w:trPr>
          <w:trHeight w:val="461"/>
        </w:trPr>
        <w:tc>
          <w:tcPr>
            <w:tcW w:w="1730" w:type="dxa"/>
            <w:vAlign w:val="center"/>
          </w:tcPr>
          <w:p w:rsidR="00260606" w:rsidRPr="00D333F5" w:rsidRDefault="00260606" w:rsidP="00957F74">
            <w:pPr>
              <w:snapToGrid w:val="0"/>
              <w:rPr>
                <w:rFonts w:ascii="Arial" w:hAnsi="Arial" w:cs="Arial"/>
                <w:b/>
                <w:bCs/>
                <w:color w:val="330033"/>
                <w:sz w:val="20"/>
              </w:rPr>
            </w:pPr>
            <w:proofErr w:type="spellStart"/>
            <w:r w:rsidRPr="00D333F5">
              <w:rPr>
                <w:rFonts w:ascii="Arial" w:hAnsi="Arial" w:cs="Arial"/>
                <w:b/>
                <w:bCs/>
                <w:color w:val="330033"/>
                <w:sz w:val="20"/>
              </w:rPr>
              <w:t>align</w:t>
            </w:r>
            <w:proofErr w:type="spellEnd"/>
            <w:r w:rsidRPr="00D333F5">
              <w:rPr>
                <w:rFonts w:ascii="Arial" w:hAnsi="Arial" w:cs="Arial"/>
                <w:b/>
                <w:bCs/>
                <w:color w:val="330033"/>
                <w:sz w:val="20"/>
              </w:rPr>
              <w:t xml:space="preserve"> = center</w:t>
            </w:r>
          </w:p>
        </w:tc>
        <w:tc>
          <w:tcPr>
            <w:tcW w:w="6723" w:type="dxa"/>
            <w:vAlign w:val="center"/>
          </w:tcPr>
          <w:p w:rsidR="00260606" w:rsidRPr="00D333F5" w:rsidRDefault="00260606" w:rsidP="00957F74">
            <w:pPr>
              <w:snapToGrid w:val="0"/>
              <w:rPr>
                <w:rFonts w:ascii="Arial" w:hAnsi="Arial" w:cs="Arial"/>
                <w:color w:val="330033"/>
                <w:sz w:val="20"/>
              </w:rPr>
            </w:pPr>
            <w:r w:rsidRPr="00D333F5">
              <w:rPr>
                <w:rFonts w:ascii="Arial" w:hAnsi="Arial" w:cs="Arial"/>
                <w:color w:val="330033"/>
                <w:sz w:val="20"/>
              </w:rPr>
              <w:t xml:space="preserve">Les données sont alignées au centre de la cellule (pour la balise </w:t>
            </w:r>
            <w:r w:rsidRPr="00D333F5">
              <w:rPr>
                <w:rFonts w:ascii="Arial" w:hAnsi="Arial" w:cs="Arial"/>
                <w:b/>
                <w:color w:val="330033"/>
                <w:sz w:val="20"/>
              </w:rPr>
              <w:t>td</w:t>
            </w:r>
            <w:r w:rsidRPr="00D333F5">
              <w:rPr>
                <w:rFonts w:ascii="Arial" w:hAnsi="Arial" w:cs="Arial"/>
                <w:color w:val="330033"/>
                <w:sz w:val="20"/>
              </w:rPr>
              <w:t xml:space="preserve">), ou de toutes les cellules de la ligne (pour la balise </w:t>
            </w:r>
            <w:r w:rsidRPr="00D333F5">
              <w:rPr>
                <w:rFonts w:ascii="Arial" w:hAnsi="Arial" w:cs="Arial"/>
                <w:b/>
                <w:color w:val="330033"/>
                <w:sz w:val="20"/>
              </w:rPr>
              <w:t>tr</w:t>
            </w:r>
            <w:r w:rsidRPr="00D333F5">
              <w:rPr>
                <w:rFonts w:ascii="Arial" w:hAnsi="Arial" w:cs="Arial"/>
                <w:color w:val="330033"/>
                <w:sz w:val="20"/>
              </w:rPr>
              <w:t xml:space="preserve">) </w:t>
            </w:r>
          </w:p>
        </w:tc>
      </w:tr>
      <w:tr w:rsidR="007D2A82" w:rsidTr="00247A3B">
        <w:trPr>
          <w:trHeight w:val="482"/>
        </w:trPr>
        <w:tc>
          <w:tcPr>
            <w:tcW w:w="1730" w:type="dxa"/>
            <w:vAlign w:val="center"/>
          </w:tcPr>
          <w:p w:rsidR="00260606" w:rsidRPr="00D333F5" w:rsidRDefault="00260606" w:rsidP="00957F74">
            <w:pPr>
              <w:snapToGrid w:val="0"/>
              <w:rPr>
                <w:rFonts w:ascii="Arial" w:hAnsi="Arial" w:cs="Arial"/>
                <w:b/>
                <w:bCs/>
                <w:color w:val="330033"/>
                <w:sz w:val="20"/>
              </w:rPr>
            </w:pPr>
            <w:proofErr w:type="spellStart"/>
            <w:r w:rsidRPr="00D333F5">
              <w:rPr>
                <w:rFonts w:ascii="Arial" w:hAnsi="Arial" w:cs="Arial"/>
                <w:b/>
                <w:bCs/>
                <w:color w:val="330033"/>
                <w:sz w:val="20"/>
              </w:rPr>
              <w:t>valign</w:t>
            </w:r>
            <w:proofErr w:type="spellEnd"/>
            <w:r w:rsidRPr="00D333F5">
              <w:rPr>
                <w:rFonts w:ascii="Arial" w:hAnsi="Arial" w:cs="Arial"/>
                <w:b/>
                <w:bCs/>
                <w:color w:val="330033"/>
                <w:sz w:val="20"/>
              </w:rPr>
              <w:t xml:space="preserve"> = top</w:t>
            </w:r>
          </w:p>
        </w:tc>
        <w:tc>
          <w:tcPr>
            <w:tcW w:w="6723" w:type="dxa"/>
            <w:vAlign w:val="center"/>
          </w:tcPr>
          <w:p w:rsidR="00260606" w:rsidRPr="00D333F5" w:rsidRDefault="00260606" w:rsidP="00957F74">
            <w:pPr>
              <w:snapToGrid w:val="0"/>
              <w:rPr>
                <w:rFonts w:ascii="Arial" w:hAnsi="Arial" w:cs="Arial"/>
                <w:color w:val="330033"/>
                <w:sz w:val="20"/>
              </w:rPr>
            </w:pPr>
            <w:r w:rsidRPr="00D333F5">
              <w:rPr>
                <w:rFonts w:ascii="Arial" w:hAnsi="Arial" w:cs="Arial"/>
                <w:color w:val="330033"/>
                <w:sz w:val="20"/>
              </w:rPr>
              <w:t xml:space="preserve">Les données sont alignées en haut de la cellule (pour la balise </w:t>
            </w:r>
            <w:r w:rsidRPr="00D333F5">
              <w:rPr>
                <w:rFonts w:ascii="Arial" w:hAnsi="Arial" w:cs="Arial"/>
                <w:b/>
                <w:color w:val="330033"/>
                <w:sz w:val="20"/>
              </w:rPr>
              <w:t>td</w:t>
            </w:r>
            <w:r w:rsidRPr="00D333F5">
              <w:rPr>
                <w:rFonts w:ascii="Arial" w:hAnsi="Arial" w:cs="Arial"/>
                <w:color w:val="330033"/>
                <w:sz w:val="20"/>
              </w:rPr>
              <w:t xml:space="preserve">), ou de toutes les cellules de la ligne (pour la balise </w:t>
            </w:r>
            <w:r w:rsidRPr="00D333F5">
              <w:rPr>
                <w:rFonts w:ascii="Arial" w:hAnsi="Arial" w:cs="Arial"/>
                <w:b/>
                <w:color w:val="330033"/>
                <w:sz w:val="20"/>
              </w:rPr>
              <w:t>tr</w:t>
            </w:r>
            <w:r w:rsidRPr="00D333F5">
              <w:rPr>
                <w:rFonts w:ascii="Arial" w:hAnsi="Arial" w:cs="Arial"/>
                <w:color w:val="330033"/>
                <w:sz w:val="20"/>
              </w:rPr>
              <w:t>)</w:t>
            </w:r>
          </w:p>
        </w:tc>
      </w:tr>
      <w:tr w:rsidR="007D2A82" w:rsidTr="00247A3B">
        <w:trPr>
          <w:trHeight w:val="463"/>
        </w:trPr>
        <w:tc>
          <w:tcPr>
            <w:tcW w:w="1730" w:type="dxa"/>
            <w:vAlign w:val="center"/>
          </w:tcPr>
          <w:p w:rsidR="00260606" w:rsidRPr="00D333F5" w:rsidRDefault="00260606" w:rsidP="00957F74">
            <w:pPr>
              <w:snapToGrid w:val="0"/>
              <w:rPr>
                <w:rFonts w:ascii="Arial" w:hAnsi="Arial" w:cs="Arial"/>
                <w:b/>
                <w:bCs/>
                <w:color w:val="330033"/>
                <w:sz w:val="20"/>
              </w:rPr>
            </w:pPr>
            <w:proofErr w:type="spellStart"/>
            <w:r w:rsidRPr="00D333F5">
              <w:rPr>
                <w:rFonts w:ascii="Arial" w:hAnsi="Arial" w:cs="Arial"/>
                <w:b/>
                <w:bCs/>
                <w:color w:val="330033"/>
                <w:sz w:val="20"/>
              </w:rPr>
              <w:lastRenderedPageBreak/>
              <w:t>valign</w:t>
            </w:r>
            <w:proofErr w:type="spellEnd"/>
            <w:r w:rsidRPr="00D333F5">
              <w:rPr>
                <w:rFonts w:ascii="Arial" w:hAnsi="Arial" w:cs="Arial"/>
                <w:b/>
                <w:bCs/>
                <w:color w:val="330033"/>
                <w:sz w:val="20"/>
              </w:rPr>
              <w:t xml:space="preserve"> = </w:t>
            </w:r>
            <w:proofErr w:type="spellStart"/>
            <w:r w:rsidRPr="00D333F5">
              <w:rPr>
                <w:rFonts w:ascii="Arial" w:hAnsi="Arial" w:cs="Arial"/>
                <w:b/>
                <w:bCs/>
                <w:color w:val="330033"/>
                <w:sz w:val="20"/>
              </w:rPr>
              <w:t>bottom</w:t>
            </w:r>
            <w:proofErr w:type="spellEnd"/>
          </w:p>
        </w:tc>
        <w:tc>
          <w:tcPr>
            <w:tcW w:w="6723" w:type="dxa"/>
            <w:vAlign w:val="center"/>
          </w:tcPr>
          <w:p w:rsidR="00260606" w:rsidRPr="00D333F5" w:rsidRDefault="00260606" w:rsidP="00957F74">
            <w:pPr>
              <w:snapToGrid w:val="0"/>
              <w:rPr>
                <w:rFonts w:ascii="Arial" w:hAnsi="Arial" w:cs="Arial"/>
                <w:color w:val="330033"/>
                <w:sz w:val="20"/>
              </w:rPr>
            </w:pPr>
            <w:r w:rsidRPr="00D333F5">
              <w:rPr>
                <w:rFonts w:ascii="Arial" w:hAnsi="Arial" w:cs="Arial"/>
                <w:color w:val="330033"/>
                <w:sz w:val="20"/>
              </w:rPr>
              <w:t xml:space="preserve">Les données sont alignées en bas de la cellule (pour la balise </w:t>
            </w:r>
            <w:r w:rsidRPr="00D333F5">
              <w:rPr>
                <w:rFonts w:ascii="Arial" w:hAnsi="Arial" w:cs="Arial"/>
                <w:b/>
                <w:color w:val="330033"/>
                <w:sz w:val="20"/>
              </w:rPr>
              <w:t>td</w:t>
            </w:r>
            <w:r w:rsidRPr="00D333F5">
              <w:rPr>
                <w:rFonts w:ascii="Arial" w:hAnsi="Arial" w:cs="Arial"/>
                <w:color w:val="330033"/>
                <w:sz w:val="20"/>
              </w:rPr>
              <w:t xml:space="preserve">), ou de toutes les cellules de la ligne (pour la balise </w:t>
            </w:r>
            <w:r w:rsidRPr="00D333F5">
              <w:rPr>
                <w:rFonts w:ascii="Arial" w:hAnsi="Arial" w:cs="Arial"/>
                <w:b/>
                <w:color w:val="330033"/>
                <w:sz w:val="20"/>
              </w:rPr>
              <w:t>tr</w:t>
            </w:r>
            <w:r w:rsidRPr="00D333F5">
              <w:rPr>
                <w:rFonts w:ascii="Arial" w:hAnsi="Arial" w:cs="Arial"/>
                <w:color w:val="330033"/>
                <w:sz w:val="20"/>
              </w:rPr>
              <w:t xml:space="preserve">) </w:t>
            </w:r>
          </w:p>
        </w:tc>
      </w:tr>
      <w:tr w:rsidR="007D2A82" w:rsidTr="00247A3B">
        <w:trPr>
          <w:trHeight w:val="478"/>
        </w:trPr>
        <w:tc>
          <w:tcPr>
            <w:tcW w:w="1730" w:type="dxa"/>
            <w:vAlign w:val="center"/>
          </w:tcPr>
          <w:p w:rsidR="00260606" w:rsidRPr="00D333F5" w:rsidRDefault="00260606" w:rsidP="00957F74">
            <w:pPr>
              <w:snapToGrid w:val="0"/>
              <w:rPr>
                <w:rFonts w:ascii="Arial" w:hAnsi="Arial" w:cs="Arial"/>
                <w:b/>
                <w:bCs/>
                <w:color w:val="330033"/>
                <w:sz w:val="20"/>
              </w:rPr>
            </w:pPr>
            <w:proofErr w:type="spellStart"/>
            <w:r w:rsidRPr="00D333F5">
              <w:rPr>
                <w:rFonts w:ascii="Arial" w:hAnsi="Arial" w:cs="Arial"/>
                <w:b/>
                <w:bCs/>
                <w:color w:val="330033"/>
                <w:sz w:val="20"/>
              </w:rPr>
              <w:t>valign</w:t>
            </w:r>
            <w:proofErr w:type="spellEnd"/>
            <w:r w:rsidRPr="00D333F5">
              <w:rPr>
                <w:rFonts w:ascii="Arial" w:hAnsi="Arial" w:cs="Arial"/>
                <w:b/>
                <w:bCs/>
                <w:color w:val="330033"/>
                <w:sz w:val="20"/>
              </w:rPr>
              <w:t xml:space="preserve"> = middle</w:t>
            </w:r>
          </w:p>
        </w:tc>
        <w:tc>
          <w:tcPr>
            <w:tcW w:w="6723" w:type="dxa"/>
            <w:vAlign w:val="center"/>
          </w:tcPr>
          <w:p w:rsidR="00260606" w:rsidRPr="00D333F5" w:rsidRDefault="00260606" w:rsidP="00957F74">
            <w:pPr>
              <w:snapToGrid w:val="0"/>
              <w:rPr>
                <w:rFonts w:ascii="Arial" w:hAnsi="Arial" w:cs="Arial"/>
                <w:color w:val="330033"/>
                <w:sz w:val="20"/>
              </w:rPr>
            </w:pPr>
            <w:r w:rsidRPr="00D333F5">
              <w:rPr>
                <w:rFonts w:ascii="Arial" w:hAnsi="Arial" w:cs="Arial"/>
                <w:color w:val="330033"/>
                <w:sz w:val="20"/>
              </w:rPr>
              <w:t xml:space="preserve">Les données sont alignées verticalement au centre de la cellule (pour la balise </w:t>
            </w:r>
            <w:r w:rsidRPr="00D333F5">
              <w:rPr>
                <w:rFonts w:ascii="Arial" w:hAnsi="Arial" w:cs="Arial"/>
                <w:b/>
                <w:color w:val="330033"/>
                <w:sz w:val="20"/>
              </w:rPr>
              <w:t>td</w:t>
            </w:r>
            <w:r w:rsidRPr="00D333F5">
              <w:rPr>
                <w:rFonts w:ascii="Arial" w:hAnsi="Arial" w:cs="Arial"/>
                <w:color w:val="330033"/>
                <w:sz w:val="20"/>
              </w:rPr>
              <w:t xml:space="preserve">), ou de toutes les cellules de la ligne (pour la balise </w:t>
            </w:r>
            <w:r w:rsidRPr="00D333F5">
              <w:rPr>
                <w:rFonts w:ascii="Arial" w:hAnsi="Arial" w:cs="Arial"/>
                <w:b/>
                <w:color w:val="330033"/>
                <w:sz w:val="20"/>
              </w:rPr>
              <w:t>tr</w:t>
            </w:r>
            <w:r w:rsidRPr="00D333F5">
              <w:rPr>
                <w:rFonts w:ascii="Arial" w:hAnsi="Arial" w:cs="Arial"/>
                <w:color w:val="330033"/>
                <w:sz w:val="20"/>
              </w:rPr>
              <w:t xml:space="preserve">) </w:t>
            </w:r>
          </w:p>
        </w:tc>
      </w:tr>
      <w:tr w:rsidR="007D2A82" w:rsidTr="00247A3B">
        <w:trPr>
          <w:trHeight w:val="330"/>
        </w:trPr>
        <w:tc>
          <w:tcPr>
            <w:tcW w:w="1730" w:type="dxa"/>
            <w:vAlign w:val="center"/>
          </w:tcPr>
          <w:p w:rsidR="00260606" w:rsidRPr="00D333F5" w:rsidRDefault="00260606" w:rsidP="00957F74">
            <w:pPr>
              <w:snapToGrid w:val="0"/>
              <w:rPr>
                <w:rFonts w:ascii="Arial" w:hAnsi="Arial" w:cs="Arial"/>
                <w:b/>
                <w:bCs/>
                <w:color w:val="330033"/>
                <w:sz w:val="20"/>
              </w:rPr>
            </w:pPr>
            <w:proofErr w:type="spellStart"/>
            <w:r w:rsidRPr="00D333F5">
              <w:rPr>
                <w:rFonts w:ascii="Arial" w:hAnsi="Arial" w:cs="Arial"/>
                <w:b/>
                <w:bCs/>
                <w:color w:val="330033"/>
                <w:sz w:val="20"/>
              </w:rPr>
              <w:t>valign</w:t>
            </w:r>
            <w:proofErr w:type="spellEnd"/>
            <w:r w:rsidRPr="00D333F5">
              <w:rPr>
                <w:rFonts w:ascii="Arial" w:hAnsi="Arial" w:cs="Arial"/>
                <w:b/>
                <w:bCs/>
                <w:color w:val="330033"/>
                <w:sz w:val="20"/>
              </w:rPr>
              <w:t xml:space="preserve"> = </w:t>
            </w:r>
            <w:proofErr w:type="spellStart"/>
            <w:r w:rsidRPr="00D333F5">
              <w:rPr>
                <w:rFonts w:ascii="Arial" w:hAnsi="Arial" w:cs="Arial"/>
                <w:b/>
                <w:bCs/>
                <w:color w:val="330033"/>
                <w:sz w:val="20"/>
              </w:rPr>
              <w:t>baseline</w:t>
            </w:r>
            <w:proofErr w:type="spellEnd"/>
          </w:p>
        </w:tc>
        <w:tc>
          <w:tcPr>
            <w:tcW w:w="6723" w:type="dxa"/>
            <w:vAlign w:val="center"/>
          </w:tcPr>
          <w:p w:rsidR="00260606" w:rsidRPr="00D333F5" w:rsidRDefault="00260606" w:rsidP="00957F74">
            <w:pPr>
              <w:snapToGrid w:val="0"/>
              <w:rPr>
                <w:rFonts w:ascii="Arial" w:hAnsi="Arial" w:cs="Arial"/>
                <w:color w:val="330033"/>
                <w:sz w:val="20"/>
              </w:rPr>
            </w:pPr>
            <w:r w:rsidRPr="00D333F5">
              <w:rPr>
                <w:rFonts w:ascii="Arial" w:hAnsi="Arial" w:cs="Arial"/>
                <w:color w:val="330033"/>
                <w:sz w:val="20"/>
              </w:rPr>
              <w:t xml:space="preserve">Valable que pour la balise </w:t>
            </w:r>
            <w:r w:rsidRPr="00D333F5">
              <w:rPr>
                <w:rFonts w:ascii="Arial" w:hAnsi="Arial" w:cs="Arial"/>
                <w:b/>
                <w:color w:val="330033"/>
                <w:sz w:val="20"/>
              </w:rPr>
              <w:t>tr</w:t>
            </w:r>
            <w:r w:rsidRPr="00D333F5">
              <w:rPr>
                <w:rFonts w:ascii="Arial" w:hAnsi="Arial" w:cs="Arial"/>
                <w:color w:val="330033"/>
                <w:sz w:val="20"/>
              </w:rPr>
              <w:t>. Les données des cellules sont toutes alignées.</w:t>
            </w:r>
          </w:p>
        </w:tc>
      </w:tr>
    </w:tbl>
    <w:p w:rsidR="00260606" w:rsidRPr="00D333F5" w:rsidRDefault="00260606" w:rsidP="00260606">
      <w:pPr>
        <w:rPr>
          <w:rFonts w:ascii="Arial" w:hAnsi="Arial" w:cs="Arial"/>
        </w:rPr>
      </w:pPr>
    </w:p>
    <w:p w:rsidR="00260606" w:rsidRPr="00D333F5" w:rsidRDefault="00260606" w:rsidP="00260606">
      <w:pPr>
        <w:rPr>
          <w:rFonts w:ascii="Arial" w:hAnsi="Arial" w:cs="Arial"/>
        </w:rPr>
      </w:pPr>
    </w:p>
    <w:p w:rsidR="002F3A13" w:rsidRDefault="002F3A13">
      <w:pPr>
        <w:suppressAutoHyphens w:val="0"/>
        <w:ind w:left="0" w:right="0"/>
        <w:rPr>
          <w:rFonts w:ascii="Arial" w:hAnsi="Arial" w:cs="Arial"/>
        </w:rPr>
      </w:pPr>
      <w:bookmarkStart w:id="120" w:name="_Toc233099985"/>
    </w:p>
    <w:p w:rsidR="000F6344" w:rsidRPr="00D333F5" w:rsidRDefault="000F6344" w:rsidP="00260606">
      <w:pPr>
        <w:rPr>
          <w:rFonts w:ascii="Arial" w:hAnsi="Arial" w:cs="Arial"/>
        </w:rPr>
      </w:pPr>
    </w:p>
    <w:p w:rsidR="00260606" w:rsidRPr="00D333F5" w:rsidRDefault="00260606" w:rsidP="002670D8">
      <w:pPr>
        <w:pStyle w:val="Titre2"/>
        <w:rPr>
          <w:rFonts w:ascii="Arial" w:hAnsi="Arial" w:cs="Arial"/>
        </w:rPr>
      </w:pPr>
      <w:bookmarkStart w:id="121" w:name="_Toc369254555"/>
      <w:bookmarkStart w:id="122" w:name="_Toc440288748"/>
      <w:r w:rsidRPr="00D333F5">
        <w:rPr>
          <w:rFonts w:ascii="Arial" w:hAnsi="Arial" w:cs="Arial"/>
        </w:rPr>
        <w:t>Regroupement (fusion) de lignes et de colonnes</w:t>
      </w:r>
      <w:bookmarkEnd w:id="120"/>
      <w:bookmarkEnd w:id="121"/>
      <w:bookmarkEnd w:id="122"/>
    </w:p>
    <w:p w:rsidR="00260606" w:rsidRPr="00D333F5" w:rsidRDefault="00260606" w:rsidP="00260606">
      <w:pPr>
        <w:rPr>
          <w:rFonts w:ascii="Arial" w:hAnsi="Arial" w:cs="Arial"/>
          <w:b/>
          <w:bCs/>
          <w:color w:val="000000"/>
        </w:rPr>
      </w:pPr>
      <w:r w:rsidRPr="00D333F5">
        <w:rPr>
          <w:rFonts w:ascii="Arial" w:hAnsi="Arial" w:cs="Arial"/>
          <w:color w:val="000000"/>
        </w:rPr>
        <w:t xml:space="preserve">On peut regrouper plusieurs </w:t>
      </w:r>
      <w:r w:rsidR="00602AB1" w:rsidRPr="00D333F5">
        <w:rPr>
          <w:rFonts w:ascii="Arial" w:hAnsi="Arial" w:cs="Arial"/>
          <w:color w:val="000000"/>
        </w:rPr>
        <w:t xml:space="preserve">cellules, aussi bien en largeur qu’en hauteur, </w:t>
      </w:r>
      <w:r w:rsidRPr="00D333F5">
        <w:rPr>
          <w:rFonts w:ascii="Arial" w:hAnsi="Arial" w:cs="Arial"/>
          <w:color w:val="000000"/>
        </w:rPr>
        <w:t xml:space="preserve">afin d’obtenir des cellules plus grandes. Ceci s’effectue à l’aide des attributs </w:t>
      </w:r>
      <w:proofErr w:type="spellStart"/>
      <w:r w:rsidRPr="00D333F5">
        <w:rPr>
          <w:rFonts w:ascii="Arial" w:hAnsi="Arial" w:cs="Arial"/>
          <w:b/>
          <w:bCs/>
          <w:color w:val="000000"/>
        </w:rPr>
        <w:t>rowspan</w:t>
      </w:r>
      <w:proofErr w:type="spellEnd"/>
      <w:r w:rsidRPr="00D333F5">
        <w:rPr>
          <w:rFonts w:ascii="Arial" w:hAnsi="Arial" w:cs="Arial"/>
          <w:color w:val="000000"/>
        </w:rPr>
        <w:t xml:space="preserve"> et </w:t>
      </w:r>
      <w:proofErr w:type="spellStart"/>
      <w:r w:rsidRPr="00D333F5">
        <w:rPr>
          <w:rFonts w:ascii="Arial" w:hAnsi="Arial" w:cs="Arial"/>
          <w:b/>
          <w:bCs/>
          <w:color w:val="000000"/>
        </w:rPr>
        <w:t>colspan</w:t>
      </w:r>
      <w:proofErr w:type="spellEnd"/>
      <w:r w:rsidR="00602AB1" w:rsidRPr="00D333F5">
        <w:rPr>
          <w:rFonts w:ascii="Arial" w:hAnsi="Arial" w:cs="Arial"/>
          <w:bCs/>
          <w:color w:val="000000"/>
        </w:rPr>
        <w:t xml:space="preserve"> des balises &lt;td&gt;.</w:t>
      </w:r>
    </w:p>
    <w:p w:rsidR="00260606" w:rsidRPr="00D333F5" w:rsidRDefault="00260606" w:rsidP="00260606">
      <w:pPr>
        <w:rPr>
          <w:rFonts w:ascii="Arial" w:hAnsi="Arial" w:cs="Arial"/>
          <w:color w:val="000000"/>
        </w:rPr>
      </w:pPr>
    </w:p>
    <w:p w:rsidR="00260606" w:rsidRPr="00D333F5" w:rsidRDefault="00260606" w:rsidP="00260606">
      <w:pPr>
        <w:rPr>
          <w:rFonts w:ascii="Arial" w:hAnsi="Arial" w:cs="Arial"/>
          <w:color w:val="330033"/>
        </w:rPr>
      </w:pPr>
      <w:r w:rsidRPr="00D333F5">
        <w:rPr>
          <w:rFonts w:ascii="Arial" w:hAnsi="Arial" w:cs="Arial"/>
          <w:color w:val="330033"/>
        </w:rPr>
        <w:t>Exemple de fusions dans un tableau :</w:t>
      </w:r>
    </w:p>
    <w:p w:rsidR="00260606" w:rsidRPr="00D333F5" w:rsidRDefault="00260606" w:rsidP="00260606">
      <w:pPr>
        <w:rPr>
          <w:rFonts w:ascii="Arial" w:hAnsi="Arial" w:cs="Arial"/>
          <w:color w:val="330033"/>
          <w:sz w:val="17"/>
          <w:szCs w:val="17"/>
        </w:rPr>
      </w:pPr>
    </w:p>
    <w:tbl>
      <w:tblPr>
        <w:tblW w:w="0" w:type="auto"/>
        <w:tblInd w:w="-60" w:type="dxa"/>
        <w:tblLayout w:type="fixed"/>
        <w:tblCellMar>
          <w:top w:w="15" w:type="dxa"/>
          <w:left w:w="15" w:type="dxa"/>
          <w:bottom w:w="15" w:type="dxa"/>
          <w:right w:w="15" w:type="dxa"/>
        </w:tblCellMar>
        <w:tblLook w:val="0000"/>
      </w:tblPr>
      <w:tblGrid>
        <w:gridCol w:w="1620"/>
        <w:gridCol w:w="1850"/>
        <w:gridCol w:w="4804"/>
        <w:gridCol w:w="60"/>
      </w:tblGrid>
      <w:tr w:rsidR="00260606" w:rsidRPr="00D333F5" w:rsidTr="00957F74">
        <w:trPr>
          <w:gridAfter w:val="1"/>
          <w:wAfter w:w="60" w:type="dxa"/>
          <w:trHeight w:val="288"/>
        </w:trPr>
        <w:tc>
          <w:tcPr>
            <w:tcW w:w="8274" w:type="dxa"/>
            <w:gridSpan w:val="3"/>
            <w:vMerge w:val="restart"/>
            <w:vAlign w:val="center"/>
          </w:tcPr>
          <w:p w:rsidR="00260606" w:rsidRPr="00D333F5" w:rsidRDefault="00260606" w:rsidP="00957F74">
            <w:pPr>
              <w:snapToGrid w:val="0"/>
              <w:jc w:val="center"/>
              <w:rPr>
                <w:rFonts w:ascii="Arial" w:hAnsi="Arial" w:cs="Arial"/>
                <w:szCs w:val="24"/>
              </w:rPr>
            </w:pPr>
            <w:r w:rsidRPr="00D333F5">
              <w:rPr>
                <w:rFonts w:ascii="Arial" w:hAnsi="Arial" w:cs="Arial"/>
                <w:szCs w:val="24"/>
              </w:rPr>
              <w:t>Liste des clients</w:t>
            </w:r>
          </w:p>
        </w:tc>
      </w:tr>
      <w:tr w:rsidR="007D2A82" w:rsidTr="00957F74">
        <w:trPr>
          <w:trHeight w:val="297"/>
        </w:trPr>
        <w:tc>
          <w:tcPr>
            <w:tcW w:w="1620" w:type="dxa"/>
            <w:vMerge w:val="restart"/>
            <w:vAlign w:val="center"/>
          </w:tcPr>
          <w:p w:rsidR="00260606" w:rsidRPr="00D333F5" w:rsidRDefault="00260606" w:rsidP="00957F74">
            <w:pPr>
              <w:snapToGrid w:val="0"/>
              <w:jc w:val="center"/>
              <w:rPr>
                <w:rFonts w:ascii="Arial" w:hAnsi="Arial" w:cs="Arial"/>
                <w:b/>
                <w:bCs/>
                <w:szCs w:val="24"/>
              </w:rPr>
            </w:pPr>
            <w:r w:rsidRPr="00D333F5">
              <w:rPr>
                <w:rFonts w:ascii="Arial" w:hAnsi="Arial" w:cs="Arial"/>
                <w:b/>
                <w:bCs/>
                <w:szCs w:val="24"/>
              </w:rPr>
              <w:t>Nom du client</w:t>
            </w:r>
          </w:p>
        </w:tc>
        <w:tc>
          <w:tcPr>
            <w:tcW w:w="1850" w:type="dxa"/>
            <w:vMerge w:val="restart"/>
            <w:vAlign w:val="center"/>
          </w:tcPr>
          <w:p w:rsidR="00260606" w:rsidRPr="00D333F5" w:rsidRDefault="00260606" w:rsidP="00957F74">
            <w:pPr>
              <w:snapToGrid w:val="0"/>
              <w:jc w:val="center"/>
              <w:rPr>
                <w:rFonts w:ascii="Arial" w:hAnsi="Arial" w:cs="Arial"/>
                <w:b/>
                <w:bCs/>
                <w:szCs w:val="24"/>
              </w:rPr>
            </w:pPr>
            <w:r w:rsidRPr="00D333F5">
              <w:rPr>
                <w:rFonts w:ascii="Arial" w:hAnsi="Arial" w:cs="Arial"/>
                <w:b/>
                <w:bCs/>
                <w:szCs w:val="24"/>
              </w:rPr>
              <w:t>Prénom du client</w:t>
            </w:r>
          </w:p>
        </w:tc>
        <w:tc>
          <w:tcPr>
            <w:tcW w:w="4864" w:type="dxa"/>
            <w:gridSpan w:val="2"/>
            <w:vMerge w:val="restart"/>
            <w:vAlign w:val="center"/>
          </w:tcPr>
          <w:p w:rsidR="00260606" w:rsidRPr="00D333F5" w:rsidRDefault="00260606" w:rsidP="00957F74">
            <w:pPr>
              <w:snapToGrid w:val="0"/>
              <w:jc w:val="center"/>
              <w:rPr>
                <w:rFonts w:ascii="Arial" w:hAnsi="Arial" w:cs="Arial"/>
                <w:b/>
                <w:bCs/>
                <w:szCs w:val="24"/>
              </w:rPr>
            </w:pPr>
            <w:r w:rsidRPr="00D333F5">
              <w:rPr>
                <w:rFonts w:ascii="Arial" w:hAnsi="Arial" w:cs="Arial"/>
                <w:b/>
                <w:bCs/>
                <w:szCs w:val="24"/>
              </w:rPr>
              <w:t>Adresse du client</w:t>
            </w:r>
          </w:p>
        </w:tc>
      </w:tr>
      <w:tr w:rsidR="007D2A82" w:rsidTr="00957F74">
        <w:trPr>
          <w:trHeight w:val="288"/>
        </w:trPr>
        <w:tc>
          <w:tcPr>
            <w:tcW w:w="1620" w:type="dxa"/>
            <w:vMerge w:val="restart"/>
            <w:vAlign w:val="center"/>
          </w:tcPr>
          <w:p w:rsidR="00260606" w:rsidRPr="00D333F5" w:rsidRDefault="00260606" w:rsidP="00957F74">
            <w:pPr>
              <w:snapToGrid w:val="0"/>
              <w:rPr>
                <w:rFonts w:ascii="Arial" w:hAnsi="Arial" w:cs="Arial"/>
                <w:szCs w:val="24"/>
              </w:rPr>
            </w:pPr>
            <w:r w:rsidRPr="00D333F5">
              <w:rPr>
                <w:rFonts w:ascii="Arial" w:hAnsi="Arial" w:cs="Arial"/>
                <w:szCs w:val="24"/>
              </w:rPr>
              <w:t>DUPOND</w:t>
            </w:r>
          </w:p>
        </w:tc>
        <w:tc>
          <w:tcPr>
            <w:tcW w:w="6714" w:type="dxa"/>
            <w:gridSpan w:val="3"/>
            <w:vMerge w:val="restart"/>
            <w:vAlign w:val="center"/>
          </w:tcPr>
          <w:p w:rsidR="00260606" w:rsidRPr="00D333F5" w:rsidRDefault="00260606" w:rsidP="00957F74">
            <w:pPr>
              <w:snapToGrid w:val="0"/>
              <w:rPr>
                <w:rFonts w:ascii="Arial" w:hAnsi="Arial" w:cs="Arial"/>
                <w:szCs w:val="24"/>
              </w:rPr>
            </w:pPr>
            <w:r w:rsidRPr="00D333F5">
              <w:rPr>
                <w:rFonts w:ascii="Arial" w:hAnsi="Arial" w:cs="Arial"/>
                <w:szCs w:val="24"/>
              </w:rPr>
              <w:t>Léon / 3 rue de la paix, 38000 Grenoble</w:t>
            </w:r>
          </w:p>
        </w:tc>
      </w:tr>
      <w:tr w:rsidR="007D2A82" w:rsidTr="00957F74">
        <w:trPr>
          <w:trHeight w:val="288"/>
        </w:trPr>
        <w:tc>
          <w:tcPr>
            <w:tcW w:w="1620" w:type="dxa"/>
            <w:vMerge w:val="restart"/>
            <w:vAlign w:val="center"/>
          </w:tcPr>
          <w:p w:rsidR="00260606" w:rsidRPr="00D333F5" w:rsidRDefault="00260606" w:rsidP="00957F74">
            <w:pPr>
              <w:snapToGrid w:val="0"/>
              <w:rPr>
                <w:rFonts w:ascii="Arial" w:hAnsi="Arial" w:cs="Arial"/>
                <w:szCs w:val="24"/>
              </w:rPr>
            </w:pPr>
            <w:r w:rsidRPr="00D333F5">
              <w:rPr>
                <w:rFonts w:ascii="Arial" w:hAnsi="Arial" w:cs="Arial"/>
                <w:szCs w:val="24"/>
              </w:rPr>
              <w:t>DUBOIS</w:t>
            </w:r>
          </w:p>
        </w:tc>
        <w:tc>
          <w:tcPr>
            <w:tcW w:w="1850" w:type="dxa"/>
            <w:vMerge w:val="restart"/>
            <w:vAlign w:val="center"/>
          </w:tcPr>
          <w:p w:rsidR="00260606" w:rsidRPr="00D333F5" w:rsidRDefault="00260606" w:rsidP="00957F74">
            <w:pPr>
              <w:snapToGrid w:val="0"/>
              <w:rPr>
                <w:rFonts w:ascii="Arial" w:hAnsi="Arial" w:cs="Arial"/>
                <w:szCs w:val="24"/>
              </w:rPr>
            </w:pPr>
            <w:r w:rsidRPr="00D333F5">
              <w:rPr>
                <w:rFonts w:ascii="Arial" w:hAnsi="Arial" w:cs="Arial"/>
                <w:szCs w:val="24"/>
              </w:rPr>
              <w:t>Claire</w:t>
            </w:r>
          </w:p>
        </w:tc>
        <w:tc>
          <w:tcPr>
            <w:tcW w:w="4864" w:type="dxa"/>
            <w:gridSpan w:val="2"/>
            <w:vMerge w:val="restart"/>
            <w:vAlign w:val="center"/>
          </w:tcPr>
          <w:p w:rsidR="00260606" w:rsidRPr="00D333F5" w:rsidRDefault="00260606" w:rsidP="00957F74">
            <w:pPr>
              <w:snapToGrid w:val="0"/>
              <w:rPr>
                <w:rFonts w:ascii="Arial" w:hAnsi="Arial" w:cs="Arial"/>
                <w:szCs w:val="24"/>
              </w:rPr>
            </w:pPr>
            <w:r w:rsidRPr="00D333F5">
              <w:rPr>
                <w:rFonts w:ascii="Arial" w:hAnsi="Arial" w:cs="Arial"/>
                <w:szCs w:val="24"/>
              </w:rPr>
              <w:t xml:space="preserve">même adresse : 25 cours </w:t>
            </w:r>
            <w:proofErr w:type="spellStart"/>
            <w:r w:rsidRPr="00D333F5">
              <w:rPr>
                <w:rFonts w:ascii="Arial" w:hAnsi="Arial" w:cs="Arial"/>
                <w:szCs w:val="24"/>
              </w:rPr>
              <w:t>Berriat</w:t>
            </w:r>
            <w:proofErr w:type="spellEnd"/>
            <w:proofErr w:type="gramStart"/>
            <w:r w:rsidRPr="00D333F5">
              <w:rPr>
                <w:rFonts w:ascii="Arial" w:hAnsi="Arial" w:cs="Arial"/>
                <w:szCs w:val="24"/>
              </w:rPr>
              <w:t>,38000</w:t>
            </w:r>
            <w:proofErr w:type="gramEnd"/>
            <w:r w:rsidRPr="00D333F5">
              <w:rPr>
                <w:rFonts w:ascii="Arial" w:hAnsi="Arial" w:cs="Arial"/>
                <w:szCs w:val="24"/>
              </w:rPr>
              <w:t xml:space="preserve"> Grenoble</w:t>
            </w:r>
          </w:p>
        </w:tc>
      </w:tr>
      <w:tr w:rsidR="007D2A82" w:rsidTr="00957F74">
        <w:trPr>
          <w:trHeight w:val="288"/>
        </w:trPr>
        <w:tc>
          <w:tcPr>
            <w:tcW w:w="1620" w:type="dxa"/>
            <w:vMerge w:val="restart"/>
            <w:vAlign w:val="center"/>
          </w:tcPr>
          <w:p w:rsidR="00260606" w:rsidRPr="00D333F5" w:rsidRDefault="00260606" w:rsidP="00957F74">
            <w:pPr>
              <w:snapToGrid w:val="0"/>
              <w:rPr>
                <w:rFonts w:ascii="Arial" w:hAnsi="Arial" w:cs="Arial"/>
                <w:szCs w:val="24"/>
              </w:rPr>
            </w:pPr>
            <w:r w:rsidRPr="00D333F5">
              <w:rPr>
                <w:rFonts w:ascii="Arial" w:hAnsi="Arial" w:cs="Arial"/>
                <w:szCs w:val="24"/>
              </w:rPr>
              <w:t>DUBUIS</w:t>
            </w:r>
          </w:p>
        </w:tc>
        <w:tc>
          <w:tcPr>
            <w:tcW w:w="1850" w:type="dxa"/>
            <w:vMerge w:val="restart"/>
            <w:vAlign w:val="center"/>
          </w:tcPr>
          <w:p w:rsidR="00260606" w:rsidRPr="00D333F5" w:rsidRDefault="00260606" w:rsidP="00957F74">
            <w:pPr>
              <w:snapToGrid w:val="0"/>
              <w:rPr>
                <w:rFonts w:ascii="Arial" w:hAnsi="Arial" w:cs="Arial"/>
                <w:szCs w:val="24"/>
              </w:rPr>
            </w:pPr>
            <w:r w:rsidRPr="00D333F5">
              <w:rPr>
                <w:rFonts w:ascii="Arial" w:hAnsi="Arial" w:cs="Arial"/>
                <w:szCs w:val="24"/>
              </w:rPr>
              <w:t>Julie</w:t>
            </w:r>
          </w:p>
        </w:tc>
        <w:tc>
          <w:tcPr>
            <w:tcW w:w="4864" w:type="dxa"/>
            <w:gridSpan w:val="2"/>
            <w:vMerge/>
            <w:vAlign w:val="center"/>
          </w:tcPr>
          <w:p w:rsidR="00260606" w:rsidRPr="00D333F5" w:rsidRDefault="00260606" w:rsidP="00957F74">
            <w:pPr>
              <w:snapToGrid w:val="0"/>
              <w:rPr>
                <w:rFonts w:ascii="Arial" w:hAnsi="Arial" w:cs="Arial"/>
                <w:szCs w:val="24"/>
              </w:rPr>
            </w:pPr>
          </w:p>
        </w:tc>
      </w:tr>
    </w:tbl>
    <w:p w:rsidR="00260606" w:rsidRPr="00D333F5" w:rsidRDefault="00260606" w:rsidP="00260606">
      <w:pPr>
        <w:rPr>
          <w:rFonts w:ascii="Arial" w:hAnsi="Arial" w:cs="Arial"/>
        </w:rPr>
      </w:pPr>
    </w:p>
    <w:p w:rsidR="00260606" w:rsidRPr="00D333F5" w:rsidRDefault="00D91B11"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sz w:val="20"/>
          <w:lang w:val="en-GB"/>
        </w:rPr>
      </w:pPr>
      <w:proofErr w:type="gramStart"/>
      <w:r w:rsidRPr="00D333F5">
        <w:rPr>
          <w:rFonts w:ascii="Arial" w:hAnsi="Arial" w:cs="Arial"/>
          <w:color w:val="000000"/>
          <w:sz w:val="20"/>
          <w:lang w:val="en-GB"/>
        </w:rPr>
        <w:t>&lt;!</w:t>
      </w:r>
      <w:proofErr w:type="spellStart"/>
      <w:r w:rsidRPr="00D333F5">
        <w:rPr>
          <w:rFonts w:ascii="Arial" w:hAnsi="Arial" w:cs="Arial"/>
          <w:color w:val="000000"/>
          <w:sz w:val="20"/>
          <w:lang w:val="en-GB"/>
        </w:rPr>
        <w:t>doctype</w:t>
      </w:r>
      <w:proofErr w:type="spellEnd"/>
      <w:proofErr w:type="gramEnd"/>
      <w:r w:rsidRPr="00D333F5">
        <w:rPr>
          <w:rFonts w:ascii="Arial" w:hAnsi="Arial" w:cs="Arial"/>
          <w:color w:val="000000"/>
          <w:sz w:val="20"/>
          <w:lang w:val="en-GB"/>
        </w:rPr>
        <w:t xml:space="preserve"> html&gt;</w:t>
      </w:r>
      <w:r w:rsidRPr="00D333F5">
        <w:rPr>
          <w:rFonts w:ascii="Arial" w:hAnsi="Arial" w:cs="Arial"/>
          <w:color w:val="000000"/>
          <w:sz w:val="20"/>
          <w:lang w:val="en-GB"/>
        </w:rPr>
        <w:br/>
        <w:t xml:space="preserve">&lt;html </w:t>
      </w:r>
      <w:proofErr w:type="spellStart"/>
      <w:r w:rsidRPr="00D333F5">
        <w:rPr>
          <w:rFonts w:ascii="Arial" w:hAnsi="Arial" w:cs="Arial"/>
          <w:color w:val="000000"/>
          <w:sz w:val="20"/>
          <w:lang w:val="en-GB"/>
        </w:rPr>
        <w:t>lang</w:t>
      </w:r>
      <w:proofErr w:type="spellEnd"/>
      <w:r w:rsidRPr="00D333F5">
        <w:rPr>
          <w:rFonts w:ascii="Arial" w:hAnsi="Arial" w:cs="Arial"/>
          <w:color w:val="000000"/>
          <w:sz w:val="20"/>
          <w:lang w:val="en-GB"/>
        </w:rPr>
        <w:t>=”</w:t>
      </w:r>
      <w:proofErr w:type="spellStart"/>
      <w:r w:rsidRPr="00D333F5">
        <w:rPr>
          <w:rFonts w:ascii="Arial" w:hAnsi="Arial" w:cs="Arial"/>
          <w:color w:val="000000"/>
          <w:sz w:val="20"/>
          <w:lang w:val="en-GB"/>
        </w:rPr>
        <w:t>fr</w:t>
      </w:r>
      <w:proofErr w:type="spellEnd"/>
      <w:r w:rsidRPr="00D333F5">
        <w:rPr>
          <w:rFonts w:ascii="Arial" w:hAnsi="Arial" w:cs="Arial"/>
          <w:color w:val="000000"/>
          <w:sz w:val="20"/>
          <w:lang w:val="en-GB"/>
        </w:rPr>
        <w:t>”&gt;</w:t>
      </w:r>
      <w:r w:rsidRPr="00D333F5">
        <w:rPr>
          <w:rFonts w:ascii="Arial" w:hAnsi="Arial" w:cs="Arial"/>
          <w:color w:val="000000"/>
          <w:sz w:val="20"/>
          <w:lang w:val="en-GB"/>
        </w:rPr>
        <w:br/>
        <w:t>&lt;head&gt;</w:t>
      </w:r>
      <w:r w:rsidRPr="00D333F5">
        <w:rPr>
          <w:rFonts w:ascii="Arial" w:hAnsi="Arial" w:cs="Arial"/>
          <w:color w:val="000000"/>
          <w:sz w:val="20"/>
          <w:lang w:val="en-GB"/>
        </w:rPr>
        <w:br/>
        <w:t xml:space="preserve">  &lt;meta </w:t>
      </w:r>
      <w:proofErr w:type="spellStart"/>
      <w:r w:rsidRPr="00D333F5">
        <w:rPr>
          <w:rFonts w:ascii="Arial" w:hAnsi="Arial" w:cs="Arial"/>
          <w:color w:val="000000"/>
          <w:sz w:val="20"/>
          <w:lang w:val="en-GB"/>
        </w:rPr>
        <w:t>charset</w:t>
      </w:r>
      <w:proofErr w:type="spellEnd"/>
      <w:r w:rsidRPr="00D333F5">
        <w:rPr>
          <w:rFonts w:ascii="Arial" w:hAnsi="Arial" w:cs="Arial"/>
          <w:color w:val="000000"/>
          <w:sz w:val="20"/>
          <w:lang w:val="en-GB"/>
        </w:rPr>
        <w:t>=”utf-8” /&gt;</w:t>
      </w:r>
      <w:r w:rsidRPr="00D333F5">
        <w:rPr>
          <w:rFonts w:ascii="Arial" w:hAnsi="Arial" w:cs="Arial"/>
          <w:color w:val="000000"/>
          <w:sz w:val="20"/>
          <w:lang w:val="en-GB"/>
        </w:rPr>
        <w:br/>
      </w:r>
      <w:r w:rsidRPr="00D333F5">
        <w:rPr>
          <w:rFonts w:ascii="Arial" w:hAnsi="Arial" w:cs="Arial"/>
          <w:sz w:val="20"/>
          <w:lang w:val="en-GB"/>
        </w:rPr>
        <w:t xml:space="preserve">  </w:t>
      </w:r>
      <w:r w:rsidR="00260606" w:rsidRPr="00D333F5">
        <w:rPr>
          <w:rFonts w:ascii="Arial" w:hAnsi="Arial" w:cs="Arial"/>
          <w:sz w:val="20"/>
          <w:lang w:val="en-GB"/>
        </w:rPr>
        <w:t>&lt;title&gt;</w:t>
      </w:r>
      <w:proofErr w:type="spellStart"/>
      <w:r w:rsidRPr="00D333F5">
        <w:rPr>
          <w:rFonts w:ascii="Arial" w:hAnsi="Arial" w:cs="Arial"/>
          <w:sz w:val="20"/>
          <w:lang w:val="en-GB"/>
        </w:rPr>
        <w:t>Liste</w:t>
      </w:r>
      <w:proofErr w:type="spellEnd"/>
      <w:r w:rsidRPr="00D333F5">
        <w:rPr>
          <w:rFonts w:ascii="Arial" w:hAnsi="Arial" w:cs="Arial"/>
          <w:sz w:val="20"/>
          <w:lang w:val="en-GB"/>
        </w:rPr>
        <w:t xml:space="preserve"> des clients</w:t>
      </w:r>
      <w:r w:rsidR="00260606" w:rsidRPr="00D333F5">
        <w:rPr>
          <w:rFonts w:ascii="Arial" w:hAnsi="Arial" w:cs="Arial"/>
          <w:sz w:val="20"/>
          <w:lang w:val="en-GB"/>
        </w:rPr>
        <w:t>&lt;/title&gt;</w:t>
      </w: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sz w:val="20"/>
          <w:lang w:val="en-GB"/>
        </w:rPr>
      </w:pPr>
      <w:r w:rsidRPr="00D333F5">
        <w:rPr>
          <w:rFonts w:ascii="Arial" w:hAnsi="Arial" w:cs="Arial"/>
          <w:sz w:val="20"/>
          <w:lang w:val="en-GB"/>
        </w:rPr>
        <w:t>&lt;/head&gt;</w:t>
      </w: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sz w:val="20"/>
          <w:lang w:val="en-GB"/>
        </w:rPr>
      </w:pPr>
      <w:r w:rsidRPr="00D333F5">
        <w:rPr>
          <w:rFonts w:ascii="Arial" w:hAnsi="Arial" w:cs="Arial"/>
          <w:sz w:val="20"/>
          <w:lang w:val="en-GB"/>
        </w:rPr>
        <w:t>&lt;</w:t>
      </w:r>
      <w:proofErr w:type="gramStart"/>
      <w:r w:rsidRPr="00D333F5">
        <w:rPr>
          <w:rFonts w:ascii="Arial" w:hAnsi="Arial" w:cs="Arial"/>
          <w:sz w:val="20"/>
          <w:lang w:val="en-GB"/>
        </w:rPr>
        <w:t>body</w:t>
      </w:r>
      <w:proofErr w:type="gramEnd"/>
      <w:r w:rsidRPr="00D333F5">
        <w:rPr>
          <w:rFonts w:ascii="Arial" w:hAnsi="Arial" w:cs="Arial"/>
          <w:sz w:val="20"/>
          <w:lang w:val="en-GB"/>
        </w:rPr>
        <w:t>&gt;</w:t>
      </w:r>
    </w:p>
    <w:p w:rsidR="00260606" w:rsidRPr="00CC4863"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color w:val="330033"/>
          <w:sz w:val="20"/>
          <w:lang w:val="en-US"/>
        </w:rPr>
      </w:pPr>
      <w:r w:rsidRPr="00CC4863">
        <w:rPr>
          <w:rFonts w:ascii="Arial" w:hAnsi="Arial" w:cs="Arial"/>
          <w:color w:val="330033"/>
          <w:sz w:val="20"/>
          <w:lang w:val="en-US"/>
        </w:rPr>
        <w:t>&lt;table border="1"&gt;</w:t>
      </w:r>
    </w:p>
    <w:p w:rsidR="00260606" w:rsidRPr="00F75187"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color w:val="330033"/>
          <w:sz w:val="20"/>
        </w:rPr>
      </w:pPr>
      <w:r w:rsidRPr="00F75187">
        <w:rPr>
          <w:rFonts w:ascii="Arial" w:hAnsi="Arial" w:cs="Arial"/>
          <w:color w:val="330033"/>
          <w:sz w:val="20"/>
        </w:rPr>
        <w:t>&lt;</w:t>
      </w:r>
      <w:proofErr w:type="spellStart"/>
      <w:proofErr w:type="gramStart"/>
      <w:r w:rsidRPr="00F75187">
        <w:rPr>
          <w:rFonts w:ascii="Arial" w:hAnsi="Arial" w:cs="Arial"/>
          <w:color w:val="330033"/>
          <w:sz w:val="20"/>
        </w:rPr>
        <w:t>caption</w:t>
      </w:r>
      <w:proofErr w:type="spellEnd"/>
      <w:r w:rsidRPr="00F75187">
        <w:rPr>
          <w:rFonts w:ascii="Arial" w:hAnsi="Arial" w:cs="Arial"/>
          <w:color w:val="330033"/>
          <w:sz w:val="20"/>
        </w:rPr>
        <w:t>&gt;</w:t>
      </w:r>
      <w:proofErr w:type="gramEnd"/>
      <w:r w:rsidRPr="00F75187">
        <w:rPr>
          <w:rFonts w:ascii="Arial" w:hAnsi="Arial" w:cs="Arial"/>
          <w:color w:val="330033"/>
          <w:sz w:val="20"/>
        </w:rPr>
        <w:t>Liste des clients&lt;/</w:t>
      </w:r>
      <w:proofErr w:type="spellStart"/>
      <w:r w:rsidRPr="00F75187">
        <w:rPr>
          <w:rFonts w:ascii="Arial" w:hAnsi="Arial" w:cs="Arial"/>
          <w:color w:val="330033"/>
          <w:sz w:val="20"/>
        </w:rPr>
        <w:t>caption</w:t>
      </w:r>
      <w:proofErr w:type="spellEnd"/>
      <w:r w:rsidRPr="00F75187">
        <w:rPr>
          <w:rFonts w:ascii="Arial" w:hAnsi="Arial" w:cs="Arial"/>
          <w:color w:val="330033"/>
          <w:sz w:val="20"/>
        </w:rPr>
        <w:t>&gt;</w:t>
      </w:r>
    </w:p>
    <w:p w:rsidR="008F3308" w:rsidRPr="00CC4863" w:rsidRDefault="008F3308"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color w:val="330033"/>
          <w:sz w:val="20"/>
          <w:lang w:val="en-US"/>
        </w:rPr>
      </w:pPr>
      <w:r w:rsidRPr="00CC4863">
        <w:rPr>
          <w:rFonts w:ascii="Arial" w:hAnsi="Arial" w:cs="Arial"/>
          <w:color w:val="330033"/>
          <w:sz w:val="20"/>
          <w:lang w:val="en-US"/>
        </w:rPr>
        <w:t>&lt;</w:t>
      </w:r>
      <w:proofErr w:type="spellStart"/>
      <w:r w:rsidRPr="00CC4863">
        <w:rPr>
          <w:rFonts w:ascii="Arial" w:hAnsi="Arial" w:cs="Arial"/>
          <w:color w:val="330033"/>
          <w:sz w:val="20"/>
          <w:lang w:val="en-US"/>
        </w:rPr>
        <w:t>col</w:t>
      </w:r>
      <w:proofErr w:type="spellEnd"/>
      <w:r w:rsidRPr="00CC4863">
        <w:rPr>
          <w:rFonts w:ascii="Arial" w:hAnsi="Arial" w:cs="Arial"/>
          <w:color w:val="330033"/>
          <w:sz w:val="20"/>
          <w:lang w:val="en-US"/>
        </w:rPr>
        <w:t xml:space="preserve"> /&gt;&lt;</w:t>
      </w:r>
      <w:proofErr w:type="spellStart"/>
      <w:r w:rsidRPr="00CC4863">
        <w:rPr>
          <w:rFonts w:ascii="Arial" w:hAnsi="Arial" w:cs="Arial"/>
          <w:color w:val="330033"/>
          <w:sz w:val="20"/>
          <w:lang w:val="en-US"/>
        </w:rPr>
        <w:t>col</w:t>
      </w:r>
      <w:proofErr w:type="spellEnd"/>
      <w:r w:rsidRPr="00CC4863">
        <w:rPr>
          <w:rFonts w:ascii="Arial" w:hAnsi="Arial" w:cs="Arial"/>
          <w:color w:val="330033"/>
          <w:sz w:val="20"/>
          <w:lang w:val="en-US"/>
        </w:rPr>
        <w:t xml:space="preserve"> /&gt;&lt;</w:t>
      </w:r>
      <w:proofErr w:type="spellStart"/>
      <w:r w:rsidRPr="00CC4863">
        <w:rPr>
          <w:rFonts w:ascii="Arial" w:hAnsi="Arial" w:cs="Arial"/>
          <w:color w:val="330033"/>
          <w:sz w:val="20"/>
          <w:lang w:val="en-US"/>
        </w:rPr>
        <w:t>col</w:t>
      </w:r>
      <w:proofErr w:type="spellEnd"/>
      <w:r w:rsidRPr="00CC4863">
        <w:rPr>
          <w:rFonts w:ascii="Arial" w:hAnsi="Arial" w:cs="Arial"/>
          <w:color w:val="330033"/>
          <w:sz w:val="20"/>
          <w:lang w:val="en-US"/>
        </w:rPr>
        <w:t xml:space="preserve"> /&gt;</w:t>
      </w:r>
    </w:p>
    <w:p w:rsidR="008F3308" w:rsidRPr="00D333F5" w:rsidRDefault="008F3308"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color w:val="330033"/>
          <w:sz w:val="20"/>
          <w:lang w:val="en-US"/>
        </w:rPr>
      </w:pPr>
      <w:r w:rsidRPr="00D333F5">
        <w:rPr>
          <w:rFonts w:ascii="Arial" w:hAnsi="Arial" w:cs="Arial"/>
          <w:color w:val="330033"/>
          <w:sz w:val="20"/>
          <w:lang w:val="en-US"/>
        </w:rPr>
        <w:t>&lt;</w:t>
      </w:r>
      <w:proofErr w:type="spellStart"/>
      <w:proofErr w:type="gramStart"/>
      <w:r w:rsidRPr="00D333F5">
        <w:rPr>
          <w:rFonts w:ascii="Arial" w:hAnsi="Arial" w:cs="Arial"/>
          <w:color w:val="330033"/>
          <w:sz w:val="20"/>
          <w:lang w:val="en-US"/>
        </w:rPr>
        <w:t>tbody</w:t>
      </w:r>
      <w:proofErr w:type="spellEnd"/>
      <w:proofErr w:type="gramEnd"/>
      <w:r w:rsidRPr="00D333F5">
        <w:rPr>
          <w:rFonts w:ascii="Arial" w:hAnsi="Arial" w:cs="Arial"/>
          <w:color w:val="330033"/>
          <w:sz w:val="20"/>
          <w:lang w:val="en-US"/>
        </w:rPr>
        <w:t>&gt;</w:t>
      </w:r>
    </w:p>
    <w:p w:rsidR="008F3308" w:rsidRPr="00D333F5" w:rsidRDefault="008F3308"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color w:val="330033"/>
          <w:sz w:val="20"/>
          <w:lang w:val="en-US"/>
        </w:rPr>
      </w:pP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color w:val="330033"/>
          <w:sz w:val="20"/>
          <w:lang w:val="en-GB"/>
        </w:rPr>
      </w:pPr>
      <w:r w:rsidRPr="00D333F5">
        <w:rPr>
          <w:rFonts w:ascii="Arial" w:hAnsi="Arial" w:cs="Arial"/>
          <w:color w:val="330033"/>
          <w:sz w:val="20"/>
          <w:lang w:val="en-US"/>
        </w:rPr>
        <w:t xml:space="preserve">   </w:t>
      </w:r>
      <w:r w:rsidRPr="00D333F5">
        <w:rPr>
          <w:rFonts w:ascii="Arial" w:hAnsi="Arial" w:cs="Arial"/>
          <w:color w:val="330033"/>
          <w:sz w:val="20"/>
          <w:lang w:val="en-GB"/>
        </w:rPr>
        <w:t>&lt;</w:t>
      </w:r>
      <w:proofErr w:type="spellStart"/>
      <w:proofErr w:type="gramStart"/>
      <w:r w:rsidRPr="00D333F5">
        <w:rPr>
          <w:rFonts w:ascii="Arial" w:hAnsi="Arial" w:cs="Arial"/>
          <w:color w:val="330033"/>
          <w:sz w:val="20"/>
          <w:lang w:val="en-GB"/>
        </w:rPr>
        <w:t>tr</w:t>
      </w:r>
      <w:proofErr w:type="spellEnd"/>
      <w:proofErr w:type="gramEnd"/>
      <w:r w:rsidRPr="00D333F5">
        <w:rPr>
          <w:rFonts w:ascii="Arial" w:hAnsi="Arial" w:cs="Arial"/>
          <w:color w:val="330033"/>
          <w:sz w:val="20"/>
          <w:lang w:val="en-GB"/>
        </w:rPr>
        <w:t>&gt;</w:t>
      </w: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color w:val="330033"/>
          <w:sz w:val="20"/>
          <w:lang w:val="en-GB"/>
        </w:rPr>
      </w:pPr>
      <w:r w:rsidRPr="00D333F5">
        <w:rPr>
          <w:rFonts w:ascii="Arial" w:hAnsi="Arial" w:cs="Arial"/>
          <w:color w:val="330033"/>
          <w:sz w:val="20"/>
          <w:lang w:val="en-GB"/>
        </w:rPr>
        <w:t xml:space="preserve">             &lt;</w:t>
      </w:r>
      <w:proofErr w:type="spellStart"/>
      <w:proofErr w:type="gramStart"/>
      <w:r w:rsidRPr="00D333F5">
        <w:rPr>
          <w:rFonts w:ascii="Arial" w:hAnsi="Arial" w:cs="Arial"/>
          <w:color w:val="330033"/>
          <w:sz w:val="20"/>
          <w:lang w:val="en-GB"/>
        </w:rPr>
        <w:t>th</w:t>
      </w:r>
      <w:proofErr w:type="spellEnd"/>
      <w:r w:rsidRPr="00D333F5">
        <w:rPr>
          <w:rFonts w:ascii="Arial" w:hAnsi="Arial" w:cs="Arial"/>
          <w:color w:val="330033"/>
          <w:sz w:val="20"/>
          <w:lang w:val="en-GB"/>
        </w:rPr>
        <w:t>&gt;</w:t>
      </w:r>
      <w:proofErr w:type="gramEnd"/>
      <w:r w:rsidRPr="00D333F5">
        <w:rPr>
          <w:rFonts w:ascii="Arial" w:hAnsi="Arial" w:cs="Arial"/>
          <w:color w:val="330033"/>
          <w:sz w:val="20"/>
          <w:lang w:val="en-GB"/>
        </w:rPr>
        <w:t>Nom du client&lt;/</w:t>
      </w:r>
      <w:proofErr w:type="spellStart"/>
      <w:r w:rsidRPr="00D333F5">
        <w:rPr>
          <w:rFonts w:ascii="Arial" w:hAnsi="Arial" w:cs="Arial"/>
          <w:color w:val="330033"/>
          <w:sz w:val="20"/>
          <w:lang w:val="en-GB"/>
        </w:rPr>
        <w:t>th</w:t>
      </w:r>
      <w:proofErr w:type="spellEnd"/>
      <w:r w:rsidRPr="00D333F5">
        <w:rPr>
          <w:rFonts w:ascii="Arial" w:hAnsi="Arial" w:cs="Arial"/>
          <w:color w:val="330033"/>
          <w:sz w:val="20"/>
          <w:lang w:val="en-GB"/>
        </w:rPr>
        <w:t>&gt;</w:t>
      </w: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color w:val="330033"/>
          <w:sz w:val="20"/>
          <w:lang w:val="en-GB"/>
        </w:rPr>
      </w:pPr>
      <w:r w:rsidRPr="00D333F5">
        <w:rPr>
          <w:rFonts w:ascii="Arial" w:hAnsi="Arial" w:cs="Arial"/>
          <w:color w:val="330033"/>
          <w:sz w:val="20"/>
          <w:lang w:val="en-GB"/>
        </w:rPr>
        <w:t xml:space="preserve">             &lt;</w:t>
      </w:r>
      <w:proofErr w:type="spellStart"/>
      <w:proofErr w:type="gramStart"/>
      <w:r w:rsidRPr="00D333F5">
        <w:rPr>
          <w:rFonts w:ascii="Arial" w:hAnsi="Arial" w:cs="Arial"/>
          <w:color w:val="330033"/>
          <w:sz w:val="20"/>
          <w:lang w:val="en-GB"/>
        </w:rPr>
        <w:t>th</w:t>
      </w:r>
      <w:proofErr w:type="spellEnd"/>
      <w:r w:rsidRPr="00D333F5">
        <w:rPr>
          <w:rFonts w:ascii="Arial" w:hAnsi="Arial" w:cs="Arial"/>
          <w:color w:val="330033"/>
          <w:sz w:val="20"/>
          <w:lang w:val="en-GB"/>
        </w:rPr>
        <w:t>&gt;</w:t>
      </w:r>
      <w:proofErr w:type="spellStart"/>
      <w:proofErr w:type="gramEnd"/>
      <w:r w:rsidRPr="00D333F5">
        <w:rPr>
          <w:rFonts w:ascii="Arial" w:hAnsi="Arial" w:cs="Arial"/>
          <w:color w:val="330033"/>
          <w:sz w:val="20"/>
          <w:lang w:val="en-GB"/>
        </w:rPr>
        <w:t>Prénom</w:t>
      </w:r>
      <w:proofErr w:type="spellEnd"/>
      <w:r w:rsidRPr="00D333F5">
        <w:rPr>
          <w:rFonts w:ascii="Arial" w:hAnsi="Arial" w:cs="Arial"/>
          <w:color w:val="330033"/>
          <w:sz w:val="20"/>
          <w:lang w:val="en-GB"/>
        </w:rPr>
        <w:t xml:space="preserve"> du client&lt;/</w:t>
      </w:r>
      <w:proofErr w:type="spellStart"/>
      <w:r w:rsidRPr="00D333F5">
        <w:rPr>
          <w:rFonts w:ascii="Arial" w:hAnsi="Arial" w:cs="Arial"/>
          <w:color w:val="330033"/>
          <w:sz w:val="20"/>
          <w:lang w:val="en-GB"/>
        </w:rPr>
        <w:t>th</w:t>
      </w:r>
      <w:proofErr w:type="spellEnd"/>
      <w:r w:rsidRPr="00D333F5">
        <w:rPr>
          <w:rFonts w:ascii="Arial" w:hAnsi="Arial" w:cs="Arial"/>
          <w:color w:val="330033"/>
          <w:sz w:val="20"/>
          <w:lang w:val="en-GB"/>
        </w:rPr>
        <w:t>&gt;</w:t>
      </w: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color w:val="330033"/>
          <w:sz w:val="20"/>
          <w:lang w:val="en-GB"/>
        </w:rPr>
      </w:pPr>
      <w:r w:rsidRPr="00D333F5">
        <w:rPr>
          <w:rFonts w:ascii="Arial" w:hAnsi="Arial" w:cs="Arial"/>
          <w:color w:val="330033"/>
          <w:sz w:val="20"/>
          <w:lang w:val="en-GB"/>
        </w:rPr>
        <w:t xml:space="preserve">             &lt;</w:t>
      </w:r>
      <w:proofErr w:type="spellStart"/>
      <w:proofErr w:type="gramStart"/>
      <w:r w:rsidRPr="00D333F5">
        <w:rPr>
          <w:rFonts w:ascii="Arial" w:hAnsi="Arial" w:cs="Arial"/>
          <w:color w:val="330033"/>
          <w:sz w:val="20"/>
          <w:lang w:val="en-GB"/>
        </w:rPr>
        <w:t>th</w:t>
      </w:r>
      <w:proofErr w:type="spellEnd"/>
      <w:r w:rsidRPr="00D333F5">
        <w:rPr>
          <w:rFonts w:ascii="Arial" w:hAnsi="Arial" w:cs="Arial"/>
          <w:color w:val="330033"/>
          <w:sz w:val="20"/>
          <w:lang w:val="en-GB"/>
        </w:rPr>
        <w:t>&gt;</w:t>
      </w:r>
      <w:proofErr w:type="spellStart"/>
      <w:proofErr w:type="gramEnd"/>
      <w:r w:rsidRPr="00D333F5">
        <w:rPr>
          <w:rFonts w:ascii="Arial" w:hAnsi="Arial" w:cs="Arial"/>
          <w:color w:val="330033"/>
          <w:sz w:val="20"/>
          <w:lang w:val="en-GB"/>
        </w:rPr>
        <w:t>Adresse</w:t>
      </w:r>
      <w:proofErr w:type="spellEnd"/>
      <w:r w:rsidRPr="00D333F5">
        <w:rPr>
          <w:rFonts w:ascii="Arial" w:hAnsi="Arial" w:cs="Arial"/>
          <w:color w:val="330033"/>
          <w:sz w:val="20"/>
          <w:lang w:val="en-GB"/>
        </w:rPr>
        <w:t xml:space="preserve"> du client&lt;/</w:t>
      </w:r>
      <w:proofErr w:type="spellStart"/>
      <w:r w:rsidRPr="00D333F5">
        <w:rPr>
          <w:rFonts w:ascii="Arial" w:hAnsi="Arial" w:cs="Arial"/>
          <w:color w:val="330033"/>
          <w:sz w:val="20"/>
          <w:lang w:val="en-GB"/>
        </w:rPr>
        <w:t>th</w:t>
      </w:r>
      <w:proofErr w:type="spellEnd"/>
      <w:r w:rsidRPr="00D333F5">
        <w:rPr>
          <w:rFonts w:ascii="Arial" w:hAnsi="Arial" w:cs="Arial"/>
          <w:color w:val="330033"/>
          <w:sz w:val="20"/>
          <w:lang w:val="en-GB"/>
        </w:rPr>
        <w:t>&gt;</w:t>
      </w: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color w:val="330033"/>
          <w:sz w:val="20"/>
          <w:lang w:val="en-GB"/>
        </w:rPr>
      </w:pPr>
      <w:r w:rsidRPr="00D333F5">
        <w:rPr>
          <w:rFonts w:ascii="Arial" w:hAnsi="Arial" w:cs="Arial"/>
          <w:color w:val="330033"/>
          <w:sz w:val="20"/>
          <w:lang w:val="en-GB"/>
        </w:rPr>
        <w:t xml:space="preserve">   &lt;/</w:t>
      </w:r>
      <w:proofErr w:type="spellStart"/>
      <w:proofErr w:type="gramStart"/>
      <w:r w:rsidRPr="00D333F5">
        <w:rPr>
          <w:rFonts w:ascii="Arial" w:hAnsi="Arial" w:cs="Arial"/>
          <w:color w:val="330033"/>
          <w:sz w:val="20"/>
          <w:lang w:val="en-GB"/>
        </w:rPr>
        <w:t>tr</w:t>
      </w:r>
      <w:proofErr w:type="spellEnd"/>
      <w:proofErr w:type="gramEnd"/>
      <w:r w:rsidRPr="00D333F5">
        <w:rPr>
          <w:rFonts w:ascii="Arial" w:hAnsi="Arial" w:cs="Arial"/>
          <w:color w:val="330033"/>
          <w:sz w:val="20"/>
          <w:lang w:val="en-GB"/>
        </w:rPr>
        <w:t>&gt;</w:t>
      </w: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sz w:val="20"/>
          <w:lang w:val="en-GB"/>
        </w:rPr>
      </w:pPr>
    </w:p>
    <w:p w:rsidR="00260606" w:rsidRPr="009E0CB3"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color w:val="330033"/>
          <w:sz w:val="20"/>
        </w:rPr>
      </w:pPr>
      <w:r w:rsidRPr="00D333F5">
        <w:rPr>
          <w:rFonts w:ascii="Arial" w:hAnsi="Arial" w:cs="Arial"/>
          <w:sz w:val="20"/>
          <w:lang w:val="en-US"/>
        </w:rPr>
        <w:t xml:space="preserve">   </w:t>
      </w:r>
      <w:r w:rsidRPr="009E0CB3">
        <w:rPr>
          <w:rFonts w:ascii="Arial" w:hAnsi="Arial" w:cs="Arial"/>
          <w:color w:val="330033"/>
          <w:sz w:val="20"/>
        </w:rPr>
        <w:t>&lt;</w:t>
      </w:r>
      <w:proofErr w:type="gramStart"/>
      <w:r w:rsidRPr="009E0CB3">
        <w:rPr>
          <w:rFonts w:ascii="Arial" w:hAnsi="Arial" w:cs="Arial"/>
          <w:color w:val="330033"/>
          <w:sz w:val="20"/>
        </w:rPr>
        <w:t>tr</w:t>
      </w:r>
      <w:proofErr w:type="gramEnd"/>
      <w:r w:rsidRPr="009E0CB3">
        <w:rPr>
          <w:rFonts w:ascii="Arial" w:hAnsi="Arial" w:cs="Arial"/>
          <w:color w:val="330033"/>
          <w:sz w:val="20"/>
        </w:rPr>
        <w:t>&gt;</w:t>
      </w:r>
    </w:p>
    <w:p w:rsidR="00260606" w:rsidRPr="009E0CB3"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sz w:val="20"/>
        </w:rPr>
      </w:pPr>
      <w:r w:rsidRPr="009E0CB3">
        <w:rPr>
          <w:rFonts w:ascii="Arial" w:hAnsi="Arial" w:cs="Arial"/>
          <w:sz w:val="20"/>
        </w:rPr>
        <w:tab/>
        <w:t>&lt;</w:t>
      </w:r>
      <w:proofErr w:type="gramStart"/>
      <w:r w:rsidRPr="009E0CB3">
        <w:rPr>
          <w:rFonts w:ascii="Arial" w:hAnsi="Arial" w:cs="Arial"/>
          <w:sz w:val="20"/>
        </w:rPr>
        <w:t>td&gt;</w:t>
      </w:r>
      <w:proofErr w:type="gramEnd"/>
      <w:r w:rsidRPr="009E0CB3">
        <w:rPr>
          <w:rFonts w:ascii="Arial" w:hAnsi="Arial" w:cs="Arial"/>
          <w:sz w:val="20"/>
        </w:rPr>
        <w:t>DUPOND&lt;/td&gt;</w:t>
      </w: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sz w:val="20"/>
        </w:rPr>
      </w:pPr>
      <w:r w:rsidRPr="009E0CB3">
        <w:rPr>
          <w:rFonts w:ascii="Arial" w:hAnsi="Arial" w:cs="Arial"/>
          <w:sz w:val="20"/>
        </w:rPr>
        <w:tab/>
      </w:r>
      <w:r w:rsidRPr="00D333F5">
        <w:rPr>
          <w:rFonts w:ascii="Arial" w:hAnsi="Arial" w:cs="Arial"/>
          <w:sz w:val="20"/>
        </w:rPr>
        <w:t xml:space="preserve">&lt;td </w:t>
      </w:r>
      <w:proofErr w:type="spellStart"/>
      <w:r w:rsidRPr="00D333F5">
        <w:rPr>
          <w:rFonts w:ascii="Arial" w:hAnsi="Arial" w:cs="Arial"/>
          <w:b/>
          <w:bCs/>
          <w:sz w:val="20"/>
        </w:rPr>
        <w:t>colspan</w:t>
      </w:r>
      <w:proofErr w:type="spellEnd"/>
      <w:r w:rsidRPr="00D333F5">
        <w:rPr>
          <w:rFonts w:ascii="Arial" w:hAnsi="Arial" w:cs="Arial"/>
          <w:b/>
          <w:bCs/>
          <w:sz w:val="20"/>
        </w:rPr>
        <w:t>="2"</w:t>
      </w:r>
      <w:r w:rsidRPr="00D333F5">
        <w:rPr>
          <w:rFonts w:ascii="Arial" w:hAnsi="Arial" w:cs="Arial"/>
          <w:sz w:val="20"/>
        </w:rPr>
        <w:t>&gt;Léon  /  3 rue de l</w:t>
      </w:r>
      <w:r w:rsidR="00992E56" w:rsidRPr="00D333F5">
        <w:rPr>
          <w:rFonts w:ascii="Arial" w:hAnsi="Arial" w:cs="Arial"/>
          <w:sz w:val="20"/>
        </w:rPr>
        <w:t>a paix, 38000 Grenoble&lt;/td&gt; &lt; !--</w:t>
      </w:r>
      <w:r w:rsidRPr="00D333F5">
        <w:rPr>
          <w:rFonts w:ascii="Arial" w:hAnsi="Arial" w:cs="Arial"/>
          <w:sz w:val="20"/>
        </w:rPr>
        <w:t xml:space="preserve">cette cellule compte pour 2 </w:t>
      </w:r>
      <w:r w:rsidR="00602AB1" w:rsidRPr="00D333F5">
        <w:rPr>
          <w:rFonts w:ascii="Arial" w:hAnsi="Arial" w:cs="Arial"/>
          <w:sz w:val="20"/>
        </w:rPr>
        <w:t>sur cette ligne</w:t>
      </w:r>
      <w:r w:rsidRPr="00D333F5">
        <w:rPr>
          <w:rFonts w:ascii="Arial" w:hAnsi="Arial" w:cs="Arial"/>
          <w:sz w:val="20"/>
        </w:rPr>
        <w:t>--&gt;</w:t>
      </w: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sz w:val="20"/>
        </w:rPr>
      </w:pPr>
      <w:r w:rsidRPr="00D333F5">
        <w:rPr>
          <w:rFonts w:ascii="Arial" w:hAnsi="Arial" w:cs="Arial"/>
          <w:sz w:val="20"/>
        </w:rPr>
        <w:t xml:space="preserve">   &lt;/</w:t>
      </w:r>
      <w:proofErr w:type="gramStart"/>
      <w:r w:rsidRPr="00D333F5">
        <w:rPr>
          <w:rFonts w:ascii="Arial" w:hAnsi="Arial" w:cs="Arial"/>
          <w:sz w:val="20"/>
        </w:rPr>
        <w:t>tr</w:t>
      </w:r>
      <w:proofErr w:type="gramEnd"/>
      <w:r w:rsidRPr="00D333F5">
        <w:rPr>
          <w:rFonts w:ascii="Arial" w:hAnsi="Arial" w:cs="Arial"/>
          <w:sz w:val="20"/>
        </w:rPr>
        <w:t>&gt;</w:t>
      </w: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sz w:val="20"/>
        </w:rPr>
      </w:pP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color w:val="330033"/>
          <w:sz w:val="20"/>
        </w:rPr>
      </w:pPr>
      <w:r w:rsidRPr="00D333F5">
        <w:rPr>
          <w:rFonts w:ascii="Arial" w:hAnsi="Arial" w:cs="Arial"/>
          <w:color w:val="330033"/>
          <w:sz w:val="20"/>
        </w:rPr>
        <w:t xml:space="preserve">   &lt;</w:t>
      </w:r>
      <w:proofErr w:type="gramStart"/>
      <w:r w:rsidRPr="00D333F5">
        <w:rPr>
          <w:rFonts w:ascii="Arial" w:hAnsi="Arial" w:cs="Arial"/>
          <w:color w:val="330033"/>
          <w:sz w:val="20"/>
        </w:rPr>
        <w:t>tr</w:t>
      </w:r>
      <w:proofErr w:type="gramEnd"/>
      <w:r w:rsidRPr="00D333F5">
        <w:rPr>
          <w:rFonts w:ascii="Arial" w:hAnsi="Arial" w:cs="Arial"/>
          <w:color w:val="330033"/>
          <w:sz w:val="20"/>
        </w:rPr>
        <w:t>&gt;</w:t>
      </w: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sz w:val="20"/>
        </w:rPr>
      </w:pP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sz w:val="20"/>
        </w:rPr>
      </w:pPr>
      <w:r w:rsidRPr="00D333F5">
        <w:rPr>
          <w:rFonts w:ascii="Arial" w:hAnsi="Arial" w:cs="Arial"/>
          <w:sz w:val="20"/>
        </w:rPr>
        <w:tab/>
        <w:t>&lt;</w:t>
      </w:r>
      <w:proofErr w:type="gramStart"/>
      <w:r w:rsidRPr="00D333F5">
        <w:rPr>
          <w:rFonts w:ascii="Arial" w:hAnsi="Arial" w:cs="Arial"/>
          <w:sz w:val="20"/>
        </w:rPr>
        <w:t>td&gt;</w:t>
      </w:r>
      <w:proofErr w:type="gramEnd"/>
      <w:r w:rsidRPr="00D333F5">
        <w:rPr>
          <w:rFonts w:ascii="Arial" w:hAnsi="Arial" w:cs="Arial"/>
          <w:sz w:val="20"/>
        </w:rPr>
        <w:t>DUBOIS&lt;/td&gt;</w:t>
      </w: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sz w:val="20"/>
        </w:rPr>
      </w:pPr>
      <w:r w:rsidRPr="00D333F5">
        <w:rPr>
          <w:rFonts w:ascii="Arial" w:hAnsi="Arial" w:cs="Arial"/>
          <w:sz w:val="20"/>
        </w:rPr>
        <w:tab/>
        <w:t>&lt;</w:t>
      </w:r>
      <w:proofErr w:type="gramStart"/>
      <w:r w:rsidRPr="00D333F5">
        <w:rPr>
          <w:rFonts w:ascii="Arial" w:hAnsi="Arial" w:cs="Arial"/>
          <w:sz w:val="20"/>
        </w:rPr>
        <w:t>td&gt;</w:t>
      </w:r>
      <w:proofErr w:type="gramEnd"/>
      <w:r w:rsidRPr="00D333F5">
        <w:rPr>
          <w:rFonts w:ascii="Arial" w:hAnsi="Arial" w:cs="Arial"/>
          <w:sz w:val="20"/>
        </w:rPr>
        <w:t>Claire&lt;/td&gt;</w:t>
      </w: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sz w:val="20"/>
        </w:rPr>
      </w:pPr>
      <w:r w:rsidRPr="00D333F5">
        <w:rPr>
          <w:rFonts w:ascii="Arial" w:hAnsi="Arial" w:cs="Arial"/>
          <w:sz w:val="20"/>
        </w:rPr>
        <w:tab/>
        <w:t xml:space="preserve">&lt;td </w:t>
      </w:r>
      <w:proofErr w:type="spellStart"/>
      <w:r w:rsidRPr="00D333F5">
        <w:rPr>
          <w:rFonts w:ascii="Arial" w:hAnsi="Arial" w:cs="Arial"/>
          <w:b/>
          <w:bCs/>
          <w:sz w:val="20"/>
        </w:rPr>
        <w:t>rowspan</w:t>
      </w:r>
      <w:proofErr w:type="spellEnd"/>
      <w:r w:rsidRPr="00D333F5">
        <w:rPr>
          <w:rFonts w:ascii="Arial" w:hAnsi="Arial" w:cs="Arial"/>
          <w:b/>
          <w:bCs/>
          <w:sz w:val="20"/>
        </w:rPr>
        <w:t>="2"</w:t>
      </w:r>
      <w:r w:rsidRPr="00D333F5">
        <w:rPr>
          <w:rFonts w:ascii="Arial" w:hAnsi="Arial" w:cs="Arial"/>
          <w:sz w:val="20"/>
        </w:rPr>
        <w:t xml:space="preserve">&gt;même adresse : 25 cours </w:t>
      </w:r>
      <w:proofErr w:type="spellStart"/>
      <w:r w:rsidRPr="00D333F5">
        <w:rPr>
          <w:rFonts w:ascii="Arial" w:hAnsi="Arial" w:cs="Arial"/>
          <w:sz w:val="20"/>
        </w:rPr>
        <w:t>Berriat</w:t>
      </w:r>
      <w:proofErr w:type="spellEnd"/>
      <w:proofErr w:type="gramStart"/>
      <w:r w:rsidRPr="00D333F5">
        <w:rPr>
          <w:rFonts w:ascii="Arial" w:hAnsi="Arial" w:cs="Arial"/>
          <w:sz w:val="20"/>
        </w:rPr>
        <w:t>,38000</w:t>
      </w:r>
      <w:proofErr w:type="gramEnd"/>
      <w:r w:rsidRPr="00D333F5">
        <w:rPr>
          <w:rFonts w:ascii="Arial" w:hAnsi="Arial" w:cs="Arial"/>
          <w:sz w:val="20"/>
        </w:rPr>
        <w:t xml:space="preserve"> Grenoble&lt;/td&gt;</w:t>
      </w:r>
    </w:p>
    <w:p w:rsidR="00260606" w:rsidRPr="00D333F5" w:rsidRDefault="00992E56" w:rsidP="00F92BBA">
      <w:pPr>
        <w:pBdr>
          <w:top w:val="single" w:sz="4" w:space="1" w:color="000000"/>
          <w:left w:val="single" w:sz="4" w:space="4" w:color="000000"/>
          <w:bottom w:val="single" w:sz="4" w:space="1" w:color="000000"/>
          <w:right w:val="single" w:sz="4" w:space="4" w:color="000000"/>
        </w:pBdr>
        <w:shd w:val="clear" w:color="auto" w:fill="EEECE1" w:themeFill="background2"/>
        <w:ind w:firstLine="708"/>
        <w:rPr>
          <w:rFonts w:ascii="Arial" w:hAnsi="Arial" w:cs="Arial"/>
          <w:sz w:val="20"/>
        </w:rPr>
      </w:pPr>
      <w:r w:rsidRPr="00D333F5">
        <w:rPr>
          <w:rFonts w:ascii="Arial" w:hAnsi="Arial" w:cs="Arial"/>
          <w:sz w:val="20"/>
        </w:rPr>
        <w:lastRenderedPageBreak/>
        <w:t>&lt; !--</w:t>
      </w:r>
      <w:r w:rsidR="00260606" w:rsidRPr="00D333F5">
        <w:rPr>
          <w:rFonts w:ascii="Arial" w:hAnsi="Arial" w:cs="Arial"/>
          <w:sz w:val="20"/>
        </w:rPr>
        <w:t>cette cellule compte pour 2, sur 2 lignes--&gt;</w:t>
      </w: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sz w:val="20"/>
          <w:lang w:val="nl-NL"/>
        </w:rPr>
      </w:pPr>
      <w:r w:rsidRPr="00D333F5">
        <w:rPr>
          <w:rFonts w:ascii="Arial" w:hAnsi="Arial" w:cs="Arial"/>
          <w:sz w:val="20"/>
        </w:rPr>
        <w:t xml:space="preserve">   </w:t>
      </w:r>
      <w:r w:rsidRPr="00D333F5">
        <w:rPr>
          <w:rFonts w:ascii="Arial" w:hAnsi="Arial" w:cs="Arial"/>
          <w:sz w:val="20"/>
          <w:lang w:val="nl-NL"/>
        </w:rPr>
        <w:t>&lt;/</w:t>
      </w:r>
      <w:proofErr w:type="spellStart"/>
      <w:r w:rsidRPr="00D333F5">
        <w:rPr>
          <w:rFonts w:ascii="Arial" w:hAnsi="Arial" w:cs="Arial"/>
          <w:sz w:val="20"/>
          <w:lang w:val="nl-NL"/>
        </w:rPr>
        <w:t>tr</w:t>
      </w:r>
      <w:proofErr w:type="spellEnd"/>
      <w:r w:rsidRPr="00D333F5">
        <w:rPr>
          <w:rFonts w:ascii="Arial" w:hAnsi="Arial" w:cs="Arial"/>
          <w:sz w:val="20"/>
          <w:lang w:val="nl-NL"/>
        </w:rPr>
        <w:t>&gt;</w:t>
      </w: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color w:val="330033"/>
          <w:sz w:val="20"/>
          <w:lang w:val="en-US"/>
        </w:rPr>
      </w:pPr>
      <w:r w:rsidRPr="00D333F5">
        <w:rPr>
          <w:rFonts w:ascii="Arial" w:hAnsi="Arial" w:cs="Arial"/>
          <w:color w:val="330033"/>
          <w:sz w:val="20"/>
          <w:lang w:val="en-US"/>
        </w:rPr>
        <w:t xml:space="preserve">   &lt;</w:t>
      </w:r>
      <w:proofErr w:type="spellStart"/>
      <w:proofErr w:type="gramStart"/>
      <w:r w:rsidRPr="00D333F5">
        <w:rPr>
          <w:rFonts w:ascii="Arial" w:hAnsi="Arial" w:cs="Arial"/>
          <w:color w:val="330033"/>
          <w:sz w:val="20"/>
          <w:lang w:val="en-US"/>
        </w:rPr>
        <w:t>tr</w:t>
      </w:r>
      <w:proofErr w:type="spellEnd"/>
      <w:proofErr w:type="gramEnd"/>
      <w:r w:rsidRPr="00D333F5">
        <w:rPr>
          <w:rFonts w:ascii="Arial" w:hAnsi="Arial" w:cs="Arial"/>
          <w:color w:val="330033"/>
          <w:sz w:val="20"/>
          <w:lang w:val="en-US"/>
        </w:rPr>
        <w:t>&gt;</w:t>
      </w: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sz w:val="20"/>
          <w:lang w:val="nl-NL"/>
        </w:rPr>
      </w:pPr>
      <w:r w:rsidRPr="00D333F5">
        <w:rPr>
          <w:rFonts w:ascii="Arial" w:hAnsi="Arial" w:cs="Arial"/>
          <w:sz w:val="20"/>
          <w:lang w:val="nl-NL"/>
        </w:rPr>
        <w:tab/>
        <w:t>&lt;</w:t>
      </w:r>
      <w:proofErr w:type="spellStart"/>
      <w:r w:rsidRPr="00D333F5">
        <w:rPr>
          <w:rFonts w:ascii="Arial" w:hAnsi="Arial" w:cs="Arial"/>
          <w:sz w:val="20"/>
          <w:lang w:val="nl-NL"/>
        </w:rPr>
        <w:t>td</w:t>
      </w:r>
      <w:proofErr w:type="spellEnd"/>
      <w:r w:rsidRPr="00D333F5">
        <w:rPr>
          <w:rFonts w:ascii="Arial" w:hAnsi="Arial" w:cs="Arial"/>
          <w:sz w:val="20"/>
          <w:lang w:val="nl-NL"/>
        </w:rPr>
        <w:t>&gt;DUBUIS&lt;/</w:t>
      </w:r>
      <w:proofErr w:type="spellStart"/>
      <w:r w:rsidRPr="00D333F5">
        <w:rPr>
          <w:rFonts w:ascii="Arial" w:hAnsi="Arial" w:cs="Arial"/>
          <w:sz w:val="20"/>
          <w:lang w:val="nl-NL"/>
        </w:rPr>
        <w:t>td</w:t>
      </w:r>
      <w:proofErr w:type="spellEnd"/>
      <w:r w:rsidRPr="00D333F5">
        <w:rPr>
          <w:rFonts w:ascii="Arial" w:hAnsi="Arial" w:cs="Arial"/>
          <w:sz w:val="20"/>
          <w:lang w:val="nl-NL"/>
        </w:rPr>
        <w:t>&gt;</w:t>
      </w: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sz w:val="20"/>
          <w:lang w:val="de-DE"/>
        </w:rPr>
      </w:pPr>
      <w:r w:rsidRPr="00D333F5">
        <w:rPr>
          <w:rFonts w:ascii="Arial" w:hAnsi="Arial" w:cs="Arial"/>
          <w:sz w:val="20"/>
          <w:lang w:val="nl-NL"/>
        </w:rPr>
        <w:tab/>
      </w:r>
      <w:r w:rsidRPr="00D333F5">
        <w:rPr>
          <w:rFonts w:ascii="Arial" w:hAnsi="Arial" w:cs="Arial"/>
          <w:sz w:val="20"/>
          <w:lang w:val="de-DE"/>
        </w:rPr>
        <w:t>&lt;</w:t>
      </w:r>
      <w:proofErr w:type="spellStart"/>
      <w:r w:rsidRPr="00D333F5">
        <w:rPr>
          <w:rFonts w:ascii="Arial" w:hAnsi="Arial" w:cs="Arial"/>
          <w:sz w:val="20"/>
          <w:lang w:val="de-DE"/>
        </w:rPr>
        <w:t>td</w:t>
      </w:r>
      <w:proofErr w:type="spellEnd"/>
      <w:r w:rsidRPr="00D333F5">
        <w:rPr>
          <w:rFonts w:ascii="Arial" w:hAnsi="Arial" w:cs="Arial"/>
          <w:sz w:val="20"/>
          <w:lang w:val="de-DE"/>
        </w:rPr>
        <w:t>&gt;Julie&lt;/</w:t>
      </w:r>
      <w:proofErr w:type="spellStart"/>
      <w:r w:rsidRPr="00D333F5">
        <w:rPr>
          <w:rFonts w:ascii="Arial" w:hAnsi="Arial" w:cs="Arial"/>
          <w:sz w:val="20"/>
          <w:lang w:val="de-DE"/>
        </w:rPr>
        <w:t>td</w:t>
      </w:r>
      <w:proofErr w:type="spellEnd"/>
      <w:r w:rsidRPr="00D333F5">
        <w:rPr>
          <w:rFonts w:ascii="Arial" w:hAnsi="Arial" w:cs="Arial"/>
          <w:sz w:val="20"/>
          <w:lang w:val="de-DE"/>
        </w:rPr>
        <w:t>&gt;</w:t>
      </w: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sz w:val="20"/>
          <w:lang w:val="de-DE"/>
        </w:rPr>
      </w:pPr>
      <w:r w:rsidRPr="00D333F5">
        <w:rPr>
          <w:rFonts w:ascii="Arial" w:hAnsi="Arial" w:cs="Arial"/>
          <w:sz w:val="20"/>
          <w:lang w:val="de-DE"/>
        </w:rPr>
        <w:t xml:space="preserve">   &lt;/</w:t>
      </w:r>
      <w:proofErr w:type="spellStart"/>
      <w:r w:rsidRPr="00D333F5">
        <w:rPr>
          <w:rFonts w:ascii="Arial" w:hAnsi="Arial" w:cs="Arial"/>
          <w:sz w:val="20"/>
          <w:lang w:val="de-DE"/>
        </w:rPr>
        <w:t>tr</w:t>
      </w:r>
      <w:proofErr w:type="spellEnd"/>
      <w:r w:rsidRPr="00D333F5">
        <w:rPr>
          <w:rFonts w:ascii="Arial" w:hAnsi="Arial" w:cs="Arial"/>
          <w:sz w:val="20"/>
          <w:lang w:val="de-DE"/>
        </w:rPr>
        <w:t>&gt;</w:t>
      </w:r>
    </w:p>
    <w:p w:rsidR="00260606" w:rsidRPr="00D333F5" w:rsidRDefault="008F3308"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sz w:val="20"/>
          <w:lang w:val="de-DE"/>
        </w:rPr>
      </w:pPr>
      <w:r w:rsidRPr="00D333F5">
        <w:rPr>
          <w:rFonts w:ascii="Arial" w:hAnsi="Arial" w:cs="Arial"/>
          <w:sz w:val="20"/>
          <w:lang w:val="de-DE"/>
        </w:rPr>
        <w:t>&lt;/</w:t>
      </w:r>
      <w:proofErr w:type="spellStart"/>
      <w:r w:rsidRPr="00D333F5">
        <w:rPr>
          <w:rFonts w:ascii="Arial" w:hAnsi="Arial" w:cs="Arial"/>
          <w:sz w:val="20"/>
          <w:lang w:val="de-DE"/>
        </w:rPr>
        <w:t>tbody</w:t>
      </w:r>
      <w:proofErr w:type="spellEnd"/>
      <w:r w:rsidRPr="00D333F5">
        <w:rPr>
          <w:rFonts w:ascii="Arial" w:hAnsi="Arial" w:cs="Arial"/>
          <w:sz w:val="20"/>
          <w:lang w:val="de-DE"/>
        </w:rPr>
        <w:t>&gt;</w:t>
      </w: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sz w:val="20"/>
          <w:lang w:val="de-DE"/>
        </w:rPr>
      </w:pPr>
      <w:r w:rsidRPr="00D333F5">
        <w:rPr>
          <w:rFonts w:ascii="Arial" w:hAnsi="Arial" w:cs="Arial"/>
          <w:sz w:val="20"/>
          <w:lang w:val="de-DE"/>
        </w:rPr>
        <w:t>&lt;/</w:t>
      </w:r>
      <w:proofErr w:type="spellStart"/>
      <w:r w:rsidRPr="00D333F5">
        <w:rPr>
          <w:rFonts w:ascii="Arial" w:hAnsi="Arial" w:cs="Arial"/>
          <w:sz w:val="20"/>
          <w:lang w:val="de-DE"/>
        </w:rPr>
        <w:t>table</w:t>
      </w:r>
      <w:proofErr w:type="spellEnd"/>
      <w:r w:rsidRPr="00D333F5">
        <w:rPr>
          <w:rFonts w:ascii="Arial" w:hAnsi="Arial" w:cs="Arial"/>
          <w:sz w:val="20"/>
          <w:lang w:val="de-DE"/>
        </w:rPr>
        <w:t>&gt;</w:t>
      </w: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sz w:val="20"/>
          <w:lang w:val="en-US"/>
        </w:rPr>
      </w:pPr>
      <w:r w:rsidRPr="00D333F5">
        <w:rPr>
          <w:rFonts w:ascii="Arial" w:hAnsi="Arial" w:cs="Arial"/>
          <w:sz w:val="20"/>
          <w:lang w:val="en-US"/>
        </w:rPr>
        <w:t>&lt;/body&gt;</w:t>
      </w:r>
    </w:p>
    <w:p w:rsidR="00260606" w:rsidRPr="00D333F5" w:rsidRDefault="00260606" w:rsidP="00F92BBA">
      <w:pPr>
        <w:pBdr>
          <w:top w:val="single" w:sz="4" w:space="1" w:color="000000"/>
          <w:left w:val="single" w:sz="4" w:space="4" w:color="000000"/>
          <w:bottom w:val="single" w:sz="4" w:space="1" w:color="000000"/>
          <w:right w:val="single" w:sz="4" w:space="4" w:color="000000"/>
        </w:pBdr>
        <w:shd w:val="clear" w:color="auto" w:fill="EEECE1" w:themeFill="background2"/>
        <w:rPr>
          <w:rFonts w:ascii="Arial" w:hAnsi="Arial" w:cs="Arial"/>
          <w:sz w:val="20"/>
        </w:rPr>
      </w:pPr>
      <w:r w:rsidRPr="00D333F5">
        <w:rPr>
          <w:rFonts w:ascii="Arial" w:hAnsi="Arial" w:cs="Arial"/>
          <w:sz w:val="20"/>
        </w:rPr>
        <w:t>&lt;/</w:t>
      </w:r>
      <w:proofErr w:type="gramStart"/>
      <w:r w:rsidRPr="00D333F5">
        <w:rPr>
          <w:rFonts w:ascii="Arial" w:hAnsi="Arial" w:cs="Arial"/>
          <w:sz w:val="20"/>
        </w:rPr>
        <w:t>html</w:t>
      </w:r>
      <w:proofErr w:type="gramEnd"/>
      <w:r w:rsidRPr="00D333F5">
        <w:rPr>
          <w:rFonts w:ascii="Arial" w:hAnsi="Arial" w:cs="Arial"/>
          <w:sz w:val="20"/>
        </w:rPr>
        <w:t>&gt;</w:t>
      </w:r>
    </w:p>
    <w:p w:rsidR="00260606" w:rsidRPr="00D333F5" w:rsidRDefault="00260606" w:rsidP="00260606">
      <w:pPr>
        <w:rPr>
          <w:rFonts w:ascii="Arial" w:hAnsi="Arial" w:cs="Arial"/>
        </w:rPr>
      </w:pPr>
    </w:p>
    <w:p w:rsidR="000F6344" w:rsidRPr="00D333F5" w:rsidRDefault="000F6344" w:rsidP="00260606">
      <w:pPr>
        <w:rPr>
          <w:rFonts w:ascii="Arial" w:hAnsi="Arial" w:cs="Arial"/>
        </w:rPr>
      </w:pPr>
    </w:p>
    <w:p w:rsidR="00260606" w:rsidRDefault="00260606" w:rsidP="002670D8">
      <w:pPr>
        <w:pStyle w:val="Titre2"/>
        <w:rPr>
          <w:rFonts w:ascii="Arial" w:hAnsi="Arial" w:cs="Arial"/>
        </w:rPr>
      </w:pPr>
      <w:bookmarkStart w:id="123" w:name="_Toc233099986"/>
      <w:bookmarkStart w:id="124" w:name="_Toc369254556"/>
      <w:bookmarkStart w:id="125" w:name="_Toc440288749"/>
      <w:r w:rsidRPr="00D333F5">
        <w:rPr>
          <w:rFonts w:ascii="Arial" w:hAnsi="Arial" w:cs="Arial"/>
        </w:rPr>
        <w:t>Présentation des cellules, mise en page</w:t>
      </w:r>
      <w:bookmarkEnd w:id="123"/>
      <w:bookmarkEnd w:id="124"/>
      <w:bookmarkEnd w:id="125"/>
    </w:p>
    <w:p w:rsidR="002F3A13" w:rsidRDefault="002F3A13" w:rsidP="002F3A13"/>
    <w:p w:rsidR="002F3A13" w:rsidRPr="00D333F5" w:rsidRDefault="002F3A13" w:rsidP="002F3A13">
      <w:pPr>
        <w:pBdr>
          <w:left w:val="single" w:sz="4" w:space="4" w:color="auto"/>
        </w:pBdr>
        <w:rPr>
          <w:rFonts w:ascii="Arial" w:hAnsi="Arial" w:cs="Arial"/>
          <w:i/>
        </w:rPr>
      </w:pPr>
      <w:r>
        <w:rPr>
          <w:rFonts w:ascii="Arial" w:hAnsi="Arial" w:cs="Arial"/>
          <w:i/>
        </w:rPr>
        <w:t>Attention, tous les attributs ci-de</w:t>
      </w:r>
      <w:r w:rsidR="00247A3B">
        <w:rPr>
          <w:rFonts w:ascii="Arial" w:hAnsi="Arial" w:cs="Arial"/>
          <w:i/>
        </w:rPr>
        <w:t>ssous sont obsolète, la présenta</w:t>
      </w:r>
      <w:r>
        <w:rPr>
          <w:rFonts w:ascii="Arial" w:hAnsi="Arial" w:cs="Arial"/>
          <w:i/>
        </w:rPr>
        <w:t xml:space="preserve">tion et la mise en page étant </w:t>
      </w:r>
      <w:r w:rsidRPr="00D333F5">
        <w:rPr>
          <w:rFonts w:ascii="Arial" w:hAnsi="Arial" w:cs="Arial"/>
          <w:i/>
        </w:rPr>
        <w:t>spécifi</w:t>
      </w:r>
      <w:r>
        <w:rPr>
          <w:rFonts w:ascii="Arial" w:hAnsi="Arial" w:cs="Arial"/>
          <w:i/>
        </w:rPr>
        <w:t xml:space="preserve">ée en utilisant </w:t>
      </w:r>
      <w:r w:rsidRPr="00D333F5">
        <w:rPr>
          <w:rFonts w:ascii="Arial" w:hAnsi="Arial" w:cs="Arial"/>
          <w:i/>
        </w:rPr>
        <w:t xml:space="preserve"> </w:t>
      </w:r>
      <w:r>
        <w:rPr>
          <w:rFonts w:ascii="Arial" w:hAnsi="Arial" w:cs="Arial"/>
          <w:i/>
        </w:rPr>
        <w:t xml:space="preserve">des feuilles de style </w:t>
      </w:r>
      <w:r w:rsidRPr="00D333F5">
        <w:rPr>
          <w:rFonts w:ascii="Arial" w:hAnsi="Arial" w:cs="Arial"/>
          <w:i/>
        </w:rPr>
        <w:t>CSS.</w:t>
      </w:r>
    </w:p>
    <w:p w:rsidR="002F3A13" w:rsidRPr="002F3A13" w:rsidRDefault="002F3A13" w:rsidP="002F3A13"/>
    <w:p w:rsidR="00260606" w:rsidRPr="00D333F5" w:rsidRDefault="000F6344" w:rsidP="00DD3F8A">
      <w:pPr>
        <w:rPr>
          <w:rFonts w:ascii="Arial" w:hAnsi="Arial" w:cs="Arial"/>
          <w:color w:val="000000"/>
        </w:rPr>
      </w:pPr>
      <w:r w:rsidRPr="00D333F5">
        <w:rPr>
          <w:rFonts w:ascii="Arial" w:hAnsi="Arial" w:cs="Arial"/>
          <w:color w:val="000000"/>
        </w:rPr>
        <w:t>Un tableau HTML correctement structuré aura toujours un rendu correct ; d</w:t>
      </w:r>
      <w:r w:rsidR="00260606" w:rsidRPr="00D333F5">
        <w:rPr>
          <w:rFonts w:ascii="Arial" w:hAnsi="Arial" w:cs="Arial"/>
          <w:color w:val="000000"/>
        </w:rPr>
        <w:t>ifférents attributs des balises &lt;</w:t>
      </w:r>
      <w:r w:rsidR="00260606" w:rsidRPr="00D333F5">
        <w:rPr>
          <w:rFonts w:ascii="Arial" w:hAnsi="Arial" w:cs="Arial"/>
          <w:b/>
          <w:color w:val="000000"/>
        </w:rPr>
        <w:t>table</w:t>
      </w:r>
      <w:r w:rsidR="00260606" w:rsidRPr="00D333F5">
        <w:rPr>
          <w:rFonts w:ascii="Arial" w:hAnsi="Arial" w:cs="Arial"/>
          <w:color w:val="000000"/>
        </w:rPr>
        <w:t>&gt;, &lt;</w:t>
      </w:r>
      <w:r w:rsidR="00260606" w:rsidRPr="00D333F5">
        <w:rPr>
          <w:rFonts w:ascii="Arial" w:hAnsi="Arial" w:cs="Arial"/>
          <w:b/>
          <w:color w:val="000000"/>
        </w:rPr>
        <w:t>td</w:t>
      </w:r>
      <w:r w:rsidR="00260606" w:rsidRPr="00D333F5">
        <w:rPr>
          <w:rFonts w:ascii="Arial" w:hAnsi="Arial" w:cs="Arial"/>
          <w:color w:val="000000"/>
        </w:rPr>
        <w:t>&gt;, &lt;</w:t>
      </w:r>
      <w:r w:rsidR="00260606" w:rsidRPr="00D333F5">
        <w:rPr>
          <w:rFonts w:ascii="Arial" w:hAnsi="Arial" w:cs="Arial"/>
          <w:b/>
          <w:color w:val="000000"/>
        </w:rPr>
        <w:t>th</w:t>
      </w:r>
      <w:r w:rsidR="00260606" w:rsidRPr="00D333F5">
        <w:rPr>
          <w:rFonts w:ascii="Arial" w:hAnsi="Arial" w:cs="Arial"/>
          <w:color w:val="000000"/>
        </w:rPr>
        <w:t xml:space="preserve">&gt; sont disponibles </w:t>
      </w:r>
      <w:r w:rsidRPr="00D333F5">
        <w:rPr>
          <w:rFonts w:ascii="Arial" w:hAnsi="Arial" w:cs="Arial"/>
          <w:color w:val="000000"/>
        </w:rPr>
        <w:t xml:space="preserve">pour </w:t>
      </w:r>
      <w:r w:rsidR="00260606" w:rsidRPr="00D333F5">
        <w:rPr>
          <w:rFonts w:ascii="Arial" w:hAnsi="Arial" w:cs="Arial"/>
          <w:color w:val="000000"/>
        </w:rPr>
        <w:t>influer sur la présentation des tableaux :</w:t>
      </w:r>
    </w:p>
    <w:p w:rsidR="00260606" w:rsidRPr="00D333F5" w:rsidRDefault="00260606" w:rsidP="00DD3F8A">
      <w:pPr>
        <w:rPr>
          <w:rFonts w:ascii="Arial" w:hAnsi="Arial" w:cs="Arial"/>
          <w:color w:val="330033"/>
        </w:rPr>
      </w:pPr>
    </w:p>
    <w:tbl>
      <w:tblPr>
        <w:tblW w:w="0" w:type="auto"/>
        <w:tblInd w:w="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000"/>
      </w:tblPr>
      <w:tblGrid>
        <w:gridCol w:w="1873"/>
        <w:gridCol w:w="6296"/>
      </w:tblGrid>
      <w:tr w:rsidR="007D2A82" w:rsidTr="00247A3B">
        <w:trPr>
          <w:trHeight w:val="230"/>
        </w:trPr>
        <w:tc>
          <w:tcPr>
            <w:tcW w:w="1873" w:type="dxa"/>
            <w:shd w:val="clear" w:color="auto" w:fill="6699CC"/>
            <w:vAlign w:val="center"/>
          </w:tcPr>
          <w:p w:rsidR="00260606" w:rsidRPr="00D333F5" w:rsidRDefault="00260606" w:rsidP="00957F74">
            <w:pPr>
              <w:snapToGrid w:val="0"/>
              <w:jc w:val="center"/>
              <w:rPr>
                <w:rFonts w:ascii="Arial" w:hAnsi="Arial" w:cs="Arial"/>
                <w:b/>
                <w:bCs/>
                <w:color w:val="330033"/>
                <w:sz w:val="20"/>
              </w:rPr>
            </w:pPr>
            <w:r w:rsidRPr="00D333F5">
              <w:rPr>
                <w:rFonts w:ascii="Arial" w:hAnsi="Arial" w:cs="Arial"/>
                <w:b/>
                <w:bCs/>
                <w:color w:val="330033"/>
                <w:sz w:val="20"/>
              </w:rPr>
              <w:t xml:space="preserve">Attribut </w:t>
            </w:r>
          </w:p>
        </w:tc>
        <w:tc>
          <w:tcPr>
            <w:tcW w:w="6296" w:type="dxa"/>
            <w:shd w:val="clear" w:color="auto" w:fill="6699CC"/>
            <w:vAlign w:val="center"/>
          </w:tcPr>
          <w:p w:rsidR="00260606" w:rsidRPr="00D333F5" w:rsidRDefault="00260606" w:rsidP="00957F74">
            <w:pPr>
              <w:snapToGrid w:val="0"/>
              <w:jc w:val="center"/>
              <w:rPr>
                <w:rFonts w:ascii="Arial" w:hAnsi="Arial" w:cs="Arial"/>
                <w:b/>
                <w:bCs/>
                <w:color w:val="330033"/>
                <w:sz w:val="20"/>
              </w:rPr>
            </w:pPr>
            <w:r w:rsidRPr="00D333F5">
              <w:rPr>
                <w:rFonts w:ascii="Arial" w:hAnsi="Arial" w:cs="Arial"/>
                <w:b/>
                <w:bCs/>
                <w:color w:val="330033"/>
                <w:sz w:val="20"/>
              </w:rPr>
              <w:t xml:space="preserve">Utilité </w:t>
            </w:r>
          </w:p>
        </w:tc>
      </w:tr>
      <w:tr w:rsidR="007D2A82" w:rsidTr="00247A3B">
        <w:trPr>
          <w:trHeight w:val="352"/>
        </w:trPr>
        <w:tc>
          <w:tcPr>
            <w:tcW w:w="1873" w:type="dxa"/>
            <w:vAlign w:val="center"/>
          </w:tcPr>
          <w:p w:rsidR="00260606" w:rsidRPr="00D333F5" w:rsidRDefault="00260606" w:rsidP="00957F74">
            <w:pPr>
              <w:snapToGrid w:val="0"/>
              <w:rPr>
                <w:rFonts w:ascii="Arial" w:hAnsi="Arial" w:cs="Arial"/>
                <w:b/>
                <w:bCs/>
                <w:color w:val="330033"/>
                <w:sz w:val="20"/>
              </w:rPr>
            </w:pPr>
            <w:proofErr w:type="spellStart"/>
            <w:r w:rsidRPr="00D333F5">
              <w:rPr>
                <w:rFonts w:ascii="Arial" w:hAnsi="Arial" w:cs="Arial"/>
                <w:b/>
                <w:bCs/>
                <w:color w:val="330033"/>
                <w:sz w:val="20"/>
              </w:rPr>
              <w:t>width</w:t>
            </w:r>
            <w:proofErr w:type="spellEnd"/>
          </w:p>
        </w:tc>
        <w:tc>
          <w:tcPr>
            <w:tcW w:w="6296" w:type="dxa"/>
            <w:vAlign w:val="center"/>
          </w:tcPr>
          <w:p w:rsidR="00260606" w:rsidRPr="00D333F5" w:rsidRDefault="00260606" w:rsidP="00957F74">
            <w:pPr>
              <w:snapToGrid w:val="0"/>
              <w:rPr>
                <w:rFonts w:ascii="Arial" w:hAnsi="Arial" w:cs="Arial"/>
                <w:color w:val="330033"/>
                <w:sz w:val="20"/>
              </w:rPr>
            </w:pPr>
            <w:r w:rsidRPr="00D333F5">
              <w:rPr>
                <w:rFonts w:ascii="Arial" w:hAnsi="Arial" w:cs="Arial"/>
                <w:color w:val="330033"/>
                <w:sz w:val="20"/>
              </w:rPr>
              <w:t>Indique la largeur du tableau ou d’une cellule (en pixel ou en %)</w:t>
            </w:r>
          </w:p>
        </w:tc>
      </w:tr>
      <w:tr w:rsidR="007D2A82" w:rsidTr="00247A3B">
        <w:trPr>
          <w:trHeight w:val="274"/>
        </w:trPr>
        <w:tc>
          <w:tcPr>
            <w:tcW w:w="1873" w:type="dxa"/>
            <w:vAlign w:val="center"/>
          </w:tcPr>
          <w:p w:rsidR="00260606" w:rsidRPr="00D333F5" w:rsidRDefault="00260606" w:rsidP="00957F74">
            <w:pPr>
              <w:snapToGrid w:val="0"/>
              <w:rPr>
                <w:rFonts w:ascii="Arial" w:hAnsi="Arial" w:cs="Arial"/>
                <w:b/>
                <w:bCs/>
                <w:color w:val="330033"/>
                <w:sz w:val="20"/>
              </w:rPr>
            </w:pPr>
            <w:proofErr w:type="spellStart"/>
            <w:r w:rsidRPr="00D333F5">
              <w:rPr>
                <w:rFonts w:ascii="Arial" w:hAnsi="Arial" w:cs="Arial"/>
                <w:b/>
                <w:bCs/>
                <w:color w:val="330033"/>
                <w:sz w:val="20"/>
              </w:rPr>
              <w:t>height</w:t>
            </w:r>
            <w:proofErr w:type="spellEnd"/>
          </w:p>
        </w:tc>
        <w:tc>
          <w:tcPr>
            <w:tcW w:w="6296" w:type="dxa"/>
            <w:vAlign w:val="center"/>
          </w:tcPr>
          <w:p w:rsidR="00260606" w:rsidRPr="00D333F5" w:rsidRDefault="00260606" w:rsidP="00957F74">
            <w:pPr>
              <w:snapToGrid w:val="0"/>
              <w:rPr>
                <w:rFonts w:ascii="Arial" w:hAnsi="Arial" w:cs="Arial"/>
                <w:color w:val="330033"/>
                <w:sz w:val="20"/>
              </w:rPr>
            </w:pPr>
            <w:r w:rsidRPr="00D333F5">
              <w:rPr>
                <w:rFonts w:ascii="Arial" w:hAnsi="Arial" w:cs="Arial"/>
                <w:color w:val="330033"/>
                <w:sz w:val="20"/>
              </w:rPr>
              <w:t>Indique la hauteur du tableau ou d’une cellule (en pixel ou en %)</w:t>
            </w:r>
          </w:p>
        </w:tc>
      </w:tr>
      <w:tr w:rsidR="007D2A82" w:rsidTr="00247A3B">
        <w:trPr>
          <w:trHeight w:val="336"/>
        </w:trPr>
        <w:tc>
          <w:tcPr>
            <w:tcW w:w="1873" w:type="dxa"/>
            <w:vAlign w:val="center"/>
          </w:tcPr>
          <w:p w:rsidR="00260606" w:rsidRPr="00D333F5" w:rsidRDefault="00260606" w:rsidP="00957F74">
            <w:pPr>
              <w:snapToGrid w:val="0"/>
              <w:rPr>
                <w:rFonts w:ascii="Arial" w:hAnsi="Arial" w:cs="Arial"/>
                <w:b/>
                <w:bCs/>
                <w:color w:val="330033"/>
                <w:sz w:val="20"/>
              </w:rPr>
            </w:pPr>
            <w:r w:rsidRPr="00D333F5">
              <w:rPr>
                <w:rFonts w:ascii="Arial" w:hAnsi="Arial" w:cs="Arial"/>
                <w:b/>
                <w:bCs/>
                <w:color w:val="330033"/>
                <w:sz w:val="20"/>
              </w:rPr>
              <w:t>border</w:t>
            </w:r>
          </w:p>
        </w:tc>
        <w:tc>
          <w:tcPr>
            <w:tcW w:w="6296" w:type="dxa"/>
            <w:vAlign w:val="center"/>
          </w:tcPr>
          <w:p w:rsidR="00260606" w:rsidRPr="00D333F5" w:rsidRDefault="00260606" w:rsidP="00957F74">
            <w:pPr>
              <w:snapToGrid w:val="0"/>
              <w:rPr>
                <w:rFonts w:ascii="Arial" w:hAnsi="Arial" w:cs="Arial"/>
                <w:color w:val="330033"/>
                <w:sz w:val="20"/>
              </w:rPr>
            </w:pPr>
            <w:r w:rsidRPr="00D333F5">
              <w:rPr>
                <w:rFonts w:ascii="Arial" w:hAnsi="Arial" w:cs="Arial"/>
                <w:color w:val="330033"/>
                <w:sz w:val="20"/>
              </w:rPr>
              <w:t xml:space="preserve">Taille de la bordure du tableau (1 par défaut) </w:t>
            </w:r>
          </w:p>
        </w:tc>
      </w:tr>
      <w:tr w:rsidR="007D2A82" w:rsidTr="00247A3B">
        <w:trPr>
          <w:trHeight w:val="314"/>
        </w:trPr>
        <w:tc>
          <w:tcPr>
            <w:tcW w:w="1873" w:type="dxa"/>
            <w:vAlign w:val="center"/>
          </w:tcPr>
          <w:p w:rsidR="00260606" w:rsidRPr="00D333F5" w:rsidRDefault="00260606" w:rsidP="00957F74">
            <w:pPr>
              <w:snapToGrid w:val="0"/>
              <w:rPr>
                <w:rFonts w:ascii="Arial" w:hAnsi="Arial" w:cs="Arial"/>
                <w:b/>
                <w:bCs/>
                <w:color w:val="330033"/>
                <w:sz w:val="20"/>
              </w:rPr>
            </w:pPr>
            <w:proofErr w:type="spellStart"/>
            <w:r w:rsidRPr="00D333F5">
              <w:rPr>
                <w:rFonts w:ascii="Arial" w:hAnsi="Arial" w:cs="Arial"/>
                <w:b/>
                <w:bCs/>
                <w:color w:val="330033"/>
                <w:sz w:val="20"/>
              </w:rPr>
              <w:t>cellpadding</w:t>
            </w:r>
            <w:proofErr w:type="spellEnd"/>
          </w:p>
        </w:tc>
        <w:tc>
          <w:tcPr>
            <w:tcW w:w="6296" w:type="dxa"/>
            <w:vAlign w:val="center"/>
          </w:tcPr>
          <w:p w:rsidR="00260606" w:rsidRPr="00D333F5" w:rsidRDefault="00260606" w:rsidP="00957F74">
            <w:pPr>
              <w:snapToGrid w:val="0"/>
              <w:rPr>
                <w:rFonts w:ascii="Arial" w:hAnsi="Arial" w:cs="Arial"/>
                <w:color w:val="330033"/>
                <w:sz w:val="20"/>
              </w:rPr>
            </w:pPr>
            <w:r w:rsidRPr="00D333F5">
              <w:rPr>
                <w:rFonts w:ascii="Arial" w:hAnsi="Arial" w:cs="Arial"/>
                <w:color w:val="330033"/>
                <w:sz w:val="20"/>
              </w:rPr>
              <w:t xml:space="preserve">Indique l’espace entre la bordure et le contenu de chaque cellule  </w:t>
            </w:r>
          </w:p>
        </w:tc>
      </w:tr>
      <w:tr w:rsidR="007D2A82" w:rsidTr="00247A3B">
        <w:trPr>
          <w:trHeight w:val="320"/>
        </w:trPr>
        <w:tc>
          <w:tcPr>
            <w:tcW w:w="1873" w:type="dxa"/>
            <w:vAlign w:val="center"/>
          </w:tcPr>
          <w:p w:rsidR="00260606" w:rsidRPr="00D333F5" w:rsidRDefault="00260606" w:rsidP="00957F74">
            <w:pPr>
              <w:snapToGrid w:val="0"/>
              <w:rPr>
                <w:rFonts w:ascii="Arial" w:hAnsi="Arial" w:cs="Arial"/>
                <w:b/>
                <w:bCs/>
                <w:color w:val="330033"/>
                <w:sz w:val="20"/>
              </w:rPr>
            </w:pPr>
            <w:proofErr w:type="spellStart"/>
            <w:r w:rsidRPr="00D333F5">
              <w:rPr>
                <w:rFonts w:ascii="Arial" w:hAnsi="Arial" w:cs="Arial"/>
                <w:b/>
                <w:bCs/>
                <w:color w:val="330033"/>
                <w:sz w:val="20"/>
              </w:rPr>
              <w:t>cellspacing</w:t>
            </w:r>
            <w:proofErr w:type="spellEnd"/>
          </w:p>
        </w:tc>
        <w:tc>
          <w:tcPr>
            <w:tcW w:w="6296" w:type="dxa"/>
            <w:vAlign w:val="center"/>
          </w:tcPr>
          <w:p w:rsidR="00260606" w:rsidRPr="00D333F5" w:rsidRDefault="00260606" w:rsidP="00957F74">
            <w:pPr>
              <w:snapToGrid w:val="0"/>
              <w:rPr>
                <w:rFonts w:ascii="Arial" w:hAnsi="Arial" w:cs="Arial"/>
                <w:color w:val="330033"/>
                <w:sz w:val="20"/>
              </w:rPr>
            </w:pPr>
            <w:r w:rsidRPr="00D333F5">
              <w:rPr>
                <w:rFonts w:ascii="Arial" w:hAnsi="Arial" w:cs="Arial"/>
                <w:color w:val="330033"/>
                <w:sz w:val="20"/>
              </w:rPr>
              <w:t xml:space="preserve">Indique l’espace entre les cellules du tableau </w:t>
            </w:r>
          </w:p>
        </w:tc>
      </w:tr>
      <w:tr w:rsidR="007D2A82" w:rsidTr="00247A3B">
        <w:trPr>
          <w:trHeight w:val="340"/>
        </w:trPr>
        <w:tc>
          <w:tcPr>
            <w:tcW w:w="1873" w:type="dxa"/>
            <w:vAlign w:val="center"/>
          </w:tcPr>
          <w:p w:rsidR="00260606" w:rsidRPr="00D333F5" w:rsidRDefault="00260606" w:rsidP="00957F74">
            <w:pPr>
              <w:snapToGrid w:val="0"/>
              <w:rPr>
                <w:rFonts w:ascii="Arial" w:hAnsi="Arial" w:cs="Arial"/>
                <w:b/>
                <w:bCs/>
                <w:color w:val="330033"/>
                <w:sz w:val="20"/>
              </w:rPr>
            </w:pPr>
            <w:proofErr w:type="spellStart"/>
            <w:r w:rsidRPr="00D333F5">
              <w:rPr>
                <w:rFonts w:ascii="Arial" w:hAnsi="Arial" w:cs="Arial"/>
                <w:b/>
                <w:bCs/>
                <w:color w:val="330033"/>
                <w:sz w:val="20"/>
              </w:rPr>
              <w:t>bgcolor</w:t>
            </w:r>
            <w:proofErr w:type="spellEnd"/>
          </w:p>
        </w:tc>
        <w:tc>
          <w:tcPr>
            <w:tcW w:w="6296" w:type="dxa"/>
            <w:vAlign w:val="center"/>
          </w:tcPr>
          <w:p w:rsidR="00260606" w:rsidRPr="00D333F5" w:rsidRDefault="00260606" w:rsidP="00957F74">
            <w:pPr>
              <w:snapToGrid w:val="0"/>
              <w:rPr>
                <w:rFonts w:ascii="Arial" w:hAnsi="Arial" w:cs="Arial"/>
                <w:color w:val="330033"/>
                <w:sz w:val="20"/>
              </w:rPr>
            </w:pPr>
            <w:r w:rsidRPr="00D333F5">
              <w:rPr>
                <w:rFonts w:ascii="Arial" w:hAnsi="Arial" w:cs="Arial"/>
                <w:color w:val="330033"/>
                <w:sz w:val="20"/>
              </w:rPr>
              <w:t xml:space="preserve">Spécifie la couleur d’une cellule </w:t>
            </w:r>
          </w:p>
        </w:tc>
      </w:tr>
      <w:tr w:rsidR="007D2A82" w:rsidTr="00247A3B">
        <w:trPr>
          <w:trHeight w:val="318"/>
        </w:trPr>
        <w:tc>
          <w:tcPr>
            <w:tcW w:w="1873" w:type="dxa"/>
            <w:vAlign w:val="center"/>
          </w:tcPr>
          <w:p w:rsidR="00260606" w:rsidRPr="00D333F5" w:rsidRDefault="00260606" w:rsidP="00957F74">
            <w:pPr>
              <w:snapToGrid w:val="0"/>
              <w:rPr>
                <w:rFonts w:ascii="Arial" w:hAnsi="Arial" w:cs="Arial"/>
                <w:b/>
                <w:bCs/>
                <w:color w:val="330033"/>
                <w:sz w:val="20"/>
              </w:rPr>
            </w:pPr>
            <w:proofErr w:type="spellStart"/>
            <w:r w:rsidRPr="00D333F5">
              <w:rPr>
                <w:rFonts w:ascii="Arial" w:hAnsi="Arial" w:cs="Arial"/>
                <w:b/>
                <w:bCs/>
                <w:color w:val="330033"/>
                <w:sz w:val="20"/>
              </w:rPr>
              <w:t>bordercolor</w:t>
            </w:r>
            <w:proofErr w:type="spellEnd"/>
          </w:p>
        </w:tc>
        <w:tc>
          <w:tcPr>
            <w:tcW w:w="6296" w:type="dxa"/>
            <w:vAlign w:val="center"/>
          </w:tcPr>
          <w:p w:rsidR="00260606" w:rsidRPr="00D333F5" w:rsidRDefault="00260606" w:rsidP="00957F74">
            <w:pPr>
              <w:snapToGrid w:val="0"/>
              <w:rPr>
                <w:rFonts w:ascii="Arial" w:hAnsi="Arial" w:cs="Arial"/>
                <w:color w:val="330033"/>
                <w:sz w:val="20"/>
              </w:rPr>
            </w:pPr>
            <w:r w:rsidRPr="00D333F5">
              <w:rPr>
                <w:rFonts w:ascii="Arial" w:hAnsi="Arial" w:cs="Arial"/>
                <w:color w:val="330033"/>
                <w:sz w:val="20"/>
              </w:rPr>
              <w:t>Spécifie la couleur de la bordure</w:t>
            </w:r>
          </w:p>
        </w:tc>
      </w:tr>
      <w:tr w:rsidR="007D2A82" w:rsidTr="00247A3B">
        <w:trPr>
          <w:trHeight w:val="324"/>
        </w:trPr>
        <w:tc>
          <w:tcPr>
            <w:tcW w:w="1873" w:type="dxa"/>
            <w:vAlign w:val="center"/>
          </w:tcPr>
          <w:p w:rsidR="00260606" w:rsidRPr="00D333F5" w:rsidRDefault="00260606" w:rsidP="00957F74">
            <w:pPr>
              <w:snapToGrid w:val="0"/>
              <w:rPr>
                <w:rFonts w:ascii="Arial" w:hAnsi="Arial" w:cs="Arial"/>
                <w:b/>
                <w:bCs/>
                <w:color w:val="330033"/>
                <w:sz w:val="20"/>
              </w:rPr>
            </w:pPr>
            <w:proofErr w:type="spellStart"/>
            <w:r w:rsidRPr="00D333F5">
              <w:rPr>
                <w:rFonts w:ascii="Arial" w:hAnsi="Arial" w:cs="Arial"/>
                <w:b/>
                <w:bCs/>
                <w:color w:val="330033"/>
                <w:sz w:val="20"/>
              </w:rPr>
              <w:t>bordercolorlight</w:t>
            </w:r>
            <w:proofErr w:type="spellEnd"/>
          </w:p>
        </w:tc>
        <w:tc>
          <w:tcPr>
            <w:tcW w:w="6296" w:type="dxa"/>
            <w:vAlign w:val="center"/>
          </w:tcPr>
          <w:p w:rsidR="00260606" w:rsidRPr="00D333F5" w:rsidRDefault="00260606" w:rsidP="00957F74">
            <w:pPr>
              <w:snapToGrid w:val="0"/>
              <w:rPr>
                <w:rFonts w:ascii="Arial" w:hAnsi="Arial" w:cs="Arial"/>
                <w:color w:val="330033"/>
                <w:sz w:val="20"/>
              </w:rPr>
            </w:pPr>
            <w:r w:rsidRPr="00D333F5">
              <w:rPr>
                <w:rFonts w:ascii="Arial" w:hAnsi="Arial" w:cs="Arial"/>
                <w:color w:val="330033"/>
                <w:sz w:val="20"/>
              </w:rPr>
              <w:t xml:space="preserve">Spécifie la couleur claire de la bordure (3D) </w:t>
            </w:r>
          </w:p>
        </w:tc>
      </w:tr>
      <w:tr w:rsidR="007D2A82" w:rsidTr="00247A3B">
        <w:trPr>
          <w:trHeight w:val="343"/>
        </w:trPr>
        <w:tc>
          <w:tcPr>
            <w:tcW w:w="1873" w:type="dxa"/>
            <w:vAlign w:val="center"/>
          </w:tcPr>
          <w:p w:rsidR="00260606" w:rsidRPr="00D333F5" w:rsidRDefault="00260606" w:rsidP="00957F74">
            <w:pPr>
              <w:snapToGrid w:val="0"/>
              <w:rPr>
                <w:rFonts w:ascii="Arial" w:hAnsi="Arial" w:cs="Arial"/>
                <w:b/>
                <w:bCs/>
                <w:color w:val="330033"/>
                <w:sz w:val="20"/>
              </w:rPr>
            </w:pPr>
            <w:proofErr w:type="spellStart"/>
            <w:r w:rsidRPr="00D333F5">
              <w:rPr>
                <w:rFonts w:ascii="Arial" w:hAnsi="Arial" w:cs="Arial"/>
                <w:b/>
                <w:bCs/>
                <w:color w:val="330033"/>
                <w:sz w:val="20"/>
              </w:rPr>
              <w:t>bordercolordark</w:t>
            </w:r>
            <w:proofErr w:type="spellEnd"/>
          </w:p>
        </w:tc>
        <w:tc>
          <w:tcPr>
            <w:tcW w:w="6296" w:type="dxa"/>
            <w:vAlign w:val="center"/>
          </w:tcPr>
          <w:p w:rsidR="00260606" w:rsidRPr="00D333F5" w:rsidRDefault="00260606" w:rsidP="00957F74">
            <w:pPr>
              <w:snapToGrid w:val="0"/>
              <w:rPr>
                <w:rFonts w:ascii="Arial" w:hAnsi="Arial" w:cs="Arial"/>
                <w:color w:val="330033"/>
                <w:sz w:val="20"/>
              </w:rPr>
            </w:pPr>
            <w:r w:rsidRPr="00D333F5">
              <w:rPr>
                <w:rFonts w:ascii="Arial" w:hAnsi="Arial" w:cs="Arial"/>
                <w:color w:val="330033"/>
                <w:sz w:val="20"/>
              </w:rPr>
              <w:t>Spécifie la couleur sombre de la bordure (3D)</w:t>
            </w:r>
          </w:p>
        </w:tc>
      </w:tr>
      <w:tr w:rsidR="007D2A82" w:rsidTr="00247A3B">
        <w:trPr>
          <w:trHeight w:val="322"/>
        </w:trPr>
        <w:tc>
          <w:tcPr>
            <w:tcW w:w="1873" w:type="dxa"/>
            <w:vAlign w:val="center"/>
          </w:tcPr>
          <w:p w:rsidR="00260606" w:rsidRPr="00D333F5" w:rsidRDefault="00260606" w:rsidP="00957F74">
            <w:pPr>
              <w:snapToGrid w:val="0"/>
              <w:rPr>
                <w:rFonts w:ascii="Arial" w:hAnsi="Arial" w:cs="Arial"/>
                <w:b/>
                <w:bCs/>
                <w:color w:val="330033"/>
                <w:sz w:val="20"/>
              </w:rPr>
            </w:pPr>
            <w:r w:rsidRPr="00D333F5">
              <w:rPr>
                <w:rFonts w:ascii="Arial" w:hAnsi="Arial" w:cs="Arial"/>
                <w:b/>
                <w:bCs/>
                <w:color w:val="330033"/>
                <w:sz w:val="20"/>
              </w:rPr>
              <w:t>background</w:t>
            </w:r>
          </w:p>
        </w:tc>
        <w:tc>
          <w:tcPr>
            <w:tcW w:w="6296" w:type="dxa"/>
            <w:vAlign w:val="center"/>
          </w:tcPr>
          <w:p w:rsidR="00260606" w:rsidRPr="00D333F5" w:rsidRDefault="00260606" w:rsidP="00957F74">
            <w:pPr>
              <w:snapToGrid w:val="0"/>
              <w:rPr>
                <w:rFonts w:ascii="Arial" w:hAnsi="Arial" w:cs="Arial"/>
                <w:color w:val="330033"/>
                <w:sz w:val="20"/>
              </w:rPr>
            </w:pPr>
            <w:r w:rsidRPr="00D333F5">
              <w:rPr>
                <w:rFonts w:ascii="Arial" w:hAnsi="Arial" w:cs="Arial"/>
                <w:color w:val="330033"/>
                <w:sz w:val="20"/>
              </w:rPr>
              <w:t>Url de l’image à afficher en fond (IE uniquement)</w:t>
            </w:r>
          </w:p>
        </w:tc>
      </w:tr>
      <w:tr w:rsidR="007D2A82" w:rsidTr="00247A3B">
        <w:trPr>
          <w:trHeight w:val="2582"/>
        </w:trPr>
        <w:tc>
          <w:tcPr>
            <w:tcW w:w="1873" w:type="dxa"/>
            <w:vAlign w:val="center"/>
          </w:tcPr>
          <w:p w:rsidR="00260606" w:rsidRPr="00D333F5" w:rsidRDefault="00260606" w:rsidP="00957F74">
            <w:pPr>
              <w:snapToGrid w:val="0"/>
              <w:rPr>
                <w:rFonts w:ascii="Arial" w:hAnsi="Arial" w:cs="Arial"/>
                <w:b/>
                <w:bCs/>
                <w:color w:val="330033"/>
                <w:sz w:val="20"/>
              </w:rPr>
            </w:pPr>
            <w:r w:rsidRPr="00D333F5">
              <w:rPr>
                <w:rFonts w:ascii="Arial" w:hAnsi="Arial" w:cs="Arial"/>
                <w:b/>
                <w:bCs/>
                <w:color w:val="330033"/>
                <w:sz w:val="20"/>
              </w:rPr>
              <w:t>frame</w:t>
            </w:r>
          </w:p>
        </w:tc>
        <w:tc>
          <w:tcPr>
            <w:tcW w:w="6296" w:type="dxa"/>
            <w:vAlign w:val="center"/>
          </w:tcPr>
          <w:p w:rsidR="00260606" w:rsidRPr="00D333F5" w:rsidRDefault="00260606" w:rsidP="00957F74">
            <w:pPr>
              <w:snapToGrid w:val="0"/>
              <w:rPr>
                <w:rFonts w:ascii="Arial" w:hAnsi="Arial" w:cs="Arial"/>
                <w:color w:val="330033"/>
                <w:sz w:val="20"/>
              </w:rPr>
            </w:pPr>
            <w:r w:rsidRPr="00D333F5">
              <w:rPr>
                <w:rFonts w:ascii="Arial" w:hAnsi="Arial" w:cs="Arial"/>
                <w:color w:val="330033"/>
                <w:sz w:val="20"/>
              </w:rPr>
              <w:t xml:space="preserve">Permet d’afficher des bordures sur un ou plusieurs cotés du tableau. Il faut que l’attribut </w:t>
            </w:r>
            <w:r w:rsidRPr="00D333F5">
              <w:rPr>
                <w:rFonts w:ascii="Arial" w:hAnsi="Arial" w:cs="Arial"/>
                <w:b/>
                <w:color w:val="330033"/>
                <w:sz w:val="20"/>
              </w:rPr>
              <w:t>border</w:t>
            </w:r>
            <w:r w:rsidRPr="00D333F5">
              <w:rPr>
                <w:rFonts w:ascii="Arial" w:hAnsi="Arial" w:cs="Arial"/>
                <w:color w:val="330033"/>
                <w:sz w:val="20"/>
              </w:rPr>
              <w:t xml:space="preserve"> soit défini dans la balise &lt;</w:t>
            </w:r>
            <w:r w:rsidRPr="00D333F5">
              <w:rPr>
                <w:rFonts w:ascii="Arial" w:hAnsi="Arial" w:cs="Arial"/>
                <w:b/>
                <w:color w:val="330033"/>
                <w:sz w:val="20"/>
              </w:rPr>
              <w:t>table</w:t>
            </w:r>
            <w:r w:rsidRPr="00D333F5">
              <w:rPr>
                <w:rFonts w:ascii="Arial" w:hAnsi="Arial" w:cs="Arial"/>
                <w:color w:val="330033"/>
                <w:sz w:val="20"/>
              </w:rPr>
              <w:t>&gt;. Les valeurs possibles sont :</w:t>
            </w:r>
          </w:p>
          <w:p w:rsidR="00260606" w:rsidRPr="00D333F5" w:rsidRDefault="00260606" w:rsidP="00957F74">
            <w:pPr>
              <w:rPr>
                <w:rFonts w:ascii="Arial" w:hAnsi="Arial" w:cs="Arial"/>
                <w:color w:val="330033"/>
                <w:sz w:val="20"/>
              </w:rPr>
            </w:pPr>
          </w:p>
          <w:p w:rsidR="00260606" w:rsidRPr="00D333F5" w:rsidRDefault="00260606" w:rsidP="00957F74">
            <w:pPr>
              <w:rPr>
                <w:rFonts w:ascii="Arial" w:hAnsi="Arial" w:cs="Arial"/>
                <w:color w:val="330033"/>
                <w:sz w:val="20"/>
              </w:rPr>
            </w:pPr>
            <w:proofErr w:type="spellStart"/>
            <w:r w:rsidRPr="00D333F5">
              <w:rPr>
                <w:rFonts w:ascii="Arial" w:hAnsi="Arial" w:cs="Arial"/>
                <w:b/>
                <w:bCs/>
                <w:color w:val="330033"/>
                <w:sz w:val="20"/>
              </w:rPr>
              <w:t>above</w:t>
            </w:r>
            <w:proofErr w:type="spellEnd"/>
            <w:r w:rsidRPr="00D333F5">
              <w:rPr>
                <w:rFonts w:ascii="Arial" w:hAnsi="Arial" w:cs="Arial"/>
                <w:color w:val="330033"/>
                <w:sz w:val="20"/>
              </w:rPr>
              <w:t> : Affiche les bordures hautes seulement.</w:t>
            </w:r>
          </w:p>
          <w:p w:rsidR="00260606" w:rsidRPr="00D333F5" w:rsidRDefault="00260606" w:rsidP="00957F74">
            <w:pPr>
              <w:rPr>
                <w:rFonts w:ascii="Arial" w:hAnsi="Arial" w:cs="Arial"/>
                <w:color w:val="330033"/>
                <w:sz w:val="20"/>
              </w:rPr>
            </w:pPr>
            <w:proofErr w:type="spellStart"/>
            <w:proofErr w:type="gramStart"/>
            <w:r w:rsidRPr="00D333F5">
              <w:rPr>
                <w:rFonts w:ascii="Arial" w:hAnsi="Arial" w:cs="Arial"/>
                <w:b/>
                <w:bCs/>
                <w:color w:val="330033"/>
                <w:sz w:val="20"/>
              </w:rPr>
              <w:t>below</w:t>
            </w:r>
            <w:proofErr w:type="spellEnd"/>
            <w:r w:rsidRPr="00D333F5">
              <w:rPr>
                <w:rFonts w:ascii="Arial" w:hAnsi="Arial" w:cs="Arial"/>
                <w:b/>
                <w:bCs/>
                <w:color w:val="330033"/>
                <w:sz w:val="20"/>
              </w:rPr>
              <w:t xml:space="preserve"> </w:t>
            </w:r>
            <w:r w:rsidRPr="00D333F5">
              <w:rPr>
                <w:rFonts w:ascii="Arial" w:hAnsi="Arial" w:cs="Arial"/>
                <w:color w:val="330033"/>
                <w:sz w:val="20"/>
              </w:rPr>
              <w:t> :</w:t>
            </w:r>
            <w:proofErr w:type="gramEnd"/>
            <w:r w:rsidRPr="00D333F5">
              <w:rPr>
                <w:rFonts w:ascii="Arial" w:hAnsi="Arial" w:cs="Arial"/>
                <w:color w:val="330033"/>
                <w:sz w:val="20"/>
              </w:rPr>
              <w:t xml:space="preserve"> Affiche les bordures basses seulement</w:t>
            </w:r>
          </w:p>
          <w:p w:rsidR="00260606" w:rsidRPr="00D333F5" w:rsidRDefault="00260606" w:rsidP="00957F74">
            <w:pPr>
              <w:rPr>
                <w:rFonts w:ascii="Arial" w:hAnsi="Arial" w:cs="Arial"/>
                <w:color w:val="330033"/>
                <w:sz w:val="20"/>
              </w:rPr>
            </w:pPr>
            <w:r w:rsidRPr="00D333F5">
              <w:rPr>
                <w:rFonts w:ascii="Arial" w:hAnsi="Arial" w:cs="Arial"/>
                <w:b/>
                <w:bCs/>
                <w:color w:val="330033"/>
                <w:sz w:val="20"/>
              </w:rPr>
              <w:t>border</w:t>
            </w:r>
            <w:r w:rsidRPr="00D333F5">
              <w:rPr>
                <w:rFonts w:ascii="Arial" w:hAnsi="Arial" w:cs="Arial"/>
                <w:color w:val="330033"/>
                <w:sz w:val="20"/>
              </w:rPr>
              <w:t> : Affiche toutes les bordures</w:t>
            </w:r>
          </w:p>
          <w:p w:rsidR="00260606" w:rsidRPr="00D333F5" w:rsidRDefault="00260606" w:rsidP="00957F74">
            <w:pPr>
              <w:rPr>
                <w:rFonts w:ascii="Arial" w:hAnsi="Arial" w:cs="Arial"/>
                <w:color w:val="330033"/>
                <w:sz w:val="20"/>
              </w:rPr>
            </w:pPr>
            <w:r w:rsidRPr="00D333F5">
              <w:rPr>
                <w:rFonts w:ascii="Arial" w:hAnsi="Arial" w:cs="Arial"/>
                <w:b/>
                <w:bCs/>
                <w:color w:val="330033"/>
                <w:sz w:val="20"/>
              </w:rPr>
              <w:t>box</w:t>
            </w:r>
            <w:r w:rsidRPr="00D333F5">
              <w:rPr>
                <w:rFonts w:ascii="Arial" w:hAnsi="Arial" w:cs="Arial"/>
                <w:color w:val="330033"/>
                <w:sz w:val="20"/>
              </w:rPr>
              <w:t> : Affiche une boite autour du tableau</w:t>
            </w:r>
          </w:p>
          <w:p w:rsidR="00260606" w:rsidRPr="00D333F5" w:rsidRDefault="00260606" w:rsidP="00957F74">
            <w:pPr>
              <w:rPr>
                <w:rFonts w:ascii="Arial" w:hAnsi="Arial" w:cs="Arial"/>
                <w:color w:val="330033"/>
                <w:sz w:val="20"/>
              </w:rPr>
            </w:pPr>
            <w:proofErr w:type="spellStart"/>
            <w:r w:rsidRPr="00D333F5">
              <w:rPr>
                <w:rFonts w:ascii="Arial" w:hAnsi="Arial" w:cs="Arial"/>
                <w:b/>
                <w:bCs/>
                <w:color w:val="330033"/>
                <w:sz w:val="20"/>
              </w:rPr>
              <w:t>insides</w:t>
            </w:r>
            <w:proofErr w:type="spellEnd"/>
            <w:r w:rsidRPr="00D333F5">
              <w:rPr>
                <w:rFonts w:ascii="Arial" w:hAnsi="Arial" w:cs="Arial"/>
                <w:color w:val="330033"/>
                <w:sz w:val="20"/>
              </w:rPr>
              <w:t xml:space="preserve"> : Affiche les bordures internes hautes et basses </w:t>
            </w:r>
          </w:p>
          <w:p w:rsidR="00260606" w:rsidRPr="00D333F5" w:rsidRDefault="00260606" w:rsidP="00957F74">
            <w:pPr>
              <w:rPr>
                <w:rFonts w:ascii="Arial" w:hAnsi="Arial" w:cs="Arial"/>
                <w:color w:val="330033"/>
                <w:sz w:val="20"/>
              </w:rPr>
            </w:pPr>
            <w:proofErr w:type="spellStart"/>
            <w:proofErr w:type="gramStart"/>
            <w:r w:rsidRPr="00D333F5">
              <w:rPr>
                <w:rFonts w:ascii="Arial" w:hAnsi="Arial" w:cs="Arial"/>
                <w:b/>
                <w:bCs/>
                <w:color w:val="330033"/>
                <w:sz w:val="20"/>
              </w:rPr>
              <w:t>hsides</w:t>
            </w:r>
            <w:proofErr w:type="spellEnd"/>
            <w:r w:rsidRPr="00D333F5">
              <w:rPr>
                <w:rFonts w:ascii="Arial" w:hAnsi="Arial" w:cs="Arial"/>
                <w:b/>
                <w:bCs/>
                <w:color w:val="330033"/>
                <w:sz w:val="20"/>
              </w:rPr>
              <w:t xml:space="preserve"> </w:t>
            </w:r>
            <w:r w:rsidRPr="00D333F5">
              <w:rPr>
                <w:rFonts w:ascii="Arial" w:hAnsi="Arial" w:cs="Arial"/>
                <w:color w:val="330033"/>
                <w:sz w:val="20"/>
              </w:rPr>
              <w:t> :</w:t>
            </w:r>
            <w:proofErr w:type="gramEnd"/>
            <w:r w:rsidRPr="00D333F5">
              <w:rPr>
                <w:rFonts w:ascii="Arial" w:hAnsi="Arial" w:cs="Arial"/>
                <w:color w:val="330033"/>
                <w:sz w:val="20"/>
              </w:rPr>
              <w:t xml:space="preserve"> Affiche les bordures externes hautes et basses </w:t>
            </w:r>
          </w:p>
          <w:p w:rsidR="00260606" w:rsidRPr="00D333F5" w:rsidRDefault="00260606" w:rsidP="00957F74">
            <w:pPr>
              <w:rPr>
                <w:rFonts w:ascii="Arial" w:hAnsi="Arial" w:cs="Arial"/>
                <w:color w:val="330033"/>
                <w:sz w:val="20"/>
              </w:rPr>
            </w:pPr>
            <w:proofErr w:type="spellStart"/>
            <w:r w:rsidRPr="00D333F5">
              <w:rPr>
                <w:rFonts w:ascii="Arial" w:hAnsi="Arial" w:cs="Arial"/>
                <w:b/>
                <w:bCs/>
                <w:color w:val="330033"/>
                <w:sz w:val="20"/>
              </w:rPr>
              <w:t>lhs</w:t>
            </w:r>
            <w:proofErr w:type="spellEnd"/>
            <w:r w:rsidRPr="00D333F5">
              <w:rPr>
                <w:rFonts w:ascii="Arial" w:hAnsi="Arial" w:cs="Arial"/>
                <w:color w:val="330033"/>
                <w:sz w:val="20"/>
              </w:rPr>
              <w:t> : Affiche les bordures gauches seulement.</w:t>
            </w:r>
          </w:p>
          <w:p w:rsidR="00260606" w:rsidRPr="00D333F5" w:rsidRDefault="00260606" w:rsidP="00957F74">
            <w:pPr>
              <w:rPr>
                <w:rFonts w:ascii="Arial" w:hAnsi="Arial" w:cs="Arial"/>
                <w:color w:val="330033"/>
                <w:sz w:val="20"/>
              </w:rPr>
            </w:pPr>
            <w:proofErr w:type="spellStart"/>
            <w:r w:rsidRPr="00D333F5">
              <w:rPr>
                <w:rFonts w:ascii="Arial" w:hAnsi="Arial" w:cs="Arial"/>
                <w:b/>
                <w:bCs/>
                <w:color w:val="330033"/>
                <w:sz w:val="20"/>
              </w:rPr>
              <w:t>rhs</w:t>
            </w:r>
            <w:proofErr w:type="spellEnd"/>
            <w:r w:rsidRPr="00D333F5">
              <w:rPr>
                <w:rFonts w:ascii="Arial" w:hAnsi="Arial" w:cs="Arial"/>
                <w:color w:val="330033"/>
                <w:sz w:val="20"/>
              </w:rPr>
              <w:t> : Affiche les bordures droites seulement.</w:t>
            </w:r>
          </w:p>
          <w:p w:rsidR="00260606" w:rsidRPr="00D333F5" w:rsidRDefault="00260606" w:rsidP="00957F74">
            <w:pPr>
              <w:rPr>
                <w:rFonts w:ascii="Arial" w:hAnsi="Arial" w:cs="Arial"/>
                <w:color w:val="330033"/>
                <w:sz w:val="20"/>
              </w:rPr>
            </w:pPr>
            <w:proofErr w:type="spellStart"/>
            <w:r w:rsidRPr="00D333F5">
              <w:rPr>
                <w:rFonts w:ascii="Arial" w:hAnsi="Arial" w:cs="Arial"/>
                <w:b/>
                <w:bCs/>
                <w:color w:val="330033"/>
                <w:sz w:val="20"/>
              </w:rPr>
              <w:t>void</w:t>
            </w:r>
            <w:proofErr w:type="spellEnd"/>
            <w:r w:rsidRPr="00D333F5">
              <w:rPr>
                <w:rFonts w:ascii="Arial" w:hAnsi="Arial" w:cs="Arial"/>
                <w:color w:val="330033"/>
                <w:sz w:val="20"/>
              </w:rPr>
              <w:t> : Retire  les bordures externes.</w:t>
            </w:r>
          </w:p>
          <w:p w:rsidR="00260606" w:rsidRPr="00D333F5" w:rsidRDefault="00260606" w:rsidP="00957F74">
            <w:pPr>
              <w:rPr>
                <w:rFonts w:ascii="Arial" w:hAnsi="Arial" w:cs="Arial"/>
                <w:color w:val="330033"/>
                <w:sz w:val="20"/>
              </w:rPr>
            </w:pPr>
            <w:proofErr w:type="spellStart"/>
            <w:r w:rsidRPr="00D333F5">
              <w:rPr>
                <w:rFonts w:ascii="Arial" w:hAnsi="Arial" w:cs="Arial"/>
                <w:b/>
                <w:bCs/>
                <w:color w:val="330033"/>
                <w:sz w:val="20"/>
              </w:rPr>
              <w:t>vsides</w:t>
            </w:r>
            <w:proofErr w:type="spellEnd"/>
            <w:r w:rsidRPr="00D333F5">
              <w:rPr>
                <w:rFonts w:ascii="Arial" w:hAnsi="Arial" w:cs="Arial"/>
                <w:color w:val="330033"/>
                <w:sz w:val="20"/>
              </w:rPr>
              <w:t> : Affiche les bordures externes gauches et droites.</w:t>
            </w:r>
          </w:p>
        </w:tc>
      </w:tr>
      <w:tr w:rsidR="007D2A82" w:rsidTr="00247A3B">
        <w:trPr>
          <w:trHeight w:val="1600"/>
        </w:trPr>
        <w:tc>
          <w:tcPr>
            <w:tcW w:w="1873" w:type="dxa"/>
            <w:vAlign w:val="center"/>
          </w:tcPr>
          <w:p w:rsidR="00260606" w:rsidRPr="00D333F5" w:rsidRDefault="00260606" w:rsidP="00957F74">
            <w:pPr>
              <w:snapToGrid w:val="0"/>
              <w:rPr>
                <w:rFonts w:ascii="Arial" w:hAnsi="Arial" w:cs="Arial"/>
                <w:b/>
                <w:bCs/>
                <w:color w:val="330033"/>
                <w:sz w:val="20"/>
              </w:rPr>
            </w:pPr>
            <w:proofErr w:type="spellStart"/>
            <w:r w:rsidRPr="00D333F5">
              <w:rPr>
                <w:rFonts w:ascii="Arial" w:hAnsi="Arial" w:cs="Arial"/>
                <w:b/>
                <w:bCs/>
                <w:color w:val="330033"/>
                <w:sz w:val="20"/>
              </w:rPr>
              <w:lastRenderedPageBreak/>
              <w:t>rules</w:t>
            </w:r>
            <w:proofErr w:type="spellEnd"/>
          </w:p>
        </w:tc>
        <w:tc>
          <w:tcPr>
            <w:tcW w:w="6296" w:type="dxa"/>
            <w:vAlign w:val="center"/>
          </w:tcPr>
          <w:p w:rsidR="00260606" w:rsidRPr="00D333F5" w:rsidRDefault="00260606" w:rsidP="00957F74">
            <w:pPr>
              <w:snapToGrid w:val="0"/>
              <w:rPr>
                <w:rFonts w:ascii="Arial" w:hAnsi="Arial" w:cs="Arial"/>
                <w:color w:val="330033"/>
                <w:sz w:val="20"/>
              </w:rPr>
            </w:pPr>
            <w:r w:rsidRPr="00D333F5">
              <w:rPr>
                <w:rFonts w:ascii="Arial" w:hAnsi="Arial" w:cs="Arial"/>
                <w:color w:val="330033"/>
                <w:sz w:val="20"/>
              </w:rPr>
              <w:t xml:space="preserve">Permet d’afficher des bordures à l’intérieur du tableau. Il faut que l’attribut </w:t>
            </w:r>
            <w:r w:rsidRPr="00D333F5">
              <w:rPr>
                <w:rFonts w:ascii="Arial" w:hAnsi="Arial" w:cs="Arial"/>
                <w:b/>
                <w:color w:val="330033"/>
                <w:sz w:val="20"/>
              </w:rPr>
              <w:t>border</w:t>
            </w:r>
            <w:r w:rsidRPr="00D333F5">
              <w:rPr>
                <w:rFonts w:ascii="Arial" w:hAnsi="Arial" w:cs="Arial"/>
                <w:color w:val="330033"/>
                <w:sz w:val="20"/>
              </w:rPr>
              <w:t xml:space="preserve"> soit défini dans la balise &lt;</w:t>
            </w:r>
            <w:r w:rsidRPr="00D333F5">
              <w:rPr>
                <w:rFonts w:ascii="Arial" w:hAnsi="Arial" w:cs="Arial"/>
                <w:b/>
                <w:color w:val="330033"/>
                <w:sz w:val="20"/>
              </w:rPr>
              <w:t>table&gt;</w:t>
            </w:r>
            <w:r w:rsidRPr="00D333F5">
              <w:rPr>
                <w:rFonts w:ascii="Arial" w:hAnsi="Arial" w:cs="Arial"/>
                <w:color w:val="330033"/>
                <w:sz w:val="20"/>
              </w:rPr>
              <w:t>. Les valeurs possibles sont :</w:t>
            </w:r>
          </w:p>
          <w:p w:rsidR="00260606" w:rsidRPr="00D333F5" w:rsidRDefault="00260606" w:rsidP="00957F74">
            <w:pPr>
              <w:rPr>
                <w:rFonts w:ascii="Arial" w:hAnsi="Arial" w:cs="Arial"/>
                <w:color w:val="330033"/>
                <w:sz w:val="20"/>
              </w:rPr>
            </w:pPr>
            <w:r w:rsidRPr="00D333F5">
              <w:rPr>
                <w:rFonts w:ascii="Arial" w:hAnsi="Arial" w:cs="Arial"/>
                <w:b/>
                <w:bCs/>
                <w:color w:val="330033"/>
                <w:sz w:val="20"/>
              </w:rPr>
              <w:t>none</w:t>
            </w:r>
            <w:r w:rsidRPr="00D333F5">
              <w:rPr>
                <w:rFonts w:ascii="Arial" w:hAnsi="Arial" w:cs="Arial"/>
                <w:color w:val="330033"/>
                <w:sz w:val="20"/>
              </w:rPr>
              <w:t> : Retire toutes les bordures internes</w:t>
            </w:r>
          </w:p>
          <w:p w:rsidR="00260606" w:rsidRPr="00D333F5" w:rsidRDefault="00260606" w:rsidP="00957F74">
            <w:pPr>
              <w:rPr>
                <w:rFonts w:ascii="Arial" w:hAnsi="Arial" w:cs="Arial"/>
                <w:color w:val="330033"/>
                <w:sz w:val="20"/>
              </w:rPr>
            </w:pPr>
            <w:proofErr w:type="spellStart"/>
            <w:r w:rsidRPr="00D333F5">
              <w:rPr>
                <w:rFonts w:ascii="Arial" w:hAnsi="Arial" w:cs="Arial"/>
                <w:b/>
                <w:bCs/>
                <w:color w:val="330033"/>
                <w:sz w:val="20"/>
              </w:rPr>
              <w:t>rows</w:t>
            </w:r>
            <w:proofErr w:type="spellEnd"/>
            <w:r w:rsidRPr="00D333F5">
              <w:rPr>
                <w:rFonts w:ascii="Arial" w:hAnsi="Arial" w:cs="Arial"/>
                <w:color w:val="330033"/>
                <w:sz w:val="20"/>
              </w:rPr>
              <w:t> : Affiche une bordure horizontale entre chaque ligne</w:t>
            </w:r>
          </w:p>
          <w:p w:rsidR="00260606" w:rsidRPr="00D333F5" w:rsidRDefault="00260606" w:rsidP="00957F74">
            <w:pPr>
              <w:rPr>
                <w:rFonts w:ascii="Arial" w:hAnsi="Arial" w:cs="Arial"/>
                <w:color w:val="330033"/>
                <w:sz w:val="20"/>
              </w:rPr>
            </w:pPr>
            <w:r w:rsidRPr="00D333F5">
              <w:rPr>
                <w:rFonts w:ascii="Arial" w:hAnsi="Arial" w:cs="Arial"/>
                <w:b/>
                <w:bCs/>
                <w:color w:val="330033"/>
                <w:sz w:val="20"/>
              </w:rPr>
              <w:t>cols</w:t>
            </w:r>
            <w:r w:rsidRPr="00D333F5">
              <w:rPr>
                <w:rFonts w:ascii="Arial" w:hAnsi="Arial" w:cs="Arial"/>
                <w:color w:val="330033"/>
                <w:sz w:val="20"/>
              </w:rPr>
              <w:t> : Affiche une bordure verticale entre chaque colonne</w:t>
            </w:r>
          </w:p>
          <w:p w:rsidR="00260606" w:rsidRPr="00D333F5" w:rsidRDefault="00260606" w:rsidP="00957F74">
            <w:pPr>
              <w:rPr>
                <w:rFonts w:ascii="Arial" w:hAnsi="Arial" w:cs="Arial"/>
                <w:color w:val="330033"/>
                <w:sz w:val="20"/>
              </w:rPr>
            </w:pPr>
            <w:r w:rsidRPr="00D333F5">
              <w:rPr>
                <w:rFonts w:ascii="Arial" w:hAnsi="Arial" w:cs="Arial"/>
                <w:b/>
                <w:bCs/>
                <w:color w:val="330033"/>
                <w:sz w:val="20"/>
              </w:rPr>
              <w:t>groups</w:t>
            </w:r>
            <w:r w:rsidRPr="00D333F5">
              <w:rPr>
                <w:rFonts w:ascii="Arial" w:hAnsi="Arial" w:cs="Arial"/>
                <w:color w:val="330033"/>
                <w:sz w:val="20"/>
              </w:rPr>
              <w:t>: Affiche une bordure horizontale entre chaque section</w:t>
            </w:r>
          </w:p>
          <w:p w:rsidR="00260606" w:rsidRPr="00D333F5" w:rsidRDefault="00260606" w:rsidP="00957F74">
            <w:pPr>
              <w:rPr>
                <w:rFonts w:ascii="Arial" w:hAnsi="Arial" w:cs="Arial"/>
                <w:color w:val="330033"/>
                <w:sz w:val="20"/>
              </w:rPr>
            </w:pPr>
            <w:r w:rsidRPr="00D333F5">
              <w:rPr>
                <w:rFonts w:ascii="Arial" w:hAnsi="Arial" w:cs="Arial"/>
                <w:b/>
                <w:bCs/>
                <w:color w:val="330033"/>
                <w:sz w:val="20"/>
              </w:rPr>
              <w:t>all</w:t>
            </w:r>
            <w:r w:rsidRPr="00D333F5">
              <w:rPr>
                <w:rFonts w:ascii="Arial" w:hAnsi="Arial" w:cs="Arial"/>
                <w:color w:val="330033"/>
                <w:sz w:val="20"/>
              </w:rPr>
              <w:t> : Affiche toutes les bordures internes du tableau</w:t>
            </w:r>
          </w:p>
        </w:tc>
      </w:tr>
    </w:tbl>
    <w:p w:rsidR="003A71E8" w:rsidRPr="00D333F5" w:rsidRDefault="003A71E8" w:rsidP="003A71E8">
      <w:pPr>
        <w:rPr>
          <w:rFonts w:ascii="Arial" w:hAnsi="Arial" w:cs="Arial"/>
        </w:rPr>
      </w:pPr>
      <w:bookmarkStart w:id="126" w:name="_Toc233099987"/>
    </w:p>
    <w:p w:rsidR="0083650B" w:rsidRDefault="003A71E8" w:rsidP="003A71E8">
      <w:pPr>
        <w:rPr>
          <w:rFonts w:ascii="Arial" w:hAnsi="Arial" w:cs="Arial"/>
        </w:rPr>
      </w:pPr>
      <w:r w:rsidRPr="00D333F5">
        <w:rPr>
          <w:rFonts w:ascii="Arial" w:hAnsi="Arial" w:cs="Arial"/>
        </w:rPr>
        <w:t>NB : on conservera la notion de tableau HTML quand les informations à afficher sont véritablement des tableaux de données (tableaux de gestions, statistiques…).</w:t>
      </w:r>
    </w:p>
    <w:p w:rsidR="00F92BBA" w:rsidRPr="00D333F5" w:rsidRDefault="00F92BBA" w:rsidP="003A71E8">
      <w:pPr>
        <w:rPr>
          <w:rFonts w:ascii="Arial" w:hAnsi="Arial" w:cs="Arial"/>
        </w:rPr>
      </w:pPr>
    </w:p>
    <w:p w:rsidR="00A350C5" w:rsidRPr="00880DC2" w:rsidRDefault="00A350C5" w:rsidP="00A350C5">
      <w:pPr>
        <w:pStyle w:val="Titre1"/>
        <w:rPr>
          <w:rFonts w:ascii="Arial" w:hAnsi="Arial"/>
        </w:rPr>
      </w:pPr>
      <w:bookmarkStart w:id="127" w:name="_Toc369254551"/>
      <w:bookmarkStart w:id="128" w:name="_Toc440288750"/>
      <w:r w:rsidRPr="00880DC2">
        <w:rPr>
          <w:rFonts w:ascii="Arial" w:hAnsi="Arial"/>
        </w:rPr>
        <w:t>Nouveaux éléments HTML5</w:t>
      </w:r>
      <w:bookmarkEnd w:id="127"/>
      <w:bookmarkEnd w:id="128"/>
    </w:p>
    <w:p w:rsidR="00A350C5" w:rsidRPr="00880DC2" w:rsidRDefault="00A350C5" w:rsidP="00A350C5">
      <w:pPr>
        <w:rPr>
          <w:rFonts w:ascii="Arial" w:hAnsi="Arial" w:cs="Arial"/>
        </w:rPr>
      </w:pPr>
      <w:r w:rsidRPr="00880DC2">
        <w:rPr>
          <w:rFonts w:ascii="Arial" w:hAnsi="Arial" w:cs="Arial"/>
        </w:rPr>
        <w:t xml:space="preserve">L’élément </w:t>
      </w:r>
      <w:r w:rsidRPr="00880DC2">
        <w:rPr>
          <w:rFonts w:ascii="Arial" w:hAnsi="Arial" w:cs="Arial"/>
          <w:b/>
        </w:rPr>
        <w:t>&lt;time&gt;  &lt;/time&gt;</w:t>
      </w:r>
      <w:r w:rsidRPr="00880DC2">
        <w:rPr>
          <w:rFonts w:ascii="Arial" w:hAnsi="Arial" w:cs="Arial"/>
        </w:rPr>
        <w:t xml:space="preserve"> permet de donner du sens à une information de type heure ou date et heure ; elle n’implique aucune représentation graphique par défaut.</w:t>
      </w:r>
    </w:p>
    <w:p w:rsidR="00A350C5" w:rsidRPr="00880DC2" w:rsidRDefault="00A350C5" w:rsidP="00A350C5">
      <w:pPr>
        <w:rPr>
          <w:rFonts w:ascii="Arial" w:hAnsi="Arial" w:cs="Arial"/>
        </w:rPr>
      </w:pP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lang w:val="en-US"/>
        </w:rPr>
      </w:pPr>
      <w:proofErr w:type="gramStart"/>
      <w:r w:rsidRPr="00880DC2">
        <w:rPr>
          <w:rFonts w:ascii="Arial" w:hAnsi="Arial" w:cs="Arial"/>
          <w:b w:val="0"/>
          <w:bCs w:val="0"/>
          <w:i w:val="0"/>
          <w:iCs w:val="0"/>
          <w:sz w:val="20"/>
          <w:szCs w:val="20"/>
          <w:lang w:val="en-US"/>
        </w:rPr>
        <w:t>&lt;!</w:t>
      </w:r>
      <w:proofErr w:type="spellStart"/>
      <w:r w:rsidRPr="00880DC2">
        <w:rPr>
          <w:rFonts w:ascii="Arial" w:hAnsi="Arial" w:cs="Arial"/>
          <w:b w:val="0"/>
          <w:bCs w:val="0"/>
          <w:i w:val="0"/>
          <w:iCs w:val="0"/>
          <w:sz w:val="20"/>
          <w:szCs w:val="20"/>
          <w:lang w:val="en-US"/>
        </w:rPr>
        <w:t>doctype</w:t>
      </w:r>
      <w:proofErr w:type="spellEnd"/>
      <w:proofErr w:type="gramEnd"/>
      <w:r w:rsidRPr="00880DC2">
        <w:rPr>
          <w:rFonts w:ascii="Arial" w:hAnsi="Arial" w:cs="Arial"/>
          <w:b w:val="0"/>
          <w:bCs w:val="0"/>
          <w:i w:val="0"/>
          <w:iCs w:val="0"/>
          <w:sz w:val="20"/>
          <w:szCs w:val="20"/>
          <w:lang w:val="en-US"/>
        </w:rPr>
        <w:t xml:space="preserve"> html&gt;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lang w:val="en-US"/>
        </w:rPr>
      </w:pPr>
      <w:r w:rsidRPr="00880DC2">
        <w:rPr>
          <w:rFonts w:ascii="Arial" w:hAnsi="Arial" w:cs="Arial"/>
          <w:b w:val="0"/>
          <w:bCs w:val="0"/>
          <w:i w:val="0"/>
          <w:iCs w:val="0"/>
          <w:sz w:val="20"/>
          <w:szCs w:val="20"/>
          <w:lang w:val="en-US"/>
        </w:rPr>
        <w:t xml:space="preserve">&lt;html </w:t>
      </w:r>
      <w:proofErr w:type="spellStart"/>
      <w:proofErr w:type="gramStart"/>
      <w:r w:rsidRPr="00880DC2">
        <w:rPr>
          <w:rFonts w:ascii="Arial" w:hAnsi="Arial" w:cs="Arial"/>
          <w:b w:val="0"/>
          <w:bCs w:val="0"/>
          <w:i w:val="0"/>
          <w:iCs w:val="0"/>
          <w:sz w:val="20"/>
          <w:szCs w:val="20"/>
          <w:lang w:val="en-US"/>
        </w:rPr>
        <w:t>lang</w:t>
      </w:r>
      <w:proofErr w:type="spellEnd"/>
      <w:proofErr w:type="gramEnd"/>
      <w:r w:rsidRPr="00880DC2">
        <w:rPr>
          <w:rFonts w:ascii="Arial" w:hAnsi="Arial" w:cs="Arial"/>
          <w:b w:val="0"/>
          <w:bCs w:val="0"/>
          <w:i w:val="0"/>
          <w:iCs w:val="0"/>
          <w:sz w:val="20"/>
          <w:szCs w:val="20"/>
          <w:lang w:val="en-US"/>
        </w:rPr>
        <w:t>="</w:t>
      </w:r>
      <w:proofErr w:type="spellStart"/>
      <w:r w:rsidRPr="00880DC2">
        <w:rPr>
          <w:rFonts w:ascii="Arial" w:hAnsi="Arial" w:cs="Arial"/>
          <w:b w:val="0"/>
          <w:bCs w:val="0"/>
          <w:i w:val="0"/>
          <w:iCs w:val="0"/>
          <w:sz w:val="20"/>
          <w:szCs w:val="20"/>
          <w:lang w:val="en-US"/>
        </w:rPr>
        <w:t>fr</w:t>
      </w:r>
      <w:proofErr w:type="spellEnd"/>
      <w:r w:rsidRPr="00880DC2">
        <w:rPr>
          <w:rFonts w:ascii="Arial" w:hAnsi="Arial" w:cs="Arial"/>
          <w:b w:val="0"/>
          <w:bCs w:val="0"/>
          <w:i w:val="0"/>
          <w:iCs w:val="0"/>
          <w:sz w:val="20"/>
          <w:szCs w:val="20"/>
          <w:lang w:val="en-US"/>
        </w:rPr>
        <w:t>"&gt;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lang w:val="en-US"/>
        </w:rPr>
      </w:pPr>
      <w:r w:rsidRPr="00880DC2">
        <w:rPr>
          <w:rFonts w:ascii="Arial" w:hAnsi="Arial" w:cs="Arial"/>
          <w:b w:val="0"/>
          <w:bCs w:val="0"/>
          <w:i w:val="0"/>
          <w:iCs w:val="0"/>
          <w:sz w:val="20"/>
          <w:szCs w:val="20"/>
          <w:lang w:val="en-US"/>
        </w:rPr>
        <w:t>&lt;</w:t>
      </w:r>
      <w:proofErr w:type="gramStart"/>
      <w:r w:rsidRPr="00880DC2">
        <w:rPr>
          <w:rFonts w:ascii="Arial" w:hAnsi="Arial" w:cs="Arial"/>
          <w:b w:val="0"/>
          <w:bCs w:val="0"/>
          <w:i w:val="0"/>
          <w:iCs w:val="0"/>
          <w:sz w:val="20"/>
          <w:szCs w:val="20"/>
          <w:lang w:val="en-US"/>
        </w:rPr>
        <w:t>head</w:t>
      </w:r>
      <w:proofErr w:type="gramEnd"/>
      <w:r w:rsidRPr="00880DC2">
        <w:rPr>
          <w:rFonts w:ascii="Arial" w:hAnsi="Arial" w:cs="Arial"/>
          <w:b w:val="0"/>
          <w:bCs w:val="0"/>
          <w:i w:val="0"/>
          <w:iCs w:val="0"/>
          <w:sz w:val="20"/>
          <w:szCs w:val="20"/>
          <w:lang w:val="en-US"/>
        </w:rPr>
        <w:t>&gt;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lang w:val="en-US"/>
        </w:rPr>
      </w:pPr>
      <w:r w:rsidRPr="00880DC2">
        <w:rPr>
          <w:rFonts w:ascii="Arial" w:hAnsi="Arial" w:cs="Arial"/>
          <w:b w:val="0"/>
          <w:bCs w:val="0"/>
          <w:i w:val="0"/>
          <w:iCs w:val="0"/>
          <w:sz w:val="20"/>
          <w:szCs w:val="20"/>
          <w:lang w:val="en-US"/>
        </w:rPr>
        <w:t xml:space="preserve">  &lt;</w:t>
      </w:r>
      <w:proofErr w:type="gramStart"/>
      <w:r w:rsidRPr="00880DC2">
        <w:rPr>
          <w:rFonts w:ascii="Arial" w:hAnsi="Arial" w:cs="Arial"/>
          <w:b w:val="0"/>
          <w:bCs w:val="0"/>
          <w:i w:val="0"/>
          <w:iCs w:val="0"/>
          <w:sz w:val="20"/>
          <w:szCs w:val="20"/>
          <w:lang w:val="en-US"/>
        </w:rPr>
        <w:t>meta</w:t>
      </w:r>
      <w:proofErr w:type="gramEnd"/>
      <w:r w:rsidRPr="00880DC2">
        <w:rPr>
          <w:rFonts w:ascii="Arial" w:hAnsi="Arial" w:cs="Arial"/>
          <w:b w:val="0"/>
          <w:bCs w:val="0"/>
          <w:i w:val="0"/>
          <w:iCs w:val="0"/>
          <w:sz w:val="20"/>
          <w:szCs w:val="20"/>
          <w:lang w:val="en-US"/>
        </w:rPr>
        <w:t xml:space="preserve"> </w:t>
      </w:r>
      <w:proofErr w:type="spellStart"/>
      <w:r w:rsidRPr="00880DC2">
        <w:rPr>
          <w:rFonts w:ascii="Arial" w:hAnsi="Arial" w:cs="Arial"/>
          <w:b w:val="0"/>
          <w:bCs w:val="0"/>
          <w:i w:val="0"/>
          <w:iCs w:val="0"/>
          <w:sz w:val="20"/>
          <w:szCs w:val="20"/>
          <w:lang w:val="en-US"/>
        </w:rPr>
        <w:t>charset</w:t>
      </w:r>
      <w:proofErr w:type="spellEnd"/>
      <w:r w:rsidRPr="00880DC2">
        <w:rPr>
          <w:rFonts w:ascii="Arial" w:hAnsi="Arial" w:cs="Arial"/>
          <w:b w:val="0"/>
          <w:bCs w:val="0"/>
          <w:i w:val="0"/>
          <w:iCs w:val="0"/>
          <w:sz w:val="20"/>
          <w:szCs w:val="20"/>
          <w:lang w:val="en-US"/>
        </w:rPr>
        <w:t>="utf-8" /&gt;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lang w:val="en-US"/>
        </w:rPr>
      </w:pPr>
      <w:r w:rsidRPr="00880DC2">
        <w:rPr>
          <w:rFonts w:ascii="Arial" w:hAnsi="Arial" w:cs="Arial"/>
          <w:b w:val="0"/>
          <w:bCs w:val="0"/>
          <w:i w:val="0"/>
          <w:iCs w:val="0"/>
          <w:sz w:val="20"/>
          <w:szCs w:val="20"/>
          <w:lang w:val="en-US"/>
        </w:rPr>
        <w:t xml:space="preserve">  &lt;</w:t>
      </w:r>
      <w:proofErr w:type="gramStart"/>
      <w:r w:rsidRPr="00880DC2">
        <w:rPr>
          <w:rFonts w:ascii="Arial" w:hAnsi="Arial" w:cs="Arial"/>
          <w:b w:val="0"/>
          <w:bCs w:val="0"/>
          <w:i w:val="0"/>
          <w:iCs w:val="0"/>
          <w:sz w:val="20"/>
          <w:szCs w:val="20"/>
          <w:lang w:val="en-US"/>
        </w:rPr>
        <w:t>title&gt;</w:t>
      </w:r>
      <w:proofErr w:type="gramEnd"/>
      <w:r w:rsidRPr="00880DC2">
        <w:rPr>
          <w:rFonts w:ascii="Arial" w:hAnsi="Arial" w:cs="Arial"/>
          <w:b w:val="0"/>
          <w:bCs w:val="0"/>
          <w:i w:val="0"/>
          <w:iCs w:val="0"/>
          <w:sz w:val="20"/>
          <w:szCs w:val="20"/>
          <w:lang w:val="en-US"/>
        </w:rPr>
        <w:t xml:space="preserve">Date et </w:t>
      </w:r>
      <w:proofErr w:type="spellStart"/>
      <w:r w:rsidRPr="00880DC2">
        <w:rPr>
          <w:rFonts w:ascii="Arial" w:hAnsi="Arial" w:cs="Arial"/>
          <w:b w:val="0"/>
          <w:bCs w:val="0"/>
          <w:i w:val="0"/>
          <w:iCs w:val="0"/>
          <w:sz w:val="20"/>
          <w:szCs w:val="20"/>
          <w:lang w:val="en-US"/>
        </w:rPr>
        <w:t>Heure</w:t>
      </w:r>
      <w:proofErr w:type="spellEnd"/>
      <w:r w:rsidRPr="00880DC2">
        <w:rPr>
          <w:rFonts w:ascii="Arial" w:hAnsi="Arial" w:cs="Arial"/>
          <w:b w:val="0"/>
          <w:bCs w:val="0"/>
          <w:i w:val="0"/>
          <w:iCs w:val="0"/>
          <w:sz w:val="20"/>
          <w:szCs w:val="20"/>
          <w:lang w:val="en-US"/>
        </w:rPr>
        <w:t xml:space="preserve"> HTML5&lt;/title&gt;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lang w:val="en-GB"/>
        </w:rPr>
      </w:pPr>
      <w:r w:rsidRPr="00880DC2">
        <w:rPr>
          <w:rFonts w:ascii="Arial" w:hAnsi="Arial" w:cs="Arial"/>
          <w:b w:val="0"/>
          <w:bCs w:val="0"/>
          <w:i w:val="0"/>
          <w:iCs w:val="0"/>
          <w:sz w:val="20"/>
          <w:szCs w:val="20"/>
          <w:lang w:val="en-GB"/>
        </w:rPr>
        <w:t>&lt;/head&gt;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lang w:val="en-GB"/>
        </w:rPr>
      </w:pP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lang w:val="en-US"/>
        </w:rPr>
      </w:pPr>
      <w:r w:rsidRPr="00880DC2">
        <w:rPr>
          <w:rFonts w:ascii="Arial" w:hAnsi="Arial" w:cs="Arial"/>
          <w:b w:val="0"/>
          <w:bCs w:val="0"/>
          <w:i w:val="0"/>
          <w:iCs w:val="0"/>
          <w:sz w:val="20"/>
          <w:szCs w:val="20"/>
          <w:lang w:val="en-US"/>
        </w:rPr>
        <w:t>&lt;</w:t>
      </w:r>
      <w:proofErr w:type="gramStart"/>
      <w:r w:rsidRPr="00880DC2">
        <w:rPr>
          <w:rFonts w:ascii="Arial" w:hAnsi="Arial" w:cs="Arial"/>
          <w:b w:val="0"/>
          <w:bCs w:val="0"/>
          <w:i w:val="0"/>
          <w:iCs w:val="0"/>
          <w:sz w:val="20"/>
          <w:szCs w:val="20"/>
          <w:lang w:val="en-US"/>
        </w:rPr>
        <w:t>body</w:t>
      </w:r>
      <w:proofErr w:type="gramEnd"/>
      <w:r w:rsidRPr="00880DC2">
        <w:rPr>
          <w:rFonts w:ascii="Arial" w:hAnsi="Arial" w:cs="Arial"/>
          <w:b w:val="0"/>
          <w:bCs w:val="0"/>
          <w:i w:val="0"/>
          <w:iCs w:val="0"/>
          <w:sz w:val="20"/>
          <w:szCs w:val="20"/>
          <w:lang w:val="en-US"/>
        </w:rPr>
        <w:t xml:space="preserve"> &gt;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lang w:val="en-US"/>
        </w:rPr>
      </w:pPr>
      <w:r w:rsidRPr="00880DC2">
        <w:rPr>
          <w:rFonts w:ascii="Arial" w:hAnsi="Arial" w:cs="Arial"/>
          <w:b w:val="0"/>
          <w:bCs w:val="0"/>
          <w:i w:val="0"/>
          <w:iCs w:val="0"/>
          <w:sz w:val="20"/>
          <w:szCs w:val="20"/>
          <w:lang w:val="en-US"/>
        </w:rPr>
        <w:t xml:space="preserve">&lt;h3&gt; Element time </w:t>
      </w:r>
      <w:proofErr w:type="gramStart"/>
      <w:r w:rsidRPr="00880DC2">
        <w:rPr>
          <w:rFonts w:ascii="Arial" w:hAnsi="Arial" w:cs="Arial"/>
          <w:b w:val="0"/>
          <w:bCs w:val="0"/>
          <w:i w:val="0"/>
          <w:iCs w:val="0"/>
          <w:sz w:val="20"/>
          <w:szCs w:val="20"/>
          <w:lang w:val="en-US"/>
        </w:rPr>
        <w:t>brut :</w:t>
      </w:r>
      <w:proofErr w:type="gramEnd"/>
      <w:r w:rsidRPr="00880DC2">
        <w:rPr>
          <w:rFonts w:ascii="Arial" w:hAnsi="Arial" w:cs="Arial"/>
          <w:b w:val="0"/>
          <w:bCs w:val="0"/>
          <w:i w:val="0"/>
          <w:iCs w:val="0"/>
          <w:sz w:val="20"/>
          <w:szCs w:val="20"/>
          <w:lang w:val="en-US"/>
        </w:rPr>
        <w:t xml:space="preserve"> format </w:t>
      </w:r>
      <w:proofErr w:type="spellStart"/>
      <w:r w:rsidRPr="00880DC2">
        <w:rPr>
          <w:rFonts w:ascii="Arial" w:hAnsi="Arial" w:cs="Arial"/>
          <w:b w:val="0"/>
          <w:bCs w:val="0"/>
          <w:i w:val="0"/>
          <w:iCs w:val="0"/>
          <w:sz w:val="20"/>
          <w:szCs w:val="20"/>
          <w:lang w:val="en-US"/>
        </w:rPr>
        <w:t>imposé</w:t>
      </w:r>
      <w:proofErr w:type="spellEnd"/>
      <w:r w:rsidRPr="00880DC2">
        <w:rPr>
          <w:rFonts w:ascii="Arial" w:hAnsi="Arial" w:cs="Arial"/>
          <w:b w:val="0"/>
          <w:bCs w:val="0"/>
          <w:i w:val="0"/>
          <w:iCs w:val="0"/>
          <w:sz w:val="20"/>
          <w:szCs w:val="20"/>
          <w:lang w:val="en-US"/>
        </w:rPr>
        <w:t>&lt;/h3&gt;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&lt;p&gt; … nous ouvrons nos portes à &lt;</w:t>
      </w:r>
      <w:r w:rsidRPr="00880DC2">
        <w:rPr>
          <w:rFonts w:ascii="Arial" w:hAnsi="Arial" w:cs="Arial"/>
          <w:bCs w:val="0"/>
          <w:i w:val="0"/>
          <w:iCs w:val="0"/>
          <w:sz w:val="20"/>
          <w:szCs w:val="20"/>
        </w:rPr>
        <w:t>time</w:t>
      </w:r>
      <w:r w:rsidRPr="00880DC2">
        <w:rPr>
          <w:rFonts w:ascii="Arial" w:hAnsi="Arial" w:cs="Arial"/>
          <w:b w:val="0"/>
          <w:bCs w:val="0"/>
          <w:i w:val="0"/>
          <w:iCs w:val="0"/>
          <w:sz w:val="20"/>
          <w:szCs w:val="20"/>
        </w:rPr>
        <w:t>&gt;10:00&lt;/</w:t>
      </w:r>
      <w:r w:rsidRPr="00880DC2">
        <w:rPr>
          <w:rFonts w:ascii="Arial" w:hAnsi="Arial" w:cs="Arial"/>
          <w:bCs w:val="0"/>
          <w:i w:val="0"/>
          <w:iCs w:val="0"/>
          <w:sz w:val="20"/>
          <w:szCs w:val="20"/>
        </w:rPr>
        <w:t>time</w:t>
      </w:r>
      <w:r w:rsidRPr="00880DC2">
        <w:rPr>
          <w:rFonts w:ascii="Arial" w:hAnsi="Arial" w:cs="Arial"/>
          <w:b w:val="0"/>
          <w:bCs w:val="0"/>
          <w:i w:val="0"/>
          <w:iCs w:val="0"/>
          <w:sz w:val="20"/>
          <w:szCs w:val="20"/>
        </w:rPr>
        <w:t>&gt;.&lt;/p&gt;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&lt;</w:t>
      </w:r>
      <w:proofErr w:type="spellStart"/>
      <w:r w:rsidRPr="00880DC2">
        <w:rPr>
          <w:rFonts w:ascii="Arial" w:hAnsi="Arial" w:cs="Arial"/>
          <w:b w:val="0"/>
          <w:bCs w:val="0"/>
          <w:i w:val="0"/>
          <w:iCs w:val="0"/>
          <w:sz w:val="20"/>
          <w:szCs w:val="20"/>
        </w:rPr>
        <w:t>hr</w:t>
      </w:r>
      <w:proofErr w:type="spellEnd"/>
      <w:r w:rsidRPr="00880DC2">
        <w:rPr>
          <w:rFonts w:ascii="Arial" w:hAnsi="Arial" w:cs="Arial"/>
          <w:b w:val="0"/>
          <w:bCs w:val="0"/>
          <w:i w:val="0"/>
          <w:iCs w:val="0"/>
          <w:sz w:val="20"/>
          <w:szCs w:val="20"/>
        </w:rPr>
        <w:t xml:space="preserve"> /&gt;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 xml:space="preserve">&lt;h3&gt; </w:t>
      </w:r>
      <w:proofErr w:type="spellStart"/>
      <w:r w:rsidRPr="00880DC2">
        <w:rPr>
          <w:rFonts w:ascii="Arial" w:hAnsi="Arial" w:cs="Arial"/>
          <w:b w:val="0"/>
          <w:bCs w:val="0"/>
          <w:i w:val="0"/>
          <w:iCs w:val="0"/>
          <w:sz w:val="20"/>
          <w:szCs w:val="20"/>
        </w:rPr>
        <w:t>Element</w:t>
      </w:r>
      <w:proofErr w:type="spellEnd"/>
      <w:r w:rsidRPr="00880DC2">
        <w:rPr>
          <w:rFonts w:ascii="Arial" w:hAnsi="Arial" w:cs="Arial"/>
          <w:b w:val="0"/>
          <w:bCs w:val="0"/>
          <w:i w:val="0"/>
          <w:iCs w:val="0"/>
          <w:sz w:val="20"/>
          <w:szCs w:val="20"/>
        </w:rPr>
        <w:t xml:space="preserve"> time avec attribut </w:t>
      </w:r>
      <w:proofErr w:type="spellStart"/>
      <w:r w:rsidRPr="00880DC2">
        <w:rPr>
          <w:rFonts w:ascii="Arial" w:hAnsi="Arial" w:cs="Arial"/>
          <w:b w:val="0"/>
          <w:bCs w:val="0"/>
          <w:i w:val="0"/>
          <w:iCs w:val="0"/>
          <w:sz w:val="20"/>
          <w:szCs w:val="20"/>
        </w:rPr>
        <w:t>datetime</w:t>
      </w:r>
      <w:proofErr w:type="spellEnd"/>
      <w:r w:rsidRPr="00880DC2">
        <w:rPr>
          <w:rFonts w:ascii="Arial" w:hAnsi="Arial" w:cs="Arial"/>
          <w:b w:val="0"/>
          <w:bCs w:val="0"/>
          <w:i w:val="0"/>
          <w:iCs w:val="0"/>
          <w:sz w:val="20"/>
          <w:szCs w:val="20"/>
        </w:rPr>
        <w:t> : format libre&lt;/h3&gt;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&lt;p&gt; Notre prochaine réunion aura lieu &lt;</w:t>
      </w:r>
      <w:r w:rsidRPr="00880DC2">
        <w:rPr>
          <w:rFonts w:ascii="Arial" w:hAnsi="Arial" w:cs="Arial"/>
          <w:bCs w:val="0"/>
          <w:i w:val="0"/>
          <w:iCs w:val="0"/>
          <w:sz w:val="20"/>
          <w:szCs w:val="20"/>
        </w:rPr>
        <w:t>time</w:t>
      </w:r>
      <w:r w:rsidRPr="00880DC2">
        <w:rPr>
          <w:rFonts w:ascii="Arial" w:hAnsi="Arial" w:cs="Arial"/>
          <w:b w:val="0"/>
          <w:bCs w:val="0"/>
          <w:i w:val="0"/>
          <w:iCs w:val="0"/>
          <w:sz w:val="20"/>
          <w:szCs w:val="20"/>
        </w:rPr>
        <w:t xml:space="preserve"> </w:t>
      </w:r>
      <w:proofErr w:type="spellStart"/>
      <w:r w:rsidRPr="00880DC2">
        <w:rPr>
          <w:rFonts w:ascii="Arial" w:hAnsi="Arial" w:cs="Arial"/>
          <w:bCs w:val="0"/>
          <w:i w:val="0"/>
          <w:iCs w:val="0"/>
          <w:sz w:val="20"/>
          <w:szCs w:val="20"/>
        </w:rPr>
        <w:t>datetime</w:t>
      </w:r>
      <w:proofErr w:type="spellEnd"/>
      <w:r w:rsidRPr="00880DC2">
        <w:rPr>
          <w:rFonts w:ascii="Arial" w:hAnsi="Arial" w:cs="Arial"/>
          <w:b w:val="0"/>
          <w:bCs w:val="0"/>
          <w:i w:val="0"/>
          <w:iCs w:val="0"/>
          <w:sz w:val="20"/>
          <w:szCs w:val="20"/>
        </w:rPr>
        <w:t>="2013-06-23"&gt;à la pleine Lune de juin &lt;/</w:t>
      </w:r>
      <w:r w:rsidRPr="00880DC2">
        <w:rPr>
          <w:rFonts w:ascii="Arial" w:hAnsi="Arial" w:cs="Arial"/>
          <w:bCs w:val="0"/>
          <w:i w:val="0"/>
          <w:iCs w:val="0"/>
          <w:sz w:val="20"/>
          <w:szCs w:val="20"/>
        </w:rPr>
        <w:t>time</w:t>
      </w:r>
      <w:r w:rsidRPr="00880DC2">
        <w:rPr>
          <w:rFonts w:ascii="Arial" w:hAnsi="Arial" w:cs="Arial"/>
          <w:b w:val="0"/>
          <w:bCs w:val="0"/>
          <w:i w:val="0"/>
          <w:iCs w:val="0"/>
          <w:sz w:val="20"/>
          <w:szCs w:val="20"/>
        </w:rPr>
        <w:t>&gt;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proofErr w:type="gramStart"/>
      <w:r w:rsidRPr="00880DC2">
        <w:rPr>
          <w:rFonts w:ascii="Arial" w:hAnsi="Arial" w:cs="Arial"/>
          <w:b w:val="0"/>
          <w:bCs w:val="0"/>
          <w:i w:val="0"/>
          <w:iCs w:val="0"/>
          <w:sz w:val="20"/>
          <w:szCs w:val="20"/>
        </w:rPr>
        <w:t>.&lt;</w:t>
      </w:r>
      <w:proofErr w:type="gramEnd"/>
      <w:r w:rsidRPr="00880DC2">
        <w:rPr>
          <w:rFonts w:ascii="Arial" w:hAnsi="Arial" w:cs="Arial"/>
          <w:b w:val="0"/>
          <w:bCs w:val="0"/>
          <w:i w:val="0"/>
          <w:iCs w:val="0"/>
          <w:sz w:val="20"/>
          <w:szCs w:val="20"/>
        </w:rPr>
        <w:t>/p&gt;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&lt;</w:t>
      </w:r>
      <w:proofErr w:type="spellStart"/>
      <w:r w:rsidRPr="00880DC2">
        <w:rPr>
          <w:rFonts w:ascii="Arial" w:hAnsi="Arial" w:cs="Arial"/>
          <w:b w:val="0"/>
          <w:bCs w:val="0"/>
          <w:i w:val="0"/>
          <w:iCs w:val="0"/>
          <w:sz w:val="20"/>
          <w:szCs w:val="20"/>
        </w:rPr>
        <w:t>hr</w:t>
      </w:r>
      <w:proofErr w:type="spellEnd"/>
      <w:r w:rsidRPr="00880DC2">
        <w:rPr>
          <w:rFonts w:ascii="Arial" w:hAnsi="Arial" w:cs="Arial"/>
          <w:b w:val="0"/>
          <w:bCs w:val="0"/>
          <w:i w:val="0"/>
          <w:iCs w:val="0"/>
          <w:sz w:val="20"/>
          <w:szCs w:val="20"/>
        </w:rPr>
        <w:t xml:space="preserve"> /&gt;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&lt;/</w:t>
      </w:r>
      <w:proofErr w:type="gramStart"/>
      <w:r w:rsidRPr="00880DC2">
        <w:rPr>
          <w:rFonts w:ascii="Arial" w:hAnsi="Arial" w:cs="Arial"/>
          <w:b w:val="0"/>
          <w:bCs w:val="0"/>
          <w:i w:val="0"/>
          <w:iCs w:val="0"/>
          <w:sz w:val="20"/>
          <w:szCs w:val="20"/>
        </w:rPr>
        <w:t>body</w:t>
      </w:r>
      <w:proofErr w:type="gramEnd"/>
      <w:r w:rsidRPr="00880DC2">
        <w:rPr>
          <w:rFonts w:ascii="Arial" w:hAnsi="Arial" w:cs="Arial"/>
          <w:b w:val="0"/>
          <w:bCs w:val="0"/>
          <w:i w:val="0"/>
          <w:iCs w:val="0"/>
          <w:sz w:val="20"/>
          <w:szCs w:val="20"/>
        </w:rPr>
        <w:t>&gt;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&lt;/</w:t>
      </w:r>
      <w:proofErr w:type="gramStart"/>
      <w:r w:rsidRPr="00880DC2">
        <w:rPr>
          <w:rFonts w:ascii="Arial" w:hAnsi="Arial" w:cs="Arial"/>
          <w:b w:val="0"/>
          <w:bCs w:val="0"/>
          <w:i w:val="0"/>
          <w:iCs w:val="0"/>
          <w:sz w:val="20"/>
          <w:szCs w:val="20"/>
        </w:rPr>
        <w:t>html</w:t>
      </w:r>
      <w:proofErr w:type="gramEnd"/>
      <w:r w:rsidRPr="00880DC2">
        <w:rPr>
          <w:rFonts w:ascii="Arial" w:hAnsi="Arial" w:cs="Arial"/>
          <w:b w:val="0"/>
          <w:bCs w:val="0"/>
          <w:i w:val="0"/>
          <w:iCs w:val="0"/>
          <w:sz w:val="20"/>
          <w:szCs w:val="20"/>
        </w:rPr>
        <w:t>&gt;</w:t>
      </w:r>
    </w:p>
    <w:p w:rsidR="00A350C5" w:rsidRPr="00880DC2" w:rsidRDefault="00A350C5" w:rsidP="00A350C5">
      <w:pPr>
        <w:rPr>
          <w:rFonts w:ascii="Arial" w:hAnsi="Arial" w:cs="Arial"/>
        </w:rPr>
      </w:pPr>
    </w:p>
    <w:p w:rsidR="00A350C5" w:rsidRPr="00880DC2" w:rsidRDefault="00A350C5" w:rsidP="00A350C5">
      <w:pPr>
        <w:rPr>
          <w:rFonts w:ascii="Arial" w:hAnsi="Arial" w:cs="Arial"/>
        </w:rPr>
      </w:pPr>
    </w:p>
    <w:p w:rsidR="00A350C5" w:rsidRPr="00880DC2" w:rsidRDefault="00A350C5" w:rsidP="00A350C5">
      <w:pPr>
        <w:rPr>
          <w:rFonts w:ascii="Arial" w:hAnsi="Arial" w:cs="Arial"/>
        </w:rPr>
      </w:pPr>
      <w:r w:rsidRPr="00880DC2">
        <w:rPr>
          <w:rFonts w:ascii="Arial" w:hAnsi="Arial" w:cs="Arial"/>
        </w:rPr>
        <w:t xml:space="preserve">La balise </w:t>
      </w:r>
      <w:r w:rsidRPr="00880DC2">
        <w:rPr>
          <w:rFonts w:ascii="Arial" w:hAnsi="Arial" w:cs="Arial"/>
          <w:b/>
        </w:rPr>
        <w:t>&lt;figure&gt;  &lt;/figure&gt;</w:t>
      </w:r>
      <w:r w:rsidRPr="00880DC2">
        <w:rPr>
          <w:rFonts w:ascii="Arial" w:hAnsi="Arial" w:cs="Arial"/>
        </w:rPr>
        <w:t xml:space="preserve"> combinée avec </w:t>
      </w:r>
      <w:r w:rsidRPr="00880DC2">
        <w:rPr>
          <w:rFonts w:ascii="Arial" w:hAnsi="Arial" w:cs="Arial"/>
          <w:b/>
        </w:rPr>
        <w:t>&lt;</w:t>
      </w:r>
      <w:proofErr w:type="spellStart"/>
      <w:r w:rsidRPr="00880DC2">
        <w:rPr>
          <w:rFonts w:ascii="Arial" w:hAnsi="Arial" w:cs="Arial"/>
          <w:b/>
        </w:rPr>
        <w:t>figcaption</w:t>
      </w:r>
      <w:proofErr w:type="spellEnd"/>
      <w:r w:rsidRPr="00880DC2">
        <w:rPr>
          <w:rFonts w:ascii="Arial" w:hAnsi="Arial" w:cs="Arial"/>
          <w:b/>
        </w:rPr>
        <w:t>&gt;  &lt;/</w:t>
      </w:r>
      <w:proofErr w:type="spellStart"/>
      <w:r w:rsidRPr="00880DC2">
        <w:rPr>
          <w:rFonts w:ascii="Arial" w:hAnsi="Arial" w:cs="Arial"/>
          <w:b/>
        </w:rPr>
        <w:t>figcaption</w:t>
      </w:r>
      <w:proofErr w:type="spellEnd"/>
      <w:r w:rsidRPr="00880DC2">
        <w:rPr>
          <w:rFonts w:ascii="Arial" w:hAnsi="Arial" w:cs="Arial"/>
          <w:b/>
        </w:rPr>
        <w:t>&gt;</w:t>
      </w:r>
      <w:r w:rsidRPr="00880DC2">
        <w:rPr>
          <w:rFonts w:ascii="Arial" w:hAnsi="Arial" w:cs="Arial"/>
        </w:rPr>
        <w:t xml:space="preserve"> permet grouper et de donner un sens à une image et son titre ou sa légende, comme dans l’exemple suivant :</w:t>
      </w:r>
    </w:p>
    <w:p w:rsidR="00A350C5" w:rsidRPr="00880DC2" w:rsidRDefault="00A350C5" w:rsidP="00A350C5">
      <w:pPr>
        <w:rPr>
          <w:rFonts w:ascii="Arial" w:hAnsi="Arial" w:cs="Arial"/>
        </w:rPr>
      </w:pP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lang w:val="en-US"/>
        </w:rPr>
      </w:pPr>
      <w:proofErr w:type="gramStart"/>
      <w:r w:rsidRPr="00880DC2">
        <w:rPr>
          <w:rFonts w:ascii="Arial" w:hAnsi="Arial" w:cs="Arial"/>
          <w:b w:val="0"/>
          <w:bCs w:val="0"/>
          <w:i w:val="0"/>
          <w:iCs w:val="0"/>
          <w:sz w:val="20"/>
          <w:szCs w:val="20"/>
          <w:lang w:val="en-US"/>
        </w:rPr>
        <w:t>&lt;!</w:t>
      </w:r>
      <w:proofErr w:type="spellStart"/>
      <w:r w:rsidRPr="00880DC2">
        <w:rPr>
          <w:rFonts w:ascii="Arial" w:hAnsi="Arial" w:cs="Arial"/>
          <w:b w:val="0"/>
          <w:bCs w:val="0"/>
          <w:i w:val="0"/>
          <w:iCs w:val="0"/>
          <w:sz w:val="20"/>
          <w:szCs w:val="20"/>
          <w:lang w:val="en-US"/>
        </w:rPr>
        <w:t>doctype</w:t>
      </w:r>
      <w:proofErr w:type="spellEnd"/>
      <w:proofErr w:type="gramEnd"/>
      <w:r w:rsidRPr="00880DC2">
        <w:rPr>
          <w:rFonts w:ascii="Arial" w:hAnsi="Arial" w:cs="Arial"/>
          <w:b w:val="0"/>
          <w:bCs w:val="0"/>
          <w:i w:val="0"/>
          <w:iCs w:val="0"/>
          <w:sz w:val="20"/>
          <w:szCs w:val="20"/>
          <w:lang w:val="en-US"/>
        </w:rPr>
        <w:t xml:space="preserve"> html&gt;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lang w:val="en-US"/>
        </w:rPr>
      </w:pPr>
      <w:r w:rsidRPr="00880DC2">
        <w:rPr>
          <w:rFonts w:ascii="Arial" w:hAnsi="Arial" w:cs="Arial"/>
          <w:b w:val="0"/>
          <w:bCs w:val="0"/>
          <w:i w:val="0"/>
          <w:iCs w:val="0"/>
          <w:sz w:val="20"/>
          <w:szCs w:val="20"/>
          <w:lang w:val="en-US"/>
        </w:rPr>
        <w:t xml:space="preserve">&lt;html </w:t>
      </w:r>
      <w:proofErr w:type="spellStart"/>
      <w:proofErr w:type="gramStart"/>
      <w:r w:rsidRPr="00880DC2">
        <w:rPr>
          <w:rFonts w:ascii="Arial" w:hAnsi="Arial" w:cs="Arial"/>
          <w:b w:val="0"/>
          <w:bCs w:val="0"/>
          <w:i w:val="0"/>
          <w:iCs w:val="0"/>
          <w:sz w:val="20"/>
          <w:szCs w:val="20"/>
          <w:lang w:val="en-US"/>
        </w:rPr>
        <w:t>lang</w:t>
      </w:r>
      <w:proofErr w:type="spellEnd"/>
      <w:proofErr w:type="gramEnd"/>
      <w:r w:rsidRPr="00880DC2">
        <w:rPr>
          <w:rFonts w:ascii="Arial" w:hAnsi="Arial" w:cs="Arial"/>
          <w:b w:val="0"/>
          <w:bCs w:val="0"/>
          <w:i w:val="0"/>
          <w:iCs w:val="0"/>
          <w:sz w:val="20"/>
          <w:szCs w:val="20"/>
          <w:lang w:val="en-US"/>
        </w:rPr>
        <w:t>="</w:t>
      </w:r>
      <w:proofErr w:type="spellStart"/>
      <w:r w:rsidRPr="00880DC2">
        <w:rPr>
          <w:rFonts w:ascii="Arial" w:hAnsi="Arial" w:cs="Arial"/>
          <w:b w:val="0"/>
          <w:bCs w:val="0"/>
          <w:i w:val="0"/>
          <w:iCs w:val="0"/>
          <w:sz w:val="20"/>
          <w:szCs w:val="20"/>
          <w:lang w:val="en-US"/>
        </w:rPr>
        <w:t>fr</w:t>
      </w:r>
      <w:proofErr w:type="spellEnd"/>
      <w:r w:rsidRPr="00880DC2">
        <w:rPr>
          <w:rFonts w:ascii="Arial" w:hAnsi="Arial" w:cs="Arial"/>
          <w:b w:val="0"/>
          <w:bCs w:val="0"/>
          <w:i w:val="0"/>
          <w:iCs w:val="0"/>
          <w:sz w:val="20"/>
          <w:szCs w:val="20"/>
          <w:lang w:val="en-US"/>
        </w:rPr>
        <w:t>"&gt;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lang w:val="en-US"/>
        </w:rPr>
      </w:pPr>
      <w:r w:rsidRPr="00880DC2">
        <w:rPr>
          <w:rFonts w:ascii="Arial" w:hAnsi="Arial" w:cs="Arial"/>
          <w:b w:val="0"/>
          <w:bCs w:val="0"/>
          <w:i w:val="0"/>
          <w:iCs w:val="0"/>
          <w:sz w:val="20"/>
          <w:szCs w:val="20"/>
          <w:lang w:val="en-US"/>
        </w:rPr>
        <w:t>&lt;</w:t>
      </w:r>
      <w:proofErr w:type="gramStart"/>
      <w:r w:rsidRPr="00880DC2">
        <w:rPr>
          <w:rFonts w:ascii="Arial" w:hAnsi="Arial" w:cs="Arial"/>
          <w:b w:val="0"/>
          <w:bCs w:val="0"/>
          <w:i w:val="0"/>
          <w:iCs w:val="0"/>
          <w:sz w:val="20"/>
          <w:szCs w:val="20"/>
          <w:lang w:val="en-US"/>
        </w:rPr>
        <w:t>head</w:t>
      </w:r>
      <w:proofErr w:type="gramEnd"/>
      <w:r w:rsidRPr="00880DC2">
        <w:rPr>
          <w:rFonts w:ascii="Arial" w:hAnsi="Arial" w:cs="Arial"/>
          <w:b w:val="0"/>
          <w:bCs w:val="0"/>
          <w:i w:val="0"/>
          <w:iCs w:val="0"/>
          <w:sz w:val="20"/>
          <w:szCs w:val="20"/>
          <w:lang w:val="en-US"/>
        </w:rPr>
        <w:t>&gt;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lang w:val="en-US"/>
        </w:rPr>
      </w:pPr>
      <w:r w:rsidRPr="00880DC2">
        <w:rPr>
          <w:rFonts w:ascii="Arial" w:hAnsi="Arial" w:cs="Arial"/>
          <w:b w:val="0"/>
          <w:bCs w:val="0"/>
          <w:i w:val="0"/>
          <w:iCs w:val="0"/>
          <w:sz w:val="20"/>
          <w:szCs w:val="20"/>
          <w:lang w:val="en-US"/>
        </w:rPr>
        <w:t xml:space="preserve">   &lt;</w:t>
      </w:r>
      <w:proofErr w:type="gramStart"/>
      <w:r w:rsidRPr="00880DC2">
        <w:rPr>
          <w:rFonts w:ascii="Arial" w:hAnsi="Arial" w:cs="Arial"/>
          <w:b w:val="0"/>
          <w:bCs w:val="0"/>
          <w:i w:val="0"/>
          <w:iCs w:val="0"/>
          <w:sz w:val="20"/>
          <w:szCs w:val="20"/>
          <w:lang w:val="en-US"/>
        </w:rPr>
        <w:t>meta</w:t>
      </w:r>
      <w:proofErr w:type="gramEnd"/>
      <w:r w:rsidRPr="00880DC2">
        <w:rPr>
          <w:rFonts w:ascii="Arial" w:hAnsi="Arial" w:cs="Arial"/>
          <w:b w:val="0"/>
          <w:bCs w:val="0"/>
          <w:i w:val="0"/>
          <w:iCs w:val="0"/>
          <w:sz w:val="20"/>
          <w:szCs w:val="20"/>
          <w:lang w:val="en-US"/>
        </w:rPr>
        <w:t xml:space="preserve"> </w:t>
      </w:r>
      <w:proofErr w:type="spellStart"/>
      <w:r w:rsidRPr="00880DC2">
        <w:rPr>
          <w:rFonts w:ascii="Arial" w:hAnsi="Arial" w:cs="Arial"/>
          <w:b w:val="0"/>
          <w:bCs w:val="0"/>
          <w:i w:val="0"/>
          <w:iCs w:val="0"/>
          <w:sz w:val="20"/>
          <w:szCs w:val="20"/>
          <w:lang w:val="en-US"/>
        </w:rPr>
        <w:t>charset</w:t>
      </w:r>
      <w:proofErr w:type="spellEnd"/>
      <w:r w:rsidRPr="00880DC2">
        <w:rPr>
          <w:rFonts w:ascii="Arial" w:hAnsi="Arial" w:cs="Arial"/>
          <w:b w:val="0"/>
          <w:bCs w:val="0"/>
          <w:i w:val="0"/>
          <w:iCs w:val="0"/>
          <w:sz w:val="20"/>
          <w:szCs w:val="20"/>
          <w:lang w:val="en-US"/>
        </w:rPr>
        <w:t>="utf-8" /&gt;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lang w:val="en-US"/>
        </w:rPr>
      </w:pPr>
      <w:r w:rsidRPr="00880DC2">
        <w:rPr>
          <w:rFonts w:ascii="Arial" w:hAnsi="Arial" w:cs="Arial"/>
          <w:b w:val="0"/>
          <w:bCs w:val="0"/>
          <w:i w:val="0"/>
          <w:iCs w:val="0"/>
          <w:sz w:val="20"/>
          <w:szCs w:val="20"/>
          <w:lang w:val="en-US"/>
        </w:rPr>
        <w:t xml:space="preserve">   &lt;</w:t>
      </w:r>
      <w:proofErr w:type="gramStart"/>
      <w:r w:rsidRPr="00880DC2">
        <w:rPr>
          <w:rFonts w:ascii="Arial" w:hAnsi="Arial" w:cs="Arial"/>
          <w:b w:val="0"/>
          <w:bCs w:val="0"/>
          <w:i w:val="0"/>
          <w:iCs w:val="0"/>
          <w:sz w:val="20"/>
          <w:szCs w:val="20"/>
          <w:lang w:val="en-US"/>
        </w:rPr>
        <w:t>title&gt;</w:t>
      </w:r>
      <w:proofErr w:type="gramEnd"/>
      <w:r w:rsidRPr="00880DC2">
        <w:rPr>
          <w:rFonts w:ascii="Arial" w:hAnsi="Arial" w:cs="Arial"/>
          <w:b w:val="0"/>
          <w:bCs w:val="0"/>
          <w:i w:val="0"/>
          <w:iCs w:val="0"/>
          <w:sz w:val="20"/>
          <w:szCs w:val="20"/>
          <w:lang w:val="en-US"/>
        </w:rPr>
        <w:t>Figures HTML5&lt;/title&gt;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&lt;/</w:t>
      </w:r>
      <w:proofErr w:type="spellStart"/>
      <w:proofErr w:type="gramStart"/>
      <w:r w:rsidRPr="00880DC2">
        <w:rPr>
          <w:rFonts w:ascii="Arial" w:hAnsi="Arial" w:cs="Arial"/>
          <w:b w:val="0"/>
          <w:bCs w:val="0"/>
          <w:i w:val="0"/>
          <w:iCs w:val="0"/>
          <w:sz w:val="20"/>
          <w:szCs w:val="20"/>
        </w:rPr>
        <w:t>head</w:t>
      </w:r>
      <w:proofErr w:type="spellEnd"/>
      <w:proofErr w:type="gramEnd"/>
      <w:r w:rsidRPr="00880DC2">
        <w:rPr>
          <w:rFonts w:ascii="Arial" w:hAnsi="Arial" w:cs="Arial"/>
          <w:b w:val="0"/>
          <w:bCs w:val="0"/>
          <w:i w:val="0"/>
          <w:iCs w:val="0"/>
          <w:sz w:val="20"/>
          <w:szCs w:val="20"/>
        </w:rPr>
        <w:t>&gt;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&lt;</w:t>
      </w:r>
      <w:proofErr w:type="gramStart"/>
      <w:r w:rsidRPr="00880DC2">
        <w:rPr>
          <w:rFonts w:ascii="Arial" w:hAnsi="Arial" w:cs="Arial"/>
          <w:b w:val="0"/>
          <w:bCs w:val="0"/>
          <w:i w:val="0"/>
          <w:iCs w:val="0"/>
          <w:sz w:val="20"/>
          <w:szCs w:val="20"/>
        </w:rPr>
        <w:t>body</w:t>
      </w:r>
      <w:proofErr w:type="gramEnd"/>
      <w:r w:rsidRPr="00880DC2">
        <w:rPr>
          <w:rFonts w:ascii="Arial" w:hAnsi="Arial" w:cs="Arial"/>
          <w:b w:val="0"/>
          <w:bCs w:val="0"/>
          <w:i w:val="0"/>
          <w:iCs w:val="0"/>
          <w:sz w:val="20"/>
          <w:szCs w:val="20"/>
        </w:rPr>
        <w:t xml:space="preserve"> &gt;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&lt;h3&gt;Notre sélection d'images&lt;/h3&gt;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&lt;p&gt;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 xml:space="preserve">  &lt;</w:t>
      </w:r>
      <w:proofErr w:type="gramStart"/>
      <w:r w:rsidRPr="00880DC2">
        <w:rPr>
          <w:rFonts w:ascii="Arial" w:hAnsi="Arial" w:cs="Arial"/>
          <w:bCs w:val="0"/>
          <w:i w:val="0"/>
          <w:iCs w:val="0"/>
          <w:sz w:val="20"/>
          <w:szCs w:val="20"/>
        </w:rPr>
        <w:t>figure</w:t>
      </w:r>
      <w:proofErr w:type="gramEnd"/>
      <w:r w:rsidRPr="00880DC2">
        <w:rPr>
          <w:rFonts w:ascii="Arial" w:hAnsi="Arial" w:cs="Arial"/>
          <w:b w:val="0"/>
          <w:bCs w:val="0"/>
          <w:i w:val="0"/>
          <w:iCs w:val="0"/>
          <w:sz w:val="20"/>
          <w:szCs w:val="20"/>
        </w:rPr>
        <w:t>&gt;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 xml:space="preserve">    &lt;</w:t>
      </w:r>
      <w:proofErr w:type="spellStart"/>
      <w:r w:rsidRPr="00880DC2">
        <w:rPr>
          <w:rFonts w:ascii="Arial" w:hAnsi="Arial" w:cs="Arial"/>
          <w:b w:val="0"/>
          <w:bCs w:val="0"/>
          <w:i w:val="0"/>
          <w:iCs w:val="0"/>
          <w:sz w:val="20"/>
          <w:szCs w:val="20"/>
        </w:rPr>
        <w:t>img</w:t>
      </w:r>
      <w:proofErr w:type="spellEnd"/>
      <w:r w:rsidRPr="00880DC2">
        <w:rPr>
          <w:rFonts w:ascii="Arial" w:hAnsi="Arial" w:cs="Arial"/>
          <w:b w:val="0"/>
          <w:bCs w:val="0"/>
          <w:i w:val="0"/>
          <w:iCs w:val="0"/>
          <w:sz w:val="20"/>
          <w:szCs w:val="20"/>
        </w:rPr>
        <w:t xml:space="preserve"> </w:t>
      </w:r>
      <w:proofErr w:type="spellStart"/>
      <w:r w:rsidRPr="00880DC2">
        <w:rPr>
          <w:rFonts w:ascii="Arial" w:hAnsi="Arial" w:cs="Arial"/>
          <w:b w:val="0"/>
          <w:bCs w:val="0"/>
          <w:i w:val="0"/>
          <w:iCs w:val="0"/>
          <w:sz w:val="20"/>
          <w:szCs w:val="20"/>
        </w:rPr>
        <w:t>src</w:t>
      </w:r>
      <w:proofErr w:type="spellEnd"/>
      <w:r w:rsidRPr="00880DC2">
        <w:rPr>
          <w:rFonts w:ascii="Arial" w:hAnsi="Arial" w:cs="Arial"/>
          <w:b w:val="0"/>
          <w:bCs w:val="0"/>
          <w:i w:val="0"/>
          <w:iCs w:val="0"/>
          <w:sz w:val="20"/>
          <w:szCs w:val="20"/>
        </w:rPr>
        <w:t xml:space="preserve">="AmpouleHS.GIF" </w:t>
      </w:r>
      <w:proofErr w:type="spellStart"/>
      <w:r w:rsidRPr="00880DC2">
        <w:rPr>
          <w:rFonts w:ascii="Arial" w:hAnsi="Arial" w:cs="Arial"/>
          <w:b w:val="0"/>
          <w:bCs w:val="0"/>
          <w:i w:val="0"/>
          <w:iCs w:val="0"/>
          <w:sz w:val="20"/>
          <w:szCs w:val="20"/>
        </w:rPr>
        <w:t>alt</w:t>
      </w:r>
      <w:proofErr w:type="spellEnd"/>
      <w:r w:rsidRPr="00880DC2">
        <w:rPr>
          <w:rFonts w:ascii="Arial" w:hAnsi="Arial" w:cs="Arial"/>
          <w:b w:val="0"/>
          <w:bCs w:val="0"/>
          <w:i w:val="0"/>
          <w:iCs w:val="0"/>
          <w:sz w:val="20"/>
          <w:szCs w:val="20"/>
        </w:rPr>
        <w:t>="éteint"/&gt;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 xml:space="preserve">    &lt;</w:t>
      </w:r>
      <w:proofErr w:type="spellStart"/>
      <w:proofErr w:type="gramStart"/>
      <w:r w:rsidRPr="00880DC2">
        <w:rPr>
          <w:rFonts w:ascii="Arial" w:hAnsi="Arial" w:cs="Arial"/>
          <w:bCs w:val="0"/>
          <w:i w:val="0"/>
          <w:iCs w:val="0"/>
          <w:sz w:val="20"/>
          <w:szCs w:val="20"/>
        </w:rPr>
        <w:t>figcaption</w:t>
      </w:r>
      <w:proofErr w:type="spellEnd"/>
      <w:r w:rsidRPr="00880DC2">
        <w:rPr>
          <w:rFonts w:ascii="Arial" w:hAnsi="Arial" w:cs="Arial"/>
          <w:b w:val="0"/>
          <w:bCs w:val="0"/>
          <w:i w:val="0"/>
          <w:iCs w:val="0"/>
          <w:sz w:val="20"/>
          <w:szCs w:val="20"/>
        </w:rPr>
        <w:t>&gt;</w:t>
      </w:r>
      <w:proofErr w:type="gramEnd"/>
      <w:r w:rsidRPr="00880DC2">
        <w:rPr>
          <w:rFonts w:ascii="Arial" w:hAnsi="Arial" w:cs="Arial"/>
          <w:b w:val="0"/>
          <w:bCs w:val="0"/>
          <w:i w:val="0"/>
          <w:iCs w:val="0"/>
          <w:sz w:val="20"/>
          <w:szCs w:val="20"/>
        </w:rPr>
        <w:t>Ampoule éteinte&lt;/</w:t>
      </w:r>
      <w:proofErr w:type="spellStart"/>
      <w:r w:rsidRPr="00880DC2">
        <w:rPr>
          <w:rFonts w:ascii="Arial" w:hAnsi="Arial" w:cs="Arial"/>
          <w:bCs w:val="0"/>
          <w:i w:val="0"/>
          <w:iCs w:val="0"/>
          <w:sz w:val="20"/>
          <w:szCs w:val="20"/>
        </w:rPr>
        <w:t>figcaption</w:t>
      </w:r>
      <w:proofErr w:type="spellEnd"/>
      <w:r w:rsidRPr="00880DC2">
        <w:rPr>
          <w:rFonts w:ascii="Arial" w:hAnsi="Arial" w:cs="Arial"/>
          <w:b w:val="0"/>
          <w:bCs w:val="0"/>
          <w:i w:val="0"/>
          <w:iCs w:val="0"/>
          <w:sz w:val="20"/>
          <w:szCs w:val="20"/>
        </w:rPr>
        <w:t>&gt;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 xml:space="preserve">  &lt;/</w:t>
      </w:r>
      <w:proofErr w:type="gramStart"/>
      <w:r w:rsidRPr="00880DC2">
        <w:rPr>
          <w:rFonts w:ascii="Arial" w:hAnsi="Arial" w:cs="Arial"/>
          <w:bCs w:val="0"/>
          <w:i w:val="0"/>
          <w:iCs w:val="0"/>
          <w:sz w:val="20"/>
          <w:szCs w:val="20"/>
        </w:rPr>
        <w:t>figure</w:t>
      </w:r>
      <w:proofErr w:type="gramEnd"/>
      <w:r w:rsidRPr="00880DC2">
        <w:rPr>
          <w:rFonts w:ascii="Arial" w:hAnsi="Arial" w:cs="Arial"/>
          <w:b w:val="0"/>
          <w:bCs w:val="0"/>
          <w:i w:val="0"/>
          <w:iCs w:val="0"/>
          <w:sz w:val="20"/>
          <w:szCs w:val="20"/>
        </w:rPr>
        <w:t>&gt;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 xml:space="preserve"> &lt;/p&gt;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&lt;p&gt;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lastRenderedPageBreak/>
        <w:t xml:space="preserve">  &lt;</w:t>
      </w:r>
      <w:proofErr w:type="gramStart"/>
      <w:r w:rsidRPr="00880DC2">
        <w:rPr>
          <w:rFonts w:ascii="Arial" w:hAnsi="Arial" w:cs="Arial"/>
          <w:bCs w:val="0"/>
          <w:i w:val="0"/>
          <w:iCs w:val="0"/>
          <w:sz w:val="20"/>
          <w:szCs w:val="20"/>
        </w:rPr>
        <w:t>figure</w:t>
      </w:r>
      <w:proofErr w:type="gramEnd"/>
      <w:r w:rsidRPr="00880DC2">
        <w:rPr>
          <w:rFonts w:ascii="Arial" w:hAnsi="Arial" w:cs="Arial"/>
          <w:b w:val="0"/>
          <w:bCs w:val="0"/>
          <w:i w:val="0"/>
          <w:iCs w:val="0"/>
          <w:sz w:val="20"/>
          <w:szCs w:val="20"/>
        </w:rPr>
        <w:t>&gt;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 xml:space="preserve">    &lt;</w:t>
      </w:r>
      <w:proofErr w:type="spellStart"/>
      <w:r w:rsidRPr="00880DC2">
        <w:rPr>
          <w:rFonts w:ascii="Arial" w:hAnsi="Arial" w:cs="Arial"/>
          <w:b w:val="0"/>
          <w:bCs w:val="0"/>
          <w:i w:val="0"/>
          <w:iCs w:val="0"/>
          <w:sz w:val="20"/>
          <w:szCs w:val="20"/>
        </w:rPr>
        <w:t>img</w:t>
      </w:r>
      <w:proofErr w:type="spellEnd"/>
      <w:r w:rsidRPr="00880DC2">
        <w:rPr>
          <w:rFonts w:ascii="Arial" w:hAnsi="Arial" w:cs="Arial"/>
          <w:b w:val="0"/>
          <w:bCs w:val="0"/>
          <w:i w:val="0"/>
          <w:iCs w:val="0"/>
          <w:sz w:val="20"/>
          <w:szCs w:val="20"/>
        </w:rPr>
        <w:t xml:space="preserve"> </w:t>
      </w:r>
      <w:proofErr w:type="spellStart"/>
      <w:r w:rsidRPr="00880DC2">
        <w:rPr>
          <w:rFonts w:ascii="Arial" w:hAnsi="Arial" w:cs="Arial"/>
          <w:b w:val="0"/>
          <w:bCs w:val="0"/>
          <w:i w:val="0"/>
          <w:iCs w:val="0"/>
          <w:sz w:val="20"/>
          <w:szCs w:val="20"/>
        </w:rPr>
        <w:t>src</w:t>
      </w:r>
      <w:proofErr w:type="spellEnd"/>
      <w:r w:rsidRPr="00880DC2">
        <w:rPr>
          <w:rFonts w:ascii="Arial" w:hAnsi="Arial" w:cs="Arial"/>
          <w:b w:val="0"/>
          <w:bCs w:val="0"/>
          <w:i w:val="0"/>
          <w:iCs w:val="0"/>
          <w:sz w:val="20"/>
          <w:szCs w:val="20"/>
        </w:rPr>
        <w:t xml:space="preserve">="AmpouleOK.GIF" </w:t>
      </w:r>
      <w:proofErr w:type="spellStart"/>
      <w:r w:rsidRPr="00880DC2">
        <w:rPr>
          <w:rFonts w:ascii="Arial" w:hAnsi="Arial" w:cs="Arial"/>
          <w:b w:val="0"/>
          <w:bCs w:val="0"/>
          <w:i w:val="0"/>
          <w:iCs w:val="0"/>
          <w:sz w:val="20"/>
          <w:szCs w:val="20"/>
        </w:rPr>
        <w:t>alt</w:t>
      </w:r>
      <w:proofErr w:type="spellEnd"/>
      <w:r w:rsidRPr="00880DC2">
        <w:rPr>
          <w:rFonts w:ascii="Arial" w:hAnsi="Arial" w:cs="Arial"/>
          <w:b w:val="0"/>
          <w:bCs w:val="0"/>
          <w:i w:val="0"/>
          <w:iCs w:val="0"/>
          <w:sz w:val="20"/>
          <w:szCs w:val="20"/>
        </w:rPr>
        <w:t>="allumée"/&gt;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 xml:space="preserve">    &lt;</w:t>
      </w:r>
      <w:proofErr w:type="spellStart"/>
      <w:proofErr w:type="gramStart"/>
      <w:r w:rsidRPr="00880DC2">
        <w:rPr>
          <w:rFonts w:ascii="Arial" w:hAnsi="Arial" w:cs="Arial"/>
          <w:bCs w:val="0"/>
          <w:i w:val="0"/>
          <w:iCs w:val="0"/>
          <w:sz w:val="20"/>
          <w:szCs w:val="20"/>
        </w:rPr>
        <w:t>figcaption</w:t>
      </w:r>
      <w:proofErr w:type="spellEnd"/>
      <w:r w:rsidRPr="00880DC2">
        <w:rPr>
          <w:rFonts w:ascii="Arial" w:hAnsi="Arial" w:cs="Arial"/>
          <w:b w:val="0"/>
          <w:bCs w:val="0"/>
          <w:i w:val="0"/>
          <w:iCs w:val="0"/>
          <w:sz w:val="20"/>
          <w:szCs w:val="20"/>
        </w:rPr>
        <w:t>&gt;</w:t>
      </w:r>
      <w:proofErr w:type="gramEnd"/>
      <w:r w:rsidRPr="00880DC2">
        <w:rPr>
          <w:rFonts w:ascii="Arial" w:hAnsi="Arial" w:cs="Arial"/>
          <w:b w:val="0"/>
          <w:bCs w:val="0"/>
          <w:i w:val="0"/>
          <w:iCs w:val="0"/>
          <w:sz w:val="20"/>
          <w:szCs w:val="20"/>
        </w:rPr>
        <w:t>Ampoule allumée&lt;/</w:t>
      </w:r>
      <w:proofErr w:type="spellStart"/>
      <w:r w:rsidRPr="00880DC2">
        <w:rPr>
          <w:rFonts w:ascii="Arial" w:hAnsi="Arial" w:cs="Arial"/>
          <w:bCs w:val="0"/>
          <w:i w:val="0"/>
          <w:iCs w:val="0"/>
          <w:sz w:val="20"/>
          <w:szCs w:val="20"/>
        </w:rPr>
        <w:t>figcaption</w:t>
      </w:r>
      <w:proofErr w:type="spellEnd"/>
      <w:r w:rsidRPr="00880DC2">
        <w:rPr>
          <w:rFonts w:ascii="Arial" w:hAnsi="Arial" w:cs="Arial"/>
          <w:b w:val="0"/>
          <w:bCs w:val="0"/>
          <w:i w:val="0"/>
          <w:iCs w:val="0"/>
          <w:sz w:val="20"/>
          <w:szCs w:val="20"/>
        </w:rPr>
        <w:t>&gt;</w:t>
      </w:r>
    </w:p>
    <w:p w:rsidR="00A350C5" w:rsidRPr="009E0CB3"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 xml:space="preserve">  </w:t>
      </w:r>
      <w:r w:rsidRPr="009E0CB3">
        <w:rPr>
          <w:rFonts w:ascii="Arial" w:hAnsi="Arial" w:cs="Arial"/>
          <w:b w:val="0"/>
          <w:bCs w:val="0"/>
          <w:i w:val="0"/>
          <w:iCs w:val="0"/>
          <w:sz w:val="20"/>
          <w:szCs w:val="20"/>
        </w:rPr>
        <w:t>&lt;/</w:t>
      </w:r>
      <w:proofErr w:type="gramStart"/>
      <w:r w:rsidRPr="009E0CB3">
        <w:rPr>
          <w:rFonts w:ascii="Arial" w:hAnsi="Arial" w:cs="Arial"/>
          <w:bCs w:val="0"/>
          <w:i w:val="0"/>
          <w:iCs w:val="0"/>
          <w:sz w:val="20"/>
          <w:szCs w:val="20"/>
        </w:rPr>
        <w:t>figure</w:t>
      </w:r>
      <w:proofErr w:type="gramEnd"/>
      <w:r w:rsidRPr="009E0CB3">
        <w:rPr>
          <w:rFonts w:ascii="Arial" w:hAnsi="Arial" w:cs="Arial"/>
          <w:b w:val="0"/>
          <w:bCs w:val="0"/>
          <w:i w:val="0"/>
          <w:iCs w:val="0"/>
          <w:sz w:val="20"/>
          <w:szCs w:val="20"/>
        </w:rPr>
        <w:t>&gt;</w:t>
      </w:r>
    </w:p>
    <w:p w:rsidR="00A350C5" w:rsidRPr="009E0CB3"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9E0CB3">
        <w:rPr>
          <w:rFonts w:ascii="Arial" w:hAnsi="Arial" w:cs="Arial"/>
          <w:b w:val="0"/>
          <w:bCs w:val="0"/>
          <w:i w:val="0"/>
          <w:iCs w:val="0"/>
          <w:sz w:val="20"/>
          <w:szCs w:val="20"/>
        </w:rPr>
        <w:t xml:space="preserve"> &lt;/p&gt;</w:t>
      </w:r>
    </w:p>
    <w:p w:rsidR="00A350C5" w:rsidRPr="009E0CB3"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9E0CB3">
        <w:rPr>
          <w:rFonts w:ascii="Arial" w:hAnsi="Arial" w:cs="Arial"/>
          <w:b w:val="0"/>
          <w:bCs w:val="0"/>
          <w:i w:val="0"/>
          <w:iCs w:val="0"/>
          <w:sz w:val="20"/>
          <w:szCs w:val="20"/>
        </w:rPr>
        <w:t>&lt;</w:t>
      </w:r>
      <w:proofErr w:type="spellStart"/>
      <w:r w:rsidRPr="009E0CB3">
        <w:rPr>
          <w:rFonts w:ascii="Arial" w:hAnsi="Arial" w:cs="Arial"/>
          <w:b w:val="0"/>
          <w:bCs w:val="0"/>
          <w:i w:val="0"/>
          <w:iCs w:val="0"/>
          <w:sz w:val="20"/>
          <w:szCs w:val="20"/>
        </w:rPr>
        <w:t>hr</w:t>
      </w:r>
      <w:proofErr w:type="spellEnd"/>
      <w:r w:rsidRPr="009E0CB3">
        <w:rPr>
          <w:rFonts w:ascii="Arial" w:hAnsi="Arial" w:cs="Arial"/>
          <w:b w:val="0"/>
          <w:bCs w:val="0"/>
          <w:i w:val="0"/>
          <w:iCs w:val="0"/>
          <w:sz w:val="20"/>
          <w:szCs w:val="20"/>
        </w:rPr>
        <w:t xml:space="preserve"> /&gt;</w:t>
      </w:r>
    </w:p>
    <w:p w:rsidR="00A350C5" w:rsidRPr="009E0CB3"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p>
    <w:p w:rsidR="00A350C5" w:rsidRPr="009E0CB3"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9E0CB3">
        <w:rPr>
          <w:rFonts w:ascii="Arial" w:hAnsi="Arial" w:cs="Arial"/>
          <w:b w:val="0"/>
          <w:bCs w:val="0"/>
          <w:i w:val="0"/>
          <w:iCs w:val="0"/>
          <w:sz w:val="20"/>
          <w:szCs w:val="20"/>
        </w:rPr>
        <w:t>&lt;/</w:t>
      </w:r>
      <w:proofErr w:type="gramStart"/>
      <w:r w:rsidRPr="009E0CB3">
        <w:rPr>
          <w:rFonts w:ascii="Arial" w:hAnsi="Arial" w:cs="Arial"/>
          <w:b w:val="0"/>
          <w:bCs w:val="0"/>
          <w:i w:val="0"/>
          <w:iCs w:val="0"/>
          <w:sz w:val="20"/>
          <w:szCs w:val="20"/>
        </w:rPr>
        <w:t>body</w:t>
      </w:r>
      <w:proofErr w:type="gramEnd"/>
      <w:r w:rsidRPr="009E0CB3">
        <w:rPr>
          <w:rFonts w:ascii="Arial" w:hAnsi="Arial" w:cs="Arial"/>
          <w:b w:val="0"/>
          <w:bCs w:val="0"/>
          <w:i w:val="0"/>
          <w:iCs w:val="0"/>
          <w:sz w:val="20"/>
          <w:szCs w:val="20"/>
        </w:rPr>
        <w:t>&gt;</w:t>
      </w:r>
    </w:p>
    <w:p w:rsidR="00A350C5" w:rsidRPr="009E0CB3"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9E0CB3">
        <w:rPr>
          <w:rFonts w:ascii="Arial" w:hAnsi="Arial" w:cs="Arial"/>
          <w:b w:val="0"/>
          <w:bCs w:val="0"/>
          <w:i w:val="0"/>
          <w:iCs w:val="0"/>
          <w:sz w:val="20"/>
          <w:szCs w:val="20"/>
        </w:rPr>
        <w:t>&lt;/</w:t>
      </w:r>
      <w:proofErr w:type="gramStart"/>
      <w:r w:rsidRPr="009E0CB3">
        <w:rPr>
          <w:rFonts w:ascii="Arial" w:hAnsi="Arial" w:cs="Arial"/>
          <w:b w:val="0"/>
          <w:bCs w:val="0"/>
          <w:i w:val="0"/>
          <w:iCs w:val="0"/>
          <w:sz w:val="20"/>
          <w:szCs w:val="20"/>
        </w:rPr>
        <w:t>html</w:t>
      </w:r>
      <w:proofErr w:type="gramEnd"/>
      <w:r w:rsidRPr="009E0CB3">
        <w:rPr>
          <w:rFonts w:ascii="Arial" w:hAnsi="Arial" w:cs="Arial"/>
          <w:b w:val="0"/>
          <w:bCs w:val="0"/>
          <w:i w:val="0"/>
          <w:iCs w:val="0"/>
          <w:sz w:val="20"/>
          <w:szCs w:val="20"/>
        </w:rPr>
        <w:t>&gt;</w:t>
      </w:r>
    </w:p>
    <w:p w:rsidR="00A350C5" w:rsidRPr="009E0CB3" w:rsidRDefault="00A350C5" w:rsidP="00A350C5">
      <w:pPr>
        <w:rPr>
          <w:rFonts w:ascii="Arial" w:hAnsi="Arial" w:cs="Arial"/>
        </w:rPr>
      </w:pPr>
    </w:p>
    <w:p w:rsidR="00A350C5" w:rsidRPr="00880DC2" w:rsidRDefault="00A350C5" w:rsidP="00A350C5">
      <w:pPr>
        <w:rPr>
          <w:rFonts w:ascii="Arial" w:hAnsi="Arial" w:cs="Arial"/>
        </w:rPr>
      </w:pPr>
      <w:r w:rsidRPr="00880DC2">
        <w:rPr>
          <w:rFonts w:ascii="Arial" w:hAnsi="Arial" w:cs="Arial"/>
        </w:rPr>
        <w:t xml:space="preserve">En guise de cerise sur le gâteau, les nouvelles balises </w:t>
      </w:r>
      <w:r w:rsidRPr="00880DC2">
        <w:rPr>
          <w:rFonts w:ascii="Arial" w:hAnsi="Arial" w:cs="Arial"/>
          <w:b/>
        </w:rPr>
        <w:t>&lt;</w:t>
      </w:r>
      <w:proofErr w:type="spellStart"/>
      <w:r w:rsidRPr="00880DC2">
        <w:rPr>
          <w:rFonts w:ascii="Arial" w:hAnsi="Arial" w:cs="Arial"/>
          <w:b/>
        </w:rPr>
        <w:t>details</w:t>
      </w:r>
      <w:proofErr w:type="spellEnd"/>
      <w:r w:rsidRPr="00880DC2">
        <w:rPr>
          <w:rFonts w:ascii="Arial" w:hAnsi="Arial" w:cs="Arial"/>
          <w:b/>
        </w:rPr>
        <w:t>&gt;</w:t>
      </w:r>
      <w:r w:rsidRPr="00880DC2">
        <w:rPr>
          <w:rFonts w:ascii="Arial" w:hAnsi="Arial" w:cs="Arial"/>
        </w:rPr>
        <w:t xml:space="preserve"> et </w:t>
      </w:r>
      <w:r w:rsidRPr="00880DC2">
        <w:rPr>
          <w:rFonts w:ascii="Arial" w:hAnsi="Arial" w:cs="Arial"/>
          <w:b/>
        </w:rPr>
        <w:t>&lt;</w:t>
      </w:r>
      <w:proofErr w:type="spellStart"/>
      <w:r w:rsidRPr="00880DC2">
        <w:rPr>
          <w:rFonts w:ascii="Arial" w:hAnsi="Arial" w:cs="Arial"/>
          <w:b/>
        </w:rPr>
        <w:t>summary</w:t>
      </w:r>
      <w:proofErr w:type="spellEnd"/>
      <w:r w:rsidRPr="00880DC2">
        <w:rPr>
          <w:rFonts w:ascii="Arial" w:hAnsi="Arial" w:cs="Arial"/>
          <w:b/>
        </w:rPr>
        <w:t>&gt;</w:t>
      </w:r>
      <w:r w:rsidRPr="00880DC2">
        <w:rPr>
          <w:rFonts w:ascii="Arial" w:hAnsi="Arial" w:cs="Arial"/>
        </w:rPr>
        <w:t xml:space="preserve"> permettent de reproduire en standard (quand elle est supportée…) la fonctionnalité de bloc à 2 états condensé/étendu comme dans l’exemple suivant :</w:t>
      </w:r>
    </w:p>
    <w:p w:rsidR="00A350C5" w:rsidRPr="00880DC2" w:rsidRDefault="00A350C5" w:rsidP="00A350C5">
      <w:pPr>
        <w:rPr>
          <w:rFonts w:ascii="Arial" w:hAnsi="Arial" w:cs="Arial"/>
        </w:rPr>
      </w:pP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lang w:val="en-US"/>
        </w:rPr>
      </w:pPr>
      <w:proofErr w:type="gramStart"/>
      <w:r w:rsidRPr="00880DC2">
        <w:rPr>
          <w:rFonts w:ascii="Arial" w:hAnsi="Arial" w:cs="Arial"/>
          <w:b w:val="0"/>
          <w:bCs w:val="0"/>
          <w:i w:val="0"/>
          <w:iCs w:val="0"/>
          <w:sz w:val="20"/>
          <w:szCs w:val="20"/>
          <w:lang w:val="en-US"/>
        </w:rPr>
        <w:t>&lt;!</w:t>
      </w:r>
      <w:proofErr w:type="spellStart"/>
      <w:r w:rsidRPr="00880DC2">
        <w:rPr>
          <w:rFonts w:ascii="Arial" w:hAnsi="Arial" w:cs="Arial"/>
          <w:b w:val="0"/>
          <w:bCs w:val="0"/>
          <w:i w:val="0"/>
          <w:iCs w:val="0"/>
          <w:sz w:val="20"/>
          <w:szCs w:val="20"/>
          <w:lang w:val="en-US"/>
        </w:rPr>
        <w:t>doctype</w:t>
      </w:r>
      <w:proofErr w:type="spellEnd"/>
      <w:proofErr w:type="gramEnd"/>
      <w:r w:rsidRPr="00880DC2">
        <w:rPr>
          <w:rFonts w:ascii="Arial" w:hAnsi="Arial" w:cs="Arial"/>
          <w:b w:val="0"/>
          <w:bCs w:val="0"/>
          <w:i w:val="0"/>
          <w:iCs w:val="0"/>
          <w:sz w:val="20"/>
          <w:szCs w:val="20"/>
          <w:lang w:val="en-US"/>
        </w:rPr>
        <w:t xml:space="preserve"> html&gt;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lang w:val="en-US"/>
        </w:rPr>
      </w:pPr>
      <w:r w:rsidRPr="00880DC2">
        <w:rPr>
          <w:rFonts w:ascii="Arial" w:hAnsi="Arial" w:cs="Arial"/>
          <w:b w:val="0"/>
          <w:bCs w:val="0"/>
          <w:i w:val="0"/>
          <w:iCs w:val="0"/>
          <w:noProof/>
          <w:sz w:val="20"/>
          <w:szCs w:val="20"/>
          <w:lang w:eastAsia="fr-FR"/>
        </w:rPr>
        <w:drawing>
          <wp:anchor distT="0" distB="0" distL="114300" distR="114300" simplePos="0" relativeHeight="251682304" behindDoc="0" locked="0" layoutInCell="1" allowOverlap="1">
            <wp:simplePos x="0" y="0"/>
            <wp:positionH relativeFrom="column">
              <wp:posOffset>3338195</wp:posOffset>
            </wp:positionH>
            <wp:positionV relativeFrom="paragraph">
              <wp:posOffset>29845</wp:posOffset>
            </wp:positionV>
            <wp:extent cx="2066925" cy="1374556"/>
            <wp:effectExtent l="19050" t="0" r="9525" b="0"/>
            <wp:wrapNone/>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2066925" cy="1374556"/>
                    </a:xfrm>
                    <a:prstGeom prst="rect">
                      <a:avLst/>
                    </a:prstGeom>
                    <a:noFill/>
                    <a:ln w="9525">
                      <a:noFill/>
                      <a:miter lim="800000"/>
                      <a:headEnd/>
                      <a:tailEnd/>
                    </a:ln>
                  </pic:spPr>
                </pic:pic>
              </a:graphicData>
            </a:graphic>
          </wp:anchor>
        </w:drawing>
      </w:r>
      <w:r w:rsidRPr="00880DC2">
        <w:rPr>
          <w:rFonts w:ascii="Arial" w:hAnsi="Arial" w:cs="Arial"/>
          <w:b w:val="0"/>
          <w:bCs w:val="0"/>
          <w:i w:val="0"/>
          <w:iCs w:val="0"/>
          <w:sz w:val="20"/>
          <w:szCs w:val="20"/>
          <w:lang w:val="en-US"/>
        </w:rPr>
        <w:t xml:space="preserve">&lt;html </w:t>
      </w:r>
      <w:proofErr w:type="spellStart"/>
      <w:proofErr w:type="gramStart"/>
      <w:r w:rsidRPr="00880DC2">
        <w:rPr>
          <w:rFonts w:ascii="Arial" w:hAnsi="Arial" w:cs="Arial"/>
          <w:b w:val="0"/>
          <w:bCs w:val="0"/>
          <w:i w:val="0"/>
          <w:iCs w:val="0"/>
          <w:sz w:val="20"/>
          <w:szCs w:val="20"/>
          <w:lang w:val="en-US"/>
        </w:rPr>
        <w:t>lang</w:t>
      </w:r>
      <w:proofErr w:type="spellEnd"/>
      <w:proofErr w:type="gramEnd"/>
      <w:r w:rsidRPr="00880DC2">
        <w:rPr>
          <w:rFonts w:ascii="Arial" w:hAnsi="Arial" w:cs="Arial"/>
          <w:b w:val="0"/>
          <w:bCs w:val="0"/>
          <w:i w:val="0"/>
          <w:iCs w:val="0"/>
          <w:sz w:val="20"/>
          <w:szCs w:val="20"/>
          <w:lang w:val="en-US"/>
        </w:rPr>
        <w:t>="</w:t>
      </w:r>
      <w:proofErr w:type="spellStart"/>
      <w:r w:rsidRPr="00880DC2">
        <w:rPr>
          <w:rFonts w:ascii="Arial" w:hAnsi="Arial" w:cs="Arial"/>
          <w:b w:val="0"/>
          <w:bCs w:val="0"/>
          <w:i w:val="0"/>
          <w:iCs w:val="0"/>
          <w:sz w:val="20"/>
          <w:szCs w:val="20"/>
          <w:lang w:val="en-US"/>
        </w:rPr>
        <w:t>fr</w:t>
      </w:r>
      <w:proofErr w:type="spellEnd"/>
      <w:r w:rsidRPr="00880DC2">
        <w:rPr>
          <w:rFonts w:ascii="Arial" w:hAnsi="Arial" w:cs="Arial"/>
          <w:b w:val="0"/>
          <w:bCs w:val="0"/>
          <w:i w:val="0"/>
          <w:iCs w:val="0"/>
          <w:sz w:val="20"/>
          <w:szCs w:val="20"/>
          <w:lang w:val="en-US"/>
        </w:rPr>
        <w:t>"&gt;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lang w:val="en-US"/>
        </w:rPr>
      </w:pPr>
      <w:r w:rsidRPr="00880DC2">
        <w:rPr>
          <w:rFonts w:ascii="Arial" w:hAnsi="Arial" w:cs="Arial"/>
          <w:b w:val="0"/>
          <w:bCs w:val="0"/>
          <w:i w:val="0"/>
          <w:iCs w:val="0"/>
          <w:sz w:val="20"/>
          <w:szCs w:val="20"/>
          <w:lang w:val="en-US"/>
        </w:rPr>
        <w:t>&lt;</w:t>
      </w:r>
      <w:proofErr w:type="gramStart"/>
      <w:r w:rsidRPr="00880DC2">
        <w:rPr>
          <w:rFonts w:ascii="Arial" w:hAnsi="Arial" w:cs="Arial"/>
          <w:b w:val="0"/>
          <w:bCs w:val="0"/>
          <w:i w:val="0"/>
          <w:iCs w:val="0"/>
          <w:sz w:val="20"/>
          <w:szCs w:val="20"/>
          <w:lang w:val="en-US"/>
        </w:rPr>
        <w:t>head</w:t>
      </w:r>
      <w:proofErr w:type="gramEnd"/>
      <w:r w:rsidRPr="00880DC2">
        <w:rPr>
          <w:rFonts w:ascii="Arial" w:hAnsi="Arial" w:cs="Arial"/>
          <w:b w:val="0"/>
          <w:bCs w:val="0"/>
          <w:i w:val="0"/>
          <w:iCs w:val="0"/>
          <w:sz w:val="20"/>
          <w:szCs w:val="20"/>
          <w:lang w:val="en-US"/>
        </w:rPr>
        <w:t>&gt;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lang w:val="en-US"/>
        </w:rPr>
      </w:pPr>
      <w:r w:rsidRPr="00880DC2">
        <w:rPr>
          <w:rFonts w:ascii="Arial" w:hAnsi="Arial" w:cs="Arial"/>
          <w:b w:val="0"/>
          <w:bCs w:val="0"/>
          <w:i w:val="0"/>
          <w:iCs w:val="0"/>
          <w:sz w:val="20"/>
          <w:szCs w:val="20"/>
          <w:lang w:val="en-US"/>
        </w:rPr>
        <w:t xml:space="preserve">   &lt;</w:t>
      </w:r>
      <w:proofErr w:type="gramStart"/>
      <w:r w:rsidRPr="00880DC2">
        <w:rPr>
          <w:rFonts w:ascii="Arial" w:hAnsi="Arial" w:cs="Arial"/>
          <w:b w:val="0"/>
          <w:bCs w:val="0"/>
          <w:i w:val="0"/>
          <w:iCs w:val="0"/>
          <w:sz w:val="20"/>
          <w:szCs w:val="20"/>
          <w:lang w:val="en-US"/>
        </w:rPr>
        <w:t>meta</w:t>
      </w:r>
      <w:proofErr w:type="gramEnd"/>
      <w:r w:rsidRPr="00880DC2">
        <w:rPr>
          <w:rFonts w:ascii="Arial" w:hAnsi="Arial" w:cs="Arial"/>
          <w:b w:val="0"/>
          <w:bCs w:val="0"/>
          <w:i w:val="0"/>
          <w:iCs w:val="0"/>
          <w:sz w:val="20"/>
          <w:szCs w:val="20"/>
          <w:lang w:val="en-US"/>
        </w:rPr>
        <w:t xml:space="preserve"> </w:t>
      </w:r>
      <w:proofErr w:type="spellStart"/>
      <w:r w:rsidRPr="00880DC2">
        <w:rPr>
          <w:rFonts w:ascii="Arial" w:hAnsi="Arial" w:cs="Arial"/>
          <w:b w:val="0"/>
          <w:bCs w:val="0"/>
          <w:i w:val="0"/>
          <w:iCs w:val="0"/>
          <w:sz w:val="20"/>
          <w:szCs w:val="20"/>
          <w:lang w:val="en-US"/>
        </w:rPr>
        <w:t>charset</w:t>
      </w:r>
      <w:proofErr w:type="spellEnd"/>
      <w:r w:rsidRPr="00880DC2">
        <w:rPr>
          <w:rFonts w:ascii="Arial" w:hAnsi="Arial" w:cs="Arial"/>
          <w:b w:val="0"/>
          <w:bCs w:val="0"/>
          <w:i w:val="0"/>
          <w:iCs w:val="0"/>
          <w:sz w:val="20"/>
          <w:szCs w:val="20"/>
          <w:lang w:val="en-US"/>
        </w:rPr>
        <w:t>="utf-8" /&gt;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lang w:val="en-US"/>
        </w:rPr>
      </w:pPr>
      <w:r w:rsidRPr="00880DC2">
        <w:rPr>
          <w:rFonts w:ascii="Arial" w:hAnsi="Arial" w:cs="Arial"/>
          <w:b w:val="0"/>
          <w:bCs w:val="0"/>
          <w:i w:val="0"/>
          <w:iCs w:val="0"/>
          <w:sz w:val="20"/>
          <w:szCs w:val="20"/>
          <w:lang w:val="en-US"/>
        </w:rPr>
        <w:t xml:space="preserve">   &lt;</w:t>
      </w:r>
      <w:proofErr w:type="gramStart"/>
      <w:r w:rsidRPr="00880DC2">
        <w:rPr>
          <w:rFonts w:ascii="Arial" w:hAnsi="Arial" w:cs="Arial"/>
          <w:b w:val="0"/>
          <w:bCs w:val="0"/>
          <w:i w:val="0"/>
          <w:iCs w:val="0"/>
          <w:sz w:val="20"/>
          <w:szCs w:val="20"/>
          <w:lang w:val="en-US"/>
        </w:rPr>
        <w:t>title&gt;</w:t>
      </w:r>
      <w:proofErr w:type="gramEnd"/>
      <w:r w:rsidRPr="00880DC2">
        <w:rPr>
          <w:rFonts w:ascii="Arial" w:hAnsi="Arial" w:cs="Arial"/>
          <w:b w:val="0"/>
          <w:bCs w:val="0"/>
          <w:i w:val="0"/>
          <w:iCs w:val="0"/>
          <w:sz w:val="20"/>
          <w:szCs w:val="20"/>
          <w:lang w:val="en-US"/>
        </w:rPr>
        <w:t>details/summary HTML5&lt;/title&gt;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&lt;/</w:t>
      </w:r>
      <w:proofErr w:type="spellStart"/>
      <w:proofErr w:type="gramStart"/>
      <w:r w:rsidRPr="00880DC2">
        <w:rPr>
          <w:rFonts w:ascii="Arial" w:hAnsi="Arial" w:cs="Arial"/>
          <w:b w:val="0"/>
          <w:bCs w:val="0"/>
          <w:i w:val="0"/>
          <w:iCs w:val="0"/>
          <w:sz w:val="20"/>
          <w:szCs w:val="20"/>
        </w:rPr>
        <w:t>head</w:t>
      </w:r>
      <w:proofErr w:type="spellEnd"/>
      <w:proofErr w:type="gramEnd"/>
      <w:r w:rsidRPr="00880DC2">
        <w:rPr>
          <w:rFonts w:ascii="Arial" w:hAnsi="Arial" w:cs="Arial"/>
          <w:b w:val="0"/>
          <w:bCs w:val="0"/>
          <w:i w:val="0"/>
          <w:iCs w:val="0"/>
          <w:sz w:val="20"/>
          <w:szCs w:val="20"/>
        </w:rPr>
        <w:t>&gt;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&lt;</w:t>
      </w:r>
      <w:proofErr w:type="gramStart"/>
      <w:r w:rsidRPr="00880DC2">
        <w:rPr>
          <w:rFonts w:ascii="Arial" w:hAnsi="Arial" w:cs="Arial"/>
          <w:b w:val="0"/>
          <w:bCs w:val="0"/>
          <w:i w:val="0"/>
          <w:iCs w:val="0"/>
          <w:sz w:val="20"/>
          <w:szCs w:val="20"/>
        </w:rPr>
        <w:t>body</w:t>
      </w:r>
      <w:proofErr w:type="gramEnd"/>
      <w:r w:rsidRPr="00880DC2">
        <w:rPr>
          <w:rFonts w:ascii="Arial" w:hAnsi="Arial" w:cs="Arial"/>
          <w:b w:val="0"/>
          <w:bCs w:val="0"/>
          <w:i w:val="0"/>
          <w:iCs w:val="0"/>
          <w:sz w:val="20"/>
          <w:szCs w:val="20"/>
        </w:rPr>
        <w:t xml:space="preserve"> &gt;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&lt;</w:t>
      </w:r>
      <w:proofErr w:type="spellStart"/>
      <w:proofErr w:type="gramStart"/>
      <w:r w:rsidRPr="00880DC2">
        <w:rPr>
          <w:rFonts w:ascii="Arial" w:hAnsi="Arial" w:cs="Arial"/>
          <w:bCs w:val="0"/>
          <w:i w:val="0"/>
          <w:iCs w:val="0"/>
          <w:sz w:val="20"/>
          <w:szCs w:val="20"/>
        </w:rPr>
        <w:t>details</w:t>
      </w:r>
      <w:proofErr w:type="spellEnd"/>
      <w:proofErr w:type="gramEnd"/>
      <w:r w:rsidRPr="00880DC2">
        <w:rPr>
          <w:rFonts w:ascii="Arial" w:hAnsi="Arial" w:cs="Arial"/>
          <w:b w:val="0"/>
          <w:bCs w:val="0"/>
          <w:i w:val="0"/>
          <w:iCs w:val="0"/>
          <w:sz w:val="20"/>
          <w:szCs w:val="20"/>
        </w:rPr>
        <w:t>&gt;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 xml:space="preserve">  &lt;</w:t>
      </w:r>
      <w:proofErr w:type="spellStart"/>
      <w:proofErr w:type="gramStart"/>
      <w:r w:rsidRPr="00880DC2">
        <w:rPr>
          <w:rFonts w:ascii="Arial" w:hAnsi="Arial" w:cs="Arial"/>
          <w:bCs w:val="0"/>
          <w:i w:val="0"/>
          <w:iCs w:val="0"/>
          <w:sz w:val="20"/>
          <w:szCs w:val="20"/>
        </w:rPr>
        <w:t>summary</w:t>
      </w:r>
      <w:proofErr w:type="spellEnd"/>
      <w:r w:rsidRPr="00880DC2">
        <w:rPr>
          <w:rFonts w:ascii="Arial" w:hAnsi="Arial" w:cs="Arial"/>
          <w:b w:val="0"/>
          <w:bCs w:val="0"/>
          <w:i w:val="0"/>
          <w:iCs w:val="0"/>
          <w:sz w:val="20"/>
          <w:szCs w:val="20"/>
        </w:rPr>
        <w:t>&gt;</w:t>
      </w:r>
      <w:proofErr w:type="gramEnd"/>
      <w:r w:rsidRPr="00880DC2">
        <w:rPr>
          <w:rFonts w:ascii="Arial" w:hAnsi="Arial" w:cs="Arial"/>
          <w:b w:val="0"/>
          <w:bCs w:val="0"/>
          <w:i w:val="0"/>
          <w:iCs w:val="0"/>
          <w:sz w:val="20"/>
          <w:szCs w:val="20"/>
        </w:rPr>
        <w:t>En savoir plus sur moi...&lt;/</w:t>
      </w:r>
      <w:proofErr w:type="spellStart"/>
      <w:r w:rsidRPr="00880DC2">
        <w:rPr>
          <w:rFonts w:ascii="Arial" w:hAnsi="Arial" w:cs="Arial"/>
          <w:bCs w:val="0"/>
          <w:i w:val="0"/>
          <w:iCs w:val="0"/>
          <w:sz w:val="20"/>
          <w:szCs w:val="20"/>
        </w:rPr>
        <w:t>summary</w:t>
      </w:r>
      <w:proofErr w:type="spellEnd"/>
      <w:r w:rsidRPr="00880DC2">
        <w:rPr>
          <w:rFonts w:ascii="Arial" w:hAnsi="Arial" w:cs="Arial"/>
          <w:b w:val="0"/>
          <w:bCs w:val="0"/>
          <w:i w:val="0"/>
          <w:iCs w:val="0"/>
          <w:sz w:val="20"/>
          <w:szCs w:val="20"/>
        </w:rPr>
        <w:t>&gt;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 xml:space="preserve">  &lt;p&gt;Je suis un vrai </w:t>
      </w:r>
      <w:proofErr w:type="spellStart"/>
      <w:r w:rsidRPr="00880DC2">
        <w:rPr>
          <w:rFonts w:ascii="Arial" w:hAnsi="Arial" w:cs="Arial"/>
          <w:b w:val="0"/>
          <w:bCs w:val="0"/>
          <w:i w:val="0"/>
          <w:iCs w:val="0"/>
          <w:sz w:val="20"/>
          <w:szCs w:val="20"/>
        </w:rPr>
        <w:t>geek</w:t>
      </w:r>
      <w:proofErr w:type="spellEnd"/>
      <w:r w:rsidRPr="00880DC2">
        <w:rPr>
          <w:rFonts w:ascii="Arial" w:hAnsi="Arial" w:cs="Arial"/>
          <w:b w:val="0"/>
          <w:bCs w:val="0"/>
          <w:i w:val="0"/>
          <w:iCs w:val="0"/>
          <w:sz w:val="20"/>
          <w:szCs w:val="20"/>
        </w:rPr>
        <w:t xml:space="preserve"> !&lt;/p&gt;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&lt;/</w:t>
      </w:r>
      <w:proofErr w:type="spellStart"/>
      <w:proofErr w:type="gramStart"/>
      <w:r w:rsidRPr="00880DC2">
        <w:rPr>
          <w:rFonts w:ascii="Arial" w:hAnsi="Arial" w:cs="Arial"/>
          <w:bCs w:val="0"/>
          <w:i w:val="0"/>
          <w:iCs w:val="0"/>
          <w:sz w:val="20"/>
          <w:szCs w:val="20"/>
        </w:rPr>
        <w:t>details</w:t>
      </w:r>
      <w:proofErr w:type="spellEnd"/>
      <w:proofErr w:type="gramEnd"/>
      <w:r w:rsidRPr="00880DC2">
        <w:rPr>
          <w:rFonts w:ascii="Arial" w:hAnsi="Arial" w:cs="Arial"/>
          <w:b w:val="0"/>
          <w:bCs w:val="0"/>
          <w:i w:val="0"/>
          <w:iCs w:val="0"/>
          <w:sz w:val="20"/>
          <w:szCs w:val="20"/>
        </w:rPr>
        <w:t>&gt;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noProof/>
          <w:sz w:val="20"/>
          <w:szCs w:val="20"/>
          <w:lang w:eastAsia="fr-FR"/>
        </w:rPr>
        <w:drawing>
          <wp:anchor distT="0" distB="0" distL="114300" distR="114300" simplePos="0" relativeHeight="251683328" behindDoc="0" locked="0" layoutInCell="1" allowOverlap="1">
            <wp:simplePos x="0" y="0"/>
            <wp:positionH relativeFrom="column">
              <wp:posOffset>3338195</wp:posOffset>
            </wp:positionH>
            <wp:positionV relativeFrom="paragraph">
              <wp:posOffset>10795</wp:posOffset>
            </wp:positionV>
            <wp:extent cx="2066925" cy="1095375"/>
            <wp:effectExtent l="19050" t="0" r="9525" b="0"/>
            <wp:wrapNone/>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r="2691" b="4167"/>
                    <a:stretch>
                      <a:fillRect/>
                    </a:stretch>
                  </pic:blipFill>
                  <pic:spPr bwMode="auto">
                    <a:xfrm>
                      <a:off x="0" y="0"/>
                      <a:ext cx="2066925" cy="1095375"/>
                    </a:xfrm>
                    <a:prstGeom prst="rect">
                      <a:avLst/>
                    </a:prstGeom>
                    <a:noFill/>
                    <a:ln w="9525">
                      <a:noFill/>
                      <a:miter lim="800000"/>
                      <a:headEnd/>
                      <a:tailEnd/>
                    </a:ln>
                  </pic:spPr>
                </pic:pic>
              </a:graphicData>
            </a:graphic>
          </wp:anchor>
        </w:drawing>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&lt;</w:t>
      </w:r>
      <w:proofErr w:type="spellStart"/>
      <w:r w:rsidRPr="00880DC2">
        <w:rPr>
          <w:rFonts w:ascii="Arial" w:hAnsi="Arial" w:cs="Arial"/>
          <w:b w:val="0"/>
          <w:bCs w:val="0"/>
          <w:i w:val="0"/>
          <w:iCs w:val="0"/>
          <w:sz w:val="20"/>
          <w:szCs w:val="20"/>
        </w:rPr>
        <w:t>hr</w:t>
      </w:r>
      <w:proofErr w:type="spellEnd"/>
      <w:r w:rsidRPr="00880DC2">
        <w:rPr>
          <w:rFonts w:ascii="Arial" w:hAnsi="Arial" w:cs="Arial"/>
          <w:b w:val="0"/>
          <w:bCs w:val="0"/>
          <w:i w:val="0"/>
          <w:iCs w:val="0"/>
          <w:sz w:val="20"/>
          <w:szCs w:val="20"/>
        </w:rPr>
        <w:t xml:space="preserve"> /&gt;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&lt;</w:t>
      </w:r>
      <w:proofErr w:type="spellStart"/>
      <w:proofErr w:type="gramStart"/>
      <w:r w:rsidRPr="00880DC2">
        <w:rPr>
          <w:rFonts w:ascii="Arial" w:hAnsi="Arial" w:cs="Arial"/>
          <w:bCs w:val="0"/>
          <w:i w:val="0"/>
          <w:iCs w:val="0"/>
          <w:sz w:val="20"/>
          <w:szCs w:val="20"/>
        </w:rPr>
        <w:t>details</w:t>
      </w:r>
      <w:proofErr w:type="spellEnd"/>
      <w:proofErr w:type="gramEnd"/>
      <w:r w:rsidRPr="00880DC2">
        <w:rPr>
          <w:rFonts w:ascii="Arial" w:hAnsi="Arial" w:cs="Arial"/>
          <w:b w:val="0"/>
          <w:bCs w:val="0"/>
          <w:i w:val="0"/>
          <w:iCs w:val="0"/>
          <w:sz w:val="20"/>
          <w:szCs w:val="20"/>
        </w:rPr>
        <w:t>&gt;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 xml:space="preserve">  &lt;</w:t>
      </w:r>
      <w:proofErr w:type="spellStart"/>
      <w:proofErr w:type="gramStart"/>
      <w:r w:rsidRPr="00880DC2">
        <w:rPr>
          <w:rFonts w:ascii="Arial" w:hAnsi="Arial" w:cs="Arial"/>
          <w:bCs w:val="0"/>
          <w:i w:val="0"/>
          <w:iCs w:val="0"/>
          <w:sz w:val="20"/>
          <w:szCs w:val="20"/>
        </w:rPr>
        <w:t>summary</w:t>
      </w:r>
      <w:proofErr w:type="spellEnd"/>
      <w:r w:rsidRPr="00880DC2">
        <w:rPr>
          <w:rFonts w:ascii="Arial" w:hAnsi="Arial" w:cs="Arial"/>
          <w:b w:val="0"/>
          <w:bCs w:val="0"/>
          <w:i w:val="0"/>
          <w:iCs w:val="0"/>
          <w:sz w:val="20"/>
          <w:szCs w:val="20"/>
        </w:rPr>
        <w:t>&gt;</w:t>
      </w:r>
      <w:proofErr w:type="gramEnd"/>
      <w:r w:rsidRPr="00880DC2">
        <w:rPr>
          <w:rFonts w:ascii="Arial" w:hAnsi="Arial" w:cs="Arial"/>
          <w:b w:val="0"/>
          <w:bCs w:val="0"/>
          <w:i w:val="0"/>
          <w:iCs w:val="0"/>
          <w:sz w:val="20"/>
          <w:szCs w:val="20"/>
        </w:rPr>
        <w:t>En savoir plus sur toi...&lt;/</w:t>
      </w:r>
      <w:proofErr w:type="spellStart"/>
      <w:r w:rsidRPr="00880DC2">
        <w:rPr>
          <w:rFonts w:ascii="Arial" w:hAnsi="Arial" w:cs="Arial"/>
          <w:bCs w:val="0"/>
          <w:i w:val="0"/>
          <w:iCs w:val="0"/>
          <w:sz w:val="20"/>
          <w:szCs w:val="20"/>
        </w:rPr>
        <w:t>summary</w:t>
      </w:r>
      <w:proofErr w:type="spellEnd"/>
      <w:r w:rsidRPr="00880DC2">
        <w:rPr>
          <w:rFonts w:ascii="Arial" w:hAnsi="Arial" w:cs="Arial"/>
          <w:b w:val="0"/>
          <w:bCs w:val="0"/>
          <w:i w:val="0"/>
          <w:iCs w:val="0"/>
          <w:sz w:val="20"/>
          <w:szCs w:val="20"/>
        </w:rPr>
        <w:t>&gt;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 xml:space="preserve">  &lt;p&gt;Je ne sais rien de toi !&lt;/p&gt;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&lt;/</w:t>
      </w:r>
      <w:proofErr w:type="spellStart"/>
      <w:proofErr w:type="gramStart"/>
      <w:r w:rsidRPr="00880DC2">
        <w:rPr>
          <w:rFonts w:ascii="Arial" w:hAnsi="Arial" w:cs="Arial"/>
          <w:bCs w:val="0"/>
          <w:i w:val="0"/>
          <w:iCs w:val="0"/>
          <w:sz w:val="20"/>
          <w:szCs w:val="20"/>
        </w:rPr>
        <w:t>details</w:t>
      </w:r>
      <w:proofErr w:type="spellEnd"/>
      <w:proofErr w:type="gramEnd"/>
      <w:r w:rsidRPr="00880DC2">
        <w:rPr>
          <w:rFonts w:ascii="Arial" w:hAnsi="Arial" w:cs="Arial"/>
          <w:b w:val="0"/>
          <w:bCs w:val="0"/>
          <w:i w:val="0"/>
          <w:iCs w:val="0"/>
          <w:sz w:val="20"/>
          <w:szCs w:val="20"/>
        </w:rPr>
        <w:t>&gt;</w:t>
      </w: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p>
    <w:p w:rsidR="00A350C5" w:rsidRPr="00880DC2"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&lt;/</w:t>
      </w:r>
      <w:proofErr w:type="gramStart"/>
      <w:r w:rsidRPr="00880DC2">
        <w:rPr>
          <w:rFonts w:ascii="Arial" w:hAnsi="Arial" w:cs="Arial"/>
          <w:b w:val="0"/>
          <w:bCs w:val="0"/>
          <w:i w:val="0"/>
          <w:iCs w:val="0"/>
          <w:sz w:val="20"/>
          <w:szCs w:val="20"/>
        </w:rPr>
        <w:t>body</w:t>
      </w:r>
      <w:proofErr w:type="gramEnd"/>
      <w:r w:rsidRPr="00880DC2">
        <w:rPr>
          <w:rFonts w:ascii="Arial" w:hAnsi="Arial" w:cs="Arial"/>
          <w:b w:val="0"/>
          <w:bCs w:val="0"/>
          <w:i w:val="0"/>
          <w:iCs w:val="0"/>
          <w:sz w:val="20"/>
          <w:szCs w:val="20"/>
        </w:rPr>
        <w:t>&gt;</w:t>
      </w:r>
    </w:p>
    <w:p w:rsidR="00A350C5" w:rsidRPr="00D333F5" w:rsidRDefault="00A350C5" w:rsidP="00A350C5">
      <w:pPr>
        <w:pStyle w:val="exos"/>
        <w:pBdr>
          <w:top w:val="single" w:sz="8" w:space="1" w:color="000000"/>
          <w:left w:val="single" w:sz="8" w:space="4" w:color="000000"/>
          <w:bottom w:val="single" w:sz="8" w:space="1" w:color="000000"/>
          <w:right w:val="single" w:sz="8" w:space="4" w:color="000000"/>
        </w:pBdr>
        <w:rPr>
          <w:rFonts w:ascii="Arial" w:hAnsi="Arial" w:cs="Arial"/>
          <w:b w:val="0"/>
          <w:bCs w:val="0"/>
          <w:i w:val="0"/>
          <w:iCs w:val="0"/>
          <w:sz w:val="20"/>
          <w:szCs w:val="20"/>
        </w:rPr>
      </w:pPr>
      <w:r w:rsidRPr="00880DC2">
        <w:rPr>
          <w:rFonts w:ascii="Arial" w:hAnsi="Arial" w:cs="Arial"/>
          <w:b w:val="0"/>
          <w:bCs w:val="0"/>
          <w:i w:val="0"/>
          <w:iCs w:val="0"/>
          <w:sz w:val="20"/>
          <w:szCs w:val="20"/>
        </w:rPr>
        <w:t>&lt;/</w:t>
      </w:r>
      <w:proofErr w:type="gramStart"/>
      <w:r w:rsidRPr="00880DC2">
        <w:rPr>
          <w:rFonts w:ascii="Arial" w:hAnsi="Arial" w:cs="Arial"/>
          <w:b w:val="0"/>
          <w:bCs w:val="0"/>
          <w:i w:val="0"/>
          <w:iCs w:val="0"/>
          <w:sz w:val="20"/>
          <w:szCs w:val="20"/>
        </w:rPr>
        <w:t>html</w:t>
      </w:r>
      <w:proofErr w:type="gramEnd"/>
      <w:r w:rsidRPr="00880DC2">
        <w:rPr>
          <w:rFonts w:ascii="Arial" w:hAnsi="Arial" w:cs="Arial"/>
          <w:b w:val="0"/>
          <w:bCs w:val="0"/>
          <w:i w:val="0"/>
          <w:iCs w:val="0"/>
          <w:sz w:val="20"/>
          <w:szCs w:val="20"/>
        </w:rPr>
        <w:t>&gt;</w:t>
      </w:r>
    </w:p>
    <w:p w:rsidR="00A350C5" w:rsidRPr="00D333F5" w:rsidRDefault="00A350C5">
      <w:pPr>
        <w:suppressAutoHyphens w:val="0"/>
        <w:ind w:left="0" w:right="0"/>
        <w:rPr>
          <w:rFonts w:ascii="Arial" w:hAnsi="Arial" w:cs="Arial"/>
        </w:rPr>
      </w:pPr>
    </w:p>
    <w:p w:rsidR="00A04623" w:rsidRPr="0099448E" w:rsidRDefault="00A04623" w:rsidP="00A04623">
      <w:pPr>
        <w:pStyle w:val="Titre1"/>
        <w:rPr>
          <w:rFonts w:ascii="Arial" w:hAnsi="Arial"/>
        </w:rPr>
      </w:pPr>
      <w:bookmarkStart w:id="129" w:name="_Toc369254560"/>
      <w:bookmarkStart w:id="130" w:name="_Toc440288751"/>
      <w:bookmarkEnd w:id="126"/>
      <w:r w:rsidRPr="0099448E">
        <w:rPr>
          <w:rFonts w:ascii="Arial" w:hAnsi="Arial"/>
        </w:rPr>
        <w:t>Les cadres flottants : les iframes</w:t>
      </w:r>
      <w:bookmarkEnd w:id="129"/>
      <w:bookmarkEnd w:id="130"/>
    </w:p>
    <w:p w:rsidR="00A04623" w:rsidRPr="00D333F5" w:rsidRDefault="009B4DF6" w:rsidP="00A04623">
      <w:pPr>
        <w:rPr>
          <w:rFonts w:ascii="Arial" w:hAnsi="Arial" w:cs="Arial"/>
        </w:rPr>
      </w:pPr>
      <w:r w:rsidRPr="00D333F5">
        <w:rPr>
          <w:rFonts w:ascii="Arial" w:hAnsi="Arial" w:cs="Arial"/>
        </w:rPr>
        <w:t xml:space="preserve">Une balise </w:t>
      </w:r>
      <w:r w:rsidRPr="00D333F5">
        <w:rPr>
          <w:rFonts w:ascii="Arial" w:hAnsi="Arial" w:cs="Arial"/>
          <w:b/>
        </w:rPr>
        <w:t>&lt;</w:t>
      </w:r>
      <w:proofErr w:type="spellStart"/>
      <w:r w:rsidRPr="00D333F5">
        <w:rPr>
          <w:rFonts w:ascii="Arial" w:hAnsi="Arial" w:cs="Arial"/>
          <w:b/>
        </w:rPr>
        <w:t>iframe</w:t>
      </w:r>
      <w:proofErr w:type="spellEnd"/>
      <w:r w:rsidRPr="00D333F5">
        <w:rPr>
          <w:rFonts w:ascii="Arial" w:hAnsi="Arial" w:cs="Arial"/>
          <w:b/>
        </w:rPr>
        <w:t>&gt;</w:t>
      </w:r>
      <w:r w:rsidR="00D61992" w:rsidRPr="00D333F5">
        <w:rPr>
          <w:rFonts w:ascii="Arial" w:hAnsi="Arial" w:cs="Arial"/>
          <w:b/>
        </w:rPr>
        <w:t>…&lt;/</w:t>
      </w:r>
      <w:proofErr w:type="spellStart"/>
      <w:r w:rsidR="00D61992" w:rsidRPr="00D333F5">
        <w:rPr>
          <w:rFonts w:ascii="Arial" w:hAnsi="Arial" w:cs="Arial"/>
          <w:b/>
        </w:rPr>
        <w:t>iframe</w:t>
      </w:r>
      <w:proofErr w:type="spellEnd"/>
      <w:r w:rsidR="00D61992" w:rsidRPr="00D333F5">
        <w:rPr>
          <w:rFonts w:ascii="Arial" w:hAnsi="Arial" w:cs="Arial"/>
          <w:b/>
        </w:rPr>
        <w:t>&gt;</w:t>
      </w:r>
      <w:r w:rsidR="00A04623" w:rsidRPr="00D333F5">
        <w:rPr>
          <w:rFonts w:ascii="Arial" w:hAnsi="Arial" w:cs="Arial"/>
        </w:rPr>
        <w:t xml:space="preserve"> permet d’ouvrir une fenêtre imbriquée à n’importe quel endroit de votre page. </w:t>
      </w:r>
      <w:r w:rsidR="00D61992" w:rsidRPr="00D333F5">
        <w:rPr>
          <w:rFonts w:ascii="Arial" w:hAnsi="Arial" w:cs="Arial"/>
        </w:rPr>
        <w:t>Cette portion de page peut accueillir n’importe quelle ressource (article, image, page du mê</w:t>
      </w:r>
      <w:r w:rsidR="0099448E">
        <w:rPr>
          <w:rFonts w:ascii="Arial" w:hAnsi="Arial" w:cs="Arial"/>
        </w:rPr>
        <w:t>me site, page d’un autre site…)</w:t>
      </w:r>
      <w:r w:rsidR="00D61992" w:rsidRPr="00D333F5">
        <w:rPr>
          <w:rFonts w:ascii="Arial" w:hAnsi="Arial" w:cs="Arial"/>
        </w:rPr>
        <w:t>. Au besoin, le navigateur dotera l’</w:t>
      </w:r>
      <w:proofErr w:type="spellStart"/>
      <w:r w:rsidR="00D61992" w:rsidRPr="00D333F5">
        <w:rPr>
          <w:rFonts w:ascii="Arial" w:hAnsi="Arial" w:cs="Arial"/>
        </w:rPr>
        <w:t>iframe</w:t>
      </w:r>
      <w:proofErr w:type="spellEnd"/>
      <w:r w:rsidR="00D61992" w:rsidRPr="00D333F5">
        <w:rPr>
          <w:rFonts w:ascii="Arial" w:hAnsi="Arial" w:cs="Arial"/>
        </w:rPr>
        <w:t xml:space="preserve"> des barres de défilement nécessaire à la consultation de son contenu.</w:t>
      </w:r>
    </w:p>
    <w:p w:rsidR="00A04623" w:rsidRPr="00D333F5" w:rsidRDefault="00A04623" w:rsidP="00A04623">
      <w:pPr>
        <w:rPr>
          <w:rFonts w:ascii="Arial" w:hAnsi="Arial" w:cs="Arial"/>
        </w:rPr>
      </w:pPr>
    </w:p>
    <w:p w:rsidR="00A04623" w:rsidRDefault="00A04623" w:rsidP="00A04623">
      <w:pPr>
        <w:rPr>
          <w:rFonts w:ascii="Arial" w:hAnsi="Arial" w:cs="Arial"/>
        </w:rPr>
      </w:pPr>
      <w:r w:rsidRPr="00D333F5">
        <w:rPr>
          <w:rFonts w:ascii="Arial" w:hAnsi="Arial" w:cs="Arial"/>
        </w:rPr>
        <w:t>Les attributs de cette balise sont les suivants :</w:t>
      </w:r>
    </w:p>
    <w:p w:rsidR="0099448E" w:rsidRPr="00D333F5" w:rsidRDefault="0099448E" w:rsidP="00A04623">
      <w:pPr>
        <w:rPr>
          <w:rFonts w:ascii="Arial" w:hAnsi="Arial" w:cs="Arial"/>
        </w:rPr>
      </w:pPr>
    </w:p>
    <w:tbl>
      <w:tblPr>
        <w:tblW w:w="0" w:type="auto"/>
        <w:tblInd w:w="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000"/>
      </w:tblPr>
      <w:tblGrid>
        <w:gridCol w:w="1730"/>
        <w:gridCol w:w="6723"/>
      </w:tblGrid>
      <w:tr w:rsidR="007D2A82" w:rsidTr="0099448E">
        <w:trPr>
          <w:trHeight w:val="230"/>
        </w:trPr>
        <w:tc>
          <w:tcPr>
            <w:tcW w:w="1730" w:type="dxa"/>
            <w:vMerge w:val="restart"/>
            <w:shd w:val="clear" w:color="auto" w:fill="6699CC"/>
            <w:vAlign w:val="center"/>
          </w:tcPr>
          <w:p w:rsidR="00A04623" w:rsidRPr="00D333F5" w:rsidRDefault="00A04623" w:rsidP="000F234D">
            <w:pPr>
              <w:snapToGrid w:val="0"/>
              <w:jc w:val="center"/>
              <w:rPr>
                <w:rFonts w:ascii="Arial" w:hAnsi="Arial" w:cs="Arial"/>
                <w:b/>
                <w:bCs/>
                <w:color w:val="330033"/>
                <w:sz w:val="20"/>
              </w:rPr>
            </w:pPr>
            <w:r w:rsidRPr="00D333F5">
              <w:rPr>
                <w:rFonts w:ascii="Arial" w:hAnsi="Arial" w:cs="Arial"/>
                <w:b/>
                <w:bCs/>
                <w:color w:val="330033"/>
                <w:sz w:val="20"/>
              </w:rPr>
              <w:t xml:space="preserve">Attribut </w:t>
            </w:r>
          </w:p>
        </w:tc>
        <w:tc>
          <w:tcPr>
            <w:tcW w:w="6723" w:type="dxa"/>
            <w:vMerge w:val="restart"/>
            <w:shd w:val="clear" w:color="auto" w:fill="6699CC"/>
            <w:vAlign w:val="center"/>
          </w:tcPr>
          <w:p w:rsidR="00A04623" w:rsidRPr="00D333F5" w:rsidRDefault="00A04623" w:rsidP="000F234D">
            <w:pPr>
              <w:snapToGrid w:val="0"/>
              <w:jc w:val="center"/>
              <w:rPr>
                <w:rFonts w:ascii="Arial" w:hAnsi="Arial" w:cs="Arial"/>
                <w:b/>
                <w:bCs/>
                <w:color w:val="330033"/>
                <w:sz w:val="20"/>
              </w:rPr>
            </w:pPr>
            <w:r w:rsidRPr="00D333F5">
              <w:rPr>
                <w:rFonts w:ascii="Arial" w:hAnsi="Arial" w:cs="Arial"/>
                <w:b/>
                <w:bCs/>
                <w:color w:val="330033"/>
                <w:sz w:val="20"/>
              </w:rPr>
              <w:t xml:space="preserve">Utilité </w:t>
            </w:r>
          </w:p>
        </w:tc>
      </w:tr>
      <w:tr w:rsidR="007D2A82" w:rsidTr="0099448E">
        <w:trPr>
          <w:trHeight w:val="366"/>
        </w:trPr>
        <w:tc>
          <w:tcPr>
            <w:tcW w:w="1730" w:type="dxa"/>
            <w:vMerge w:val="restart"/>
            <w:vAlign w:val="center"/>
          </w:tcPr>
          <w:p w:rsidR="00A04623" w:rsidRPr="00D333F5" w:rsidRDefault="00A04623" w:rsidP="000F234D">
            <w:pPr>
              <w:snapToGrid w:val="0"/>
              <w:rPr>
                <w:rFonts w:ascii="Arial" w:hAnsi="Arial" w:cs="Arial"/>
                <w:b/>
                <w:bCs/>
                <w:color w:val="330033"/>
                <w:sz w:val="20"/>
              </w:rPr>
            </w:pPr>
            <w:proofErr w:type="spellStart"/>
            <w:r w:rsidRPr="00D333F5">
              <w:rPr>
                <w:rFonts w:ascii="Arial" w:hAnsi="Arial" w:cs="Arial"/>
                <w:b/>
                <w:bCs/>
                <w:color w:val="330033"/>
                <w:sz w:val="20"/>
              </w:rPr>
              <w:t>src</w:t>
            </w:r>
            <w:proofErr w:type="spellEnd"/>
          </w:p>
        </w:tc>
        <w:tc>
          <w:tcPr>
            <w:tcW w:w="6723" w:type="dxa"/>
            <w:vMerge w:val="restart"/>
            <w:vAlign w:val="center"/>
          </w:tcPr>
          <w:p w:rsidR="00A04623" w:rsidRPr="00D333F5" w:rsidRDefault="00A04623" w:rsidP="000F234D">
            <w:pPr>
              <w:snapToGrid w:val="0"/>
              <w:rPr>
                <w:rFonts w:ascii="Arial" w:hAnsi="Arial" w:cs="Arial"/>
                <w:color w:val="330033"/>
                <w:sz w:val="20"/>
              </w:rPr>
            </w:pPr>
            <w:r w:rsidRPr="00D333F5">
              <w:rPr>
                <w:rFonts w:ascii="Arial" w:hAnsi="Arial" w:cs="Arial"/>
                <w:color w:val="330033"/>
                <w:sz w:val="20"/>
              </w:rPr>
              <w:t xml:space="preserve">Indique l’url de la page html qui sera affichée dans </w:t>
            </w:r>
            <w:proofErr w:type="gramStart"/>
            <w:r w:rsidRPr="00D333F5">
              <w:rPr>
                <w:rFonts w:ascii="Arial" w:hAnsi="Arial" w:cs="Arial"/>
                <w:color w:val="330033"/>
                <w:sz w:val="20"/>
              </w:rPr>
              <w:t xml:space="preserve">la </w:t>
            </w:r>
            <w:proofErr w:type="spellStart"/>
            <w:r w:rsidRPr="00D333F5">
              <w:rPr>
                <w:rFonts w:ascii="Arial" w:hAnsi="Arial" w:cs="Arial"/>
                <w:color w:val="330033"/>
                <w:sz w:val="20"/>
              </w:rPr>
              <w:t>iframe</w:t>
            </w:r>
            <w:proofErr w:type="spellEnd"/>
            <w:proofErr w:type="gramEnd"/>
            <w:r w:rsidRPr="00D333F5">
              <w:rPr>
                <w:rFonts w:ascii="Arial" w:hAnsi="Arial" w:cs="Arial"/>
                <w:color w:val="330033"/>
                <w:sz w:val="20"/>
              </w:rPr>
              <w:t>.</w:t>
            </w:r>
          </w:p>
        </w:tc>
      </w:tr>
      <w:tr w:rsidR="007D2A82" w:rsidTr="0099448E">
        <w:trPr>
          <w:trHeight w:val="471"/>
        </w:trPr>
        <w:tc>
          <w:tcPr>
            <w:tcW w:w="1730" w:type="dxa"/>
            <w:vMerge w:val="restart"/>
            <w:vAlign w:val="center"/>
          </w:tcPr>
          <w:p w:rsidR="00A04623" w:rsidRPr="00D333F5" w:rsidRDefault="00A04623" w:rsidP="000F234D">
            <w:pPr>
              <w:snapToGrid w:val="0"/>
              <w:rPr>
                <w:rFonts w:ascii="Arial" w:hAnsi="Arial" w:cs="Arial"/>
                <w:b/>
                <w:bCs/>
                <w:color w:val="330033"/>
                <w:sz w:val="20"/>
              </w:rPr>
            </w:pPr>
            <w:proofErr w:type="spellStart"/>
            <w:r w:rsidRPr="00D333F5">
              <w:rPr>
                <w:rFonts w:ascii="Arial" w:hAnsi="Arial" w:cs="Arial"/>
                <w:b/>
                <w:bCs/>
                <w:color w:val="330033"/>
                <w:sz w:val="20"/>
              </w:rPr>
              <w:t>name</w:t>
            </w:r>
            <w:proofErr w:type="spellEnd"/>
          </w:p>
        </w:tc>
        <w:tc>
          <w:tcPr>
            <w:tcW w:w="6723" w:type="dxa"/>
            <w:vMerge w:val="restart"/>
            <w:vAlign w:val="center"/>
          </w:tcPr>
          <w:p w:rsidR="00A04623" w:rsidRPr="00D333F5" w:rsidRDefault="00A04623" w:rsidP="000F234D">
            <w:pPr>
              <w:snapToGrid w:val="0"/>
              <w:rPr>
                <w:rFonts w:ascii="Arial" w:hAnsi="Arial" w:cs="Arial"/>
                <w:color w:val="330033"/>
                <w:sz w:val="20"/>
              </w:rPr>
            </w:pPr>
            <w:r w:rsidRPr="00D333F5">
              <w:rPr>
                <w:rFonts w:ascii="Arial" w:hAnsi="Arial" w:cs="Arial"/>
                <w:color w:val="330033"/>
                <w:sz w:val="20"/>
              </w:rPr>
              <w:t xml:space="preserve">Permet de donner un nom à la zone. Ce nom sera ensuite utilisé pour identifier </w:t>
            </w:r>
            <w:proofErr w:type="gramStart"/>
            <w:r w:rsidRPr="00D333F5">
              <w:rPr>
                <w:rFonts w:ascii="Arial" w:hAnsi="Arial" w:cs="Arial"/>
                <w:color w:val="330033"/>
                <w:sz w:val="20"/>
              </w:rPr>
              <w:t xml:space="preserve">la </w:t>
            </w:r>
            <w:proofErr w:type="spellStart"/>
            <w:r w:rsidRPr="00D333F5">
              <w:rPr>
                <w:rFonts w:ascii="Arial" w:hAnsi="Arial" w:cs="Arial"/>
                <w:color w:val="330033"/>
                <w:sz w:val="20"/>
              </w:rPr>
              <w:t>iframe</w:t>
            </w:r>
            <w:proofErr w:type="spellEnd"/>
            <w:proofErr w:type="gramEnd"/>
            <w:r w:rsidRPr="00D333F5">
              <w:rPr>
                <w:rFonts w:ascii="Arial" w:hAnsi="Arial" w:cs="Arial"/>
                <w:color w:val="330033"/>
                <w:sz w:val="20"/>
              </w:rPr>
              <w:t xml:space="preserve">, à l’aide notamment de l’attribut </w:t>
            </w:r>
            <w:proofErr w:type="spellStart"/>
            <w:r w:rsidRPr="00D333F5">
              <w:rPr>
                <w:rFonts w:ascii="Arial" w:hAnsi="Arial" w:cs="Arial"/>
                <w:color w:val="330033"/>
                <w:sz w:val="20"/>
              </w:rPr>
              <w:t>target</w:t>
            </w:r>
            <w:proofErr w:type="spellEnd"/>
          </w:p>
        </w:tc>
      </w:tr>
      <w:tr w:rsidR="007D2A82" w:rsidTr="0099448E">
        <w:trPr>
          <w:trHeight w:val="295"/>
        </w:trPr>
        <w:tc>
          <w:tcPr>
            <w:tcW w:w="1730" w:type="dxa"/>
            <w:vMerge w:val="restart"/>
            <w:vAlign w:val="center"/>
          </w:tcPr>
          <w:p w:rsidR="00A04623" w:rsidRPr="00D333F5" w:rsidRDefault="00A04623" w:rsidP="000F234D">
            <w:pPr>
              <w:snapToGrid w:val="0"/>
              <w:rPr>
                <w:rFonts w:ascii="Arial" w:hAnsi="Arial" w:cs="Arial"/>
                <w:b/>
                <w:bCs/>
                <w:color w:val="330033"/>
                <w:sz w:val="20"/>
              </w:rPr>
            </w:pPr>
            <w:proofErr w:type="spellStart"/>
            <w:r w:rsidRPr="00D333F5">
              <w:rPr>
                <w:rFonts w:ascii="Arial" w:hAnsi="Arial" w:cs="Arial"/>
                <w:b/>
                <w:bCs/>
                <w:color w:val="330033"/>
                <w:sz w:val="20"/>
              </w:rPr>
              <w:t>marginwidth</w:t>
            </w:r>
            <w:proofErr w:type="spellEnd"/>
          </w:p>
        </w:tc>
        <w:tc>
          <w:tcPr>
            <w:tcW w:w="6723" w:type="dxa"/>
            <w:vMerge w:val="restart"/>
            <w:vAlign w:val="center"/>
          </w:tcPr>
          <w:p w:rsidR="00A04623" w:rsidRPr="00D333F5" w:rsidRDefault="00A04623" w:rsidP="000F234D">
            <w:pPr>
              <w:snapToGrid w:val="0"/>
              <w:rPr>
                <w:rFonts w:ascii="Arial" w:hAnsi="Arial" w:cs="Arial"/>
                <w:color w:val="330033"/>
                <w:sz w:val="20"/>
              </w:rPr>
            </w:pPr>
            <w:r w:rsidRPr="00D333F5">
              <w:rPr>
                <w:rFonts w:ascii="Arial" w:hAnsi="Arial" w:cs="Arial"/>
                <w:color w:val="330033"/>
                <w:sz w:val="20"/>
              </w:rPr>
              <w:t>Valeur en pixel qui indique la taille des marges droite et gauche.</w:t>
            </w:r>
          </w:p>
        </w:tc>
      </w:tr>
      <w:tr w:rsidR="007D2A82" w:rsidTr="0099448E">
        <w:trPr>
          <w:trHeight w:val="330"/>
        </w:trPr>
        <w:tc>
          <w:tcPr>
            <w:tcW w:w="1730" w:type="dxa"/>
            <w:vMerge w:val="restart"/>
            <w:vAlign w:val="center"/>
          </w:tcPr>
          <w:p w:rsidR="00A04623" w:rsidRPr="00D333F5" w:rsidRDefault="00A04623" w:rsidP="000F234D">
            <w:pPr>
              <w:snapToGrid w:val="0"/>
              <w:rPr>
                <w:rFonts w:ascii="Arial" w:hAnsi="Arial" w:cs="Arial"/>
                <w:b/>
                <w:bCs/>
                <w:color w:val="330033"/>
                <w:sz w:val="20"/>
              </w:rPr>
            </w:pPr>
            <w:proofErr w:type="spellStart"/>
            <w:r w:rsidRPr="00D333F5">
              <w:rPr>
                <w:rFonts w:ascii="Arial" w:hAnsi="Arial" w:cs="Arial"/>
                <w:b/>
                <w:bCs/>
                <w:color w:val="330033"/>
                <w:sz w:val="20"/>
              </w:rPr>
              <w:t>marginheight</w:t>
            </w:r>
            <w:proofErr w:type="spellEnd"/>
          </w:p>
        </w:tc>
        <w:tc>
          <w:tcPr>
            <w:tcW w:w="6723" w:type="dxa"/>
            <w:vMerge w:val="restart"/>
            <w:vAlign w:val="center"/>
          </w:tcPr>
          <w:p w:rsidR="00A04623" w:rsidRPr="00D333F5" w:rsidRDefault="00A04623" w:rsidP="000F234D">
            <w:pPr>
              <w:snapToGrid w:val="0"/>
              <w:rPr>
                <w:rFonts w:ascii="Arial" w:hAnsi="Arial" w:cs="Arial"/>
                <w:color w:val="330033"/>
                <w:sz w:val="20"/>
              </w:rPr>
            </w:pPr>
            <w:r w:rsidRPr="00D333F5">
              <w:rPr>
                <w:rFonts w:ascii="Arial" w:hAnsi="Arial" w:cs="Arial"/>
                <w:color w:val="330033"/>
                <w:sz w:val="20"/>
              </w:rPr>
              <w:t>Valeur en pixel qui indique la taille des marges haute et basse.</w:t>
            </w:r>
          </w:p>
        </w:tc>
      </w:tr>
      <w:tr w:rsidR="007D2A82" w:rsidTr="0099448E">
        <w:trPr>
          <w:trHeight w:val="336"/>
        </w:trPr>
        <w:tc>
          <w:tcPr>
            <w:tcW w:w="1730" w:type="dxa"/>
            <w:vMerge w:val="restart"/>
            <w:vAlign w:val="center"/>
          </w:tcPr>
          <w:p w:rsidR="00A04623" w:rsidRPr="00D333F5" w:rsidRDefault="00A04623" w:rsidP="000F234D">
            <w:pPr>
              <w:snapToGrid w:val="0"/>
              <w:rPr>
                <w:rFonts w:ascii="Arial" w:hAnsi="Arial" w:cs="Arial"/>
                <w:b/>
                <w:bCs/>
                <w:color w:val="330033"/>
                <w:sz w:val="20"/>
              </w:rPr>
            </w:pPr>
            <w:proofErr w:type="spellStart"/>
            <w:r w:rsidRPr="00D333F5">
              <w:rPr>
                <w:rFonts w:ascii="Arial" w:hAnsi="Arial" w:cs="Arial"/>
                <w:b/>
                <w:bCs/>
                <w:color w:val="330033"/>
                <w:sz w:val="20"/>
              </w:rPr>
              <w:lastRenderedPageBreak/>
              <w:t>frameborder</w:t>
            </w:r>
            <w:proofErr w:type="spellEnd"/>
          </w:p>
        </w:tc>
        <w:tc>
          <w:tcPr>
            <w:tcW w:w="6723" w:type="dxa"/>
            <w:vMerge w:val="restart"/>
            <w:vAlign w:val="center"/>
          </w:tcPr>
          <w:p w:rsidR="00A04623" w:rsidRPr="00D333F5" w:rsidRDefault="00A04623" w:rsidP="000F234D">
            <w:pPr>
              <w:snapToGrid w:val="0"/>
              <w:rPr>
                <w:rFonts w:ascii="Arial" w:hAnsi="Arial" w:cs="Arial"/>
                <w:color w:val="330033"/>
                <w:sz w:val="20"/>
              </w:rPr>
            </w:pPr>
            <w:r w:rsidRPr="00D333F5">
              <w:rPr>
                <w:rFonts w:ascii="Arial" w:hAnsi="Arial" w:cs="Arial"/>
                <w:color w:val="330033"/>
                <w:sz w:val="20"/>
              </w:rPr>
              <w:t xml:space="preserve">Valeurs </w:t>
            </w:r>
            <w:proofErr w:type="spellStart"/>
            <w:r w:rsidRPr="00D333F5">
              <w:rPr>
                <w:rFonts w:ascii="Arial" w:hAnsi="Arial" w:cs="Arial"/>
                <w:b/>
                <w:color w:val="330033"/>
                <w:sz w:val="20"/>
              </w:rPr>
              <w:t>yes</w:t>
            </w:r>
            <w:proofErr w:type="spellEnd"/>
            <w:r w:rsidRPr="00D333F5">
              <w:rPr>
                <w:rFonts w:ascii="Arial" w:hAnsi="Arial" w:cs="Arial"/>
                <w:color w:val="330033"/>
                <w:sz w:val="20"/>
              </w:rPr>
              <w:t xml:space="preserve"> ou </w:t>
            </w:r>
            <w:r w:rsidRPr="00D333F5">
              <w:rPr>
                <w:rFonts w:ascii="Arial" w:hAnsi="Arial" w:cs="Arial"/>
                <w:b/>
                <w:color w:val="330033"/>
                <w:sz w:val="20"/>
              </w:rPr>
              <w:t>no</w:t>
            </w:r>
            <w:r w:rsidRPr="00D333F5">
              <w:rPr>
                <w:rFonts w:ascii="Arial" w:hAnsi="Arial" w:cs="Arial"/>
                <w:color w:val="330033"/>
                <w:sz w:val="20"/>
              </w:rPr>
              <w:t xml:space="preserve"> ; indique si les </w:t>
            </w:r>
            <w:proofErr w:type="spellStart"/>
            <w:r w:rsidRPr="00D333F5">
              <w:rPr>
                <w:rFonts w:ascii="Arial" w:hAnsi="Arial" w:cs="Arial"/>
                <w:color w:val="330033"/>
                <w:sz w:val="20"/>
              </w:rPr>
              <w:t>iframes</w:t>
            </w:r>
            <w:proofErr w:type="spellEnd"/>
            <w:r w:rsidRPr="00D333F5">
              <w:rPr>
                <w:rFonts w:ascii="Arial" w:hAnsi="Arial" w:cs="Arial"/>
                <w:color w:val="330033"/>
                <w:sz w:val="20"/>
              </w:rPr>
              <w:t xml:space="preserve"> ont une bordure visible.</w:t>
            </w:r>
          </w:p>
        </w:tc>
      </w:tr>
      <w:tr w:rsidR="007D2A82" w:rsidTr="0099448E">
        <w:trPr>
          <w:trHeight w:val="314"/>
        </w:trPr>
        <w:tc>
          <w:tcPr>
            <w:tcW w:w="1730" w:type="dxa"/>
            <w:vMerge w:val="restart"/>
            <w:vAlign w:val="center"/>
          </w:tcPr>
          <w:p w:rsidR="00A04623" w:rsidRPr="00D333F5" w:rsidRDefault="00A04623" w:rsidP="000F234D">
            <w:pPr>
              <w:snapToGrid w:val="0"/>
              <w:rPr>
                <w:rFonts w:ascii="Arial" w:hAnsi="Arial" w:cs="Arial"/>
                <w:b/>
                <w:bCs/>
                <w:color w:val="330033"/>
                <w:sz w:val="20"/>
              </w:rPr>
            </w:pPr>
            <w:r w:rsidRPr="00D333F5">
              <w:rPr>
                <w:rFonts w:ascii="Arial" w:hAnsi="Arial" w:cs="Arial"/>
                <w:b/>
                <w:bCs/>
                <w:color w:val="330033"/>
                <w:sz w:val="20"/>
              </w:rPr>
              <w:t>border</w:t>
            </w:r>
          </w:p>
        </w:tc>
        <w:tc>
          <w:tcPr>
            <w:tcW w:w="6723" w:type="dxa"/>
            <w:vMerge w:val="restart"/>
            <w:vAlign w:val="center"/>
          </w:tcPr>
          <w:p w:rsidR="00A04623" w:rsidRPr="00D333F5" w:rsidRDefault="00A04623" w:rsidP="000F234D">
            <w:pPr>
              <w:snapToGrid w:val="0"/>
              <w:rPr>
                <w:rFonts w:ascii="Arial" w:hAnsi="Arial" w:cs="Arial"/>
                <w:color w:val="330033"/>
                <w:sz w:val="20"/>
              </w:rPr>
            </w:pPr>
            <w:r w:rsidRPr="00D333F5">
              <w:rPr>
                <w:rFonts w:ascii="Arial" w:hAnsi="Arial" w:cs="Arial"/>
                <w:color w:val="330033"/>
                <w:sz w:val="20"/>
              </w:rPr>
              <w:t xml:space="preserve">Valeur en pixel qui indique la taille de la bordure des </w:t>
            </w:r>
            <w:proofErr w:type="spellStart"/>
            <w:r w:rsidRPr="00D333F5">
              <w:rPr>
                <w:rFonts w:ascii="Arial" w:hAnsi="Arial" w:cs="Arial"/>
                <w:color w:val="330033"/>
                <w:sz w:val="20"/>
              </w:rPr>
              <w:t>iframes</w:t>
            </w:r>
            <w:proofErr w:type="spellEnd"/>
            <w:r w:rsidRPr="00D333F5">
              <w:rPr>
                <w:rFonts w:ascii="Arial" w:hAnsi="Arial" w:cs="Arial"/>
                <w:color w:val="330033"/>
                <w:sz w:val="20"/>
              </w:rPr>
              <w:t>.</w:t>
            </w:r>
          </w:p>
        </w:tc>
      </w:tr>
      <w:tr w:rsidR="007D2A82" w:rsidTr="0099448E">
        <w:trPr>
          <w:trHeight w:val="334"/>
        </w:trPr>
        <w:tc>
          <w:tcPr>
            <w:tcW w:w="1730" w:type="dxa"/>
            <w:vMerge w:val="restart"/>
            <w:vAlign w:val="center"/>
          </w:tcPr>
          <w:p w:rsidR="00A04623" w:rsidRPr="00D333F5" w:rsidRDefault="00A04623" w:rsidP="000F234D">
            <w:pPr>
              <w:snapToGrid w:val="0"/>
              <w:rPr>
                <w:rFonts w:ascii="Arial" w:hAnsi="Arial" w:cs="Arial"/>
                <w:b/>
                <w:bCs/>
                <w:color w:val="330033"/>
                <w:sz w:val="20"/>
              </w:rPr>
            </w:pPr>
            <w:proofErr w:type="spellStart"/>
            <w:r w:rsidRPr="00D333F5">
              <w:rPr>
                <w:rFonts w:ascii="Arial" w:hAnsi="Arial" w:cs="Arial"/>
                <w:b/>
                <w:bCs/>
                <w:color w:val="330033"/>
                <w:sz w:val="20"/>
              </w:rPr>
              <w:t>bordercolor</w:t>
            </w:r>
            <w:proofErr w:type="spellEnd"/>
          </w:p>
        </w:tc>
        <w:tc>
          <w:tcPr>
            <w:tcW w:w="6723" w:type="dxa"/>
            <w:vMerge w:val="restart"/>
            <w:vAlign w:val="center"/>
          </w:tcPr>
          <w:p w:rsidR="00A04623" w:rsidRPr="00D333F5" w:rsidRDefault="00A04623" w:rsidP="000F234D">
            <w:pPr>
              <w:snapToGrid w:val="0"/>
              <w:rPr>
                <w:rFonts w:ascii="Arial" w:hAnsi="Arial" w:cs="Arial"/>
                <w:color w:val="330033"/>
                <w:sz w:val="20"/>
              </w:rPr>
            </w:pPr>
            <w:r w:rsidRPr="00D333F5">
              <w:rPr>
                <w:rFonts w:ascii="Arial" w:hAnsi="Arial" w:cs="Arial"/>
                <w:color w:val="330033"/>
                <w:sz w:val="20"/>
              </w:rPr>
              <w:t xml:space="preserve">Indique la couleur des bordures des </w:t>
            </w:r>
            <w:proofErr w:type="spellStart"/>
            <w:r w:rsidRPr="00D333F5">
              <w:rPr>
                <w:rFonts w:ascii="Arial" w:hAnsi="Arial" w:cs="Arial"/>
                <w:color w:val="330033"/>
                <w:sz w:val="20"/>
              </w:rPr>
              <w:t>iframes</w:t>
            </w:r>
            <w:proofErr w:type="spellEnd"/>
            <w:r w:rsidRPr="00D333F5">
              <w:rPr>
                <w:rFonts w:ascii="Arial" w:hAnsi="Arial" w:cs="Arial"/>
                <w:color w:val="330033"/>
                <w:sz w:val="20"/>
              </w:rPr>
              <w:t>.</w:t>
            </w:r>
          </w:p>
        </w:tc>
      </w:tr>
      <w:tr w:rsidR="007D2A82" w:rsidTr="0099448E">
        <w:trPr>
          <w:trHeight w:val="558"/>
        </w:trPr>
        <w:tc>
          <w:tcPr>
            <w:tcW w:w="1730" w:type="dxa"/>
            <w:vMerge w:val="restart"/>
            <w:vAlign w:val="center"/>
          </w:tcPr>
          <w:p w:rsidR="00A04623" w:rsidRPr="00D333F5" w:rsidRDefault="00A04623" w:rsidP="000F234D">
            <w:pPr>
              <w:snapToGrid w:val="0"/>
              <w:rPr>
                <w:rFonts w:ascii="Arial" w:hAnsi="Arial" w:cs="Arial"/>
                <w:b/>
                <w:bCs/>
                <w:color w:val="330033"/>
                <w:sz w:val="20"/>
              </w:rPr>
            </w:pPr>
            <w:proofErr w:type="spellStart"/>
            <w:r w:rsidRPr="00D333F5">
              <w:rPr>
                <w:rFonts w:ascii="Arial" w:hAnsi="Arial" w:cs="Arial"/>
                <w:b/>
                <w:bCs/>
                <w:color w:val="330033"/>
                <w:sz w:val="20"/>
              </w:rPr>
              <w:t>noresize</w:t>
            </w:r>
            <w:proofErr w:type="spellEnd"/>
          </w:p>
        </w:tc>
        <w:tc>
          <w:tcPr>
            <w:tcW w:w="6723" w:type="dxa"/>
            <w:vMerge w:val="restart"/>
            <w:vAlign w:val="center"/>
          </w:tcPr>
          <w:p w:rsidR="00A04623" w:rsidRPr="00D333F5" w:rsidRDefault="00A04623" w:rsidP="000F234D">
            <w:pPr>
              <w:snapToGrid w:val="0"/>
              <w:rPr>
                <w:rFonts w:ascii="Arial" w:hAnsi="Arial" w:cs="Arial"/>
                <w:color w:val="330033"/>
                <w:sz w:val="20"/>
              </w:rPr>
            </w:pPr>
            <w:r w:rsidRPr="00D333F5">
              <w:rPr>
                <w:rFonts w:ascii="Arial" w:hAnsi="Arial" w:cs="Arial"/>
                <w:color w:val="330033"/>
                <w:sz w:val="20"/>
              </w:rPr>
              <w:t xml:space="preserve">Empêche l’internaute de redimensionner les </w:t>
            </w:r>
            <w:proofErr w:type="spellStart"/>
            <w:r w:rsidRPr="00D333F5">
              <w:rPr>
                <w:rFonts w:ascii="Arial" w:hAnsi="Arial" w:cs="Arial"/>
                <w:color w:val="330033"/>
                <w:sz w:val="20"/>
              </w:rPr>
              <w:t>iframes</w:t>
            </w:r>
            <w:proofErr w:type="spellEnd"/>
            <w:r w:rsidRPr="00D333F5">
              <w:rPr>
                <w:rFonts w:ascii="Arial" w:hAnsi="Arial" w:cs="Arial"/>
                <w:color w:val="330033"/>
                <w:sz w:val="20"/>
              </w:rPr>
              <w:t xml:space="preserve">. Par défaut, les </w:t>
            </w:r>
            <w:proofErr w:type="spellStart"/>
            <w:r w:rsidRPr="00D333F5">
              <w:rPr>
                <w:rFonts w:ascii="Arial" w:hAnsi="Arial" w:cs="Arial"/>
                <w:color w:val="330033"/>
                <w:sz w:val="20"/>
              </w:rPr>
              <w:t>iframes</w:t>
            </w:r>
            <w:proofErr w:type="spellEnd"/>
            <w:r w:rsidRPr="00D333F5">
              <w:rPr>
                <w:rFonts w:ascii="Arial" w:hAnsi="Arial" w:cs="Arial"/>
                <w:color w:val="330033"/>
                <w:sz w:val="20"/>
              </w:rPr>
              <w:t xml:space="preserve"> sont redimensionnables.</w:t>
            </w:r>
          </w:p>
        </w:tc>
      </w:tr>
      <w:tr w:rsidR="007D2A82" w:rsidTr="0099448E">
        <w:trPr>
          <w:trHeight w:val="879"/>
        </w:trPr>
        <w:tc>
          <w:tcPr>
            <w:tcW w:w="1730" w:type="dxa"/>
            <w:vMerge w:val="restart"/>
            <w:vAlign w:val="center"/>
          </w:tcPr>
          <w:p w:rsidR="00A04623" w:rsidRPr="00D333F5" w:rsidRDefault="00A04623" w:rsidP="000F234D">
            <w:pPr>
              <w:snapToGrid w:val="0"/>
              <w:rPr>
                <w:rFonts w:ascii="Arial" w:hAnsi="Arial" w:cs="Arial"/>
                <w:b/>
                <w:bCs/>
                <w:color w:val="330033"/>
                <w:sz w:val="20"/>
              </w:rPr>
            </w:pPr>
            <w:r w:rsidRPr="00D333F5">
              <w:rPr>
                <w:rFonts w:ascii="Arial" w:hAnsi="Arial" w:cs="Arial"/>
                <w:b/>
                <w:bCs/>
                <w:color w:val="330033"/>
                <w:sz w:val="20"/>
              </w:rPr>
              <w:t>scrolling</w:t>
            </w:r>
          </w:p>
        </w:tc>
        <w:tc>
          <w:tcPr>
            <w:tcW w:w="6723" w:type="dxa"/>
            <w:vMerge w:val="restart"/>
            <w:vAlign w:val="center"/>
          </w:tcPr>
          <w:p w:rsidR="00A04623" w:rsidRPr="00D333F5" w:rsidRDefault="00A04623" w:rsidP="000F234D">
            <w:pPr>
              <w:snapToGrid w:val="0"/>
              <w:rPr>
                <w:rFonts w:ascii="Arial" w:hAnsi="Arial" w:cs="Arial"/>
                <w:color w:val="330033"/>
                <w:sz w:val="20"/>
              </w:rPr>
            </w:pPr>
            <w:r w:rsidRPr="00D333F5">
              <w:rPr>
                <w:rFonts w:ascii="Arial" w:hAnsi="Arial" w:cs="Arial"/>
                <w:color w:val="330033"/>
                <w:sz w:val="20"/>
              </w:rPr>
              <w:t xml:space="preserve">Permet de définir une barre d’ascenseur pour </w:t>
            </w:r>
            <w:proofErr w:type="gramStart"/>
            <w:r w:rsidRPr="00D333F5">
              <w:rPr>
                <w:rFonts w:ascii="Arial" w:hAnsi="Arial" w:cs="Arial"/>
                <w:color w:val="330033"/>
                <w:sz w:val="20"/>
              </w:rPr>
              <w:t xml:space="preserve">la </w:t>
            </w:r>
            <w:proofErr w:type="spellStart"/>
            <w:r w:rsidRPr="00D333F5">
              <w:rPr>
                <w:rFonts w:ascii="Arial" w:hAnsi="Arial" w:cs="Arial"/>
                <w:color w:val="330033"/>
                <w:sz w:val="20"/>
              </w:rPr>
              <w:t>iframe</w:t>
            </w:r>
            <w:proofErr w:type="spellEnd"/>
            <w:proofErr w:type="gramEnd"/>
            <w:r w:rsidRPr="00D333F5">
              <w:rPr>
                <w:rFonts w:ascii="Arial" w:hAnsi="Arial" w:cs="Arial"/>
                <w:color w:val="330033"/>
                <w:sz w:val="20"/>
              </w:rPr>
              <w:t>. Les valeurs possibles sont :</w:t>
            </w:r>
          </w:p>
          <w:p w:rsidR="00A04623" w:rsidRPr="00D333F5" w:rsidRDefault="00A04623" w:rsidP="000F234D">
            <w:pPr>
              <w:rPr>
                <w:rFonts w:ascii="Arial" w:hAnsi="Arial" w:cs="Arial"/>
                <w:color w:val="330033"/>
                <w:sz w:val="20"/>
              </w:rPr>
            </w:pPr>
            <w:proofErr w:type="spellStart"/>
            <w:r w:rsidRPr="00D333F5">
              <w:rPr>
                <w:rFonts w:ascii="Arial" w:hAnsi="Arial" w:cs="Arial"/>
                <w:b/>
                <w:color w:val="330033"/>
                <w:sz w:val="20"/>
              </w:rPr>
              <w:t>yes</w:t>
            </w:r>
            <w:proofErr w:type="spellEnd"/>
            <w:r w:rsidRPr="00D333F5">
              <w:rPr>
                <w:rFonts w:ascii="Arial" w:hAnsi="Arial" w:cs="Arial"/>
                <w:color w:val="330033"/>
                <w:sz w:val="20"/>
              </w:rPr>
              <w:t>: un ascenseur est toujours visible</w:t>
            </w:r>
          </w:p>
          <w:p w:rsidR="00A04623" w:rsidRPr="00D333F5" w:rsidRDefault="00A04623" w:rsidP="000F234D">
            <w:pPr>
              <w:rPr>
                <w:rFonts w:ascii="Arial" w:hAnsi="Arial" w:cs="Arial"/>
                <w:color w:val="330033"/>
                <w:sz w:val="20"/>
              </w:rPr>
            </w:pPr>
            <w:r w:rsidRPr="00D333F5">
              <w:rPr>
                <w:rFonts w:ascii="Arial" w:hAnsi="Arial" w:cs="Arial"/>
                <w:b/>
                <w:color w:val="330033"/>
                <w:sz w:val="20"/>
              </w:rPr>
              <w:t>no</w:t>
            </w:r>
            <w:r w:rsidRPr="00D333F5">
              <w:rPr>
                <w:rFonts w:ascii="Arial" w:hAnsi="Arial" w:cs="Arial"/>
                <w:color w:val="330033"/>
                <w:sz w:val="20"/>
              </w:rPr>
              <w:t> : l’ascenseur n’est jamais visible</w:t>
            </w:r>
          </w:p>
          <w:p w:rsidR="00A04623" w:rsidRPr="00D333F5" w:rsidRDefault="00A04623" w:rsidP="000F234D">
            <w:pPr>
              <w:rPr>
                <w:rFonts w:ascii="Arial" w:hAnsi="Arial" w:cs="Arial"/>
                <w:color w:val="330033"/>
                <w:sz w:val="20"/>
              </w:rPr>
            </w:pPr>
            <w:r w:rsidRPr="00D333F5">
              <w:rPr>
                <w:rFonts w:ascii="Arial" w:hAnsi="Arial" w:cs="Arial"/>
                <w:b/>
                <w:color w:val="330033"/>
                <w:sz w:val="20"/>
              </w:rPr>
              <w:t>auto</w:t>
            </w:r>
            <w:r w:rsidRPr="00D333F5">
              <w:rPr>
                <w:rFonts w:ascii="Arial" w:hAnsi="Arial" w:cs="Arial"/>
                <w:color w:val="330033"/>
                <w:sz w:val="20"/>
              </w:rPr>
              <w:t xml:space="preserve"> : l’ascenseur apparaît lorsqu’ il est nécessaire. </w:t>
            </w:r>
          </w:p>
        </w:tc>
      </w:tr>
      <w:tr w:rsidR="007D2A82" w:rsidTr="0099448E">
        <w:trPr>
          <w:trHeight w:val="340"/>
        </w:trPr>
        <w:tc>
          <w:tcPr>
            <w:tcW w:w="1730" w:type="dxa"/>
            <w:vMerge w:val="restart"/>
            <w:vAlign w:val="center"/>
          </w:tcPr>
          <w:p w:rsidR="00A04623" w:rsidRPr="00D333F5" w:rsidRDefault="00A04623" w:rsidP="000F234D">
            <w:pPr>
              <w:snapToGrid w:val="0"/>
              <w:rPr>
                <w:rFonts w:ascii="Arial" w:hAnsi="Arial" w:cs="Arial"/>
                <w:b/>
                <w:bCs/>
                <w:color w:val="330033"/>
                <w:sz w:val="20"/>
              </w:rPr>
            </w:pPr>
            <w:proofErr w:type="spellStart"/>
            <w:r w:rsidRPr="00D333F5">
              <w:rPr>
                <w:rFonts w:ascii="Arial" w:hAnsi="Arial" w:cs="Arial"/>
                <w:b/>
                <w:bCs/>
                <w:color w:val="330033"/>
                <w:sz w:val="20"/>
              </w:rPr>
              <w:t>height</w:t>
            </w:r>
            <w:proofErr w:type="spellEnd"/>
          </w:p>
        </w:tc>
        <w:tc>
          <w:tcPr>
            <w:tcW w:w="6723" w:type="dxa"/>
            <w:vMerge w:val="restart"/>
            <w:vAlign w:val="center"/>
          </w:tcPr>
          <w:p w:rsidR="00A04623" w:rsidRPr="00D333F5" w:rsidRDefault="00A04623" w:rsidP="000F234D">
            <w:pPr>
              <w:snapToGrid w:val="0"/>
              <w:rPr>
                <w:rFonts w:ascii="Arial" w:hAnsi="Arial" w:cs="Arial"/>
                <w:color w:val="330033"/>
                <w:sz w:val="20"/>
              </w:rPr>
            </w:pPr>
            <w:r w:rsidRPr="00D333F5">
              <w:rPr>
                <w:rFonts w:ascii="Arial" w:hAnsi="Arial" w:cs="Arial"/>
                <w:color w:val="330033"/>
                <w:sz w:val="20"/>
              </w:rPr>
              <w:t xml:space="preserve">Définit la hauteur de </w:t>
            </w:r>
            <w:proofErr w:type="gramStart"/>
            <w:r w:rsidRPr="00D333F5">
              <w:rPr>
                <w:rFonts w:ascii="Arial" w:hAnsi="Arial" w:cs="Arial"/>
                <w:color w:val="330033"/>
                <w:sz w:val="20"/>
              </w:rPr>
              <w:t xml:space="preserve">la </w:t>
            </w:r>
            <w:proofErr w:type="spellStart"/>
            <w:r w:rsidRPr="00D333F5">
              <w:rPr>
                <w:rFonts w:ascii="Arial" w:hAnsi="Arial" w:cs="Arial"/>
                <w:color w:val="330033"/>
                <w:sz w:val="20"/>
              </w:rPr>
              <w:t>iframe</w:t>
            </w:r>
            <w:proofErr w:type="spellEnd"/>
            <w:proofErr w:type="gramEnd"/>
            <w:r w:rsidRPr="00D333F5">
              <w:rPr>
                <w:rFonts w:ascii="Arial" w:hAnsi="Arial" w:cs="Arial"/>
                <w:color w:val="330033"/>
                <w:sz w:val="20"/>
              </w:rPr>
              <w:t xml:space="preserve"> insérée dans la page.</w:t>
            </w:r>
          </w:p>
        </w:tc>
      </w:tr>
      <w:tr w:rsidR="007D2A82" w:rsidTr="0099448E">
        <w:trPr>
          <w:trHeight w:val="318"/>
        </w:trPr>
        <w:tc>
          <w:tcPr>
            <w:tcW w:w="1730" w:type="dxa"/>
            <w:vAlign w:val="center"/>
          </w:tcPr>
          <w:p w:rsidR="00A04623" w:rsidRPr="00D333F5" w:rsidRDefault="00A04623" w:rsidP="000F234D">
            <w:pPr>
              <w:snapToGrid w:val="0"/>
              <w:rPr>
                <w:rFonts w:ascii="Arial" w:hAnsi="Arial" w:cs="Arial"/>
                <w:b/>
                <w:bCs/>
                <w:color w:val="330033"/>
                <w:sz w:val="20"/>
              </w:rPr>
            </w:pPr>
            <w:proofErr w:type="spellStart"/>
            <w:r w:rsidRPr="00D333F5">
              <w:rPr>
                <w:rFonts w:ascii="Arial" w:hAnsi="Arial" w:cs="Arial"/>
                <w:b/>
                <w:bCs/>
                <w:color w:val="330033"/>
                <w:sz w:val="20"/>
              </w:rPr>
              <w:t>width</w:t>
            </w:r>
            <w:proofErr w:type="spellEnd"/>
          </w:p>
        </w:tc>
        <w:tc>
          <w:tcPr>
            <w:tcW w:w="6723" w:type="dxa"/>
            <w:vAlign w:val="center"/>
          </w:tcPr>
          <w:p w:rsidR="00A04623" w:rsidRPr="00D333F5" w:rsidRDefault="00A04623" w:rsidP="000F234D">
            <w:pPr>
              <w:snapToGrid w:val="0"/>
              <w:rPr>
                <w:rFonts w:ascii="Arial" w:hAnsi="Arial" w:cs="Arial"/>
                <w:color w:val="330033"/>
                <w:sz w:val="20"/>
              </w:rPr>
            </w:pPr>
            <w:r w:rsidRPr="00D333F5">
              <w:rPr>
                <w:rFonts w:ascii="Arial" w:hAnsi="Arial" w:cs="Arial"/>
                <w:color w:val="330033"/>
                <w:sz w:val="20"/>
              </w:rPr>
              <w:t xml:space="preserve">Définit la largeur de </w:t>
            </w:r>
            <w:proofErr w:type="gramStart"/>
            <w:r w:rsidRPr="00D333F5">
              <w:rPr>
                <w:rFonts w:ascii="Arial" w:hAnsi="Arial" w:cs="Arial"/>
                <w:color w:val="330033"/>
                <w:sz w:val="20"/>
              </w:rPr>
              <w:t xml:space="preserve">la </w:t>
            </w:r>
            <w:proofErr w:type="spellStart"/>
            <w:r w:rsidRPr="00D333F5">
              <w:rPr>
                <w:rFonts w:ascii="Arial" w:hAnsi="Arial" w:cs="Arial"/>
                <w:color w:val="330033"/>
                <w:sz w:val="20"/>
              </w:rPr>
              <w:t>iframe</w:t>
            </w:r>
            <w:proofErr w:type="spellEnd"/>
            <w:proofErr w:type="gramEnd"/>
            <w:r w:rsidRPr="00D333F5">
              <w:rPr>
                <w:rFonts w:ascii="Arial" w:hAnsi="Arial" w:cs="Arial"/>
                <w:color w:val="330033"/>
                <w:sz w:val="20"/>
              </w:rPr>
              <w:t xml:space="preserve"> insérée dans la page.</w:t>
            </w:r>
          </w:p>
        </w:tc>
      </w:tr>
    </w:tbl>
    <w:p w:rsidR="00A04623" w:rsidRPr="00D333F5" w:rsidRDefault="00A04623" w:rsidP="00A04623">
      <w:pPr>
        <w:rPr>
          <w:rFonts w:ascii="Arial" w:hAnsi="Arial" w:cs="Arial"/>
        </w:rPr>
      </w:pPr>
    </w:p>
    <w:p w:rsidR="00A04623" w:rsidRPr="00D333F5" w:rsidRDefault="00A04623" w:rsidP="00A04623">
      <w:pPr>
        <w:rPr>
          <w:rFonts w:ascii="Arial" w:hAnsi="Arial" w:cs="Arial"/>
        </w:rPr>
      </w:pPr>
    </w:p>
    <w:p w:rsidR="00A04623" w:rsidRPr="00D333F5" w:rsidRDefault="00A04623" w:rsidP="002F3A13">
      <w:pPr>
        <w:pBdr>
          <w:left w:val="single" w:sz="4" w:space="4" w:color="auto"/>
        </w:pBdr>
        <w:rPr>
          <w:rFonts w:ascii="Arial" w:hAnsi="Arial" w:cs="Arial"/>
          <w:i/>
        </w:rPr>
      </w:pPr>
      <w:r w:rsidRPr="002F3A13">
        <w:rPr>
          <w:rFonts w:ascii="Arial" w:hAnsi="Arial" w:cs="Arial"/>
          <w:i/>
        </w:rPr>
        <w:t>Cette balise fai</w:t>
      </w:r>
      <w:r w:rsidR="00D61992" w:rsidRPr="002F3A13">
        <w:rPr>
          <w:rFonts w:ascii="Arial" w:hAnsi="Arial" w:cs="Arial"/>
          <w:i/>
        </w:rPr>
        <w:t>sai</w:t>
      </w:r>
      <w:r w:rsidRPr="002F3A13">
        <w:rPr>
          <w:rFonts w:ascii="Arial" w:hAnsi="Arial" w:cs="Arial"/>
          <w:i/>
        </w:rPr>
        <w:t xml:space="preserve">t partie de HTML4 mais elle </w:t>
      </w:r>
      <w:r w:rsidR="00D61992" w:rsidRPr="002F3A13">
        <w:rPr>
          <w:rFonts w:ascii="Arial" w:hAnsi="Arial" w:cs="Arial"/>
          <w:i/>
        </w:rPr>
        <w:t>a été</w:t>
      </w:r>
      <w:r w:rsidRPr="002F3A13">
        <w:rPr>
          <w:rFonts w:ascii="Arial" w:hAnsi="Arial" w:cs="Arial"/>
          <w:i/>
        </w:rPr>
        <w:t xml:space="preserve"> abandonnée en XHTML (on peut reproduire des effets similaires avec les styles CSS).</w:t>
      </w:r>
      <w:r w:rsidR="00D61992" w:rsidRPr="002F3A13">
        <w:rPr>
          <w:rFonts w:ascii="Arial" w:hAnsi="Arial" w:cs="Arial"/>
          <w:i/>
        </w:rPr>
        <w:t xml:space="preserve"> Elle est remise d’actualité en HTML5…</w:t>
      </w:r>
    </w:p>
    <w:p w:rsidR="00A04623" w:rsidRPr="00D333F5" w:rsidRDefault="00A04623" w:rsidP="00A04623">
      <w:pPr>
        <w:rPr>
          <w:rFonts w:ascii="Arial" w:hAnsi="Arial" w:cs="Arial"/>
          <w:i/>
        </w:rPr>
      </w:pPr>
    </w:p>
    <w:p w:rsidR="00A04623" w:rsidRPr="00D333F5" w:rsidRDefault="002F3A13" w:rsidP="00A04623">
      <w:pPr>
        <w:pStyle w:val="exos"/>
        <w:pBdr>
          <w:bottom w:val="single" w:sz="8" w:space="1" w:color="000000"/>
        </w:pBdr>
        <w:jc w:val="left"/>
        <w:rPr>
          <w:rFonts w:ascii="Arial" w:hAnsi="Arial" w:cs="Arial"/>
          <w:i w:val="0"/>
          <w:iCs w:val="0"/>
          <w:sz w:val="20"/>
          <w:szCs w:val="20"/>
        </w:rPr>
      </w:pPr>
      <w:r>
        <w:rPr>
          <w:rFonts w:ascii="Wingdings" w:hAnsi="Wingdings"/>
          <w:sz w:val="36"/>
        </w:rPr>
        <w:t></w:t>
      </w:r>
      <w:r>
        <w:rPr>
          <w:rFonts w:ascii="Wingdings" w:hAnsi="Wingdings"/>
          <w:sz w:val="36"/>
        </w:rPr>
        <w:t></w:t>
      </w:r>
      <w:r w:rsidR="00A04623" w:rsidRPr="00D333F5">
        <w:rPr>
          <w:rFonts w:ascii="Arial" w:hAnsi="Arial" w:cs="Arial"/>
          <w:i w:val="0"/>
          <w:iCs w:val="0"/>
          <w:sz w:val="20"/>
          <w:szCs w:val="20"/>
          <w:u w:val="single"/>
        </w:rPr>
        <w:t>Exercice d’application</w:t>
      </w:r>
      <w:r w:rsidR="00A04623" w:rsidRPr="00D333F5">
        <w:rPr>
          <w:rFonts w:ascii="Arial" w:hAnsi="Arial" w:cs="Arial"/>
          <w:i w:val="0"/>
          <w:iCs w:val="0"/>
          <w:sz w:val="20"/>
          <w:szCs w:val="20"/>
        </w:rPr>
        <w:t xml:space="preserve"> : </w:t>
      </w:r>
    </w:p>
    <w:p w:rsidR="00A04623" w:rsidRPr="00D333F5" w:rsidRDefault="00A04623" w:rsidP="00A04623">
      <w:pPr>
        <w:pStyle w:val="exos"/>
        <w:pBdr>
          <w:bottom w:val="single" w:sz="8" w:space="1" w:color="000000"/>
        </w:pBdr>
        <w:jc w:val="left"/>
        <w:rPr>
          <w:rFonts w:ascii="Arial" w:hAnsi="Arial" w:cs="Arial"/>
          <w:b w:val="0"/>
          <w:bCs w:val="0"/>
          <w:i w:val="0"/>
          <w:iCs w:val="0"/>
          <w:sz w:val="20"/>
          <w:szCs w:val="20"/>
        </w:rPr>
      </w:pPr>
    </w:p>
    <w:p w:rsidR="00A04623" w:rsidRPr="00D333F5" w:rsidRDefault="005E1272" w:rsidP="00A04623">
      <w:pPr>
        <w:pStyle w:val="exos"/>
        <w:pBdr>
          <w:bottom w:val="single" w:sz="8" w:space="1"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Reproduire</w:t>
      </w:r>
      <w:r w:rsidR="00A04623" w:rsidRPr="00D333F5">
        <w:rPr>
          <w:rFonts w:ascii="Arial" w:hAnsi="Arial" w:cs="Arial"/>
          <w:b w:val="0"/>
          <w:bCs w:val="0"/>
          <w:i w:val="0"/>
          <w:iCs w:val="0"/>
          <w:sz w:val="20"/>
          <w:szCs w:val="20"/>
        </w:rPr>
        <w:t xml:space="preserve"> le</w:t>
      </w:r>
      <w:r w:rsidRPr="00D333F5">
        <w:rPr>
          <w:rFonts w:ascii="Arial" w:hAnsi="Arial" w:cs="Arial"/>
          <w:b w:val="0"/>
          <w:bCs w:val="0"/>
          <w:i w:val="0"/>
          <w:iCs w:val="0"/>
          <w:sz w:val="20"/>
          <w:szCs w:val="20"/>
        </w:rPr>
        <w:t>s</w:t>
      </w:r>
      <w:r w:rsidR="00A04623" w:rsidRPr="00D333F5">
        <w:rPr>
          <w:rFonts w:ascii="Arial" w:hAnsi="Arial" w:cs="Arial"/>
          <w:b w:val="0"/>
          <w:bCs w:val="0"/>
          <w:i w:val="0"/>
          <w:iCs w:val="0"/>
          <w:sz w:val="20"/>
          <w:szCs w:val="20"/>
        </w:rPr>
        <w:t xml:space="preserve"> programme</w:t>
      </w:r>
      <w:r w:rsidRPr="00D333F5">
        <w:rPr>
          <w:rFonts w:ascii="Arial" w:hAnsi="Arial" w:cs="Arial"/>
          <w:b w:val="0"/>
          <w:bCs w:val="0"/>
          <w:i w:val="0"/>
          <w:iCs w:val="0"/>
          <w:sz w:val="20"/>
          <w:szCs w:val="20"/>
        </w:rPr>
        <w:t>s</w:t>
      </w:r>
      <w:r w:rsidR="00D61992" w:rsidRPr="00D333F5">
        <w:rPr>
          <w:rFonts w:ascii="Arial" w:hAnsi="Arial" w:cs="Arial"/>
          <w:b w:val="0"/>
          <w:bCs w:val="0"/>
          <w:i w:val="0"/>
          <w:iCs w:val="0"/>
          <w:sz w:val="20"/>
          <w:szCs w:val="20"/>
        </w:rPr>
        <w:t xml:space="preserve"> suivant </w:t>
      </w:r>
    </w:p>
    <w:p w:rsidR="00A04623" w:rsidRPr="00D333F5" w:rsidRDefault="00A04623" w:rsidP="00A04623">
      <w:pPr>
        <w:pStyle w:val="exos"/>
        <w:pBdr>
          <w:bottom w:val="single" w:sz="8" w:space="1"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Exécuter le</w:t>
      </w:r>
      <w:r w:rsidR="005E1272" w:rsidRPr="00D333F5">
        <w:rPr>
          <w:rFonts w:ascii="Arial" w:hAnsi="Arial" w:cs="Arial"/>
          <w:b w:val="0"/>
          <w:bCs w:val="0"/>
          <w:i w:val="0"/>
          <w:iCs w:val="0"/>
          <w:sz w:val="20"/>
          <w:szCs w:val="20"/>
        </w:rPr>
        <w:t>s</w:t>
      </w:r>
      <w:r w:rsidRPr="00D333F5">
        <w:rPr>
          <w:rFonts w:ascii="Arial" w:hAnsi="Arial" w:cs="Arial"/>
          <w:b w:val="0"/>
          <w:bCs w:val="0"/>
          <w:i w:val="0"/>
          <w:iCs w:val="0"/>
          <w:sz w:val="20"/>
          <w:szCs w:val="20"/>
        </w:rPr>
        <w:t xml:space="preserve"> programme</w:t>
      </w:r>
      <w:r w:rsidR="005E1272" w:rsidRPr="00D333F5">
        <w:rPr>
          <w:rFonts w:ascii="Arial" w:hAnsi="Arial" w:cs="Arial"/>
          <w:b w:val="0"/>
          <w:bCs w:val="0"/>
          <w:i w:val="0"/>
          <w:iCs w:val="0"/>
          <w:sz w:val="20"/>
          <w:szCs w:val="20"/>
        </w:rPr>
        <w:t>s</w:t>
      </w:r>
      <w:r w:rsidRPr="00D333F5">
        <w:rPr>
          <w:rFonts w:ascii="Arial" w:hAnsi="Arial" w:cs="Arial"/>
          <w:b w:val="0"/>
          <w:bCs w:val="0"/>
          <w:i w:val="0"/>
          <w:iCs w:val="0"/>
          <w:sz w:val="20"/>
          <w:szCs w:val="20"/>
        </w:rPr>
        <w:t xml:space="preserve"> avec le navigateur.</w:t>
      </w:r>
    </w:p>
    <w:p w:rsidR="005E1272" w:rsidRPr="00D333F5" w:rsidRDefault="005E1272" w:rsidP="00A04623">
      <w:pPr>
        <w:pStyle w:val="exos"/>
        <w:pBdr>
          <w:bottom w:val="single" w:sz="8" w:space="1" w:color="000000"/>
        </w:pBdr>
        <w:ind w:firstLine="708"/>
        <w:rPr>
          <w:rFonts w:ascii="Arial" w:hAnsi="Arial" w:cs="Arial"/>
          <w:b w:val="0"/>
          <w:bCs w:val="0"/>
          <w:i w:val="0"/>
          <w:iCs w:val="0"/>
          <w:sz w:val="20"/>
          <w:szCs w:val="20"/>
        </w:rPr>
      </w:pPr>
    </w:p>
    <w:p w:rsidR="00A04623" w:rsidRPr="00D333F5" w:rsidRDefault="00A04623" w:rsidP="00A04623">
      <w:pPr>
        <w:pStyle w:val="exos"/>
        <w:pBdr>
          <w:bottom w:val="single" w:sz="8" w:space="1" w:color="000000"/>
        </w:pBdr>
        <w:ind w:firstLine="708"/>
        <w:rPr>
          <w:rFonts w:ascii="Arial" w:hAnsi="Arial" w:cs="Arial"/>
          <w:i w:val="0"/>
          <w:iCs w:val="0"/>
          <w:sz w:val="20"/>
          <w:szCs w:val="20"/>
          <w:lang w:val="en-US"/>
        </w:rPr>
      </w:pPr>
      <w:r w:rsidRPr="00D333F5">
        <w:rPr>
          <w:rFonts w:ascii="Arial" w:hAnsi="Arial" w:cs="Arial"/>
          <w:i w:val="0"/>
          <w:iCs w:val="0"/>
          <w:sz w:val="20"/>
          <w:szCs w:val="20"/>
          <w:lang w:val="en-US"/>
        </w:rPr>
        <w:t>Page12.htm</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GB"/>
        </w:rPr>
      </w:pPr>
      <w:r w:rsidRPr="00D333F5">
        <w:rPr>
          <w:rFonts w:ascii="Arial" w:hAnsi="Arial" w:cs="Arial"/>
          <w:b w:val="0"/>
          <w:bCs w:val="0"/>
          <w:i w:val="0"/>
          <w:iCs w:val="0"/>
          <w:sz w:val="20"/>
          <w:szCs w:val="20"/>
          <w:lang w:val="en-GB"/>
        </w:rPr>
        <w:t>&lt;</w:t>
      </w:r>
      <w:proofErr w:type="gramStart"/>
      <w:r w:rsidRPr="00D333F5">
        <w:rPr>
          <w:rFonts w:ascii="Arial" w:hAnsi="Arial" w:cs="Arial"/>
          <w:b w:val="0"/>
          <w:bCs w:val="0"/>
          <w:i w:val="0"/>
          <w:iCs w:val="0"/>
          <w:sz w:val="20"/>
          <w:szCs w:val="20"/>
          <w:lang w:val="en-GB"/>
        </w:rPr>
        <w:t>html</w:t>
      </w:r>
      <w:proofErr w:type="gramEnd"/>
      <w:r w:rsidRPr="00D333F5">
        <w:rPr>
          <w:rFonts w:ascii="Arial" w:hAnsi="Arial" w:cs="Arial"/>
          <w:b w:val="0"/>
          <w:bCs w:val="0"/>
          <w:i w:val="0"/>
          <w:iCs w:val="0"/>
          <w:sz w:val="20"/>
          <w:szCs w:val="20"/>
          <w:lang w:val="en-GB"/>
        </w:rPr>
        <w:t>&gt;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GB"/>
        </w:rPr>
      </w:pPr>
      <w:r w:rsidRPr="00D333F5">
        <w:rPr>
          <w:rFonts w:ascii="Arial" w:hAnsi="Arial" w:cs="Arial"/>
          <w:b w:val="0"/>
          <w:bCs w:val="0"/>
          <w:i w:val="0"/>
          <w:iCs w:val="0"/>
          <w:sz w:val="20"/>
          <w:szCs w:val="20"/>
          <w:lang w:val="en-GB"/>
        </w:rPr>
        <w:t>&lt;</w:t>
      </w:r>
      <w:proofErr w:type="gramStart"/>
      <w:r w:rsidRPr="00D333F5">
        <w:rPr>
          <w:rFonts w:ascii="Arial" w:hAnsi="Arial" w:cs="Arial"/>
          <w:b w:val="0"/>
          <w:bCs w:val="0"/>
          <w:i w:val="0"/>
          <w:iCs w:val="0"/>
          <w:sz w:val="20"/>
          <w:szCs w:val="20"/>
          <w:lang w:val="en-GB"/>
        </w:rPr>
        <w:t>head</w:t>
      </w:r>
      <w:proofErr w:type="gramEnd"/>
      <w:r w:rsidRPr="00D333F5">
        <w:rPr>
          <w:rFonts w:ascii="Arial" w:hAnsi="Arial" w:cs="Arial"/>
          <w:b w:val="0"/>
          <w:bCs w:val="0"/>
          <w:i w:val="0"/>
          <w:iCs w:val="0"/>
          <w:sz w:val="20"/>
          <w:szCs w:val="20"/>
          <w:lang w:val="en-GB"/>
        </w:rPr>
        <w:t>&gt;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GB"/>
        </w:rPr>
      </w:pPr>
      <w:r w:rsidRPr="00D333F5">
        <w:rPr>
          <w:rFonts w:ascii="Arial" w:hAnsi="Arial" w:cs="Arial"/>
          <w:b w:val="0"/>
          <w:bCs w:val="0"/>
          <w:i w:val="0"/>
          <w:iCs w:val="0"/>
          <w:sz w:val="20"/>
          <w:szCs w:val="20"/>
          <w:lang w:val="en-GB"/>
        </w:rPr>
        <w:t>&lt;</w:t>
      </w:r>
      <w:proofErr w:type="gramStart"/>
      <w:r w:rsidRPr="00D333F5">
        <w:rPr>
          <w:rFonts w:ascii="Arial" w:hAnsi="Arial" w:cs="Arial"/>
          <w:b w:val="0"/>
          <w:bCs w:val="0"/>
          <w:i w:val="0"/>
          <w:iCs w:val="0"/>
          <w:sz w:val="20"/>
          <w:szCs w:val="20"/>
          <w:lang w:val="en-GB"/>
        </w:rPr>
        <w:t>title&gt;</w:t>
      </w:r>
      <w:proofErr w:type="gramEnd"/>
      <w:r w:rsidRPr="00D333F5">
        <w:rPr>
          <w:rFonts w:ascii="Arial" w:hAnsi="Arial" w:cs="Arial"/>
          <w:b w:val="0"/>
          <w:bCs w:val="0"/>
          <w:i w:val="0"/>
          <w:iCs w:val="0"/>
          <w:sz w:val="20"/>
          <w:szCs w:val="20"/>
          <w:lang w:val="en-GB"/>
        </w:rPr>
        <w:t xml:space="preserve">les </w:t>
      </w:r>
      <w:proofErr w:type="spellStart"/>
      <w:r w:rsidRPr="00D333F5">
        <w:rPr>
          <w:rFonts w:ascii="Arial" w:hAnsi="Arial" w:cs="Arial"/>
          <w:b w:val="0"/>
          <w:bCs w:val="0"/>
          <w:i w:val="0"/>
          <w:iCs w:val="0"/>
          <w:sz w:val="20"/>
          <w:szCs w:val="20"/>
          <w:lang w:val="en-GB"/>
        </w:rPr>
        <w:t>Iframes</w:t>
      </w:r>
      <w:proofErr w:type="spellEnd"/>
      <w:r w:rsidRPr="00D333F5">
        <w:rPr>
          <w:rFonts w:ascii="Arial" w:hAnsi="Arial" w:cs="Arial"/>
          <w:b w:val="0"/>
          <w:bCs w:val="0"/>
          <w:i w:val="0"/>
          <w:iCs w:val="0"/>
          <w:sz w:val="20"/>
          <w:szCs w:val="20"/>
          <w:lang w:val="en-GB"/>
        </w:rPr>
        <w:t>&lt;/title&gt;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GB"/>
        </w:rPr>
      </w:pP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w:t>
      </w:r>
      <w:proofErr w:type="spellStart"/>
      <w:proofErr w:type="gramStart"/>
      <w:r w:rsidRPr="00D333F5">
        <w:rPr>
          <w:rFonts w:ascii="Arial" w:hAnsi="Arial" w:cs="Arial"/>
          <w:b w:val="0"/>
          <w:bCs w:val="0"/>
          <w:i w:val="0"/>
          <w:iCs w:val="0"/>
          <w:sz w:val="20"/>
          <w:szCs w:val="20"/>
        </w:rPr>
        <w:t>head</w:t>
      </w:r>
      <w:proofErr w:type="spellEnd"/>
      <w:proofErr w:type="gramEnd"/>
      <w:r w:rsidRPr="00D333F5">
        <w:rPr>
          <w:rFonts w:ascii="Arial" w:hAnsi="Arial" w:cs="Arial"/>
          <w:b w:val="0"/>
          <w:bCs w:val="0"/>
          <w:i w:val="0"/>
          <w:iCs w:val="0"/>
          <w:sz w:val="20"/>
          <w:szCs w:val="20"/>
        </w:rPr>
        <w:t>&gt;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w:t>
      </w:r>
      <w:proofErr w:type="gramStart"/>
      <w:r w:rsidRPr="00D333F5">
        <w:rPr>
          <w:rFonts w:ascii="Arial" w:hAnsi="Arial" w:cs="Arial"/>
          <w:b w:val="0"/>
          <w:bCs w:val="0"/>
          <w:i w:val="0"/>
          <w:iCs w:val="0"/>
          <w:sz w:val="20"/>
          <w:szCs w:val="20"/>
        </w:rPr>
        <w:t>body</w:t>
      </w:r>
      <w:proofErr w:type="gramEnd"/>
      <w:r w:rsidRPr="00D333F5">
        <w:rPr>
          <w:rFonts w:ascii="Arial" w:hAnsi="Arial" w:cs="Arial"/>
          <w:b w:val="0"/>
          <w:bCs w:val="0"/>
          <w:i w:val="0"/>
          <w:iCs w:val="0"/>
          <w:sz w:val="20"/>
          <w:szCs w:val="20"/>
        </w:rPr>
        <w:t>&gt;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&lt;h3</w:t>
      </w:r>
      <w:r w:rsidR="00D22F39" w:rsidRPr="00D333F5">
        <w:rPr>
          <w:rFonts w:ascii="Arial" w:hAnsi="Arial" w:cs="Arial"/>
          <w:b w:val="0"/>
          <w:bCs w:val="0"/>
          <w:i w:val="0"/>
          <w:iCs w:val="0"/>
          <w:sz w:val="20"/>
          <w:szCs w:val="20"/>
        </w:rPr>
        <w:t xml:space="preserve"> </w:t>
      </w:r>
      <w:proofErr w:type="spellStart"/>
      <w:r w:rsidR="00D22F39" w:rsidRPr="00D333F5">
        <w:rPr>
          <w:rFonts w:ascii="Arial" w:hAnsi="Arial" w:cs="Arial"/>
          <w:b w:val="0"/>
          <w:bCs w:val="0"/>
          <w:i w:val="0"/>
          <w:iCs w:val="0"/>
          <w:sz w:val="20"/>
          <w:szCs w:val="20"/>
        </w:rPr>
        <w:t>align</w:t>
      </w:r>
      <w:proofErr w:type="spellEnd"/>
      <w:r w:rsidR="00D22F39" w:rsidRPr="00D333F5">
        <w:rPr>
          <w:rFonts w:ascii="Arial" w:hAnsi="Arial" w:cs="Arial"/>
          <w:b w:val="0"/>
          <w:bCs w:val="0"/>
          <w:i w:val="0"/>
          <w:iCs w:val="0"/>
          <w:sz w:val="20"/>
          <w:szCs w:val="20"/>
        </w:rPr>
        <w:t>="center"</w:t>
      </w:r>
      <w:r w:rsidRPr="00D333F5">
        <w:rPr>
          <w:rFonts w:ascii="Arial" w:hAnsi="Arial" w:cs="Arial"/>
          <w:b w:val="0"/>
          <w:bCs w:val="0"/>
          <w:i w:val="0"/>
          <w:iCs w:val="0"/>
          <w:sz w:val="20"/>
          <w:szCs w:val="20"/>
        </w:rPr>
        <w:t>&gt;Deux formations en informatique sont proposées&lt;/h3&gt;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&lt;h3</w:t>
      </w:r>
      <w:r w:rsidR="00D22F39" w:rsidRPr="00D333F5">
        <w:rPr>
          <w:rFonts w:ascii="Arial" w:hAnsi="Arial" w:cs="Arial"/>
          <w:b w:val="0"/>
          <w:bCs w:val="0"/>
          <w:i w:val="0"/>
          <w:iCs w:val="0"/>
          <w:sz w:val="20"/>
          <w:szCs w:val="20"/>
        </w:rPr>
        <w:t xml:space="preserve"> </w:t>
      </w:r>
      <w:proofErr w:type="spellStart"/>
      <w:r w:rsidR="00D22F39" w:rsidRPr="00D333F5">
        <w:rPr>
          <w:rFonts w:ascii="Arial" w:hAnsi="Arial" w:cs="Arial"/>
          <w:b w:val="0"/>
          <w:bCs w:val="0"/>
          <w:i w:val="0"/>
          <w:iCs w:val="0"/>
          <w:sz w:val="20"/>
          <w:szCs w:val="20"/>
        </w:rPr>
        <w:t>align</w:t>
      </w:r>
      <w:proofErr w:type="spellEnd"/>
      <w:r w:rsidR="00D22F39" w:rsidRPr="00D333F5">
        <w:rPr>
          <w:rFonts w:ascii="Arial" w:hAnsi="Arial" w:cs="Arial"/>
          <w:b w:val="0"/>
          <w:bCs w:val="0"/>
          <w:i w:val="0"/>
          <w:iCs w:val="0"/>
          <w:sz w:val="20"/>
          <w:szCs w:val="20"/>
        </w:rPr>
        <w:t>="center"</w:t>
      </w:r>
      <w:r w:rsidRPr="00D333F5">
        <w:rPr>
          <w:rFonts w:ascii="Arial" w:hAnsi="Arial" w:cs="Arial"/>
          <w:b w:val="0"/>
          <w:bCs w:val="0"/>
          <w:i w:val="0"/>
          <w:iCs w:val="0"/>
          <w:sz w:val="20"/>
          <w:szCs w:val="20"/>
        </w:rPr>
        <w:t xml:space="preserve">&gt;à l'AFPA de </w:t>
      </w:r>
      <w:proofErr w:type="spellStart"/>
      <w:r w:rsidRPr="00D333F5">
        <w:rPr>
          <w:rFonts w:ascii="Arial" w:hAnsi="Arial" w:cs="Arial"/>
          <w:b w:val="0"/>
          <w:bCs w:val="0"/>
          <w:i w:val="0"/>
          <w:iCs w:val="0"/>
          <w:sz w:val="20"/>
          <w:szCs w:val="20"/>
        </w:rPr>
        <w:t>Pont-de-claix</w:t>
      </w:r>
      <w:proofErr w:type="spellEnd"/>
      <w:proofErr w:type="gramStart"/>
      <w:r w:rsidRPr="00D333F5">
        <w:rPr>
          <w:rFonts w:ascii="Arial" w:hAnsi="Arial" w:cs="Arial"/>
          <w:b w:val="0"/>
          <w:bCs w:val="0"/>
          <w:i w:val="0"/>
          <w:iCs w:val="0"/>
          <w:sz w:val="20"/>
          <w:szCs w:val="20"/>
        </w:rPr>
        <w:t>.&lt;</w:t>
      </w:r>
      <w:proofErr w:type="gramEnd"/>
      <w:r w:rsidRPr="00D333F5">
        <w:rPr>
          <w:rFonts w:ascii="Arial" w:hAnsi="Arial" w:cs="Arial"/>
          <w:b w:val="0"/>
          <w:bCs w:val="0"/>
          <w:i w:val="0"/>
          <w:iCs w:val="0"/>
          <w:sz w:val="20"/>
          <w:szCs w:val="20"/>
        </w:rPr>
        <w:t>/h3&gt;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US"/>
        </w:rPr>
      </w:pPr>
      <w:r w:rsidRPr="00D333F5">
        <w:rPr>
          <w:rFonts w:ascii="Arial" w:hAnsi="Arial" w:cs="Arial"/>
          <w:b w:val="0"/>
          <w:bCs w:val="0"/>
          <w:i w:val="0"/>
          <w:iCs w:val="0"/>
          <w:sz w:val="20"/>
          <w:szCs w:val="20"/>
          <w:lang w:val="en-US"/>
        </w:rPr>
        <w:t>&lt;p/&gt;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US"/>
        </w:rPr>
      </w:pPr>
      <w:r w:rsidRPr="00D333F5">
        <w:rPr>
          <w:rFonts w:ascii="Arial" w:hAnsi="Arial" w:cs="Arial"/>
          <w:b w:val="0"/>
          <w:bCs w:val="0"/>
          <w:i w:val="0"/>
          <w:iCs w:val="0"/>
          <w:sz w:val="20"/>
          <w:szCs w:val="20"/>
          <w:lang w:val="en-US"/>
        </w:rPr>
        <w:t>&lt;hr/&gt;</w:t>
      </w:r>
    </w:p>
    <w:p w:rsidR="00A04623" w:rsidRPr="00D333F5" w:rsidRDefault="00992FE4"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US"/>
        </w:rPr>
      </w:pPr>
      <w:r w:rsidRPr="00D333F5">
        <w:rPr>
          <w:rFonts w:ascii="Arial" w:hAnsi="Arial" w:cs="Arial"/>
          <w:b w:val="0"/>
          <w:bCs w:val="0"/>
          <w:i w:val="0"/>
          <w:iCs w:val="0"/>
          <w:sz w:val="20"/>
          <w:szCs w:val="20"/>
          <w:lang w:val="en-US"/>
        </w:rPr>
        <w:t>&lt;</w:t>
      </w:r>
      <w:proofErr w:type="spellStart"/>
      <w:proofErr w:type="gramStart"/>
      <w:r w:rsidRPr="00D333F5">
        <w:rPr>
          <w:rFonts w:ascii="Arial" w:hAnsi="Arial" w:cs="Arial"/>
          <w:b w:val="0"/>
          <w:bCs w:val="0"/>
          <w:i w:val="0"/>
          <w:iCs w:val="0"/>
          <w:sz w:val="20"/>
          <w:szCs w:val="20"/>
          <w:lang w:val="en-US"/>
        </w:rPr>
        <w:t>iframe</w:t>
      </w:r>
      <w:proofErr w:type="spellEnd"/>
      <w:r w:rsidRPr="00D333F5">
        <w:rPr>
          <w:rFonts w:ascii="Arial" w:hAnsi="Arial" w:cs="Arial"/>
          <w:b w:val="0"/>
          <w:bCs w:val="0"/>
          <w:i w:val="0"/>
          <w:iCs w:val="0"/>
          <w:sz w:val="20"/>
          <w:szCs w:val="20"/>
          <w:lang w:val="en-US"/>
        </w:rPr>
        <w:t xml:space="preserve">  </w:t>
      </w:r>
      <w:proofErr w:type="spellStart"/>
      <w:r w:rsidR="00A04623" w:rsidRPr="00D333F5">
        <w:rPr>
          <w:rFonts w:ascii="Arial" w:hAnsi="Arial" w:cs="Arial"/>
          <w:b w:val="0"/>
          <w:bCs w:val="0"/>
          <w:i w:val="0"/>
          <w:iCs w:val="0"/>
          <w:sz w:val="20"/>
          <w:szCs w:val="20"/>
          <w:lang w:val="en-US"/>
        </w:rPr>
        <w:t>src</w:t>
      </w:r>
      <w:proofErr w:type="spellEnd"/>
      <w:proofErr w:type="gramEnd"/>
      <w:r w:rsidR="00A04623" w:rsidRPr="00D333F5">
        <w:rPr>
          <w:rFonts w:ascii="Arial" w:hAnsi="Arial" w:cs="Arial"/>
          <w:b w:val="0"/>
          <w:bCs w:val="0"/>
          <w:i w:val="0"/>
          <w:iCs w:val="0"/>
          <w:sz w:val="20"/>
          <w:szCs w:val="20"/>
          <w:lang w:val="en-US"/>
        </w:rPr>
        <w:t xml:space="preserve">="page12-1.htm"   align="left"  width="200"  </w:t>
      </w:r>
      <w:r w:rsidR="00A04623" w:rsidRPr="00D333F5">
        <w:rPr>
          <w:rFonts w:ascii="Arial" w:hAnsi="Arial" w:cs="Arial"/>
          <w:b w:val="0"/>
          <w:bCs w:val="0"/>
          <w:i w:val="0"/>
          <w:iCs w:val="0"/>
          <w:sz w:val="20"/>
          <w:szCs w:val="20"/>
          <w:lang w:val="en-US"/>
        </w:rPr>
        <w:tab/>
        <w:t>height="100"    scrolling="yes"&gt;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US"/>
        </w:rPr>
      </w:pPr>
      <w:r w:rsidRPr="00D333F5">
        <w:rPr>
          <w:rFonts w:ascii="Arial" w:hAnsi="Arial" w:cs="Arial"/>
          <w:b w:val="0"/>
          <w:bCs w:val="0"/>
          <w:i w:val="0"/>
          <w:iCs w:val="0"/>
          <w:sz w:val="20"/>
          <w:szCs w:val="20"/>
          <w:lang w:val="en-US"/>
        </w:rPr>
        <w:t>&lt;/</w:t>
      </w:r>
      <w:proofErr w:type="spellStart"/>
      <w:r w:rsidRPr="00D333F5">
        <w:rPr>
          <w:rFonts w:ascii="Arial" w:hAnsi="Arial" w:cs="Arial"/>
          <w:b w:val="0"/>
          <w:bCs w:val="0"/>
          <w:i w:val="0"/>
          <w:iCs w:val="0"/>
          <w:sz w:val="20"/>
          <w:szCs w:val="20"/>
          <w:lang w:val="en-US"/>
        </w:rPr>
        <w:t>iframe</w:t>
      </w:r>
      <w:proofErr w:type="spellEnd"/>
      <w:r w:rsidRPr="00D333F5">
        <w:rPr>
          <w:rFonts w:ascii="Arial" w:hAnsi="Arial" w:cs="Arial"/>
          <w:b w:val="0"/>
          <w:bCs w:val="0"/>
          <w:i w:val="0"/>
          <w:iCs w:val="0"/>
          <w:sz w:val="20"/>
          <w:szCs w:val="20"/>
          <w:lang w:val="en-US"/>
        </w:rPr>
        <w:t>&gt;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US"/>
        </w:rPr>
      </w:pP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US"/>
        </w:rPr>
      </w:pPr>
      <w:r w:rsidRPr="00D333F5">
        <w:rPr>
          <w:rFonts w:ascii="Arial" w:hAnsi="Arial" w:cs="Arial"/>
          <w:b w:val="0"/>
          <w:bCs w:val="0"/>
          <w:i w:val="0"/>
          <w:iCs w:val="0"/>
          <w:sz w:val="20"/>
          <w:szCs w:val="20"/>
          <w:lang w:val="en-US"/>
        </w:rPr>
        <w:t>&lt;</w:t>
      </w:r>
      <w:proofErr w:type="spellStart"/>
      <w:r w:rsidRPr="00D333F5">
        <w:rPr>
          <w:rFonts w:ascii="Arial" w:hAnsi="Arial" w:cs="Arial"/>
          <w:b w:val="0"/>
          <w:bCs w:val="0"/>
          <w:i w:val="0"/>
          <w:iCs w:val="0"/>
          <w:sz w:val="20"/>
          <w:szCs w:val="20"/>
          <w:lang w:val="en-US"/>
        </w:rPr>
        <w:t>iframe</w:t>
      </w:r>
      <w:proofErr w:type="spellEnd"/>
      <w:r w:rsidRPr="00D333F5">
        <w:rPr>
          <w:rFonts w:ascii="Arial" w:hAnsi="Arial" w:cs="Arial"/>
          <w:b w:val="0"/>
          <w:bCs w:val="0"/>
          <w:i w:val="0"/>
          <w:iCs w:val="0"/>
          <w:sz w:val="20"/>
          <w:szCs w:val="20"/>
          <w:lang w:val="en-US"/>
        </w:rPr>
        <w:t xml:space="preserve">    </w:t>
      </w:r>
      <w:proofErr w:type="spellStart"/>
      <w:r w:rsidRPr="00D333F5">
        <w:rPr>
          <w:rFonts w:ascii="Arial" w:hAnsi="Arial" w:cs="Arial"/>
          <w:b w:val="0"/>
          <w:bCs w:val="0"/>
          <w:i w:val="0"/>
          <w:iCs w:val="0"/>
          <w:sz w:val="20"/>
          <w:szCs w:val="20"/>
          <w:lang w:val="en-US"/>
        </w:rPr>
        <w:t>src</w:t>
      </w:r>
      <w:proofErr w:type="spellEnd"/>
      <w:r w:rsidRPr="00D333F5">
        <w:rPr>
          <w:rFonts w:ascii="Arial" w:hAnsi="Arial" w:cs="Arial"/>
          <w:b w:val="0"/>
          <w:bCs w:val="0"/>
          <w:i w:val="0"/>
          <w:iCs w:val="0"/>
          <w:sz w:val="20"/>
          <w:szCs w:val="20"/>
          <w:lang w:val="en-US"/>
        </w:rPr>
        <w:t>="page12-2.htm"   align="left</w:t>
      </w:r>
      <w:proofErr w:type="gramStart"/>
      <w:r w:rsidRPr="00D333F5">
        <w:rPr>
          <w:rFonts w:ascii="Arial" w:hAnsi="Arial" w:cs="Arial"/>
          <w:b w:val="0"/>
          <w:bCs w:val="0"/>
          <w:i w:val="0"/>
          <w:iCs w:val="0"/>
          <w:sz w:val="20"/>
          <w:szCs w:val="20"/>
          <w:lang w:val="en-US"/>
        </w:rPr>
        <w:t>"  width</w:t>
      </w:r>
      <w:proofErr w:type="gramEnd"/>
      <w:r w:rsidRPr="00D333F5">
        <w:rPr>
          <w:rFonts w:ascii="Arial" w:hAnsi="Arial" w:cs="Arial"/>
          <w:b w:val="0"/>
          <w:bCs w:val="0"/>
          <w:i w:val="0"/>
          <w:iCs w:val="0"/>
          <w:sz w:val="20"/>
          <w:szCs w:val="20"/>
          <w:lang w:val="en-US"/>
        </w:rPr>
        <w:t xml:space="preserve">="200"  </w:t>
      </w:r>
      <w:r w:rsidRPr="00D333F5">
        <w:rPr>
          <w:rFonts w:ascii="Arial" w:hAnsi="Arial" w:cs="Arial"/>
          <w:b w:val="0"/>
          <w:bCs w:val="0"/>
          <w:i w:val="0"/>
          <w:iCs w:val="0"/>
          <w:sz w:val="20"/>
          <w:szCs w:val="20"/>
          <w:lang w:val="en-US"/>
        </w:rPr>
        <w:tab/>
        <w:t>height="100"    scrolling="yes" &gt;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w:t>
      </w:r>
      <w:proofErr w:type="spellStart"/>
      <w:proofErr w:type="gramStart"/>
      <w:r w:rsidRPr="00D333F5">
        <w:rPr>
          <w:rFonts w:ascii="Arial" w:hAnsi="Arial" w:cs="Arial"/>
          <w:b w:val="0"/>
          <w:bCs w:val="0"/>
          <w:i w:val="0"/>
          <w:iCs w:val="0"/>
          <w:sz w:val="20"/>
          <w:szCs w:val="20"/>
        </w:rPr>
        <w:t>iframe</w:t>
      </w:r>
      <w:proofErr w:type="spellEnd"/>
      <w:proofErr w:type="gramEnd"/>
      <w:r w:rsidRPr="00D333F5">
        <w:rPr>
          <w:rFonts w:ascii="Arial" w:hAnsi="Arial" w:cs="Arial"/>
          <w:b w:val="0"/>
          <w:bCs w:val="0"/>
          <w:i w:val="0"/>
          <w:iCs w:val="0"/>
          <w:sz w:val="20"/>
          <w:szCs w:val="20"/>
        </w:rPr>
        <w:t>&gt;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 xml:space="preserve">&lt;p/&gt; </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w:t>
      </w:r>
      <w:proofErr w:type="spellStart"/>
      <w:r w:rsidRPr="00D333F5">
        <w:rPr>
          <w:rFonts w:ascii="Arial" w:hAnsi="Arial" w:cs="Arial"/>
          <w:b w:val="0"/>
          <w:bCs w:val="0"/>
          <w:i w:val="0"/>
          <w:iCs w:val="0"/>
          <w:sz w:val="20"/>
          <w:szCs w:val="20"/>
        </w:rPr>
        <w:t>hr</w:t>
      </w:r>
      <w:proofErr w:type="spellEnd"/>
      <w:r w:rsidRPr="00D333F5">
        <w:rPr>
          <w:rFonts w:ascii="Arial" w:hAnsi="Arial" w:cs="Arial"/>
          <w:b w:val="0"/>
          <w:bCs w:val="0"/>
          <w:i w:val="0"/>
          <w:iCs w:val="0"/>
          <w:sz w:val="20"/>
          <w:szCs w:val="20"/>
        </w:rPr>
        <w:t>/&gt;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&lt;p&gt; Pour plus d'information contacter</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GB"/>
        </w:rPr>
      </w:pPr>
      <w:r w:rsidRPr="00D333F5">
        <w:rPr>
          <w:rFonts w:ascii="Arial" w:hAnsi="Arial" w:cs="Arial"/>
          <w:b w:val="0"/>
          <w:bCs w:val="0"/>
          <w:i w:val="0"/>
          <w:iCs w:val="0"/>
          <w:sz w:val="20"/>
          <w:szCs w:val="20"/>
          <w:lang w:val="en-GB"/>
        </w:rPr>
        <w:t>&lt;</w:t>
      </w:r>
      <w:proofErr w:type="gramStart"/>
      <w:r w:rsidRPr="00D333F5">
        <w:rPr>
          <w:rFonts w:ascii="Arial" w:hAnsi="Arial" w:cs="Arial"/>
          <w:b w:val="0"/>
          <w:bCs w:val="0"/>
          <w:i w:val="0"/>
          <w:iCs w:val="0"/>
          <w:sz w:val="20"/>
          <w:szCs w:val="20"/>
          <w:lang w:val="en-GB"/>
        </w:rPr>
        <w:t xml:space="preserve">a  </w:t>
      </w:r>
      <w:proofErr w:type="spellStart"/>
      <w:r w:rsidRPr="00D333F5">
        <w:rPr>
          <w:rFonts w:ascii="Arial" w:hAnsi="Arial" w:cs="Arial"/>
          <w:b w:val="0"/>
          <w:bCs w:val="0"/>
          <w:i w:val="0"/>
          <w:iCs w:val="0"/>
          <w:sz w:val="20"/>
          <w:szCs w:val="20"/>
          <w:lang w:val="en-GB"/>
        </w:rPr>
        <w:t>href</w:t>
      </w:r>
      <w:proofErr w:type="spellEnd"/>
      <w:proofErr w:type="gramEnd"/>
      <w:r w:rsidRPr="00D333F5">
        <w:rPr>
          <w:rFonts w:ascii="Arial" w:hAnsi="Arial" w:cs="Arial"/>
          <w:b w:val="0"/>
          <w:bCs w:val="0"/>
          <w:i w:val="0"/>
          <w:iCs w:val="0"/>
          <w:sz w:val="20"/>
          <w:szCs w:val="20"/>
          <w:lang w:val="en-GB"/>
        </w:rPr>
        <w:t>="mailto:ana-prog@alpes-net.fr"&gt;ana-prog@alpes-net.fr&lt;/a&gt;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GB"/>
        </w:rPr>
      </w:pPr>
      <w:r w:rsidRPr="00D333F5">
        <w:rPr>
          <w:rFonts w:ascii="Arial" w:hAnsi="Arial" w:cs="Arial"/>
          <w:b w:val="0"/>
          <w:bCs w:val="0"/>
          <w:i w:val="0"/>
          <w:iCs w:val="0"/>
          <w:sz w:val="20"/>
          <w:szCs w:val="20"/>
          <w:lang w:val="en-GB"/>
        </w:rPr>
        <w:t>&lt;/p&gt;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GB"/>
        </w:rPr>
      </w:pP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GB"/>
        </w:rPr>
      </w:pPr>
      <w:r w:rsidRPr="00D333F5">
        <w:rPr>
          <w:rFonts w:ascii="Arial" w:hAnsi="Arial" w:cs="Arial"/>
          <w:b w:val="0"/>
          <w:bCs w:val="0"/>
          <w:i w:val="0"/>
          <w:iCs w:val="0"/>
          <w:sz w:val="20"/>
          <w:szCs w:val="20"/>
          <w:lang w:val="en-GB"/>
        </w:rPr>
        <w:t>&lt;/body&gt;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GB"/>
        </w:rPr>
      </w:pPr>
      <w:r w:rsidRPr="00D333F5">
        <w:rPr>
          <w:rFonts w:ascii="Arial" w:hAnsi="Arial" w:cs="Arial"/>
          <w:b w:val="0"/>
          <w:bCs w:val="0"/>
          <w:i w:val="0"/>
          <w:iCs w:val="0"/>
          <w:sz w:val="20"/>
          <w:szCs w:val="20"/>
          <w:lang w:val="en-GB"/>
        </w:rPr>
        <w:t>&lt;/html&gt;</w:t>
      </w:r>
    </w:p>
    <w:p w:rsidR="00A04623" w:rsidRPr="00D333F5" w:rsidRDefault="00A04623" w:rsidP="00A04623">
      <w:pPr>
        <w:pStyle w:val="exos"/>
        <w:pBdr>
          <w:bottom w:val="single" w:sz="8" w:space="1" w:color="000000"/>
        </w:pBdr>
        <w:ind w:firstLine="708"/>
        <w:rPr>
          <w:rFonts w:ascii="Arial" w:hAnsi="Arial" w:cs="Arial"/>
          <w:b w:val="0"/>
          <w:bCs w:val="0"/>
          <w:i w:val="0"/>
          <w:iCs w:val="0"/>
          <w:sz w:val="16"/>
          <w:szCs w:val="16"/>
          <w:lang w:val="en-GB"/>
        </w:rPr>
      </w:pP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i w:val="0"/>
          <w:iCs w:val="0"/>
          <w:sz w:val="20"/>
          <w:szCs w:val="20"/>
          <w:lang w:val="en-GB"/>
        </w:rPr>
      </w:pPr>
      <w:r w:rsidRPr="00D333F5">
        <w:rPr>
          <w:rFonts w:ascii="Arial" w:hAnsi="Arial" w:cs="Arial"/>
          <w:i w:val="0"/>
          <w:iCs w:val="0"/>
          <w:sz w:val="20"/>
          <w:szCs w:val="20"/>
          <w:lang w:val="en-GB"/>
        </w:rPr>
        <w:lastRenderedPageBreak/>
        <w:t>Page12-1.htm</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GB"/>
        </w:rPr>
      </w:pPr>
      <w:r w:rsidRPr="00D333F5">
        <w:rPr>
          <w:rFonts w:ascii="Arial" w:hAnsi="Arial" w:cs="Arial"/>
          <w:b w:val="0"/>
          <w:bCs w:val="0"/>
          <w:i w:val="0"/>
          <w:iCs w:val="0"/>
          <w:sz w:val="20"/>
          <w:szCs w:val="20"/>
          <w:lang w:val="en-GB"/>
        </w:rPr>
        <w:t>&lt;</w:t>
      </w:r>
      <w:proofErr w:type="gramStart"/>
      <w:r w:rsidRPr="00D333F5">
        <w:rPr>
          <w:rFonts w:ascii="Arial" w:hAnsi="Arial" w:cs="Arial"/>
          <w:b w:val="0"/>
          <w:bCs w:val="0"/>
          <w:i w:val="0"/>
          <w:iCs w:val="0"/>
          <w:sz w:val="20"/>
          <w:szCs w:val="20"/>
          <w:lang w:val="en-GB"/>
        </w:rPr>
        <w:t>html</w:t>
      </w:r>
      <w:proofErr w:type="gramEnd"/>
      <w:r w:rsidRPr="00D333F5">
        <w:rPr>
          <w:rFonts w:ascii="Arial" w:hAnsi="Arial" w:cs="Arial"/>
          <w:b w:val="0"/>
          <w:bCs w:val="0"/>
          <w:i w:val="0"/>
          <w:iCs w:val="0"/>
          <w:sz w:val="20"/>
          <w:szCs w:val="20"/>
          <w:lang w:val="en-GB"/>
        </w:rPr>
        <w:t>&gt;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GB"/>
        </w:rPr>
      </w:pPr>
      <w:r w:rsidRPr="00D333F5">
        <w:rPr>
          <w:rFonts w:ascii="Arial" w:hAnsi="Arial" w:cs="Arial"/>
          <w:b w:val="0"/>
          <w:bCs w:val="0"/>
          <w:i w:val="0"/>
          <w:iCs w:val="0"/>
          <w:sz w:val="20"/>
          <w:szCs w:val="20"/>
          <w:lang w:val="en-GB"/>
        </w:rPr>
        <w:t>&lt;</w:t>
      </w:r>
      <w:proofErr w:type="gramStart"/>
      <w:r w:rsidRPr="00D333F5">
        <w:rPr>
          <w:rFonts w:ascii="Arial" w:hAnsi="Arial" w:cs="Arial"/>
          <w:b w:val="0"/>
          <w:bCs w:val="0"/>
          <w:i w:val="0"/>
          <w:iCs w:val="0"/>
          <w:sz w:val="20"/>
          <w:szCs w:val="20"/>
          <w:lang w:val="en-GB"/>
        </w:rPr>
        <w:t>head</w:t>
      </w:r>
      <w:proofErr w:type="gramEnd"/>
      <w:r w:rsidRPr="00D333F5">
        <w:rPr>
          <w:rFonts w:ascii="Arial" w:hAnsi="Arial" w:cs="Arial"/>
          <w:b w:val="0"/>
          <w:bCs w:val="0"/>
          <w:i w:val="0"/>
          <w:iCs w:val="0"/>
          <w:sz w:val="20"/>
          <w:szCs w:val="20"/>
          <w:lang w:val="en-GB"/>
        </w:rPr>
        <w:t>&gt;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GB"/>
        </w:rPr>
      </w:pPr>
      <w:r w:rsidRPr="00D333F5">
        <w:rPr>
          <w:rFonts w:ascii="Arial" w:hAnsi="Arial" w:cs="Arial"/>
          <w:b w:val="0"/>
          <w:bCs w:val="0"/>
          <w:i w:val="0"/>
          <w:iCs w:val="0"/>
          <w:sz w:val="20"/>
          <w:szCs w:val="20"/>
          <w:lang w:val="en-GB"/>
        </w:rPr>
        <w:t>&lt;</w:t>
      </w:r>
      <w:proofErr w:type="gramStart"/>
      <w:r w:rsidRPr="00D333F5">
        <w:rPr>
          <w:rFonts w:ascii="Arial" w:hAnsi="Arial" w:cs="Arial"/>
          <w:b w:val="0"/>
          <w:bCs w:val="0"/>
          <w:i w:val="0"/>
          <w:iCs w:val="0"/>
          <w:sz w:val="20"/>
          <w:szCs w:val="20"/>
          <w:lang w:val="en-GB"/>
        </w:rPr>
        <w:t>title&gt;</w:t>
      </w:r>
      <w:proofErr w:type="gramEnd"/>
      <w:r w:rsidRPr="00D333F5">
        <w:rPr>
          <w:rFonts w:ascii="Arial" w:hAnsi="Arial" w:cs="Arial"/>
          <w:b w:val="0"/>
          <w:bCs w:val="0"/>
          <w:i w:val="0"/>
          <w:iCs w:val="0"/>
          <w:sz w:val="20"/>
          <w:szCs w:val="20"/>
          <w:lang w:val="en-GB"/>
        </w:rPr>
        <w:t>DL&lt;/title&gt;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US"/>
        </w:rPr>
      </w:pPr>
      <w:r w:rsidRPr="00D333F5">
        <w:rPr>
          <w:rFonts w:ascii="Arial" w:hAnsi="Arial" w:cs="Arial"/>
          <w:b w:val="0"/>
          <w:bCs w:val="0"/>
          <w:i w:val="0"/>
          <w:iCs w:val="0"/>
          <w:sz w:val="20"/>
          <w:szCs w:val="20"/>
          <w:lang w:val="en-US"/>
        </w:rPr>
        <w:t>&lt;/head&gt;</w:t>
      </w:r>
    </w:p>
    <w:p w:rsidR="00A04623" w:rsidRPr="009E0CB3"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US"/>
        </w:rPr>
      </w:pPr>
      <w:r w:rsidRPr="009E0CB3">
        <w:rPr>
          <w:rFonts w:ascii="Arial" w:hAnsi="Arial" w:cs="Arial"/>
          <w:b w:val="0"/>
          <w:bCs w:val="0"/>
          <w:i w:val="0"/>
          <w:iCs w:val="0"/>
          <w:sz w:val="20"/>
          <w:szCs w:val="20"/>
          <w:lang w:val="en-US"/>
        </w:rPr>
        <w:t xml:space="preserve">&lt;body </w:t>
      </w:r>
      <w:proofErr w:type="spellStart"/>
      <w:r w:rsidRPr="009E0CB3">
        <w:rPr>
          <w:rFonts w:ascii="Arial" w:hAnsi="Arial" w:cs="Arial"/>
          <w:b w:val="0"/>
          <w:bCs w:val="0"/>
          <w:i w:val="0"/>
          <w:iCs w:val="0"/>
          <w:sz w:val="20"/>
          <w:szCs w:val="20"/>
          <w:lang w:val="en-US"/>
        </w:rPr>
        <w:t>bgcolor</w:t>
      </w:r>
      <w:proofErr w:type="spellEnd"/>
      <w:r w:rsidRPr="009E0CB3">
        <w:rPr>
          <w:rFonts w:ascii="Arial" w:hAnsi="Arial" w:cs="Arial"/>
          <w:b w:val="0"/>
          <w:bCs w:val="0"/>
          <w:i w:val="0"/>
          <w:iCs w:val="0"/>
          <w:sz w:val="20"/>
          <w:szCs w:val="20"/>
          <w:lang w:val="en-US"/>
        </w:rPr>
        <w:t xml:space="preserve"> = "#FFFF00"&gt;</w:t>
      </w:r>
    </w:p>
    <w:p w:rsidR="00A04623" w:rsidRPr="009E0CB3"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US"/>
        </w:rPr>
      </w:pPr>
      <w:r w:rsidRPr="009E0CB3">
        <w:rPr>
          <w:rFonts w:ascii="Arial" w:hAnsi="Arial" w:cs="Arial"/>
          <w:b w:val="0"/>
          <w:bCs w:val="0"/>
          <w:i w:val="0"/>
          <w:iCs w:val="0"/>
          <w:sz w:val="20"/>
          <w:szCs w:val="20"/>
          <w:lang w:val="en-US"/>
        </w:rPr>
        <w:t>&lt;p/&gt;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&lt;h5&gt;Développeur Logiciel&lt;/h5&gt;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&lt;p&gt;Détails de la formation :&lt;/p&gt;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&lt;p&gt;BLABLABLABLABLABLABLABLABLABLA&lt;/p&gt;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&lt;p&gt;BLABLABLABLABLABLABLABLABLABLA&lt;/p&gt;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&lt;p&gt;BLABLABLABLABLABLABLABLABLABLA&lt;/p&gt;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&lt;p&gt;BLABLABLABLABLABLABLABLABLABLA&lt;/p&gt;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&lt;p&gt;BLABLABLABLABLABLABLABLABLABLA&lt;/p&gt;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w:t>
      </w:r>
      <w:proofErr w:type="gramStart"/>
      <w:r w:rsidRPr="00D333F5">
        <w:rPr>
          <w:rFonts w:ascii="Arial" w:hAnsi="Arial" w:cs="Arial"/>
          <w:b w:val="0"/>
          <w:bCs w:val="0"/>
          <w:i w:val="0"/>
          <w:iCs w:val="0"/>
          <w:sz w:val="20"/>
          <w:szCs w:val="20"/>
        </w:rPr>
        <w:t>body</w:t>
      </w:r>
      <w:proofErr w:type="gramEnd"/>
      <w:r w:rsidRPr="00D333F5">
        <w:rPr>
          <w:rFonts w:ascii="Arial" w:hAnsi="Arial" w:cs="Arial"/>
          <w:b w:val="0"/>
          <w:bCs w:val="0"/>
          <w:i w:val="0"/>
          <w:iCs w:val="0"/>
          <w:sz w:val="20"/>
          <w:szCs w:val="20"/>
        </w:rPr>
        <w:t>&gt;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w:t>
      </w:r>
      <w:proofErr w:type="gramStart"/>
      <w:r w:rsidRPr="00D333F5">
        <w:rPr>
          <w:rFonts w:ascii="Arial" w:hAnsi="Arial" w:cs="Arial"/>
          <w:b w:val="0"/>
          <w:bCs w:val="0"/>
          <w:i w:val="0"/>
          <w:iCs w:val="0"/>
          <w:sz w:val="20"/>
          <w:szCs w:val="20"/>
        </w:rPr>
        <w:t>html</w:t>
      </w:r>
      <w:proofErr w:type="gramEnd"/>
      <w:r w:rsidRPr="00D333F5">
        <w:rPr>
          <w:rFonts w:ascii="Arial" w:hAnsi="Arial" w:cs="Arial"/>
          <w:b w:val="0"/>
          <w:bCs w:val="0"/>
          <w:i w:val="0"/>
          <w:iCs w:val="0"/>
          <w:sz w:val="20"/>
          <w:szCs w:val="20"/>
        </w:rPr>
        <w:t>&gt;</w:t>
      </w:r>
    </w:p>
    <w:p w:rsidR="00A04623" w:rsidRPr="00D333F5" w:rsidRDefault="00A04623" w:rsidP="00A04623">
      <w:pPr>
        <w:pStyle w:val="exos"/>
        <w:pBdr>
          <w:bottom w:val="single" w:sz="8" w:space="1" w:color="000000"/>
        </w:pBdr>
        <w:ind w:firstLine="708"/>
        <w:rPr>
          <w:rFonts w:ascii="Arial" w:hAnsi="Arial" w:cs="Arial"/>
          <w:b w:val="0"/>
          <w:bCs w:val="0"/>
          <w:i w:val="0"/>
          <w:iCs w:val="0"/>
          <w:sz w:val="16"/>
          <w:szCs w:val="16"/>
        </w:rPr>
      </w:pPr>
    </w:p>
    <w:p w:rsidR="00A04623" w:rsidRPr="009E0CB3"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i w:val="0"/>
          <w:iCs w:val="0"/>
          <w:sz w:val="20"/>
          <w:szCs w:val="20"/>
        </w:rPr>
      </w:pPr>
      <w:r w:rsidRPr="009E0CB3">
        <w:rPr>
          <w:rFonts w:ascii="Arial" w:hAnsi="Arial" w:cs="Arial"/>
          <w:i w:val="0"/>
          <w:iCs w:val="0"/>
          <w:sz w:val="20"/>
          <w:szCs w:val="20"/>
        </w:rPr>
        <w:t>Page12-2.htm</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GB"/>
        </w:rPr>
      </w:pPr>
      <w:r w:rsidRPr="00D333F5">
        <w:rPr>
          <w:rFonts w:ascii="Arial" w:hAnsi="Arial" w:cs="Arial"/>
          <w:b w:val="0"/>
          <w:bCs w:val="0"/>
          <w:i w:val="0"/>
          <w:iCs w:val="0"/>
          <w:sz w:val="20"/>
          <w:szCs w:val="20"/>
          <w:lang w:val="en-GB"/>
        </w:rPr>
        <w:t>&lt;</w:t>
      </w:r>
      <w:proofErr w:type="gramStart"/>
      <w:r w:rsidRPr="00D333F5">
        <w:rPr>
          <w:rFonts w:ascii="Arial" w:hAnsi="Arial" w:cs="Arial"/>
          <w:b w:val="0"/>
          <w:bCs w:val="0"/>
          <w:i w:val="0"/>
          <w:iCs w:val="0"/>
          <w:sz w:val="20"/>
          <w:szCs w:val="20"/>
          <w:lang w:val="en-GB"/>
        </w:rPr>
        <w:t>html</w:t>
      </w:r>
      <w:proofErr w:type="gramEnd"/>
      <w:r w:rsidRPr="00D333F5">
        <w:rPr>
          <w:rFonts w:ascii="Arial" w:hAnsi="Arial" w:cs="Arial"/>
          <w:b w:val="0"/>
          <w:bCs w:val="0"/>
          <w:i w:val="0"/>
          <w:iCs w:val="0"/>
          <w:sz w:val="20"/>
          <w:szCs w:val="20"/>
          <w:lang w:val="en-GB"/>
        </w:rPr>
        <w:t>&gt;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GB"/>
        </w:rPr>
      </w:pPr>
      <w:r w:rsidRPr="00D333F5">
        <w:rPr>
          <w:rFonts w:ascii="Arial" w:hAnsi="Arial" w:cs="Arial"/>
          <w:b w:val="0"/>
          <w:bCs w:val="0"/>
          <w:i w:val="0"/>
          <w:iCs w:val="0"/>
          <w:sz w:val="20"/>
          <w:szCs w:val="20"/>
          <w:lang w:val="en-GB"/>
        </w:rPr>
        <w:t>&lt;</w:t>
      </w:r>
      <w:proofErr w:type="gramStart"/>
      <w:r w:rsidRPr="00D333F5">
        <w:rPr>
          <w:rFonts w:ascii="Arial" w:hAnsi="Arial" w:cs="Arial"/>
          <w:b w:val="0"/>
          <w:bCs w:val="0"/>
          <w:i w:val="0"/>
          <w:iCs w:val="0"/>
          <w:sz w:val="20"/>
          <w:szCs w:val="20"/>
          <w:lang w:val="en-GB"/>
        </w:rPr>
        <w:t>head</w:t>
      </w:r>
      <w:proofErr w:type="gramEnd"/>
      <w:r w:rsidRPr="00D333F5">
        <w:rPr>
          <w:rFonts w:ascii="Arial" w:hAnsi="Arial" w:cs="Arial"/>
          <w:b w:val="0"/>
          <w:bCs w:val="0"/>
          <w:i w:val="0"/>
          <w:iCs w:val="0"/>
          <w:sz w:val="20"/>
          <w:szCs w:val="20"/>
          <w:lang w:val="en-GB"/>
        </w:rPr>
        <w:t>&gt;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lang w:val="en-US"/>
        </w:rPr>
      </w:pPr>
      <w:r w:rsidRPr="00D333F5">
        <w:rPr>
          <w:rFonts w:ascii="Arial" w:hAnsi="Arial" w:cs="Arial"/>
          <w:b w:val="0"/>
          <w:bCs w:val="0"/>
          <w:i w:val="0"/>
          <w:iCs w:val="0"/>
          <w:sz w:val="20"/>
          <w:szCs w:val="20"/>
          <w:lang w:val="en-US"/>
        </w:rPr>
        <w:t>&lt;</w:t>
      </w:r>
      <w:proofErr w:type="gramStart"/>
      <w:r w:rsidRPr="00D333F5">
        <w:rPr>
          <w:rFonts w:ascii="Arial" w:hAnsi="Arial" w:cs="Arial"/>
          <w:b w:val="0"/>
          <w:bCs w:val="0"/>
          <w:i w:val="0"/>
          <w:iCs w:val="0"/>
          <w:sz w:val="20"/>
          <w:szCs w:val="20"/>
          <w:lang w:val="en-US"/>
        </w:rPr>
        <w:t>title&gt;</w:t>
      </w:r>
      <w:proofErr w:type="gramEnd"/>
      <w:r w:rsidRPr="00D333F5">
        <w:rPr>
          <w:rFonts w:ascii="Arial" w:hAnsi="Arial" w:cs="Arial"/>
          <w:b w:val="0"/>
          <w:bCs w:val="0"/>
          <w:i w:val="0"/>
          <w:iCs w:val="0"/>
          <w:sz w:val="20"/>
          <w:szCs w:val="20"/>
          <w:lang w:val="en-US"/>
        </w:rPr>
        <w:t>CDI&lt;/title&gt;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w:t>
      </w:r>
      <w:proofErr w:type="spellStart"/>
      <w:proofErr w:type="gramStart"/>
      <w:r w:rsidRPr="00D333F5">
        <w:rPr>
          <w:rFonts w:ascii="Arial" w:hAnsi="Arial" w:cs="Arial"/>
          <w:b w:val="0"/>
          <w:bCs w:val="0"/>
          <w:i w:val="0"/>
          <w:iCs w:val="0"/>
          <w:sz w:val="20"/>
          <w:szCs w:val="20"/>
        </w:rPr>
        <w:t>head</w:t>
      </w:r>
      <w:proofErr w:type="spellEnd"/>
      <w:proofErr w:type="gramEnd"/>
      <w:r w:rsidRPr="00D333F5">
        <w:rPr>
          <w:rFonts w:ascii="Arial" w:hAnsi="Arial" w:cs="Arial"/>
          <w:b w:val="0"/>
          <w:bCs w:val="0"/>
          <w:i w:val="0"/>
          <w:iCs w:val="0"/>
          <w:sz w:val="20"/>
          <w:szCs w:val="20"/>
        </w:rPr>
        <w:t>&gt;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w:t>
      </w:r>
      <w:proofErr w:type="gramStart"/>
      <w:r w:rsidRPr="00D333F5">
        <w:rPr>
          <w:rFonts w:ascii="Arial" w:hAnsi="Arial" w:cs="Arial"/>
          <w:b w:val="0"/>
          <w:bCs w:val="0"/>
          <w:i w:val="0"/>
          <w:iCs w:val="0"/>
          <w:sz w:val="20"/>
          <w:szCs w:val="20"/>
        </w:rPr>
        <w:t>body</w:t>
      </w:r>
      <w:proofErr w:type="gramEnd"/>
      <w:r w:rsidRPr="00D333F5">
        <w:rPr>
          <w:rFonts w:ascii="Arial" w:hAnsi="Arial" w:cs="Arial"/>
          <w:b w:val="0"/>
          <w:bCs w:val="0"/>
          <w:i w:val="0"/>
          <w:iCs w:val="0"/>
          <w:sz w:val="20"/>
          <w:szCs w:val="20"/>
        </w:rPr>
        <w:t xml:space="preserve"> </w:t>
      </w:r>
      <w:proofErr w:type="spellStart"/>
      <w:r w:rsidRPr="00D333F5">
        <w:rPr>
          <w:rFonts w:ascii="Arial" w:hAnsi="Arial" w:cs="Arial"/>
          <w:b w:val="0"/>
          <w:bCs w:val="0"/>
          <w:i w:val="0"/>
          <w:iCs w:val="0"/>
          <w:sz w:val="20"/>
          <w:szCs w:val="20"/>
        </w:rPr>
        <w:t>bgcolor</w:t>
      </w:r>
      <w:proofErr w:type="spellEnd"/>
      <w:r w:rsidRPr="00D333F5">
        <w:rPr>
          <w:rFonts w:ascii="Arial" w:hAnsi="Arial" w:cs="Arial"/>
          <w:b w:val="0"/>
          <w:bCs w:val="0"/>
          <w:i w:val="0"/>
          <w:iCs w:val="0"/>
          <w:sz w:val="20"/>
          <w:szCs w:val="20"/>
        </w:rPr>
        <w:t xml:space="preserve"> =" #FFFF00"&gt;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&lt;h5&gt;Concepteur Développeur Informatique&lt;/h5&gt;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&lt;p&gt;Détails de la formation :&lt;/p&gt;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&lt;p&gt;BLABLABLABLABLABLABLABLABLABLA&lt;/p&gt;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&lt;p&gt;BLABLABLABLABLABLABLABLABLABLA&lt;/p&gt;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&lt;p&gt;BLABLABLABLABLABLABLABLABLABLA&lt;/p&gt;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&lt;p&gt;BLABLABLABLABLABLABLABLABLABLA&lt;/p&gt;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&lt;p&gt;BLABLABLABLABLABLABLABLABLABLA&lt;/p&gt;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w:t>
      </w:r>
      <w:proofErr w:type="gramStart"/>
      <w:r w:rsidRPr="00D333F5">
        <w:rPr>
          <w:rFonts w:ascii="Arial" w:hAnsi="Arial" w:cs="Arial"/>
          <w:b w:val="0"/>
          <w:bCs w:val="0"/>
          <w:i w:val="0"/>
          <w:iCs w:val="0"/>
          <w:sz w:val="20"/>
          <w:szCs w:val="20"/>
        </w:rPr>
        <w:t>body</w:t>
      </w:r>
      <w:proofErr w:type="gramEnd"/>
      <w:r w:rsidRPr="00D333F5">
        <w:rPr>
          <w:rFonts w:ascii="Arial" w:hAnsi="Arial" w:cs="Arial"/>
          <w:b w:val="0"/>
          <w:bCs w:val="0"/>
          <w:i w:val="0"/>
          <w:iCs w:val="0"/>
          <w:sz w:val="20"/>
          <w:szCs w:val="20"/>
        </w:rPr>
        <w:t>&gt;</w:t>
      </w:r>
    </w:p>
    <w:p w:rsidR="00A04623" w:rsidRPr="00D333F5" w:rsidRDefault="00A04623" w:rsidP="00A04623">
      <w:pPr>
        <w:pStyle w:val="exos"/>
        <w:pBdr>
          <w:top w:val="single" w:sz="8" w:space="1" w:color="000000"/>
          <w:left w:val="single" w:sz="8" w:space="4" w:color="000000"/>
          <w:bottom w:val="single" w:sz="8" w:space="1" w:color="000000"/>
          <w:right w:val="single" w:sz="8" w:space="4" w:color="000000"/>
        </w:pBdr>
        <w:ind w:firstLine="708"/>
        <w:rPr>
          <w:rFonts w:ascii="Arial" w:hAnsi="Arial" w:cs="Arial"/>
          <w:b w:val="0"/>
          <w:bCs w:val="0"/>
          <w:i w:val="0"/>
          <w:iCs w:val="0"/>
          <w:sz w:val="20"/>
          <w:szCs w:val="20"/>
        </w:rPr>
      </w:pPr>
      <w:r w:rsidRPr="00D333F5">
        <w:rPr>
          <w:rFonts w:ascii="Arial" w:hAnsi="Arial" w:cs="Arial"/>
          <w:b w:val="0"/>
          <w:bCs w:val="0"/>
          <w:i w:val="0"/>
          <w:iCs w:val="0"/>
          <w:sz w:val="20"/>
          <w:szCs w:val="20"/>
        </w:rPr>
        <w:t>&lt;/</w:t>
      </w:r>
      <w:proofErr w:type="gramStart"/>
      <w:r w:rsidRPr="00D333F5">
        <w:rPr>
          <w:rFonts w:ascii="Arial" w:hAnsi="Arial" w:cs="Arial"/>
          <w:b w:val="0"/>
          <w:bCs w:val="0"/>
          <w:i w:val="0"/>
          <w:iCs w:val="0"/>
          <w:sz w:val="20"/>
          <w:szCs w:val="20"/>
        </w:rPr>
        <w:t>html</w:t>
      </w:r>
      <w:proofErr w:type="gramEnd"/>
      <w:r w:rsidRPr="00D333F5">
        <w:rPr>
          <w:rFonts w:ascii="Arial" w:hAnsi="Arial" w:cs="Arial"/>
          <w:b w:val="0"/>
          <w:bCs w:val="0"/>
          <w:i w:val="0"/>
          <w:iCs w:val="0"/>
          <w:sz w:val="20"/>
          <w:szCs w:val="20"/>
        </w:rPr>
        <w:t>&gt;</w:t>
      </w:r>
    </w:p>
    <w:p w:rsidR="00F92E81" w:rsidRPr="00D333F5" w:rsidRDefault="00F92E81" w:rsidP="00F92E81">
      <w:pPr>
        <w:pStyle w:val="Titre1"/>
        <w:rPr>
          <w:rFonts w:ascii="Arial" w:hAnsi="Arial"/>
        </w:rPr>
      </w:pPr>
      <w:bookmarkStart w:id="131" w:name="_Toc369254561"/>
      <w:bookmarkStart w:id="132" w:name="_Toc440288752"/>
      <w:bookmarkStart w:id="133" w:name="_Toc233099998"/>
      <w:r w:rsidRPr="00D333F5">
        <w:rPr>
          <w:rFonts w:ascii="Arial" w:hAnsi="Arial"/>
        </w:rPr>
        <w:t>Les balises &lt;meta&gt;</w:t>
      </w:r>
      <w:bookmarkEnd w:id="131"/>
      <w:bookmarkEnd w:id="132"/>
    </w:p>
    <w:p w:rsidR="00F92E81" w:rsidRPr="00D333F5" w:rsidRDefault="00F92E81" w:rsidP="00F92E81">
      <w:pPr>
        <w:pStyle w:val="Titre2"/>
        <w:rPr>
          <w:rFonts w:ascii="Arial" w:hAnsi="Arial" w:cs="Arial"/>
        </w:rPr>
      </w:pPr>
      <w:bookmarkStart w:id="134" w:name="_Toc233099976"/>
      <w:bookmarkStart w:id="135" w:name="_Toc369254562"/>
      <w:bookmarkStart w:id="136" w:name="_Toc440288753"/>
      <w:r w:rsidRPr="00D333F5">
        <w:rPr>
          <w:rFonts w:ascii="Arial" w:hAnsi="Arial" w:cs="Arial"/>
        </w:rPr>
        <w:t>Principe</w:t>
      </w:r>
      <w:bookmarkEnd w:id="134"/>
      <w:bookmarkEnd w:id="135"/>
      <w:bookmarkEnd w:id="136"/>
    </w:p>
    <w:p w:rsidR="00F92E81" w:rsidRPr="00D333F5" w:rsidRDefault="00F92E81" w:rsidP="00F92E81">
      <w:pPr>
        <w:rPr>
          <w:rFonts w:ascii="Arial" w:hAnsi="Arial" w:cs="Arial"/>
        </w:rPr>
      </w:pPr>
      <w:r w:rsidRPr="00D333F5">
        <w:rPr>
          <w:rFonts w:ascii="Arial" w:hAnsi="Arial" w:cs="Arial"/>
        </w:rPr>
        <w:t xml:space="preserve">La balise </w:t>
      </w:r>
      <w:r w:rsidRPr="00D333F5">
        <w:rPr>
          <w:rFonts w:ascii="Arial" w:hAnsi="Arial" w:cs="Arial"/>
          <w:b/>
        </w:rPr>
        <w:t>&lt;</w:t>
      </w:r>
      <w:proofErr w:type="spellStart"/>
      <w:r w:rsidRPr="00D333F5">
        <w:rPr>
          <w:rFonts w:ascii="Arial" w:hAnsi="Arial" w:cs="Arial"/>
          <w:b/>
        </w:rPr>
        <w:t>meta</w:t>
      </w:r>
      <w:proofErr w:type="spellEnd"/>
      <w:r w:rsidRPr="00D333F5">
        <w:rPr>
          <w:rFonts w:ascii="Arial" w:hAnsi="Arial" w:cs="Arial"/>
          <w:b/>
        </w:rPr>
        <w:t>&gt;</w:t>
      </w:r>
      <w:r w:rsidRPr="00D333F5">
        <w:rPr>
          <w:rFonts w:ascii="Arial" w:hAnsi="Arial" w:cs="Arial"/>
        </w:rPr>
        <w:t xml:space="preserve"> </w:t>
      </w:r>
      <w:r w:rsidR="0024104E" w:rsidRPr="00D333F5">
        <w:rPr>
          <w:rFonts w:ascii="Arial" w:hAnsi="Arial" w:cs="Arial"/>
        </w:rPr>
        <w:t xml:space="preserve">fait partie des </w:t>
      </w:r>
      <w:r w:rsidR="0024104E" w:rsidRPr="00D333F5">
        <w:rPr>
          <w:rFonts w:ascii="Arial" w:hAnsi="Arial" w:cs="Arial"/>
          <w:i/>
        </w:rPr>
        <w:t>informations de services</w:t>
      </w:r>
      <w:r w:rsidR="0024104E" w:rsidRPr="00D333F5">
        <w:rPr>
          <w:rFonts w:ascii="Arial" w:hAnsi="Arial" w:cs="Arial"/>
        </w:rPr>
        <w:t xml:space="preserve"> placées en entête de la page Web (</w:t>
      </w:r>
      <w:r w:rsidR="0024104E" w:rsidRPr="00D333F5">
        <w:rPr>
          <w:rFonts w:ascii="Arial" w:hAnsi="Arial" w:cs="Arial"/>
          <w:b/>
        </w:rPr>
        <w:t>&lt;</w:t>
      </w:r>
      <w:proofErr w:type="spellStart"/>
      <w:r w:rsidR="0024104E" w:rsidRPr="00D333F5">
        <w:rPr>
          <w:rFonts w:ascii="Arial" w:hAnsi="Arial" w:cs="Arial"/>
          <w:b/>
        </w:rPr>
        <w:t>head</w:t>
      </w:r>
      <w:proofErr w:type="spellEnd"/>
      <w:r w:rsidR="0024104E" w:rsidRPr="00D333F5">
        <w:rPr>
          <w:rFonts w:ascii="Arial" w:hAnsi="Arial" w:cs="Arial"/>
          <w:b/>
        </w:rPr>
        <w:t>&gt;</w:t>
      </w:r>
      <w:r w:rsidR="0024104E" w:rsidRPr="00D333F5">
        <w:rPr>
          <w:rFonts w:ascii="Arial" w:hAnsi="Arial" w:cs="Arial"/>
        </w:rPr>
        <w:t xml:space="preserve">). Elle </w:t>
      </w:r>
      <w:r w:rsidRPr="00D333F5">
        <w:rPr>
          <w:rFonts w:ascii="Arial" w:hAnsi="Arial" w:cs="Arial"/>
        </w:rPr>
        <w:t xml:space="preserve">permet de fournir une description de votre site par le biais de mots-clés et de phrases. De plus, les balises </w:t>
      </w:r>
      <w:r w:rsidRPr="00D333F5">
        <w:rPr>
          <w:rFonts w:ascii="Arial" w:hAnsi="Arial" w:cs="Arial"/>
          <w:b/>
        </w:rPr>
        <w:t>&lt;</w:t>
      </w:r>
      <w:proofErr w:type="spellStart"/>
      <w:r w:rsidRPr="00D333F5">
        <w:rPr>
          <w:rFonts w:ascii="Arial" w:hAnsi="Arial" w:cs="Arial"/>
          <w:b/>
        </w:rPr>
        <w:t>meta</w:t>
      </w:r>
      <w:proofErr w:type="spellEnd"/>
      <w:r w:rsidRPr="00D333F5">
        <w:rPr>
          <w:rFonts w:ascii="Arial" w:hAnsi="Arial" w:cs="Arial"/>
          <w:b/>
        </w:rPr>
        <w:t>&gt;</w:t>
      </w:r>
      <w:r w:rsidRPr="00D333F5">
        <w:rPr>
          <w:rFonts w:ascii="Arial" w:hAnsi="Arial" w:cs="Arial"/>
        </w:rPr>
        <w:t xml:space="preserve"> ont d’autres fonctionnalités, comme notamment la redirection automatique vers une </w:t>
      </w:r>
      <w:r w:rsidR="003A11A3" w:rsidRPr="00D333F5">
        <w:rPr>
          <w:rFonts w:ascii="Arial" w:hAnsi="Arial" w:cs="Arial"/>
        </w:rPr>
        <w:t xml:space="preserve">autre </w:t>
      </w:r>
      <w:r w:rsidRPr="00D333F5">
        <w:rPr>
          <w:rFonts w:ascii="Arial" w:hAnsi="Arial" w:cs="Arial"/>
        </w:rPr>
        <w:t>URL.</w:t>
      </w:r>
    </w:p>
    <w:p w:rsidR="00F92E81" w:rsidRPr="00D333F5" w:rsidRDefault="00F92E81" w:rsidP="00F92E81">
      <w:pPr>
        <w:rPr>
          <w:rFonts w:ascii="Arial" w:hAnsi="Arial" w:cs="Arial"/>
        </w:rPr>
      </w:pPr>
    </w:p>
    <w:p w:rsidR="00127B9C" w:rsidRPr="00D333F5" w:rsidRDefault="00127B9C" w:rsidP="00F92E81">
      <w:pPr>
        <w:rPr>
          <w:rFonts w:ascii="Arial" w:hAnsi="Arial" w:cs="Arial"/>
        </w:rPr>
      </w:pPr>
    </w:p>
    <w:p w:rsidR="00D22F39" w:rsidRPr="00D333F5" w:rsidRDefault="0059255A" w:rsidP="00F92E81">
      <w:pPr>
        <w:pStyle w:val="Titre2"/>
        <w:rPr>
          <w:rFonts w:ascii="Arial" w:hAnsi="Arial" w:cs="Arial"/>
        </w:rPr>
      </w:pPr>
      <w:bookmarkStart w:id="137" w:name="_Toc369254563"/>
      <w:bookmarkStart w:id="138" w:name="_Toc440288754"/>
      <w:bookmarkStart w:id="139" w:name="_Toc233099977"/>
      <w:r w:rsidRPr="00D333F5">
        <w:rPr>
          <w:rFonts w:ascii="Arial" w:hAnsi="Arial" w:cs="Arial"/>
        </w:rPr>
        <w:t>J</w:t>
      </w:r>
      <w:r w:rsidR="00D22F39" w:rsidRPr="00D333F5">
        <w:rPr>
          <w:rFonts w:ascii="Arial" w:hAnsi="Arial" w:cs="Arial"/>
        </w:rPr>
        <w:t>eu de caractères</w:t>
      </w:r>
      <w:bookmarkEnd w:id="137"/>
      <w:bookmarkEnd w:id="138"/>
    </w:p>
    <w:p w:rsidR="00D22F39" w:rsidRPr="00D333F5" w:rsidRDefault="00D22F39" w:rsidP="00D22F39">
      <w:pPr>
        <w:rPr>
          <w:rFonts w:ascii="Arial" w:hAnsi="Arial" w:cs="Arial"/>
        </w:rPr>
      </w:pPr>
      <w:r w:rsidRPr="00D333F5">
        <w:rPr>
          <w:rFonts w:ascii="Arial" w:hAnsi="Arial" w:cs="Arial"/>
        </w:rPr>
        <w:t>Le Web est mondial et doit s’adapter à toutes les langues et tous les alphabets. Pour assurer le bon affichage des caractères spéciaux (ne serait-ce que nos lettres accentuées !), il est nécessaire de préciser le jeu de caractères utilisé (c’est à dire la correspondance entre le codage en binai</w:t>
      </w:r>
      <w:r w:rsidR="005144E5" w:rsidRPr="00D333F5">
        <w:rPr>
          <w:rFonts w:ascii="Arial" w:hAnsi="Arial" w:cs="Arial"/>
        </w:rPr>
        <w:t>re sous forme de 1 et de 0 et le</w:t>
      </w:r>
      <w:r w:rsidRPr="00D333F5">
        <w:rPr>
          <w:rFonts w:ascii="Arial" w:hAnsi="Arial" w:cs="Arial"/>
        </w:rPr>
        <w:t xml:space="preserve"> caractère à afficher). Il est recommandé actuellement d’utiliser le jeu de caractère normalisé "</w:t>
      </w:r>
      <w:proofErr w:type="spellStart"/>
      <w:r w:rsidRPr="00D333F5">
        <w:rPr>
          <w:rFonts w:ascii="Arial" w:hAnsi="Arial" w:cs="Arial"/>
        </w:rPr>
        <w:t>utf</w:t>
      </w:r>
      <w:proofErr w:type="spellEnd"/>
      <w:r w:rsidRPr="00D333F5">
        <w:rPr>
          <w:rFonts w:ascii="Arial" w:hAnsi="Arial" w:cs="Arial"/>
        </w:rPr>
        <w:t xml:space="preserve">-8" en introduisant </w:t>
      </w:r>
      <w:r w:rsidR="005144E5" w:rsidRPr="00D333F5">
        <w:rPr>
          <w:rFonts w:ascii="Arial" w:hAnsi="Arial" w:cs="Arial"/>
        </w:rPr>
        <w:t xml:space="preserve">en début de section </w:t>
      </w:r>
      <w:r w:rsidR="005144E5" w:rsidRPr="00D333F5">
        <w:rPr>
          <w:rFonts w:ascii="Arial" w:hAnsi="Arial" w:cs="Arial"/>
          <w:b/>
        </w:rPr>
        <w:t>&lt;</w:t>
      </w:r>
      <w:proofErr w:type="spellStart"/>
      <w:r w:rsidR="005144E5" w:rsidRPr="00D333F5">
        <w:rPr>
          <w:rFonts w:ascii="Arial" w:hAnsi="Arial" w:cs="Arial"/>
          <w:b/>
        </w:rPr>
        <w:t>head</w:t>
      </w:r>
      <w:proofErr w:type="spellEnd"/>
      <w:r w:rsidR="005144E5" w:rsidRPr="00D333F5">
        <w:rPr>
          <w:rFonts w:ascii="Arial" w:hAnsi="Arial" w:cs="Arial"/>
          <w:b/>
        </w:rPr>
        <w:t>&gt;</w:t>
      </w:r>
      <w:r w:rsidR="005144E5" w:rsidRPr="00D333F5">
        <w:rPr>
          <w:rFonts w:ascii="Arial" w:hAnsi="Arial" w:cs="Arial"/>
        </w:rPr>
        <w:t xml:space="preserve"> </w:t>
      </w:r>
      <w:r w:rsidRPr="00D333F5">
        <w:rPr>
          <w:rFonts w:ascii="Arial" w:hAnsi="Arial" w:cs="Arial"/>
        </w:rPr>
        <w:t xml:space="preserve">la balise </w:t>
      </w:r>
      <w:r w:rsidRPr="00D333F5">
        <w:rPr>
          <w:rFonts w:ascii="Arial" w:hAnsi="Arial" w:cs="Arial"/>
          <w:b/>
        </w:rPr>
        <w:t>&lt;</w:t>
      </w:r>
      <w:proofErr w:type="spellStart"/>
      <w:r w:rsidRPr="00D333F5">
        <w:rPr>
          <w:rFonts w:ascii="Arial" w:hAnsi="Arial" w:cs="Arial"/>
          <w:b/>
        </w:rPr>
        <w:t>meta</w:t>
      </w:r>
      <w:proofErr w:type="spellEnd"/>
      <w:r w:rsidRPr="00D333F5">
        <w:rPr>
          <w:rFonts w:ascii="Arial" w:hAnsi="Arial" w:cs="Arial"/>
          <w:b/>
        </w:rPr>
        <w:t>&gt;</w:t>
      </w:r>
      <w:r w:rsidRPr="00D333F5">
        <w:rPr>
          <w:rFonts w:ascii="Arial" w:hAnsi="Arial" w:cs="Arial"/>
        </w:rPr>
        <w:t xml:space="preserve"> correspondante :</w:t>
      </w:r>
    </w:p>
    <w:p w:rsidR="00D22F39" w:rsidRPr="00D333F5" w:rsidRDefault="00D22F39" w:rsidP="00D22F39">
      <w:pPr>
        <w:rPr>
          <w:rFonts w:ascii="Arial" w:hAnsi="Arial" w:cs="Arial"/>
        </w:rPr>
      </w:pPr>
      <w:r w:rsidRPr="00D333F5">
        <w:rPr>
          <w:rFonts w:ascii="Arial" w:hAnsi="Arial" w:cs="Arial"/>
          <w:b/>
        </w:rPr>
        <w:t>&lt;</w:t>
      </w:r>
      <w:proofErr w:type="spellStart"/>
      <w:r w:rsidRPr="00D333F5">
        <w:rPr>
          <w:rFonts w:ascii="Arial" w:hAnsi="Arial" w:cs="Arial"/>
          <w:b/>
        </w:rPr>
        <w:t>meta</w:t>
      </w:r>
      <w:proofErr w:type="spellEnd"/>
      <w:r w:rsidRPr="00D333F5">
        <w:rPr>
          <w:rFonts w:ascii="Arial" w:hAnsi="Arial" w:cs="Arial"/>
          <w:b/>
        </w:rPr>
        <w:t xml:space="preserve"> http-</w:t>
      </w:r>
      <w:proofErr w:type="spellStart"/>
      <w:r w:rsidRPr="00D333F5">
        <w:rPr>
          <w:rFonts w:ascii="Arial" w:hAnsi="Arial" w:cs="Arial"/>
          <w:b/>
        </w:rPr>
        <w:t>equiv</w:t>
      </w:r>
      <w:proofErr w:type="spellEnd"/>
      <w:r w:rsidRPr="00D333F5">
        <w:rPr>
          <w:rFonts w:ascii="Arial" w:hAnsi="Arial" w:cs="Arial"/>
          <w:b/>
        </w:rPr>
        <w:t>="Content-type" content="</w:t>
      </w:r>
      <w:proofErr w:type="spellStart"/>
      <w:r w:rsidRPr="00D333F5">
        <w:rPr>
          <w:rFonts w:ascii="Arial" w:hAnsi="Arial" w:cs="Arial"/>
          <w:b/>
        </w:rPr>
        <w:t>text</w:t>
      </w:r>
      <w:proofErr w:type="spellEnd"/>
      <w:r w:rsidRPr="00D333F5">
        <w:rPr>
          <w:rFonts w:ascii="Arial" w:hAnsi="Arial" w:cs="Arial"/>
          <w:b/>
        </w:rPr>
        <w:t>/html </w:t>
      </w:r>
      <w:proofErr w:type="gramStart"/>
      <w:r w:rsidRPr="00D333F5">
        <w:rPr>
          <w:rFonts w:ascii="Arial" w:hAnsi="Arial" w:cs="Arial"/>
          <w:b/>
        </w:rPr>
        <w:t>;</w:t>
      </w:r>
      <w:proofErr w:type="spellStart"/>
      <w:r w:rsidRPr="00D333F5">
        <w:rPr>
          <w:rFonts w:ascii="Arial" w:hAnsi="Arial" w:cs="Arial"/>
          <w:b/>
        </w:rPr>
        <w:t>charset</w:t>
      </w:r>
      <w:proofErr w:type="spellEnd"/>
      <w:proofErr w:type="gramEnd"/>
      <w:r w:rsidRPr="00D333F5">
        <w:rPr>
          <w:rFonts w:ascii="Arial" w:hAnsi="Arial" w:cs="Arial"/>
          <w:b/>
        </w:rPr>
        <w:t>=</w:t>
      </w:r>
      <w:proofErr w:type="spellStart"/>
      <w:r w:rsidRPr="00D333F5">
        <w:rPr>
          <w:rFonts w:ascii="Arial" w:hAnsi="Arial" w:cs="Arial"/>
          <w:b/>
        </w:rPr>
        <w:t>utf</w:t>
      </w:r>
      <w:proofErr w:type="spellEnd"/>
      <w:r w:rsidRPr="00D333F5">
        <w:rPr>
          <w:rFonts w:ascii="Arial" w:hAnsi="Arial" w:cs="Arial"/>
          <w:b/>
        </w:rPr>
        <w:t>-8" /&gt;</w:t>
      </w:r>
    </w:p>
    <w:p w:rsidR="00D22F39" w:rsidRPr="00D333F5" w:rsidRDefault="00D22F39" w:rsidP="00D22F39">
      <w:pPr>
        <w:rPr>
          <w:rFonts w:ascii="Arial" w:hAnsi="Arial" w:cs="Arial"/>
        </w:rPr>
      </w:pPr>
      <w:r w:rsidRPr="002F3A13">
        <w:rPr>
          <w:rFonts w:ascii="Arial" w:hAnsi="Arial" w:cs="Arial"/>
          <w:b/>
        </w:rPr>
        <w:t>&lt;</w:t>
      </w:r>
      <w:proofErr w:type="spellStart"/>
      <w:r w:rsidRPr="002F3A13">
        <w:rPr>
          <w:rFonts w:ascii="Arial" w:hAnsi="Arial" w:cs="Arial"/>
          <w:b/>
        </w:rPr>
        <w:t>meta</w:t>
      </w:r>
      <w:proofErr w:type="spellEnd"/>
      <w:r w:rsidRPr="002F3A13">
        <w:rPr>
          <w:rFonts w:ascii="Arial" w:hAnsi="Arial" w:cs="Arial"/>
          <w:b/>
        </w:rPr>
        <w:t xml:space="preserve"> </w:t>
      </w:r>
      <w:proofErr w:type="spellStart"/>
      <w:r w:rsidRPr="002F3A13">
        <w:rPr>
          <w:rFonts w:ascii="Arial" w:hAnsi="Arial" w:cs="Arial"/>
          <w:b/>
        </w:rPr>
        <w:t>charset</w:t>
      </w:r>
      <w:proofErr w:type="spellEnd"/>
      <w:r w:rsidRPr="002F3A13">
        <w:rPr>
          <w:rFonts w:ascii="Arial" w:hAnsi="Arial" w:cs="Arial"/>
          <w:b/>
        </w:rPr>
        <w:t>="</w:t>
      </w:r>
      <w:proofErr w:type="spellStart"/>
      <w:r w:rsidRPr="002F3A13">
        <w:rPr>
          <w:rFonts w:ascii="Arial" w:hAnsi="Arial" w:cs="Arial"/>
          <w:b/>
        </w:rPr>
        <w:t>utf</w:t>
      </w:r>
      <w:proofErr w:type="spellEnd"/>
      <w:r w:rsidRPr="002F3A13">
        <w:rPr>
          <w:rFonts w:ascii="Arial" w:hAnsi="Arial" w:cs="Arial"/>
          <w:b/>
        </w:rPr>
        <w:t>-8" /&gt;</w:t>
      </w:r>
      <w:r w:rsidRPr="002F3A13">
        <w:rPr>
          <w:rFonts w:ascii="Arial" w:hAnsi="Arial" w:cs="Arial"/>
        </w:rPr>
        <w:t xml:space="preserve"> (en HTML5)</w:t>
      </w:r>
    </w:p>
    <w:p w:rsidR="00D22F39" w:rsidRPr="00D333F5" w:rsidRDefault="00D22F39" w:rsidP="00D22F39">
      <w:pPr>
        <w:rPr>
          <w:rFonts w:ascii="Arial" w:hAnsi="Arial" w:cs="Arial"/>
        </w:rPr>
      </w:pPr>
    </w:p>
    <w:p w:rsidR="00D22F39" w:rsidRPr="00D333F5" w:rsidRDefault="00D22F39" w:rsidP="00D22F39">
      <w:pPr>
        <w:rPr>
          <w:rFonts w:ascii="Arial" w:hAnsi="Arial" w:cs="Arial"/>
        </w:rPr>
      </w:pPr>
      <w:r w:rsidRPr="00D333F5">
        <w:rPr>
          <w:rFonts w:ascii="Arial" w:hAnsi="Arial" w:cs="Arial"/>
        </w:rPr>
        <w:lastRenderedPageBreak/>
        <w:t xml:space="preserve">De plus, il est aussi nécessaire de s’assurer que l’éditeur utilisé enregistre bien le fichier au format </w:t>
      </w:r>
      <w:proofErr w:type="spellStart"/>
      <w:r w:rsidRPr="00D333F5">
        <w:rPr>
          <w:rFonts w:ascii="Arial" w:hAnsi="Arial" w:cs="Arial"/>
        </w:rPr>
        <w:t>utf</w:t>
      </w:r>
      <w:proofErr w:type="spellEnd"/>
      <w:r w:rsidRPr="00D333F5">
        <w:rPr>
          <w:rFonts w:ascii="Arial" w:hAnsi="Arial" w:cs="Arial"/>
        </w:rPr>
        <w:t>-8 (voir les options du logiciel).</w:t>
      </w:r>
    </w:p>
    <w:p w:rsidR="00D22F39" w:rsidRPr="00D333F5" w:rsidRDefault="00D22F39" w:rsidP="00D22F39">
      <w:pPr>
        <w:rPr>
          <w:rFonts w:ascii="Arial" w:hAnsi="Arial" w:cs="Arial"/>
        </w:rPr>
      </w:pPr>
    </w:p>
    <w:p w:rsidR="00F92E81" w:rsidRPr="00D333F5" w:rsidRDefault="00F92E81" w:rsidP="00F92E81">
      <w:pPr>
        <w:pStyle w:val="Titre2"/>
        <w:rPr>
          <w:rFonts w:ascii="Arial" w:hAnsi="Arial" w:cs="Arial"/>
        </w:rPr>
      </w:pPr>
      <w:bookmarkStart w:id="140" w:name="_Toc369254564"/>
      <w:bookmarkStart w:id="141" w:name="_Toc440288755"/>
      <w:r w:rsidRPr="00D333F5">
        <w:rPr>
          <w:rFonts w:ascii="Arial" w:hAnsi="Arial" w:cs="Arial"/>
        </w:rPr>
        <w:t>Recharger une page régulièrement</w:t>
      </w:r>
      <w:bookmarkEnd w:id="139"/>
      <w:bookmarkEnd w:id="140"/>
      <w:bookmarkEnd w:id="141"/>
    </w:p>
    <w:p w:rsidR="00F92E81" w:rsidRPr="00D333F5" w:rsidRDefault="00F92E81" w:rsidP="00F92E81">
      <w:pPr>
        <w:rPr>
          <w:rFonts w:ascii="Arial" w:hAnsi="Arial" w:cs="Arial"/>
        </w:rPr>
      </w:pPr>
      <w:r w:rsidRPr="00D333F5">
        <w:rPr>
          <w:rFonts w:ascii="Arial" w:hAnsi="Arial" w:cs="Arial"/>
        </w:rPr>
        <w:t xml:space="preserve">L’exemple suivant permet d’actualiser et de rafraîchir une page toutes les </w:t>
      </w:r>
      <w:r w:rsidR="0024104E" w:rsidRPr="00D333F5">
        <w:rPr>
          <w:rFonts w:ascii="Arial" w:hAnsi="Arial" w:cs="Arial"/>
        </w:rPr>
        <w:t>5</w:t>
      </w:r>
      <w:r w:rsidRPr="00D333F5">
        <w:rPr>
          <w:rFonts w:ascii="Arial" w:hAnsi="Arial" w:cs="Arial"/>
        </w:rPr>
        <w:t xml:space="preserve"> secondes (pour obtenir des résultats à jour, une cours de bourse actualisé…) :</w:t>
      </w:r>
    </w:p>
    <w:p w:rsidR="00F92E81" w:rsidRPr="00D333F5" w:rsidRDefault="00F92E81" w:rsidP="00F92E81">
      <w:pPr>
        <w:rPr>
          <w:rFonts w:ascii="Arial" w:hAnsi="Arial" w:cs="Arial"/>
          <w:b/>
          <w:bCs/>
        </w:rPr>
      </w:pPr>
      <w:r w:rsidRPr="00D333F5">
        <w:rPr>
          <w:rFonts w:ascii="Arial" w:hAnsi="Arial" w:cs="Arial"/>
          <w:b/>
          <w:bCs/>
        </w:rPr>
        <w:t>&lt;</w:t>
      </w:r>
      <w:proofErr w:type="spellStart"/>
      <w:r w:rsidRPr="00D333F5">
        <w:rPr>
          <w:rFonts w:ascii="Arial" w:hAnsi="Arial" w:cs="Arial"/>
          <w:b/>
          <w:bCs/>
        </w:rPr>
        <w:t>meta</w:t>
      </w:r>
      <w:proofErr w:type="spellEnd"/>
      <w:r w:rsidRPr="00D333F5">
        <w:rPr>
          <w:rFonts w:ascii="Arial" w:hAnsi="Arial" w:cs="Arial"/>
          <w:b/>
          <w:bCs/>
        </w:rPr>
        <w:t xml:space="preserve"> http-</w:t>
      </w:r>
      <w:proofErr w:type="spellStart"/>
      <w:r w:rsidRPr="00D333F5">
        <w:rPr>
          <w:rFonts w:ascii="Arial" w:hAnsi="Arial" w:cs="Arial"/>
          <w:b/>
          <w:bCs/>
        </w:rPr>
        <w:t>equiv</w:t>
      </w:r>
      <w:proofErr w:type="spellEnd"/>
      <w:r w:rsidRPr="00D333F5">
        <w:rPr>
          <w:rFonts w:ascii="Arial" w:hAnsi="Arial" w:cs="Arial"/>
        </w:rPr>
        <w:t>="</w:t>
      </w:r>
      <w:proofErr w:type="spellStart"/>
      <w:r w:rsidRPr="00D333F5">
        <w:rPr>
          <w:rFonts w:ascii="Arial" w:hAnsi="Arial" w:cs="Arial"/>
        </w:rPr>
        <w:t>refresh</w:t>
      </w:r>
      <w:proofErr w:type="spellEnd"/>
      <w:r w:rsidRPr="00D333F5">
        <w:rPr>
          <w:rFonts w:ascii="Arial" w:hAnsi="Arial" w:cs="Arial"/>
        </w:rPr>
        <w:t xml:space="preserve">" </w:t>
      </w:r>
      <w:r w:rsidRPr="00D333F5">
        <w:rPr>
          <w:rFonts w:ascii="Arial" w:hAnsi="Arial" w:cs="Arial"/>
          <w:b/>
          <w:bCs/>
        </w:rPr>
        <w:t>content</w:t>
      </w:r>
      <w:r w:rsidRPr="00D333F5">
        <w:rPr>
          <w:rFonts w:ascii="Arial" w:hAnsi="Arial" w:cs="Arial"/>
        </w:rPr>
        <w:t>="</w:t>
      </w:r>
      <w:r w:rsidR="0024104E" w:rsidRPr="00D333F5">
        <w:rPr>
          <w:rFonts w:ascii="Arial" w:hAnsi="Arial" w:cs="Arial"/>
        </w:rPr>
        <w:t>5</w:t>
      </w:r>
      <w:r w:rsidRPr="00D333F5">
        <w:rPr>
          <w:rFonts w:ascii="Arial" w:hAnsi="Arial" w:cs="Arial"/>
        </w:rPr>
        <w:t>" /</w:t>
      </w:r>
      <w:r w:rsidRPr="00D333F5">
        <w:rPr>
          <w:rFonts w:ascii="Arial" w:hAnsi="Arial" w:cs="Arial"/>
          <w:b/>
          <w:bCs/>
        </w:rPr>
        <w:t>&gt;</w:t>
      </w:r>
    </w:p>
    <w:p w:rsidR="00F92E81" w:rsidRPr="00D333F5" w:rsidRDefault="00F92E81" w:rsidP="00F92E81">
      <w:pPr>
        <w:rPr>
          <w:rFonts w:ascii="Arial" w:hAnsi="Arial" w:cs="Arial"/>
          <w:b/>
          <w:bCs/>
        </w:rPr>
      </w:pPr>
    </w:p>
    <w:p w:rsidR="00127B9C" w:rsidRPr="00D333F5" w:rsidRDefault="00127B9C" w:rsidP="00F92E81">
      <w:pPr>
        <w:rPr>
          <w:rFonts w:ascii="Arial" w:hAnsi="Arial" w:cs="Arial"/>
          <w:b/>
          <w:bCs/>
        </w:rPr>
      </w:pPr>
    </w:p>
    <w:p w:rsidR="00F92E81" w:rsidRPr="00D333F5" w:rsidRDefault="00F92E81" w:rsidP="00F92E81">
      <w:pPr>
        <w:pStyle w:val="Titre2"/>
        <w:rPr>
          <w:rFonts w:ascii="Arial" w:hAnsi="Arial" w:cs="Arial"/>
        </w:rPr>
      </w:pPr>
      <w:bookmarkStart w:id="142" w:name="_Toc233099978"/>
      <w:bookmarkStart w:id="143" w:name="_Toc369254565"/>
      <w:bookmarkStart w:id="144" w:name="_Toc440288756"/>
      <w:r w:rsidRPr="00D333F5">
        <w:rPr>
          <w:rFonts w:ascii="Arial" w:hAnsi="Arial" w:cs="Arial"/>
        </w:rPr>
        <w:t>Faire une redirection vers une autre page</w:t>
      </w:r>
      <w:bookmarkEnd w:id="142"/>
      <w:bookmarkEnd w:id="143"/>
      <w:bookmarkEnd w:id="144"/>
    </w:p>
    <w:p w:rsidR="00F92E81" w:rsidRPr="00D333F5" w:rsidRDefault="00F92E81" w:rsidP="00F92E81">
      <w:pPr>
        <w:rPr>
          <w:rFonts w:ascii="Arial" w:hAnsi="Arial" w:cs="Arial"/>
        </w:rPr>
      </w:pPr>
      <w:r w:rsidRPr="00D333F5">
        <w:rPr>
          <w:rFonts w:ascii="Arial" w:hAnsi="Arial" w:cs="Arial"/>
        </w:rPr>
        <w:t>Permet de charger une autre page html après un certain temps exprimé en secondes :</w:t>
      </w:r>
    </w:p>
    <w:p w:rsidR="00F92E81" w:rsidRPr="00D333F5" w:rsidRDefault="00F92E81" w:rsidP="00F92E81">
      <w:pPr>
        <w:rPr>
          <w:rFonts w:ascii="Arial" w:hAnsi="Arial" w:cs="Arial"/>
          <w:b/>
          <w:bCs/>
        </w:rPr>
      </w:pPr>
      <w:r w:rsidRPr="00D333F5">
        <w:rPr>
          <w:rFonts w:ascii="Arial" w:hAnsi="Arial" w:cs="Arial"/>
          <w:b/>
          <w:bCs/>
        </w:rPr>
        <w:t>&lt;</w:t>
      </w:r>
      <w:proofErr w:type="spellStart"/>
      <w:r w:rsidRPr="00D333F5">
        <w:rPr>
          <w:rFonts w:ascii="Arial" w:hAnsi="Arial" w:cs="Arial"/>
          <w:b/>
          <w:bCs/>
        </w:rPr>
        <w:t>meta</w:t>
      </w:r>
      <w:proofErr w:type="spellEnd"/>
      <w:r w:rsidRPr="00D333F5">
        <w:rPr>
          <w:rFonts w:ascii="Arial" w:hAnsi="Arial" w:cs="Arial"/>
          <w:b/>
          <w:bCs/>
        </w:rPr>
        <w:t xml:space="preserve"> http-</w:t>
      </w:r>
      <w:proofErr w:type="spellStart"/>
      <w:r w:rsidRPr="00D333F5">
        <w:rPr>
          <w:rFonts w:ascii="Arial" w:hAnsi="Arial" w:cs="Arial"/>
          <w:b/>
          <w:bCs/>
        </w:rPr>
        <w:t>equiv</w:t>
      </w:r>
      <w:proofErr w:type="spellEnd"/>
      <w:r w:rsidRPr="00D333F5">
        <w:rPr>
          <w:rFonts w:ascii="Arial" w:hAnsi="Arial" w:cs="Arial"/>
        </w:rPr>
        <w:t>="</w:t>
      </w:r>
      <w:proofErr w:type="spellStart"/>
      <w:r w:rsidRPr="00D333F5">
        <w:rPr>
          <w:rFonts w:ascii="Arial" w:hAnsi="Arial" w:cs="Arial"/>
        </w:rPr>
        <w:t>refresh</w:t>
      </w:r>
      <w:proofErr w:type="spellEnd"/>
      <w:r w:rsidRPr="00D333F5">
        <w:rPr>
          <w:rFonts w:ascii="Arial" w:hAnsi="Arial" w:cs="Arial"/>
        </w:rPr>
        <w:t xml:space="preserve">" </w:t>
      </w:r>
      <w:r w:rsidRPr="00D333F5">
        <w:rPr>
          <w:rFonts w:ascii="Arial" w:hAnsi="Arial" w:cs="Arial"/>
          <w:b/>
          <w:bCs/>
        </w:rPr>
        <w:t>content</w:t>
      </w:r>
      <w:r w:rsidRPr="00D333F5">
        <w:rPr>
          <w:rFonts w:ascii="Arial" w:hAnsi="Arial" w:cs="Arial"/>
        </w:rPr>
        <w:t>="</w:t>
      </w:r>
      <w:r w:rsidR="0024104E" w:rsidRPr="00D333F5">
        <w:rPr>
          <w:rFonts w:ascii="Arial" w:hAnsi="Arial" w:cs="Arial"/>
        </w:rPr>
        <w:t>10</w:t>
      </w:r>
      <w:r w:rsidRPr="00D333F5">
        <w:rPr>
          <w:rFonts w:ascii="Arial" w:hAnsi="Arial" w:cs="Arial"/>
        </w:rPr>
        <w:t> ; url=http://www.voila.fr" /</w:t>
      </w:r>
      <w:r w:rsidRPr="00D333F5">
        <w:rPr>
          <w:rFonts w:ascii="Arial" w:hAnsi="Arial" w:cs="Arial"/>
          <w:b/>
          <w:bCs/>
        </w:rPr>
        <w:t>&gt;</w:t>
      </w:r>
    </w:p>
    <w:p w:rsidR="0024104E" w:rsidRPr="00D333F5" w:rsidRDefault="0024104E" w:rsidP="00F92E81">
      <w:pPr>
        <w:rPr>
          <w:rFonts w:ascii="Arial" w:hAnsi="Arial" w:cs="Arial"/>
        </w:rPr>
      </w:pPr>
    </w:p>
    <w:p w:rsidR="00F92E81" w:rsidRPr="00D333F5" w:rsidRDefault="00F92E81" w:rsidP="00F92E81">
      <w:pPr>
        <w:rPr>
          <w:rFonts w:ascii="Arial" w:hAnsi="Arial" w:cs="Arial"/>
        </w:rPr>
      </w:pPr>
      <w:r w:rsidRPr="00D333F5">
        <w:rPr>
          <w:rFonts w:ascii="Arial" w:hAnsi="Arial" w:cs="Arial"/>
        </w:rPr>
        <w:t xml:space="preserve">Avec un attribut </w:t>
      </w:r>
      <w:r w:rsidRPr="00D333F5">
        <w:rPr>
          <w:rFonts w:ascii="Arial" w:hAnsi="Arial" w:cs="Arial"/>
          <w:i/>
        </w:rPr>
        <w:t>content</w:t>
      </w:r>
      <w:r w:rsidRPr="00D333F5">
        <w:rPr>
          <w:rFonts w:ascii="Arial" w:hAnsi="Arial" w:cs="Arial"/>
        </w:rPr>
        <w:t xml:space="preserve"> définissant une durée de 0 secondes, la redirection est immédiate (utile en cas de changement d’adresse !).</w:t>
      </w:r>
    </w:p>
    <w:p w:rsidR="00F92E81" w:rsidRPr="00D333F5" w:rsidRDefault="00F92E81" w:rsidP="00F92E81">
      <w:pPr>
        <w:rPr>
          <w:rFonts w:ascii="Arial" w:hAnsi="Arial" w:cs="Arial"/>
        </w:rPr>
      </w:pPr>
    </w:p>
    <w:p w:rsidR="00127B9C" w:rsidRPr="00D333F5" w:rsidRDefault="00127B9C" w:rsidP="00F92E81">
      <w:pPr>
        <w:rPr>
          <w:rFonts w:ascii="Arial" w:hAnsi="Arial" w:cs="Arial"/>
        </w:rPr>
      </w:pPr>
    </w:p>
    <w:p w:rsidR="00F92E81" w:rsidRPr="00D333F5" w:rsidRDefault="00F92E81" w:rsidP="00F92E81">
      <w:pPr>
        <w:pStyle w:val="Titre2"/>
        <w:rPr>
          <w:rFonts w:ascii="Arial" w:hAnsi="Arial" w:cs="Arial"/>
        </w:rPr>
      </w:pPr>
      <w:bookmarkStart w:id="145" w:name="_Toc233099979"/>
      <w:bookmarkStart w:id="146" w:name="_Toc369254566"/>
      <w:bookmarkStart w:id="147" w:name="_Toc440288757"/>
      <w:r w:rsidRPr="00D333F5">
        <w:rPr>
          <w:rFonts w:ascii="Arial" w:hAnsi="Arial" w:cs="Arial"/>
        </w:rPr>
        <w:t>Définir une date limite à votre page</w:t>
      </w:r>
      <w:bookmarkEnd w:id="145"/>
      <w:bookmarkEnd w:id="146"/>
      <w:bookmarkEnd w:id="147"/>
    </w:p>
    <w:p w:rsidR="00F92E81" w:rsidRPr="00D333F5" w:rsidRDefault="00F92E81" w:rsidP="00F92E81">
      <w:pPr>
        <w:rPr>
          <w:rFonts w:ascii="Arial" w:hAnsi="Arial" w:cs="Arial"/>
        </w:rPr>
      </w:pPr>
      <w:r w:rsidRPr="00D333F5">
        <w:rPr>
          <w:rFonts w:ascii="Arial" w:hAnsi="Arial" w:cs="Arial"/>
        </w:rPr>
        <w:t>Avec la valeur ‘</w:t>
      </w:r>
      <w:r w:rsidRPr="00D333F5">
        <w:rPr>
          <w:rFonts w:ascii="Arial" w:hAnsi="Arial" w:cs="Arial"/>
          <w:b/>
        </w:rPr>
        <w:t>expires’</w:t>
      </w:r>
      <w:r w:rsidRPr="00D333F5">
        <w:rPr>
          <w:rFonts w:ascii="Arial" w:hAnsi="Arial" w:cs="Arial"/>
        </w:rPr>
        <w:t xml:space="preserve"> de l’attribut </w:t>
      </w:r>
      <w:r w:rsidRPr="00D333F5">
        <w:rPr>
          <w:rFonts w:ascii="Arial" w:hAnsi="Arial" w:cs="Arial"/>
          <w:b/>
          <w:bCs/>
        </w:rPr>
        <w:t>http-</w:t>
      </w:r>
      <w:proofErr w:type="spellStart"/>
      <w:r w:rsidRPr="00D333F5">
        <w:rPr>
          <w:rFonts w:ascii="Arial" w:hAnsi="Arial" w:cs="Arial"/>
          <w:b/>
          <w:bCs/>
        </w:rPr>
        <w:t>equiv</w:t>
      </w:r>
      <w:proofErr w:type="spellEnd"/>
      <w:r w:rsidRPr="00D333F5">
        <w:rPr>
          <w:rFonts w:ascii="Arial" w:hAnsi="Arial" w:cs="Arial"/>
        </w:rPr>
        <w:t xml:space="preserve">, il est possible de définir une date limite </w:t>
      </w:r>
      <w:r w:rsidR="0024104E" w:rsidRPr="00D333F5">
        <w:rPr>
          <w:rFonts w:ascii="Arial" w:hAnsi="Arial" w:cs="Arial"/>
        </w:rPr>
        <w:t>de validité de</w:t>
      </w:r>
      <w:r w:rsidRPr="00D333F5">
        <w:rPr>
          <w:rFonts w:ascii="Arial" w:hAnsi="Arial" w:cs="Arial"/>
        </w:rPr>
        <w:t xml:space="preserve"> vos pages, et donc d’indiquer au</w:t>
      </w:r>
      <w:r w:rsidR="0024104E" w:rsidRPr="00D333F5">
        <w:rPr>
          <w:rFonts w:ascii="Arial" w:hAnsi="Arial" w:cs="Arial"/>
        </w:rPr>
        <w:t xml:space="preserve">x routeurs et </w:t>
      </w:r>
      <w:r w:rsidRPr="00D333F5">
        <w:rPr>
          <w:rFonts w:ascii="Arial" w:hAnsi="Arial" w:cs="Arial"/>
        </w:rPr>
        <w:t>serveur</w:t>
      </w:r>
      <w:r w:rsidR="0024104E" w:rsidRPr="00D333F5">
        <w:rPr>
          <w:rFonts w:ascii="Arial" w:hAnsi="Arial" w:cs="Arial"/>
        </w:rPr>
        <w:t>s</w:t>
      </w:r>
      <w:r w:rsidRPr="00D333F5">
        <w:rPr>
          <w:rFonts w:ascii="Arial" w:hAnsi="Arial" w:cs="Arial"/>
        </w:rPr>
        <w:t xml:space="preserve"> proxy </w:t>
      </w:r>
      <w:proofErr w:type="gramStart"/>
      <w:r w:rsidRPr="00D333F5">
        <w:rPr>
          <w:rFonts w:ascii="Arial" w:hAnsi="Arial" w:cs="Arial"/>
        </w:rPr>
        <w:t>qu’il doi</w:t>
      </w:r>
      <w:r w:rsidR="0024104E" w:rsidRPr="00D333F5">
        <w:rPr>
          <w:rFonts w:ascii="Arial" w:hAnsi="Arial" w:cs="Arial"/>
        </w:rPr>
        <w:t>ven</w:t>
      </w:r>
      <w:r w:rsidRPr="00D333F5">
        <w:rPr>
          <w:rFonts w:ascii="Arial" w:hAnsi="Arial" w:cs="Arial"/>
        </w:rPr>
        <w:t>t</w:t>
      </w:r>
      <w:proofErr w:type="gramEnd"/>
      <w:r w:rsidRPr="00D333F5">
        <w:rPr>
          <w:rFonts w:ascii="Arial" w:hAnsi="Arial" w:cs="Arial"/>
        </w:rPr>
        <w:t xml:space="preserve"> impérativement recharger la page originale à partir de la date indiquée :</w:t>
      </w:r>
    </w:p>
    <w:p w:rsidR="00F92E81" w:rsidRPr="00D333F5" w:rsidRDefault="00F92E81" w:rsidP="00F92E81">
      <w:pPr>
        <w:rPr>
          <w:rFonts w:ascii="Arial" w:hAnsi="Arial" w:cs="Arial"/>
          <w:b/>
          <w:bCs/>
          <w:lang w:val="en-US"/>
        </w:rPr>
      </w:pPr>
      <w:r w:rsidRPr="00D333F5">
        <w:rPr>
          <w:rFonts w:ascii="Arial" w:hAnsi="Arial" w:cs="Arial"/>
          <w:b/>
          <w:bCs/>
          <w:lang w:val="en-US"/>
        </w:rPr>
        <w:t>&lt;</w:t>
      </w:r>
      <w:proofErr w:type="gramStart"/>
      <w:r w:rsidRPr="00D333F5">
        <w:rPr>
          <w:rFonts w:ascii="Arial" w:hAnsi="Arial" w:cs="Arial"/>
          <w:b/>
          <w:bCs/>
          <w:lang w:val="en-US"/>
        </w:rPr>
        <w:t>meta</w:t>
      </w:r>
      <w:proofErr w:type="gramEnd"/>
      <w:r w:rsidRPr="00D333F5">
        <w:rPr>
          <w:rFonts w:ascii="Arial" w:hAnsi="Arial" w:cs="Arial"/>
          <w:b/>
          <w:bCs/>
          <w:lang w:val="en-US"/>
        </w:rPr>
        <w:t xml:space="preserve"> http-equiv</w:t>
      </w:r>
      <w:r w:rsidRPr="00D333F5">
        <w:rPr>
          <w:rFonts w:ascii="Arial" w:hAnsi="Arial" w:cs="Arial"/>
          <w:lang w:val="en-US"/>
        </w:rPr>
        <w:t xml:space="preserve">="expires" </w:t>
      </w:r>
      <w:r w:rsidRPr="00D333F5">
        <w:rPr>
          <w:rFonts w:ascii="Arial" w:hAnsi="Arial" w:cs="Arial"/>
          <w:b/>
          <w:bCs/>
          <w:lang w:val="en-US"/>
        </w:rPr>
        <w:t>content</w:t>
      </w:r>
      <w:r w:rsidR="003A11A3" w:rsidRPr="00D333F5">
        <w:rPr>
          <w:rFonts w:ascii="Arial" w:hAnsi="Arial" w:cs="Arial"/>
          <w:lang w:val="en-US"/>
        </w:rPr>
        <w:t>="Wed, 19 Nov 2013</w:t>
      </w:r>
      <w:r w:rsidRPr="00D333F5">
        <w:rPr>
          <w:rFonts w:ascii="Arial" w:hAnsi="Arial" w:cs="Arial"/>
          <w:lang w:val="en-US"/>
        </w:rPr>
        <w:t xml:space="preserve"> 14:01:00 GMT” /</w:t>
      </w:r>
      <w:r w:rsidRPr="00D333F5">
        <w:rPr>
          <w:rFonts w:ascii="Arial" w:hAnsi="Arial" w:cs="Arial"/>
          <w:b/>
          <w:bCs/>
          <w:lang w:val="en-US"/>
        </w:rPr>
        <w:t>&gt;</w:t>
      </w:r>
    </w:p>
    <w:p w:rsidR="00F92E81" w:rsidRPr="00D333F5" w:rsidRDefault="00F92E81" w:rsidP="00F92E81">
      <w:pPr>
        <w:rPr>
          <w:rFonts w:ascii="Arial" w:hAnsi="Arial" w:cs="Arial"/>
          <w:lang w:val="en-US"/>
        </w:rPr>
      </w:pPr>
    </w:p>
    <w:p w:rsidR="00127B9C" w:rsidRPr="00D333F5" w:rsidRDefault="00127B9C" w:rsidP="00F92E81">
      <w:pPr>
        <w:rPr>
          <w:rFonts w:ascii="Arial" w:hAnsi="Arial" w:cs="Arial"/>
          <w:lang w:val="en-US"/>
        </w:rPr>
      </w:pPr>
    </w:p>
    <w:p w:rsidR="00F92E81" w:rsidRPr="00D333F5" w:rsidRDefault="00F92E81" w:rsidP="00F92E81">
      <w:pPr>
        <w:pStyle w:val="Titre2"/>
        <w:rPr>
          <w:rFonts w:ascii="Arial" w:hAnsi="Arial" w:cs="Arial"/>
        </w:rPr>
      </w:pPr>
      <w:bookmarkStart w:id="148" w:name="_Toc233099980"/>
      <w:bookmarkStart w:id="149" w:name="_Toc369254567"/>
      <w:bookmarkStart w:id="150" w:name="_Toc440288758"/>
      <w:r w:rsidRPr="00D333F5">
        <w:rPr>
          <w:rFonts w:ascii="Arial" w:hAnsi="Arial" w:cs="Arial"/>
        </w:rPr>
        <w:t>Interdire de mettre en cache votre page</w:t>
      </w:r>
      <w:bookmarkEnd w:id="148"/>
      <w:bookmarkEnd w:id="149"/>
      <w:bookmarkEnd w:id="150"/>
    </w:p>
    <w:p w:rsidR="00F92E81" w:rsidRPr="00D333F5" w:rsidRDefault="00F92E81" w:rsidP="00F92E81">
      <w:pPr>
        <w:rPr>
          <w:rFonts w:ascii="Arial" w:hAnsi="Arial" w:cs="Arial"/>
        </w:rPr>
      </w:pPr>
      <w:r w:rsidRPr="00D333F5">
        <w:rPr>
          <w:rFonts w:ascii="Arial" w:hAnsi="Arial" w:cs="Arial"/>
        </w:rPr>
        <w:t>Avec les valeurs ‘</w:t>
      </w:r>
      <w:proofErr w:type="spellStart"/>
      <w:r w:rsidRPr="00D333F5">
        <w:rPr>
          <w:rFonts w:ascii="Arial" w:hAnsi="Arial" w:cs="Arial"/>
          <w:b/>
        </w:rPr>
        <w:t>pragma</w:t>
      </w:r>
      <w:proofErr w:type="spellEnd"/>
      <w:r w:rsidRPr="00D333F5">
        <w:rPr>
          <w:rFonts w:ascii="Arial" w:hAnsi="Arial" w:cs="Arial"/>
          <w:b/>
        </w:rPr>
        <w:t>’</w:t>
      </w:r>
      <w:r w:rsidRPr="00D333F5">
        <w:rPr>
          <w:rFonts w:ascii="Arial" w:hAnsi="Arial" w:cs="Arial"/>
        </w:rPr>
        <w:t xml:space="preserve"> et ‘</w:t>
      </w:r>
      <w:r w:rsidRPr="00D333F5">
        <w:rPr>
          <w:rFonts w:ascii="Arial" w:hAnsi="Arial" w:cs="Arial"/>
          <w:b/>
        </w:rPr>
        <w:t>no-cache’</w:t>
      </w:r>
      <w:r w:rsidRPr="00D333F5">
        <w:rPr>
          <w:rFonts w:ascii="Arial" w:hAnsi="Arial" w:cs="Arial"/>
        </w:rPr>
        <w:t>, il est possible d’interdire la mise en cache de vos pages ; elles seront alors systématiquement rec</w:t>
      </w:r>
      <w:r w:rsidR="0024104E" w:rsidRPr="00D333F5">
        <w:rPr>
          <w:rFonts w:ascii="Arial" w:hAnsi="Arial" w:cs="Arial"/>
        </w:rPr>
        <w:t>ha</w:t>
      </w:r>
      <w:r w:rsidRPr="00D333F5">
        <w:rPr>
          <w:rFonts w:ascii="Arial" w:hAnsi="Arial" w:cs="Arial"/>
        </w:rPr>
        <w:t>rgées depuis le serveur Web à chaque consultation :</w:t>
      </w:r>
    </w:p>
    <w:p w:rsidR="00F92E81" w:rsidRPr="00D333F5" w:rsidRDefault="00F92E81" w:rsidP="00F92E81">
      <w:pPr>
        <w:rPr>
          <w:rFonts w:ascii="Arial" w:hAnsi="Arial" w:cs="Arial"/>
          <w:b/>
          <w:bCs/>
        </w:rPr>
      </w:pPr>
      <w:r w:rsidRPr="00D333F5">
        <w:rPr>
          <w:rFonts w:ascii="Arial" w:hAnsi="Arial" w:cs="Arial"/>
          <w:b/>
          <w:bCs/>
        </w:rPr>
        <w:t>&lt;</w:t>
      </w:r>
      <w:proofErr w:type="spellStart"/>
      <w:r w:rsidRPr="00D333F5">
        <w:rPr>
          <w:rFonts w:ascii="Arial" w:hAnsi="Arial" w:cs="Arial"/>
          <w:b/>
          <w:bCs/>
        </w:rPr>
        <w:t>meta</w:t>
      </w:r>
      <w:proofErr w:type="spellEnd"/>
      <w:r w:rsidRPr="00D333F5">
        <w:rPr>
          <w:rFonts w:ascii="Arial" w:hAnsi="Arial" w:cs="Arial"/>
          <w:b/>
          <w:bCs/>
        </w:rPr>
        <w:t xml:space="preserve"> http-</w:t>
      </w:r>
      <w:proofErr w:type="spellStart"/>
      <w:r w:rsidRPr="00D333F5">
        <w:rPr>
          <w:rFonts w:ascii="Arial" w:hAnsi="Arial" w:cs="Arial"/>
          <w:b/>
          <w:bCs/>
        </w:rPr>
        <w:t>equiv</w:t>
      </w:r>
      <w:proofErr w:type="spellEnd"/>
      <w:r w:rsidRPr="00D333F5">
        <w:rPr>
          <w:rFonts w:ascii="Arial" w:hAnsi="Arial" w:cs="Arial"/>
        </w:rPr>
        <w:t>="</w:t>
      </w:r>
      <w:proofErr w:type="spellStart"/>
      <w:r w:rsidRPr="00D333F5">
        <w:rPr>
          <w:rFonts w:ascii="Arial" w:hAnsi="Arial" w:cs="Arial"/>
        </w:rPr>
        <w:t>pragma</w:t>
      </w:r>
      <w:proofErr w:type="spellEnd"/>
      <w:r w:rsidRPr="00D333F5">
        <w:rPr>
          <w:rFonts w:ascii="Arial" w:hAnsi="Arial" w:cs="Arial"/>
        </w:rPr>
        <w:t xml:space="preserve">" </w:t>
      </w:r>
      <w:r w:rsidRPr="00D333F5">
        <w:rPr>
          <w:rFonts w:ascii="Arial" w:hAnsi="Arial" w:cs="Arial"/>
          <w:b/>
          <w:bCs/>
        </w:rPr>
        <w:t>content</w:t>
      </w:r>
      <w:r w:rsidRPr="00D333F5">
        <w:rPr>
          <w:rFonts w:ascii="Arial" w:hAnsi="Arial" w:cs="Arial"/>
        </w:rPr>
        <w:t>="no-cache" /</w:t>
      </w:r>
      <w:r w:rsidRPr="00D333F5">
        <w:rPr>
          <w:rFonts w:ascii="Arial" w:hAnsi="Arial" w:cs="Arial"/>
          <w:b/>
          <w:bCs/>
        </w:rPr>
        <w:t>&gt;</w:t>
      </w:r>
    </w:p>
    <w:p w:rsidR="00F92E81" w:rsidRPr="00D333F5" w:rsidRDefault="00F92E81" w:rsidP="00F92E81">
      <w:pPr>
        <w:rPr>
          <w:rFonts w:ascii="Arial" w:hAnsi="Arial" w:cs="Arial"/>
          <w:b/>
          <w:bCs/>
        </w:rPr>
      </w:pPr>
    </w:p>
    <w:p w:rsidR="00127B9C" w:rsidRPr="00D333F5" w:rsidRDefault="00127B9C" w:rsidP="00F92E81">
      <w:pPr>
        <w:rPr>
          <w:rFonts w:ascii="Arial" w:hAnsi="Arial" w:cs="Arial"/>
          <w:b/>
          <w:bCs/>
        </w:rPr>
      </w:pPr>
    </w:p>
    <w:p w:rsidR="00F92E81" w:rsidRPr="00D333F5" w:rsidRDefault="00F92E81" w:rsidP="00F92E81">
      <w:pPr>
        <w:pStyle w:val="Titre2"/>
        <w:rPr>
          <w:rFonts w:ascii="Arial" w:hAnsi="Arial" w:cs="Arial"/>
        </w:rPr>
      </w:pPr>
      <w:bookmarkStart w:id="151" w:name="_Toc233099981"/>
      <w:bookmarkStart w:id="152" w:name="_Toc369254568"/>
      <w:bookmarkStart w:id="153" w:name="_Toc440288759"/>
      <w:r w:rsidRPr="00D333F5">
        <w:rPr>
          <w:rFonts w:ascii="Arial" w:hAnsi="Arial" w:cs="Arial"/>
        </w:rPr>
        <w:t>Indexer et documenter votre site</w:t>
      </w:r>
      <w:bookmarkEnd w:id="151"/>
      <w:bookmarkEnd w:id="152"/>
      <w:bookmarkEnd w:id="153"/>
    </w:p>
    <w:p w:rsidR="00F92E81" w:rsidRPr="00D333F5" w:rsidRDefault="00F92E81" w:rsidP="00F92E81">
      <w:pPr>
        <w:rPr>
          <w:rFonts w:ascii="Arial" w:hAnsi="Arial" w:cs="Arial"/>
        </w:rPr>
      </w:pPr>
      <w:r w:rsidRPr="00D333F5">
        <w:rPr>
          <w:rFonts w:ascii="Arial" w:hAnsi="Arial" w:cs="Arial"/>
        </w:rPr>
        <w:t xml:space="preserve">L’une des principales utilisations des balises </w:t>
      </w:r>
      <w:r w:rsidRPr="00D333F5">
        <w:rPr>
          <w:rFonts w:ascii="Arial" w:hAnsi="Arial" w:cs="Arial"/>
          <w:b/>
        </w:rPr>
        <w:t>&lt;</w:t>
      </w:r>
      <w:proofErr w:type="spellStart"/>
      <w:r w:rsidRPr="00D333F5">
        <w:rPr>
          <w:rFonts w:ascii="Arial" w:hAnsi="Arial" w:cs="Arial"/>
          <w:b/>
        </w:rPr>
        <w:t>meta</w:t>
      </w:r>
      <w:proofErr w:type="spellEnd"/>
      <w:r w:rsidRPr="00D333F5">
        <w:rPr>
          <w:rFonts w:ascii="Arial" w:hAnsi="Arial" w:cs="Arial"/>
          <w:b/>
        </w:rPr>
        <w:t>&gt;</w:t>
      </w:r>
      <w:r w:rsidR="0024104E" w:rsidRPr="00D333F5">
        <w:rPr>
          <w:rFonts w:ascii="Arial" w:hAnsi="Arial" w:cs="Arial"/>
        </w:rPr>
        <w:t xml:space="preserve"> est l’indexation des sites W</w:t>
      </w:r>
      <w:r w:rsidRPr="00D333F5">
        <w:rPr>
          <w:rFonts w:ascii="Arial" w:hAnsi="Arial" w:cs="Arial"/>
        </w:rPr>
        <w:t>eb</w:t>
      </w:r>
      <w:r w:rsidR="003A11A3" w:rsidRPr="00D333F5">
        <w:rPr>
          <w:rFonts w:ascii="Arial" w:hAnsi="Arial" w:cs="Arial"/>
        </w:rPr>
        <w:t xml:space="preserve"> dans les moteurs de recherche</w:t>
      </w:r>
      <w:r w:rsidRPr="00D333F5">
        <w:rPr>
          <w:rFonts w:ascii="Arial" w:hAnsi="Arial" w:cs="Arial"/>
        </w:rPr>
        <w:t xml:space="preserve">. A l’aide des attributs </w:t>
      </w:r>
      <w:r w:rsidRPr="00D333F5">
        <w:rPr>
          <w:rFonts w:ascii="Arial" w:hAnsi="Arial" w:cs="Arial"/>
          <w:b/>
        </w:rPr>
        <w:t>keywords</w:t>
      </w:r>
      <w:r w:rsidRPr="00D333F5">
        <w:rPr>
          <w:rFonts w:ascii="Arial" w:hAnsi="Arial" w:cs="Arial"/>
        </w:rPr>
        <w:t xml:space="preserve">, </w:t>
      </w:r>
      <w:r w:rsidRPr="00D333F5">
        <w:rPr>
          <w:rFonts w:ascii="Arial" w:hAnsi="Arial" w:cs="Arial"/>
          <w:b/>
        </w:rPr>
        <w:t>description</w:t>
      </w:r>
      <w:r w:rsidRPr="00D333F5">
        <w:rPr>
          <w:rFonts w:ascii="Arial" w:hAnsi="Arial" w:cs="Arial"/>
        </w:rPr>
        <w:t xml:space="preserve">, </w:t>
      </w:r>
      <w:proofErr w:type="spellStart"/>
      <w:r w:rsidRPr="00D333F5">
        <w:rPr>
          <w:rFonts w:ascii="Arial" w:hAnsi="Arial" w:cs="Arial"/>
          <w:b/>
        </w:rPr>
        <w:t>author</w:t>
      </w:r>
      <w:proofErr w:type="spellEnd"/>
      <w:r w:rsidRPr="00D333F5">
        <w:rPr>
          <w:rFonts w:ascii="Arial" w:hAnsi="Arial" w:cs="Arial"/>
        </w:rPr>
        <w:t xml:space="preserve">, </w:t>
      </w:r>
      <w:proofErr w:type="spellStart"/>
      <w:r w:rsidRPr="00D333F5">
        <w:rPr>
          <w:rFonts w:ascii="Arial" w:hAnsi="Arial" w:cs="Arial"/>
          <w:b/>
        </w:rPr>
        <w:t>lang</w:t>
      </w:r>
      <w:proofErr w:type="spellEnd"/>
      <w:r w:rsidR="0024104E" w:rsidRPr="00D333F5">
        <w:rPr>
          <w:rFonts w:ascii="Arial" w:hAnsi="Arial" w:cs="Arial"/>
        </w:rPr>
        <w:t>, vous facilitez la tâ</w:t>
      </w:r>
      <w:r w:rsidRPr="00D333F5">
        <w:rPr>
          <w:rFonts w:ascii="Arial" w:hAnsi="Arial" w:cs="Arial"/>
        </w:rPr>
        <w:t xml:space="preserve">che du robot </w:t>
      </w:r>
      <w:r w:rsidR="003A11A3" w:rsidRPr="00D333F5">
        <w:rPr>
          <w:rFonts w:ascii="Arial" w:hAnsi="Arial" w:cs="Arial"/>
        </w:rPr>
        <w:t xml:space="preserve">logiciel </w:t>
      </w:r>
      <w:r w:rsidRPr="00D333F5">
        <w:rPr>
          <w:rFonts w:ascii="Arial" w:hAnsi="Arial" w:cs="Arial"/>
        </w:rPr>
        <w:t xml:space="preserve">qui viendra </w:t>
      </w:r>
      <w:r w:rsidR="003A11A3" w:rsidRPr="00D333F5">
        <w:rPr>
          <w:rFonts w:ascii="Arial" w:hAnsi="Arial" w:cs="Arial"/>
        </w:rPr>
        <w:t>analyser</w:t>
      </w:r>
      <w:r w:rsidRPr="00D333F5">
        <w:rPr>
          <w:rFonts w:ascii="Arial" w:hAnsi="Arial" w:cs="Arial"/>
        </w:rPr>
        <w:t xml:space="preserve"> la page.</w:t>
      </w:r>
    </w:p>
    <w:p w:rsidR="00F92E81" w:rsidRPr="00D333F5" w:rsidRDefault="00F92E81" w:rsidP="00F92E81">
      <w:pPr>
        <w:rPr>
          <w:rFonts w:ascii="Arial" w:hAnsi="Arial" w:cs="Arial"/>
        </w:rPr>
      </w:pPr>
    </w:p>
    <w:p w:rsidR="00F92E81" w:rsidRPr="00D333F5" w:rsidRDefault="00F92E81" w:rsidP="00F92E81">
      <w:pPr>
        <w:rPr>
          <w:rFonts w:ascii="Arial" w:hAnsi="Arial" w:cs="Arial"/>
        </w:rPr>
      </w:pPr>
      <w:r w:rsidRPr="00D333F5">
        <w:rPr>
          <w:rFonts w:ascii="Arial" w:hAnsi="Arial" w:cs="Arial"/>
        </w:rPr>
        <w:t xml:space="preserve">Voici un exemple d’indexation commenté. Si votre site est en plusieurs langues, vous </w:t>
      </w:r>
      <w:r w:rsidR="0024104E" w:rsidRPr="00D333F5">
        <w:rPr>
          <w:rFonts w:ascii="Arial" w:hAnsi="Arial" w:cs="Arial"/>
        </w:rPr>
        <w:t>devez créer autant de balises &lt;</w:t>
      </w:r>
      <w:proofErr w:type="spellStart"/>
      <w:r w:rsidR="0024104E" w:rsidRPr="00D333F5">
        <w:rPr>
          <w:rFonts w:ascii="Arial" w:hAnsi="Arial" w:cs="Arial"/>
        </w:rPr>
        <w:t>me</w:t>
      </w:r>
      <w:r w:rsidRPr="00D333F5">
        <w:rPr>
          <w:rFonts w:ascii="Arial" w:hAnsi="Arial" w:cs="Arial"/>
        </w:rPr>
        <w:t>ta</w:t>
      </w:r>
      <w:proofErr w:type="spellEnd"/>
      <w:r w:rsidR="0024104E" w:rsidRPr="00D333F5">
        <w:rPr>
          <w:rFonts w:ascii="Arial" w:hAnsi="Arial" w:cs="Arial"/>
        </w:rPr>
        <w:t>&gt;</w:t>
      </w:r>
      <w:r w:rsidRPr="00D333F5">
        <w:rPr>
          <w:rFonts w:ascii="Arial" w:hAnsi="Arial" w:cs="Arial"/>
        </w:rPr>
        <w:t xml:space="preserve"> que de langues.</w:t>
      </w:r>
    </w:p>
    <w:p w:rsidR="00F92E81" w:rsidRPr="00D333F5" w:rsidRDefault="00F92E81" w:rsidP="00F92E81">
      <w:pPr>
        <w:rPr>
          <w:rFonts w:ascii="Arial" w:hAnsi="Arial" w:cs="Arial"/>
        </w:rPr>
      </w:pPr>
    </w:p>
    <w:p w:rsidR="003A11A3" w:rsidRPr="00D333F5" w:rsidRDefault="003A11A3" w:rsidP="00F92E81">
      <w:pPr>
        <w:rPr>
          <w:rFonts w:ascii="Arial" w:hAnsi="Arial" w:cs="Arial"/>
        </w:rPr>
      </w:pPr>
    </w:p>
    <w:p w:rsidR="00F92E81" w:rsidRPr="00D333F5" w:rsidRDefault="00F92E81" w:rsidP="00F92E81">
      <w:pPr>
        <w:rPr>
          <w:rFonts w:ascii="Arial" w:hAnsi="Arial" w:cs="Arial"/>
        </w:rPr>
      </w:pPr>
      <w:r w:rsidRPr="00D333F5">
        <w:rPr>
          <w:rFonts w:ascii="Arial" w:hAnsi="Arial" w:cs="Arial"/>
        </w:rPr>
        <w:t>Pour spécifier l’auteur du site et la langue utilisée :</w:t>
      </w:r>
    </w:p>
    <w:p w:rsidR="00F92E81" w:rsidRPr="00D333F5" w:rsidRDefault="00F92E81" w:rsidP="00F92E81">
      <w:pPr>
        <w:rPr>
          <w:rFonts w:ascii="Arial" w:hAnsi="Arial" w:cs="Arial"/>
          <w:lang w:val="en-US"/>
        </w:rPr>
      </w:pPr>
      <w:r w:rsidRPr="00D333F5">
        <w:rPr>
          <w:rFonts w:ascii="Arial" w:hAnsi="Arial" w:cs="Arial"/>
          <w:b/>
          <w:bCs/>
          <w:lang w:val="en-US"/>
        </w:rPr>
        <w:t>&lt;meta name</w:t>
      </w:r>
      <w:r w:rsidRPr="00D333F5">
        <w:rPr>
          <w:rFonts w:ascii="Arial" w:hAnsi="Arial" w:cs="Arial"/>
          <w:lang w:val="en-US"/>
        </w:rPr>
        <w:t>="author</w:t>
      </w:r>
      <w:proofErr w:type="gramStart"/>
      <w:r w:rsidRPr="00D333F5">
        <w:rPr>
          <w:rFonts w:ascii="Arial" w:hAnsi="Arial" w:cs="Arial"/>
          <w:lang w:val="en-US"/>
        </w:rPr>
        <w:t xml:space="preserve">"  </w:t>
      </w:r>
      <w:proofErr w:type="spellStart"/>
      <w:r w:rsidRPr="00D333F5">
        <w:rPr>
          <w:rFonts w:ascii="Arial" w:hAnsi="Arial" w:cs="Arial"/>
          <w:b/>
          <w:lang w:val="en-US"/>
        </w:rPr>
        <w:t>lang</w:t>
      </w:r>
      <w:proofErr w:type="spellEnd"/>
      <w:proofErr w:type="gramEnd"/>
      <w:r w:rsidRPr="00D333F5">
        <w:rPr>
          <w:rFonts w:ascii="Arial" w:hAnsi="Arial" w:cs="Arial"/>
          <w:lang w:val="en-US"/>
        </w:rPr>
        <w:t>="</w:t>
      </w:r>
      <w:proofErr w:type="spellStart"/>
      <w:r w:rsidRPr="00D333F5">
        <w:rPr>
          <w:rFonts w:ascii="Arial" w:hAnsi="Arial" w:cs="Arial"/>
          <w:lang w:val="en-US"/>
        </w:rPr>
        <w:t>fr</w:t>
      </w:r>
      <w:proofErr w:type="spellEnd"/>
      <w:r w:rsidRPr="00D333F5">
        <w:rPr>
          <w:rFonts w:ascii="Arial" w:hAnsi="Arial" w:cs="Arial"/>
          <w:lang w:val="en-US"/>
        </w:rPr>
        <w:t xml:space="preserve">" </w:t>
      </w:r>
      <w:r w:rsidRPr="00D333F5">
        <w:rPr>
          <w:rFonts w:ascii="Arial" w:hAnsi="Arial" w:cs="Arial"/>
          <w:b/>
          <w:lang w:val="en-US"/>
        </w:rPr>
        <w:t>content</w:t>
      </w:r>
      <w:r w:rsidRPr="00D333F5">
        <w:rPr>
          <w:rFonts w:ascii="Arial" w:hAnsi="Arial" w:cs="Arial"/>
          <w:lang w:val="en-US"/>
        </w:rPr>
        <w:t xml:space="preserve">="Marc </w:t>
      </w:r>
      <w:proofErr w:type="spellStart"/>
      <w:r w:rsidRPr="00D333F5">
        <w:rPr>
          <w:rFonts w:ascii="Arial" w:hAnsi="Arial" w:cs="Arial"/>
          <w:lang w:val="en-US"/>
        </w:rPr>
        <w:t>Fayolle</w:t>
      </w:r>
      <w:proofErr w:type="spellEnd"/>
      <w:r w:rsidRPr="00D333F5">
        <w:rPr>
          <w:rFonts w:ascii="Arial" w:hAnsi="Arial" w:cs="Arial"/>
          <w:lang w:val="en-US"/>
        </w:rPr>
        <w:t>" /&gt;</w:t>
      </w:r>
    </w:p>
    <w:p w:rsidR="00F92E81" w:rsidRPr="00D333F5" w:rsidRDefault="00F92E81" w:rsidP="00F92E81">
      <w:pPr>
        <w:rPr>
          <w:rFonts w:ascii="Arial" w:hAnsi="Arial" w:cs="Arial"/>
          <w:lang w:val="en-US"/>
        </w:rPr>
      </w:pPr>
    </w:p>
    <w:p w:rsidR="00F92E81" w:rsidRPr="00D333F5" w:rsidRDefault="00F92E81" w:rsidP="00F92E81">
      <w:pPr>
        <w:rPr>
          <w:rFonts w:ascii="Arial" w:hAnsi="Arial" w:cs="Arial"/>
        </w:rPr>
      </w:pPr>
      <w:r w:rsidRPr="00D333F5">
        <w:rPr>
          <w:rFonts w:ascii="Arial" w:hAnsi="Arial" w:cs="Arial"/>
        </w:rPr>
        <w:t xml:space="preserve">Pour décrire le site en une phrase de référence : </w:t>
      </w:r>
    </w:p>
    <w:p w:rsidR="00F92E81" w:rsidRPr="00D333F5" w:rsidRDefault="00F92E81" w:rsidP="00F92E81">
      <w:pPr>
        <w:rPr>
          <w:rFonts w:ascii="Arial" w:hAnsi="Arial" w:cs="Arial"/>
        </w:rPr>
      </w:pPr>
      <w:r w:rsidRPr="00D333F5">
        <w:rPr>
          <w:rFonts w:ascii="Arial" w:hAnsi="Arial" w:cs="Arial"/>
          <w:b/>
          <w:bCs/>
        </w:rPr>
        <w:t>&lt;</w:t>
      </w:r>
      <w:proofErr w:type="spellStart"/>
      <w:r w:rsidRPr="00D333F5">
        <w:rPr>
          <w:rFonts w:ascii="Arial" w:hAnsi="Arial" w:cs="Arial"/>
          <w:b/>
          <w:bCs/>
        </w:rPr>
        <w:t>meta</w:t>
      </w:r>
      <w:proofErr w:type="spellEnd"/>
      <w:r w:rsidRPr="00D333F5">
        <w:rPr>
          <w:rFonts w:ascii="Arial" w:hAnsi="Arial" w:cs="Arial"/>
          <w:b/>
          <w:bCs/>
        </w:rPr>
        <w:t xml:space="preserve"> </w:t>
      </w:r>
      <w:proofErr w:type="spellStart"/>
      <w:r w:rsidRPr="00D333F5">
        <w:rPr>
          <w:rFonts w:ascii="Arial" w:hAnsi="Arial" w:cs="Arial"/>
          <w:b/>
          <w:bCs/>
        </w:rPr>
        <w:t>name</w:t>
      </w:r>
      <w:proofErr w:type="spellEnd"/>
      <w:r w:rsidRPr="00D333F5">
        <w:rPr>
          <w:rFonts w:ascii="Arial" w:hAnsi="Arial" w:cs="Arial"/>
        </w:rPr>
        <w:t xml:space="preserve">="description" </w:t>
      </w:r>
      <w:r w:rsidRPr="00D333F5">
        <w:rPr>
          <w:rFonts w:ascii="Arial" w:hAnsi="Arial" w:cs="Arial"/>
          <w:b/>
        </w:rPr>
        <w:t>content</w:t>
      </w:r>
      <w:r w:rsidRPr="00D333F5">
        <w:rPr>
          <w:rFonts w:ascii="Arial" w:hAnsi="Arial" w:cs="Arial"/>
        </w:rPr>
        <w:t xml:space="preserve"> ="Tapez ici en quelques phrases la description de votre site" /&gt;</w:t>
      </w:r>
    </w:p>
    <w:p w:rsidR="00F92E81" w:rsidRPr="00D333F5" w:rsidRDefault="00F92E81" w:rsidP="00F92E81">
      <w:pPr>
        <w:rPr>
          <w:rFonts w:ascii="Arial" w:hAnsi="Arial" w:cs="Arial"/>
        </w:rPr>
      </w:pPr>
    </w:p>
    <w:p w:rsidR="00F92E81" w:rsidRPr="00D333F5" w:rsidRDefault="00F92E81" w:rsidP="00F92E81">
      <w:pPr>
        <w:rPr>
          <w:rFonts w:ascii="Arial" w:hAnsi="Arial" w:cs="Arial"/>
        </w:rPr>
      </w:pPr>
      <w:r w:rsidRPr="00D333F5">
        <w:rPr>
          <w:rFonts w:ascii="Arial" w:hAnsi="Arial" w:cs="Arial"/>
        </w:rPr>
        <w:lastRenderedPageBreak/>
        <w:t xml:space="preserve">Une liste de mots-clés correspondant au mieux à votre site : </w:t>
      </w:r>
    </w:p>
    <w:p w:rsidR="00F92E81" w:rsidRPr="00D333F5" w:rsidRDefault="00F92E81" w:rsidP="00F92E81">
      <w:pPr>
        <w:rPr>
          <w:rFonts w:ascii="Arial" w:hAnsi="Arial" w:cs="Arial"/>
        </w:rPr>
      </w:pPr>
      <w:r w:rsidRPr="00D333F5">
        <w:rPr>
          <w:rFonts w:ascii="Arial" w:hAnsi="Arial" w:cs="Arial"/>
          <w:b/>
          <w:bCs/>
        </w:rPr>
        <w:t>&lt;</w:t>
      </w:r>
      <w:proofErr w:type="spellStart"/>
      <w:r w:rsidRPr="00D333F5">
        <w:rPr>
          <w:rFonts w:ascii="Arial" w:hAnsi="Arial" w:cs="Arial"/>
          <w:b/>
          <w:bCs/>
        </w:rPr>
        <w:t>meta</w:t>
      </w:r>
      <w:proofErr w:type="spellEnd"/>
      <w:r w:rsidRPr="00D333F5">
        <w:rPr>
          <w:rFonts w:ascii="Arial" w:hAnsi="Arial" w:cs="Arial"/>
          <w:b/>
          <w:bCs/>
        </w:rPr>
        <w:t xml:space="preserve"> </w:t>
      </w:r>
      <w:proofErr w:type="spellStart"/>
      <w:r w:rsidRPr="00D333F5">
        <w:rPr>
          <w:rFonts w:ascii="Arial" w:hAnsi="Arial" w:cs="Arial"/>
          <w:b/>
          <w:bCs/>
        </w:rPr>
        <w:t>name</w:t>
      </w:r>
      <w:proofErr w:type="spellEnd"/>
      <w:r w:rsidRPr="00D333F5">
        <w:rPr>
          <w:rFonts w:ascii="Arial" w:hAnsi="Arial" w:cs="Arial"/>
        </w:rPr>
        <w:t xml:space="preserve">="keywords"  </w:t>
      </w:r>
      <w:proofErr w:type="spellStart"/>
      <w:r w:rsidRPr="00D333F5">
        <w:rPr>
          <w:rFonts w:ascii="Arial" w:hAnsi="Arial" w:cs="Arial"/>
          <w:b/>
        </w:rPr>
        <w:t>lang</w:t>
      </w:r>
      <w:proofErr w:type="spellEnd"/>
      <w:r w:rsidRPr="00D333F5">
        <w:rPr>
          <w:rFonts w:ascii="Arial" w:hAnsi="Arial" w:cs="Arial"/>
        </w:rPr>
        <w:t>="</w:t>
      </w:r>
      <w:proofErr w:type="spellStart"/>
      <w:r w:rsidRPr="00D333F5">
        <w:rPr>
          <w:rFonts w:ascii="Arial" w:hAnsi="Arial" w:cs="Arial"/>
        </w:rPr>
        <w:t>fr</w:t>
      </w:r>
      <w:proofErr w:type="spellEnd"/>
      <w:r w:rsidRPr="00D333F5">
        <w:rPr>
          <w:rFonts w:ascii="Arial" w:hAnsi="Arial" w:cs="Arial"/>
        </w:rPr>
        <w:t xml:space="preserve">" </w:t>
      </w:r>
      <w:r w:rsidRPr="00D333F5">
        <w:rPr>
          <w:rFonts w:ascii="Arial" w:hAnsi="Arial" w:cs="Arial"/>
          <w:b/>
        </w:rPr>
        <w:t>content</w:t>
      </w:r>
      <w:r w:rsidRPr="00D333F5">
        <w:rPr>
          <w:rFonts w:ascii="Arial" w:hAnsi="Arial" w:cs="Arial"/>
        </w:rPr>
        <w:t xml:space="preserve"> ="Tapez ici les mots-clés séparés par une virgule" /&gt;</w:t>
      </w:r>
    </w:p>
    <w:p w:rsidR="00F92E81" w:rsidRPr="00D333F5" w:rsidRDefault="00F92E81" w:rsidP="00F92E81">
      <w:pPr>
        <w:rPr>
          <w:rFonts w:ascii="Arial" w:hAnsi="Arial" w:cs="Arial"/>
        </w:rPr>
      </w:pPr>
    </w:p>
    <w:p w:rsidR="00F92E81" w:rsidRPr="00D333F5" w:rsidRDefault="00F92E81" w:rsidP="00F92E81">
      <w:pPr>
        <w:rPr>
          <w:rFonts w:ascii="Arial" w:hAnsi="Arial" w:cs="Arial"/>
        </w:rPr>
      </w:pPr>
      <w:r w:rsidRPr="00D333F5">
        <w:rPr>
          <w:rFonts w:ascii="Arial" w:hAnsi="Arial" w:cs="Arial"/>
        </w:rPr>
        <w:t xml:space="preserve">L’url complète de votre site : </w:t>
      </w:r>
    </w:p>
    <w:p w:rsidR="00F92E81" w:rsidRPr="00D333F5" w:rsidRDefault="00F92E81" w:rsidP="00F92E81">
      <w:pPr>
        <w:rPr>
          <w:rFonts w:ascii="Arial" w:hAnsi="Arial" w:cs="Arial"/>
        </w:rPr>
      </w:pPr>
      <w:r w:rsidRPr="00D333F5">
        <w:rPr>
          <w:rFonts w:ascii="Arial" w:hAnsi="Arial" w:cs="Arial"/>
          <w:b/>
          <w:bCs/>
        </w:rPr>
        <w:t>&lt;</w:t>
      </w:r>
      <w:proofErr w:type="spellStart"/>
      <w:r w:rsidRPr="00D333F5">
        <w:rPr>
          <w:rFonts w:ascii="Arial" w:hAnsi="Arial" w:cs="Arial"/>
          <w:b/>
          <w:bCs/>
        </w:rPr>
        <w:t>meta</w:t>
      </w:r>
      <w:proofErr w:type="spellEnd"/>
      <w:r w:rsidRPr="00D333F5">
        <w:rPr>
          <w:rFonts w:ascii="Arial" w:hAnsi="Arial" w:cs="Arial"/>
          <w:b/>
          <w:bCs/>
        </w:rPr>
        <w:t xml:space="preserve"> </w:t>
      </w:r>
      <w:proofErr w:type="spellStart"/>
      <w:r w:rsidRPr="00D333F5">
        <w:rPr>
          <w:rFonts w:ascii="Arial" w:hAnsi="Arial" w:cs="Arial"/>
          <w:b/>
          <w:bCs/>
        </w:rPr>
        <w:t>name</w:t>
      </w:r>
      <w:proofErr w:type="spellEnd"/>
      <w:r w:rsidRPr="00D333F5">
        <w:rPr>
          <w:rFonts w:ascii="Arial" w:hAnsi="Arial" w:cs="Arial"/>
        </w:rPr>
        <w:t xml:space="preserve">="Identifier-URL"  </w:t>
      </w:r>
      <w:r w:rsidRPr="00D333F5">
        <w:rPr>
          <w:rFonts w:ascii="Arial" w:hAnsi="Arial" w:cs="Arial"/>
          <w:b/>
        </w:rPr>
        <w:t>content</w:t>
      </w:r>
      <w:r w:rsidRPr="00D333F5">
        <w:rPr>
          <w:rFonts w:ascii="Arial" w:hAnsi="Arial" w:cs="Arial"/>
        </w:rPr>
        <w:t xml:space="preserve"> ="</w:t>
      </w:r>
      <w:hyperlink r:id="rId33" w:history="1">
        <w:r w:rsidRPr="00D333F5">
          <w:rPr>
            <w:rStyle w:val="Lienhypertexte"/>
            <w:rFonts w:ascii="Arial" w:hAnsi="Arial" w:cs="Arial"/>
          </w:rPr>
          <w:t>http://www.afpa.fr</w:t>
        </w:r>
      </w:hyperlink>
      <w:r w:rsidRPr="00D333F5">
        <w:rPr>
          <w:rFonts w:ascii="Arial" w:hAnsi="Arial" w:cs="Arial"/>
        </w:rPr>
        <w:t>" /&gt;</w:t>
      </w:r>
    </w:p>
    <w:p w:rsidR="00F92E81" w:rsidRPr="00D333F5" w:rsidRDefault="00F92E81" w:rsidP="00F92E81">
      <w:pPr>
        <w:rPr>
          <w:rFonts w:ascii="Arial" w:hAnsi="Arial" w:cs="Arial"/>
        </w:rPr>
      </w:pPr>
    </w:p>
    <w:p w:rsidR="00F92E81" w:rsidRPr="00D333F5" w:rsidRDefault="00F92E81" w:rsidP="00F92E81">
      <w:pPr>
        <w:rPr>
          <w:rFonts w:ascii="Arial" w:hAnsi="Arial" w:cs="Arial"/>
        </w:rPr>
      </w:pPr>
      <w:r w:rsidRPr="00D333F5">
        <w:rPr>
          <w:rFonts w:ascii="Arial" w:hAnsi="Arial" w:cs="Arial"/>
        </w:rPr>
        <w:t xml:space="preserve">L’adresse électronique qui se rapporte à ce site : </w:t>
      </w:r>
    </w:p>
    <w:p w:rsidR="00F92E81" w:rsidRPr="00D333F5" w:rsidRDefault="00F92E81" w:rsidP="00F92E81">
      <w:pPr>
        <w:rPr>
          <w:rFonts w:ascii="Arial" w:hAnsi="Arial" w:cs="Arial"/>
          <w:lang w:val="en-US"/>
        </w:rPr>
      </w:pPr>
      <w:r w:rsidRPr="00D333F5">
        <w:rPr>
          <w:rFonts w:ascii="Arial" w:hAnsi="Arial" w:cs="Arial"/>
          <w:b/>
          <w:bCs/>
          <w:lang w:val="en-US"/>
        </w:rPr>
        <w:t>&lt;meta name</w:t>
      </w:r>
      <w:r w:rsidRPr="00D333F5">
        <w:rPr>
          <w:rFonts w:ascii="Arial" w:hAnsi="Arial" w:cs="Arial"/>
          <w:lang w:val="en-US"/>
        </w:rPr>
        <w:t>="reply-to</w:t>
      </w:r>
      <w:proofErr w:type="gramStart"/>
      <w:r w:rsidRPr="00D333F5">
        <w:rPr>
          <w:rFonts w:ascii="Arial" w:hAnsi="Arial" w:cs="Arial"/>
          <w:lang w:val="en-US"/>
        </w:rPr>
        <w:t xml:space="preserve">"  </w:t>
      </w:r>
      <w:r w:rsidRPr="00D333F5">
        <w:rPr>
          <w:rFonts w:ascii="Arial" w:hAnsi="Arial" w:cs="Arial"/>
          <w:b/>
          <w:lang w:val="en-US"/>
        </w:rPr>
        <w:t>content</w:t>
      </w:r>
      <w:proofErr w:type="gramEnd"/>
      <w:r w:rsidRPr="00D333F5">
        <w:rPr>
          <w:rFonts w:ascii="Arial" w:hAnsi="Arial" w:cs="Arial"/>
          <w:lang w:val="en-US"/>
        </w:rPr>
        <w:t xml:space="preserve"> ="</w:t>
      </w:r>
      <w:hyperlink r:id="rId34" w:history="1">
        <w:r w:rsidRPr="00D333F5">
          <w:rPr>
            <w:rStyle w:val="Lienhypertexte"/>
            <w:rFonts w:ascii="Arial" w:hAnsi="Arial" w:cs="Arial"/>
            <w:lang w:val="en-US"/>
          </w:rPr>
          <w:t>webmaster@afpa.fr</w:t>
        </w:r>
      </w:hyperlink>
      <w:r w:rsidRPr="00D333F5">
        <w:rPr>
          <w:rFonts w:ascii="Arial" w:hAnsi="Arial" w:cs="Arial"/>
          <w:lang w:val="en-US"/>
        </w:rPr>
        <w:t>"/&gt;</w:t>
      </w:r>
    </w:p>
    <w:p w:rsidR="00F92E81" w:rsidRPr="00D333F5" w:rsidRDefault="00F92E81" w:rsidP="00F92E81">
      <w:pPr>
        <w:rPr>
          <w:rFonts w:ascii="Arial" w:hAnsi="Arial" w:cs="Arial"/>
          <w:lang w:val="en-GB"/>
        </w:rPr>
      </w:pPr>
    </w:p>
    <w:p w:rsidR="00F92E81" w:rsidRPr="00D333F5" w:rsidRDefault="00F92E81" w:rsidP="00F92E81">
      <w:pPr>
        <w:rPr>
          <w:rFonts w:ascii="Arial" w:hAnsi="Arial" w:cs="Arial"/>
          <w:lang w:val="en-GB"/>
        </w:rPr>
      </w:pPr>
      <w:r w:rsidRPr="00D333F5">
        <w:rPr>
          <w:rFonts w:ascii="Arial" w:hAnsi="Arial" w:cs="Arial"/>
          <w:lang w:val="en-GB"/>
        </w:rPr>
        <w:t xml:space="preserve">Les </w:t>
      </w:r>
      <w:proofErr w:type="gramStart"/>
      <w:r w:rsidRPr="00D333F5">
        <w:rPr>
          <w:rFonts w:ascii="Arial" w:hAnsi="Arial" w:cs="Arial"/>
          <w:lang w:val="en-GB"/>
        </w:rPr>
        <w:t>copyrights :</w:t>
      </w:r>
      <w:proofErr w:type="gramEnd"/>
      <w:r w:rsidRPr="00D333F5">
        <w:rPr>
          <w:rFonts w:ascii="Arial" w:hAnsi="Arial" w:cs="Arial"/>
          <w:lang w:val="en-GB"/>
        </w:rPr>
        <w:t xml:space="preserve"> </w:t>
      </w:r>
    </w:p>
    <w:p w:rsidR="00F92E81" w:rsidRPr="00D333F5" w:rsidRDefault="00F92E81" w:rsidP="00F92E81">
      <w:pPr>
        <w:rPr>
          <w:rFonts w:ascii="Arial" w:hAnsi="Arial" w:cs="Arial"/>
          <w:lang w:val="en-GB"/>
        </w:rPr>
      </w:pPr>
      <w:r w:rsidRPr="00D333F5">
        <w:rPr>
          <w:rFonts w:ascii="Arial" w:hAnsi="Arial" w:cs="Arial"/>
          <w:b/>
          <w:bCs/>
          <w:lang w:val="en-US"/>
        </w:rPr>
        <w:t>&lt;meta name</w:t>
      </w:r>
      <w:r w:rsidRPr="00D333F5">
        <w:rPr>
          <w:rFonts w:ascii="Arial" w:hAnsi="Arial" w:cs="Arial"/>
          <w:lang w:val="en-US"/>
        </w:rPr>
        <w:t>="</w:t>
      </w:r>
      <w:r w:rsidRPr="00D333F5">
        <w:rPr>
          <w:rFonts w:ascii="Arial" w:hAnsi="Arial" w:cs="Arial"/>
          <w:lang w:val="en-GB"/>
        </w:rPr>
        <w:t>copyright</w:t>
      </w:r>
      <w:proofErr w:type="gramStart"/>
      <w:r w:rsidRPr="00D333F5">
        <w:rPr>
          <w:rFonts w:ascii="Arial" w:hAnsi="Arial" w:cs="Arial"/>
          <w:lang w:val="en-GB"/>
        </w:rPr>
        <w:t xml:space="preserve">”  </w:t>
      </w:r>
      <w:r w:rsidRPr="00D333F5">
        <w:rPr>
          <w:rFonts w:ascii="Arial" w:hAnsi="Arial" w:cs="Arial"/>
          <w:b/>
          <w:lang w:val="en-US"/>
        </w:rPr>
        <w:t>content</w:t>
      </w:r>
      <w:proofErr w:type="gramEnd"/>
      <w:r w:rsidRPr="00D333F5">
        <w:rPr>
          <w:rFonts w:ascii="Arial" w:hAnsi="Arial" w:cs="Arial"/>
          <w:lang w:val="en-US"/>
        </w:rPr>
        <w:t xml:space="preserve"> ="</w:t>
      </w:r>
      <w:r w:rsidRPr="00D333F5">
        <w:rPr>
          <w:rFonts w:ascii="Arial" w:hAnsi="Arial" w:cs="Arial"/>
          <w:lang w:val="en-GB"/>
        </w:rPr>
        <w:t>COPYRIGHT NOM ….” /&gt;</w:t>
      </w:r>
    </w:p>
    <w:p w:rsidR="00F92E81" w:rsidRPr="00D333F5" w:rsidRDefault="00F92E81" w:rsidP="00F92E81">
      <w:pPr>
        <w:rPr>
          <w:rFonts w:ascii="Arial" w:hAnsi="Arial" w:cs="Arial"/>
          <w:lang w:val="en-US"/>
        </w:rPr>
      </w:pPr>
    </w:p>
    <w:p w:rsidR="00F92E81" w:rsidRPr="00D333F5" w:rsidRDefault="00F92E81" w:rsidP="00F92E81">
      <w:pPr>
        <w:rPr>
          <w:rFonts w:ascii="Arial" w:hAnsi="Arial" w:cs="Arial"/>
        </w:rPr>
      </w:pPr>
      <w:r w:rsidRPr="00D333F5">
        <w:rPr>
          <w:rFonts w:ascii="Arial" w:hAnsi="Arial" w:cs="Arial"/>
        </w:rPr>
        <w:t xml:space="preserve">Les outils de développement utilisés : </w:t>
      </w:r>
    </w:p>
    <w:p w:rsidR="00F92E81" w:rsidRPr="00D333F5" w:rsidRDefault="00F92E81" w:rsidP="00F92E81">
      <w:pPr>
        <w:rPr>
          <w:rFonts w:ascii="Arial" w:hAnsi="Arial" w:cs="Arial"/>
          <w:lang w:val="en-US"/>
        </w:rPr>
      </w:pPr>
      <w:r w:rsidRPr="00D333F5">
        <w:rPr>
          <w:rFonts w:ascii="Arial" w:hAnsi="Arial" w:cs="Arial"/>
          <w:b/>
          <w:bCs/>
          <w:lang w:val="en-US"/>
        </w:rPr>
        <w:t>&lt;</w:t>
      </w:r>
      <w:proofErr w:type="gramStart"/>
      <w:r w:rsidRPr="00D333F5">
        <w:rPr>
          <w:rFonts w:ascii="Arial" w:hAnsi="Arial" w:cs="Arial"/>
          <w:b/>
          <w:bCs/>
          <w:lang w:val="en-US"/>
        </w:rPr>
        <w:t>meta</w:t>
      </w:r>
      <w:proofErr w:type="gramEnd"/>
      <w:r w:rsidRPr="00D333F5">
        <w:rPr>
          <w:rFonts w:ascii="Arial" w:hAnsi="Arial" w:cs="Arial"/>
          <w:b/>
          <w:bCs/>
          <w:lang w:val="en-US"/>
        </w:rPr>
        <w:t xml:space="preserve"> name</w:t>
      </w:r>
      <w:r w:rsidRPr="00D333F5">
        <w:rPr>
          <w:rFonts w:ascii="Arial" w:hAnsi="Arial" w:cs="Arial"/>
          <w:lang w:val="en-US"/>
        </w:rPr>
        <w:t xml:space="preserve">="generator" </w:t>
      </w:r>
      <w:proofErr w:type="spellStart"/>
      <w:r w:rsidRPr="00D333F5">
        <w:rPr>
          <w:rFonts w:ascii="Arial" w:hAnsi="Arial" w:cs="Arial"/>
          <w:b/>
          <w:lang w:val="en-US"/>
        </w:rPr>
        <w:t>lang</w:t>
      </w:r>
      <w:proofErr w:type="spellEnd"/>
      <w:r w:rsidRPr="00D333F5">
        <w:rPr>
          <w:rFonts w:ascii="Arial" w:hAnsi="Arial" w:cs="Arial"/>
          <w:lang w:val="en-US"/>
        </w:rPr>
        <w:t>="</w:t>
      </w:r>
      <w:proofErr w:type="spellStart"/>
      <w:r w:rsidRPr="00D333F5">
        <w:rPr>
          <w:rFonts w:ascii="Arial" w:hAnsi="Arial" w:cs="Arial"/>
          <w:lang w:val="en-US"/>
        </w:rPr>
        <w:t>fr</w:t>
      </w:r>
      <w:proofErr w:type="spellEnd"/>
      <w:r w:rsidRPr="00D333F5">
        <w:rPr>
          <w:rFonts w:ascii="Arial" w:hAnsi="Arial" w:cs="Arial"/>
          <w:lang w:val="en-US"/>
        </w:rPr>
        <w:t xml:space="preserve">" </w:t>
      </w:r>
      <w:r w:rsidRPr="00D333F5">
        <w:rPr>
          <w:rFonts w:ascii="Arial" w:hAnsi="Arial" w:cs="Arial"/>
          <w:b/>
          <w:lang w:val="en-US"/>
        </w:rPr>
        <w:t>content</w:t>
      </w:r>
      <w:r w:rsidRPr="00D333F5">
        <w:rPr>
          <w:rFonts w:ascii="Arial" w:hAnsi="Arial" w:cs="Arial"/>
          <w:lang w:val="en-US"/>
        </w:rPr>
        <w:t xml:space="preserve"> ="</w:t>
      </w:r>
      <w:proofErr w:type="spellStart"/>
      <w:r w:rsidRPr="00D333F5">
        <w:rPr>
          <w:rFonts w:ascii="Arial" w:hAnsi="Arial" w:cs="Arial"/>
          <w:lang w:val="en-US"/>
        </w:rPr>
        <w:t>WebExpert</w:t>
      </w:r>
      <w:proofErr w:type="spellEnd"/>
      <w:r w:rsidRPr="00D333F5">
        <w:rPr>
          <w:rFonts w:ascii="Arial" w:hAnsi="Arial" w:cs="Arial"/>
          <w:lang w:val="en-US"/>
        </w:rPr>
        <w:t>, Gif Animator" /&gt;</w:t>
      </w:r>
    </w:p>
    <w:p w:rsidR="00F92E81" w:rsidRPr="00D333F5" w:rsidRDefault="00F92E81" w:rsidP="00F92E81">
      <w:pPr>
        <w:rPr>
          <w:rFonts w:ascii="Arial" w:hAnsi="Arial" w:cs="Arial"/>
          <w:lang w:val="en-US"/>
        </w:rPr>
      </w:pPr>
    </w:p>
    <w:p w:rsidR="00F92E81" w:rsidRPr="00D333F5" w:rsidRDefault="00F92E81" w:rsidP="00F92E81">
      <w:pPr>
        <w:rPr>
          <w:rFonts w:ascii="Arial" w:hAnsi="Arial" w:cs="Arial"/>
        </w:rPr>
      </w:pPr>
      <w:r w:rsidRPr="00D333F5">
        <w:rPr>
          <w:rFonts w:ascii="Arial" w:hAnsi="Arial" w:cs="Arial"/>
        </w:rPr>
        <w:t xml:space="preserve">Cette balise identifie le code ISO définissant le jeu de caractères à utiliser : </w:t>
      </w:r>
    </w:p>
    <w:p w:rsidR="00F92E81" w:rsidRPr="00D333F5" w:rsidRDefault="00F92E81" w:rsidP="00F92E81">
      <w:pPr>
        <w:rPr>
          <w:rFonts w:ascii="Arial" w:hAnsi="Arial" w:cs="Arial"/>
        </w:rPr>
      </w:pPr>
      <w:r w:rsidRPr="00D333F5">
        <w:rPr>
          <w:rFonts w:ascii="Arial" w:hAnsi="Arial" w:cs="Arial"/>
          <w:b/>
          <w:bCs/>
        </w:rPr>
        <w:t>&lt;</w:t>
      </w:r>
      <w:proofErr w:type="spellStart"/>
      <w:r w:rsidRPr="00D333F5">
        <w:rPr>
          <w:rFonts w:ascii="Arial" w:hAnsi="Arial" w:cs="Arial"/>
          <w:b/>
          <w:bCs/>
        </w:rPr>
        <w:t>meta</w:t>
      </w:r>
      <w:proofErr w:type="spellEnd"/>
      <w:r w:rsidRPr="00D333F5">
        <w:rPr>
          <w:rFonts w:ascii="Arial" w:hAnsi="Arial" w:cs="Arial"/>
          <w:b/>
          <w:bCs/>
        </w:rPr>
        <w:t xml:space="preserve"> </w:t>
      </w:r>
      <w:proofErr w:type="spellStart"/>
      <w:r w:rsidRPr="00D333F5">
        <w:rPr>
          <w:rFonts w:ascii="Arial" w:hAnsi="Arial" w:cs="Arial"/>
          <w:b/>
          <w:bCs/>
        </w:rPr>
        <w:t>name</w:t>
      </w:r>
      <w:proofErr w:type="spellEnd"/>
      <w:r w:rsidRPr="00D333F5">
        <w:rPr>
          <w:rFonts w:ascii="Arial" w:hAnsi="Arial" w:cs="Arial"/>
        </w:rPr>
        <w:t xml:space="preserve">="content-type" </w:t>
      </w:r>
      <w:r w:rsidRPr="00D333F5">
        <w:rPr>
          <w:rFonts w:ascii="Arial" w:hAnsi="Arial" w:cs="Arial"/>
          <w:b/>
        </w:rPr>
        <w:t>content</w:t>
      </w:r>
      <w:r w:rsidRPr="00D333F5">
        <w:rPr>
          <w:rFonts w:ascii="Arial" w:hAnsi="Arial" w:cs="Arial"/>
        </w:rPr>
        <w:t xml:space="preserve"> ="</w:t>
      </w:r>
      <w:proofErr w:type="spellStart"/>
      <w:r w:rsidRPr="00D333F5">
        <w:rPr>
          <w:rFonts w:ascii="Arial" w:hAnsi="Arial" w:cs="Arial"/>
        </w:rPr>
        <w:t>text</w:t>
      </w:r>
      <w:proofErr w:type="spellEnd"/>
      <w:r w:rsidRPr="00D333F5">
        <w:rPr>
          <w:rFonts w:ascii="Arial" w:hAnsi="Arial" w:cs="Arial"/>
        </w:rPr>
        <w:t>/html </w:t>
      </w:r>
      <w:proofErr w:type="gramStart"/>
      <w:r w:rsidRPr="00D333F5">
        <w:rPr>
          <w:rFonts w:ascii="Arial" w:hAnsi="Arial" w:cs="Arial"/>
        </w:rPr>
        <w:t>;</w:t>
      </w:r>
      <w:proofErr w:type="spellStart"/>
      <w:r w:rsidRPr="00D333F5">
        <w:rPr>
          <w:rFonts w:ascii="Arial" w:hAnsi="Arial" w:cs="Arial"/>
        </w:rPr>
        <w:t>charset</w:t>
      </w:r>
      <w:proofErr w:type="spellEnd"/>
      <w:proofErr w:type="gramEnd"/>
      <w:r w:rsidRPr="00D333F5">
        <w:rPr>
          <w:rFonts w:ascii="Arial" w:hAnsi="Arial" w:cs="Arial"/>
        </w:rPr>
        <w:t xml:space="preserve">=ISO-8859-1" /&gt;   Ici, il s’agit du jeu de caractères ‘Latin 1’ comprenant nos lettres accentuées </w:t>
      </w:r>
    </w:p>
    <w:p w:rsidR="00F92E81" w:rsidRPr="00D333F5" w:rsidRDefault="00F92E81" w:rsidP="00F92E81">
      <w:pPr>
        <w:rPr>
          <w:rFonts w:ascii="Arial" w:hAnsi="Arial" w:cs="Arial"/>
        </w:rPr>
      </w:pPr>
    </w:p>
    <w:p w:rsidR="00F92E81" w:rsidRPr="00D333F5" w:rsidRDefault="00F92E81" w:rsidP="00F92E81">
      <w:pPr>
        <w:rPr>
          <w:rFonts w:ascii="Arial" w:hAnsi="Arial" w:cs="Arial"/>
        </w:rPr>
      </w:pPr>
      <w:r w:rsidRPr="00D333F5">
        <w:rPr>
          <w:rFonts w:ascii="Arial" w:hAnsi="Arial" w:cs="Arial"/>
        </w:rPr>
        <w:t xml:space="preserve">Pour diriger les robots de référencement : </w:t>
      </w:r>
    </w:p>
    <w:p w:rsidR="00F92E81" w:rsidRPr="00D333F5" w:rsidRDefault="00F92E81" w:rsidP="00F92E81">
      <w:pPr>
        <w:rPr>
          <w:rFonts w:ascii="Arial" w:hAnsi="Arial" w:cs="Arial"/>
        </w:rPr>
      </w:pPr>
      <w:r w:rsidRPr="00D333F5">
        <w:rPr>
          <w:rFonts w:ascii="Arial" w:hAnsi="Arial" w:cs="Arial"/>
          <w:b/>
          <w:bCs/>
        </w:rPr>
        <w:t>&lt;</w:t>
      </w:r>
      <w:proofErr w:type="spellStart"/>
      <w:r w:rsidRPr="00D333F5">
        <w:rPr>
          <w:rFonts w:ascii="Arial" w:hAnsi="Arial" w:cs="Arial"/>
          <w:b/>
          <w:bCs/>
        </w:rPr>
        <w:t>meta</w:t>
      </w:r>
      <w:proofErr w:type="spellEnd"/>
      <w:r w:rsidRPr="00D333F5">
        <w:rPr>
          <w:rFonts w:ascii="Arial" w:hAnsi="Arial" w:cs="Arial"/>
          <w:b/>
          <w:bCs/>
        </w:rPr>
        <w:t xml:space="preserve"> </w:t>
      </w:r>
      <w:proofErr w:type="spellStart"/>
      <w:r w:rsidRPr="00D333F5">
        <w:rPr>
          <w:rFonts w:ascii="Arial" w:hAnsi="Arial" w:cs="Arial"/>
          <w:b/>
          <w:bCs/>
        </w:rPr>
        <w:t>name</w:t>
      </w:r>
      <w:proofErr w:type="spellEnd"/>
      <w:r w:rsidRPr="00D333F5">
        <w:rPr>
          <w:rFonts w:ascii="Arial" w:hAnsi="Arial" w:cs="Arial"/>
        </w:rPr>
        <w:t xml:space="preserve">="robots" </w:t>
      </w:r>
      <w:r w:rsidRPr="00D333F5">
        <w:rPr>
          <w:rFonts w:ascii="Arial" w:hAnsi="Arial" w:cs="Arial"/>
          <w:b/>
        </w:rPr>
        <w:t>content</w:t>
      </w:r>
      <w:r w:rsidRPr="00D333F5">
        <w:rPr>
          <w:rFonts w:ascii="Arial" w:hAnsi="Arial" w:cs="Arial"/>
        </w:rPr>
        <w:t xml:space="preserve"> ="index, </w:t>
      </w:r>
      <w:proofErr w:type="spellStart"/>
      <w:r w:rsidRPr="00D333F5">
        <w:rPr>
          <w:rFonts w:ascii="Arial" w:hAnsi="Arial" w:cs="Arial"/>
        </w:rPr>
        <w:t>nofollow</w:t>
      </w:r>
      <w:proofErr w:type="spellEnd"/>
      <w:r w:rsidRPr="00D333F5">
        <w:rPr>
          <w:rFonts w:ascii="Arial" w:hAnsi="Arial" w:cs="Arial"/>
        </w:rPr>
        <w:t xml:space="preserve">" /&gt;    Ici le robot indexe la page, mais n’indexe pas les pages qui ont un lien </w:t>
      </w:r>
      <w:r w:rsidR="0024104E" w:rsidRPr="00D333F5">
        <w:rPr>
          <w:rFonts w:ascii="Arial" w:hAnsi="Arial" w:cs="Arial"/>
        </w:rPr>
        <w:t>depuis</w:t>
      </w:r>
      <w:r w:rsidRPr="00D333F5">
        <w:rPr>
          <w:rFonts w:ascii="Arial" w:hAnsi="Arial" w:cs="Arial"/>
        </w:rPr>
        <w:t xml:space="preserve"> cette page… </w:t>
      </w:r>
      <w:r w:rsidRPr="00D333F5">
        <w:rPr>
          <w:rFonts w:ascii="Arial" w:hAnsi="Arial" w:cs="Arial"/>
        </w:rPr>
        <w:br/>
      </w:r>
    </w:p>
    <w:p w:rsidR="005144E5" w:rsidRPr="00D333F5" w:rsidRDefault="005144E5">
      <w:pPr>
        <w:suppressAutoHyphens w:val="0"/>
        <w:ind w:left="0" w:right="0"/>
        <w:rPr>
          <w:rFonts w:ascii="Arial" w:hAnsi="Arial" w:cs="Arial"/>
        </w:rPr>
      </w:pPr>
      <w:r w:rsidRPr="00D333F5">
        <w:rPr>
          <w:rFonts w:ascii="Arial" w:hAnsi="Arial" w:cs="Arial"/>
        </w:rPr>
        <w:br w:type="page"/>
      </w:r>
    </w:p>
    <w:p w:rsidR="00F92E81" w:rsidRDefault="00F92E81" w:rsidP="00F92E81">
      <w:pPr>
        <w:rPr>
          <w:rFonts w:ascii="Arial" w:hAnsi="Arial" w:cs="Arial"/>
        </w:rPr>
      </w:pPr>
      <w:r w:rsidRPr="00D333F5">
        <w:rPr>
          <w:rFonts w:ascii="Arial" w:hAnsi="Arial" w:cs="Arial"/>
        </w:rPr>
        <w:lastRenderedPageBreak/>
        <w:t>Les différentes valeurs possibles pour l’attribut robots sont :</w:t>
      </w:r>
    </w:p>
    <w:p w:rsidR="00F92BBA" w:rsidRPr="00D333F5" w:rsidRDefault="00F92BBA" w:rsidP="00F92E81">
      <w:pPr>
        <w:rPr>
          <w:rFonts w:ascii="Arial" w:hAnsi="Arial" w:cs="Arial"/>
        </w:rPr>
      </w:pPr>
    </w:p>
    <w:tbl>
      <w:tblPr>
        <w:tblW w:w="0" w:type="auto"/>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000"/>
      </w:tblPr>
      <w:tblGrid>
        <w:gridCol w:w="1928"/>
        <w:gridCol w:w="5459"/>
      </w:tblGrid>
      <w:tr w:rsidR="007D2A82" w:rsidTr="00F92BBA">
        <w:trPr>
          <w:trHeight w:val="206"/>
        </w:trPr>
        <w:tc>
          <w:tcPr>
            <w:tcW w:w="1928" w:type="dxa"/>
            <w:shd w:val="clear" w:color="auto" w:fill="6699CC"/>
            <w:vAlign w:val="center"/>
          </w:tcPr>
          <w:p w:rsidR="00F92E81" w:rsidRPr="00D333F5" w:rsidRDefault="00F92E81" w:rsidP="003D0A83">
            <w:pPr>
              <w:snapToGrid w:val="0"/>
              <w:jc w:val="center"/>
              <w:rPr>
                <w:rFonts w:ascii="Arial" w:hAnsi="Arial" w:cs="Arial"/>
                <w:b/>
                <w:bCs/>
                <w:color w:val="330033"/>
                <w:sz w:val="20"/>
              </w:rPr>
            </w:pPr>
            <w:r w:rsidRPr="00D333F5">
              <w:rPr>
                <w:rFonts w:ascii="Arial" w:hAnsi="Arial" w:cs="Arial"/>
                <w:b/>
                <w:bCs/>
                <w:color w:val="330033"/>
                <w:sz w:val="20"/>
              </w:rPr>
              <w:t xml:space="preserve">Attribut </w:t>
            </w:r>
          </w:p>
        </w:tc>
        <w:tc>
          <w:tcPr>
            <w:tcW w:w="5459" w:type="dxa"/>
            <w:shd w:val="clear" w:color="auto" w:fill="6699CC"/>
            <w:vAlign w:val="center"/>
          </w:tcPr>
          <w:p w:rsidR="00F92E81" w:rsidRPr="00D333F5" w:rsidRDefault="00F92E81" w:rsidP="003D0A83">
            <w:pPr>
              <w:snapToGrid w:val="0"/>
              <w:jc w:val="center"/>
              <w:rPr>
                <w:rFonts w:ascii="Arial" w:hAnsi="Arial" w:cs="Arial"/>
                <w:b/>
                <w:bCs/>
                <w:color w:val="330033"/>
                <w:sz w:val="20"/>
              </w:rPr>
            </w:pPr>
            <w:r w:rsidRPr="00D333F5">
              <w:rPr>
                <w:rFonts w:ascii="Arial" w:hAnsi="Arial" w:cs="Arial"/>
                <w:b/>
                <w:bCs/>
                <w:color w:val="330033"/>
                <w:sz w:val="20"/>
              </w:rPr>
              <w:t xml:space="preserve">Utilité </w:t>
            </w:r>
          </w:p>
        </w:tc>
      </w:tr>
      <w:tr w:rsidR="007D2A82" w:rsidTr="00F92BBA">
        <w:trPr>
          <w:trHeight w:val="195"/>
        </w:trPr>
        <w:tc>
          <w:tcPr>
            <w:tcW w:w="1928" w:type="dxa"/>
            <w:vAlign w:val="center"/>
          </w:tcPr>
          <w:p w:rsidR="00F92E81" w:rsidRPr="00D333F5" w:rsidRDefault="00F92E81" w:rsidP="003D0A83">
            <w:pPr>
              <w:snapToGrid w:val="0"/>
              <w:rPr>
                <w:rFonts w:ascii="Arial" w:hAnsi="Arial" w:cs="Arial"/>
                <w:b/>
                <w:bCs/>
                <w:color w:val="330033"/>
                <w:sz w:val="20"/>
              </w:rPr>
            </w:pPr>
            <w:r w:rsidRPr="00D333F5">
              <w:rPr>
                <w:rFonts w:ascii="Arial" w:hAnsi="Arial" w:cs="Arial"/>
                <w:b/>
                <w:bCs/>
                <w:color w:val="330033"/>
                <w:sz w:val="20"/>
              </w:rPr>
              <w:t>all</w:t>
            </w:r>
          </w:p>
        </w:tc>
        <w:tc>
          <w:tcPr>
            <w:tcW w:w="5459" w:type="dxa"/>
            <w:vAlign w:val="center"/>
          </w:tcPr>
          <w:p w:rsidR="00F92E81" w:rsidRPr="00D333F5" w:rsidRDefault="00F92E81" w:rsidP="003D0A83">
            <w:pPr>
              <w:snapToGrid w:val="0"/>
              <w:rPr>
                <w:rFonts w:ascii="Arial" w:hAnsi="Arial" w:cs="Arial"/>
                <w:color w:val="330033"/>
                <w:sz w:val="20"/>
              </w:rPr>
            </w:pPr>
            <w:r w:rsidRPr="00D333F5">
              <w:rPr>
                <w:rFonts w:ascii="Arial" w:hAnsi="Arial" w:cs="Arial"/>
                <w:color w:val="330033"/>
                <w:sz w:val="20"/>
              </w:rPr>
              <w:t>Le robot indexe tout</w:t>
            </w:r>
          </w:p>
        </w:tc>
      </w:tr>
      <w:tr w:rsidR="007D2A82" w:rsidTr="00F92BBA">
        <w:trPr>
          <w:trHeight w:val="298"/>
        </w:trPr>
        <w:tc>
          <w:tcPr>
            <w:tcW w:w="1928" w:type="dxa"/>
            <w:vAlign w:val="center"/>
          </w:tcPr>
          <w:p w:rsidR="00F92E81" w:rsidRPr="00D333F5" w:rsidRDefault="00F92E81" w:rsidP="003D0A83">
            <w:pPr>
              <w:snapToGrid w:val="0"/>
              <w:rPr>
                <w:rFonts w:ascii="Arial" w:hAnsi="Arial" w:cs="Arial"/>
                <w:b/>
                <w:bCs/>
                <w:color w:val="330033"/>
                <w:sz w:val="20"/>
              </w:rPr>
            </w:pPr>
            <w:r w:rsidRPr="00D333F5">
              <w:rPr>
                <w:rFonts w:ascii="Arial" w:hAnsi="Arial" w:cs="Arial"/>
                <w:b/>
                <w:bCs/>
                <w:color w:val="330033"/>
                <w:sz w:val="20"/>
              </w:rPr>
              <w:t>none</w:t>
            </w:r>
          </w:p>
        </w:tc>
        <w:tc>
          <w:tcPr>
            <w:tcW w:w="5459" w:type="dxa"/>
            <w:vAlign w:val="center"/>
          </w:tcPr>
          <w:p w:rsidR="00F92E81" w:rsidRPr="00D333F5" w:rsidRDefault="00F92E81" w:rsidP="003D0A83">
            <w:pPr>
              <w:snapToGrid w:val="0"/>
              <w:rPr>
                <w:rFonts w:ascii="Arial" w:hAnsi="Arial" w:cs="Arial"/>
                <w:color w:val="330033"/>
                <w:sz w:val="20"/>
              </w:rPr>
            </w:pPr>
            <w:r w:rsidRPr="00D333F5">
              <w:rPr>
                <w:rFonts w:ascii="Arial" w:hAnsi="Arial" w:cs="Arial"/>
                <w:color w:val="330033"/>
                <w:sz w:val="20"/>
              </w:rPr>
              <w:t>Stoppe le robot</w:t>
            </w:r>
          </w:p>
        </w:tc>
      </w:tr>
      <w:tr w:rsidR="007D2A82" w:rsidTr="00F92BBA">
        <w:trPr>
          <w:trHeight w:val="195"/>
        </w:trPr>
        <w:tc>
          <w:tcPr>
            <w:tcW w:w="1928" w:type="dxa"/>
            <w:vAlign w:val="center"/>
          </w:tcPr>
          <w:p w:rsidR="00F92E81" w:rsidRPr="00D333F5" w:rsidRDefault="00F92E81" w:rsidP="003D0A83">
            <w:pPr>
              <w:snapToGrid w:val="0"/>
              <w:rPr>
                <w:rFonts w:ascii="Arial" w:hAnsi="Arial" w:cs="Arial"/>
                <w:b/>
                <w:bCs/>
                <w:color w:val="330033"/>
                <w:sz w:val="20"/>
              </w:rPr>
            </w:pPr>
            <w:r w:rsidRPr="00D333F5">
              <w:rPr>
                <w:rFonts w:ascii="Arial" w:hAnsi="Arial" w:cs="Arial"/>
                <w:b/>
                <w:bCs/>
                <w:color w:val="330033"/>
                <w:sz w:val="20"/>
              </w:rPr>
              <w:t>index</w:t>
            </w:r>
          </w:p>
        </w:tc>
        <w:tc>
          <w:tcPr>
            <w:tcW w:w="5459" w:type="dxa"/>
            <w:vAlign w:val="center"/>
          </w:tcPr>
          <w:p w:rsidR="00F92E81" w:rsidRPr="00D333F5" w:rsidRDefault="00F92E81" w:rsidP="003D0A83">
            <w:pPr>
              <w:snapToGrid w:val="0"/>
              <w:rPr>
                <w:rFonts w:ascii="Arial" w:hAnsi="Arial" w:cs="Arial"/>
                <w:color w:val="330033"/>
                <w:sz w:val="20"/>
              </w:rPr>
            </w:pPr>
            <w:r w:rsidRPr="00D333F5">
              <w:rPr>
                <w:rFonts w:ascii="Arial" w:hAnsi="Arial" w:cs="Arial"/>
                <w:color w:val="330033"/>
                <w:sz w:val="20"/>
              </w:rPr>
              <w:t>Votre page est indexée</w:t>
            </w:r>
          </w:p>
        </w:tc>
      </w:tr>
      <w:tr w:rsidR="007D2A82" w:rsidTr="00F92BBA">
        <w:trPr>
          <w:trHeight w:val="195"/>
        </w:trPr>
        <w:tc>
          <w:tcPr>
            <w:tcW w:w="1928" w:type="dxa"/>
            <w:vAlign w:val="center"/>
          </w:tcPr>
          <w:p w:rsidR="00F92E81" w:rsidRPr="00D333F5" w:rsidRDefault="00F92E81" w:rsidP="003D0A83">
            <w:pPr>
              <w:snapToGrid w:val="0"/>
              <w:rPr>
                <w:rFonts w:ascii="Arial" w:hAnsi="Arial" w:cs="Arial"/>
                <w:b/>
                <w:bCs/>
                <w:color w:val="330033"/>
                <w:sz w:val="20"/>
              </w:rPr>
            </w:pPr>
            <w:proofErr w:type="spellStart"/>
            <w:r w:rsidRPr="00D333F5">
              <w:rPr>
                <w:rFonts w:ascii="Arial" w:hAnsi="Arial" w:cs="Arial"/>
                <w:b/>
                <w:bCs/>
                <w:color w:val="330033"/>
                <w:sz w:val="20"/>
              </w:rPr>
              <w:t>noindex</w:t>
            </w:r>
            <w:proofErr w:type="spellEnd"/>
          </w:p>
        </w:tc>
        <w:tc>
          <w:tcPr>
            <w:tcW w:w="5459" w:type="dxa"/>
            <w:vAlign w:val="center"/>
          </w:tcPr>
          <w:p w:rsidR="00F92E81" w:rsidRPr="00D333F5" w:rsidRDefault="00F92E81" w:rsidP="003D0A83">
            <w:pPr>
              <w:snapToGrid w:val="0"/>
              <w:rPr>
                <w:rFonts w:ascii="Arial" w:hAnsi="Arial" w:cs="Arial"/>
                <w:color w:val="330033"/>
                <w:sz w:val="20"/>
              </w:rPr>
            </w:pPr>
            <w:r w:rsidRPr="00D333F5">
              <w:rPr>
                <w:rFonts w:ascii="Arial" w:hAnsi="Arial" w:cs="Arial"/>
                <w:color w:val="330033"/>
                <w:sz w:val="20"/>
              </w:rPr>
              <w:t>Votre page n’est pas indexée, mais il suivra les liens de cette page</w:t>
            </w:r>
          </w:p>
        </w:tc>
      </w:tr>
      <w:tr w:rsidR="007D2A82" w:rsidTr="00F92BBA">
        <w:trPr>
          <w:trHeight w:val="297"/>
        </w:trPr>
        <w:tc>
          <w:tcPr>
            <w:tcW w:w="1928" w:type="dxa"/>
            <w:vAlign w:val="center"/>
          </w:tcPr>
          <w:p w:rsidR="00F92E81" w:rsidRPr="00D333F5" w:rsidRDefault="00F92E81" w:rsidP="003D0A83">
            <w:pPr>
              <w:snapToGrid w:val="0"/>
              <w:rPr>
                <w:rFonts w:ascii="Arial" w:hAnsi="Arial" w:cs="Arial"/>
                <w:b/>
                <w:bCs/>
                <w:color w:val="330033"/>
                <w:sz w:val="20"/>
              </w:rPr>
            </w:pPr>
            <w:proofErr w:type="spellStart"/>
            <w:r w:rsidRPr="00D333F5">
              <w:rPr>
                <w:rFonts w:ascii="Arial" w:hAnsi="Arial" w:cs="Arial"/>
                <w:b/>
                <w:bCs/>
                <w:color w:val="330033"/>
                <w:sz w:val="20"/>
              </w:rPr>
              <w:t>follow</w:t>
            </w:r>
            <w:proofErr w:type="spellEnd"/>
          </w:p>
        </w:tc>
        <w:tc>
          <w:tcPr>
            <w:tcW w:w="5459" w:type="dxa"/>
            <w:vAlign w:val="center"/>
          </w:tcPr>
          <w:p w:rsidR="00F92E81" w:rsidRPr="00D333F5" w:rsidRDefault="00F92E81" w:rsidP="003D0A83">
            <w:pPr>
              <w:snapToGrid w:val="0"/>
              <w:rPr>
                <w:rFonts w:ascii="Arial" w:hAnsi="Arial" w:cs="Arial"/>
                <w:color w:val="330033"/>
                <w:sz w:val="20"/>
              </w:rPr>
            </w:pPr>
            <w:r w:rsidRPr="00D333F5">
              <w:rPr>
                <w:rFonts w:ascii="Arial" w:hAnsi="Arial" w:cs="Arial"/>
                <w:color w:val="330033"/>
                <w:sz w:val="20"/>
              </w:rPr>
              <w:t>Le robot récupère les liens de cette page pour les référencer</w:t>
            </w:r>
          </w:p>
        </w:tc>
      </w:tr>
      <w:tr w:rsidR="007D2A82" w:rsidTr="00F92BBA">
        <w:trPr>
          <w:trHeight w:val="302"/>
        </w:trPr>
        <w:tc>
          <w:tcPr>
            <w:tcW w:w="1928" w:type="dxa"/>
            <w:vAlign w:val="center"/>
          </w:tcPr>
          <w:p w:rsidR="00F92E81" w:rsidRPr="00D333F5" w:rsidRDefault="00F92E81" w:rsidP="003D0A83">
            <w:pPr>
              <w:snapToGrid w:val="0"/>
              <w:rPr>
                <w:rFonts w:ascii="Arial" w:hAnsi="Arial" w:cs="Arial"/>
                <w:b/>
                <w:bCs/>
                <w:color w:val="330033"/>
                <w:sz w:val="20"/>
              </w:rPr>
            </w:pPr>
            <w:proofErr w:type="spellStart"/>
            <w:r w:rsidRPr="00D333F5">
              <w:rPr>
                <w:rFonts w:ascii="Arial" w:hAnsi="Arial" w:cs="Arial"/>
                <w:b/>
                <w:bCs/>
                <w:color w:val="330033"/>
                <w:sz w:val="20"/>
              </w:rPr>
              <w:t>nofollow</w:t>
            </w:r>
            <w:proofErr w:type="spellEnd"/>
          </w:p>
        </w:tc>
        <w:tc>
          <w:tcPr>
            <w:tcW w:w="5459" w:type="dxa"/>
            <w:vAlign w:val="center"/>
          </w:tcPr>
          <w:p w:rsidR="00F92E81" w:rsidRPr="00D333F5" w:rsidRDefault="00F92E81" w:rsidP="003D0A83">
            <w:pPr>
              <w:snapToGrid w:val="0"/>
              <w:rPr>
                <w:rFonts w:ascii="Arial" w:hAnsi="Arial" w:cs="Arial"/>
                <w:color w:val="330033"/>
                <w:sz w:val="20"/>
              </w:rPr>
            </w:pPr>
            <w:r w:rsidRPr="00D333F5">
              <w:rPr>
                <w:rFonts w:ascii="Arial" w:hAnsi="Arial" w:cs="Arial"/>
                <w:color w:val="330033"/>
                <w:sz w:val="20"/>
              </w:rPr>
              <w:t xml:space="preserve">Le robot ne récupère pas les liens de cette page </w:t>
            </w:r>
          </w:p>
        </w:tc>
      </w:tr>
    </w:tbl>
    <w:p w:rsidR="00F92E81" w:rsidRPr="00D333F5" w:rsidRDefault="00F92E81" w:rsidP="00F92E81">
      <w:pPr>
        <w:rPr>
          <w:rFonts w:ascii="Arial" w:hAnsi="Arial" w:cs="Arial"/>
        </w:rPr>
      </w:pPr>
    </w:p>
    <w:p w:rsidR="00400335" w:rsidRDefault="00400335" w:rsidP="00400335">
      <w:pPr>
        <w:pStyle w:val="Titre1"/>
        <w:numPr>
          <w:ilvl w:val="0"/>
          <w:numId w:val="0"/>
        </w:numPr>
        <w:ind w:left="431"/>
        <w:rPr>
          <w:rFonts w:ascii="Arial" w:hAnsi="Arial"/>
        </w:rPr>
      </w:pPr>
      <w:bookmarkStart w:id="154" w:name="_Toc440288760"/>
      <w:bookmarkEnd w:id="133"/>
    </w:p>
    <w:p w:rsidR="00E61FEB" w:rsidRPr="00D333F5" w:rsidRDefault="0067108B" w:rsidP="00E61FEB">
      <w:pPr>
        <w:pStyle w:val="Titre1"/>
        <w:rPr>
          <w:rFonts w:ascii="Arial" w:hAnsi="Arial"/>
        </w:rPr>
      </w:pPr>
      <w:r>
        <w:rPr>
          <w:rFonts w:ascii="Arial" w:hAnsi="Arial"/>
        </w:rPr>
        <w:t>Referencement</w:t>
      </w:r>
      <w:bookmarkEnd w:id="154"/>
    </w:p>
    <w:p w:rsidR="00E61FEB" w:rsidRPr="005D1E41" w:rsidRDefault="00E61FEB" w:rsidP="00E61FEB">
      <w:pPr>
        <w:autoSpaceDE w:val="0"/>
        <w:autoSpaceDN w:val="0"/>
        <w:adjustRightInd w:val="0"/>
        <w:rPr>
          <w:rFonts w:cs="Myriad Pro"/>
        </w:rPr>
      </w:pPr>
    </w:p>
    <w:p w:rsidR="00E61FEB" w:rsidRDefault="00E61FEB" w:rsidP="00E61FEB">
      <w:pPr>
        <w:autoSpaceDE w:val="0"/>
        <w:autoSpaceDN w:val="0"/>
        <w:adjustRightInd w:val="0"/>
        <w:ind w:left="40" w:right="40"/>
        <w:rPr>
          <w:rFonts w:cs="Myriad Pro"/>
        </w:rPr>
      </w:pPr>
      <w:bookmarkStart w:id="155" w:name="referencement"/>
      <w:bookmarkEnd w:id="155"/>
      <w:r w:rsidRPr="00885BBB">
        <w:rPr>
          <w:rFonts w:cs="Myriad Pro"/>
        </w:rPr>
        <w:t>C’est l’ensemble d'actions destinées à attirer des visiteurs sur un site. Un référenceur pourra notamment vous proposer :</w:t>
      </w:r>
      <w:r w:rsidRPr="00885BBB">
        <w:rPr>
          <w:rFonts w:cs="Myriad Pro"/>
        </w:rPr>
        <w:br/>
        <w:t xml:space="preserve">- l'optimisation de votre site afin de faciliter son indexation par les outils de recherche, </w:t>
      </w:r>
      <w:r w:rsidRPr="00885BBB">
        <w:rPr>
          <w:rFonts w:cs="Myriad Pro"/>
        </w:rPr>
        <w:br/>
        <w:t>- la soumission du site dans les outils de recherche,</w:t>
      </w:r>
      <w:r w:rsidRPr="00885BBB">
        <w:rPr>
          <w:rFonts w:cs="Myriad Pro"/>
        </w:rPr>
        <w:br/>
        <w:t>- le positionnement de votre site dans les outils de recherche</w:t>
      </w:r>
      <w:r w:rsidRPr="00885BBB">
        <w:rPr>
          <w:rFonts w:cs="Myriad Pro"/>
        </w:rPr>
        <w:br/>
        <w:t>- la promotion du site à l'aide d'articles presse, de la publicité, du marketing viral, etc.</w:t>
      </w:r>
      <w:r w:rsidRPr="00885BBB">
        <w:rPr>
          <w:rFonts w:cs="Myriad Pro"/>
        </w:rPr>
        <w:br/>
        <w:t>- une veille concernant votre positionnement ou celui de vos concurrents</w:t>
      </w:r>
      <w:r>
        <w:rPr>
          <w:rFonts w:cs="Myriad Pro"/>
        </w:rPr>
        <w:t>.</w:t>
      </w:r>
    </w:p>
    <w:p w:rsidR="007D2A82" w:rsidRDefault="007D2A82" w:rsidP="00E61FEB">
      <w:pPr>
        <w:autoSpaceDE w:val="0"/>
        <w:autoSpaceDN w:val="0"/>
        <w:adjustRightInd w:val="0"/>
        <w:ind w:left="40" w:right="40"/>
        <w:rPr>
          <w:rFonts w:cs="Myriad Pro"/>
        </w:rPr>
      </w:pPr>
    </w:p>
    <w:p w:rsidR="00E61FEB" w:rsidRDefault="00E61FEB" w:rsidP="00E61FEB">
      <w:pPr>
        <w:autoSpaceDE w:val="0"/>
        <w:autoSpaceDN w:val="0"/>
        <w:adjustRightInd w:val="0"/>
        <w:ind w:left="40" w:right="40"/>
        <w:rPr>
          <w:rFonts w:cs="Myriad Pro"/>
        </w:rPr>
      </w:pPr>
    </w:p>
    <w:p w:rsidR="007D2A82" w:rsidRPr="00D333F5" w:rsidRDefault="007D2A82" w:rsidP="007D2A82">
      <w:pPr>
        <w:pStyle w:val="Titre2"/>
        <w:rPr>
          <w:rFonts w:ascii="Arial" w:hAnsi="Arial" w:cs="Arial"/>
        </w:rPr>
      </w:pPr>
      <w:bookmarkStart w:id="156" w:name="_Toc440288761"/>
      <w:r w:rsidRPr="007D2A82">
        <w:rPr>
          <w:rFonts w:ascii="Arial" w:hAnsi="Arial" w:cs="Arial"/>
        </w:rPr>
        <w:t xml:space="preserve">Comment </w:t>
      </w:r>
      <w:bookmarkStart w:id="157" w:name="_Toc237313322"/>
      <w:bookmarkStart w:id="158" w:name="_Toc405816780"/>
      <w:r w:rsidR="00E61FEB" w:rsidRPr="006333CF">
        <w:t xml:space="preserve">faire pour que </w:t>
      </w:r>
      <w:r w:rsidR="00E61FEB">
        <w:t>Google connaisse l'existence de v</w:t>
      </w:r>
      <w:r w:rsidR="00E61FEB" w:rsidRPr="006333CF">
        <w:t>otre site ?</w:t>
      </w:r>
      <w:bookmarkEnd w:id="156"/>
      <w:bookmarkEnd w:id="157"/>
      <w:bookmarkEnd w:id="158"/>
      <w:r w:rsidR="00E61FEB" w:rsidRPr="006333CF">
        <w:t xml:space="preserve"> </w:t>
      </w:r>
    </w:p>
    <w:p w:rsidR="00E61FEB" w:rsidRPr="00885BBB" w:rsidRDefault="00E61FEB" w:rsidP="00E61FEB">
      <w:pPr>
        <w:autoSpaceDE w:val="0"/>
        <w:autoSpaceDN w:val="0"/>
        <w:adjustRightInd w:val="0"/>
        <w:ind w:left="40" w:right="40"/>
        <w:jc w:val="both"/>
        <w:rPr>
          <w:rFonts w:cs="Myriad Pro"/>
        </w:rPr>
      </w:pPr>
      <w:r w:rsidRPr="00885BBB">
        <w:rPr>
          <w:rFonts w:cs="Myriad Pro"/>
        </w:rPr>
        <w:t xml:space="preserve">La réponse est : rien du tout, ça va se faire tout seul. Google explore en permanence la toile pour recenser les sites qui viennent de se créer. S'il existe un seul lien d'un site connu vers le vôtre, Google suivra ce lien et découvrira votre site. Il lui faudra entre une et huit semaines pour ajouter votre site à son index et à ses résultats de recherche. </w:t>
      </w:r>
    </w:p>
    <w:p w:rsidR="00E61FEB" w:rsidRDefault="00E61FEB" w:rsidP="00E61FEB">
      <w:pPr>
        <w:autoSpaceDE w:val="0"/>
        <w:autoSpaceDN w:val="0"/>
        <w:adjustRightInd w:val="0"/>
        <w:ind w:left="40" w:right="40"/>
        <w:jc w:val="both"/>
        <w:rPr>
          <w:rFonts w:cs="Myriad Pro"/>
        </w:rPr>
      </w:pPr>
      <w:r w:rsidRPr="00885BBB">
        <w:rPr>
          <w:rFonts w:cs="Myriad Pro"/>
        </w:rPr>
        <w:t xml:space="preserve">Si vous voulez tenter d'accélérer ce processus, vous pouvez déclarer votre site vous-même en remplissant le formulaire d'inscription Google, mais le plus efficace reste de créer des liens vers votre site, grâce aux inscriptions dans les annuaires ou aux </w:t>
      </w:r>
      <w:r w:rsidRPr="00585731">
        <w:rPr>
          <w:rFonts w:cs="Myriad Pro"/>
        </w:rPr>
        <w:t>échanges de liens</w:t>
      </w:r>
      <w:r w:rsidRPr="00885BBB">
        <w:rPr>
          <w:rFonts w:cs="Myriad Pro"/>
        </w:rPr>
        <w:t xml:space="preserve">. </w:t>
      </w:r>
    </w:p>
    <w:p w:rsidR="007D2A82" w:rsidRDefault="007D2A82" w:rsidP="00E61FEB">
      <w:pPr>
        <w:autoSpaceDE w:val="0"/>
        <w:autoSpaceDN w:val="0"/>
        <w:adjustRightInd w:val="0"/>
        <w:ind w:left="40" w:right="40"/>
        <w:jc w:val="both"/>
        <w:rPr>
          <w:rFonts w:cs="Myriad Pro"/>
        </w:rPr>
      </w:pPr>
    </w:p>
    <w:p w:rsidR="007D2A82" w:rsidRPr="00885BBB" w:rsidRDefault="007D2A82" w:rsidP="00E61FEB">
      <w:pPr>
        <w:autoSpaceDE w:val="0"/>
        <w:autoSpaceDN w:val="0"/>
        <w:adjustRightInd w:val="0"/>
        <w:ind w:left="40" w:right="40"/>
        <w:jc w:val="both"/>
        <w:rPr>
          <w:rFonts w:cs="Myriad Pro"/>
        </w:rPr>
      </w:pPr>
    </w:p>
    <w:p w:rsidR="007D2A82" w:rsidRPr="00D333F5" w:rsidRDefault="007D2A82" w:rsidP="007D2A82">
      <w:pPr>
        <w:pStyle w:val="Titre2"/>
        <w:rPr>
          <w:rFonts w:ascii="Arial" w:hAnsi="Arial" w:cs="Arial"/>
        </w:rPr>
      </w:pPr>
      <w:bookmarkStart w:id="159" w:name="_Toc237313323"/>
      <w:bookmarkStart w:id="160" w:name="_Toc405816781"/>
      <w:bookmarkStart w:id="161" w:name="_Toc440288762"/>
      <w:r w:rsidRPr="007D2A82">
        <w:rPr>
          <w:rFonts w:ascii="Arial" w:hAnsi="Arial" w:cs="Arial"/>
        </w:rPr>
        <w:t xml:space="preserve">Comment </w:t>
      </w:r>
      <w:r w:rsidR="00E61FEB" w:rsidRPr="006333CF">
        <w:t xml:space="preserve">être premier dans les résultats de Google </w:t>
      </w:r>
      <w:bookmarkEnd w:id="159"/>
      <w:bookmarkEnd w:id="160"/>
      <w:r w:rsidRPr="006333CF">
        <w:t>?</w:t>
      </w:r>
      <w:bookmarkEnd w:id="161"/>
      <w:r w:rsidRPr="006333CF">
        <w:t xml:space="preserve"> </w:t>
      </w:r>
    </w:p>
    <w:p w:rsidR="00E61FEB" w:rsidRDefault="00E61FEB" w:rsidP="00E61FEB">
      <w:pPr>
        <w:autoSpaceDE w:val="0"/>
        <w:autoSpaceDN w:val="0"/>
        <w:adjustRightInd w:val="0"/>
        <w:ind w:left="40" w:right="40"/>
        <w:jc w:val="both"/>
        <w:rPr>
          <w:rFonts w:cs="Myriad Pro"/>
        </w:rPr>
      </w:pPr>
      <w:r w:rsidRPr="00885BBB">
        <w:rPr>
          <w:rFonts w:cs="Myriad Pro"/>
        </w:rPr>
        <w:t xml:space="preserve">Il faut tout d'abord réaliser que vous n'êtes pas le seul à désirer cela ! Et puisque devenir premier revient à faire reculer tous les autres sites dans les classements, commencez par réaliser un </w:t>
      </w:r>
      <w:r w:rsidRPr="00585731">
        <w:rPr>
          <w:rFonts w:cs="Myriad Pro"/>
        </w:rPr>
        <w:t>bon</w:t>
      </w:r>
      <w:r w:rsidRPr="00885BBB">
        <w:rPr>
          <w:rFonts w:cs="Myriad Pro"/>
        </w:rPr>
        <w:t xml:space="preserve"> site, riche, intéressant, esthétique, etc.</w:t>
      </w:r>
    </w:p>
    <w:p w:rsidR="00E61FEB" w:rsidRPr="00885BBB" w:rsidRDefault="00E61FEB" w:rsidP="00E61FEB">
      <w:pPr>
        <w:autoSpaceDE w:val="0"/>
        <w:autoSpaceDN w:val="0"/>
        <w:adjustRightInd w:val="0"/>
        <w:ind w:left="40" w:right="40"/>
        <w:jc w:val="both"/>
        <w:rPr>
          <w:rFonts w:cs="Myriad Pro"/>
        </w:rPr>
      </w:pPr>
    </w:p>
    <w:p w:rsidR="00E61FEB" w:rsidRDefault="00E61FEB" w:rsidP="00E61FEB">
      <w:pPr>
        <w:autoSpaceDE w:val="0"/>
        <w:autoSpaceDN w:val="0"/>
        <w:adjustRightInd w:val="0"/>
        <w:ind w:left="40" w:right="40"/>
        <w:jc w:val="both"/>
        <w:rPr>
          <w:rFonts w:cs="Myriad Pro"/>
        </w:rPr>
      </w:pPr>
      <w:r w:rsidRPr="00885BBB">
        <w:rPr>
          <w:rFonts w:cs="Myriad Pro"/>
        </w:rPr>
        <w:lastRenderedPageBreak/>
        <w:t xml:space="preserve">Il vous faudra ensuite comprendre comment Google classe ses résultats et vous débrouiller pour que votre site corresponde aux critères de choix de ce moteur. </w:t>
      </w:r>
    </w:p>
    <w:p w:rsidR="00E61FEB" w:rsidRPr="00885BBB" w:rsidRDefault="00E61FEB" w:rsidP="00E61FEB">
      <w:pPr>
        <w:autoSpaceDE w:val="0"/>
        <w:autoSpaceDN w:val="0"/>
        <w:adjustRightInd w:val="0"/>
        <w:ind w:left="40" w:right="40"/>
        <w:jc w:val="both"/>
        <w:rPr>
          <w:rFonts w:cs="Myriad Pro"/>
        </w:rPr>
      </w:pPr>
      <w:r w:rsidRPr="00885BBB">
        <w:rPr>
          <w:rFonts w:cs="Myriad Pro"/>
        </w:rPr>
        <w:t xml:space="preserve">Il vous faudra beaucoup lire, beaucoup apprendre, beaucoup réfléchir et beaucoup travailler. Au risque de vous décevoir, et à moins que votre site ne se positionne sur un secteur où vous êtes le seul, il vous faudra compter un minimum de 6 mois de travail acharné pour effectuer un bon référencement et près de 2 années pour que ce travail ait donné tous ses fruits. N'espérez donc pas de résultat instantané grâce à un coup de baguette magique ! Qui plus est, rien ne vous garantit que tout ce travail </w:t>
      </w:r>
      <w:proofErr w:type="gramStart"/>
      <w:r w:rsidRPr="00885BBB">
        <w:rPr>
          <w:rFonts w:cs="Myriad Pro"/>
        </w:rPr>
        <w:t>parviendra</w:t>
      </w:r>
      <w:proofErr w:type="gramEnd"/>
      <w:r w:rsidRPr="00885BBB">
        <w:rPr>
          <w:rFonts w:cs="Myriad Pro"/>
        </w:rPr>
        <w:t xml:space="preserve"> à placer votre site dans les premières positions pour les mots clés qui vous intéressent. </w:t>
      </w:r>
    </w:p>
    <w:p w:rsidR="00E61FEB" w:rsidRPr="00885BBB" w:rsidRDefault="00E61FEB" w:rsidP="00E61FEB">
      <w:pPr>
        <w:autoSpaceDE w:val="0"/>
        <w:autoSpaceDN w:val="0"/>
        <w:adjustRightInd w:val="0"/>
        <w:ind w:left="40" w:right="40"/>
        <w:jc w:val="both"/>
        <w:rPr>
          <w:rFonts w:cs="Myriad Pro"/>
        </w:rPr>
      </w:pPr>
      <w:r w:rsidRPr="00885BBB">
        <w:rPr>
          <w:rFonts w:cs="Myriad Pro"/>
        </w:rPr>
        <w:t>Pour gagner du temps, la meilleure solution reste de sous-traiter tout ou partie de ce travail considérable. Chaque étape de la réalisation d'un site peut être confiée à des professionnels :</w:t>
      </w:r>
    </w:p>
    <w:p w:rsidR="00E61FEB" w:rsidRPr="00885BBB" w:rsidRDefault="00E61FEB" w:rsidP="00E61FEB">
      <w:pPr>
        <w:autoSpaceDE w:val="0"/>
        <w:autoSpaceDN w:val="0"/>
        <w:adjustRightInd w:val="0"/>
        <w:ind w:left="40" w:right="40" w:firstLine="668"/>
        <w:jc w:val="both"/>
        <w:rPr>
          <w:rFonts w:cs="Myriad Pro"/>
        </w:rPr>
      </w:pPr>
      <w:r w:rsidRPr="00885BBB">
        <w:rPr>
          <w:rFonts w:cs="Myriad Pro"/>
        </w:rPr>
        <w:t xml:space="preserve">La conception générale et le design </w:t>
      </w:r>
    </w:p>
    <w:p w:rsidR="00E61FEB" w:rsidRPr="00885BBB" w:rsidRDefault="00E61FEB" w:rsidP="00E61FEB">
      <w:pPr>
        <w:autoSpaceDE w:val="0"/>
        <w:autoSpaceDN w:val="0"/>
        <w:adjustRightInd w:val="0"/>
        <w:ind w:left="40" w:right="40" w:firstLine="668"/>
        <w:jc w:val="both"/>
        <w:rPr>
          <w:rFonts w:cs="Myriad Pro"/>
        </w:rPr>
      </w:pPr>
      <w:r w:rsidRPr="00885BBB">
        <w:rPr>
          <w:rFonts w:cs="Myriad Pro"/>
        </w:rPr>
        <w:t xml:space="preserve">La rédaction </w:t>
      </w:r>
    </w:p>
    <w:p w:rsidR="00E61FEB" w:rsidRPr="00885BBB" w:rsidRDefault="00E61FEB" w:rsidP="00E61FEB">
      <w:pPr>
        <w:autoSpaceDE w:val="0"/>
        <w:autoSpaceDN w:val="0"/>
        <w:adjustRightInd w:val="0"/>
        <w:ind w:left="708" w:right="40"/>
        <w:jc w:val="both"/>
        <w:rPr>
          <w:rFonts w:cs="Myriad Pro"/>
        </w:rPr>
      </w:pPr>
      <w:r w:rsidRPr="00885BBB">
        <w:rPr>
          <w:rFonts w:cs="Myriad Pro"/>
        </w:rPr>
        <w:t xml:space="preserve">La réalisation technique </w:t>
      </w:r>
    </w:p>
    <w:p w:rsidR="00E61FEB" w:rsidRPr="00885BBB" w:rsidRDefault="00E61FEB" w:rsidP="00E61FEB">
      <w:pPr>
        <w:autoSpaceDE w:val="0"/>
        <w:autoSpaceDN w:val="0"/>
        <w:adjustRightInd w:val="0"/>
        <w:ind w:left="708" w:right="40"/>
        <w:jc w:val="both"/>
        <w:rPr>
          <w:rFonts w:cs="Myriad Pro"/>
        </w:rPr>
      </w:pPr>
      <w:r w:rsidRPr="00885BBB">
        <w:rPr>
          <w:rFonts w:cs="Myriad Pro"/>
        </w:rPr>
        <w:t xml:space="preserve">Le référencement "naturel" (amélioration de la position du site dans les classements des résultats de recherche) </w:t>
      </w:r>
    </w:p>
    <w:p w:rsidR="00E61FEB" w:rsidRPr="00885BBB" w:rsidRDefault="00E61FEB" w:rsidP="00E61FEB">
      <w:pPr>
        <w:autoSpaceDE w:val="0"/>
        <w:autoSpaceDN w:val="0"/>
        <w:adjustRightInd w:val="0"/>
        <w:ind w:left="708" w:right="40"/>
        <w:jc w:val="both"/>
        <w:rPr>
          <w:rFonts w:cs="Myriad Pro"/>
        </w:rPr>
      </w:pPr>
      <w:r w:rsidRPr="00885BBB">
        <w:rPr>
          <w:rFonts w:cs="Myriad Pro"/>
        </w:rPr>
        <w:t xml:space="preserve">Le référencement payant (affichage publicitaire dans Google ou sur d'autres sites) </w:t>
      </w:r>
    </w:p>
    <w:p w:rsidR="00E61FEB" w:rsidRPr="00885BBB" w:rsidRDefault="00E61FEB" w:rsidP="00E61FEB">
      <w:pPr>
        <w:autoSpaceDE w:val="0"/>
        <w:autoSpaceDN w:val="0"/>
        <w:adjustRightInd w:val="0"/>
        <w:ind w:left="708" w:right="40"/>
        <w:jc w:val="both"/>
        <w:rPr>
          <w:rFonts w:cs="Myriad Pro"/>
        </w:rPr>
      </w:pPr>
      <w:r w:rsidRPr="00885BBB">
        <w:rPr>
          <w:rFonts w:cs="Myriad Pro"/>
        </w:rPr>
        <w:t xml:space="preserve">La promotion au sens large (par mail, par exemple) </w:t>
      </w:r>
    </w:p>
    <w:p w:rsidR="00E61FEB" w:rsidRDefault="00E61FEB" w:rsidP="00E61FEB">
      <w:pPr>
        <w:autoSpaceDE w:val="0"/>
        <w:autoSpaceDN w:val="0"/>
        <w:adjustRightInd w:val="0"/>
        <w:ind w:right="40"/>
        <w:jc w:val="both"/>
        <w:rPr>
          <w:rFonts w:cs="Myriad Pro"/>
        </w:rPr>
      </w:pPr>
      <w:r w:rsidRPr="00885BBB">
        <w:rPr>
          <w:rFonts w:cs="Myriad Pro"/>
        </w:rPr>
        <w:t xml:space="preserve">Ces prestations, à condition qu'elles soient de qualité, peuvent vous faire gagner un temps considérable. </w:t>
      </w:r>
    </w:p>
    <w:p w:rsidR="00E61FEB" w:rsidRPr="00885BBB" w:rsidRDefault="00E61FEB" w:rsidP="00E61FEB">
      <w:pPr>
        <w:autoSpaceDE w:val="0"/>
        <w:autoSpaceDN w:val="0"/>
        <w:adjustRightInd w:val="0"/>
        <w:ind w:left="40" w:right="40"/>
        <w:jc w:val="both"/>
        <w:rPr>
          <w:rFonts w:cs="Myriad Pro"/>
        </w:rPr>
      </w:pPr>
    </w:p>
    <w:p w:rsidR="00E61FEB" w:rsidRDefault="00E61FEB" w:rsidP="00E61FEB">
      <w:pPr>
        <w:autoSpaceDE w:val="0"/>
        <w:autoSpaceDN w:val="0"/>
        <w:adjustRightInd w:val="0"/>
        <w:ind w:left="40" w:right="40"/>
        <w:jc w:val="both"/>
        <w:rPr>
          <w:rFonts w:cs="Myriad Pro"/>
        </w:rPr>
      </w:pPr>
      <w:r w:rsidRPr="00885BBB">
        <w:rPr>
          <w:rFonts w:cs="Myriad Pro"/>
        </w:rPr>
        <w:t xml:space="preserve">Le </w:t>
      </w:r>
      <w:r w:rsidRPr="00585731">
        <w:rPr>
          <w:rFonts w:cs="Myriad Pro"/>
        </w:rPr>
        <w:t>référencement naturel</w:t>
      </w:r>
      <w:r w:rsidRPr="00885BBB">
        <w:rPr>
          <w:rFonts w:cs="Myriad Pro"/>
        </w:rPr>
        <w:t xml:space="preserve"> (également appelé "référencement organique)" et le référencement payant sont généralement considérés comme complémentaires :</w:t>
      </w:r>
    </w:p>
    <w:p w:rsidR="00E61FEB" w:rsidRPr="00885BBB" w:rsidRDefault="00E61FEB" w:rsidP="00E61FEB">
      <w:pPr>
        <w:autoSpaceDE w:val="0"/>
        <w:autoSpaceDN w:val="0"/>
        <w:adjustRightInd w:val="0"/>
        <w:ind w:left="40" w:right="40"/>
        <w:jc w:val="both"/>
        <w:rPr>
          <w:rFonts w:cs="Myriad Pro"/>
        </w:rPr>
      </w:pPr>
    </w:p>
    <w:p w:rsidR="00E61FEB" w:rsidRDefault="00E61FEB" w:rsidP="00E61FEB">
      <w:pPr>
        <w:autoSpaceDE w:val="0"/>
        <w:autoSpaceDN w:val="0"/>
        <w:adjustRightInd w:val="0"/>
        <w:ind w:left="40" w:right="40"/>
        <w:jc w:val="both"/>
        <w:rPr>
          <w:rFonts w:cs="Myriad Pro"/>
        </w:rPr>
      </w:pPr>
      <w:r w:rsidRPr="00885BBB">
        <w:rPr>
          <w:rFonts w:cs="Myriad Pro"/>
        </w:rPr>
        <w:t xml:space="preserve">Le </w:t>
      </w:r>
      <w:r w:rsidRPr="00585731">
        <w:rPr>
          <w:rFonts w:cs="Myriad Pro"/>
          <w:b/>
        </w:rPr>
        <w:t>référencement naturel</w:t>
      </w:r>
      <w:r w:rsidRPr="00885BBB">
        <w:rPr>
          <w:rFonts w:cs="Myriad Pro"/>
        </w:rPr>
        <w:t xml:space="preserve"> est un travail de longue haleine dont les résultats sont souvent durables. Il n'est gratuit que si vous y travaillez par vous-même mais demande beaucoup de patience et de travail. Les 2 techniques les plus utilisées dans ce but sont l'</w:t>
      </w:r>
      <w:r w:rsidRPr="00585731">
        <w:rPr>
          <w:rFonts w:cs="Myriad Pro"/>
        </w:rPr>
        <w:t>inscription dans les annuaires</w:t>
      </w:r>
      <w:r w:rsidRPr="00885BBB">
        <w:rPr>
          <w:rFonts w:cs="Myriad Pro"/>
        </w:rPr>
        <w:t xml:space="preserve"> et les </w:t>
      </w:r>
      <w:r w:rsidRPr="00585731">
        <w:rPr>
          <w:rFonts w:cs="Myriad Pro"/>
        </w:rPr>
        <w:t>échanges de liens</w:t>
      </w:r>
      <w:r w:rsidRPr="00885BBB">
        <w:rPr>
          <w:rFonts w:cs="Myriad Pro"/>
        </w:rPr>
        <w:t>. Les visiteurs cliquant sur un résultat de recherche n'ont pas d'</w:t>
      </w:r>
      <w:r w:rsidRPr="00585731">
        <w:rPr>
          <w:rFonts w:cs="Myriad Pro"/>
        </w:rPr>
        <w:t>a priori</w:t>
      </w:r>
      <w:r w:rsidRPr="00885BBB">
        <w:rPr>
          <w:rFonts w:cs="Myriad Pro"/>
        </w:rPr>
        <w:t xml:space="preserve"> sur votre site car ils ont généralement confiance dans la neutralité et l'intégrité du moteur de recherche. </w:t>
      </w:r>
    </w:p>
    <w:p w:rsidR="00E61FEB" w:rsidRPr="00885BBB" w:rsidRDefault="00E61FEB" w:rsidP="00E61FEB">
      <w:pPr>
        <w:autoSpaceDE w:val="0"/>
        <w:autoSpaceDN w:val="0"/>
        <w:adjustRightInd w:val="0"/>
        <w:ind w:left="40" w:right="40"/>
        <w:jc w:val="both"/>
        <w:rPr>
          <w:rFonts w:cs="Myriad Pro"/>
        </w:rPr>
      </w:pPr>
    </w:p>
    <w:p w:rsidR="00E61FEB" w:rsidRDefault="00E61FEB" w:rsidP="00E61FEB">
      <w:pPr>
        <w:autoSpaceDE w:val="0"/>
        <w:autoSpaceDN w:val="0"/>
        <w:adjustRightInd w:val="0"/>
        <w:ind w:left="40" w:right="40"/>
        <w:jc w:val="both"/>
        <w:rPr>
          <w:rFonts w:cs="Myriad Pro"/>
        </w:rPr>
      </w:pPr>
      <w:r w:rsidRPr="00885BBB">
        <w:rPr>
          <w:rFonts w:cs="Myriad Pro"/>
        </w:rPr>
        <w:t xml:space="preserve">Le </w:t>
      </w:r>
      <w:r w:rsidRPr="00585731">
        <w:rPr>
          <w:rFonts w:cs="Myriad Pro"/>
          <w:b/>
        </w:rPr>
        <w:t>référencement payant</w:t>
      </w:r>
      <w:r w:rsidRPr="00885BBB">
        <w:rPr>
          <w:rFonts w:cs="Myriad Pro"/>
        </w:rPr>
        <w:t xml:space="preserve"> apporte un résultat immédiat mais qui cesse aussitôt que vous interrompez vos investissements. Les visiteurs cliquant sur une publicité peuvent par contre arriver sur votre site avec l'intention d'y acheter un produit et/ou une méfiance sur la qualité de votre contenu. Vos pages devront vraiment mettre le visiteur en confiance pour que votre investissement publicitaire porte ses fruits.</w:t>
      </w:r>
    </w:p>
    <w:p w:rsidR="00E61FEB" w:rsidRPr="00885BBB" w:rsidRDefault="00E61FEB" w:rsidP="00E61FEB">
      <w:pPr>
        <w:autoSpaceDE w:val="0"/>
        <w:autoSpaceDN w:val="0"/>
        <w:adjustRightInd w:val="0"/>
        <w:ind w:left="40" w:right="40"/>
        <w:jc w:val="both"/>
        <w:rPr>
          <w:rFonts w:cs="Myriad Pro"/>
        </w:rPr>
      </w:pPr>
      <w:r w:rsidRPr="00885BBB">
        <w:rPr>
          <w:rFonts w:cs="Myriad Pro"/>
        </w:rPr>
        <w:t xml:space="preserve"> </w:t>
      </w:r>
    </w:p>
    <w:p w:rsidR="00E61FEB" w:rsidRDefault="00E61FEB" w:rsidP="00E61FEB">
      <w:pPr>
        <w:autoSpaceDE w:val="0"/>
        <w:autoSpaceDN w:val="0"/>
        <w:adjustRightInd w:val="0"/>
        <w:ind w:left="40" w:right="40"/>
        <w:jc w:val="both"/>
        <w:rPr>
          <w:rFonts w:cs="Myriad Pro"/>
        </w:rPr>
      </w:pPr>
      <w:r w:rsidRPr="00885BBB">
        <w:rPr>
          <w:rFonts w:cs="Myriad Pro"/>
        </w:rPr>
        <w:t xml:space="preserve">Si on considère que "le temps c'est de l'argent", et compte tenu de l'énorme travail nécessaire pour obtenir un bon classement dans les résultats de recherche, on peut considérer que le référencement "naturel" coûte beaucoup plus cher que le référencement dit "payant". </w:t>
      </w:r>
    </w:p>
    <w:p w:rsidR="007D2A82" w:rsidRDefault="007D2A82" w:rsidP="00E61FEB">
      <w:pPr>
        <w:autoSpaceDE w:val="0"/>
        <w:autoSpaceDN w:val="0"/>
        <w:adjustRightInd w:val="0"/>
        <w:ind w:left="40" w:right="40"/>
        <w:jc w:val="both"/>
        <w:rPr>
          <w:rFonts w:cs="Myriad Pro"/>
        </w:rPr>
      </w:pPr>
    </w:p>
    <w:p w:rsidR="007D2A82" w:rsidRDefault="007D2A82" w:rsidP="00E61FEB">
      <w:pPr>
        <w:autoSpaceDE w:val="0"/>
        <w:autoSpaceDN w:val="0"/>
        <w:adjustRightInd w:val="0"/>
        <w:ind w:left="40" w:right="40"/>
        <w:jc w:val="both"/>
        <w:rPr>
          <w:rFonts w:cs="Myriad Pro"/>
        </w:rPr>
      </w:pPr>
    </w:p>
    <w:p w:rsidR="007D2A82" w:rsidRPr="00D333F5" w:rsidRDefault="007D2A82" w:rsidP="007D2A82">
      <w:pPr>
        <w:pStyle w:val="Titre2"/>
        <w:rPr>
          <w:rFonts w:ascii="Arial" w:hAnsi="Arial" w:cs="Arial"/>
        </w:rPr>
      </w:pPr>
      <w:bookmarkStart w:id="162" w:name="_Toc440288763"/>
      <w:r>
        <w:t>Comment</w:t>
      </w:r>
      <w:bookmarkStart w:id="163" w:name="_Toc237313324"/>
      <w:bookmarkStart w:id="164" w:name="_Toc405816782"/>
      <w:r>
        <w:t xml:space="preserve"> </w:t>
      </w:r>
      <w:r w:rsidR="00E61FEB" w:rsidRPr="00067D52">
        <w:t>propulser son site en tête des classements en</w:t>
      </w:r>
      <w:r w:rsidR="00E61FEB">
        <w:t xml:space="preserve"> </w:t>
      </w:r>
      <w:r w:rsidR="00E61FEB" w:rsidRPr="00067D52">
        <w:t>26 étapes</w:t>
      </w:r>
      <w:bookmarkEnd w:id="163"/>
      <w:bookmarkEnd w:id="164"/>
      <w:r w:rsidRPr="006333CF">
        <w:t>?</w:t>
      </w:r>
      <w:bookmarkEnd w:id="162"/>
      <w:r w:rsidRPr="006333CF">
        <w:t xml:space="preserve"> </w:t>
      </w:r>
    </w:p>
    <w:p w:rsidR="00E61FEB" w:rsidRPr="004A79B8" w:rsidRDefault="00E61FEB" w:rsidP="00E61FEB">
      <w:pPr>
        <w:pStyle w:val="Default"/>
      </w:pPr>
      <w:r>
        <w:t xml:space="preserve">Ces étapes sont détaillées sur le site </w:t>
      </w:r>
      <w:proofErr w:type="spellStart"/>
      <w:r>
        <w:t>Rankspirit</w:t>
      </w:r>
      <w:proofErr w:type="spellEnd"/>
      <w:r>
        <w:t>.</w:t>
      </w:r>
    </w:p>
    <w:p w:rsidR="00E61FEB" w:rsidRPr="00E8744D" w:rsidRDefault="00E61FEB" w:rsidP="00E61FEB">
      <w:pPr>
        <w:autoSpaceDE w:val="0"/>
        <w:autoSpaceDN w:val="0"/>
        <w:adjustRightInd w:val="0"/>
        <w:ind w:left="40" w:right="40"/>
        <w:jc w:val="both"/>
        <w:rPr>
          <w:rFonts w:cs="Myriad Pro"/>
        </w:rPr>
      </w:pPr>
      <w:r w:rsidRPr="00E8744D">
        <w:rPr>
          <w:rFonts w:cs="Myriad Pro"/>
        </w:rPr>
        <w:lastRenderedPageBreak/>
        <w:t xml:space="preserve">Ce qui suit devrait vous permettre d’obtenir, en moins d’un an, un excellent classement de votre site dans les résultats affichés par </w:t>
      </w:r>
      <w:hyperlink r:id="rId35" w:tgtFrame="_blank" w:history="1">
        <w:r w:rsidRPr="004A79B8">
          <w:rPr>
            <w:rFonts w:cs="Myriad Pro"/>
          </w:rPr>
          <w:t>Google</w:t>
        </w:r>
      </w:hyperlink>
      <w:r w:rsidRPr="00E8744D">
        <w:rPr>
          <w:rFonts w:cs="Myriad Pro"/>
        </w:rPr>
        <w:t xml:space="preserve"> ou par les autres moteurs de recherche. </w:t>
      </w:r>
    </w:p>
    <w:p w:rsidR="00E61FEB" w:rsidRDefault="00E61FEB" w:rsidP="00E61FEB">
      <w:pPr>
        <w:autoSpaceDE w:val="0"/>
        <w:autoSpaceDN w:val="0"/>
        <w:adjustRightInd w:val="0"/>
        <w:ind w:left="40" w:right="40"/>
        <w:rPr>
          <w:rFonts w:cs="Myriad Pro"/>
        </w:rPr>
      </w:pPr>
      <w:r w:rsidRPr="00E8744D">
        <w:rPr>
          <w:rFonts w:cs="Myriad Pro"/>
        </w:rPr>
        <w:br/>
      </w:r>
      <w:r w:rsidRPr="004A79B8">
        <w:rPr>
          <w:rFonts w:cs="Myriad Pro"/>
        </w:rPr>
        <w:t xml:space="preserve">A) </w:t>
      </w:r>
      <w:r w:rsidRPr="004A79B8">
        <w:rPr>
          <w:rFonts w:cs="Myriad Pro"/>
          <w:i/>
        </w:rPr>
        <w:t>Préparation</w:t>
      </w:r>
      <w:bookmarkStart w:id="165" w:name="preparation"/>
      <w:bookmarkEnd w:id="165"/>
      <w:r w:rsidRPr="00E8744D">
        <w:rPr>
          <w:rFonts w:cs="Myriad Pro"/>
        </w:rPr>
        <w:br/>
        <w:t>Préparer la construction de votre site en amassant un contenu aussi riche que possible. Bien avant que votre nom de domaine ne soit déposé, réunissez suffisamment de matière pour pouvoir construire une centaine de pages. Ce sera seulement le début. Nous parlons de cent pages de contenu véritable, sans compter les liens, les index, les bibliographies ou autres pages de ressources.</w:t>
      </w:r>
    </w:p>
    <w:p w:rsidR="00E61FEB" w:rsidRPr="00E8744D" w:rsidRDefault="00E61FEB" w:rsidP="00E61FEB">
      <w:pPr>
        <w:autoSpaceDE w:val="0"/>
        <w:autoSpaceDN w:val="0"/>
        <w:adjustRightInd w:val="0"/>
        <w:ind w:left="40" w:right="40"/>
        <w:rPr>
          <w:rFonts w:cs="Myriad Pro"/>
        </w:rPr>
      </w:pPr>
    </w:p>
    <w:p w:rsidR="00E61FEB" w:rsidRDefault="00E61FEB" w:rsidP="00E61FEB">
      <w:pPr>
        <w:autoSpaceDE w:val="0"/>
        <w:autoSpaceDN w:val="0"/>
        <w:adjustRightInd w:val="0"/>
        <w:ind w:left="40" w:right="40"/>
        <w:rPr>
          <w:rFonts w:cs="Myriad Pro"/>
        </w:rPr>
      </w:pPr>
      <w:r w:rsidRPr="004A79B8">
        <w:rPr>
          <w:rFonts w:cs="Myriad Pro"/>
        </w:rPr>
        <w:t xml:space="preserve">B) </w:t>
      </w:r>
      <w:r w:rsidRPr="004A79B8">
        <w:rPr>
          <w:rFonts w:cs="Myriad Pro"/>
          <w:i/>
        </w:rPr>
        <w:t>Nom de domaine</w:t>
      </w:r>
      <w:r w:rsidRPr="00E8744D">
        <w:rPr>
          <w:rFonts w:cs="Myriad Pro"/>
        </w:rPr>
        <w:t xml:space="preserve"> </w:t>
      </w:r>
      <w:bookmarkStart w:id="166" w:name="domaine"/>
      <w:bookmarkEnd w:id="166"/>
      <w:r w:rsidRPr="00E8744D">
        <w:rPr>
          <w:rFonts w:cs="Myriad Pro"/>
        </w:rPr>
        <w:br/>
        <w:t xml:space="preserve">Votre nom doit être court et facile à mémoriser. Cela est bien plus important que de représenter ou non le contenu de votre site. En clair, votre nom n’est pas un mot clé, c’est une marque commerciale. </w:t>
      </w:r>
    </w:p>
    <w:p w:rsidR="00E61FEB" w:rsidRPr="00E8744D" w:rsidRDefault="00E61FEB" w:rsidP="00E61FEB">
      <w:pPr>
        <w:autoSpaceDE w:val="0"/>
        <w:autoSpaceDN w:val="0"/>
        <w:adjustRightInd w:val="0"/>
        <w:ind w:left="40" w:right="40"/>
        <w:rPr>
          <w:rFonts w:cs="Myriad Pro"/>
        </w:rPr>
      </w:pPr>
    </w:p>
    <w:p w:rsidR="00E61FEB" w:rsidRDefault="00E61FEB" w:rsidP="00E61FEB">
      <w:pPr>
        <w:autoSpaceDE w:val="0"/>
        <w:autoSpaceDN w:val="0"/>
        <w:adjustRightInd w:val="0"/>
        <w:ind w:left="40" w:right="40"/>
        <w:rPr>
          <w:rFonts w:cs="Myriad Pro"/>
        </w:rPr>
      </w:pPr>
      <w:r>
        <w:rPr>
          <w:rFonts w:cs="Myriad Pro"/>
        </w:rPr>
        <w:br w:type="page"/>
      </w:r>
      <w:r w:rsidRPr="00594CD8">
        <w:rPr>
          <w:rFonts w:cs="Myriad Pro"/>
        </w:rPr>
        <w:lastRenderedPageBreak/>
        <w:t xml:space="preserve">C) </w:t>
      </w:r>
      <w:r w:rsidRPr="00594CD8">
        <w:rPr>
          <w:rFonts w:cs="Myriad Pro"/>
          <w:i/>
        </w:rPr>
        <w:t>Aspect du site</w:t>
      </w:r>
      <w:bookmarkStart w:id="167" w:name="aspect"/>
      <w:bookmarkEnd w:id="167"/>
      <w:r w:rsidRPr="00E8744D">
        <w:rPr>
          <w:rFonts w:cs="Myriad Pro"/>
        </w:rPr>
        <w:br/>
        <w:t>Le plus simple sera le meilleur. Partez d’une règle simple : chaque page doit contenir d’avantage de texte que de balises HTML. Chaque page doit être lisible par n’importe quel navigateur, du plus ancien au plus récent. Si votre code est plus proche de la version HTML 3.2 que de la version 4.0, cela n’en est que mieux. Minimisez l’utilisation de Flash, de Java ou des Java scripts. Ce qui peut poser problème à un navigateur peut poser problème à un moteur de recherche.</w:t>
      </w:r>
      <w:r w:rsidRPr="00E8744D">
        <w:rPr>
          <w:rFonts w:cs="Myriad Pro"/>
        </w:rPr>
        <w:br/>
        <w:t>Organisez votre site de façon hiérarchique en nommant chaque chapitre selon les règles suivantes :</w:t>
      </w:r>
      <w:r w:rsidRPr="00E8744D">
        <w:rPr>
          <w:rFonts w:cs="Myriad Pro"/>
        </w:rPr>
        <w:br/>
        <w:t>- le nom doit résumer et représenter parfaitement le contenu du chapitre</w:t>
      </w:r>
      <w:r w:rsidRPr="00E8744D">
        <w:rPr>
          <w:rFonts w:cs="Myriad Pro"/>
        </w:rPr>
        <w:br/>
        <w:t>- le nom doit être l’un des principaux mots-clés pour lesquels vous souhaitez être facilement trouvé.</w:t>
      </w:r>
      <w:r w:rsidRPr="00E8744D">
        <w:rPr>
          <w:rFonts w:cs="Myriad Pro"/>
        </w:rPr>
        <w:br/>
      </w:r>
      <w:r w:rsidRPr="00E8744D">
        <w:rPr>
          <w:rFonts w:cs="Myriad Pro"/>
        </w:rPr>
        <w:br/>
        <w:t>Évitez de pourrir votre site avec des chapitres frivoles qui pourraient parasiter l’accès à son véritable contenu. Évitez les compteurs de visites qui ralentissent le chargement des pages. Restez simple et professionnel. Retenez la clé du succès de Google lui-même : la beauté est dans la simplicité. Les internautes aiment les pages simples, clair</w:t>
      </w:r>
      <w:r>
        <w:rPr>
          <w:rFonts w:cs="Myriad Pro"/>
        </w:rPr>
        <w:t>e</w:t>
      </w:r>
      <w:r w:rsidRPr="00E8744D">
        <w:rPr>
          <w:rFonts w:cs="Myriad Pro"/>
        </w:rPr>
        <w:t>s et faciles à charger.</w:t>
      </w:r>
      <w:r w:rsidRPr="00E8744D">
        <w:rPr>
          <w:rFonts w:cs="Myriad Pro"/>
        </w:rPr>
        <w:br/>
      </w:r>
      <w:r w:rsidRPr="00E8744D">
        <w:rPr>
          <w:rFonts w:cs="Myriad Pro"/>
        </w:rPr>
        <w:br/>
        <w:t>La rapidité de chargement n’est pas importante : elle est capitale. Votre site doit répondre immédiatement à une requête.</w:t>
      </w:r>
      <w:r w:rsidRPr="00E8744D">
        <w:rPr>
          <w:rFonts w:cs="Myriad Pro"/>
        </w:rPr>
        <w:br/>
        <w:t>Un délai, même de quelques secondes, représentera une véritable hémorragie d’internautes. Si votre site met 5 secondes pour passer d’une page à une autre lorsque vous y accédez depuis votre pays, il peut en mettre 10 ou 20 lorsque l’accès provient de l’étranger.</w:t>
      </w:r>
      <w:r w:rsidRPr="00E8744D">
        <w:rPr>
          <w:rFonts w:cs="Myriad Pro"/>
        </w:rPr>
        <w:br/>
      </w:r>
      <w:r w:rsidRPr="00E8744D">
        <w:rPr>
          <w:rFonts w:cs="Myriad Pro"/>
        </w:rPr>
        <w:br/>
        <w:t>Considérez que chaque seconde d’attente vous fait perdre 10% de vos visiteurs. Ces 10%, 20% ou 30% feront peut-être la différence entre le succès et l’échec.</w:t>
      </w:r>
    </w:p>
    <w:p w:rsidR="00E61FEB" w:rsidRPr="00E8744D" w:rsidRDefault="00E61FEB" w:rsidP="00E61FEB">
      <w:pPr>
        <w:autoSpaceDE w:val="0"/>
        <w:autoSpaceDN w:val="0"/>
        <w:adjustRightInd w:val="0"/>
        <w:ind w:left="40" w:right="40"/>
        <w:rPr>
          <w:rFonts w:cs="Myriad Pro"/>
        </w:rPr>
      </w:pPr>
    </w:p>
    <w:p w:rsidR="00E61FEB" w:rsidRDefault="00E61FEB" w:rsidP="00E61FEB">
      <w:pPr>
        <w:autoSpaceDE w:val="0"/>
        <w:autoSpaceDN w:val="0"/>
        <w:adjustRightInd w:val="0"/>
        <w:ind w:left="40" w:right="40"/>
        <w:rPr>
          <w:rFonts w:cs="Myriad Pro"/>
        </w:rPr>
      </w:pPr>
      <w:r w:rsidRPr="00594CD8">
        <w:rPr>
          <w:rFonts w:cs="Myriad Pro"/>
        </w:rPr>
        <w:t xml:space="preserve">D) </w:t>
      </w:r>
      <w:r w:rsidRPr="00594CD8">
        <w:rPr>
          <w:rFonts w:cs="Myriad Pro"/>
          <w:i/>
        </w:rPr>
        <w:t>Taille des pages</w:t>
      </w:r>
      <w:bookmarkStart w:id="168" w:name="taille"/>
      <w:bookmarkEnd w:id="168"/>
      <w:r w:rsidRPr="00E8744D">
        <w:rPr>
          <w:rFonts w:cs="Myriad Pro"/>
        </w:rPr>
        <w:br/>
        <w:t xml:space="preserve">Si vous le pouvez, faites en sorte que chaque page pèse </w:t>
      </w:r>
      <w:r>
        <w:rPr>
          <w:rFonts w:cs="Myriad Pro"/>
        </w:rPr>
        <w:t>entre 5 et 15Ko</w:t>
      </w:r>
      <w:r w:rsidRPr="00E8744D">
        <w:rPr>
          <w:rFonts w:cs="Myriad Pro"/>
        </w:rPr>
        <w:t>. Difficile de parvenir à cet objectif mais vous aurez des résultats. Des résultats avec les moteurs de recherche et des résultats avec les internautes. Tout le monde n’a pas l’ADSL, rappelez-vous-en ! Ce n’est pas en sélectionnant vos visiteurs que vous deviendrez populaire.</w:t>
      </w:r>
    </w:p>
    <w:p w:rsidR="00E61FEB" w:rsidRPr="00E8744D" w:rsidRDefault="00E61FEB" w:rsidP="00E61FEB">
      <w:pPr>
        <w:autoSpaceDE w:val="0"/>
        <w:autoSpaceDN w:val="0"/>
        <w:adjustRightInd w:val="0"/>
        <w:ind w:left="40" w:right="40"/>
        <w:rPr>
          <w:rFonts w:cs="Myriad Pro"/>
        </w:rPr>
      </w:pPr>
    </w:p>
    <w:p w:rsidR="00E61FEB" w:rsidRDefault="00E61FEB" w:rsidP="00E61FEB">
      <w:pPr>
        <w:autoSpaceDE w:val="0"/>
        <w:autoSpaceDN w:val="0"/>
        <w:adjustRightInd w:val="0"/>
        <w:ind w:left="40" w:right="40"/>
        <w:rPr>
          <w:rFonts w:cs="Myriad Pro"/>
        </w:rPr>
      </w:pPr>
      <w:r w:rsidRPr="00594CD8">
        <w:rPr>
          <w:rFonts w:cs="Myriad Pro"/>
        </w:rPr>
        <w:t xml:space="preserve">E) </w:t>
      </w:r>
      <w:r w:rsidRPr="00594CD8">
        <w:rPr>
          <w:rFonts w:cs="Myriad Pro"/>
          <w:i/>
        </w:rPr>
        <w:t>Contenu</w:t>
      </w:r>
      <w:bookmarkStart w:id="169" w:name="contenu"/>
      <w:bookmarkEnd w:id="169"/>
      <w:r w:rsidRPr="00E8744D">
        <w:rPr>
          <w:rFonts w:cs="Myriad Pro"/>
        </w:rPr>
        <w:br/>
        <w:t xml:space="preserve">Chaque jour, construisez une nouvelle page de 200 à 500 mots et mettez-la en ligne. Si vous avez un doute sur le type de contenu qui vous serait utile revoyez la liste des mots clés que vous avez vous-même placés en tête de vos pages. Si vous souhaitez élargir votre horizon, utilisez l’outil proposé par </w:t>
      </w:r>
      <w:hyperlink r:id="rId36" w:tgtFrame="_blank" w:history="1">
        <w:r w:rsidRPr="00594CD8">
          <w:rPr>
            <w:rFonts w:cs="Myriad Pro"/>
          </w:rPr>
          <w:t xml:space="preserve">Google </w:t>
        </w:r>
        <w:proofErr w:type="spellStart"/>
        <w:r w:rsidRPr="00594CD8">
          <w:rPr>
            <w:rFonts w:cs="Myriad Pro"/>
          </w:rPr>
          <w:t>AdWords</w:t>
        </w:r>
        <w:proofErr w:type="spellEnd"/>
      </w:hyperlink>
      <w:r w:rsidRPr="00E8744D">
        <w:rPr>
          <w:rFonts w:cs="Myriad Pro"/>
        </w:rPr>
        <w:t xml:space="preserve"> pour trouver de nouveaux mots clés et de nouveaux sujets d'articles.</w:t>
      </w:r>
      <w:r w:rsidRPr="00E8744D">
        <w:rPr>
          <w:rFonts w:cs="Myriad Pro"/>
        </w:rPr>
        <w:br/>
        <w:t>Évitez les pages de type « blog» et recherchez des articles capables d’intéresser un public large. Surveillez votre orthographe, évitez les abréviations ou le langage «chat».</w:t>
      </w:r>
      <w:r w:rsidRPr="00E8744D">
        <w:rPr>
          <w:rFonts w:cs="Myriad Pro"/>
        </w:rPr>
        <w:br/>
        <w:t>Faites des phrases courtes, multipliez les retour-chariot qui allègent la présentation. Chaque page doit avoir un titre. Placez un sous-titre tous les 4 paragraphes.</w:t>
      </w:r>
      <w:r w:rsidRPr="00E8744D">
        <w:rPr>
          <w:rFonts w:cs="Myriad Pro"/>
        </w:rPr>
        <w:br/>
        <w:t>Les internautes liront vos pages rapidement, n’essayez pas de lutter contre ça, essayez plutôt de tenir compte de ça.</w:t>
      </w:r>
      <w:r w:rsidRPr="00E8744D">
        <w:rPr>
          <w:rFonts w:cs="Myriad Pro"/>
        </w:rPr>
        <w:br/>
      </w:r>
    </w:p>
    <w:p w:rsidR="00E61FEB" w:rsidRDefault="00E61FEB" w:rsidP="00E61FEB">
      <w:pPr>
        <w:autoSpaceDE w:val="0"/>
        <w:autoSpaceDN w:val="0"/>
        <w:adjustRightInd w:val="0"/>
        <w:ind w:left="40" w:right="40"/>
        <w:rPr>
          <w:rFonts w:cs="Myriad Pro"/>
        </w:rPr>
      </w:pPr>
      <w:r>
        <w:rPr>
          <w:rFonts w:cs="Myriad Pro"/>
        </w:rPr>
        <w:br w:type="page"/>
      </w:r>
      <w:r w:rsidRPr="00E8744D">
        <w:rPr>
          <w:rFonts w:cs="Myriad Pro"/>
        </w:rPr>
        <w:lastRenderedPageBreak/>
        <w:t>En vérité, la majorité des internautes ne liront pas vos pages, ils les survoleront de façon plus ou moins aléatoire tout en gardant un œil sur les autres pages qu’ils chargent en même temps que la vôtre. Ils choisiront finalement de vous accorder un peu plus de temps si :</w:t>
      </w:r>
      <w:r w:rsidRPr="00E8744D">
        <w:rPr>
          <w:rFonts w:cs="Myriad Pro"/>
        </w:rPr>
        <w:br/>
      </w:r>
      <w:r>
        <w:rPr>
          <w:rFonts w:cs="Myriad Pro"/>
        </w:rPr>
        <w:tab/>
      </w:r>
      <w:r w:rsidRPr="00E8744D">
        <w:rPr>
          <w:rFonts w:cs="Myriad Pro"/>
        </w:rPr>
        <w:t>- votre page se charge rapidement et sans erreur</w:t>
      </w:r>
      <w:r w:rsidRPr="00E8744D">
        <w:rPr>
          <w:rFonts w:cs="Myriad Pro"/>
        </w:rPr>
        <w:br/>
      </w:r>
      <w:r>
        <w:rPr>
          <w:rFonts w:cs="Myriad Pro"/>
        </w:rPr>
        <w:tab/>
      </w:r>
      <w:r w:rsidRPr="00E8744D">
        <w:rPr>
          <w:rFonts w:cs="Myriad Pro"/>
        </w:rPr>
        <w:t>- au moins l’un de vos titres est plus attractif que ceux des sites concurrents</w:t>
      </w:r>
      <w:r w:rsidRPr="00E8744D">
        <w:rPr>
          <w:rFonts w:cs="Myriad Pro"/>
        </w:rPr>
        <w:br/>
        <w:t>Certains sites très populaires ont des en-têtes de pub très longs à charger. Ce n’est pas parce qu’ils peuvent se le permettre que vous le pouvez.</w:t>
      </w:r>
      <w:r w:rsidRPr="00E8744D">
        <w:rPr>
          <w:rFonts w:cs="Myriad Pro"/>
        </w:rPr>
        <w:br/>
        <w:t xml:space="preserve">Regardez vos pages en quelques secondes comme elles seront vues par des </w:t>
      </w:r>
      <w:proofErr w:type="spellStart"/>
      <w:r w:rsidRPr="00E8744D">
        <w:rPr>
          <w:rFonts w:cs="Myriad Pro"/>
        </w:rPr>
        <w:t>surfers</w:t>
      </w:r>
      <w:proofErr w:type="spellEnd"/>
      <w:r w:rsidRPr="00E8744D">
        <w:rPr>
          <w:rFonts w:cs="Myriad Pro"/>
        </w:rPr>
        <w:t xml:space="preserve"> pressés : qu’est-ce qui retient l’œil ? Est-ce intéressant ?</w:t>
      </w:r>
    </w:p>
    <w:p w:rsidR="00E61FEB" w:rsidRPr="00E8744D" w:rsidRDefault="00E61FEB" w:rsidP="00E61FEB">
      <w:pPr>
        <w:autoSpaceDE w:val="0"/>
        <w:autoSpaceDN w:val="0"/>
        <w:adjustRightInd w:val="0"/>
        <w:ind w:left="40" w:right="40"/>
        <w:rPr>
          <w:rFonts w:cs="Myriad Pro"/>
        </w:rPr>
      </w:pPr>
      <w:r w:rsidRPr="00E8744D">
        <w:rPr>
          <w:rFonts w:cs="Myriad Pro"/>
        </w:rPr>
        <w:t xml:space="preserve"> </w:t>
      </w:r>
    </w:p>
    <w:p w:rsidR="00E61FEB" w:rsidRPr="00E8744D" w:rsidRDefault="00E61FEB" w:rsidP="00E61FEB">
      <w:pPr>
        <w:autoSpaceDE w:val="0"/>
        <w:autoSpaceDN w:val="0"/>
        <w:adjustRightInd w:val="0"/>
        <w:ind w:left="40" w:right="40"/>
        <w:rPr>
          <w:rFonts w:cs="Myriad Pro"/>
        </w:rPr>
      </w:pPr>
      <w:r w:rsidRPr="00594CD8">
        <w:rPr>
          <w:rFonts w:cs="Myriad Pro"/>
        </w:rPr>
        <w:t xml:space="preserve">F) </w:t>
      </w:r>
      <w:r w:rsidRPr="00594CD8">
        <w:rPr>
          <w:rFonts w:cs="Myriad Pro"/>
          <w:i/>
        </w:rPr>
        <w:t>Utilisation des mots clé et pertinence</w:t>
      </w:r>
      <w:bookmarkStart w:id="170" w:name="pertinence"/>
      <w:bookmarkEnd w:id="170"/>
      <w:r w:rsidRPr="00E8744D">
        <w:rPr>
          <w:rFonts w:cs="Myriad Pro"/>
        </w:rPr>
        <w:br/>
        <w:t>Utilisez vos mots-clés une fois dans le titre, une fois dans la balise « description », une fois dans l’en-tête, une fois dans l’URL de la page, une fois en gras, une fois en italique, une fois dans la balise « ALT » d’une photo et une fois dans les premières lignes de votre texte. Faites-les figurer une fois en phonétique. Les moteurs de recherche utilisent de plus en plus la correction automatique avant indexation et un nombre croissant d’internautes saisissent leurs requêtes en phonétique pure.</w:t>
      </w:r>
      <w:r w:rsidRPr="00E8744D">
        <w:rPr>
          <w:rFonts w:cs="Myriad Pro"/>
        </w:rPr>
        <w:br/>
      </w:r>
    </w:p>
    <w:p w:rsidR="00E61FEB" w:rsidRDefault="00E61FEB" w:rsidP="00E61FEB">
      <w:pPr>
        <w:autoSpaceDE w:val="0"/>
        <w:autoSpaceDN w:val="0"/>
        <w:adjustRightInd w:val="0"/>
        <w:ind w:left="40" w:right="40"/>
        <w:rPr>
          <w:rFonts w:cs="Myriad Pro"/>
        </w:rPr>
      </w:pPr>
      <w:r w:rsidRPr="00594CD8">
        <w:rPr>
          <w:rFonts w:cs="Myriad Pro"/>
        </w:rPr>
        <w:t xml:space="preserve">G) </w:t>
      </w:r>
      <w:r w:rsidRPr="00594CD8">
        <w:rPr>
          <w:rFonts w:cs="Myriad Pro"/>
          <w:i/>
        </w:rPr>
        <w:t>Liens sortants</w:t>
      </w:r>
      <w:r w:rsidRPr="00E8744D">
        <w:rPr>
          <w:rFonts w:cs="Myriad Pro"/>
        </w:rPr>
        <w:t xml:space="preserve"> </w:t>
      </w:r>
      <w:bookmarkStart w:id="171" w:name="sortant"/>
      <w:bookmarkEnd w:id="171"/>
      <w:r w:rsidRPr="00E8744D">
        <w:rPr>
          <w:rFonts w:cs="Myriad Pro"/>
        </w:rPr>
        <w:br/>
        <w:t>Chacune de vos pages doit comporter un lien vers une page d’un autre domaine.</w:t>
      </w:r>
      <w:r w:rsidRPr="00E8744D">
        <w:rPr>
          <w:rFonts w:cs="Myriad Pro"/>
        </w:rPr>
        <w:br/>
        <w:t>- Faites figurer dans le texte de votre lien les mots-clés que vous voulez promouvoir.</w:t>
      </w:r>
      <w:r w:rsidRPr="00E8744D">
        <w:rPr>
          <w:rFonts w:cs="Myriad Pro"/>
        </w:rPr>
        <w:br/>
        <w:t>- Assurez-vous que le domaine cité figure dans les premiers résultats pour ces mots-clés.</w:t>
      </w:r>
    </w:p>
    <w:p w:rsidR="00E61FEB" w:rsidRPr="00E8744D" w:rsidRDefault="00E61FEB" w:rsidP="00E61FEB">
      <w:pPr>
        <w:autoSpaceDE w:val="0"/>
        <w:autoSpaceDN w:val="0"/>
        <w:adjustRightInd w:val="0"/>
        <w:ind w:left="40" w:right="40"/>
        <w:rPr>
          <w:rFonts w:cs="Myriad Pro"/>
        </w:rPr>
      </w:pPr>
    </w:p>
    <w:p w:rsidR="00E61FEB" w:rsidRDefault="00E61FEB" w:rsidP="00E61FEB">
      <w:pPr>
        <w:autoSpaceDE w:val="0"/>
        <w:autoSpaceDN w:val="0"/>
        <w:adjustRightInd w:val="0"/>
        <w:ind w:left="40" w:right="40"/>
        <w:rPr>
          <w:rFonts w:cs="Myriad Pro"/>
        </w:rPr>
      </w:pPr>
      <w:r w:rsidRPr="00594CD8">
        <w:rPr>
          <w:rFonts w:cs="Myriad Pro"/>
        </w:rPr>
        <w:t xml:space="preserve">H) </w:t>
      </w:r>
      <w:r w:rsidRPr="00594CD8">
        <w:rPr>
          <w:rFonts w:cs="Myriad Pro"/>
          <w:i/>
        </w:rPr>
        <w:t>Liens internes</w:t>
      </w:r>
      <w:bookmarkStart w:id="172" w:name="interne"/>
      <w:bookmarkEnd w:id="172"/>
      <w:r w:rsidRPr="00E8744D">
        <w:rPr>
          <w:rFonts w:cs="Myriad Pro"/>
        </w:rPr>
        <w:br/>
        <w:t>Créez des liens vers les pages les plus riches de votre site. Faites en sorte que tous les paragraphes dont les sujets sont proches soient liés entre eux. Vous voulez 50 pages qui génère chacune une visite par jour. Vous NE voulez PAS avoir une seule page qui vous génère 50 visites par jour tandis que vos autres pages jouent les inconnues.</w:t>
      </w:r>
      <w:r w:rsidRPr="00E8744D">
        <w:rPr>
          <w:rFonts w:cs="Myriad Pro"/>
        </w:rPr>
        <w:br/>
        <w:t>Chaque page doit avoir deux liens minimum vers d’autres pages de votre site et doit pouvoir être atteinte en deux clics maximum depuis le sommaire.</w:t>
      </w:r>
      <w:r w:rsidRPr="00E8744D">
        <w:rPr>
          <w:rFonts w:cs="Myriad Pro"/>
        </w:rPr>
        <w:br/>
        <w:t>Le menu présent dans chaque page doit toujours comporter un lien vers le sommaire.</w:t>
      </w:r>
    </w:p>
    <w:p w:rsidR="00E61FEB" w:rsidRPr="00E8744D" w:rsidRDefault="00E61FEB" w:rsidP="00E61FEB">
      <w:pPr>
        <w:autoSpaceDE w:val="0"/>
        <w:autoSpaceDN w:val="0"/>
        <w:adjustRightInd w:val="0"/>
        <w:ind w:left="40" w:right="40"/>
        <w:rPr>
          <w:rFonts w:cs="Myriad Pro"/>
        </w:rPr>
      </w:pPr>
    </w:p>
    <w:p w:rsidR="00E61FEB" w:rsidRDefault="00E61FEB" w:rsidP="00E61FEB">
      <w:pPr>
        <w:autoSpaceDE w:val="0"/>
        <w:autoSpaceDN w:val="0"/>
        <w:adjustRightInd w:val="0"/>
        <w:ind w:left="40" w:right="40"/>
        <w:rPr>
          <w:rFonts w:cs="Myriad Pro"/>
        </w:rPr>
      </w:pPr>
      <w:r w:rsidRPr="00594CD8">
        <w:rPr>
          <w:rFonts w:cs="Myriad Pro"/>
        </w:rPr>
        <w:t xml:space="preserve">I) </w:t>
      </w:r>
      <w:r w:rsidRPr="00594CD8">
        <w:rPr>
          <w:rFonts w:cs="Myriad Pro"/>
          <w:i/>
        </w:rPr>
        <w:t>Mise en ligne</w:t>
      </w:r>
      <w:bookmarkStart w:id="173" w:name="ligne"/>
      <w:bookmarkEnd w:id="173"/>
      <w:r w:rsidRPr="00E8744D">
        <w:rPr>
          <w:rFonts w:cs="Myriad Pro"/>
        </w:rPr>
        <w:br/>
        <w:t xml:space="preserve">Évitez les noms de domaine virtuels et les serveurs gratuits. Votre domaine doit être autonome pour être correctement indexé par les moteurs de recherche. Un « vrai » site coûte aujourd’hui environ 10 euros/mois. Soyez prêt à investir au moins ce montant. </w:t>
      </w:r>
      <w:r w:rsidRPr="00E8744D">
        <w:rPr>
          <w:rFonts w:cs="Myriad Pro"/>
        </w:rPr>
        <w:br/>
        <w:t>Mettez votre site en ligne lorsqu’il est prêt, pas avant. Mieux vaut ne rien publier que publier un site en construction.</w:t>
      </w:r>
    </w:p>
    <w:p w:rsidR="00E61FEB" w:rsidRPr="00E8744D" w:rsidRDefault="00E61FEB" w:rsidP="00E61FEB">
      <w:pPr>
        <w:autoSpaceDE w:val="0"/>
        <w:autoSpaceDN w:val="0"/>
        <w:adjustRightInd w:val="0"/>
        <w:ind w:left="40" w:right="40"/>
        <w:rPr>
          <w:rFonts w:cs="Myriad Pro"/>
        </w:rPr>
      </w:pPr>
    </w:p>
    <w:p w:rsidR="00E61FEB" w:rsidRDefault="00E61FEB" w:rsidP="00E61FEB">
      <w:pPr>
        <w:autoSpaceDE w:val="0"/>
        <w:autoSpaceDN w:val="0"/>
        <w:adjustRightInd w:val="0"/>
        <w:ind w:left="40" w:right="40"/>
        <w:rPr>
          <w:rFonts w:cs="Myriad Pro"/>
        </w:rPr>
      </w:pPr>
      <w:r w:rsidRPr="00594CD8">
        <w:rPr>
          <w:rFonts w:cs="Myriad Pro"/>
        </w:rPr>
        <w:t xml:space="preserve">J) </w:t>
      </w:r>
      <w:r w:rsidRPr="00594CD8">
        <w:rPr>
          <w:rFonts w:cs="Myriad Pro"/>
          <w:i/>
        </w:rPr>
        <w:t>Référencement</w:t>
      </w:r>
      <w:r w:rsidRPr="00E8744D">
        <w:rPr>
          <w:rFonts w:cs="Myriad Pro"/>
        </w:rPr>
        <w:br/>
        <w:t xml:space="preserve">Enregistrez votre site dans : Google, MSN, Altavista, DMOZ, </w:t>
      </w:r>
      <w:proofErr w:type="spellStart"/>
      <w:r w:rsidRPr="00E8744D">
        <w:rPr>
          <w:rFonts w:cs="Myriad Pro"/>
        </w:rPr>
        <w:t>Teoma</w:t>
      </w:r>
      <w:proofErr w:type="spellEnd"/>
      <w:r w:rsidRPr="00E8744D">
        <w:rPr>
          <w:rFonts w:cs="Myriad Pro"/>
        </w:rPr>
        <w:t xml:space="preserve"> et </w:t>
      </w:r>
      <w:proofErr w:type="spellStart"/>
      <w:r w:rsidRPr="00E8744D">
        <w:rPr>
          <w:rFonts w:cs="Myriad Pro"/>
        </w:rPr>
        <w:t>Hotbot</w:t>
      </w:r>
      <w:proofErr w:type="spellEnd"/>
      <w:r w:rsidRPr="00E8744D">
        <w:rPr>
          <w:rFonts w:cs="Myriad Pro"/>
        </w:rPr>
        <w:t xml:space="preserve"> en utilisant le </w:t>
      </w:r>
      <w:hyperlink r:id="rId37" w:tgtFrame="_blank" w:history="1">
        <w:proofErr w:type="spellStart"/>
        <w:r w:rsidRPr="00594CD8">
          <w:rPr>
            <w:rFonts w:cs="Myriad Pro"/>
          </w:rPr>
          <w:t>Yooda</w:t>
        </w:r>
        <w:proofErr w:type="spellEnd"/>
        <w:r w:rsidRPr="00594CD8">
          <w:rPr>
            <w:rFonts w:cs="Myriad Pro"/>
          </w:rPr>
          <w:t xml:space="preserve"> </w:t>
        </w:r>
        <w:proofErr w:type="spellStart"/>
        <w:r w:rsidRPr="00594CD8">
          <w:rPr>
            <w:rFonts w:cs="Myriad Pro"/>
          </w:rPr>
          <w:t>Submit</w:t>
        </w:r>
        <w:proofErr w:type="spellEnd"/>
        <w:r w:rsidRPr="00594CD8">
          <w:rPr>
            <w:rFonts w:cs="Myriad Pro"/>
          </w:rPr>
          <w:t xml:space="preserve"> Center</w:t>
        </w:r>
      </w:hyperlink>
      <w:r w:rsidRPr="00E8744D">
        <w:rPr>
          <w:rFonts w:cs="Myriad Pro"/>
        </w:rPr>
        <w:t xml:space="preserve">. N’utilisez pas les systèmes de référencement automatiques gratuits. Référencez toujours votre site vous-même et manuellement. Si vous décidez de vous enregistrer dans des annuaires, choisissez toujours des annuaires dont le thème vous concerne réellement. Ne bâclez pas le résumé que </w:t>
      </w:r>
      <w:r w:rsidRPr="00E8744D">
        <w:rPr>
          <w:rFonts w:cs="Myriad Pro"/>
        </w:rPr>
        <w:lastRenderedPageBreak/>
        <w:t>les annuaires vous demandent de leur fournir. Ces annuaires peuvent vous ramener directement plus de 40 visites/jour si vos résumés sont attractifs. Un bon référencement demande 10 jours de travail. Ne vous attendez pas à un résultat extraordinaire si vous n’y consacrez que 2 heures.</w:t>
      </w:r>
      <w:r w:rsidRPr="00E8744D">
        <w:rPr>
          <w:rFonts w:cs="Myriad Pro"/>
        </w:rPr>
        <w:br/>
        <w:t>Le résultat de ce travail n’est vraiment visible qu’au bout de 2 à 6 mois. Prenez votre mal en patience et donnez le temps au temps. Ne référencez pas votre site plusieurs fois au même endroit, vous pourriez être considéré comme un spammer et être pénalisé.</w:t>
      </w:r>
    </w:p>
    <w:p w:rsidR="00E61FEB" w:rsidRPr="00E8744D" w:rsidRDefault="00E61FEB" w:rsidP="00E61FEB">
      <w:pPr>
        <w:autoSpaceDE w:val="0"/>
        <w:autoSpaceDN w:val="0"/>
        <w:adjustRightInd w:val="0"/>
        <w:ind w:left="40" w:right="40"/>
        <w:rPr>
          <w:rFonts w:cs="Myriad Pro"/>
        </w:rPr>
      </w:pPr>
    </w:p>
    <w:p w:rsidR="00E61FEB" w:rsidRDefault="00E61FEB" w:rsidP="00E61FEB">
      <w:pPr>
        <w:autoSpaceDE w:val="0"/>
        <w:autoSpaceDN w:val="0"/>
        <w:adjustRightInd w:val="0"/>
        <w:ind w:left="40" w:right="40"/>
        <w:rPr>
          <w:rFonts w:cs="Myriad Pro"/>
        </w:rPr>
      </w:pPr>
      <w:r w:rsidRPr="00594CD8">
        <w:rPr>
          <w:rFonts w:cs="Myriad Pro"/>
        </w:rPr>
        <w:t xml:space="preserve">K) </w:t>
      </w:r>
      <w:r w:rsidRPr="00594CD8">
        <w:rPr>
          <w:rFonts w:cs="Myriad Pro"/>
          <w:i/>
        </w:rPr>
        <w:t>Suivi de l’audience</w:t>
      </w:r>
      <w:bookmarkStart w:id="174" w:name="audience"/>
      <w:bookmarkEnd w:id="174"/>
      <w:r w:rsidRPr="00E8744D">
        <w:rPr>
          <w:rFonts w:cs="Myriad Pro"/>
        </w:rPr>
        <w:br/>
        <w:t>Utilisez un système d’analyse d’audience performant</w:t>
      </w:r>
      <w:r>
        <w:rPr>
          <w:rFonts w:cs="Myriad Pro"/>
        </w:rPr>
        <w:t xml:space="preserve">. </w:t>
      </w:r>
      <w:r w:rsidRPr="00E8744D">
        <w:rPr>
          <w:rFonts w:cs="Myriad Pro"/>
        </w:rPr>
        <w:t>Vous devez impérativement pouvoir suivre le parcours des internautes à la trace pour découvrir quelles sont les pages qui les attirent. Le temps moyen de lecture de chaque page est également un critère très important pour savoir si vos visiteurs apprécient le contenu de votre site. Votre objectif est d’atteindre un minimum de 4 pages/vues par visite avec une durée moyenne minimum de 4mn par visite. Tant que ces objectifs ne sont pas atteints, vous devez revoir la conception ou le contenu de vos pages.</w:t>
      </w:r>
    </w:p>
    <w:p w:rsidR="00E61FEB" w:rsidRPr="00E8744D" w:rsidRDefault="00E61FEB" w:rsidP="00E61FEB">
      <w:pPr>
        <w:autoSpaceDE w:val="0"/>
        <w:autoSpaceDN w:val="0"/>
        <w:adjustRightInd w:val="0"/>
        <w:ind w:left="40" w:right="40"/>
        <w:rPr>
          <w:rFonts w:cs="Myriad Pro"/>
        </w:rPr>
      </w:pPr>
    </w:p>
    <w:p w:rsidR="00E61FEB" w:rsidRDefault="00E61FEB" w:rsidP="00E61FEB">
      <w:pPr>
        <w:autoSpaceDE w:val="0"/>
        <w:autoSpaceDN w:val="0"/>
        <w:adjustRightInd w:val="0"/>
        <w:ind w:left="40" w:right="40"/>
        <w:rPr>
          <w:rFonts w:cs="Myriad Pro"/>
        </w:rPr>
      </w:pPr>
      <w:r w:rsidRPr="00594CD8">
        <w:rPr>
          <w:rFonts w:cs="Myriad Pro"/>
        </w:rPr>
        <w:t xml:space="preserve">L) </w:t>
      </w:r>
      <w:r w:rsidRPr="00B64735">
        <w:rPr>
          <w:rFonts w:cs="Myriad Pro"/>
          <w:i/>
        </w:rPr>
        <w:t>Parcours des robots</w:t>
      </w:r>
      <w:r w:rsidRPr="00594CD8">
        <w:rPr>
          <w:rFonts w:cs="Myriad Pro"/>
        </w:rPr>
        <w:t xml:space="preserve"> </w:t>
      </w:r>
      <w:bookmarkStart w:id="175" w:name="robots"/>
      <w:bookmarkEnd w:id="175"/>
      <w:r w:rsidRPr="00E8744D">
        <w:rPr>
          <w:rFonts w:cs="Myriad Pro"/>
        </w:rPr>
        <w:br/>
        <w:t>Vérifiez le parcours des robots sur votre site. Il leur faut quelquefois 3 à 4 visites pour indexer toutes les pages. Si certaines pages n’ont pas été visitées à l’issue de ces visites, vérifiez vos liens internes : il y a sûrement quelque chose qui cloche.</w:t>
      </w:r>
    </w:p>
    <w:p w:rsidR="00E61FEB" w:rsidRPr="00E8744D" w:rsidRDefault="00E61FEB" w:rsidP="00E61FEB">
      <w:pPr>
        <w:autoSpaceDE w:val="0"/>
        <w:autoSpaceDN w:val="0"/>
        <w:adjustRightInd w:val="0"/>
        <w:ind w:left="40" w:right="40"/>
        <w:rPr>
          <w:rFonts w:cs="Myriad Pro"/>
        </w:rPr>
      </w:pPr>
    </w:p>
    <w:p w:rsidR="00E61FEB" w:rsidRDefault="00E61FEB" w:rsidP="00E61FEB">
      <w:pPr>
        <w:autoSpaceDE w:val="0"/>
        <w:autoSpaceDN w:val="0"/>
        <w:adjustRightInd w:val="0"/>
        <w:ind w:left="40" w:right="40"/>
        <w:rPr>
          <w:rFonts w:cs="Myriad Pro"/>
        </w:rPr>
      </w:pPr>
      <w:r w:rsidRPr="00594CD8">
        <w:rPr>
          <w:rFonts w:cs="Myriad Pro"/>
        </w:rPr>
        <w:t xml:space="preserve">M) </w:t>
      </w:r>
      <w:r w:rsidRPr="00B64735">
        <w:rPr>
          <w:rFonts w:cs="Myriad Pro"/>
          <w:i/>
        </w:rPr>
        <w:t>Sommaire</w:t>
      </w:r>
      <w:r w:rsidRPr="00594CD8">
        <w:rPr>
          <w:rFonts w:cs="Myriad Pro"/>
        </w:rPr>
        <w:t xml:space="preserve"> </w:t>
      </w:r>
      <w:bookmarkStart w:id="176" w:name="sommaire"/>
      <w:bookmarkEnd w:id="176"/>
      <w:r w:rsidRPr="00E8744D">
        <w:rPr>
          <w:rFonts w:cs="Myriad Pro"/>
        </w:rPr>
        <w:br/>
        <w:t>Chaque mot clé principal doit figurer dans votre sommaire principal. N’hésitez pas à revoir la structure de votre site plusieurs fois si nécessaire.</w:t>
      </w:r>
    </w:p>
    <w:p w:rsidR="00E61FEB" w:rsidRPr="00E8744D" w:rsidRDefault="00E61FEB" w:rsidP="00E61FEB">
      <w:pPr>
        <w:autoSpaceDE w:val="0"/>
        <w:autoSpaceDN w:val="0"/>
        <w:adjustRightInd w:val="0"/>
        <w:ind w:left="40" w:right="40"/>
        <w:rPr>
          <w:rFonts w:cs="Myriad Pro"/>
        </w:rPr>
      </w:pPr>
    </w:p>
    <w:p w:rsidR="00E61FEB" w:rsidRDefault="00E61FEB" w:rsidP="00E61FEB">
      <w:pPr>
        <w:autoSpaceDE w:val="0"/>
        <w:autoSpaceDN w:val="0"/>
        <w:adjustRightInd w:val="0"/>
        <w:ind w:left="40" w:right="40"/>
        <w:rPr>
          <w:rFonts w:cs="Myriad Pro"/>
        </w:rPr>
      </w:pPr>
      <w:r w:rsidRPr="00594CD8">
        <w:rPr>
          <w:rFonts w:cs="Myriad Pro"/>
        </w:rPr>
        <w:t xml:space="preserve">N) </w:t>
      </w:r>
      <w:r w:rsidRPr="00B64735">
        <w:rPr>
          <w:rFonts w:cs="Myriad Pro"/>
          <w:i/>
        </w:rPr>
        <w:t>Échanges de liens</w:t>
      </w:r>
      <w:r w:rsidRPr="00E8744D">
        <w:rPr>
          <w:rFonts w:cs="Myriad Pro"/>
        </w:rPr>
        <w:t xml:space="preserve"> </w:t>
      </w:r>
      <w:bookmarkStart w:id="177" w:name="liens"/>
      <w:bookmarkEnd w:id="177"/>
      <w:r w:rsidRPr="00E8744D">
        <w:rPr>
          <w:rFonts w:cs="Myriad Pro"/>
        </w:rPr>
        <w:br/>
        <w:t xml:space="preserve">Utilisez Google pour rechercher tous les sites de qualité qui abordent des sujets proches du votre. Regardez si ces sites ont des pages de liens et quand c’est le cas, proposez un </w:t>
      </w:r>
      <w:hyperlink r:id="rId38" w:history="1">
        <w:r w:rsidRPr="00594CD8">
          <w:rPr>
            <w:rFonts w:cs="Myriad Pro"/>
          </w:rPr>
          <w:t>échange de liens</w:t>
        </w:r>
      </w:hyperlink>
      <w:r w:rsidRPr="00E8744D">
        <w:rPr>
          <w:rFonts w:cs="Myriad Pro"/>
        </w:rPr>
        <w:t>. Ne vous prenez pas la tête si l’échange est refusé : le monde est vaste. Proposez chaque jour un échange à un nouveau site, un simple mail suffit. Placez vos liens dans une page réservée à cet usage et vérifiez vos liens chaque fin de mois. Relancez chaque mois les sites qui ne vous ont pas placé de lien-retour et supprimez-les de la liste au bout de 3 mois si ce n’est pas le cas.</w:t>
      </w:r>
    </w:p>
    <w:p w:rsidR="00E61FEB" w:rsidRPr="00E8744D" w:rsidRDefault="00E61FEB" w:rsidP="00E61FEB">
      <w:pPr>
        <w:autoSpaceDE w:val="0"/>
        <w:autoSpaceDN w:val="0"/>
        <w:adjustRightInd w:val="0"/>
        <w:ind w:left="40" w:right="40"/>
        <w:rPr>
          <w:rFonts w:cs="Myriad Pro"/>
        </w:rPr>
      </w:pPr>
    </w:p>
    <w:p w:rsidR="00E61FEB" w:rsidRPr="00E8744D" w:rsidRDefault="00E61FEB" w:rsidP="00E61FEB">
      <w:pPr>
        <w:autoSpaceDE w:val="0"/>
        <w:autoSpaceDN w:val="0"/>
        <w:adjustRightInd w:val="0"/>
        <w:ind w:left="40" w:right="40"/>
        <w:rPr>
          <w:rFonts w:cs="Myriad Pro"/>
        </w:rPr>
      </w:pPr>
      <w:r w:rsidRPr="00594CD8">
        <w:rPr>
          <w:rFonts w:cs="Myriad Pro"/>
        </w:rPr>
        <w:t xml:space="preserve">O) </w:t>
      </w:r>
      <w:r w:rsidRPr="00B64735">
        <w:rPr>
          <w:rFonts w:cs="Myriad Pro"/>
          <w:i/>
        </w:rPr>
        <w:t>Maîtrise du Web</w:t>
      </w:r>
      <w:bookmarkStart w:id="178" w:name="contenu2"/>
      <w:bookmarkEnd w:id="178"/>
      <w:r w:rsidRPr="00E8744D">
        <w:rPr>
          <w:rFonts w:cs="Myriad Pro"/>
        </w:rPr>
        <w:br/>
        <w:t xml:space="preserve">Si les termes de </w:t>
      </w:r>
      <w:proofErr w:type="spellStart"/>
      <w:r w:rsidRPr="00594CD8">
        <w:rPr>
          <w:rFonts w:cs="Myriad Pro"/>
        </w:rPr>
        <w:t>PageRank</w:t>
      </w:r>
      <w:proofErr w:type="spellEnd"/>
      <w:r>
        <w:rPr>
          <w:rFonts w:cs="Myriad Pro"/>
        </w:rPr>
        <w:t xml:space="preserve"> (</w:t>
      </w:r>
      <w:r w:rsidRPr="00B64735">
        <w:rPr>
          <w:rFonts w:cs="Myriad Pro"/>
        </w:rPr>
        <w:t>Ce mot désigne le système utilisé par les moteurs de recherche modernes pour déterminer l'intérêt général d'un site et, d'une certaine façon, sa "popularité")</w:t>
      </w:r>
      <w:r w:rsidRPr="00E8744D">
        <w:rPr>
          <w:rFonts w:cs="Myriad Pro"/>
        </w:rPr>
        <w:t xml:space="preserve">, </w:t>
      </w:r>
      <w:r w:rsidRPr="00594CD8">
        <w:rPr>
          <w:rFonts w:cs="Myriad Pro"/>
        </w:rPr>
        <w:t xml:space="preserve">balises </w:t>
      </w:r>
      <w:proofErr w:type="spellStart"/>
      <w:r w:rsidRPr="00594CD8">
        <w:rPr>
          <w:rFonts w:cs="Myriad Pro"/>
        </w:rPr>
        <w:t>meta</w:t>
      </w:r>
      <w:proofErr w:type="spellEnd"/>
      <w:r w:rsidRPr="00E8744D">
        <w:rPr>
          <w:rFonts w:cs="Myriad Pro"/>
        </w:rPr>
        <w:t xml:space="preserve"> </w:t>
      </w:r>
      <w:r>
        <w:rPr>
          <w:rFonts w:cs="Myriad Pro"/>
        </w:rPr>
        <w:t xml:space="preserve">… </w:t>
      </w:r>
      <w:r w:rsidRPr="00E8744D">
        <w:rPr>
          <w:rFonts w:cs="Myriad Pro"/>
        </w:rPr>
        <w:t>vous semblent obscurs, il vous reste du pain sur la planche. Vous DEVEZ maîtriser ces notions pour réussir votre mise en orbite. Ce site vous permet d'acquérir les connaissances essentielles à votre réussite, prenez le temps de tout lire attentivement. De très nombreux autres sites et forums vous permettrons de parfaire vos connaissances ou de poser les questions qui vont bientôt vous hanter.</w:t>
      </w:r>
      <w:r w:rsidRPr="00E8744D">
        <w:rPr>
          <w:rFonts w:cs="Myriad Pro"/>
        </w:rPr>
        <w:br/>
      </w:r>
    </w:p>
    <w:p w:rsidR="00E61FEB" w:rsidRDefault="00E61FEB" w:rsidP="00E61FEB">
      <w:pPr>
        <w:autoSpaceDE w:val="0"/>
        <w:autoSpaceDN w:val="0"/>
        <w:adjustRightInd w:val="0"/>
        <w:ind w:left="40" w:right="40"/>
        <w:rPr>
          <w:rFonts w:cs="Myriad Pro"/>
        </w:rPr>
      </w:pPr>
      <w:r w:rsidRPr="00594CD8">
        <w:rPr>
          <w:rFonts w:cs="Myriad Pro"/>
        </w:rPr>
        <w:t xml:space="preserve">P) </w:t>
      </w:r>
      <w:r w:rsidRPr="00B64735">
        <w:rPr>
          <w:rFonts w:cs="Myriad Pro"/>
          <w:i/>
        </w:rPr>
        <w:t xml:space="preserve">Éthique </w:t>
      </w:r>
      <w:bookmarkStart w:id="179" w:name="ethique"/>
      <w:bookmarkEnd w:id="179"/>
      <w:r w:rsidRPr="00E8744D">
        <w:rPr>
          <w:rFonts w:cs="Myriad Pro"/>
        </w:rPr>
        <w:br/>
        <w:t xml:space="preserve">Ne faites pas de compromis. Ne vendez pas votre âme au diable. Évitez tout ce qui est discutable, non-éthique, malhonnête. Dans le monde du web, il est plus facile de </w:t>
      </w:r>
      <w:r w:rsidRPr="00E8744D">
        <w:rPr>
          <w:rFonts w:cs="Myriad Pro"/>
        </w:rPr>
        <w:lastRenderedPageBreak/>
        <w:t xml:space="preserve">réussir en restant intègre. Votre site doit devenir populaire, ne l’oubliez pas. Votre public sera votre miroir. Faites en sorte de pouvoir vous regarder dans le miroir ! </w:t>
      </w:r>
    </w:p>
    <w:p w:rsidR="00E61FEB" w:rsidRPr="00E8744D" w:rsidRDefault="00E61FEB" w:rsidP="00E61FEB">
      <w:pPr>
        <w:autoSpaceDE w:val="0"/>
        <w:autoSpaceDN w:val="0"/>
        <w:adjustRightInd w:val="0"/>
        <w:ind w:left="40" w:right="40"/>
        <w:rPr>
          <w:rFonts w:cs="Myriad Pro"/>
        </w:rPr>
      </w:pPr>
    </w:p>
    <w:p w:rsidR="00E61FEB" w:rsidRDefault="00E61FEB" w:rsidP="00E61FEB">
      <w:pPr>
        <w:autoSpaceDE w:val="0"/>
        <w:autoSpaceDN w:val="0"/>
        <w:adjustRightInd w:val="0"/>
        <w:ind w:left="40" w:right="40"/>
        <w:rPr>
          <w:rFonts w:cs="Myriad Pro"/>
        </w:rPr>
      </w:pPr>
      <w:r w:rsidRPr="00594CD8">
        <w:rPr>
          <w:rFonts w:cs="Myriad Pro"/>
        </w:rPr>
        <w:t xml:space="preserve">Q) </w:t>
      </w:r>
      <w:r w:rsidRPr="00B64735">
        <w:rPr>
          <w:rFonts w:cs="Myriad Pro"/>
          <w:i/>
        </w:rPr>
        <w:t>Demande de liens</w:t>
      </w:r>
      <w:r w:rsidRPr="00E8744D">
        <w:rPr>
          <w:rFonts w:cs="Myriad Pro"/>
        </w:rPr>
        <w:t xml:space="preserve"> </w:t>
      </w:r>
      <w:bookmarkStart w:id="180" w:name="demande"/>
      <w:bookmarkEnd w:id="180"/>
      <w:r w:rsidRPr="00E8744D">
        <w:rPr>
          <w:rFonts w:cs="Myriad Pro"/>
        </w:rPr>
        <w:br/>
        <w:t>Quand VOUS recevez une demande d’</w:t>
      </w:r>
      <w:hyperlink r:id="rId39" w:history="1">
        <w:r w:rsidRPr="00594CD8">
          <w:rPr>
            <w:rFonts w:cs="Myriad Pro"/>
          </w:rPr>
          <w:t>échange de liens</w:t>
        </w:r>
      </w:hyperlink>
      <w:r w:rsidRPr="00E8744D">
        <w:rPr>
          <w:rFonts w:cs="Myriad Pro"/>
        </w:rPr>
        <w:t xml:space="preserve">, vérifiez toujours la qualité du site concerné. Regardez comment ce site est classé dans Google et quel est son </w:t>
      </w:r>
      <w:proofErr w:type="spellStart"/>
      <w:r w:rsidRPr="00594CD8">
        <w:rPr>
          <w:rFonts w:cs="Myriad Pro"/>
        </w:rPr>
        <w:t>PageRank</w:t>
      </w:r>
      <w:proofErr w:type="spellEnd"/>
      <w:r w:rsidRPr="00E8744D">
        <w:rPr>
          <w:rFonts w:cs="Myriad Pro"/>
        </w:rPr>
        <w:t>. Ne placez pas un lien retour vers un site pourri simplement parce qu’on vous le demande. Vérifiez que son thème est proche du votre.</w:t>
      </w:r>
    </w:p>
    <w:p w:rsidR="00E61FEB" w:rsidRPr="00E8744D" w:rsidRDefault="00E61FEB" w:rsidP="00E61FEB">
      <w:pPr>
        <w:autoSpaceDE w:val="0"/>
        <w:autoSpaceDN w:val="0"/>
        <w:adjustRightInd w:val="0"/>
        <w:ind w:left="40" w:right="40"/>
        <w:rPr>
          <w:rFonts w:cs="Myriad Pro"/>
        </w:rPr>
      </w:pPr>
    </w:p>
    <w:p w:rsidR="00E61FEB" w:rsidRPr="00E8744D" w:rsidRDefault="00E61FEB" w:rsidP="00E61FEB">
      <w:pPr>
        <w:autoSpaceDE w:val="0"/>
        <w:autoSpaceDN w:val="0"/>
        <w:adjustRightInd w:val="0"/>
        <w:ind w:left="40" w:right="40"/>
        <w:rPr>
          <w:rFonts w:cs="Myriad Pro"/>
        </w:rPr>
      </w:pPr>
      <w:r w:rsidRPr="00594CD8">
        <w:rPr>
          <w:rFonts w:cs="Myriad Pro"/>
        </w:rPr>
        <w:t xml:space="preserve">R) </w:t>
      </w:r>
      <w:r w:rsidRPr="00B64735">
        <w:rPr>
          <w:rFonts w:cs="Myriad Pro"/>
          <w:i/>
        </w:rPr>
        <w:t>Maîtrise du marché</w:t>
      </w:r>
      <w:bookmarkStart w:id="181" w:name="marche"/>
      <w:bookmarkEnd w:id="181"/>
      <w:r w:rsidRPr="00E8744D">
        <w:rPr>
          <w:rFonts w:cs="Myriad Pro"/>
        </w:rPr>
        <w:br/>
        <w:t>Parcourez les forums, usez vos doigts sur votre clavier, cherchez, cherchez et lisez. Vous devez tout connaître du sujet dont traite votre site. Quand votre opinion ne coïncide pas avec l'opinion générale, affirmez-là avec force et courage, mais assurez-vous tout d'abord qu'il ne s'agit pas d'une ânerie.</w:t>
      </w:r>
      <w:r w:rsidRPr="00E8744D">
        <w:rPr>
          <w:rFonts w:cs="Myriad Pro"/>
        </w:rPr>
        <w:br/>
      </w:r>
    </w:p>
    <w:p w:rsidR="00E61FEB" w:rsidRDefault="00E61FEB" w:rsidP="00E61FEB">
      <w:pPr>
        <w:autoSpaceDE w:val="0"/>
        <w:autoSpaceDN w:val="0"/>
        <w:adjustRightInd w:val="0"/>
        <w:ind w:left="40" w:right="40"/>
        <w:rPr>
          <w:rFonts w:cs="Myriad Pro"/>
        </w:rPr>
      </w:pPr>
      <w:r w:rsidRPr="00594CD8">
        <w:rPr>
          <w:rFonts w:cs="Myriad Pro"/>
        </w:rPr>
        <w:t>S)</w:t>
      </w:r>
      <w:r w:rsidRPr="00B64735">
        <w:rPr>
          <w:rFonts w:cs="Myriad Pro"/>
          <w:i/>
        </w:rPr>
        <w:t xml:space="preserve"> Égocentrisme</w:t>
      </w:r>
      <w:bookmarkStart w:id="182" w:name="egocentrique"/>
      <w:bookmarkEnd w:id="182"/>
      <w:r w:rsidRPr="00E8744D">
        <w:rPr>
          <w:rFonts w:cs="Myriad Pro"/>
        </w:rPr>
        <w:br/>
        <w:t>Vous pensez avoir des choses à faire découvrir aux autres ? C'est formidable ! N'oubliez pas, toutefois, de vous demander si vos sujets intéressent quelqu'un d'autre que vous. Les internautes ne viendront pas sur votre site dans l'idée de découvrir ce que vous avez à offrir au monde. Ils viendront avec une idée bien précise en tête : la leur ! Demandez-vous ce que c'est !</w:t>
      </w:r>
      <w:r w:rsidRPr="00E8744D">
        <w:rPr>
          <w:rFonts w:cs="Myriad Pro"/>
        </w:rPr>
        <w:br/>
        <w:t xml:space="preserve">Ce n'est pas, a priori, vous ou vos produits qui </w:t>
      </w:r>
      <w:proofErr w:type="gramStart"/>
      <w:r w:rsidRPr="00E8744D">
        <w:rPr>
          <w:rFonts w:cs="Myriad Pro"/>
        </w:rPr>
        <w:t>intéressent</w:t>
      </w:r>
      <w:proofErr w:type="gramEnd"/>
      <w:r w:rsidRPr="00E8744D">
        <w:rPr>
          <w:rFonts w:cs="Myriad Pro"/>
        </w:rPr>
        <w:t xml:space="preserve"> les gens. N'en parlez pas trop et proposez aux visiteurs des sujets qui les intéressent. Ne faites pas de votre site une brochure publicitaire sans intérêt.</w:t>
      </w:r>
    </w:p>
    <w:p w:rsidR="00E61FEB" w:rsidRPr="00E8744D" w:rsidRDefault="00E61FEB" w:rsidP="00E61FEB">
      <w:pPr>
        <w:autoSpaceDE w:val="0"/>
        <w:autoSpaceDN w:val="0"/>
        <w:adjustRightInd w:val="0"/>
        <w:ind w:left="40" w:right="40"/>
        <w:rPr>
          <w:rFonts w:cs="Myriad Pro"/>
        </w:rPr>
      </w:pPr>
    </w:p>
    <w:p w:rsidR="00E61FEB" w:rsidRPr="00E8744D" w:rsidRDefault="00E61FEB" w:rsidP="00E61FEB">
      <w:pPr>
        <w:autoSpaceDE w:val="0"/>
        <w:autoSpaceDN w:val="0"/>
        <w:adjustRightInd w:val="0"/>
        <w:ind w:left="40" w:right="40"/>
        <w:rPr>
          <w:rFonts w:cs="Myriad Pro"/>
        </w:rPr>
      </w:pPr>
      <w:r w:rsidRPr="00594CD8">
        <w:rPr>
          <w:rFonts w:cs="Myriad Pro"/>
        </w:rPr>
        <w:t xml:space="preserve">T) </w:t>
      </w:r>
      <w:r w:rsidRPr="00B64735">
        <w:rPr>
          <w:rFonts w:cs="Myriad Pro"/>
          <w:i/>
        </w:rPr>
        <w:t>Ajoutez une nouvelle page chaque jour à votre site</w:t>
      </w:r>
      <w:r w:rsidRPr="00E8744D">
        <w:rPr>
          <w:rFonts w:cs="Myriad Pro"/>
        </w:rPr>
        <w:t xml:space="preserve"> </w:t>
      </w:r>
      <w:bookmarkStart w:id="183" w:name="jour"/>
      <w:bookmarkEnd w:id="183"/>
      <w:r w:rsidRPr="00E8744D">
        <w:rPr>
          <w:rFonts w:cs="Myriad Pro"/>
        </w:rPr>
        <w:br/>
        <w:t xml:space="preserve">Vous avez raison, cela figure déjà dans le point E. Et bien, relisez le </w:t>
      </w:r>
      <w:hyperlink r:id="rId40" w:anchor="contenu#contenu" w:history="1">
        <w:r w:rsidRPr="00594CD8">
          <w:rPr>
            <w:rFonts w:cs="Myriad Pro"/>
          </w:rPr>
          <w:t>point E</w:t>
        </w:r>
      </w:hyperlink>
      <w:r w:rsidRPr="00E8744D">
        <w:rPr>
          <w:rFonts w:cs="Myriad Pro"/>
        </w:rPr>
        <w:t>. Google adore le contenu. Un énorme contenu de qualité avec une foule de mots clé. A la fin de l'année vous devriez avoir environ 400 pages sur votre site. Cela va vous permettre de figurer dans les résultats pour une grande variété de recherches. De nombreux sites pointeront vers le vôtre en raison de son contenu. Votre site sera solide et consistant.</w:t>
      </w:r>
    </w:p>
    <w:p w:rsidR="007D2A82" w:rsidRDefault="007D2A82" w:rsidP="00E61FEB">
      <w:pPr>
        <w:autoSpaceDE w:val="0"/>
        <w:autoSpaceDN w:val="0"/>
        <w:adjustRightInd w:val="0"/>
        <w:ind w:left="40" w:right="40"/>
        <w:rPr>
          <w:rFonts w:cs="Myriad Pro"/>
        </w:rPr>
      </w:pPr>
    </w:p>
    <w:p w:rsidR="00E61FEB" w:rsidRDefault="00E61FEB" w:rsidP="00E61FEB">
      <w:pPr>
        <w:autoSpaceDE w:val="0"/>
        <w:autoSpaceDN w:val="0"/>
        <w:adjustRightInd w:val="0"/>
        <w:ind w:left="40" w:right="40"/>
        <w:rPr>
          <w:rFonts w:cs="Myriad Pro"/>
        </w:rPr>
      </w:pPr>
      <w:r w:rsidRPr="00594CD8">
        <w:rPr>
          <w:rFonts w:cs="Myriad Pro"/>
        </w:rPr>
        <w:t xml:space="preserve">U) </w:t>
      </w:r>
      <w:r w:rsidRPr="002B5B2C">
        <w:rPr>
          <w:rFonts w:cs="Myriad Pro"/>
          <w:i/>
        </w:rPr>
        <w:t>Étudiez vos "logs"</w:t>
      </w:r>
      <w:r w:rsidRPr="00E8744D">
        <w:rPr>
          <w:rFonts w:cs="Myriad Pro"/>
        </w:rPr>
        <w:t xml:space="preserve"> </w:t>
      </w:r>
      <w:bookmarkStart w:id="184" w:name="logs"/>
      <w:bookmarkEnd w:id="184"/>
      <w:r w:rsidRPr="00E8744D">
        <w:rPr>
          <w:rFonts w:cs="Myriad Pro"/>
        </w:rPr>
        <w:br/>
        <w:t xml:space="preserve">30 à 60 jours après la mise en ligne de votre site, </w:t>
      </w:r>
      <w:r>
        <w:rPr>
          <w:rFonts w:cs="Myriad Pro"/>
        </w:rPr>
        <w:t xml:space="preserve">étudiiez </w:t>
      </w:r>
      <w:r w:rsidRPr="00E8744D">
        <w:rPr>
          <w:rFonts w:cs="Myriad Pro"/>
        </w:rPr>
        <w:t>les mots-clés utilisés dans les moteurs de recherche qui ont permis aux internautes de découvrir votre site. Étudiez attentivement ces mots-clés. Y-a-t-il des combinaisons inattendues ? Pourquoi les gens utilisent-ils ces mots pour trouver un site ? Si l'un des mots figurant dans ces combinaisons ne fait pas partie du vocabulaire de votre site, il est temps de créer une page sur ce sujet. Les combinaisons de mots utilisées vous disent exactement ce que les internautes recherchent. Soyez attentif !</w:t>
      </w:r>
      <w:r w:rsidRPr="00E8744D">
        <w:rPr>
          <w:rFonts w:cs="Myriad Pro"/>
        </w:rPr>
        <w:br/>
      </w:r>
    </w:p>
    <w:p w:rsidR="00E61FEB" w:rsidRDefault="00E61FEB" w:rsidP="00E61FEB">
      <w:pPr>
        <w:autoSpaceDE w:val="0"/>
        <w:autoSpaceDN w:val="0"/>
        <w:adjustRightInd w:val="0"/>
        <w:ind w:left="40" w:right="40"/>
        <w:rPr>
          <w:rFonts w:cs="Myriad Pro"/>
        </w:rPr>
      </w:pPr>
      <w:r w:rsidRPr="00594CD8">
        <w:rPr>
          <w:rFonts w:cs="Myriad Pro"/>
        </w:rPr>
        <w:t xml:space="preserve">V) </w:t>
      </w:r>
      <w:r w:rsidRPr="00EC0C6E">
        <w:rPr>
          <w:rFonts w:cs="Myriad Pro"/>
          <w:i/>
        </w:rPr>
        <w:t>Les sujets dans l'air du temps</w:t>
      </w:r>
      <w:bookmarkStart w:id="185" w:name="sujets"/>
      <w:bookmarkEnd w:id="185"/>
      <w:r w:rsidRPr="00E8744D">
        <w:rPr>
          <w:rFonts w:cs="Myriad Pro"/>
        </w:rPr>
        <w:br/>
        <w:t>Rien n'amène le succès comme le succès. Soyez à l'affût des nouveautés et des modes de votre secteur. Si vous apprenez qu'une nouveauté va sortir en décembre, rédigez une page sur ce sujet en octobre. Elle sera indexée à temps par les moteurs de recherche, si bien que lorsque tous les internautes lanceront leurs recherches en décembre, votre page figurera parmi les résultats.</w:t>
      </w:r>
    </w:p>
    <w:p w:rsidR="00E61FEB" w:rsidRPr="00E8744D" w:rsidRDefault="00E61FEB" w:rsidP="00E61FEB">
      <w:pPr>
        <w:autoSpaceDE w:val="0"/>
        <w:autoSpaceDN w:val="0"/>
        <w:adjustRightInd w:val="0"/>
        <w:ind w:left="40" w:right="40"/>
        <w:rPr>
          <w:rFonts w:cs="Myriad Pro"/>
        </w:rPr>
      </w:pPr>
    </w:p>
    <w:p w:rsidR="00E61FEB" w:rsidRDefault="00E61FEB" w:rsidP="00E61FEB">
      <w:pPr>
        <w:autoSpaceDE w:val="0"/>
        <w:autoSpaceDN w:val="0"/>
        <w:adjustRightInd w:val="0"/>
        <w:ind w:left="40" w:right="40"/>
        <w:rPr>
          <w:rFonts w:cs="Myriad Pro"/>
        </w:rPr>
      </w:pPr>
      <w:r w:rsidRPr="00594CD8">
        <w:rPr>
          <w:rFonts w:cs="Myriad Pro"/>
        </w:rPr>
        <w:lastRenderedPageBreak/>
        <w:t xml:space="preserve">W) </w:t>
      </w:r>
      <w:r w:rsidRPr="00EC0C6E">
        <w:rPr>
          <w:rFonts w:cs="Myriad Pro"/>
          <w:i/>
        </w:rPr>
        <w:t>Les amis et la « famille »</w:t>
      </w:r>
      <w:r w:rsidRPr="00E8744D">
        <w:rPr>
          <w:rFonts w:cs="Myriad Pro"/>
        </w:rPr>
        <w:t xml:space="preserve"> </w:t>
      </w:r>
      <w:bookmarkStart w:id="186" w:name="famille"/>
      <w:bookmarkEnd w:id="186"/>
      <w:r w:rsidRPr="00E8744D">
        <w:rPr>
          <w:rFonts w:cs="Myriad Pro"/>
        </w:rPr>
        <w:br/>
        <w:t>Le partage et l'entraide sont les clés de votre réussite. Bâtissez-vous un réseau de contacts, d'informateurs et de testeurs. C'est là que les heures innombrables que vous avez passé</w:t>
      </w:r>
      <w:r>
        <w:rPr>
          <w:rFonts w:cs="Myriad Pro"/>
        </w:rPr>
        <w:t>es</w:t>
      </w:r>
      <w:r w:rsidRPr="00E8744D">
        <w:rPr>
          <w:rFonts w:cs="Myriad Pro"/>
        </w:rPr>
        <w:t xml:space="preserve"> sur les forums vont porter leurs fruits. Les forums vous permettent de sentir l'air du temps, de tester vos idées avant de les publier sur votre site. Grâce aux forums, votre site ne sera pas le seul résultat de vos réflexions et de votre valeur mais représentera les tendances et les idées du moment.</w:t>
      </w:r>
    </w:p>
    <w:p w:rsidR="00E61FEB" w:rsidRPr="00E8744D" w:rsidRDefault="00E61FEB" w:rsidP="00E61FEB">
      <w:pPr>
        <w:autoSpaceDE w:val="0"/>
        <w:autoSpaceDN w:val="0"/>
        <w:adjustRightInd w:val="0"/>
        <w:ind w:left="40" w:right="40"/>
        <w:rPr>
          <w:rFonts w:cs="Myriad Pro"/>
        </w:rPr>
      </w:pPr>
    </w:p>
    <w:p w:rsidR="00E61FEB" w:rsidRDefault="00E61FEB" w:rsidP="00E61FEB">
      <w:pPr>
        <w:autoSpaceDE w:val="0"/>
        <w:autoSpaceDN w:val="0"/>
        <w:adjustRightInd w:val="0"/>
        <w:ind w:left="40" w:right="40"/>
        <w:rPr>
          <w:rFonts w:cs="Myriad Pro"/>
        </w:rPr>
      </w:pPr>
      <w:r w:rsidRPr="00594CD8">
        <w:rPr>
          <w:rFonts w:cs="Myriad Pro"/>
        </w:rPr>
        <w:t xml:space="preserve">X) </w:t>
      </w:r>
      <w:r w:rsidRPr="00EC0C6E">
        <w:rPr>
          <w:rFonts w:cs="Myriad Pro"/>
          <w:i/>
        </w:rPr>
        <w:t>Notez, Notez, Notez</w:t>
      </w:r>
      <w:bookmarkStart w:id="187" w:name="notez"/>
      <w:bookmarkEnd w:id="187"/>
      <w:r w:rsidRPr="00E8744D">
        <w:rPr>
          <w:rFonts w:cs="Myriad Pro"/>
        </w:rPr>
        <w:br/>
        <w:t>Si vous rédigez une page par jour, vous allez devoir penser à votre site jour et nuit, sous la douche, en conduisant ou pendant une soirée. Gardez toujours un calepin sur vous et notez chacune de vos idées sous peine de les voir s'envoler. Ne vous contentez pas d'un simple mot : notez au moins 10 mots décrivant l'idée. Ce conseil peut sembler simpliste mais il vous sauvera la vie quand vous serez en panne sèche.</w:t>
      </w:r>
    </w:p>
    <w:p w:rsidR="00E61FEB" w:rsidRPr="00E8744D" w:rsidRDefault="00E61FEB" w:rsidP="00E61FEB">
      <w:pPr>
        <w:autoSpaceDE w:val="0"/>
        <w:autoSpaceDN w:val="0"/>
        <w:adjustRightInd w:val="0"/>
        <w:ind w:left="40" w:right="40"/>
        <w:rPr>
          <w:rFonts w:cs="Myriad Pro"/>
        </w:rPr>
      </w:pPr>
    </w:p>
    <w:p w:rsidR="00E61FEB" w:rsidRDefault="00E61FEB" w:rsidP="00E61FEB">
      <w:pPr>
        <w:autoSpaceDE w:val="0"/>
        <w:autoSpaceDN w:val="0"/>
        <w:adjustRightInd w:val="0"/>
        <w:ind w:left="40" w:right="40"/>
        <w:rPr>
          <w:rFonts w:cs="Myriad Pro"/>
        </w:rPr>
      </w:pPr>
      <w:r w:rsidRPr="00594CD8">
        <w:rPr>
          <w:rFonts w:cs="Myriad Pro"/>
        </w:rPr>
        <w:t xml:space="preserve">Y) </w:t>
      </w:r>
      <w:r w:rsidRPr="00EC0C6E">
        <w:rPr>
          <w:rFonts w:cs="Myriad Pro"/>
          <w:i/>
        </w:rPr>
        <w:t>Vérification du référencement au bout de 6 mois</w:t>
      </w:r>
      <w:bookmarkStart w:id="188" w:name="verification"/>
      <w:bookmarkEnd w:id="188"/>
      <w:r w:rsidRPr="00E8744D">
        <w:rPr>
          <w:rFonts w:cs="Myriad Pro"/>
        </w:rPr>
        <w:br/>
        <w:t>Refaites le tour complet des moteurs et sites auprès desquels vous vous êtes fait référencer. Si vous ne figurez pas dans leurs listes, recommencez le référencement et revérifiez tout six mois plus tard.</w:t>
      </w:r>
    </w:p>
    <w:p w:rsidR="00E61FEB" w:rsidRPr="00E8744D" w:rsidRDefault="00E61FEB" w:rsidP="00E61FEB">
      <w:pPr>
        <w:autoSpaceDE w:val="0"/>
        <w:autoSpaceDN w:val="0"/>
        <w:adjustRightInd w:val="0"/>
        <w:ind w:left="40" w:right="40"/>
        <w:rPr>
          <w:rFonts w:cs="Myriad Pro"/>
        </w:rPr>
      </w:pPr>
    </w:p>
    <w:p w:rsidR="00E61FEB" w:rsidRPr="00E8744D" w:rsidRDefault="00E61FEB" w:rsidP="00E61FEB">
      <w:pPr>
        <w:autoSpaceDE w:val="0"/>
        <w:autoSpaceDN w:val="0"/>
        <w:adjustRightInd w:val="0"/>
        <w:ind w:left="40" w:right="40"/>
        <w:rPr>
          <w:rFonts w:cs="Myriad Pro"/>
        </w:rPr>
      </w:pPr>
      <w:r w:rsidRPr="00594CD8">
        <w:rPr>
          <w:rFonts w:cs="Myriad Pro"/>
        </w:rPr>
        <w:t xml:space="preserve">Z) </w:t>
      </w:r>
      <w:r w:rsidRPr="00EC0C6E">
        <w:rPr>
          <w:rFonts w:cs="Myriad Pro"/>
          <w:i/>
        </w:rPr>
        <w:t>Publiez en anglais</w:t>
      </w:r>
      <w:bookmarkStart w:id="189" w:name="anglais"/>
      <w:bookmarkEnd w:id="189"/>
      <w:r w:rsidRPr="00E8744D">
        <w:rPr>
          <w:rFonts w:cs="Myriad Pro"/>
        </w:rPr>
        <w:br/>
        <w:t>La France, le Québec, l'Afrique francophone, les pays et territoires d'outre-mer sont des endroits magnifiques. Mais ils n'abritent qu'une petite proportion de la population mondiale. A contenu équivalent, un site anglophone aura au minimum 6 fois plus de visiteurs qu'un site francophone. Ce phénomène s'accentue. Avec le développement de la Chine, de l'Inde et de l'ex URSS, la proportion d'internautes francophones diminue de jour en jour. A vous de choisir votre camp !</w:t>
      </w:r>
    </w:p>
    <w:p w:rsidR="00E61FEB" w:rsidRDefault="00E61FEB" w:rsidP="00E61FEB">
      <w:pPr>
        <w:autoSpaceDE w:val="0"/>
        <w:autoSpaceDN w:val="0"/>
        <w:adjustRightInd w:val="0"/>
        <w:ind w:left="40" w:right="40"/>
        <w:rPr>
          <w:rFonts w:cs="Myriad Pro"/>
        </w:rPr>
      </w:pPr>
    </w:p>
    <w:p w:rsidR="00E61FEB" w:rsidRPr="00E61FEB" w:rsidRDefault="00E61FEB" w:rsidP="00E61FEB">
      <w:pPr>
        <w:sectPr w:rsidR="00E61FEB" w:rsidRPr="00E61FEB" w:rsidSect="003B7CCB">
          <w:footnotePr>
            <w:pos w:val="beneathText"/>
          </w:footnotePr>
          <w:pgSz w:w="11905" w:h="16837"/>
          <w:pgMar w:top="1418" w:right="1418" w:bottom="1418" w:left="1418" w:header="720" w:footer="720" w:gutter="0"/>
          <w:cols w:space="720"/>
          <w:docGrid w:linePitch="360"/>
        </w:sectPr>
      </w:pPr>
      <w:r w:rsidRPr="00E8744D">
        <w:rPr>
          <w:rFonts w:cs="Myriad Pro"/>
        </w:rPr>
        <w:t>Si votre site est intéressant, vous atteindrez au minimum 100 visites/jour pour près de 500 pages vues/jour. Multipliez ces chiffres par 6 si votre site est anglophone.</w:t>
      </w:r>
      <w:r w:rsidRPr="00E8744D">
        <w:rPr>
          <w:rFonts w:cs="Myriad Pro"/>
        </w:rPr>
        <w:br/>
      </w:r>
    </w:p>
    <w:p w:rsidR="00421959" w:rsidRDefault="00421959"/>
    <w:p w:rsidR="00421959" w:rsidRDefault="00421959"/>
    <w:p w:rsidR="00421959" w:rsidRDefault="00421959"/>
    <w:p w:rsidR="00421959" w:rsidRDefault="00421959"/>
    <w:p w:rsidR="00421959" w:rsidRDefault="00421959"/>
    <w:p w:rsidR="00421959" w:rsidRDefault="00421959"/>
    <w:p w:rsidR="00421959" w:rsidRDefault="00752261">
      <w:r>
        <w:pict>
          <v:shape id="_x0000_s1035" type="#_x0000_t202" style="position:absolute;left:0;text-align:left;margin-left:67.1pt;margin-top:1.2pt;width:335.2pt;height:153.1pt;z-index:251655680;mso-wrap-distance-left:9.05pt;mso-wrap-distance-right:9.05pt" stroked="f">
            <v:fill opacity="0" color2="black"/>
            <v:textbox inset="0,0,0,0">
              <w:txbxContent>
                <w:p w:rsidR="00DB7A2B" w:rsidRDefault="00DB7A2B">
                  <w:pPr>
                    <w:pStyle w:val="Noparagraphstyle"/>
                    <w:spacing w:line="240" w:lineRule="auto"/>
                    <w:jc w:val="center"/>
                    <w:rPr>
                      <w:rFonts w:ascii="Myriad Pro" w:hAnsi="Myriad Pro" w:cs="Arial"/>
                      <w:b/>
                      <w:bCs/>
                    </w:rPr>
                  </w:pPr>
                  <w:r>
                    <w:rPr>
                      <w:rFonts w:ascii="Myriad Pro" w:hAnsi="Myriad Pro" w:cs="Arial"/>
                      <w:b/>
                      <w:bCs/>
                    </w:rPr>
                    <w:t>Etablissement référent</w:t>
                  </w:r>
                </w:p>
                <w:p w:rsidR="00DB7A2B" w:rsidRDefault="00DB7A2B">
                  <w:pPr>
                    <w:pStyle w:val="Noparagraphstyle"/>
                    <w:spacing w:line="240" w:lineRule="auto"/>
                    <w:jc w:val="center"/>
                    <w:rPr>
                      <w:rFonts w:ascii="Myriad Pro" w:hAnsi="Myriad Pro" w:cs="Arial"/>
                      <w:i/>
                      <w:iCs/>
                      <w:sz w:val="20"/>
                      <w:szCs w:val="20"/>
                    </w:rPr>
                  </w:pPr>
                  <w:proofErr w:type="spellStart"/>
                  <w:r>
                    <w:rPr>
                      <w:rFonts w:ascii="Myriad Pro" w:hAnsi="Myriad Pro" w:cs="Arial"/>
                      <w:i/>
                      <w:iCs/>
                      <w:sz w:val="20"/>
                      <w:szCs w:val="20"/>
                    </w:rPr>
                    <w:t>Afpa</w:t>
                  </w:r>
                  <w:proofErr w:type="spellEnd"/>
                  <w:r>
                    <w:rPr>
                      <w:rFonts w:ascii="Myriad Pro" w:hAnsi="Myriad Pro" w:cs="Arial"/>
                      <w:i/>
                      <w:iCs/>
                      <w:sz w:val="20"/>
                      <w:szCs w:val="20"/>
                    </w:rPr>
                    <w:t xml:space="preserve"> Pont de Claix</w:t>
                  </w:r>
                </w:p>
                <w:p w:rsidR="00DB7A2B" w:rsidRDefault="00DB7A2B">
                  <w:pPr>
                    <w:pStyle w:val="Noparagraphstyle"/>
                    <w:spacing w:line="240" w:lineRule="auto"/>
                    <w:jc w:val="center"/>
                    <w:rPr>
                      <w:rFonts w:ascii="Myriad Pro" w:hAnsi="Myriad Pro" w:cs="Arial"/>
                      <w:i/>
                      <w:iCs/>
                      <w:sz w:val="20"/>
                      <w:szCs w:val="20"/>
                    </w:rPr>
                  </w:pPr>
                </w:p>
                <w:p w:rsidR="00DB7A2B" w:rsidRDefault="00DB7A2B">
                  <w:pPr>
                    <w:pStyle w:val="Noparagraphstyle"/>
                    <w:spacing w:line="240" w:lineRule="auto"/>
                    <w:jc w:val="center"/>
                    <w:rPr>
                      <w:rFonts w:ascii="Myriad Pro" w:hAnsi="Myriad Pro" w:cs="Arial"/>
                      <w:b/>
                      <w:bCs/>
                    </w:rPr>
                  </w:pPr>
                  <w:r>
                    <w:rPr>
                      <w:rFonts w:ascii="Myriad Pro" w:hAnsi="Myriad Pro" w:cs="Arial"/>
                      <w:b/>
                      <w:bCs/>
                    </w:rPr>
                    <w:t>Equipe de conception</w:t>
                  </w:r>
                </w:p>
                <w:p w:rsidR="00DB7A2B" w:rsidRDefault="00DB7A2B">
                  <w:pPr>
                    <w:pStyle w:val="Noparagraphstyle"/>
                    <w:spacing w:line="240" w:lineRule="auto"/>
                    <w:jc w:val="center"/>
                    <w:rPr>
                      <w:rFonts w:ascii="Myriad Pro" w:hAnsi="Myriad Pro" w:cs="Arial"/>
                      <w:i/>
                      <w:iCs/>
                      <w:sz w:val="20"/>
                      <w:szCs w:val="20"/>
                    </w:rPr>
                  </w:pPr>
                  <w:r>
                    <w:rPr>
                      <w:rFonts w:ascii="Myriad Pro" w:hAnsi="Myriad Pro" w:cs="Arial"/>
                      <w:i/>
                      <w:iCs/>
                      <w:sz w:val="20"/>
                      <w:szCs w:val="20"/>
                    </w:rPr>
                    <w:t xml:space="preserve">J.C. </w:t>
                  </w:r>
                  <w:proofErr w:type="spellStart"/>
                  <w:r>
                    <w:rPr>
                      <w:rFonts w:ascii="Myriad Pro" w:hAnsi="Myriad Pro" w:cs="Arial"/>
                      <w:i/>
                      <w:iCs/>
                      <w:sz w:val="20"/>
                      <w:szCs w:val="20"/>
                    </w:rPr>
                    <w:t>Rigal</w:t>
                  </w:r>
                  <w:proofErr w:type="spellEnd"/>
                  <w:r>
                    <w:rPr>
                      <w:rFonts w:ascii="Myriad Pro" w:hAnsi="Myriad Pro" w:cs="Arial"/>
                      <w:i/>
                      <w:iCs/>
                      <w:sz w:val="20"/>
                      <w:szCs w:val="20"/>
                    </w:rPr>
                    <w:t xml:space="preserve">, </w:t>
                  </w:r>
                  <w:r w:rsidRPr="00530CF7">
                    <w:rPr>
                      <w:rFonts w:ascii="Myriad Pro" w:hAnsi="Myriad Pro" w:cs="Arial"/>
                      <w:i/>
                      <w:iCs/>
                      <w:sz w:val="20"/>
                      <w:szCs w:val="20"/>
                    </w:rPr>
                    <w:t xml:space="preserve">Jacques </w:t>
                  </w:r>
                  <w:proofErr w:type="spellStart"/>
                  <w:r w:rsidRPr="00530CF7">
                    <w:rPr>
                      <w:rFonts w:ascii="Myriad Pro" w:hAnsi="Myriad Pro" w:cs="Arial"/>
                      <w:i/>
                      <w:iCs/>
                      <w:sz w:val="20"/>
                      <w:szCs w:val="20"/>
                    </w:rPr>
                    <w:t>Gereys</w:t>
                  </w:r>
                  <w:proofErr w:type="spellEnd"/>
                  <w:r>
                    <w:rPr>
                      <w:rFonts w:ascii="Myriad Pro" w:hAnsi="Myriad Pro" w:cs="Arial"/>
                      <w:i/>
                      <w:iCs/>
                      <w:sz w:val="20"/>
                      <w:szCs w:val="20"/>
                    </w:rPr>
                    <w:t xml:space="preserve">  et </w:t>
                  </w:r>
                  <w:proofErr w:type="spellStart"/>
                  <w:r>
                    <w:rPr>
                      <w:rFonts w:ascii="Myriad Pro" w:hAnsi="Myriad Pro" w:cs="Arial"/>
                      <w:i/>
                      <w:iCs/>
                      <w:sz w:val="20"/>
                      <w:szCs w:val="20"/>
                    </w:rPr>
                    <w:t>R.Lecu</w:t>
                  </w:r>
                  <w:proofErr w:type="spellEnd"/>
                </w:p>
                <w:p w:rsidR="00DB7A2B" w:rsidRDefault="00DB7A2B">
                  <w:pPr>
                    <w:pStyle w:val="Noparagraphstyle"/>
                    <w:spacing w:line="240" w:lineRule="auto"/>
                    <w:jc w:val="center"/>
                    <w:rPr>
                      <w:rFonts w:ascii="Myriad Pro" w:hAnsi="Myriad Pro" w:cs="Arial"/>
                      <w:i/>
                      <w:iCs/>
                      <w:sz w:val="20"/>
                      <w:szCs w:val="20"/>
                    </w:rPr>
                  </w:pPr>
                  <w:r>
                    <w:rPr>
                      <w:rFonts w:ascii="Myriad Pro" w:hAnsi="Myriad Pro" w:cs="Arial"/>
                      <w:i/>
                      <w:iCs/>
                      <w:sz w:val="20"/>
                      <w:szCs w:val="20"/>
                    </w:rPr>
                    <w:t>(</w:t>
                  </w:r>
                  <w:proofErr w:type="gramStart"/>
                  <w:r>
                    <w:rPr>
                      <w:rFonts w:ascii="Myriad Pro" w:hAnsi="Myriad Pro" w:cs="Arial"/>
                      <w:i/>
                      <w:iCs/>
                      <w:sz w:val="20"/>
                      <w:szCs w:val="20"/>
                    </w:rPr>
                    <w:t>actualisation</w:t>
                  </w:r>
                  <w:proofErr w:type="gramEnd"/>
                  <w:r>
                    <w:rPr>
                      <w:rFonts w:ascii="Myriad Pro" w:hAnsi="Myriad Pro" w:cs="Arial"/>
                      <w:i/>
                      <w:iCs/>
                      <w:sz w:val="20"/>
                      <w:szCs w:val="20"/>
                    </w:rPr>
                    <w:t xml:space="preserve"> </w:t>
                  </w:r>
                  <w:proofErr w:type="spellStart"/>
                  <w:r>
                    <w:rPr>
                      <w:rFonts w:ascii="Myriad Pro" w:hAnsi="Myriad Pro" w:cs="Arial"/>
                      <w:i/>
                      <w:iCs/>
                      <w:sz w:val="20"/>
                      <w:szCs w:val="20"/>
                    </w:rPr>
                    <w:t>B.Hézard</w:t>
                  </w:r>
                  <w:proofErr w:type="spellEnd"/>
                  <w:r>
                    <w:rPr>
                      <w:rFonts w:ascii="Myriad Pro" w:hAnsi="Myriad Pro" w:cs="Arial"/>
                      <w:i/>
                      <w:iCs/>
                      <w:sz w:val="20"/>
                      <w:szCs w:val="20"/>
                    </w:rPr>
                    <w:t xml:space="preserve"> – </w:t>
                  </w:r>
                  <w:proofErr w:type="spellStart"/>
                  <w:r>
                    <w:rPr>
                      <w:rFonts w:ascii="Myriad Pro" w:hAnsi="Myriad Pro" w:cs="Arial"/>
                      <w:i/>
                      <w:iCs/>
                      <w:sz w:val="20"/>
                      <w:szCs w:val="20"/>
                    </w:rPr>
                    <w:t>Afpa</w:t>
                  </w:r>
                  <w:proofErr w:type="spellEnd"/>
                  <w:r>
                    <w:rPr>
                      <w:rFonts w:ascii="Myriad Pro" w:hAnsi="Myriad Pro" w:cs="Arial"/>
                      <w:i/>
                      <w:iCs/>
                      <w:sz w:val="20"/>
                      <w:szCs w:val="20"/>
                    </w:rPr>
                    <w:t xml:space="preserve"> Nice, M. Fayolle </w:t>
                  </w:r>
                  <w:proofErr w:type="spellStart"/>
                  <w:r>
                    <w:rPr>
                      <w:rFonts w:ascii="Myriad Pro" w:hAnsi="Myriad Pro" w:cs="Arial"/>
                      <w:i/>
                      <w:iCs/>
                      <w:sz w:val="20"/>
                      <w:szCs w:val="20"/>
                    </w:rPr>
                    <w:t>Afpa</w:t>
                  </w:r>
                  <w:proofErr w:type="spellEnd"/>
                  <w:r>
                    <w:rPr>
                      <w:rFonts w:ascii="Myriad Pro" w:hAnsi="Myriad Pro" w:cs="Arial"/>
                      <w:i/>
                      <w:iCs/>
                      <w:sz w:val="20"/>
                      <w:szCs w:val="20"/>
                    </w:rPr>
                    <w:t xml:space="preserve"> Grenoble)</w:t>
                  </w:r>
                </w:p>
                <w:p w:rsidR="00DB7A2B" w:rsidRDefault="00DB7A2B">
                  <w:pPr>
                    <w:pStyle w:val="Noparagraphstyle"/>
                    <w:spacing w:line="240" w:lineRule="auto"/>
                    <w:jc w:val="center"/>
                    <w:rPr>
                      <w:rFonts w:ascii="Myriad Pro" w:hAnsi="Myriad Pro" w:cs="Arial"/>
                      <w:i/>
                      <w:iCs/>
                      <w:sz w:val="20"/>
                      <w:szCs w:val="20"/>
                    </w:rPr>
                  </w:pPr>
                </w:p>
              </w:txbxContent>
            </v:textbox>
          </v:shape>
        </w:pict>
      </w:r>
    </w:p>
    <w:p w:rsidR="00421959" w:rsidRDefault="00421959"/>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752261">
      <w:pPr>
        <w:jc w:val="center"/>
      </w:pPr>
      <w:r>
        <w:pict>
          <v:shape id="_x0000_s1034" type="#_x0000_t202" style="position:absolute;left:0;text-align:left;margin-left:82.2pt;margin-top:13.3pt;width:311.75pt;height:113.35pt;z-index:251654656;mso-wrap-distance-left:9.05pt;mso-wrap-distance-right:9.05pt" fillcolor="#ffdca3" stroked="f">
            <v:fill color2="#00235c"/>
            <v:textbox inset="0,0,0,0">
              <w:txbxContent>
                <w:p w:rsidR="00DB7A2B" w:rsidRDefault="00DB7A2B">
                  <w:pPr>
                    <w:pStyle w:val="Noparagraphstyle"/>
                    <w:spacing w:before="120" w:line="240" w:lineRule="auto"/>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DB7A2B" w:rsidRDefault="00DB7A2B">
                  <w:pPr>
                    <w:pStyle w:val="Noparagraphstyle"/>
                    <w:spacing w:line="240" w:lineRule="auto"/>
                    <w:ind w:left="113" w:right="113"/>
                    <w:jc w:val="both"/>
                    <w:rPr>
                      <w:rFonts w:ascii="Myriad Pro" w:hAnsi="Myriad Pro"/>
                      <w:b/>
                      <w:sz w:val="18"/>
                    </w:rPr>
                  </w:pPr>
                </w:p>
                <w:p w:rsidR="00DB7A2B" w:rsidRDefault="00DB7A2B">
                  <w:pPr>
                    <w:pStyle w:val="Corpsdetexte31"/>
                    <w:ind w:left="113" w:right="113"/>
                    <w:jc w:val="center"/>
                    <w:rPr>
                      <w:rFonts w:ascii="Myriad Pro" w:hAnsi="Myriad Pro" w:cs="Arial"/>
                    </w:rPr>
                  </w:pPr>
                  <w:r>
                    <w:rPr>
                      <w:rFonts w:ascii="Myriad Pro" w:hAnsi="Myriad Pro" w:cs="Arial"/>
                    </w:rPr>
                    <w:t>Article L 122-4 du code de la propriété intellectuelle.</w:t>
                  </w:r>
                </w:p>
                <w:p w:rsidR="00DB7A2B" w:rsidRDefault="00DB7A2B">
                  <w:pPr>
                    <w:pStyle w:val="Corpsdetexte31"/>
                    <w:ind w:left="113" w:right="113"/>
                    <w:jc w:val="center"/>
                    <w:rPr>
                      <w:rFonts w:ascii="Myriad Pro" w:hAnsi="Myriad Pro" w:cs="Arial"/>
                    </w:rPr>
                  </w:pPr>
                  <w:r>
                    <w:rPr>
                      <w:rFonts w:ascii="Myriad Pro" w:hAnsi="Myriad Pro" w:cs="Arial"/>
                    </w:rPr>
                    <w:t>«</w:t>
                  </w:r>
                  <w:proofErr w:type="gramStart"/>
                  <w:r>
                    <w:rPr>
                      <w:rFonts w:ascii="Myriad Pro" w:hAnsi="Myriad Pro" w:cs="Arial"/>
                    </w:rPr>
                    <w:t>toute</w:t>
                  </w:r>
                  <w:proofErr w:type="gramEnd"/>
                  <w:r>
                    <w:rPr>
                      <w:rFonts w:ascii="Myriad Pro" w:hAnsi="Myriad Pro" w:cs="Arial"/>
                    </w:rPr>
                    <w:t xml:space="preserve"> représentation ou reproduction intégrale ou partielle faite sans le consentement de l’auteur ou de ses ayants droits ou ayants cause est illicite. Il en est de même pour la traduction, l’adaptation ou la reproduction par un art ou un procédé quelconques.»</w:t>
                  </w:r>
                </w:p>
              </w:txbxContent>
            </v:textbox>
          </v:shape>
        </w:pict>
      </w: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752261">
      <w:pPr>
        <w:jc w:val="center"/>
      </w:pPr>
      <w:r>
        <w:pict>
          <v:shape id="_x0000_s1027" type="#_x0000_t202" style="position:absolute;left:0;text-align:left;margin-left:163.35pt;margin-top:9.75pt;width:140.55pt;height:42.15pt;z-index:-251667968;mso-wrap-distance-left:9.05pt;mso-wrap-distance-right:9.05pt" stroked="f">
            <v:fill opacity="0" color2="black"/>
            <v:textbox inset="0,0,0,0">
              <w:txbxContent>
                <w:p w:rsidR="00DB7A2B" w:rsidRDefault="00DB7A2B">
                  <w:pPr>
                    <w:pStyle w:val="Noparagraphstyle"/>
                    <w:spacing w:line="240" w:lineRule="auto"/>
                    <w:jc w:val="center"/>
                    <w:rPr>
                      <w:rFonts w:ascii="Myriad Pro" w:hAnsi="Myriad Pro" w:cs="Arial"/>
                      <w:iCs/>
                      <w:sz w:val="16"/>
                    </w:rPr>
                  </w:pPr>
                  <w:r>
                    <w:rPr>
                      <w:rFonts w:ascii="Myriad Pro" w:hAnsi="Myriad Pro" w:cs="Arial"/>
                      <w:w w:val="81"/>
                      <w:sz w:val="16"/>
                    </w:rPr>
                    <w:t>Date de mise à jour janvier 2016</w:t>
                  </w:r>
                </w:p>
                <w:p w:rsidR="00DB7A2B" w:rsidRDefault="00DB7A2B">
                  <w:pPr>
                    <w:pStyle w:val="Noparagraphstyle"/>
                    <w:spacing w:line="240" w:lineRule="auto"/>
                    <w:jc w:val="center"/>
                  </w:pPr>
                  <w:proofErr w:type="spellStart"/>
                  <w:proofErr w:type="gramStart"/>
                  <w:r>
                    <w:rPr>
                      <w:rFonts w:ascii="Myriad Pro" w:hAnsi="Myriad Pro" w:cs="Arial"/>
                      <w:iCs/>
                      <w:sz w:val="16"/>
                    </w:rPr>
                    <w:t>afpa</w:t>
                  </w:r>
                  <w:proofErr w:type="spellEnd"/>
                  <w:proofErr w:type="gramEnd"/>
                  <w:r>
                    <w:rPr>
                      <w:rFonts w:ascii="Myriad Pro" w:hAnsi="Myriad Pro" w:cs="Arial"/>
                      <w:iCs/>
                      <w:sz w:val="16"/>
                    </w:rPr>
                    <w:t xml:space="preserve"> </w:t>
                  </w:r>
                  <w:r>
                    <w:rPr>
                      <w:rFonts w:ascii="Symbol" w:hAnsi="Symbol"/>
                      <w:iCs/>
                      <w:sz w:val="16"/>
                    </w:rPr>
                    <w:t></w:t>
                  </w:r>
                  <w:r>
                    <w:rPr>
                      <w:rFonts w:ascii="Myriad Pro" w:hAnsi="Myriad Pro" w:cs="Arial"/>
                      <w:iCs/>
                      <w:sz w:val="16"/>
                    </w:rPr>
                    <w:t xml:space="preserve"> </w:t>
                  </w:r>
                  <w:r>
                    <w:rPr>
                      <w:rFonts w:ascii="Myriad Pro" w:hAnsi="Myriad Pro" w:cs="Arial"/>
                      <w:w w:val="81"/>
                      <w:sz w:val="16"/>
                    </w:rPr>
                    <w:t xml:space="preserve"> Date de dépôt légal janvier 2016</w:t>
                  </w:r>
                </w:p>
                <w:p w:rsidR="00DB7A2B" w:rsidRDefault="00DB7A2B"/>
              </w:txbxContent>
            </v:textbox>
          </v:shape>
        </w:pict>
      </w:r>
    </w:p>
    <w:p w:rsidR="00421959" w:rsidRPr="00A10D91" w:rsidRDefault="00A10D91" w:rsidP="00A10D91">
      <w:pPr>
        <w:tabs>
          <w:tab w:val="center" w:pos="4676"/>
          <w:tab w:val="left" w:pos="5235"/>
        </w:tabs>
      </w:pPr>
      <w:r>
        <w:tab/>
      </w:r>
      <w:r w:rsidR="00752261">
        <w:pict>
          <v:shape id="_x0000_s1041" type="#_x0000_t202" style="position:absolute;left:0;text-align:left;margin-left:406.05pt;margin-top:83.6pt;width:170.15pt;height:25.55pt;rotation:270;z-index:-251654656;mso-wrap-style:none;mso-position-horizontal-relative:text;mso-position-vertical-relative:text;v-text-anchor:middle" fillcolor="#969696" stroked="f">
            <v:fill color2="#696969"/>
            <v:stroke joinstyle="round"/>
          </v:shape>
        </w:pict>
      </w:r>
    </w:p>
    <w:p w:rsidR="00421959" w:rsidRDefault="00421959">
      <w:pPr>
        <w:jc w:val="center"/>
      </w:pPr>
    </w:p>
    <w:p w:rsidR="00421959" w:rsidRDefault="00421959">
      <w:pPr>
        <w:jc w:val="center"/>
      </w:pPr>
    </w:p>
    <w:p w:rsidR="00421959" w:rsidRDefault="005D53BC">
      <w:pPr>
        <w:jc w:val="center"/>
      </w:pPr>
      <w:r>
        <w:rPr>
          <w:noProof/>
          <w:lang w:eastAsia="fr-FR"/>
        </w:rPr>
        <w:drawing>
          <wp:inline distT="0" distB="0" distL="0" distR="0">
            <wp:extent cx="1285875" cy="1285875"/>
            <wp:effectExtent l="19050" t="0" r="9525" b="0"/>
            <wp:docPr id="5" name="Image 4" descr="logoAfpa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fpa2010.png"/>
                    <pic:cNvPicPr/>
                  </pic:nvPicPr>
                  <pic:blipFill>
                    <a:blip r:embed="rId8" cstate="print"/>
                    <a:stretch>
                      <a:fillRect/>
                    </a:stretch>
                  </pic:blipFill>
                  <pic:spPr>
                    <a:xfrm>
                      <a:off x="0" y="0"/>
                      <a:ext cx="1285875" cy="1285875"/>
                    </a:xfrm>
                    <a:prstGeom prst="rect">
                      <a:avLst/>
                    </a:prstGeom>
                  </pic:spPr>
                </pic:pic>
              </a:graphicData>
            </a:graphic>
          </wp:inline>
        </w:drawing>
      </w:r>
    </w:p>
    <w:p w:rsidR="00421959" w:rsidRDefault="00421959">
      <w:pPr>
        <w:jc w:val="center"/>
      </w:pPr>
    </w:p>
    <w:p w:rsidR="00421959" w:rsidRDefault="00421959">
      <w:pPr>
        <w:jc w:val="center"/>
      </w:pPr>
    </w:p>
    <w:p w:rsidR="00421959" w:rsidRDefault="00421959"/>
    <w:sectPr w:rsidR="00421959" w:rsidSect="003B7CCB">
      <w:headerReference w:type="default" r:id="rId41"/>
      <w:footerReference w:type="default" r:id="rId42"/>
      <w:footnotePr>
        <w:pos w:val="beneathText"/>
      </w:footnotePr>
      <w:pgSz w:w="11905" w:h="16837"/>
      <w:pgMar w:top="1418" w:right="1418" w:bottom="1418"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C03" w:rsidRDefault="00045C03">
      <w:r>
        <w:separator/>
      </w:r>
    </w:p>
  </w:endnote>
  <w:endnote w:type="continuationSeparator" w:id="0">
    <w:p w:rsidR="00045C03" w:rsidRDefault="00045C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yriad Pro">
    <w:altName w:val="Arial"/>
    <w:panose1 w:val="00000000000000000000"/>
    <w:charset w:val="00"/>
    <w:family w:val="swiss"/>
    <w:notTrueType/>
    <w:pitch w:val="variable"/>
    <w:sig w:usb0="00000001" w:usb1="50002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Univers Condense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utch 801 SWA">
    <w:altName w:val="Times New Roman"/>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Myriad Pro Cond">
    <w:altName w:val="Arial"/>
    <w:panose1 w:val="00000000000000000000"/>
    <w:charset w:val="00"/>
    <w:family w:val="swiss"/>
    <w:notTrueType/>
    <w:pitch w:val="variable"/>
    <w:sig w:usb0="00000001" w:usb1="50002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187" w:rsidRDefault="00F75187">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A2B" w:rsidRDefault="00DB7A2B">
    <w:pPr>
      <w:pStyle w:val="Pieddepage"/>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187" w:rsidRDefault="00F75187">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70" w:type="dxa"/>
        <w:right w:w="70" w:type="dxa"/>
      </w:tblCellMar>
      <w:tblLook w:val="0000"/>
    </w:tblPr>
    <w:tblGrid>
      <w:gridCol w:w="5245"/>
    </w:tblGrid>
    <w:tr w:rsidR="00DB7A2B" w:rsidRPr="00DB7A2B">
      <w:trPr>
        <w:jc w:val="center"/>
      </w:trPr>
      <w:tc>
        <w:tcPr>
          <w:tcW w:w="5245" w:type="dxa"/>
        </w:tcPr>
        <w:p w:rsidR="00DB7A2B" w:rsidRPr="00EC7C86" w:rsidRDefault="00DB7A2B" w:rsidP="00D46009">
          <w:pPr>
            <w:pStyle w:val="Pieddepage"/>
            <w:snapToGrid w:val="0"/>
            <w:jc w:val="center"/>
            <w:rPr>
              <w:iCs/>
              <w:sz w:val="16"/>
              <w:lang w:val="en-US"/>
            </w:rPr>
          </w:pPr>
          <w:r w:rsidRPr="00EC7C86">
            <w:rPr>
              <w:iCs/>
              <w:sz w:val="16"/>
              <w:lang w:val="en-US"/>
            </w:rPr>
            <w:t>HTML XHTML (X)HTML5</w:t>
          </w:r>
        </w:p>
      </w:tc>
    </w:tr>
    <w:tr w:rsidR="00DB7A2B">
      <w:trPr>
        <w:jc w:val="center"/>
      </w:trPr>
      <w:tc>
        <w:tcPr>
          <w:tcW w:w="5245" w:type="dxa"/>
        </w:tcPr>
        <w:p w:rsidR="00DB7A2B" w:rsidRDefault="00DB7A2B">
          <w:pPr>
            <w:pStyle w:val="Pieddepage"/>
            <w:snapToGrid w:val="0"/>
            <w:jc w:val="center"/>
          </w:pPr>
          <w:proofErr w:type="spellStart"/>
          <w:r>
            <w:rPr>
              <w:iCs/>
              <w:sz w:val="16"/>
            </w:rPr>
            <w:t>afpa</w:t>
          </w:r>
          <w:proofErr w:type="spellEnd"/>
          <w:r>
            <w:rPr>
              <w:iCs/>
              <w:sz w:val="16"/>
            </w:rPr>
            <w:t xml:space="preserve"> </w:t>
          </w:r>
          <w:r>
            <w:rPr>
              <w:rFonts w:ascii="Symbol" w:hAnsi="Symbol"/>
              <w:iCs/>
              <w:sz w:val="16"/>
            </w:rPr>
            <w:t></w:t>
          </w:r>
          <w:r>
            <w:rPr>
              <w:iCs/>
              <w:sz w:val="16"/>
            </w:rPr>
            <w:t xml:space="preserve"> 201</w:t>
          </w:r>
          <w:r w:rsidR="00F75187">
            <w:rPr>
              <w:iCs/>
              <w:sz w:val="16"/>
            </w:rPr>
            <w:t xml:space="preserve">6 </w:t>
          </w:r>
          <w:r>
            <w:rPr>
              <w:i/>
              <w:sz w:val="16"/>
            </w:rPr>
            <w:t>– Tertiaire Informatique– Etudes et développement</w:t>
          </w:r>
        </w:p>
        <w:p w:rsidR="00DB7A2B" w:rsidRDefault="00DB7A2B" w:rsidP="00D46009">
          <w:pPr>
            <w:pStyle w:val="Pieddepage"/>
            <w:jc w:val="center"/>
          </w:pPr>
          <w:r>
            <w:rPr>
              <w:rStyle w:val="Numrodepage"/>
              <w:sz w:val="16"/>
            </w:rPr>
            <w:t xml:space="preserve"> PAGE </w:t>
          </w:r>
          <w:r w:rsidR="00752261">
            <w:rPr>
              <w:rStyle w:val="Numrodepage"/>
              <w:sz w:val="16"/>
            </w:rPr>
            <w:fldChar w:fldCharType="begin"/>
          </w:r>
          <w:r>
            <w:rPr>
              <w:rStyle w:val="Numrodepage"/>
              <w:sz w:val="16"/>
            </w:rPr>
            <w:instrText xml:space="preserve"> PAGE   \* MERGEFORMAT </w:instrText>
          </w:r>
          <w:r w:rsidR="00752261">
            <w:rPr>
              <w:rStyle w:val="Numrodepage"/>
              <w:sz w:val="16"/>
            </w:rPr>
            <w:fldChar w:fldCharType="separate"/>
          </w:r>
          <w:r w:rsidR="000750FF">
            <w:rPr>
              <w:rStyle w:val="Numrodepage"/>
              <w:noProof/>
              <w:sz w:val="16"/>
            </w:rPr>
            <w:t>55</w:t>
          </w:r>
          <w:r w:rsidR="00752261">
            <w:rPr>
              <w:rStyle w:val="Numrodepage"/>
              <w:sz w:val="16"/>
            </w:rPr>
            <w:fldChar w:fldCharType="end"/>
          </w:r>
          <w:r>
            <w:rPr>
              <w:rStyle w:val="Numrodepage"/>
              <w:iCs/>
              <w:color w:val="000000"/>
              <w:sz w:val="16"/>
              <w:szCs w:val="16"/>
            </w:rPr>
            <w:t>/</w:t>
          </w:r>
          <w:fldSimple w:instr=" NUMPAGES   \* MERGEFORMAT ">
            <w:r w:rsidR="000750FF" w:rsidRPr="000750FF">
              <w:rPr>
                <w:rStyle w:val="Numrodepage"/>
                <w:noProof/>
                <w:sz w:val="16"/>
              </w:rPr>
              <w:t>55</w:t>
            </w:r>
          </w:fldSimple>
        </w:p>
      </w:tc>
    </w:tr>
  </w:tbl>
  <w:p w:rsidR="00DB7A2B" w:rsidRDefault="00DB7A2B">
    <w:pPr>
      <w:pStyle w:val="Pieddepag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A2B" w:rsidRDefault="00DB7A2B">
    <w:pPr>
      <w:pStyle w:val="Noparagraphstyle"/>
      <w:jc w:val="center"/>
      <w:rPr>
        <w:rFonts w:ascii="Myriad Pro" w:hAnsi="Myriad Pro"/>
        <w:b/>
        <w:bCs/>
        <w:color w:val="008000"/>
        <w:spacing w:val="24"/>
        <w:sz w:val="18"/>
      </w:rPr>
    </w:pPr>
    <w:proofErr w:type="spellStart"/>
    <w:proofErr w:type="gramStart"/>
    <w:r>
      <w:rPr>
        <w:rFonts w:ascii="Myriad Pro" w:hAnsi="Myriad Pro"/>
        <w:b/>
        <w:color w:val="008000"/>
        <w:spacing w:val="24"/>
        <w:sz w:val="18"/>
      </w:rPr>
      <w:t>afpa</w:t>
    </w:r>
    <w:proofErr w:type="spellEnd"/>
    <w:proofErr w:type="gramEnd"/>
    <w:r>
      <w:rPr>
        <w:rFonts w:ascii="Myriad Pro" w:hAnsi="Myriad Pro"/>
        <w:b/>
        <w:color w:val="008000"/>
        <w:spacing w:val="24"/>
        <w:sz w:val="18"/>
      </w:rPr>
      <w:t xml:space="preserve"> / Direction de l’Ingénierie13 place du </w:t>
    </w:r>
    <w:r>
      <w:rPr>
        <w:rFonts w:ascii="Myriad Pro" w:hAnsi="Myriad Pro"/>
        <w:b/>
        <w:bCs/>
        <w:color w:val="008000"/>
        <w:spacing w:val="24"/>
        <w:sz w:val="18"/>
      </w:rPr>
      <w:t>Générale de Gaulle / 93108 Montreuil Cedex</w:t>
    </w:r>
  </w:p>
  <w:p w:rsidR="00DB7A2B" w:rsidRDefault="00DB7A2B">
    <w:pPr>
      <w:pStyle w:val="Noparagraphstyle"/>
      <w:jc w:val="center"/>
      <w:rPr>
        <w:rFonts w:ascii="Myriad Pro" w:hAnsi="Myriad Pro"/>
        <w:b/>
        <w:spacing w:val="54"/>
        <w:sz w:val="18"/>
      </w:rPr>
    </w:pPr>
    <w:proofErr w:type="gramStart"/>
    <w:r>
      <w:rPr>
        <w:rFonts w:ascii="Myriad Pro" w:hAnsi="Myriad Pro"/>
        <w:b/>
        <w:spacing w:val="54"/>
        <w:sz w:val="18"/>
      </w:rPr>
      <w:t>association</w:t>
    </w:r>
    <w:proofErr w:type="gramEnd"/>
    <w:r>
      <w:rPr>
        <w:rFonts w:ascii="Myriad Pro" w:hAnsi="Myriad Pro"/>
        <w:b/>
        <w:spacing w:val="54"/>
        <w:sz w:val="18"/>
      </w:rPr>
      <w:t xml:space="preserve"> nationale pour la formation professionnelle des adultes</w:t>
    </w:r>
  </w:p>
  <w:p w:rsidR="00DB7A2B" w:rsidRDefault="00DB7A2B">
    <w:pPr>
      <w:pStyle w:val="Noparagraphstyle"/>
      <w:jc w:val="center"/>
      <w:rPr>
        <w:rFonts w:ascii="Myriad Pro" w:hAnsi="Myriad Pro"/>
        <w:b/>
        <w:spacing w:val="70"/>
        <w:sz w:val="18"/>
      </w:rPr>
    </w:pPr>
    <w:r>
      <w:rPr>
        <w:rFonts w:ascii="Myriad Pro" w:hAnsi="Myriad Pro"/>
        <w:b/>
        <w:spacing w:val="70"/>
        <w:sz w:val="18"/>
      </w:rPr>
      <w:t>Ministère des Affaires sociales du Travail et de la Solidarité</w:t>
    </w:r>
  </w:p>
  <w:p w:rsidR="00DB7A2B" w:rsidRDefault="00DB7A2B">
    <w:pPr>
      <w:pStyle w:val="Pieddepage"/>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C03" w:rsidRDefault="00045C03">
      <w:r>
        <w:separator/>
      </w:r>
    </w:p>
  </w:footnote>
  <w:footnote w:type="continuationSeparator" w:id="0">
    <w:p w:rsidR="00045C03" w:rsidRDefault="00045C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187" w:rsidRDefault="00F75187">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187" w:rsidRDefault="00F75187">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187" w:rsidRDefault="00F75187">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A2B" w:rsidRDefault="00DB7A2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7D829E7"/>
    <w:multiLevelType w:val="hybridMultilevel"/>
    <w:tmpl w:val="41942C9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1"/>
    <w:multiLevelType w:val="multilevel"/>
    <w:tmpl w:val="E2E89B4C"/>
    <w:name w:val="Outline"/>
    <w:lvl w:ilvl="0">
      <w:start w:val="1"/>
      <w:numFmt w:val="upperRoman"/>
      <w:pStyle w:val="Titre1"/>
      <w:lvlText w:val="%1"/>
      <w:lvlJc w:val="left"/>
      <w:pPr>
        <w:tabs>
          <w:tab w:val="num" w:pos="574"/>
        </w:tabs>
        <w:ind w:left="574" w:hanging="432"/>
      </w:pPr>
    </w:lvl>
    <w:lvl w:ilvl="1">
      <w:start w:val="1"/>
      <w:numFmt w:val="decimal"/>
      <w:pStyle w:val="Titre2"/>
      <w:lvlText w:val="%1.%2"/>
      <w:lvlJc w:val="left"/>
      <w:pPr>
        <w:tabs>
          <w:tab w:val="num" w:pos="-372"/>
        </w:tabs>
        <w:ind w:left="-372" w:hanging="576"/>
      </w:pPr>
    </w:lvl>
    <w:lvl w:ilvl="2">
      <w:start w:val="1"/>
      <w:numFmt w:val="decimal"/>
      <w:pStyle w:val="Titre3"/>
      <w:lvlText w:val="%1.%2.%3"/>
      <w:lvlJc w:val="left"/>
      <w:pPr>
        <w:tabs>
          <w:tab w:val="num" w:pos="-513"/>
        </w:tabs>
        <w:ind w:left="-513" w:hanging="720"/>
      </w:pPr>
    </w:lvl>
    <w:lvl w:ilvl="3">
      <w:start w:val="1"/>
      <w:numFmt w:val="decimal"/>
      <w:pStyle w:val="Titre4"/>
      <w:lvlText w:val="%1.%2.%3.%4"/>
      <w:lvlJc w:val="left"/>
      <w:pPr>
        <w:tabs>
          <w:tab w:val="num" w:pos="-369"/>
        </w:tabs>
        <w:ind w:left="-369" w:hanging="864"/>
      </w:pPr>
    </w:lvl>
    <w:lvl w:ilvl="4">
      <w:start w:val="1"/>
      <w:numFmt w:val="decimal"/>
      <w:pStyle w:val="Titre5"/>
      <w:lvlText w:val="%1.%2.%3.%4.%5"/>
      <w:lvlJc w:val="left"/>
      <w:pPr>
        <w:tabs>
          <w:tab w:val="num" w:pos="-225"/>
        </w:tabs>
        <w:ind w:left="-225" w:hanging="1008"/>
      </w:pPr>
    </w:lvl>
    <w:lvl w:ilvl="5">
      <w:start w:val="1"/>
      <w:numFmt w:val="decimal"/>
      <w:pStyle w:val="Titre6"/>
      <w:lvlText w:val="%1.%2.%3.%4.%5.%6"/>
      <w:lvlJc w:val="left"/>
      <w:pPr>
        <w:tabs>
          <w:tab w:val="num" w:pos="-81"/>
        </w:tabs>
        <w:ind w:left="-81" w:hanging="1152"/>
      </w:pPr>
    </w:lvl>
    <w:lvl w:ilvl="6">
      <w:start w:val="1"/>
      <w:numFmt w:val="decimal"/>
      <w:pStyle w:val="Titre7"/>
      <w:lvlText w:val="%1.%2.%3.%4.%5.%6.%7"/>
      <w:lvlJc w:val="left"/>
      <w:pPr>
        <w:tabs>
          <w:tab w:val="num" w:pos="63"/>
        </w:tabs>
        <w:ind w:left="63" w:hanging="1296"/>
      </w:pPr>
    </w:lvl>
    <w:lvl w:ilvl="7">
      <w:start w:val="1"/>
      <w:numFmt w:val="decimal"/>
      <w:pStyle w:val="Titre8"/>
      <w:lvlText w:val="%1.%2.%3.%4.%5.%6.%7.%8"/>
      <w:lvlJc w:val="left"/>
      <w:pPr>
        <w:tabs>
          <w:tab w:val="num" w:pos="207"/>
        </w:tabs>
        <w:ind w:left="207" w:hanging="1440"/>
      </w:pPr>
    </w:lvl>
    <w:lvl w:ilvl="8">
      <w:start w:val="1"/>
      <w:numFmt w:val="decimal"/>
      <w:pStyle w:val="Titre9"/>
      <w:lvlText w:val="%1.%2.%3.%4.%5.%6.%7.%8.%9"/>
      <w:lvlJc w:val="left"/>
      <w:pPr>
        <w:tabs>
          <w:tab w:val="num" w:pos="351"/>
        </w:tabs>
        <w:ind w:left="351" w:hanging="1584"/>
      </w:pPr>
    </w:lvl>
  </w:abstractNum>
  <w:abstractNum w:abstractNumId="2">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03"/>
    <w:multiLevelType w:val="multilevel"/>
    <w:tmpl w:val="7570B83A"/>
    <w:name w:val="WW8Num3"/>
    <w:lvl w:ilvl="0">
      <w:start w:val="1"/>
      <w:numFmt w:val="bullet"/>
      <w:pStyle w:val="enumPuceN1"/>
      <w:lvlText w:val=""/>
      <w:lvlJc w:val="left"/>
      <w:pPr>
        <w:tabs>
          <w:tab w:val="num" w:pos="720"/>
        </w:tabs>
        <w:ind w:left="720" w:hanging="360"/>
      </w:pPr>
      <w:rPr>
        <w:rFonts w:ascii="Symbol" w:hAnsi="Symbol"/>
        <w:sz w:val="20"/>
      </w:rPr>
    </w:lvl>
    <w:lvl w:ilvl="1">
      <w:start w:val="1"/>
      <w:numFmt w:val="decimal"/>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4"/>
    <w:multiLevelType w:val="singleLevel"/>
    <w:tmpl w:val="00000004"/>
    <w:name w:val="WW8Num4"/>
    <w:lvl w:ilvl="0">
      <w:start w:val="2"/>
      <w:numFmt w:val="bullet"/>
      <w:lvlText w:val="-"/>
      <w:lvlJc w:val="left"/>
      <w:pPr>
        <w:tabs>
          <w:tab w:val="num" w:pos="1395"/>
        </w:tabs>
        <w:ind w:left="1395" w:hanging="360"/>
      </w:pPr>
      <w:rPr>
        <w:rFonts w:ascii="Arial" w:hAnsi="Arial" w:cs="Arial"/>
      </w:rPr>
    </w:lvl>
  </w:abstractNum>
  <w:abstractNum w:abstractNumId="5">
    <w:nsid w:val="00000005"/>
    <w:multiLevelType w:val="singleLevel"/>
    <w:tmpl w:val="00000005"/>
    <w:name w:val="WW8Num7"/>
    <w:lvl w:ilvl="0">
      <w:start w:val="1"/>
      <w:numFmt w:val="decimal"/>
      <w:lvlText w:val="%1)"/>
      <w:lvlJc w:val="left"/>
      <w:pPr>
        <w:tabs>
          <w:tab w:val="num" w:pos="0"/>
        </w:tabs>
        <w:ind w:left="720" w:hanging="360"/>
      </w:pPr>
    </w:lvl>
  </w:abstractNum>
  <w:abstractNum w:abstractNumId="6">
    <w:nsid w:val="00000007"/>
    <w:multiLevelType w:val="singleLevel"/>
    <w:tmpl w:val="00000007"/>
    <w:name w:val="WW8Num10"/>
    <w:lvl w:ilvl="0">
      <w:start w:val="1"/>
      <w:numFmt w:val="bullet"/>
      <w:lvlText w:val="-"/>
      <w:lvlJc w:val="left"/>
      <w:pPr>
        <w:tabs>
          <w:tab w:val="num" w:pos="0"/>
        </w:tabs>
        <w:ind w:left="720" w:hanging="360"/>
      </w:pPr>
      <w:rPr>
        <w:rFonts w:ascii="Arial" w:hAnsi="Arial" w:cs="Arial"/>
      </w:rPr>
    </w:lvl>
  </w:abstractNum>
  <w:abstractNum w:abstractNumId="7">
    <w:nsid w:val="00D924EC"/>
    <w:multiLevelType w:val="multilevel"/>
    <w:tmpl w:val="531A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1B34B97"/>
    <w:multiLevelType w:val="multilevel"/>
    <w:tmpl w:val="66D4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5A547DE"/>
    <w:multiLevelType w:val="hybridMultilevel"/>
    <w:tmpl w:val="AE1AC760"/>
    <w:name w:val="WW8Num17"/>
    <w:lvl w:ilvl="0" w:tplc="00000011">
      <w:start w:val="1"/>
      <w:numFmt w:val="bullet"/>
      <w:lvlText w:val=""/>
      <w:lvlJc w:val="left"/>
      <w:pPr>
        <w:tabs>
          <w:tab w:val="num" w:pos="720"/>
        </w:tabs>
        <w:ind w:left="720" w:hanging="360"/>
      </w:pPr>
      <w:rPr>
        <w:rFonts w:ascii="Wingdings" w:hAnsi="Wingdings"/>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0A2444BA"/>
    <w:multiLevelType w:val="hybridMultilevel"/>
    <w:tmpl w:val="ACCEFED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030362A"/>
    <w:multiLevelType w:val="hybridMultilevel"/>
    <w:tmpl w:val="EB8C0ADC"/>
    <w:lvl w:ilvl="0" w:tplc="79B20908">
      <w:numFmt w:val="bullet"/>
      <w:lvlText w:val=""/>
      <w:lvlJc w:val="left"/>
      <w:pPr>
        <w:ind w:left="360" w:hanging="360"/>
      </w:pPr>
      <w:rPr>
        <w:rFonts w:ascii="Wingdings" w:eastAsia="Times New Roman" w:hAnsi="Wingdings" w:cs="Times New Roman" w:hint="default"/>
        <w:color w:val="000000"/>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1A61226A"/>
    <w:multiLevelType w:val="multilevel"/>
    <w:tmpl w:val="215AE03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29597FC8"/>
    <w:multiLevelType w:val="hybridMultilevel"/>
    <w:tmpl w:val="D604D378"/>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4">
    <w:nsid w:val="34270471"/>
    <w:multiLevelType w:val="hybridMultilevel"/>
    <w:tmpl w:val="1D5A89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3BF02909"/>
    <w:multiLevelType w:val="hybridMultilevel"/>
    <w:tmpl w:val="CE7C0496"/>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6">
    <w:nsid w:val="3E3009C9"/>
    <w:multiLevelType w:val="multilevel"/>
    <w:tmpl w:val="215AE03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427C5722"/>
    <w:multiLevelType w:val="hybridMultilevel"/>
    <w:tmpl w:val="5E204C7E"/>
    <w:lvl w:ilvl="0" w:tplc="02EEBB34">
      <w:start w:val="1"/>
      <w:numFmt w:val="decimal"/>
      <w:lvlText w:val="%1."/>
      <w:lvlJc w:val="left"/>
      <w:pPr>
        <w:tabs>
          <w:tab w:val="num" w:pos="1286"/>
        </w:tabs>
        <w:ind w:left="1400" w:hanging="341"/>
      </w:pPr>
      <w:rPr>
        <w:rFonts w:hint="default"/>
      </w:rPr>
    </w:lvl>
    <w:lvl w:ilvl="1" w:tplc="2BFA9344">
      <w:numFmt w:val="none"/>
      <w:lvlText w:val=""/>
      <w:lvlJc w:val="left"/>
      <w:pPr>
        <w:tabs>
          <w:tab w:val="num" w:pos="360"/>
        </w:tabs>
      </w:pPr>
    </w:lvl>
    <w:lvl w:ilvl="2" w:tplc="0FD4AE6E">
      <w:numFmt w:val="none"/>
      <w:lvlText w:val=""/>
      <w:lvlJc w:val="left"/>
      <w:pPr>
        <w:tabs>
          <w:tab w:val="num" w:pos="360"/>
        </w:tabs>
      </w:pPr>
    </w:lvl>
    <w:lvl w:ilvl="3" w:tplc="2D7683A4">
      <w:numFmt w:val="none"/>
      <w:lvlText w:val=""/>
      <w:lvlJc w:val="left"/>
      <w:pPr>
        <w:tabs>
          <w:tab w:val="num" w:pos="360"/>
        </w:tabs>
      </w:pPr>
    </w:lvl>
    <w:lvl w:ilvl="4" w:tplc="A60833C8">
      <w:numFmt w:val="none"/>
      <w:lvlText w:val=""/>
      <w:lvlJc w:val="left"/>
      <w:pPr>
        <w:tabs>
          <w:tab w:val="num" w:pos="360"/>
        </w:tabs>
      </w:pPr>
    </w:lvl>
    <w:lvl w:ilvl="5" w:tplc="F0DE03E4">
      <w:numFmt w:val="none"/>
      <w:lvlText w:val=""/>
      <w:lvlJc w:val="left"/>
      <w:pPr>
        <w:tabs>
          <w:tab w:val="num" w:pos="360"/>
        </w:tabs>
      </w:pPr>
    </w:lvl>
    <w:lvl w:ilvl="6" w:tplc="7FC084EE">
      <w:numFmt w:val="none"/>
      <w:lvlText w:val=""/>
      <w:lvlJc w:val="left"/>
      <w:pPr>
        <w:tabs>
          <w:tab w:val="num" w:pos="360"/>
        </w:tabs>
      </w:pPr>
    </w:lvl>
    <w:lvl w:ilvl="7" w:tplc="023AC35C">
      <w:numFmt w:val="none"/>
      <w:lvlText w:val=""/>
      <w:lvlJc w:val="left"/>
      <w:pPr>
        <w:tabs>
          <w:tab w:val="num" w:pos="360"/>
        </w:tabs>
      </w:pPr>
    </w:lvl>
    <w:lvl w:ilvl="8" w:tplc="121064AA">
      <w:numFmt w:val="none"/>
      <w:lvlText w:val=""/>
      <w:lvlJc w:val="left"/>
      <w:pPr>
        <w:tabs>
          <w:tab w:val="num" w:pos="360"/>
        </w:tabs>
      </w:pPr>
    </w:lvl>
  </w:abstractNum>
  <w:abstractNum w:abstractNumId="18">
    <w:nsid w:val="4A4B6387"/>
    <w:multiLevelType w:val="multilevel"/>
    <w:tmpl w:val="0E16AF96"/>
    <w:lvl w:ilvl="0">
      <w:start w:val="1"/>
      <w:numFmt w:val="decimal"/>
      <w:lvlText w:val="%1."/>
      <w:lvlJc w:val="left"/>
      <w:pPr>
        <w:tabs>
          <w:tab w:val="num" w:pos="720"/>
        </w:tabs>
        <w:ind w:left="720" w:hanging="360"/>
      </w:pPr>
      <w:rPr>
        <w:sz w:val="20"/>
      </w:rPr>
    </w:lvl>
    <w:lvl w:ilvl="1">
      <w:start w:val="1"/>
      <w:numFmt w:val="decimal"/>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
    <w:nsid w:val="4BE97BB5"/>
    <w:multiLevelType w:val="hybridMultilevel"/>
    <w:tmpl w:val="2DB4AA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4C6A3CDC"/>
    <w:multiLevelType w:val="multilevel"/>
    <w:tmpl w:val="BA82A5CA"/>
    <w:lvl w:ilvl="0">
      <w:numFmt w:val="bullet"/>
      <w:pStyle w:val="enumPuceN2"/>
      <w:lvlText w:val=""/>
      <w:lvlJc w:val="left"/>
      <w:pPr>
        <w:tabs>
          <w:tab w:val="num" w:pos="1069"/>
        </w:tabs>
        <w:ind w:left="1069" w:hanging="360"/>
      </w:pPr>
      <w:rPr>
        <w:rFonts w:ascii="Wingdings" w:eastAsia="Times New Roman" w:hAnsi="Wingdings" w:cs="Times New Roman" w:hint="default"/>
        <w:color w:val="000000"/>
      </w:rPr>
    </w:lvl>
    <w:lvl w:ilvl="1">
      <w:start w:val="1"/>
      <w:numFmt w:val="decimal"/>
      <w:lvlText w:val="%2."/>
      <w:lvlJc w:val="left"/>
      <w:pPr>
        <w:tabs>
          <w:tab w:val="num" w:pos="1789"/>
        </w:tabs>
        <w:ind w:left="1789" w:hanging="360"/>
      </w:pPr>
    </w:lvl>
    <w:lvl w:ilvl="2">
      <w:start w:val="1"/>
      <w:numFmt w:val="decimal"/>
      <w:lvlText w:val="%3."/>
      <w:lvlJc w:val="left"/>
      <w:pPr>
        <w:tabs>
          <w:tab w:val="num" w:pos="2509"/>
        </w:tabs>
        <w:ind w:left="2509" w:hanging="360"/>
      </w:pPr>
    </w:lvl>
    <w:lvl w:ilvl="3">
      <w:start w:val="1"/>
      <w:numFmt w:val="decimal"/>
      <w:lvlText w:val="%4."/>
      <w:lvlJc w:val="left"/>
      <w:pPr>
        <w:tabs>
          <w:tab w:val="num" w:pos="3229"/>
        </w:tabs>
        <w:ind w:left="3229" w:hanging="360"/>
      </w:pPr>
    </w:lvl>
    <w:lvl w:ilvl="4">
      <w:start w:val="1"/>
      <w:numFmt w:val="decimal"/>
      <w:lvlText w:val="%5."/>
      <w:lvlJc w:val="left"/>
      <w:pPr>
        <w:tabs>
          <w:tab w:val="num" w:pos="3949"/>
        </w:tabs>
        <w:ind w:left="3949" w:hanging="360"/>
      </w:pPr>
    </w:lvl>
    <w:lvl w:ilvl="5">
      <w:start w:val="1"/>
      <w:numFmt w:val="decimal"/>
      <w:lvlText w:val="%6."/>
      <w:lvlJc w:val="left"/>
      <w:pPr>
        <w:tabs>
          <w:tab w:val="num" w:pos="4669"/>
        </w:tabs>
        <w:ind w:left="4669" w:hanging="360"/>
      </w:pPr>
    </w:lvl>
    <w:lvl w:ilvl="6">
      <w:start w:val="1"/>
      <w:numFmt w:val="decimal"/>
      <w:lvlText w:val="%7."/>
      <w:lvlJc w:val="left"/>
      <w:pPr>
        <w:tabs>
          <w:tab w:val="num" w:pos="5389"/>
        </w:tabs>
        <w:ind w:left="5389" w:hanging="360"/>
      </w:pPr>
    </w:lvl>
    <w:lvl w:ilvl="7">
      <w:start w:val="1"/>
      <w:numFmt w:val="decimal"/>
      <w:lvlText w:val="%8."/>
      <w:lvlJc w:val="left"/>
      <w:pPr>
        <w:tabs>
          <w:tab w:val="num" w:pos="6109"/>
        </w:tabs>
        <w:ind w:left="6109" w:hanging="360"/>
      </w:pPr>
    </w:lvl>
    <w:lvl w:ilvl="8">
      <w:start w:val="1"/>
      <w:numFmt w:val="decimal"/>
      <w:lvlText w:val="%9."/>
      <w:lvlJc w:val="left"/>
      <w:pPr>
        <w:tabs>
          <w:tab w:val="num" w:pos="6829"/>
        </w:tabs>
        <w:ind w:left="6829" w:hanging="360"/>
      </w:pPr>
    </w:lvl>
  </w:abstractNum>
  <w:abstractNum w:abstractNumId="21">
    <w:nsid w:val="52DB5056"/>
    <w:multiLevelType w:val="hybridMultilevel"/>
    <w:tmpl w:val="2280CF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4ED425F"/>
    <w:multiLevelType w:val="multilevel"/>
    <w:tmpl w:val="E7B8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332686"/>
    <w:multiLevelType w:val="hybridMultilevel"/>
    <w:tmpl w:val="E42AB652"/>
    <w:lvl w:ilvl="0" w:tplc="DAFA67EA">
      <w:start w:val="1"/>
      <w:numFmt w:val="bullet"/>
      <w:pStyle w:val="ListePuceNiv2"/>
      <w:lvlText w:val=""/>
      <w:lvlJc w:val="left"/>
      <w:pPr>
        <w:tabs>
          <w:tab w:val="num" w:pos="1211"/>
        </w:tabs>
        <w:ind w:left="1211" w:hanging="360"/>
      </w:pPr>
      <w:rPr>
        <w:rFonts w:ascii="Wingdings" w:hAnsi="Wingdings"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4974F4E"/>
    <w:multiLevelType w:val="multilevel"/>
    <w:tmpl w:val="5A76BB80"/>
    <w:lvl w:ilvl="0">
      <w:start w:val="1"/>
      <w:numFmt w:val="bullet"/>
      <w:lvlText w:val=""/>
      <w:lvlJc w:val="left"/>
      <w:pPr>
        <w:tabs>
          <w:tab w:val="num" w:pos="1069"/>
        </w:tabs>
        <w:ind w:left="1069" w:hanging="360"/>
      </w:pPr>
      <w:rPr>
        <w:rFonts w:ascii="Symbol" w:hAnsi="Symbol" w:hint="default"/>
      </w:rPr>
    </w:lvl>
    <w:lvl w:ilvl="1">
      <w:start w:val="1"/>
      <w:numFmt w:val="decimal"/>
      <w:lvlText w:val="%2."/>
      <w:lvlJc w:val="left"/>
      <w:pPr>
        <w:tabs>
          <w:tab w:val="num" w:pos="1789"/>
        </w:tabs>
        <w:ind w:left="1789" w:hanging="360"/>
      </w:pPr>
    </w:lvl>
    <w:lvl w:ilvl="2">
      <w:start w:val="1"/>
      <w:numFmt w:val="decimal"/>
      <w:lvlText w:val="%3."/>
      <w:lvlJc w:val="left"/>
      <w:pPr>
        <w:tabs>
          <w:tab w:val="num" w:pos="2509"/>
        </w:tabs>
        <w:ind w:left="2509" w:hanging="360"/>
      </w:pPr>
    </w:lvl>
    <w:lvl w:ilvl="3">
      <w:start w:val="1"/>
      <w:numFmt w:val="decimal"/>
      <w:lvlText w:val="%4."/>
      <w:lvlJc w:val="left"/>
      <w:pPr>
        <w:tabs>
          <w:tab w:val="num" w:pos="3229"/>
        </w:tabs>
        <w:ind w:left="3229" w:hanging="360"/>
      </w:pPr>
    </w:lvl>
    <w:lvl w:ilvl="4">
      <w:start w:val="1"/>
      <w:numFmt w:val="decimal"/>
      <w:lvlText w:val="%5."/>
      <w:lvlJc w:val="left"/>
      <w:pPr>
        <w:tabs>
          <w:tab w:val="num" w:pos="3949"/>
        </w:tabs>
        <w:ind w:left="3949" w:hanging="360"/>
      </w:pPr>
    </w:lvl>
    <w:lvl w:ilvl="5">
      <w:start w:val="1"/>
      <w:numFmt w:val="decimal"/>
      <w:lvlText w:val="%6."/>
      <w:lvlJc w:val="left"/>
      <w:pPr>
        <w:tabs>
          <w:tab w:val="num" w:pos="4669"/>
        </w:tabs>
        <w:ind w:left="4669" w:hanging="360"/>
      </w:pPr>
    </w:lvl>
    <w:lvl w:ilvl="6">
      <w:start w:val="1"/>
      <w:numFmt w:val="decimal"/>
      <w:lvlText w:val="%7."/>
      <w:lvlJc w:val="left"/>
      <w:pPr>
        <w:tabs>
          <w:tab w:val="num" w:pos="5389"/>
        </w:tabs>
        <w:ind w:left="5389" w:hanging="360"/>
      </w:pPr>
    </w:lvl>
    <w:lvl w:ilvl="7">
      <w:start w:val="1"/>
      <w:numFmt w:val="decimal"/>
      <w:lvlText w:val="%8."/>
      <w:lvlJc w:val="left"/>
      <w:pPr>
        <w:tabs>
          <w:tab w:val="num" w:pos="6109"/>
        </w:tabs>
        <w:ind w:left="6109" w:hanging="360"/>
      </w:pPr>
    </w:lvl>
    <w:lvl w:ilvl="8">
      <w:start w:val="1"/>
      <w:numFmt w:val="decimal"/>
      <w:lvlText w:val="%9."/>
      <w:lvlJc w:val="left"/>
      <w:pPr>
        <w:tabs>
          <w:tab w:val="num" w:pos="6829"/>
        </w:tabs>
        <w:ind w:left="6829" w:hanging="360"/>
      </w:pPr>
    </w:lvl>
  </w:abstractNum>
  <w:abstractNum w:abstractNumId="25">
    <w:nsid w:val="69B05D8C"/>
    <w:multiLevelType w:val="hybridMultilevel"/>
    <w:tmpl w:val="08C6EDD0"/>
    <w:lvl w:ilvl="0" w:tplc="79B20908">
      <w:numFmt w:val="bullet"/>
      <w:lvlText w:val=""/>
      <w:lvlJc w:val="left"/>
      <w:pPr>
        <w:ind w:left="2160" w:hanging="360"/>
      </w:pPr>
      <w:rPr>
        <w:rFonts w:ascii="Wingdings" w:eastAsia="Times New Roman" w:hAnsi="Wingdings" w:cs="Times New Roman" w:hint="default"/>
        <w:color w:val="000000"/>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6">
    <w:nsid w:val="6E0E6001"/>
    <w:multiLevelType w:val="hybridMultilevel"/>
    <w:tmpl w:val="BEC29962"/>
    <w:lvl w:ilvl="0" w:tplc="79B20908">
      <w:numFmt w:val="bullet"/>
      <w:lvlText w:val=""/>
      <w:lvlJc w:val="left"/>
      <w:pPr>
        <w:ind w:left="720" w:hanging="360"/>
      </w:pPr>
      <w:rPr>
        <w:rFonts w:ascii="Wingdings" w:eastAsia="Times New Roman" w:hAnsi="Wingdings" w:cs="Times New Roman"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2B84526"/>
    <w:multiLevelType w:val="hybridMultilevel"/>
    <w:tmpl w:val="F00206B8"/>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8">
    <w:nsid w:val="79726414"/>
    <w:multiLevelType w:val="hybridMultilevel"/>
    <w:tmpl w:val="1DA81FA4"/>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num w:numId="1">
    <w:abstractNumId w:val="1"/>
  </w:num>
  <w:num w:numId="2">
    <w:abstractNumId w:val="2"/>
  </w:num>
  <w:num w:numId="3">
    <w:abstractNumId w:val="1"/>
  </w:num>
  <w:num w:numId="4">
    <w:abstractNumId w:val="3"/>
  </w:num>
  <w:num w:numId="5">
    <w:abstractNumId w:val="5"/>
  </w:num>
  <w:num w:numId="6">
    <w:abstractNumId w:val="6"/>
  </w:num>
  <w:num w:numId="7">
    <w:abstractNumId w:val="11"/>
  </w:num>
  <w:num w:numId="8">
    <w:abstractNumId w:val="16"/>
  </w:num>
  <w:num w:numId="9">
    <w:abstractNumId w:val="18"/>
  </w:num>
  <w:num w:numId="10">
    <w:abstractNumId w:val="12"/>
  </w:num>
  <w:num w:numId="11">
    <w:abstractNumId w:val="24"/>
  </w:num>
  <w:num w:numId="12">
    <w:abstractNumId w:val="20"/>
  </w:num>
  <w:num w:numId="13">
    <w:abstractNumId w:val="4"/>
  </w:num>
  <w:num w:numId="14">
    <w:abstractNumId w:val="25"/>
  </w:num>
  <w:num w:numId="15">
    <w:abstractNumId w:val="26"/>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7"/>
  </w:num>
  <w:num w:numId="20">
    <w:abstractNumId w:val="1"/>
  </w:num>
  <w:num w:numId="21">
    <w:abstractNumId w:val="1"/>
  </w:num>
  <w:num w:numId="22">
    <w:abstractNumId w:val="1"/>
  </w:num>
  <w:num w:numId="23">
    <w:abstractNumId w:val="1"/>
  </w:num>
  <w:num w:numId="24">
    <w:abstractNumId w:val="15"/>
  </w:num>
  <w:num w:numId="25">
    <w:abstractNumId w:val="28"/>
  </w:num>
  <w:num w:numId="26">
    <w:abstractNumId w:val="14"/>
  </w:num>
  <w:num w:numId="27">
    <w:abstractNumId w:val="0"/>
  </w:num>
  <w:num w:numId="28">
    <w:abstractNumId w:val="19"/>
  </w:num>
  <w:num w:numId="29">
    <w:abstractNumId w:val="10"/>
  </w:num>
  <w:num w:numId="30">
    <w:abstractNumId w:val="21"/>
  </w:num>
  <w:num w:numId="31">
    <w:abstractNumId w:val="7"/>
  </w:num>
  <w:num w:numId="32">
    <w:abstractNumId w:val="17"/>
  </w:num>
  <w:num w:numId="33">
    <w:abstractNumId w:val="23"/>
  </w:num>
  <w:num w:numId="34">
    <w:abstractNumId w:val="13"/>
  </w:num>
  <w:num w:numId="35">
    <w:abstractNumId w:val="9"/>
  </w:num>
  <w:num w:numId="36">
    <w:abstractNumId w:val="22"/>
  </w:num>
  <w:num w:numId="37">
    <w:abstractNumId w:val="8"/>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proofState w:spelling="clean" w:grammar="clean"/>
  <w:stylePaneFormatFilter w:val="3F01"/>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3010">
      <o:colormenu v:ext="edit" fillcolor="none [4]" strokecolor="none [1]" shadowcolor="none [2]"/>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84336F"/>
    <w:rsid w:val="00010BF6"/>
    <w:rsid w:val="00045C03"/>
    <w:rsid w:val="0007266F"/>
    <w:rsid w:val="00072F69"/>
    <w:rsid w:val="000750FF"/>
    <w:rsid w:val="000819C2"/>
    <w:rsid w:val="00084932"/>
    <w:rsid w:val="000900B5"/>
    <w:rsid w:val="000B1DE0"/>
    <w:rsid w:val="000C1642"/>
    <w:rsid w:val="000D1150"/>
    <w:rsid w:val="000D77CD"/>
    <w:rsid w:val="000F234D"/>
    <w:rsid w:val="000F30E8"/>
    <w:rsid w:val="000F6344"/>
    <w:rsid w:val="001152BF"/>
    <w:rsid w:val="00125CEA"/>
    <w:rsid w:val="00127B9C"/>
    <w:rsid w:val="00135A4B"/>
    <w:rsid w:val="001709BE"/>
    <w:rsid w:val="00187850"/>
    <w:rsid w:val="001955A0"/>
    <w:rsid w:val="001A523D"/>
    <w:rsid w:val="001B3F74"/>
    <w:rsid w:val="001C77FF"/>
    <w:rsid w:val="001D0EB2"/>
    <w:rsid w:val="001E69FC"/>
    <w:rsid w:val="00207C51"/>
    <w:rsid w:val="00212A1C"/>
    <w:rsid w:val="0024104E"/>
    <w:rsid w:val="00247A3B"/>
    <w:rsid w:val="00260606"/>
    <w:rsid w:val="002670D8"/>
    <w:rsid w:val="002724D1"/>
    <w:rsid w:val="0028281F"/>
    <w:rsid w:val="002865B0"/>
    <w:rsid w:val="002874F7"/>
    <w:rsid w:val="002B37A7"/>
    <w:rsid w:val="002D44F0"/>
    <w:rsid w:val="002D5FF4"/>
    <w:rsid w:val="002F3A13"/>
    <w:rsid w:val="003013A8"/>
    <w:rsid w:val="00332F61"/>
    <w:rsid w:val="00344C76"/>
    <w:rsid w:val="003459E3"/>
    <w:rsid w:val="00356C7E"/>
    <w:rsid w:val="003659FF"/>
    <w:rsid w:val="00365D6D"/>
    <w:rsid w:val="003915DF"/>
    <w:rsid w:val="003A11A3"/>
    <w:rsid w:val="003A71E8"/>
    <w:rsid w:val="003B3E22"/>
    <w:rsid w:val="003B7CCB"/>
    <w:rsid w:val="003D0A83"/>
    <w:rsid w:val="003D10CA"/>
    <w:rsid w:val="003D1FE9"/>
    <w:rsid w:val="003E4A1D"/>
    <w:rsid w:val="00400335"/>
    <w:rsid w:val="004213EC"/>
    <w:rsid w:val="00421959"/>
    <w:rsid w:val="00432FDB"/>
    <w:rsid w:val="00441B58"/>
    <w:rsid w:val="00452246"/>
    <w:rsid w:val="004604C0"/>
    <w:rsid w:val="00461E54"/>
    <w:rsid w:val="004651CD"/>
    <w:rsid w:val="00474CBD"/>
    <w:rsid w:val="004800FA"/>
    <w:rsid w:val="00481865"/>
    <w:rsid w:val="004910B4"/>
    <w:rsid w:val="004933F1"/>
    <w:rsid w:val="004F55E1"/>
    <w:rsid w:val="0050314C"/>
    <w:rsid w:val="00510149"/>
    <w:rsid w:val="00511A58"/>
    <w:rsid w:val="005144E5"/>
    <w:rsid w:val="00523CF7"/>
    <w:rsid w:val="00530CF7"/>
    <w:rsid w:val="0054224C"/>
    <w:rsid w:val="00544F16"/>
    <w:rsid w:val="00567171"/>
    <w:rsid w:val="005837BC"/>
    <w:rsid w:val="0059255A"/>
    <w:rsid w:val="005C3E3A"/>
    <w:rsid w:val="005D53BC"/>
    <w:rsid w:val="005E0983"/>
    <w:rsid w:val="005E1272"/>
    <w:rsid w:val="005F0489"/>
    <w:rsid w:val="005F2962"/>
    <w:rsid w:val="005F7E7B"/>
    <w:rsid w:val="00602AB1"/>
    <w:rsid w:val="00615DD6"/>
    <w:rsid w:val="00623083"/>
    <w:rsid w:val="0062583B"/>
    <w:rsid w:val="006303FF"/>
    <w:rsid w:val="0063226D"/>
    <w:rsid w:val="00633A48"/>
    <w:rsid w:val="00634064"/>
    <w:rsid w:val="0064312A"/>
    <w:rsid w:val="00644952"/>
    <w:rsid w:val="00657721"/>
    <w:rsid w:val="0067108B"/>
    <w:rsid w:val="00672B54"/>
    <w:rsid w:val="006825F2"/>
    <w:rsid w:val="00683784"/>
    <w:rsid w:val="00696DF8"/>
    <w:rsid w:val="006A1121"/>
    <w:rsid w:val="006A6B69"/>
    <w:rsid w:val="006C45A1"/>
    <w:rsid w:val="006E371F"/>
    <w:rsid w:val="006E5FF2"/>
    <w:rsid w:val="00700104"/>
    <w:rsid w:val="00703A0B"/>
    <w:rsid w:val="00732448"/>
    <w:rsid w:val="00752261"/>
    <w:rsid w:val="00755797"/>
    <w:rsid w:val="00755A1A"/>
    <w:rsid w:val="00762BB3"/>
    <w:rsid w:val="00766095"/>
    <w:rsid w:val="0078558E"/>
    <w:rsid w:val="007855E7"/>
    <w:rsid w:val="00787749"/>
    <w:rsid w:val="0078793F"/>
    <w:rsid w:val="007A0AD7"/>
    <w:rsid w:val="007A7CBB"/>
    <w:rsid w:val="007B562D"/>
    <w:rsid w:val="007C7687"/>
    <w:rsid w:val="007D2A37"/>
    <w:rsid w:val="007D2A82"/>
    <w:rsid w:val="007D74DC"/>
    <w:rsid w:val="007E06CF"/>
    <w:rsid w:val="007F3A51"/>
    <w:rsid w:val="00805487"/>
    <w:rsid w:val="0080613F"/>
    <w:rsid w:val="0083650B"/>
    <w:rsid w:val="00837BFA"/>
    <w:rsid w:val="0084336F"/>
    <w:rsid w:val="0085453F"/>
    <w:rsid w:val="0085768E"/>
    <w:rsid w:val="008709EA"/>
    <w:rsid w:val="00874A3E"/>
    <w:rsid w:val="00880DC2"/>
    <w:rsid w:val="0088401D"/>
    <w:rsid w:val="00894047"/>
    <w:rsid w:val="0089753E"/>
    <w:rsid w:val="008C3160"/>
    <w:rsid w:val="008C44A2"/>
    <w:rsid w:val="008F3308"/>
    <w:rsid w:val="008F3B62"/>
    <w:rsid w:val="0090444D"/>
    <w:rsid w:val="00923602"/>
    <w:rsid w:val="00933770"/>
    <w:rsid w:val="00942B67"/>
    <w:rsid w:val="00944CCD"/>
    <w:rsid w:val="00957F74"/>
    <w:rsid w:val="00976FE6"/>
    <w:rsid w:val="00980B43"/>
    <w:rsid w:val="00992E56"/>
    <w:rsid w:val="00992FE4"/>
    <w:rsid w:val="0099412D"/>
    <w:rsid w:val="0099448E"/>
    <w:rsid w:val="00996A50"/>
    <w:rsid w:val="009B11A8"/>
    <w:rsid w:val="009B4DF6"/>
    <w:rsid w:val="009C4E35"/>
    <w:rsid w:val="009C7A19"/>
    <w:rsid w:val="009E0CB3"/>
    <w:rsid w:val="009E637F"/>
    <w:rsid w:val="009F38F1"/>
    <w:rsid w:val="00A01C34"/>
    <w:rsid w:val="00A04623"/>
    <w:rsid w:val="00A07817"/>
    <w:rsid w:val="00A10D91"/>
    <w:rsid w:val="00A11F7E"/>
    <w:rsid w:val="00A13094"/>
    <w:rsid w:val="00A22B49"/>
    <w:rsid w:val="00A22D30"/>
    <w:rsid w:val="00A31E4F"/>
    <w:rsid w:val="00A33067"/>
    <w:rsid w:val="00A350C5"/>
    <w:rsid w:val="00A618EC"/>
    <w:rsid w:val="00A9194E"/>
    <w:rsid w:val="00AA1780"/>
    <w:rsid w:val="00AA3A34"/>
    <w:rsid w:val="00AA79CC"/>
    <w:rsid w:val="00AB1624"/>
    <w:rsid w:val="00AC35AD"/>
    <w:rsid w:val="00AC6C56"/>
    <w:rsid w:val="00AD7281"/>
    <w:rsid w:val="00AE1E79"/>
    <w:rsid w:val="00B00D89"/>
    <w:rsid w:val="00B07B87"/>
    <w:rsid w:val="00B32B6F"/>
    <w:rsid w:val="00B462D8"/>
    <w:rsid w:val="00B47A05"/>
    <w:rsid w:val="00B565E2"/>
    <w:rsid w:val="00B77575"/>
    <w:rsid w:val="00B8280F"/>
    <w:rsid w:val="00B85393"/>
    <w:rsid w:val="00BB2083"/>
    <w:rsid w:val="00BB324F"/>
    <w:rsid w:val="00BC71C7"/>
    <w:rsid w:val="00BE2027"/>
    <w:rsid w:val="00BE5BB3"/>
    <w:rsid w:val="00BF7CA6"/>
    <w:rsid w:val="00C45A0E"/>
    <w:rsid w:val="00C67A9B"/>
    <w:rsid w:val="00C82165"/>
    <w:rsid w:val="00C915B2"/>
    <w:rsid w:val="00CA2FD0"/>
    <w:rsid w:val="00CA6501"/>
    <w:rsid w:val="00CB24D7"/>
    <w:rsid w:val="00CB269C"/>
    <w:rsid w:val="00CC389C"/>
    <w:rsid w:val="00CC4863"/>
    <w:rsid w:val="00CC74ED"/>
    <w:rsid w:val="00CD3628"/>
    <w:rsid w:val="00CD6C49"/>
    <w:rsid w:val="00CF77AE"/>
    <w:rsid w:val="00D06608"/>
    <w:rsid w:val="00D212CC"/>
    <w:rsid w:val="00D22F39"/>
    <w:rsid w:val="00D333F5"/>
    <w:rsid w:val="00D46009"/>
    <w:rsid w:val="00D61992"/>
    <w:rsid w:val="00D91B11"/>
    <w:rsid w:val="00D93C38"/>
    <w:rsid w:val="00DB36EF"/>
    <w:rsid w:val="00DB7A2B"/>
    <w:rsid w:val="00DC5319"/>
    <w:rsid w:val="00DC63CB"/>
    <w:rsid w:val="00DD018F"/>
    <w:rsid w:val="00DD3F8A"/>
    <w:rsid w:val="00DE0FE7"/>
    <w:rsid w:val="00DE4C85"/>
    <w:rsid w:val="00DF319D"/>
    <w:rsid w:val="00E0251C"/>
    <w:rsid w:val="00E07C3B"/>
    <w:rsid w:val="00E3752A"/>
    <w:rsid w:val="00E376A8"/>
    <w:rsid w:val="00E4250B"/>
    <w:rsid w:val="00E51AF3"/>
    <w:rsid w:val="00E51C21"/>
    <w:rsid w:val="00E5343D"/>
    <w:rsid w:val="00E60017"/>
    <w:rsid w:val="00E61FEB"/>
    <w:rsid w:val="00E94FFC"/>
    <w:rsid w:val="00EA1078"/>
    <w:rsid w:val="00EB3DD6"/>
    <w:rsid w:val="00EB49D2"/>
    <w:rsid w:val="00EB6F5A"/>
    <w:rsid w:val="00EC0B27"/>
    <w:rsid w:val="00EC62C3"/>
    <w:rsid w:val="00EC7C86"/>
    <w:rsid w:val="00ED562C"/>
    <w:rsid w:val="00ED6161"/>
    <w:rsid w:val="00EF1EB7"/>
    <w:rsid w:val="00F059DE"/>
    <w:rsid w:val="00F10446"/>
    <w:rsid w:val="00F10EB2"/>
    <w:rsid w:val="00F14774"/>
    <w:rsid w:val="00F355C8"/>
    <w:rsid w:val="00F4691C"/>
    <w:rsid w:val="00F53CB1"/>
    <w:rsid w:val="00F578BC"/>
    <w:rsid w:val="00F623EA"/>
    <w:rsid w:val="00F75187"/>
    <w:rsid w:val="00F76A5B"/>
    <w:rsid w:val="00F92BBA"/>
    <w:rsid w:val="00F92E81"/>
    <w:rsid w:val="00F9504B"/>
    <w:rsid w:val="00FB7AF5"/>
    <w:rsid w:val="00FB7F42"/>
    <w:rsid w:val="00FD1883"/>
    <w:rsid w:val="00FD7E1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HTML Definition"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AF5"/>
    <w:pPr>
      <w:suppressAutoHyphens/>
      <w:ind w:left="57" w:right="57"/>
    </w:pPr>
    <w:rPr>
      <w:rFonts w:ascii="Myriad Pro" w:hAnsi="Myriad Pro"/>
      <w:sz w:val="24"/>
      <w:lang w:eastAsia="ar-SA"/>
    </w:rPr>
  </w:style>
  <w:style w:type="paragraph" w:styleId="Titre1">
    <w:name w:val="heading 1"/>
    <w:basedOn w:val="Normal"/>
    <w:next w:val="Normal"/>
    <w:qFormat/>
    <w:rsid w:val="005E0983"/>
    <w:pPr>
      <w:keepNext/>
      <w:numPr>
        <w:numId w:val="1"/>
      </w:numPr>
      <w:spacing w:before="120" w:after="240"/>
      <w:ind w:left="431" w:right="0" w:hanging="431"/>
      <w:outlineLvl w:val="0"/>
    </w:pPr>
    <w:rPr>
      <w:rFonts w:cs="Arial"/>
      <w:b/>
      <w:bCs/>
      <w:caps/>
      <w:color w:val="860044"/>
      <w:sz w:val="32"/>
      <w:szCs w:val="24"/>
    </w:rPr>
  </w:style>
  <w:style w:type="paragraph" w:styleId="Titre2">
    <w:name w:val="heading 2"/>
    <w:basedOn w:val="Normal"/>
    <w:next w:val="Normal"/>
    <w:link w:val="Titre2Car"/>
    <w:qFormat/>
    <w:rsid w:val="002670D8"/>
    <w:pPr>
      <w:keepNext/>
      <w:numPr>
        <w:ilvl w:val="1"/>
        <w:numId w:val="1"/>
      </w:numPr>
      <w:tabs>
        <w:tab w:val="clear" w:pos="-372"/>
      </w:tabs>
      <w:spacing w:after="120"/>
      <w:ind w:left="567" w:right="0"/>
      <w:outlineLvl w:val="1"/>
    </w:pPr>
    <w:rPr>
      <w:b/>
      <w:bCs/>
      <w:caps/>
      <w:color w:val="860044"/>
      <w:spacing w:val="4"/>
      <w:szCs w:val="24"/>
    </w:rPr>
  </w:style>
  <w:style w:type="paragraph" w:styleId="Titre3">
    <w:name w:val="heading 3"/>
    <w:basedOn w:val="Normal"/>
    <w:next w:val="Normal"/>
    <w:qFormat/>
    <w:rsid w:val="00FB7AF5"/>
    <w:pPr>
      <w:keepNext/>
      <w:numPr>
        <w:ilvl w:val="2"/>
        <w:numId w:val="1"/>
      </w:numPr>
      <w:ind w:left="1287" w:right="0"/>
      <w:outlineLvl w:val="2"/>
    </w:pPr>
    <w:rPr>
      <w:rFonts w:ascii="Garamond" w:hAnsi="Garamond"/>
      <w:b/>
      <w:bCs/>
      <w:sz w:val="60"/>
      <w:szCs w:val="60"/>
    </w:rPr>
  </w:style>
  <w:style w:type="paragraph" w:styleId="Titre4">
    <w:name w:val="heading 4"/>
    <w:basedOn w:val="Normal"/>
    <w:next w:val="Normal"/>
    <w:qFormat/>
    <w:rsid w:val="00FB7AF5"/>
    <w:pPr>
      <w:keepNext/>
      <w:numPr>
        <w:ilvl w:val="3"/>
        <w:numId w:val="1"/>
      </w:numPr>
      <w:ind w:left="1431" w:right="0"/>
      <w:outlineLvl w:val="3"/>
    </w:pPr>
    <w:rPr>
      <w:rFonts w:ascii="Univers Condensed" w:hAnsi="Univers Condensed"/>
      <w:b/>
      <w:bCs/>
      <w:spacing w:val="30"/>
      <w:sz w:val="22"/>
      <w:szCs w:val="22"/>
    </w:rPr>
  </w:style>
  <w:style w:type="paragraph" w:styleId="Titre5">
    <w:name w:val="heading 5"/>
    <w:basedOn w:val="Normal"/>
    <w:next w:val="Normal"/>
    <w:qFormat/>
    <w:rsid w:val="00FB7AF5"/>
    <w:pPr>
      <w:keepNext/>
      <w:numPr>
        <w:ilvl w:val="4"/>
        <w:numId w:val="1"/>
      </w:numPr>
      <w:ind w:left="1575" w:right="0"/>
      <w:jc w:val="center"/>
      <w:outlineLvl w:val="4"/>
    </w:pPr>
    <w:rPr>
      <w:rFonts w:ascii="Garamond" w:hAnsi="Garamond"/>
      <w:b/>
      <w:bCs/>
      <w:sz w:val="60"/>
      <w:szCs w:val="60"/>
    </w:rPr>
  </w:style>
  <w:style w:type="paragraph" w:styleId="Titre6">
    <w:name w:val="heading 6"/>
    <w:basedOn w:val="Normal"/>
    <w:next w:val="Normal"/>
    <w:qFormat/>
    <w:rsid w:val="00FB7AF5"/>
    <w:pPr>
      <w:keepNext/>
      <w:numPr>
        <w:ilvl w:val="5"/>
        <w:numId w:val="1"/>
      </w:numPr>
      <w:ind w:left="1719" w:right="0"/>
      <w:jc w:val="center"/>
      <w:outlineLvl w:val="5"/>
    </w:pPr>
    <w:rPr>
      <w:rFonts w:ascii="Univers Condensed" w:hAnsi="Univers Condensed"/>
      <w:b/>
      <w:bCs/>
      <w:sz w:val="22"/>
      <w:szCs w:val="22"/>
    </w:rPr>
  </w:style>
  <w:style w:type="paragraph" w:styleId="Titre7">
    <w:name w:val="heading 7"/>
    <w:basedOn w:val="Normal"/>
    <w:next w:val="Normal"/>
    <w:qFormat/>
    <w:rsid w:val="00FB7AF5"/>
    <w:pPr>
      <w:keepNext/>
      <w:numPr>
        <w:ilvl w:val="6"/>
        <w:numId w:val="1"/>
      </w:numPr>
      <w:ind w:left="1863" w:right="0"/>
      <w:outlineLvl w:val="6"/>
    </w:pPr>
    <w:rPr>
      <w:rFonts w:ascii="Univers Condensed" w:hAnsi="Univers Condensed"/>
      <w:b/>
      <w:bCs/>
      <w:caps/>
      <w:spacing w:val="4"/>
      <w:szCs w:val="24"/>
    </w:rPr>
  </w:style>
  <w:style w:type="paragraph" w:styleId="Titre8">
    <w:name w:val="heading 8"/>
    <w:basedOn w:val="Normal"/>
    <w:next w:val="Normal"/>
    <w:qFormat/>
    <w:rsid w:val="00FB7AF5"/>
    <w:pPr>
      <w:keepNext/>
      <w:numPr>
        <w:ilvl w:val="7"/>
        <w:numId w:val="1"/>
      </w:numPr>
      <w:ind w:left="2007" w:right="0"/>
      <w:outlineLvl w:val="7"/>
    </w:pPr>
    <w:rPr>
      <w:rFonts w:ascii="Univers Condensed" w:hAnsi="Univers Condensed"/>
      <w:b/>
      <w:bCs/>
      <w:sz w:val="22"/>
      <w:szCs w:val="22"/>
    </w:rPr>
  </w:style>
  <w:style w:type="paragraph" w:styleId="Titre9">
    <w:name w:val="heading 9"/>
    <w:basedOn w:val="Normal"/>
    <w:next w:val="Normal"/>
    <w:qFormat/>
    <w:rsid w:val="00FB7AF5"/>
    <w:pPr>
      <w:keepNext/>
      <w:numPr>
        <w:ilvl w:val="8"/>
        <w:numId w:val="1"/>
      </w:numPr>
      <w:ind w:left="2151"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FB7AF5"/>
    <w:rPr>
      <w:rFonts w:ascii="Symbol" w:hAnsi="Symbol"/>
    </w:rPr>
  </w:style>
  <w:style w:type="character" w:customStyle="1" w:styleId="WW8Num2z1">
    <w:name w:val="WW8Num2z1"/>
    <w:rsid w:val="00FB7AF5"/>
    <w:rPr>
      <w:rFonts w:ascii="Courier New" w:hAnsi="Courier New" w:cs="Courier New"/>
    </w:rPr>
  </w:style>
  <w:style w:type="character" w:customStyle="1" w:styleId="WW8Num2z2">
    <w:name w:val="WW8Num2z2"/>
    <w:rsid w:val="00FB7AF5"/>
    <w:rPr>
      <w:rFonts w:ascii="Wingdings" w:hAnsi="Wingdings"/>
    </w:rPr>
  </w:style>
  <w:style w:type="character" w:customStyle="1" w:styleId="WW8Num3z0">
    <w:name w:val="WW8Num3z0"/>
    <w:rsid w:val="00FB7AF5"/>
    <w:rPr>
      <w:rFonts w:ascii="Symbol" w:hAnsi="Symbol"/>
    </w:rPr>
  </w:style>
  <w:style w:type="character" w:customStyle="1" w:styleId="WW8Num4z0">
    <w:name w:val="WW8Num4z0"/>
    <w:rsid w:val="00FB7AF5"/>
    <w:rPr>
      <w:rFonts w:ascii="Arial" w:eastAsia="Times New Roman" w:hAnsi="Arial" w:cs="Arial"/>
    </w:rPr>
  </w:style>
  <w:style w:type="character" w:customStyle="1" w:styleId="WW8Num4z1">
    <w:name w:val="WW8Num4z1"/>
    <w:rsid w:val="00FB7AF5"/>
    <w:rPr>
      <w:rFonts w:ascii="Courier New" w:hAnsi="Courier New" w:cs="Courier New"/>
    </w:rPr>
  </w:style>
  <w:style w:type="character" w:customStyle="1" w:styleId="WW8Num4z2">
    <w:name w:val="WW8Num4z2"/>
    <w:rsid w:val="00FB7AF5"/>
    <w:rPr>
      <w:rFonts w:ascii="Wingdings" w:hAnsi="Wingdings"/>
    </w:rPr>
  </w:style>
  <w:style w:type="character" w:customStyle="1" w:styleId="WW8Num4z3">
    <w:name w:val="WW8Num4z3"/>
    <w:rsid w:val="00FB7AF5"/>
    <w:rPr>
      <w:rFonts w:ascii="Symbol" w:hAnsi="Symbol"/>
    </w:rPr>
  </w:style>
  <w:style w:type="character" w:customStyle="1" w:styleId="WW8Num5z0">
    <w:name w:val="WW8Num5z0"/>
    <w:rsid w:val="00FB7AF5"/>
    <w:rPr>
      <w:rFonts w:ascii="Symbol" w:hAnsi="Symbol"/>
    </w:rPr>
  </w:style>
  <w:style w:type="character" w:customStyle="1" w:styleId="WW8Num5z1">
    <w:name w:val="WW8Num5z1"/>
    <w:rsid w:val="00FB7AF5"/>
    <w:rPr>
      <w:rFonts w:ascii="Courier New" w:hAnsi="Courier New" w:cs="Courier New"/>
    </w:rPr>
  </w:style>
  <w:style w:type="character" w:customStyle="1" w:styleId="WW8Num5z2">
    <w:name w:val="WW8Num5z2"/>
    <w:rsid w:val="00FB7AF5"/>
    <w:rPr>
      <w:rFonts w:ascii="Wingdings" w:hAnsi="Wingdings"/>
    </w:rPr>
  </w:style>
  <w:style w:type="character" w:customStyle="1" w:styleId="WW8Num6z0">
    <w:name w:val="WW8Num6z0"/>
    <w:rsid w:val="00FB7AF5"/>
    <w:rPr>
      <w:rFonts w:ascii="Symbol" w:hAnsi="Symbol"/>
    </w:rPr>
  </w:style>
  <w:style w:type="character" w:customStyle="1" w:styleId="WW8Num6z1">
    <w:name w:val="WW8Num6z1"/>
    <w:rsid w:val="00FB7AF5"/>
    <w:rPr>
      <w:rFonts w:ascii="Courier New" w:hAnsi="Courier New" w:cs="Courier New"/>
    </w:rPr>
  </w:style>
  <w:style w:type="character" w:customStyle="1" w:styleId="WW8Num6z2">
    <w:name w:val="WW8Num6z2"/>
    <w:rsid w:val="00FB7AF5"/>
    <w:rPr>
      <w:rFonts w:ascii="Wingdings" w:hAnsi="Wingdings"/>
    </w:rPr>
  </w:style>
  <w:style w:type="character" w:customStyle="1" w:styleId="WW8Num8z1">
    <w:name w:val="WW8Num8z1"/>
    <w:rsid w:val="00FB7AF5"/>
    <w:rPr>
      <w:rFonts w:ascii="Courier New" w:hAnsi="Courier New"/>
    </w:rPr>
  </w:style>
  <w:style w:type="character" w:customStyle="1" w:styleId="WW8Num8z2">
    <w:name w:val="WW8Num8z2"/>
    <w:rsid w:val="00FB7AF5"/>
    <w:rPr>
      <w:rFonts w:ascii="Wingdings" w:hAnsi="Wingdings"/>
    </w:rPr>
  </w:style>
  <w:style w:type="character" w:customStyle="1" w:styleId="WW8Num8z3">
    <w:name w:val="WW8Num8z3"/>
    <w:rsid w:val="00FB7AF5"/>
    <w:rPr>
      <w:rFonts w:ascii="Symbol" w:hAnsi="Symbol"/>
    </w:rPr>
  </w:style>
  <w:style w:type="character" w:customStyle="1" w:styleId="WW8Num9z0">
    <w:name w:val="WW8Num9z0"/>
    <w:rsid w:val="00FB7AF5"/>
    <w:rPr>
      <w:rFonts w:ascii="Symbol" w:hAnsi="Symbol"/>
    </w:rPr>
  </w:style>
  <w:style w:type="character" w:customStyle="1" w:styleId="WW8Num9z1">
    <w:name w:val="WW8Num9z1"/>
    <w:rsid w:val="00FB7AF5"/>
    <w:rPr>
      <w:rFonts w:ascii="Courier New" w:hAnsi="Courier New" w:cs="Courier New"/>
    </w:rPr>
  </w:style>
  <w:style w:type="character" w:customStyle="1" w:styleId="WW8Num9z2">
    <w:name w:val="WW8Num9z2"/>
    <w:rsid w:val="00FB7AF5"/>
    <w:rPr>
      <w:rFonts w:ascii="Wingdings" w:hAnsi="Wingdings"/>
    </w:rPr>
  </w:style>
  <w:style w:type="character" w:customStyle="1" w:styleId="WW8Num10z0">
    <w:name w:val="WW8Num10z0"/>
    <w:rsid w:val="00FB7AF5"/>
    <w:rPr>
      <w:rFonts w:ascii="Helvetica" w:hAnsi="Helvetica"/>
      <w:b w:val="0"/>
      <w:i w:val="0"/>
      <w:color w:val="auto"/>
      <w:sz w:val="22"/>
    </w:rPr>
  </w:style>
  <w:style w:type="character" w:customStyle="1" w:styleId="WW8Num11z0">
    <w:name w:val="WW8Num11z0"/>
    <w:rsid w:val="00FB7AF5"/>
    <w:rPr>
      <w:rFonts w:ascii="Symbol" w:hAnsi="Symbol"/>
    </w:rPr>
  </w:style>
  <w:style w:type="character" w:customStyle="1" w:styleId="WW8Num11z1">
    <w:name w:val="WW8Num11z1"/>
    <w:rsid w:val="00FB7AF5"/>
    <w:rPr>
      <w:rFonts w:ascii="Courier New" w:hAnsi="Courier New" w:cs="Courier New"/>
    </w:rPr>
  </w:style>
  <w:style w:type="character" w:customStyle="1" w:styleId="WW8Num11z2">
    <w:name w:val="WW8Num11z2"/>
    <w:rsid w:val="00FB7AF5"/>
    <w:rPr>
      <w:rFonts w:ascii="Wingdings" w:hAnsi="Wingdings"/>
    </w:rPr>
  </w:style>
  <w:style w:type="character" w:customStyle="1" w:styleId="WW8Num13z0">
    <w:name w:val="WW8Num13z0"/>
    <w:rsid w:val="00FB7AF5"/>
    <w:rPr>
      <w:rFonts w:ascii="Helvetica" w:hAnsi="Helvetica"/>
      <w:b w:val="0"/>
      <w:i w:val="0"/>
      <w:color w:val="auto"/>
      <w:sz w:val="22"/>
    </w:rPr>
  </w:style>
  <w:style w:type="character" w:customStyle="1" w:styleId="WW8Num14z0">
    <w:name w:val="WW8Num14z0"/>
    <w:rsid w:val="00FB7AF5"/>
    <w:rPr>
      <w:rFonts w:ascii="Helvetica" w:hAnsi="Helvetica"/>
      <w:b w:val="0"/>
      <w:i w:val="0"/>
      <w:color w:val="auto"/>
      <w:sz w:val="22"/>
    </w:rPr>
  </w:style>
  <w:style w:type="character" w:customStyle="1" w:styleId="Policepardfaut1">
    <w:name w:val="Police par défaut1"/>
    <w:rsid w:val="00FB7AF5"/>
  </w:style>
  <w:style w:type="character" w:styleId="Numrodepage">
    <w:name w:val="page number"/>
    <w:basedOn w:val="Policepardfaut1"/>
    <w:rsid w:val="00FB7AF5"/>
  </w:style>
  <w:style w:type="character" w:styleId="Lienhypertexte">
    <w:name w:val="Hyperlink"/>
    <w:basedOn w:val="Policepardfaut1"/>
    <w:uiPriority w:val="99"/>
    <w:rsid w:val="00FB7AF5"/>
    <w:rPr>
      <w:color w:val="0000FF"/>
      <w:u w:val="single"/>
    </w:rPr>
  </w:style>
  <w:style w:type="character" w:styleId="Lienhypertextesuivivisit">
    <w:name w:val="FollowedHyperlink"/>
    <w:basedOn w:val="Policepardfaut1"/>
    <w:rsid w:val="00FB7AF5"/>
    <w:rPr>
      <w:color w:val="800080"/>
      <w:u w:val="single"/>
    </w:rPr>
  </w:style>
  <w:style w:type="character" w:customStyle="1" w:styleId="Car">
    <w:name w:val="Car"/>
    <w:basedOn w:val="Policepardfaut1"/>
    <w:rsid w:val="00FB7AF5"/>
    <w:rPr>
      <w:rFonts w:ascii="Myriad Pro" w:hAnsi="Myriad Pro" w:cs="Arial"/>
      <w:b/>
      <w:bCs/>
      <w:caps/>
      <w:color w:val="FD7A03"/>
      <w:sz w:val="32"/>
      <w:szCs w:val="24"/>
      <w:lang w:val="fr-FR" w:eastAsia="ar-SA" w:bidi="ar-SA"/>
    </w:rPr>
  </w:style>
  <w:style w:type="character" w:customStyle="1" w:styleId="StyleTitre1Car">
    <w:name w:val="Style Titre 1 Car"/>
    <w:basedOn w:val="Car"/>
    <w:rsid w:val="005E0983"/>
    <w:rPr>
      <w:color w:val="860044"/>
    </w:rPr>
  </w:style>
  <w:style w:type="paragraph" w:customStyle="1" w:styleId="Heading">
    <w:name w:val="Heading"/>
    <w:basedOn w:val="Normal"/>
    <w:next w:val="Corpsdetexte"/>
    <w:rsid w:val="00FB7AF5"/>
    <w:pPr>
      <w:keepNext/>
      <w:spacing w:before="240" w:after="120"/>
    </w:pPr>
    <w:rPr>
      <w:rFonts w:ascii="Arial" w:eastAsia="MS Mincho" w:hAnsi="Arial" w:cs="Tahoma"/>
      <w:sz w:val="28"/>
      <w:szCs w:val="28"/>
    </w:rPr>
  </w:style>
  <w:style w:type="paragraph" w:styleId="Corpsdetexte">
    <w:name w:val="Body Text"/>
    <w:basedOn w:val="Normal"/>
    <w:rsid w:val="00FB7AF5"/>
    <w:rPr>
      <w:rFonts w:ascii="Garamond" w:hAnsi="Garamond"/>
      <w:i/>
      <w:iCs/>
      <w:sz w:val="44"/>
      <w:szCs w:val="44"/>
    </w:rPr>
  </w:style>
  <w:style w:type="paragraph" w:styleId="Liste">
    <w:name w:val="List"/>
    <w:basedOn w:val="Corpsdetexte"/>
    <w:rsid w:val="00FB7AF5"/>
    <w:rPr>
      <w:rFonts w:cs="Tahoma"/>
    </w:rPr>
  </w:style>
  <w:style w:type="paragraph" w:customStyle="1" w:styleId="Caption">
    <w:name w:val="Caption"/>
    <w:basedOn w:val="Normal"/>
    <w:rsid w:val="00FB7AF5"/>
    <w:pPr>
      <w:suppressLineNumbers/>
      <w:spacing w:before="120" w:after="120"/>
    </w:pPr>
    <w:rPr>
      <w:rFonts w:cs="Tahoma"/>
      <w:i/>
      <w:iCs/>
      <w:szCs w:val="24"/>
    </w:rPr>
  </w:style>
  <w:style w:type="paragraph" w:customStyle="1" w:styleId="Index">
    <w:name w:val="Index"/>
    <w:basedOn w:val="Normal"/>
    <w:rsid w:val="00FB7AF5"/>
    <w:pPr>
      <w:suppressLineNumbers/>
    </w:pPr>
    <w:rPr>
      <w:rFonts w:cs="Tahoma"/>
    </w:rPr>
  </w:style>
  <w:style w:type="paragraph" w:customStyle="1" w:styleId="Corpsdetexte21">
    <w:name w:val="Corps de texte 21"/>
    <w:basedOn w:val="Normal"/>
    <w:rsid w:val="00FB7AF5"/>
    <w:pPr>
      <w:jc w:val="center"/>
    </w:pPr>
    <w:rPr>
      <w:rFonts w:ascii="Garamond" w:hAnsi="Garamond"/>
      <w:i/>
      <w:iCs/>
      <w:sz w:val="60"/>
      <w:szCs w:val="60"/>
    </w:rPr>
  </w:style>
  <w:style w:type="paragraph" w:customStyle="1" w:styleId="Noparagraphstyle">
    <w:name w:val="[No paragraph style]"/>
    <w:rsid w:val="00FB7AF5"/>
    <w:pPr>
      <w:suppressAutoHyphens/>
      <w:spacing w:line="288" w:lineRule="auto"/>
    </w:pPr>
    <w:rPr>
      <w:rFonts w:ascii="Dutch 801 SWA" w:hAnsi="Dutch 801 SWA"/>
      <w:color w:val="000000"/>
      <w:sz w:val="24"/>
      <w:szCs w:val="24"/>
      <w:lang w:eastAsia="ar-SA"/>
    </w:rPr>
  </w:style>
  <w:style w:type="paragraph" w:customStyle="1" w:styleId="Corpsdetexte31">
    <w:name w:val="Corps de texte 31"/>
    <w:basedOn w:val="Normal"/>
    <w:rsid w:val="00FB7AF5"/>
    <w:pPr>
      <w:jc w:val="both"/>
    </w:pPr>
    <w:rPr>
      <w:rFonts w:ascii="Garamond" w:hAnsi="Garamond"/>
      <w:sz w:val="18"/>
      <w:szCs w:val="18"/>
    </w:rPr>
  </w:style>
  <w:style w:type="paragraph" w:customStyle="1" w:styleId="Normalcentr1">
    <w:name w:val="Normal centré1"/>
    <w:basedOn w:val="Normal"/>
    <w:rsid w:val="00FB7AF5"/>
    <w:pPr>
      <w:ind w:left="113" w:right="113"/>
    </w:pPr>
    <w:rPr>
      <w:rFonts w:ascii="Garamond" w:hAnsi="Garamond"/>
      <w:i/>
      <w:iCs/>
      <w:sz w:val="18"/>
      <w:szCs w:val="18"/>
    </w:rPr>
  </w:style>
  <w:style w:type="paragraph" w:styleId="Retraitcorpsdetexte">
    <w:name w:val="Body Text Indent"/>
    <w:basedOn w:val="Normal"/>
    <w:rsid w:val="00FB7AF5"/>
    <w:pPr>
      <w:ind w:left="4253" w:right="0"/>
    </w:pPr>
    <w:rPr>
      <w:rFonts w:ascii="Garamond" w:hAnsi="Garamond"/>
      <w:i/>
      <w:iCs/>
      <w:sz w:val="44"/>
      <w:szCs w:val="44"/>
    </w:rPr>
  </w:style>
  <w:style w:type="paragraph" w:styleId="En-tte">
    <w:name w:val="header"/>
    <w:basedOn w:val="Normal"/>
    <w:rsid w:val="00FB7AF5"/>
    <w:pPr>
      <w:tabs>
        <w:tab w:val="center" w:pos="4593"/>
        <w:tab w:val="right" w:pos="9129"/>
      </w:tabs>
    </w:pPr>
  </w:style>
  <w:style w:type="paragraph" w:styleId="Pieddepage">
    <w:name w:val="footer"/>
    <w:basedOn w:val="Normal"/>
    <w:rsid w:val="00FB7AF5"/>
    <w:pPr>
      <w:tabs>
        <w:tab w:val="center" w:pos="4593"/>
        <w:tab w:val="right" w:pos="9129"/>
      </w:tabs>
    </w:pPr>
  </w:style>
  <w:style w:type="paragraph" w:styleId="TM1">
    <w:name w:val="toc 1"/>
    <w:basedOn w:val="Normal"/>
    <w:next w:val="Normal"/>
    <w:uiPriority w:val="39"/>
    <w:rsid w:val="005E0983"/>
    <w:pPr>
      <w:tabs>
        <w:tab w:val="right" w:leader="dot" w:pos="9261"/>
      </w:tabs>
      <w:spacing w:line="360" w:lineRule="auto"/>
      <w:jc w:val="both"/>
    </w:pPr>
    <w:rPr>
      <w:iCs/>
      <w:color w:val="860044"/>
      <w:sz w:val="28"/>
      <w:szCs w:val="32"/>
    </w:rPr>
  </w:style>
  <w:style w:type="paragraph" w:styleId="TM2">
    <w:name w:val="toc 2"/>
    <w:basedOn w:val="Normal"/>
    <w:next w:val="Normal"/>
    <w:uiPriority w:val="39"/>
    <w:rsid w:val="00FB7AF5"/>
    <w:pPr>
      <w:ind w:left="200" w:right="0"/>
    </w:pPr>
  </w:style>
  <w:style w:type="paragraph" w:styleId="TM3">
    <w:name w:val="toc 3"/>
    <w:basedOn w:val="Normal"/>
    <w:next w:val="Normal"/>
    <w:uiPriority w:val="39"/>
    <w:rsid w:val="00FB7AF5"/>
    <w:pPr>
      <w:ind w:left="400" w:right="0"/>
    </w:pPr>
  </w:style>
  <w:style w:type="paragraph" w:styleId="TM4">
    <w:name w:val="toc 4"/>
    <w:basedOn w:val="Normal"/>
    <w:next w:val="Normal"/>
    <w:semiHidden/>
    <w:rsid w:val="00FB7AF5"/>
    <w:pPr>
      <w:ind w:left="600" w:right="0"/>
    </w:pPr>
  </w:style>
  <w:style w:type="paragraph" w:styleId="TM5">
    <w:name w:val="toc 5"/>
    <w:basedOn w:val="Normal"/>
    <w:next w:val="Normal"/>
    <w:semiHidden/>
    <w:rsid w:val="00FB7AF5"/>
    <w:pPr>
      <w:ind w:left="800" w:right="0"/>
    </w:pPr>
  </w:style>
  <w:style w:type="paragraph" w:styleId="TM6">
    <w:name w:val="toc 6"/>
    <w:basedOn w:val="Normal"/>
    <w:next w:val="Normal"/>
    <w:semiHidden/>
    <w:rsid w:val="00FB7AF5"/>
    <w:pPr>
      <w:ind w:left="1000" w:right="0"/>
    </w:pPr>
  </w:style>
  <w:style w:type="paragraph" w:styleId="TM7">
    <w:name w:val="toc 7"/>
    <w:basedOn w:val="Normal"/>
    <w:next w:val="Normal"/>
    <w:semiHidden/>
    <w:rsid w:val="00FB7AF5"/>
    <w:pPr>
      <w:ind w:left="1200" w:right="0"/>
    </w:pPr>
  </w:style>
  <w:style w:type="paragraph" w:styleId="TM8">
    <w:name w:val="toc 8"/>
    <w:basedOn w:val="Normal"/>
    <w:next w:val="Normal"/>
    <w:semiHidden/>
    <w:rsid w:val="00FB7AF5"/>
    <w:pPr>
      <w:ind w:left="1400" w:right="0"/>
    </w:pPr>
  </w:style>
  <w:style w:type="paragraph" w:styleId="TM9">
    <w:name w:val="toc 9"/>
    <w:basedOn w:val="Normal"/>
    <w:next w:val="Normal"/>
    <w:semiHidden/>
    <w:rsid w:val="00FB7AF5"/>
    <w:pPr>
      <w:ind w:left="1600" w:right="0"/>
    </w:pPr>
  </w:style>
  <w:style w:type="paragraph" w:customStyle="1" w:styleId="Tabledesillustrations1">
    <w:name w:val="Table des illustrations1"/>
    <w:basedOn w:val="Normal"/>
    <w:next w:val="Normal"/>
    <w:rsid w:val="00FB7AF5"/>
    <w:pPr>
      <w:ind w:left="400" w:right="0" w:hanging="400"/>
    </w:pPr>
  </w:style>
  <w:style w:type="paragraph" w:customStyle="1" w:styleId="StyleTitre1">
    <w:name w:val="Style Titre 1"/>
    <w:basedOn w:val="Titre1"/>
    <w:rsid w:val="00FB7AF5"/>
    <w:pPr>
      <w:numPr>
        <w:numId w:val="0"/>
      </w:numPr>
      <w:outlineLvl w:val="9"/>
    </w:pPr>
  </w:style>
  <w:style w:type="paragraph" w:customStyle="1" w:styleId="normalvert">
    <w:name w:val="normal vert"/>
    <w:basedOn w:val="Normal"/>
    <w:rsid w:val="00FB7AF5"/>
    <w:pPr>
      <w:jc w:val="center"/>
    </w:pPr>
    <w:rPr>
      <w:b/>
      <w:bCs/>
      <w:color w:val="339966"/>
      <w:sz w:val="32"/>
      <w:szCs w:val="32"/>
    </w:rPr>
  </w:style>
  <w:style w:type="paragraph" w:customStyle="1" w:styleId="Framecontents">
    <w:name w:val="Frame contents"/>
    <w:basedOn w:val="Corpsdetexte"/>
    <w:rsid w:val="00FB7AF5"/>
  </w:style>
  <w:style w:type="paragraph" w:customStyle="1" w:styleId="Contents10">
    <w:name w:val="Contents 10"/>
    <w:basedOn w:val="Index"/>
    <w:rsid w:val="00FB7AF5"/>
    <w:pPr>
      <w:tabs>
        <w:tab w:val="right" w:leader="dot" w:pos="9637"/>
      </w:tabs>
      <w:ind w:left="2547" w:right="0"/>
    </w:pPr>
  </w:style>
  <w:style w:type="paragraph" w:customStyle="1" w:styleId="TableContents">
    <w:name w:val="Table Contents"/>
    <w:basedOn w:val="Normal"/>
    <w:rsid w:val="00FB7AF5"/>
    <w:pPr>
      <w:suppressLineNumbers/>
    </w:pPr>
  </w:style>
  <w:style w:type="paragraph" w:customStyle="1" w:styleId="TableHeading">
    <w:name w:val="Table Heading"/>
    <w:basedOn w:val="TableContents"/>
    <w:rsid w:val="006E5FF2"/>
    <w:pPr>
      <w:spacing w:after="120"/>
      <w:jc w:val="center"/>
    </w:pPr>
    <w:rPr>
      <w:b/>
      <w:bCs/>
    </w:rPr>
  </w:style>
  <w:style w:type="paragraph" w:styleId="Explorateurdedocuments">
    <w:name w:val="Document Map"/>
    <w:basedOn w:val="Normal"/>
    <w:link w:val="ExplorateurdedocumentsCar"/>
    <w:uiPriority w:val="99"/>
    <w:semiHidden/>
    <w:unhideWhenUsed/>
    <w:rsid w:val="00AA79CC"/>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AA79CC"/>
    <w:rPr>
      <w:rFonts w:ascii="Tahoma" w:hAnsi="Tahoma" w:cs="Tahoma"/>
      <w:sz w:val="16"/>
      <w:szCs w:val="16"/>
      <w:lang w:eastAsia="ar-SA"/>
    </w:rPr>
  </w:style>
  <w:style w:type="character" w:styleId="DfinitionHTML">
    <w:name w:val="HTML Definition"/>
    <w:basedOn w:val="Policepardfaut1"/>
    <w:rsid w:val="00762BB3"/>
    <w:rPr>
      <w:i/>
      <w:iCs/>
    </w:rPr>
  </w:style>
  <w:style w:type="paragraph" w:styleId="NormalWeb">
    <w:name w:val="Normal (Web)"/>
    <w:basedOn w:val="Normal"/>
    <w:uiPriority w:val="99"/>
    <w:rsid w:val="00762BB3"/>
    <w:pPr>
      <w:spacing w:before="100" w:after="100"/>
      <w:ind w:left="0" w:right="0"/>
    </w:pPr>
    <w:rPr>
      <w:rFonts w:ascii="Times New Roman" w:hAnsi="Times New Roman"/>
      <w:szCs w:val="24"/>
    </w:rPr>
  </w:style>
  <w:style w:type="character" w:customStyle="1" w:styleId="lang-en">
    <w:name w:val="lang-en"/>
    <w:basedOn w:val="Policepardfaut1"/>
    <w:rsid w:val="00762BB3"/>
  </w:style>
  <w:style w:type="character" w:styleId="CodeHTML">
    <w:name w:val="HTML Code"/>
    <w:basedOn w:val="Policepardfaut1"/>
    <w:rsid w:val="00762BB3"/>
    <w:rPr>
      <w:rFonts w:ascii="Courier New" w:eastAsia="Times New Roman" w:hAnsi="Courier New" w:cs="Courier New"/>
      <w:sz w:val="20"/>
      <w:szCs w:val="20"/>
    </w:rPr>
  </w:style>
  <w:style w:type="paragraph" w:styleId="PrformatHTML">
    <w:name w:val="HTML Preformatted"/>
    <w:basedOn w:val="Normal"/>
    <w:link w:val="PrformatHTMLCar"/>
    <w:rsid w:val="00762BB3"/>
    <w:pPr>
      <w:tabs>
        <w:tab w:val="left" w:pos="1396"/>
        <w:tab w:val="left" w:pos="2312"/>
        <w:tab w:val="left" w:pos="3228"/>
        <w:tab w:val="left" w:pos="4144"/>
        <w:tab w:val="left" w:pos="5060"/>
        <w:tab w:val="left" w:pos="5976"/>
        <w:tab w:val="left" w:pos="6892"/>
        <w:tab w:val="left" w:pos="7808"/>
        <w:tab w:val="left" w:pos="8724"/>
        <w:tab w:val="left" w:pos="9640"/>
        <w:tab w:val="left" w:pos="10556"/>
        <w:tab w:val="left" w:pos="11472"/>
        <w:tab w:val="left" w:pos="12388"/>
        <w:tab w:val="left" w:pos="13304"/>
        <w:tab w:val="left" w:pos="14220"/>
        <w:tab w:val="left" w:pos="15136"/>
      </w:tabs>
      <w:ind w:left="480" w:right="0"/>
    </w:pPr>
    <w:rPr>
      <w:rFonts w:ascii="Courier New" w:hAnsi="Courier New" w:cs="Courier New"/>
      <w:color w:val="800000"/>
      <w:sz w:val="20"/>
    </w:rPr>
  </w:style>
  <w:style w:type="character" w:customStyle="1" w:styleId="PrformatHTMLCar">
    <w:name w:val="Préformaté HTML Car"/>
    <w:basedOn w:val="Policepardfaut"/>
    <w:link w:val="PrformatHTML"/>
    <w:rsid w:val="00762BB3"/>
    <w:rPr>
      <w:rFonts w:ascii="Courier New" w:hAnsi="Courier New" w:cs="Courier New"/>
      <w:color w:val="800000"/>
      <w:lang w:eastAsia="ar-SA"/>
    </w:rPr>
  </w:style>
  <w:style w:type="paragraph" w:customStyle="1" w:styleId="exos">
    <w:name w:val="exos"/>
    <w:basedOn w:val="Normal"/>
    <w:rsid w:val="00762BB3"/>
    <w:pPr>
      <w:shd w:val="clear" w:color="auto" w:fill="F2F2F2"/>
      <w:ind w:left="0" w:right="0"/>
      <w:jc w:val="both"/>
    </w:pPr>
    <w:rPr>
      <w:rFonts w:ascii="Times New Roman" w:hAnsi="Times New Roman"/>
      <w:b/>
      <w:bCs/>
      <w:i/>
      <w:iCs/>
      <w:sz w:val="22"/>
      <w:szCs w:val="22"/>
    </w:rPr>
  </w:style>
  <w:style w:type="paragraph" w:customStyle="1" w:styleId="Default">
    <w:name w:val="Default"/>
    <w:link w:val="DefaultCar"/>
    <w:rsid w:val="00762BB3"/>
    <w:pPr>
      <w:suppressAutoHyphens/>
      <w:autoSpaceDE w:val="0"/>
    </w:pPr>
    <w:rPr>
      <w:rFonts w:ascii="Myriad Pro" w:eastAsia="Arial" w:hAnsi="Myriad Pro" w:cs="Myriad Pro"/>
      <w:color w:val="000000"/>
      <w:sz w:val="24"/>
      <w:szCs w:val="24"/>
      <w:lang w:eastAsia="ar-SA"/>
    </w:rPr>
  </w:style>
  <w:style w:type="paragraph" w:styleId="Paragraphedeliste">
    <w:name w:val="List Paragraph"/>
    <w:basedOn w:val="Normal"/>
    <w:uiPriority w:val="34"/>
    <w:qFormat/>
    <w:rsid w:val="00762BB3"/>
    <w:pPr>
      <w:ind w:left="708" w:right="0"/>
    </w:pPr>
    <w:rPr>
      <w:rFonts w:ascii="Times New Roman" w:hAnsi="Times New Roman"/>
      <w:sz w:val="20"/>
    </w:rPr>
  </w:style>
  <w:style w:type="paragraph" w:customStyle="1" w:styleId="enumPuceN1">
    <w:name w:val="enumPuceN1"/>
    <w:basedOn w:val="Normal"/>
    <w:qFormat/>
    <w:rsid w:val="00CA6501"/>
    <w:pPr>
      <w:numPr>
        <w:numId w:val="4"/>
      </w:numPr>
      <w:spacing w:before="100" w:after="100"/>
      <w:ind w:right="0"/>
    </w:pPr>
    <w:rPr>
      <w:rFonts w:cs="Arial"/>
      <w:color w:val="000000"/>
    </w:rPr>
  </w:style>
  <w:style w:type="paragraph" w:customStyle="1" w:styleId="enumPuceN2">
    <w:name w:val="enumPuceN2"/>
    <w:basedOn w:val="enumPuceN1"/>
    <w:qFormat/>
    <w:rsid w:val="00ED6161"/>
    <w:pPr>
      <w:numPr>
        <w:numId w:val="12"/>
      </w:numPr>
    </w:pPr>
  </w:style>
  <w:style w:type="paragraph" w:styleId="Textedebulles">
    <w:name w:val="Balloon Text"/>
    <w:basedOn w:val="Normal"/>
    <w:link w:val="TextedebullesCar"/>
    <w:uiPriority w:val="99"/>
    <w:semiHidden/>
    <w:unhideWhenUsed/>
    <w:rsid w:val="00B462D8"/>
    <w:rPr>
      <w:rFonts w:ascii="Tahoma" w:hAnsi="Tahoma" w:cs="Tahoma"/>
      <w:sz w:val="16"/>
      <w:szCs w:val="16"/>
    </w:rPr>
  </w:style>
  <w:style w:type="character" w:customStyle="1" w:styleId="TextedebullesCar">
    <w:name w:val="Texte de bulles Car"/>
    <w:basedOn w:val="Policepardfaut"/>
    <w:link w:val="Textedebulles"/>
    <w:uiPriority w:val="99"/>
    <w:semiHidden/>
    <w:rsid w:val="00B462D8"/>
    <w:rPr>
      <w:rFonts w:ascii="Tahoma" w:hAnsi="Tahoma" w:cs="Tahoma"/>
      <w:sz w:val="16"/>
      <w:szCs w:val="16"/>
      <w:lang w:eastAsia="ar-SA"/>
    </w:rPr>
  </w:style>
  <w:style w:type="character" w:customStyle="1" w:styleId="texte1">
    <w:name w:val="texte1"/>
    <w:basedOn w:val="Policepardfaut1"/>
    <w:rsid w:val="00A04623"/>
    <w:rPr>
      <w:rFonts w:ascii="Arial" w:hAnsi="Arial" w:cs="Arial"/>
      <w:b w:val="0"/>
      <w:bCs w:val="0"/>
      <w:i w:val="0"/>
      <w:iCs w:val="0"/>
      <w:color w:val="330033"/>
      <w:sz w:val="17"/>
      <w:szCs w:val="17"/>
    </w:rPr>
  </w:style>
  <w:style w:type="character" w:customStyle="1" w:styleId="Titre2Car">
    <w:name w:val="Titre 2 Car"/>
    <w:basedOn w:val="Policepardfaut"/>
    <w:link w:val="Titre2"/>
    <w:rsid w:val="002670D8"/>
    <w:rPr>
      <w:rFonts w:ascii="Myriad Pro" w:hAnsi="Myriad Pro"/>
      <w:b/>
      <w:bCs/>
      <w:caps/>
      <w:color w:val="860044"/>
      <w:spacing w:val="4"/>
      <w:sz w:val="24"/>
      <w:szCs w:val="24"/>
      <w:lang w:eastAsia="ar-SA"/>
    </w:rPr>
  </w:style>
  <w:style w:type="character" w:customStyle="1" w:styleId="DefaultCar">
    <w:name w:val="Default Car"/>
    <w:link w:val="Default"/>
    <w:rsid w:val="00623083"/>
    <w:rPr>
      <w:rFonts w:ascii="Myriad Pro" w:eastAsia="Arial" w:hAnsi="Myriad Pro" w:cs="Myriad Pro"/>
      <w:color w:val="000000"/>
      <w:sz w:val="24"/>
      <w:szCs w:val="24"/>
      <w:lang w:eastAsia="ar-SA"/>
    </w:rPr>
  </w:style>
  <w:style w:type="paragraph" w:customStyle="1" w:styleId="ListePuceNiv2">
    <w:name w:val="ListePuceNiv2"/>
    <w:basedOn w:val="Normal"/>
    <w:autoRedefine/>
    <w:rsid w:val="00D333F5"/>
    <w:pPr>
      <w:numPr>
        <w:numId w:val="33"/>
      </w:numPr>
      <w:suppressAutoHyphens w:val="0"/>
      <w:ind w:right="0"/>
      <w:jc w:val="both"/>
    </w:pPr>
    <w:rPr>
      <w:sz w:val="22"/>
      <w:szCs w:val="24"/>
      <w:lang w:eastAsia="fr-FR"/>
    </w:rPr>
  </w:style>
  <w:style w:type="paragraph" w:styleId="En-ttedetabledesmatires">
    <w:name w:val="TOC Heading"/>
    <w:basedOn w:val="Titre1"/>
    <w:next w:val="Normal"/>
    <w:uiPriority w:val="39"/>
    <w:semiHidden/>
    <w:unhideWhenUsed/>
    <w:qFormat/>
    <w:rsid w:val="00CC4863"/>
    <w:pPr>
      <w:keepLines/>
      <w:numPr>
        <w:numId w:val="0"/>
      </w:numPr>
      <w:suppressAutoHyphens w:val="0"/>
      <w:spacing w:before="480" w:after="0" w:line="276" w:lineRule="auto"/>
      <w:outlineLvl w:val="9"/>
    </w:pPr>
    <w:rPr>
      <w:rFonts w:asciiTheme="majorHAnsi" w:eastAsiaTheme="majorEastAsia" w:hAnsiTheme="majorHAnsi" w:cstheme="majorBidi"/>
      <w:caps w:val="0"/>
      <w:color w:val="365F91" w:themeColor="accent1" w:themeShade="BF"/>
      <w:sz w:val="28"/>
      <w:szCs w:val="28"/>
      <w:lang w:eastAsia="en-US"/>
    </w:rPr>
  </w:style>
  <w:style w:type="character" w:styleId="lev">
    <w:name w:val="Strong"/>
    <w:basedOn w:val="Policepardfaut"/>
    <w:uiPriority w:val="22"/>
    <w:qFormat/>
    <w:rsid w:val="00880DC2"/>
    <w:rPr>
      <w:b/>
      <w:bCs/>
    </w:rPr>
  </w:style>
  <w:style w:type="character" w:customStyle="1" w:styleId="htmltagstart1">
    <w:name w:val="html__tag_start1"/>
    <w:basedOn w:val="Policepardfaut"/>
    <w:rsid w:val="00880DC2"/>
    <w:rPr>
      <w:b/>
      <w:bCs/>
      <w:color w:val="000080"/>
    </w:rPr>
  </w:style>
</w:styles>
</file>

<file path=word/webSettings.xml><?xml version="1.0" encoding="utf-8"?>
<w:webSettings xmlns:r="http://schemas.openxmlformats.org/officeDocument/2006/relationships" xmlns:w="http://schemas.openxmlformats.org/wordprocessingml/2006/main">
  <w:divs>
    <w:div w:id="55956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7.png"/><Relationship Id="rId39" Type="http://schemas.openxmlformats.org/officeDocument/2006/relationships/hyperlink" Target="http://www.rankspirit.com/echange-liens.php" TargetMode="External"/><Relationship Id="rId21" Type="http://schemas.openxmlformats.org/officeDocument/2006/relationships/image" Target="media/image6.png"/><Relationship Id="rId34" Type="http://schemas.openxmlformats.org/officeDocument/2006/relationships/hyperlink" Target="mailto:webmaster@afpa.fr" TargetMode="External"/><Relationship Id="rId42" Type="http://schemas.openxmlformats.org/officeDocument/2006/relationships/footer" Target="footer5.xml"/><Relationship Id="rId47"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8.png"/><Relationship Id="rId11" Type="http://schemas.openxmlformats.org/officeDocument/2006/relationships/image" Target="media/image4.png"/><Relationship Id="rId24" Type="http://schemas.openxmlformats.org/officeDocument/2006/relationships/hyperlink" Target="http://www.afpa.fr/gif/logo.gif" TargetMode="External"/><Relationship Id="rId32" Type="http://schemas.openxmlformats.org/officeDocument/2006/relationships/image" Target="media/image10.png"/><Relationship Id="rId37" Type="http://schemas.openxmlformats.org/officeDocument/2006/relationships/hyperlink" Target="http://www.yooda.com/outils_referencement/submit_center_yooda/" TargetMode="External"/><Relationship Id="rId40" Type="http://schemas.openxmlformats.org/officeDocument/2006/relationships/hyperlink" Target="http://www.rankspirit.com/reussir.php" TargetMode="External"/><Relationship Id="rId45"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www.startyourdev.com/css/style-css-display" TargetMode="External"/><Relationship Id="rId28" Type="http://schemas.openxmlformats.org/officeDocument/2006/relationships/hyperlink" Target="http://blog.xebia.fr/wp-content/uploads/2010/03/layoutHTML5.png" TargetMode="External"/><Relationship Id="rId36" Type="http://schemas.openxmlformats.org/officeDocument/2006/relationships/hyperlink" Target="https://adwords.google.fr/select/KeywordToolExternal" TargetMode="External"/><Relationship Id="rId49" Type="http://schemas.openxmlformats.org/officeDocument/2006/relationships/customXml" Target="../customXml/item6.xml"/><Relationship Id="rId10" Type="http://schemas.openxmlformats.org/officeDocument/2006/relationships/image" Target="media/image3.png"/><Relationship Id="rId19" Type="http://schemas.openxmlformats.org/officeDocument/2006/relationships/footer" Target="footer4.xml"/><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hyperlink" Target="http://www.code-couleur.com/" TargetMode="External"/><Relationship Id="rId27" Type="http://schemas.openxmlformats.org/officeDocument/2006/relationships/image" Target="http://blog.xebia.fr/wp-content/uploads/2010/03/layoutHTML4.png" TargetMode="External"/><Relationship Id="rId30" Type="http://schemas.openxmlformats.org/officeDocument/2006/relationships/image" Target="http://blog.xebia.fr/wp-content/uploads/2010/03/layoutHTML5.png" TargetMode="External"/><Relationship Id="rId35" Type="http://schemas.openxmlformats.org/officeDocument/2006/relationships/hyperlink" Target="http://www.rankspirit.com/google.php" TargetMode="External"/><Relationship Id="rId43" Type="http://schemas.openxmlformats.org/officeDocument/2006/relationships/fontTable" Target="fontTable.xml"/><Relationship Id="rId48" Type="http://schemas.openxmlformats.org/officeDocument/2006/relationships/customXml" Target="../customXml/item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eader" Target="header3.xml"/><Relationship Id="rId25" Type="http://schemas.openxmlformats.org/officeDocument/2006/relationships/hyperlink" Target="http://blog.xebia.fr/wp-content/uploads/2010/03/layoutHTML4.png" TargetMode="External"/><Relationship Id="rId33" Type="http://schemas.openxmlformats.org/officeDocument/2006/relationships/hyperlink" Target="http://www.afpa.fr/" TargetMode="External"/><Relationship Id="rId38" Type="http://schemas.openxmlformats.org/officeDocument/2006/relationships/hyperlink" Target="http://www.rankspirit.com/echange-liens.php" TargetMode="External"/><Relationship Id="rId46" Type="http://schemas.openxmlformats.org/officeDocument/2006/relationships/customXml" Target="../customXml/item3.xml"/><Relationship Id="rId20" Type="http://schemas.openxmlformats.org/officeDocument/2006/relationships/hyperlink" Target="http://www.w3.org/WAI/" TargetMode="Externa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27/04/2016 18:12 Ok</Infos_x0020_de_x0020_publication>
    <Language xmlns="http://schemas.microsoft.com/sharepoint/v3">Français (France)</Language>
    <ModePlay xmlns="668a61b8-fb9f-462f-b303-c258b07ed3af" xsi:nil="true"/>
    <a748770f74294d258b496d167148dbe2 xmlns="668a61b8-fb9f-462f-b303-c258b07ed3af">
      <Terms xmlns="http://schemas.microsoft.com/office/infopath/2007/PartnerControls">
        <TermInfo xmlns="http://schemas.microsoft.com/office/infopath/2007/PartnerControls">
          <TermName xmlns="http://schemas.microsoft.com/office/infopath/2007/PartnerControls">SEA-021469-01 : Développer une page web statique - JO2013.2</TermName>
          <TermId xmlns="http://schemas.microsoft.com/office/infopath/2007/PartnerControls">b55d445f-87b1-40d9-abe9-810cd08ef0d8</TermId>
        </TermInfo>
      </Terms>
    </a748770f74294d258b496d167148dbe2>
    <Contributeur xmlns="668a61b8-fb9f-462f-b303-c258b07ed3af">Contribution collective AFPA</Contributeur>
    <Publication xmlns="668a61b8-fb9f-462f-b303-c258b07ed3af">false</Publication>
    <TaxCatchAll xmlns="668a61b8-fb9f-462f-b303-c258b07ed3af">
      <Value>6417</Value>
    </TaxCatchAll>
  </documentManagement>
</p:properties>
</file>

<file path=customXml/item3.xml><?xml version="1.0" encoding="utf-8"?>
<?mso-contentType ?>
<SharedContentType xmlns="Microsoft.SharePoint.Taxonomy.ContentTypeSync" SourceId="b63d366e-7468-4419-9614-c6ed98e60c10" ContentTypeId="0x01010063CC4759A810D64AB831E8AE1042BD3D" PreviousValue="false"/>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29" ma:contentTypeDescription="" ma:contentTypeScope="" ma:versionID="b19077fa5b2582d3b5f5cab148434adb">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30eb4df253f16c56d50fa56214f5a376"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a748770f74294d258b496d167148dbe2"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4"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5" nillable="true" ma:displayName="Infos de publication" ma:internalName="Infos_x0020_de_x0020_publication">
      <xsd:simpleType>
        <xsd:restriction base="dms:Text">
          <xsd:maxLength value="255"/>
        </xsd:restriction>
      </xsd:simpleType>
    </xsd:element>
    <xsd:element name="ModePlay" ma:index="6" nillable="true" ma:displayName="ModePLAY" ma:internalName="ModePlay">
      <xsd:simpleType>
        <xsd:restriction base="dms:Text">
          <xsd:maxLength value="255"/>
        </xsd:restriction>
      </xsd:simpleType>
    </xsd:element>
    <xsd:element name="Publication" ma:index="7" nillable="true" ma:displayName="Publication" ma:default="0" ma:internalName="Publication">
      <xsd:simpleType>
        <xsd:restriction base="dms:Boolean"/>
      </xsd:simpleType>
    </xsd:element>
    <xsd:element name="a748770f74294d258b496d167148dbe2" ma:index="12" nillable="true" ma:taxonomy="true" ma:internalName="a748770f74294d258b496d167148dbe2" ma:taxonomyFieldName="S_x00e9_ance" ma:displayName="-" ma:default="" ma:fieldId="{a748770f-7429-4d25-8b49-6d167148dbe2}" ma:sspId="b63d366e-7468-4419-9614-c6ed98e60c10" ma:termSetId="00635404-0000-0000-0000-000000000000"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13144C-B008-4B87-BA37-91F796B7C889}"/>
</file>

<file path=customXml/itemProps2.xml><?xml version="1.0" encoding="utf-8"?>
<ds:datastoreItem xmlns:ds="http://schemas.openxmlformats.org/officeDocument/2006/customXml" ds:itemID="{DBBBF95F-1C5E-4D40-91E7-01FFDC2F006A}"/>
</file>

<file path=customXml/itemProps3.xml><?xml version="1.0" encoding="utf-8"?>
<ds:datastoreItem xmlns:ds="http://schemas.openxmlformats.org/officeDocument/2006/customXml" ds:itemID="{1EB88AB5-ABFB-4D43-8A0D-A782533D57A3}"/>
</file>

<file path=customXml/itemProps4.xml><?xml version="1.0" encoding="utf-8"?>
<ds:datastoreItem xmlns:ds="http://schemas.openxmlformats.org/officeDocument/2006/customXml" ds:itemID="{7426ACB3-779A-4C42-8700-DE623193A585}"/>
</file>

<file path=customXml/itemProps5.xml><?xml version="1.0" encoding="utf-8"?>
<ds:datastoreItem xmlns:ds="http://schemas.openxmlformats.org/officeDocument/2006/customXml" ds:itemID="{DBD5A7E8-5C48-4FC4-A1A9-7AD21A171A8B}"/>
</file>

<file path=customXml/itemProps6.xml><?xml version="1.0" encoding="utf-8"?>
<ds:datastoreItem xmlns:ds="http://schemas.openxmlformats.org/officeDocument/2006/customXml" ds:itemID="{F2E5CFFD-0463-4E35-9F48-6794EE653030}"/>
</file>

<file path=docProps/app.xml><?xml version="1.0" encoding="utf-8"?>
<Properties xmlns="http://schemas.openxmlformats.org/officeDocument/2006/extended-properties" xmlns:vt="http://schemas.openxmlformats.org/officeDocument/2006/docPropsVTypes">
  <Template>Normal</Template>
  <TotalTime>551</TotalTime>
  <Pages>1</Pages>
  <Words>16126</Words>
  <Characters>88698</Characters>
  <Application>Microsoft Office Word</Application>
  <DocSecurity>0</DocSecurity>
  <Lines>739</Lines>
  <Paragraphs>209</Paragraphs>
  <ScaleCrop>false</ScaleCrop>
  <HeadingPairs>
    <vt:vector size="2" baseType="variant">
      <vt:variant>
        <vt:lpstr>Titre</vt:lpstr>
      </vt:variant>
      <vt:variant>
        <vt:i4>1</vt:i4>
      </vt:variant>
    </vt:vector>
  </HeadingPairs>
  <TitlesOfParts>
    <vt:vector size="1" baseType="lpstr">
      <vt:lpstr>Nom du livret</vt:lpstr>
    </vt:vector>
  </TitlesOfParts>
  <Company>afpa</Company>
  <LinksUpToDate>false</LinksUpToDate>
  <CharactersWithSpaces>104615</CharactersWithSpaces>
  <SharedDoc>false</SharedDoc>
  <HLinks>
    <vt:vector size="360" baseType="variant">
      <vt:variant>
        <vt:i4>6094965</vt:i4>
      </vt:variant>
      <vt:variant>
        <vt:i4>357</vt:i4>
      </vt:variant>
      <vt:variant>
        <vt:i4>0</vt:i4>
      </vt:variant>
      <vt:variant>
        <vt:i4>5</vt:i4>
      </vt:variant>
      <vt:variant>
        <vt:lpwstr>mailto:webmaster@afpa.fr</vt:lpwstr>
      </vt:variant>
      <vt:variant>
        <vt:lpwstr/>
      </vt:variant>
      <vt:variant>
        <vt:i4>6684721</vt:i4>
      </vt:variant>
      <vt:variant>
        <vt:i4>354</vt:i4>
      </vt:variant>
      <vt:variant>
        <vt:i4>0</vt:i4>
      </vt:variant>
      <vt:variant>
        <vt:i4>5</vt:i4>
      </vt:variant>
      <vt:variant>
        <vt:lpwstr>http://www.afpa.fr/</vt:lpwstr>
      </vt:variant>
      <vt:variant>
        <vt:lpwstr/>
      </vt:variant>
      <vt:variant>
        <vt:i4>6946873</vt:i4>
      </vt:variant>
      <vt:variant>
        <vt:i4>351</vt:i4>
      </vt:variant>
      <vt:variant>
        <vt:i4>0</vt:i4>
      </vt:variant>
      <vt:variant>
        <vt:i4>5</vt:i4>
      </vt:variant>
      <vt:variant>
        <vt:lpwstr>mailto:marc.fayolle@ifrance.com?cc=regis.lecu@ifrance.com&amp;subject=commande</vt:lpwstr>
      </vt:variant>
      <vt:variant>
        <vt:lpwstr/>
      </vt:variant>
      <vt:variant>
        <vt:i4>2818111</vt:i4>
      </vt:variant>
      <vt:variant>
        <vt:i4>348</vt:i4>
      </vt:variant>
      <vt:variant>
        <vt:i4>0</vt:i4>
      </vt:variant>
      <vt:variant>
        <vt:i4>5</vt:i4>
      </vt:variant>
      <vt:variant>
        <vt:lpwstr>http://www.afpa.fr/gif/logo.gif</vt:lpwstr>
      </vt:variant>
      <vt:variant>
        <vt:lpwstr/>
      </vt:variant>
      <vt:variant>
        <vt:i4>1507385</vt:i4>
      </vt:variant>
      <vt:variant>
        <vt:i4>332</vt:i4>
      </vt:variant>
      <vt:variant>
        <vt:i4>0</vt:i4>
      </vt:variant>
      <vt:variant>
        <vt:i4>5</vt:i4>
      </vt:variant>
      <vt:variant>
        <vt:lpwstr/>
      </vt:variant>
      <vt:variant>
        <vt:lpwstr>_Toc239647627</vt:lpwstr>
      </vt:variant>
      <vt:variant>
        <vt:i4>1507385</vt:i4>
      </vt:variant>
      <vt:variant>
        <vt:i4>326</vt:i4>
      </vt:variant>
      <vt:variant>
        <vt:i4>0</vt:i4>
      </vt:variant>
      <vt:variant>
        <vt:i4>5</vt:i4>
      </vt:variant>
      <vt:variant>
        <vt:lpwstr/>
      </vt:variant>
      <vt:variant>
        <vt:lpwstr>_Toc239647626</vt:lpwstr>
      </vt:variant>
      <vt:variant>
        <vt:i4>1507385</vt:i4>
      </vt:variant>
      <vt:variant>
        <vt:i4>320</vt:i4>
      </vt:variant>
      <vt:variant>
        <vt:i4>0</vt:i4>
      </vt:variant>
      <vt:variant>
        <vt:i4>5</vt:i4>
      </vt:variant>
      <vt:variant>
        <vt:lpwstr/>
      </vt:variant>
      <vt:variant>
        <vt:lpwstr>_Toc239647625</vt:lpwstr>
      </vt:variant>
      <vt:variant>
        <vt:i4>1507385</vt:i4>
      </vt:variant>
      <vt:variant>
        <vt:i4>314</vt:i4>
      </vt:variant>
      <vt:variant>
        <vt:i4>0</vt:i4>
      </vt:variant>
      <vt:variant>
        <vt:i4>5</vt:i4>
      </vt:variant>
      <vt:variant>
        <vt:lpwstr/>
      </vt:variant>
      <vt:variant>
        <vt:lpwstr>_Toc239647624</vt:lpwstr>
      </vt:variant>
      <vt:variant>
        <vt:i4>1507385</vt:i4>
      </vt:variant>
      <vt:variant>
        <vt:i4>308</vt:i4>
      </vt:variant>
      <vt:variant>
        <vt:i4>0</vt:i4>
      </vt:variant>
      <vt:variant>
        <vt:i4>5</vt:i4>
      </vt:variant>
      <vt:variant>
        <vt:lpwstr/>
      </vt:variant>
      <vt:variant>
        <vt:lpwstr>_Toc239647623</vt:lpwstr>
      </vt:variant>
      <vt:variant>
        <vt:i4>1507385</vt:i4>
      </vt:variant>
      <vt:variant>
        <vt:i4>302</vt:i4>
      </vt:variant>
      <vt:variant>
        <vt:i4>0</vt:i4>
      </vt:variant>
      <vt:variant>
        <vt:i4>5</vt:i4>
      </vt:variant>
      <vt:variant>
        <vt:lpwstr/>
      </vt:variant>
      <vt:variant>
        <vt:lpwstr>_Toc239647622</vt:lpwstr>
      </vt:variant>
      <vt:variant>
        <vt:i4>1507385</vt:i4>
      </vt:variant>
      <vt:variant>
        <vt:i4>296</vt:i4>
      </vt:variant>
      <vt:variant>
        <vt:i4>0</vt:i4>
      </vt:variant>
      <vt:variant>
        <vt:i4>5</vt:i4>
      </vt:variant>
      <vt:variant>
        <vt:lpwstr/>
      </vt:variant>
      <vt:variant>
        <vt:lpwstr>_Toc239647621</vt:lpwstr>
      </vt:variant>
      <vt:variant>
        <vt:i4>1507385</vt:i4>
      </vt:variant>
      <vt:variant>
        <vt:i4>290</vt:i4>
      </vt:variant>
      <vt:variant>
        <vt:i4>0</vt:i4>
      </vt:variant>
      <vt:variant>
        <vt:i4>5</vt:i4>
      </vt:variant>
      <vt:variant>
        <vt:lpwstr/>
      </vt:variant>
      <vt:variant>
        <vt:lpwstr>_Toc239647620</vt:lpwstr>
      </vt:variant>
      <vt:variant>
        <vt:i4>1310777</vt:i4>
      </vt:variant>
      <vt:variant>
        <vt:i4>284</vt:i4>
      </vt:variant>
      <vt:variant>
        <vt:i4>0</vt:i4>
      </vt:variant>
      <vt:variant>
        <vt:i4>5</vt:i4>
      </vt:variant>
      <vt:variant>
        <vt:lpwstr/>
      </vt:variant>
      <vt:variant>
        <vt:lpwstr>_Toc239647619</vt:lpwstr>
      </vt:variant>
      <vt:variant>
        <vt:i4>1310777</vt:i4>
      </vt:variant>
      <vt:variant>
        <vt:i4>278</vt:i4>
      </vt:variant>
      <vt:variant>
        <vt:i4>0</vt:i4>
      </vt:variant>
      <vt:variant>
        <vt:i4>5</vt:i4>
      </vt:variant>
      <vt:variant>
        <vt:lpwstr/>
      </vt:variant>
      <vt:variant>
        <vt:lpwstr>_Toc239647618</vt:lpwstr>
      </vt:variant>
      <vt:variant>
        <vt:i4>1310777</vt:i4>
      </vt:variant>
      <vt:variant>
        <vt:i4>272</vt:i4>
      </vt:variant>
      <vt:variant>
        <vt:i4>0</vt:i4>
      </vt:variant>
      <vt:variant>
        <vt:i4>5</vt:i4>
      </vt:variant>
      <vt:variant>
        <vt:lpwstr/>
      </vt:variant>
      <vt:variant>
        <vt:lpwstr>_Toc239647617</vt:lpwstr>
      </vt:variant>
      <vt:variant>
        <vt:i4>1310777</vt:i4>
      </vt:variant>
      <vt:variant>
        <vt:i4>266</vt:i4>
      </vt:variant>
      <vt:variant>
        <vt:i4>0</vt:i4>
      </vt:variant>
      <vt:variant>
        <vt:i4>5</vt:i4>
      </vt:variant>
      <vt:variant>
        <vt:lpwstr/>
      </vt:variant>
      <vt:variant>
        <vt:lpwstr>_Toc239647616</vt:lpwstr>
      </vt:variant>
      <vt:variant>
        <vt:i4>1310777</vt:i4>
      </vt:variant>
      <vt:variant>
        <vt:i4>260</vt:i4>
      </vt:variant>
      <vt:variant>
        <vt:i4>0</vt:i4>
      </vt:variant>
      <vt:variant>
        <vt:i4>5</vt:i4>
      </vt:variant>
      <vt:variant>
        <vt:lpwstr/>
      </vt:variant>
      <vt:variant>
        <vt:lpwstr>_Toc239647615</vt:lpwstr>
      </vt:variant>
      <vt:variant>
        <vt:i4>1310777</vt:i4>
      </vt:variant>
      <vt:variant>
        <vt:i4>254</vt:i4>
      </vt:variant>
      <vt:variant>
        <vt:i4>0</vt:i4>
      </vt:variant>
      <vt:variant>
        <vt:i4>5</vt:i4>
      </vt:variant>
      <vt:variant>
        <vt:lpwstr/>
      </vt:variant>
      <vt:variant>
        <vt:lpwstr>_Toc239647614</vt:lpwstr>
      </vt:variant>
      <vt:variant>
        <vt:i4>1310777</vt:i4>
      </vt:variant>
      <vt:variant>
        <vt:i4>248</vt:i4>
      </vt:variant>
      <vt:variant>
        <vt:i4>0</vt:i4>
      </vt:variant>
      <vt:variant>
        <vt:i4>5</vt:i4>
      </vt:variant>
      <vt:variant>
        <vt:lpwstr/>
      </vt:variant>
      <vt:variant>
        <vt:lpwstr>_Toc239647613</vt:lpwstr>
      </vt:variant>
      <vt:variant>
        <vt:i4>1310777</vt:i4>
      </vt:variant>
      <vt:variant>
        <vt:i4>242</vt:i4>
      </vt:variant>
      <vt:variant>
        <vt:i4>0</vt:i4>
      </vt:variant>
      <vt:variant>
        <vt:i4>5</vt:i4>
      </vt:variant>
      <vt:variant>
        <vt:lpwstr/>
      </vt:variant>
      <vt:variant>
        <vt:lpwstr>_Toc239647612</vt:lpwstr>
      </vt:variant>
      <vt:variant>
        <vt:i4>1310777</vt:i4>
      </vt:variant>
      <vt:variant>
        <vt:i4>236</vt:i4>
      </vt:variant>
      <vt:variant>
        <vt:i4>0</vt:i4>
      </vt:variant>
      <vt:variant>
        <vt:i4>5</vt:i4>
      </vt:variant>
      <vt:variant>
        <vt:lpwstr/>
      </vt:variant>
      <vt:variant>
        <vt:lpwstr>_Toc239647611</vt:lpwstr>
      </vt:variant>
      <vt:variant>
        <vt:i4>1310777</vt:i4>
      </vt:variant>
      <vt:variant>
        <vt:i4>230</vt:i4>
      </vt:variant>
      <vt:variant>
        <vt:i4>0</vt:i4>
      </vt:variant>
      <vt:variant>
        <vt:i4>5</vt:i4>
      </vt:variant>
      <vt:variant>
        <vt:lpwstr/>
      </vt:variant>
      <vt:variant>
        <vt:lpwstr>_Toc239647610</vt:lpwstr>
      </vt:variant>
      <vt:variant>
        <vt:i4>1376313</vt:i4>
      </vt:variant>
      <vt:variant>
        <vt:i4>224</vt:i4>
      </vt:variant>
      <vt:variant>
        <vt:i4>0</vt:i4>
      </vt:variant>
      <vt:variant>
        <vt:i4>5</vt:i4>
      </vt:variant>
      <vt:variant>
        <vt:lpwstr/>
      </vt:variant>
      <vt:variant>
        <vt:lpwstr>_Toc239647609</vt:lpwstr>
      </vt:variant>
      <vt:variant>
        <vt:i4>1376313</vt:i4>
      </vt:variant>
      <vt:variant>
        <vt:i4>218</vt:i4>
      </vt:variant>
      <vt:variant>
        <vt:i4>0</vt:i4>
      </vt:variant>
      <vt:variant>
        <vt:i4>5</vt:i4>
      </vt:variant>
      <vt:variant>
        <vt:lpwstr/>
      </vt:variant>
      <vt:variant>
        <vt:lpwstr>_Toc239647608</vt:lpwstr>
      </vt:variant>
      <vt:variant>
        <vt:i4>1376313</vt:i4>
      </vt:variant>
      <vt:variant>
        <vt:i4>212</vt:i4>
      </vt:variant>
      <vt:variant>
        <vt:i4>0</vt:i4>
      </vt:variant>
      <vt:variant>
        <vt:i4>5</vt:i4>
      </vt:variant>
      <vt:variant>
        <vt:lpwstr/>
      </vt:variant>
      <vt:variant>
        <vt:lpwstr>_Toc239647607</vt:lpwstr>
      </vt:variant>
      <vt:variant>
        <vt:i4>1376313</vt:i4>
      </vt:variant>
      <vt:variant>
        <vt:i4>206</vt:i4>
      </vt:variant>
      <vt:variant>
        <vt:i4>0</vt:i4>
      </vt:variant>
      <vt:variant>
        <vt:i4>5</vt:i4>
      </vt:variant>
      <vt:variant>
        <vt:lpwstr/>
      </vt:variant>
      <vt:variant>
        <vt:lpwstr>_Toc239647606</vt:lpwstr>
      </vt:variant>
      <vt:variant>
        <vt:i4>1376313</vt:i4>
      </vt:variant>
      <vt:variant>
        <vt:i4>200</vt:i4>
      </vt:variant>
      <vt:variant>
        <vt:i4>0</vt:i4>
      </vt:variant>
      <vt:variant>
        <vt:i4>5</vt:i4>
      </vt:variant>
      <vt:variant>
        <vt:lpwstr/>
      </vt:variant>
      <vt:variant>
        <vt:lpwstr>_Toc239647605</vt:lpwstr>
      </vt:variant>
      <vt:variant>
        <vt:i4>1376313</vt:i4>
      </vt:variant>
      <vt:variant>
        <vt:i4>194</vt:i4>
      </vt:variant>
      <vt:variant>
        <vt:i4>0</vt:i4>
      </vt:variant>
      <vt:variant>
        <vt:i4>5</vt:i4>
      </vt:variant>
      <vt:variant>
        <vt:lpwstr/>
      </vt:variant>
      <vt:variant>
        <vt:lpwstr>_Toc239647604</vt:lpwstr>
      </vt:variant>
      <vt:variant>
        <vt:i4>1376313</vt:i4>
      </vt:variant>
      <vt:variant>
        <vt:i4>188</vt:i4>
      </vt:variant>
      <vt:variant>
        <vt:i4>0</vt:i4>
      </vt:variant>
      <vt:variant>
        <vt:i4>5</vt:i4>
      </vt:variant>
      <vt:variant>
        <vt:lpwstr/>
      </vt:variant>
      <vt:variant>
        <vt:lpwstr>_Toc239647603</vt:lpwstr>
      </vt:variant>
      <vt:variant>
        <vt:i4>1376313</vt:i4>
      </vt:variant>
      <vt:variant>
        <vt:i4>182</vt:i4>
      </vt:variant>
      <vt:variant>
        <vt:i4>0</vt:i4>
      </vt:variant>
      <vt:variant>
        <vt:i4>5</vt:i4>
      </vt:variant>
      <vt:variant>
        <vt:lpwstr/>
      </vt:variant>
      <vt:variant>
        <vt:lpwstr>_Toc239647602</vt:lpwstr>
      </vt:variant>
      <vt:variant>
        <vt:i4>1376313</vt:i4>
      </vt:variant>
      <vt:variant>
        <vt:i4>176</vt:i4>
      </vt:variant>
      <vt:variant>
        <vt:i4>0</vt:i4>
      </vt:variant>
      <vt:variant>
        <vt:i4>5</vt:i4>
      </vt:variant>
      <vt:variant>
        <vt:lpwstr/>
      </vt:variant>
      <vt:variant>
        <vt:lpwstr>_Toc239647601</vt:lpwstr>
      </vt:variant>
      <vt:variant>
        <vt:i4>1376313</vt:i4>
      </vt:variant>
      <vt:variant>
        <vt:i4>170</vt:i4>
      </vt:variant>
      <vt:variant>
        <vt:i4>0</vt:i4>
      </vt:variant>
      <vt:variant>
        <vt:i4>5</vt:i4>
      </vt:variant>
      <vt:variant>
        <vt:lpwstr/>
      </vt:variant>
      <vt:variant>
        <vt:lpwstr>_Toc239647600</vt:lpwstr>
      </vt:variant>
      <vt:variant>
        <vt:i4>1835066</vt:i4>
      </vt:variant>
      <vt:variant>
        <vt:i4>164</vt:i4>
      </vt:variant>
      <vt:variant>
        <vt:i4>0</vt:i4>
      </vt:variant>
      <vt:variant>
        <vt:i4>5</vt:i4>
      </vt:variant>
      <vt:variant>
        <vt:lpwstr/>
      </vt:variant>
      <vt:variant>
        <vt:lpwstr>_Toc239647599</vt:lpwstr>
      </vt:variant>
      <vt:variant>
        <vt:i4>1835066</vt:i4>
      </vt:variant>
      <vt:variant>
        <vt:i4>158</vt:i4>
      </vt:variant>
      <vt:variant>
        <vt:i4>0</vt:i4>
      </vt:variant>
      <vt:variant>
        <vt:i4>5</vt:i4>
      </vt:variant>
      <vt:variant>
        <vt:lpwstr/>
      </vt:variant>
      <vt:variant>
        <vt:lpwstr>_Toc239647598</vt:lpwstr>
      </vt:variant>
      <vt:variant>
        <vt:i4>1835066</vt:i4>
      </vt:variant>
      <vt:variant>
        <vt:i4>152</vt:i4>
      </vt:variant>
      <vt:variant>
        <vt:i4>0</vt:i4>
      </vt:variant>
      <vt:variant>
        <vt:i4>5</vt:i4>
      </vt:variant>
      <vt:variant>
        <vt:lpwstr/>
      </vt:variant>
      <vt:variant>
        <vt:lpwstr>_Toc239647597</vt:lpwstr>
      </vt:variant>
      <vt:variant>
        <vt:i4>1835066</vt:i4>
      </vt:variant>
      <vt:variant>
        <vt:i4>146</vt:i4>
      </vt:variant>
      <vt:variant>
        <vt:i4>0</vt:i4>
      </vt:variant>
      <vt:variant>
        <vt:i4>5</vt:i4>
      </vt:variant>
      <vt:variant>
        <vt:lpwstr/>
      </vt:variant>
      <vt:variant>
        <vt:lpwstr>_Toc239647596</vt:lpwstr>
      </vt:variant>
      <vt:variant>
        <vt:i4>1835066</vt:i4>
      </vt:variant>
      <vt:variant>
        <vt:i4>140</vt:i4>
      </vt:variant>
      <vt:variant>
        <vt:i4>0</vt:i4>
      </vt:variant>
      <vt:variant>
        <vt:i4>5</vt:i4>
      </vt:variant>
      <vt:variant>
        <vt:lpwstr/>
      </vt:variant>
      <vt:variant>
        <vt:lpwstr>_Toc239647595</vt:lpwstr>
      </vt:variant>
      <vt:variant>
        <vt:i4>1835066</vt:i4>
      </vt:variant>
      <vt:variant>
        <vt:i4>134</vt:i4>
      </vt:variant>
      <vt:variant>
        <vt:i4>0</vt:i4>
      </vt:variant>
      <vt:variant>
        <vt:i4>5</vt:i4>
      </vt:variant>
      <vt:variant>
        <vt:lpwstr/>
      </vt:variant>
      <vt:variant>
        <vt:lpwstr>_Toc239647594</vt:lpwstr>
      </vt:variant>
      <vt:variant>
        <vt:i4>1835066</vt:i4>
      </vt:variant>
      <vt:variant>
        <vt:i4>128</vt:i4>
      </vt:variant>
      <vt:variant>
        <vt:i4>0</vt:i4>
      </vt:variant>
      <vt:variant>
        <vt:i4>5</vt:i4>
      </vt:variant>
      <vt:variant>
        <vt:lpwstr/>
      </vt:variant>
      <vt:variant>
        <vt:lpwstr>_Toc239647593</vt:lpwstr>
      </vt:variant>
      <vt:variant>
        <vt:i4>1835066</vt:i4>
      </vt:variant>
      <vt:variant>
        <vt:i4>122</vt:i4>
      </vt:variant>
      <vt:variant>
        <vt:i4>0</vt:i4>
      </vt:variant>
      <vt:variant>
        <vt:i4>5</vt:i4>
      </vt:variant>
      <vt:variant>
        <vt:lpwstr/>
      </vt:variant>
      <vt:variant>
        <vt:lpwstr>_Toc239647592</vt:lpwstr>
      </vt:variant>
      <vt:variant>
        <vt:i4>1835066</vt:i4>
      </vt:variant>
      <vt:variant>
        <vt:i4>116</vt:i4>
      </vt:variant>
      <vt:variant>
        <vt:i4>0</vt:i4>
      </vt:variant>
      <vt:variant>
        <vt:i4>5</vt:i4>
      </vt:variant>
      <vt:variant>
        <vt:lpwstr/>
      </vt:variant>
      <vt:variant>
        <vt:lpwstr>_Toc239647591</vt:lpwstr>
      </vt:variant>
      <vt:variant>
        <vt:i4>1835066</vt:i4>
      </vt:variant>
      <vt:variant>
        <vt:i4>110</vt:i4>
      </vt:variant>
      <vt:variant>
        <vt:i4>0</vt:i4>
      </vt:variant>
      <vt:variant>
        <vt:i4>5</vt:i4>
      </vt:variant>
      <vt:variant>
        <vt:lpwstr/>
      </vt:variant>
      <vt:variant>
        <vt:lpwstr>_Toc239647590</vt:lpwstr>
      </vt:variant>
      <vt:variant>
        <vt:i4>1900602</vt:i4>
      </vt:variant>
      <vt:variant>
        <vt:i4>104</vt:i4>
      </vt:variant>
      <vt:variant>
        <vt:i4>0</vt:i4>
      </vt:variant>
      <vt:variant>
        <vt:i4>5</vt:i4>
      </vt:variant>
      <vt:variant>
        <vt:lpwstr/>
      </vt:variant>
      <vt:variant>
        <vt:lpwstr>_Toc239647589</vt:lpwstr>
      </vt:variant>
      <vt:variant>
        <vt:i4>1900602</vt:i4>
      </vt:variant>
      <vt:variant>
        <vt:i4>98</vt:i4>
      </vt:variant>
      <vt:variant>
        <vt:i4>0</vt:i4>
      </vt:variant>
      <vt:variant>
        <vt:i4>5</vt:i4>
      </vt:variant>
      <vt:variant>
        <vt:lpwstr/>
      </vt:variant>
      <vt:variant>
        <vt:lpwstr>_Toc239647588</vt:lpwstr>
      </vt:variant>
      <vt:variant>
        <vt:i4>1900602</vt:i4>
      </vt:variant>
      <vt:variant>
        <vt:i4>92</vt:i4>
      </vt:variant>
      <vt:variant>
        <vt:i4>0</vt:i4>
      </vt:variant>
      <vt:variant>
        <vt:i4>5</vt:i4>
      </vt:variant>
      <vt:variant>
        <vt:lpwstr/>
      </vt:variant>
      <vt:variant>
        <vt:lpwstr>_Toc239647587</vt:lpwstr>
      </vt:variant>
      <vt:variant>
        <vt:i4>1900602</vt:i4>
      </vt:variant>
      <vt:variant>
        <vt:i4>86</vt:i4>
      </vt:variant>
      <vt:variant>
        <vt:i4>0</vt:i4>
      </vt:variant>
      <vt:variant>
        <vt:i4>5</vt:i4>
      </vt:variant>
      <vt:variant>
        <vt:lpwstr/>
      </vt:variant>
      <vt:variant>
        <vt:lpwstr>_Toc239647586</vt:lpwstr>
      </vt:variant>
      <vt:variant>
        <vt:i4>1900602</vt:i4>
      </vt:variant>
      <vt:variant>
        <vt:i4>80</vt:i4>
      </vt:variant>
      <vt:variant>
        <vt:i4>0</vt:i4>
      </vt:variant>
      <vt:variant>
        <vt:i4>5</vt:i4>
      </vt:variant>
      <vt:variant>
        <vt:lpwstr/>
      </vt:variant>
      <vt:variant>
        <vt:lpwstr>_Toc239647585</vt:lpwstr>
      </vt:variant>
      <vt:variant>
        <vt:i4>1900602</vt:i4>
      </vt:variant>
      <vt:variant>
        <vt:i4>74</vt:i4>
      </vt:variant>
      <vt:variant>
        <vt:i4>0</vt:i4>
      </vt:variant>
      <vt:variant>
        <vt:i4>5</vt:i4>
      </vt:variant>
      <vt:variant>
        <vt:lpwstr/>
      </vt:variant>
      <vt:variant>
        <vt:lpwstr>_Toc239647584</vt:lpwstr>
      </vt:variant>
      <vt:variant>
        <vt:i4>1900602</vt:i4>
      </vt:variant>
      <vt:variant>
        <vt:i4>68</vt:i4>
      </vt:variant>
      <vt:variant>
        <vt:i4>0</vt:i4>
      </vt:variant>
      <vt:variant>
        <vt:i4>5</vt:i4>
      </vt:variant>
      <vt:variant>
        <vt:lpwstr/>
      </vt:variant>
      <vt:variant>
        <vt:lpwstr>_Toc239647583</vt:lpwstr>
      </vt:variant>
      <vt:variant>
        <vt:i4>1900602</vt:i4>
      </vt:variant>
      <vt:variant>
        <vt:i4>62</vt:i4>
      </vt:variant>
      <vt:variant>
        <vt:i4>0</vt:i4>
      </vt:variant>
      <vt:variant>
        <vt:i4>5</vt:i4>
      </vt:variant>
      <vt:variant>
        <vt:lpwstr/>
      </vt:variant>
      <vt:variant>
        <vt:lpwstr>_Toc239647582</vt:lpwstr>
      </vt:variant>
      <vt:variant>
        <vt:i4>1900602</vt:i4>
      </vt:variant>
      <vt:variant>
        <vt:i4>56</vt:i4>
      </vt:variant>
      <vt:variant>
        <vt:i4>0</vt:i4>
      </vt:variant>
      <vt:variant>
        <vt:i4>5</vt:i4>
      </vt:variant>
      <vt:variant>
        <vt:lpwstr/>
      </vt:variant>
      <vt:variant>
        <vt:lpwstr>_Toc239647581</vt:lpwstr>
      </vt:variant>
      <vt:variant>
        <vt:i4>1900602</vt:i4>
      </vt:variant>
      <vt:variant>
        <vt:i4>50</vt:i4>
      </vt:variant>
      <vt:variant>
        <vt:i4>0</vt:i4>
      </vt:variant>
      <vt:variant>
        <vt:i4>5</vt:i4>
      </vt:variant>
      <vt:variant>
        <vt:lpwstr/>
      </vt:variant>
      <vt:variant>
        <vt:lpwstr>_Toc239647580</vt:lpwstr>
      </vt:variant>
      <vt:variant>
        <vt:i4>1179706</vt:i4>
      </vt:variant>
      <vt:variant>
        <vt:i4>44</vt:i4>
      </vt:variant>
      <vt:variant>
        <vt:i4>0</vt:i4>
      </vt:variant>
      <vt:variant>
        <vt:i4>5</vt:i4>
      </vt:variant>
      <vt:variant>
        <vt:lpwstr/>
      </vt:variant>
      <vt:variant>
        <vt:lpwstr>_Toc239647579</vt:lpwstr>
      </vt:variant>
      <vt:variant>
        <vt:i4>1179706</vt:i4>
      </vt:variant>
      <vt:variant>
        <vt:i4>38</vt:i4>
      </vt:variant>
      <vt:variant>
        <vt:i4>0</vt:i4>
      </vt:variant>
      <vt:variant>
        <vt:i4>5</vt:i4>
      </vt:variant>
      <vt:variant>
        <vt:lpwstr/>
      </vt:variant>
      <vt:variant>
        <vt:lpwstr>_Toc239647578</vt:lpwstr>
      </vt:variant>
      <vt:variant>
        <vt:i4>1179706</vt:i4>
      </vt:variant>
      <vt:variant>
        <vt:i4>32</vt:i4>
      </vt:variant>
      <vt:variant>
        <vt:i4>0</vt:i4>
      </vt:variant>
      <vt:variant>
        <vt:i4>5</vt:i4>
      </vt:variant>
      <vt:variant>
        <vt:lpwstr/>
      </vt:variant>
      <vt:variant>
        <vt:lpwstr>_Toc239647577</vt:lpwstr>
      </vt:variant>
      <vt:variant>
        <vt:i4>1179706</vt:i4>
      </vt:variant>
      <vt:variant>
        <vt:i4>26</vt:i4>
      </vt:variant>
      <vt:variant>
        <vt:i4>0</vt:i4>
      </vt:variant>
      <vt:variant>
        <vt:i4>5</vt:i4>
      </vt:variant>
      <vt:variant>
        <vt:lpwstr/>
      </vt:variant>
      <vt:variant>
        <vt:lpwstr>_Toc239647576</vt:lpwstr>
      </vt:variant>
      <vt:variant>
        <vt:i4>1179706</vt:i4>
      </vt:variant>
      <vt:variant>
        <vt:i4>20</vt:i4>
      </vt:variant>
      <vt:variant>
        <vt:i4>0</vt:i4>
      </vt:variant>
      <vt:variant>
        <vt:i4>5</vt:i4>
      </vt:variant>
      <vt:variant>
        <vt:lpwstr/>
      </vt:variant>
      <vt:variant>
        <vt:lpwstr>_Toc239647575</vt:lpwstr>
      </vt:variant>
      <vt:variant>
        <vt:i4>1179706</vt:i4>
      </vt:variant>
      <vt:variant>
        <vt:i4>14</vt:i4>
      </vt:variant>
      <vt:variant>
        <vt:i4>0</vt:i4>
      </vt:variant>
      <vt:variant>
        <vt:i4>5</vt:i4>
      </vt:variant>
      <vt:variant>
        <vt:lpwstr/>
      </vt:variant>
      <vt:variant>
        <vt:lpwstr>_Toc239647574</vt:lpwstr>
      </vt:variant>
      <vt:variant>
        <vt:i4>1179706</vt:i4>
      </vt:variant>
      <vt:variant>
        <vt:i4>8</vt:i4>
      </vt:variant>
      <vt:variant>
        <vt:i4>0</vt:i4>
      </vt:variant>
      <vt:variant>
        <vt:i4>5</vt:i4>
      </vt:variant>
      <vt:variant>
        <vt:lpwstr/>
      </vt:variant>
      <vt:variant>
        <vt:lpwstr>_Toc239647573</vt:lpwstr>
      </vt:variant>
      <vt:variant>
        <vt:i4>1179706</vt:i4>
      </vt:variant>
      <vt:variant>
        <vt:i4>2</vt:i4>
      </vt:variant>
      <vt:variant>
        <vt:i4>0</vt:i4>
      </vt:variant>
      <vt:variant>
        <vt:i4>5</vt:i4>
      </vt:variant>
      <vt:variant>
        <vt:lpwstr/>
      </vt:variant>
      <vt:variant>
        <vt:lpwstr>_Toc239647572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livret</dc:title>
  <dc:creator>berger</dc:creator>
  <cp:lastModifiedBy>fayolle</cp:lastModifiedBy>
  <cp:revision>20</cp:revision>
  <cp:lastPrinted>2016-01-22T08:19:00Z</cp:lastPrinted>
  <dcterms:created xsi:type="dcterms:W3CDTF">2016-01-07T13:40:00Z</dcterms:created>
  <dcterms:modified xsi:type="dcterms:W3CDTF">2016-01-22T08:20:00Z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866651026</vt:i4>
  </property>
  <property fmtid="{D5CDD505-2E9C-101B-9397-08002B2CF9AE}" pid="3" name="_EmailSubject">
    <vt:lpwstr>maquette livret papier</vt:lpwstr>
  </property>
  <property fmtid="{D5CDD505-2E9C-101B-9397-08002B2CF9AE}" pid="4" name="_AuthorEmail">
    <vt:lpwstr>f.berger@afpa-dsbtp.com</vt:lpwstr>
  </property>
  <property fmtid="{D5CDD505-2E9C-101B-9397-08002B2CF9AE}" pid="5" name="_AuthorEmailDisplayName">
    <vt:lpwstr>BERGER François</vt:lpwstr>
  </property>
  <property fmtid="{D5CDD505-2E9C-101B-9397-08002B2CF9AE}" pid="6" name="_ReviewingToolsShownOnce">
    <vt:lpwstr/>
  </property>
  <property fmtid="{D5CDD505-2E9C-101B-9397-08002B2CF9AE}" pid="8" name="_dlc_DocIdItemGuid">
    <vt:lpwstr>d0748df4-baab-4dfb-bc6e-99c52486e277</vt:lpwstr>
  </property>
  <property fmtid="{D5CDD505-2E9C-101B-9397-08002B2CF9AE}" pid="9" name="Séance">
    <vt:lpwstr>6417;#SEA-021469-01 : Développer une page web statique - JO2013.2|b55d445f-87b1-40d9-abe9-810cd08ef0d8</vt:lpwstr>
  </property>
  <property fmtid="{D5CDD505-2E9C-101B-9397-08002B2CF9AE}" pid="10" name="ContentTypeId">
    <vt:lpwstr>0x01010063CC4759A810D64AB831E8AE1042BD3D00D51B95DBFCFEC24F887D1A1D9B1B5AD3</vt:lpwstr>
  </property>
</Properties>
</file>